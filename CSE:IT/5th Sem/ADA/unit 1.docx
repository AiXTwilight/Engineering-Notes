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2864" w:rsidRDefault="004E2864">
      <w:pPr>
        <w:spacing w:before="3" w:line="160" w:lineRule="exact"/>
        <w:rPr>
          <w:sz w:val="17"/>
          <w:szCs w:val="17"/>
        </w:rPr>
      </w:pPr>
    </w:p>
    <w:p w:rsidR="004E2864" w:rsidRDefault="00E67B3C">
      <w:pPr>
        <w:spacing w:before="19"/>
        <w:ind w:left="4831" w:right="4810"/>
        <w:jc w:val="center"/>
        <w:rPr>
          <w:rFonts w:ascii="Cambria" w:eastAsia="Cambria" w:hAnsi="Cambria" w:cs="Cambria"/>
          <w:sz w:val="28"/>
          <w:szCs w:val="28"/>
        </w:rPr>
      </w:pPr>
      <w:r>
        <w:rPr>
          <w:rFonts w:ascii="Cambria" w:eastAsia="Cambria" w:hAnsi="Cambria" w:cs="Cambria"/>
          <w:b/>
          <w:w w:val="99"/>
          <w:sz w:val="28"/>
          <w:szCs w:val="28"/>
        </w:rPr>
        <w:t xml:space="preserve">UNIT I </w:t>
      </w:r>
    </w:p>
    <w:p w:rsidR="004E2864" w:rsidRDefault="004E2864">
      <w:pPr>
        <w:spacing w:before="3" w:line="160" w:lineRule="exact"/>
        <w:rPr>
          <w:sz w:val="16"/>
          <w:szCs w:val="16"/>
        </w:rPr>
      </w:pPr>
    </w:p>
    <w:p w:rsidR="004E2864" w:rsidRDefault="004E2864">
      <w:pPr>
        <w:spacing w:line="200" w:lineRule="exact"/>
      </w:pPr>
    </w:p>
    <w:p w:rsidR="004E2864" w:rsidRDefault="00E67B3C">
      <w:pPr>
        <w:ind w:left="2639" w:right="2618"/>
        <w:jc w:val="center"/>
        <w:rPr>
          <w:rFonts w:ascii="Cambria" w:eastAsia="Cambria" w:hAnsi="Cambria" w:cs="Cambria"/>
          <w:sz w:val="28"/>
          <w:szCs w:val="28"/>
        </w:rPr>
      </w:pPr>
      <w:r>
        <w:rPr>
          <w:rFonts w:ascii="Cambria" w:eastAsia="Cambria" w:hAnsi="Cambria" w:cs="Cambria"/>
          <w:b/>
          <w:w w:val="99"/>
          <w:sz w:val="28"/>
          <w:szCs w:val="28"/>
        </w:rPr>
        <w:t xml:space="preserve">INTRODUCTION TO ALGORITHM DESIGN </w:t>
      </w:r>
    </w:p>
    <w:p w:rsidR="004E2864" w:rsidRDefault="004E2864">
      <w:pPr>
        <w:spacing w:before="2" w:line="160" w:lineRule="exact"/>
        <w:rPr>
          <w:sz w:val="17"/>
          <w:szCs w:val="17"/>
        </w:rPr>
      </w:pPr>
    </w:p>
    <w:p w:rsidR="004E2864" w:rsidRDefault="004E2864">
      <w:pPr>
        <w:spacing w:line="200" w:lineRule="exact"/>
      </w:pPr>
    </w:p>
    <w:p w:rsidR="004E2864" w:rsidRDefault="00E67B3C" w:rsidP="00E67B3C">
      <w:pPr>
        <w:spacing w:line="376" w:lineRule="auto"/>
        <w:ind w:left="172" w:right="80"/>
        <w:jc w:val="both"/>
        <w:rPr>
          <w:rFonts w:ascii="Cambria" w:eastAsia="Cambria" w:hAnsi="Cambria" w:cs="Cambria"/>
          <w:sz w:val="22"/>
          <w:szCs w:val="22"/>
        </w:rPr>
      </w:pPr>
      <w:r>
        <w:rPr>
          <w:rFonts w:ascii="Cambria" w:eastAsia="Cambria" w:hAnsi="Cambria" w:cs="Cambria"/>
          <w:w w:val="102"/>
          <w:sz w:val="22"/>
          <w:szCs w:val="22"/>
        </w:rPr>
        <w:t xml:space="preserve">Introduction </w:t>
      </w:r>
      <w:r>
        <w:rPr>
          <w:rFonts w:ascii="Cambria" w:eastAsia="Cambria" w:hAnsi="Cambria" w:cs="Cambria"/>
          <w:sz w:val="22"/>
          <w:szCs w:val="22"/>
        </w:rPr>
        <w:t xml:space="preserve"> </w:t>
      </w:r>
      <w:r>
        <w:rPr>
          <w:rFonts w:ascii="Cambria" w:eastAsia="Cambria" w:hAnsi="Cambria" w:cs="Cambria"/>
          <w:w w:val="102"/>
          <w:sz w:val="22"/>
          <w:szCs w:val="22"/>
        </w:rPr>
        <w:t xml:space="preserve">- </w:t>
      </w:r>
      <w:r>
        <w:rPr>
          <w:rFonts w:ascii="Cambria" w:eastAsia="Cambria" w:hAnsi="Cambria" w:cs="Cambria"/>
          <w:sz w:val="22"/>
          <w:szCs w:val="22"/>
        </w:rPr>
        <w:t xml:space="preserve"> </w:t>
      </w:r>
      <w:r>
        <w:rPr>
          <w:rFonts w:ascii="Cambria" w:eastAsia="Cambria" w:hAnsi="Cambria" w:cs="Cambria"/>
          <w:w w:val="102"/>
          <w:sz w:val="22"/>
          <w:szCs w:val="22"/>
        </w:rPr>
        <w:t xml:space="preserve">Fundamentals </w:t>
      </w:r>
      <w:r>
        <w:rPr>
          <w:rFonts w:ascii="Cambria" w:eastAsia="Cambria" w:hAnsi="Cambria" w:cs="Cambria"/>
          <w:sz w:val="22"/>
          <w:szCs w:val="22"/>
        </w:rPr>
        <w:t xml:space="preserve"> </w:t>
      </w:r>
      <w:r>
        <w:rPr>
          <w:rFonts w:ascii="Cambria" w:eastAsia="Cambria" w:hAnsi="Cambria" w:cs="Cambria"/>
          <w:w w:val="102"/>
          <w:sz w:val="22"/>
          <w:szCs w:val="22"/>
        </w:rPr>
        <w:t xml:space="preserve">of </w:t>
      </w:r>
      <w:r>
        <w:rPr>
          <w:rFonts w:ascii="Cambria" w:eastAsia="Cambria" w:hAnsi="Cambria" w:cs="Cambria"/>
          <w:sz w:val="22"/>
          <w:szCs w:val="22"/>
        </w:rPr>
        <w:t xml:space="preserve"> </w:t>
      </w:r>
      <w:r>
        <w:rPr>
          <w:rFonts w:ascii="Cambria" w:eastAsia="Cambria" w:hAnsi="Cambria" w:cs="Cambria"/>
          <w:w w:val="102"/>
          <w:sz w:val="22"/>
          <w:szCs w:val="22"/>
        </w:rPr>
        <w:t xml:space="preserve">algorithm </w:t>
      </w:r>
      <w:r>
        <w:rPr>
          <w:rFonts w:ascii="Cambria" w:eastAsia="Cambria" w:hAnsi="Cambria" w:cs="Cambria"/>
          <w:sz w:val="22"/>
          <w:szCs w:val="22"/>
        </w:rPr>
        <w:t xml:space="preserve"> </w:t>
      </w:r>
      <w:r>
        <w:rPr>
          <w:rFonts w:ascii="Cambria" w:eastAsia="Cambria" w:hAnsi="Cambria" w:cs="Cambria"/>
          <w:w w:val="102"/>
          <w:sz w:val="22"/>
          <w:szCs w:val="22"/>
        </w:rPr>
        <w:t xml:space="preserve">(Line </w:t>
      </w:r>
      <w:r>
        <w:rPr>
          <w:rFonts w:ascii="Cambria" w:eastAsia="Cambria" w:hAnsi="Cambria" w:cs="Cambria"/>
          <w:sz w:val="22"/>
          <w:szCs w:val="22"/>
        </w:rPr>
        <w:t xml:space="preserve"> </w:t>
      </w:r>
      <w:r>
        <w:rPr>
          <w:rFonts w:ascii="Cambria" w:eastAsia="Cambria" w:hAnsi="Cambria" w:cs="Cambria"/>
          <w:w w:val="102"/>
          <w:sz w:val="22"/>
          <w:szCs w:val="22"/>
        </w:rPr>
        <w:t xml:space="preserve">count, </w:t>
      </w:r>
      <w:r>
        <w:rPr>
          <w:rFonts w:ascii="Cambria" w:eastAsia="Cambria" w:hAnsi="Cambria" w:cs="Cambria"/>
          <w:sz w:val="22"/>
          <w:szCs w:val="22"/>
        </w:rPr>
        <w:t xml:space="preserve"> </w:t>
      </w:r>
      <w:r>
        <w:rPr>
          <w:rFonts w:ascii="Cambria" w:eastAsia="Cambria" w:hAnsi="Cambria" w:cs="Cambria"/>
          <w:w w:val="102"/>
          <w:sz w:val="22"/>
          <w:szCs w:val="22"/>
        </w:rPr>
        <w:t xml:space="preserve">operation </w:t>
      </w:r>
      <w:r>
        <w:rPr>
          <w:rFonts w:ascii="Cambria" w:eastAsia="Cambria" w:hAnsi="Cambria" w:cs="Cambria"/>
          <w:sz w:val="22"/>
          <w:szCs w:val="22"/>
        </w:rPr>
        <w:t xml:space="preserve"> </w:t>
      </w:r>
      <w:r>
        <w:rPr>
          <w:rFonts w:ascii="Cambria" w:eastAsia="Cambria" w:hAnsi="Cambria" w:cs="Cambria"/>
          <w:w w:val="102"/>
          <w:sz w:val="22"/>
          <w:szCs w:val="22"/>
        </w:rPr>
        <w:t xml:space="preserve">count) </w:t>
      </w:r>
      <w:r>
        <w:rPr>
          <w:rFonts w:ascii="Cambria" w:eastAsia="Cambria" w:hAnsi="Cambria" w:cs="Cambria"/>
          <w:sz w:val="22"/>
          <w:szCs w:val="22"/>
        </w:rPr>
        <w:t xml:space="preserve"> </w:t>
      </w:r>
      <w:r>
        <w:rPr>
          <w:rFonts w:ascii="Cambria" w:eastAsia="Cambria" w:hAnsi="Cambria" w:cs="Cambria"/>
          <w:w w:val="102"/>
          <w:sz w:val="22"/>
          <w:szCs w:val="22"/>
        </w:rPr>
        <w:t xml:space="preserve">- </w:t>
      </w:r>
      <w:r>
        <w:rPr>
          <w:rFonts w:ascii="Cambria" w:eastAsia="Cambria" w:hAnsi="Cambria" w:cs="Cambria"/>
          <w:sz w:val="22"/>
          <w:szCs w:val="22"/>
        </w:rPr>
        <w:t xml:space="preserve"> </w:t>
      </w:r>
      <w:r>
        <w:rPr>
          <w:rFonts w:ascii="Cambria" w:eastAsia="Cambria" w:hAnsi="Cambria" w:cs="Cambria"/>
          <w:w w:val="102"/>
          <w:sz w:val="22"/>
          <w:szCs w:val="22"/>
        </w:rPr>
        <w:t xml:space="preserve">Algorithm </w:t>
      </w:r>
      <w:r>
        <w:rPr>
          <w:rFonts w:ascii="Cambria" w:eastAsia="Cambria" w:hAnsi="Cambria" w:cs="Cambria"/>
          <w:sz w:val="22"/>
          <w:szCs w:val="22"/>
        </w:rPr>
        <w:t xml:space="preserve"> </w:t>
      </w:r>
      <w:r>
        <w:rPr>
          <w:rFonts w:ascii="Cambria" w:eastAsia="Cambria" w:hAnsi="Cambria" w:cs="Cambria"/>
          <w:w w:val="102"/>
          <w:sz w:val="22"/>
          <w:szCs w:val="22"/>
        </w:rPr>
        <w:t xml:space="preserve">Design </w:t>
      </w:r>
      <w:r>
        <w:rPr>
          <w:rFonts w:ascii="Cambria" w:eastAsia="Cambria" w:hAnsi="Cambria" w:cs="Cambria"/>
          <w:sz w:val="22"/>
          <w:szCs w:val="22"/>
        </w:rPr>
        <w:t xml:space="preserve"> </w:t>
      </w:r>
      <w:r>
        <w:rPr>
          <w:rFonts w:ascii="Cambria" w:eastAsia="Cambria" w:hAnsi="Cambria" w:cs="Cambria"/>
          <w:w w:val="102"/>
          <w:sz w:val="22"/>
          <w:szCs w:val="22"/>
        </w:rPr>
        <w:t xml:space="preserve">Techniques (Approaches, Design Paradigms) - Designing an algorithm and its Analysis (Best, Worst &amp; Average case) - Asymptotic Notations based on Orders of Growth - Mathematical Analysis - Induction - Recurrence Relation:  </w:t>
      </w:r>
      <w:r w:rsidR="004E2864" w:rsidRPr="004E2864">
        <w:pict>
          <v:group id="_x0000_s1204" style="position:absolute;left:0;text-align:left;margin-left:38.15pt;margin-top:20.9pt;width:513.6pt;height:0;z-index:-1645;mso-position-horizontal-relative:page;mso-position-vertical-relative:text" coordorigin="763,418" coordsize="10272,0">
            <v:shape id="_x0000_s1205" style="position:absolute;left:763;top:418;width:10272;height:0" coordorigin="763,418" coordsize="10272,0" path="m763,418r10272,e" filled="f" strokeweight="1.54pt">
              <v:path arrowok="t"/>
            </v:shape>
            <w10:wrap anchorx="page"/>
          </v:group>
        </w:pict>
      </w:r>
      <w:r>
        <w:rPr>
          <w:rFonts w:ascii="Cambria" w:eastAsia="Cambria" w:hAnsi="Cambria" w:cs="Cambria"/>
          <w:w w:val="102"/>
          <w:position w:val="-1"/>
          <w:sz w:val="22"/>
          <w:szCs w:val="22"/>
        </w:rPr>
        <w:t xml:space="preserve">Substitution method, Recursion method, Master's Theorem. </w:t>
      </w:r>
    </w:p>
    <w:p w:rsidR="004E2864" w:rsidRDefault="004E2864">
      <w:pPr>
        <w:spacing w:before="9" w:line="160" w:lineRule="exact"/>
        <w:rPr>
          <w:sz w:val="16"/>
          <w:szCs w:val="16"/>
        </w:rPr>
      </w:pPr>
    </w:p>
    <w:p w:rsidR="004E2864" w:rsidRDefault="004E2864">
      <w:pPr>
        <w:spacing w:line="200" w:lineRule="exact"/>
      </w:pPr>
    </w:p>
    <w:p w:rsidR="004E2864" w:rsidRDefault="00E67B3C">
      <w:pPr>
        <w:spacing w:before="19"/>
        <w:ind w:left="172" w:right="8269"/>
        <w:jc w:val="both"/>
        <w:rPr>
          <w:rFonts w:ascii="Cambria" w:eastAsia="Cambria" w:hAnsi="Cambria" w:cs="Cambria"/>
          <w:sz w:val="28"/>
          <w:szCs w:val="28"/>
        </w:rPr>
      </w:pPr>
      <w:r>
        <w:rPr>
          <w:rFonts w:ascii="Cambria" w:eastAsia="Cambria" w:hAnsi="Cambria" w:cs="Cambria"/>
          <w:b/>
          <w:w w:val="99"/>
          <w:sz w:val="28"/>
          <w:szCs w:val="28"/>
        </w:rPr>
        <w:t xml:space="preserve">INTRODUCTION </w:t>
      </w:r>
    </w:p>
    <w:p w:rsidR="004E2864" w:rsidRDefault="004E2864">
      <w:pPr>
        <w:spacing w:before="2" w:line="160" w:lineRule="exact"/>
        <w:rPr>
          <w:sz w:val="17"/>
          <w:szCs w:val="17"/>
        </w:rPr>
      </w:pPr>
    </w:p>
    <w:p w:rsidR="004E2864" w:rsidRDefault="004E2864">
      <w:pPr>
        <w:spacing w:line="200" w:lineRule="exact"/>
      </w:pPr>
    </w:p>
    <w:p w:rsidR="004E2864" w:rsidRDefault="00E67B3C">
      <w:pPr>
        <w:spacing w:line="376" w:lineRule="auto"/>
        <w:ind w:left="172" w:right="128"/>
        <w:jc w:val="both"/>
        <w:rPr>
          <w:rFonts w:ascii="Cambria" w:eastAsia="Cambria" w:hAnsi="Cambria" w:cs="Cambria"/>
          <w:sz w:val="22"/>
          <w:szCs w:val="22"/>
        </w:rPr>
      </w:pPr>
      <w:r>
        <w:rPr>
          <w:rFonts w:ascii="Cambria" w:eastAsia="Cambria" w:hAnsi="Cambria" w:cs="Cambria"/>
          <w:w w:val="102"/>
          <w:sz w:val="22"/>
          <w:szCs w:val="22"/>
        </w:rPr>
        <w:t xml:space="preserve">Algorithm is a step by step procedure, which defines a set of instructions to be executed in certain order to get the desired output. Algorithms are generally created independent of underlying languages, i.e. an algorithm can be implemented in more than one programming language.  </w:t>
      </w:r>
    </w:p>
    <w:p w:rsidR="004E2864" w:rsidRDefault="004E2864">
      <w:pPr>
        <w:spacing w:before="9" w:line="180" w:lineRule="exact"/>
        <w:rPr>
          <w:sz w:val="19"/>
          <w:szCs w:val="19"/>
        </w:rPr>
      </w:pPr>
    </w:p>
    <w:p w:rsidR="004E2864" w:rsidRDefault="00E67B3C">
      <w:pPr>
        <w:ind w:left="172" w:right="7065"/>
        <w:jc w:val="both"/>
        <w:rPr>
          <w:rFonts w:ascii="Cambria" w:eastAsia="Cambria" w:hAnsi="Cambria" w:cs="Cambria"/>
          <w:sz w:val="22"/>
          <w:szCs w:val="22"/>
        </w:rPr>
      </w:pPr>
      <w:r>
        <w:rPr>
          <w:rFonts w:ascii="Cambria" w:eastAsia="Cambria" w:hAnsi="Cambria" w:cs="Cambria"/>
          <w:w w:val="102"/>
          <w:sz w:val="22"/>
          <w:szCs w:val="22"/>
        </w:rPr>
        <w:t xml:space="preserve">An algorithm is defined as follows:  </w:t>
      </w:r>
    </w:p>
    <w:p w:rsidR="004E2864" w:rsidRDefault="004E2864">
      <w:pPr>
        <w:spacing w:before="7" w:line="140" w:lineRule="exact"/>
        <w:rPr>
          <w:sz w:val="14"/>
          <w:szCs w:val="14"/>
        </w:rPr>
      </w:pPr>
    </w:p>
    <w:p w:rsidR="004E2864" w:rsidRDefault="004E2864">
      <w:pPr>
        <w:spacing w:line="200" w:lineRule="exact"/>
      </w:pPr>
    </w:p>
    <w:p w:rsidR="004E2864" w:rsidRDefault="00E67B3C">
      <w:pPr>
        <w:ind w:left="532"/>
        <w:rPr>
          <w:rFonts w:ascii="Cambria" w:eastAsia="Cambria" w:hAnsi="Cambria" w:cs="Cambria"/>
          <w:sz w:val="22"/>
          <w:szCs w:val="22"/>
        </w:rPr>
      </w:pPr>
      <w:r>
        <w:rPr>
          <w:sz w:val="22"/>
          <w:szCs w:val="22"/>
        </w:rPr>
        <w:t xml:space="preserve">     </w:t>
      </w:r>
      <w:r>
        <w:rPr>
          <w:rFonts w:ascii="Cambria" w:eastAsia="Cambria" w:hAnsi="Cambria" w:cs="Cambria"/>
          <w:w w:val="102"/>
          <w:sz w:val="22"/>
          <w:szCs w:val="22"/>
        </w:rPr>
        <w:t xml:space="preserve">An algorithm is a set of rules for carrying out calculation either by hand or on a machine. </w:t>
      </w:r>
    </w:p>
    <w:p w:rsidR="004E2864" w:rsidRDefault="004E2864">
      <w:pPr>
        <w:spacing w:before="1" w:line="140" w:lineRule="exact"/>
        <w:rPr>
          <w:sz w:val="14"/>
          <w:szCs w:val="14"/>
        </w:rPr>
      </w:pPr>
    </w:p>
    <w:p w:rsidR="004E2864" w:rsidRDefault="00E67B3C">
      <w:pPr>
        <w:ind w:left="532"/>
        <w:rPr>
          <w:rFonts w:ascii="Cambria" w:eastAsia="Cambria" w:hAnsi="Cambria" w:cs="Cambria"/>
          <w:sz w:val="22"/>
          <w:szCs w:val="22"/>
        </w:rPr>
      </w:pPr>
      <w:r>
        <w:rPr>
          <w:sz w:val="22"/>
          <w:szCs w:val="22"/>
        </w:rPr>
        <w:t xml:space="preserve">     </w:t>
      </w:r>
      <w:r>
        <w:rPr>
          <w:rFonts w:ascii="Cambria" w:eastAsia="Cambria" w:hAnsi="Cambria" w:cs="Cambria"/>
          <w:w w:val="102"/>
          <w:sz w:val="22"/>
          <w:szCs w:val="22"/>
        </w:rPr>
        <w:t xml:space="preserve">An algorithm is a finite step-by-step procedure to achieve a required result. </w:t>
      </w:r>
    </w:p>
    <w:p w:rsidR="004E2864" w:rsidRDefault="004E2864">
      <w:pPr>
        <w:spacing w:before="1" w:line="140" w:lineRule="exact"/>
        <w:rPr>
          <w:sz w:val="14"/>
          <w:szCs w:val="14"/>
        </w:rPr>
      </w:pPr>
    </w:p>
    <w:p w:rsidR="004E2864" w:rsidRDefault="00E67B3C">
      <w:pPr>
        <w:ind w:left="532"/>
        <w:rPr>
          <w:rFonts w:ascii="Cambria" w:eastAsia="Cambria" w:hAnsi="Cambria" w:cs="Cambria"/>
          <w:sz w:val="22"/>
          <w:szCs w:val="22"/>
        </w:rPr>
      </w:pPr>
      <w:r>
        <w:rPr>
          <w:sz w:val="22"/>
          <w:szCs w:val="22"/>
        </w:rPr>
        <w:t xml:space="preserve">     </w:t>
      </w:r>
      <w:r>
        <w:rPr>
          <w:rFonts w:ascii="Cambria" w:eastAsia="Cambria" w:hAnsi="Cambria" w:cs="Cambria"/>
          <w:w w:val="102"/>
          <w:sz w:val="22"/>
          <w:szCs w:val="22"/>
        </w:rPr>
        <w:t xml:space="preserve">An algorithm is a sequence of computational steps that transform the input into the output. </w:t>
      </w:r>
    </w:p>
    <w:p w:rsidR="004E2864" w:rsidRDefault="004E2864">
      <w:pPr>
        <w:spacing w:before="1" w:line="140" w:lineRule="exact"/>
        <w:rPr>
          <w:sz w:val="14"/>
          <w:szCs w:val="14"/>
        </w:rPr>
      </w:pPr>
    </w:p>
    <w:p w:rsidR="004E2864" w:rsidRDefault="00E67B3C">
      <w:pPr>
        <w:ind w:left="532"/>
        <w:rPr>
          <w:rFonts w:ascii="Cambria" w:eastAsia="Cambria" w:hAnsi="Cambria" w:cs="Cambria"/>
          <w:sz w:val="22"/>
          <w:szCs w:val="22"/>
        </w:rPr>
      </w:pPr>
      <w:r>
        <w:rPr>
          <w:sz w:val="22"/>
          <w:szCs w:val="22"/>
        </w:rPr>
        <w:t xml:space="preserve">     </w:t>
      </w:r>
      <w:r>
        <w:rPr>
          <w:rFonts w:ascii="Cambria" w:eastAsia="Cambria" w:hAnsi="Cambria" w:cs="Cambria"/>
          <w:w w:val="102"/>
          <w:sz w:val="22"/>
          <w:szCs w:val="22"/>
        </w:rPr>
        <w:t xml:space="preserve">An </w:t>
      </w:r>
      <w:r>
        <w:rPr>
          <w:rFonts w:ascii="Cambria" w:eastAsia="Cambria" w:hAnsi="Cambria" w:cs="Cambria"/>
          <w:sz w:val="22"/>
          <w:szCs w:val="22"/>
        </w:rPr>
        <w:t xml:space="preserve"> </w:t>
      </w:r>
      <w:r>
        <w:rPr>
          <w:rFonts w:ascii="Cambria" w:eastAsia="Cambria" w:hAnsi="Cambria" w:cs="Cambria"/>
          <w:w w:val="102"/>
          <w:sz w:val="22"/>
          <w:szCs w:val="22"/>
        </w:rPr>
        <w:t xml:space="preserve">algorithm </w:t>
      </w:r>
      <w:r>
        <w:rPr>
          <w:rFonts w:ascii="Cambria" w:eastAsia="Cambria" w:hAnsi="Cambria" w:cs="Cambria"/>
          <w:sz w:val="22"/>
          <w:szCs w:val="22"/>
        </w:rPr>
        <w:t xml:space="preserve"> </w:t>
      </w:r>
      <w:r>
        <w:rPr>
          <w:rFonts w:ascii="Cambria" w:eastAsia="Cambria" w:hAnsi="Cambria" w:cs="Cambria"/>
          <w:w w:val="102"/>
          <w:sz w:val="22"/>
          <w:szCs w:val="22"/>
        </w:rPr>
        <w:t xml:space="preserve">is </w:t>
      </w:r>
      <w:r>
        <w:rPr>
          <w:rFonts w:ascii="Cambria" w:eastAsia="Cambria" w:hAnsi="Cambria" w:cs="Cambria"/>
          <w:sz w:val="22"/>
          <w:szCs w:val="22"/>
        </w:rPr>
        <w:t xml:space="preserve"> </w:t>
      </w:r>
      <w:r>
        <w:rPr>
          <w:rFonts w:ascii="Cambria" w:eastAsia="Cambria" w:hAnsi="Cambria" w:cs="Cambria"/>
          <w:w w:val="102"/>
          <w:sz w:val="22"/>
          <w:szCs w:val="22"/>
        </w:rPr>
        <w:t xml:space="preserve">a </w:t>
      </w:r>
      <w:r>
        <w:rPr>
          <w:rFonts w:ascii="Cambria" w:eastAsia="Cambria" w:hAnsi="Cambria" w:cs="Cambria"/>
          <w:sz w:val="22"/>
          <w:szCs w:val="22"/>
        </w:rPr>
        <w:t xml:space="preserve"> </w:t>
      </w:r>
      <w:r>
        <w:rPr>
          <w:rFonts w:ascii="Cambria" w:eastAsia="Cambria" w:hAnsi="Cambria" w:cs="Cambria"/>
          <w:w w:val="102"/>
          <w:sz w:val="22"/>
          <w:szCs w:val="22"/>
        </w:rPr>
        <w:t xml:space="preserve">sequence </w:t>
      </w:r>
      <w:r>
        <w:rPr>
          <w:rFonts w:ascii="Cambria" w:eastAsia="Cambria" w:hAnsi="Cambria" w:cs="Cambria"/>
          <w:sz w:val="22"/>
          <w:szCs w:val="22"/>
        </w:rPr>
        <w:t xml:space="preserve"> </w:t>
      </w:r>
      <w:r>
        <w:rPr>
          <w:rFonts w:ascii="Cambria" w:eastAsia="Cambria" w:hAnsi="Cambria" w:cs="Cambria"/>
          <w:w w:val="102"/>
          <w:sz w:val="22"/>
          <w:szCs w:val="22"/>
        </w:rPr>
        <w:t xml:space="preserve">of </w:t>
      </w:r>
      <w:r>
        <w:rPr>
          <w:rFonts w:ascii="Cambria" w:eastAsia="Cambria" w:hAnsi="Cambria" w:cs="Cambria"/>
          <w:sz w:val="22"/>
          <w:szCs w:val="22"/>
        </w:rPr>
        <w:t xml:space="preserve"> </w:t>
      </w:r>
      <w:r>
        <w:rPr>
          <w:rFonts w:ascii="Cambria" w:eastAsia="Cambria" w:hAnsi="Cambria" w:cs="Cambria"/>
          <w:w w:val="102"/>
          <w:sz w:val="22"/>
          <w:szCs w:val="22"/>
        </w:rPr>
        <w:t xml:space="preserve">operations </w:t>
      </w:r>
      <w:r>
        <w:rPr>
          <w:rFonts w:ascii="Cambria" w:eastAsia="Cambria" w:hAnsi="Cambria" w:cs="Cambria"/>
          <w:sz w:val="22"/>
          <w:szCs w:val="22"/>
        </w:rPr>
        <w:t xml:space="preserve"> </w:t>
      </w:r>
      <w:r>
        <w:rPr>
          <w:rFonts w:ascii="Cambria" w:eastAsia="Cambria" w:hAnsi="Cambria" w:cs="Cambria"/>
          <w:w w:val="102"/>
          <w:sz w:val="22"/>
          <w:szCs w:val="22"/>
        </w:rPr>
        <w:t xml:space="preserve">performed </w:t>
      </w:r>
      <w:r>
        <w:rPr>
          <w:rFonts w:ascii="Cambria" w:eastAsia="Cambria" w:hAnsi="Cambria" w:cs="Cambria"/>
          <w:sz w:val="22"/>
          <w:szCs w:val="22"/>
        </w:rPr>
        <w:t xml:space="preserve"> </w:t>
      </w:r>
      <w:r>
        <w:rPr>
          <w:rFonts w:ascii="Cambria" w:eastAsia="Cambria" w:hAnsi="Cambria" w:cs="Cambria"/>
          <w:w w:val="102"/>
          <w:sz w:val="22"/>
          <w:szCs w:val="22"/>
        </w:rPr>
        <w:t xml:space="preserve">on </w:t>
      </w:r>
      <w:r>
        <w:rPr>
          <w:rFonts w:ascii="Cambria" w:eastAsia="Cambria" w:hAnsi="Cambria" w:cs="Cambria"/>
          <w:sz w:val="22"/>
          <w:szCs w:val="22"/>
        </w:rPr>
        <w:t xml:space="preserve"> </w:t>
      </w:r>
      <w:r>
        <w:rPr>
          <w:rFonts w:ascii="Cambria" w:eastAsia="Cambria" w:hAnsi="Cambria" w:cs="Cambria"/>
          <w:w w:val="102"/>
          <w:sz w:val="22"/>
          <w:szCs w:val="22"/>
        </w:rPr>
        <w:t xml:space="preserve">data </w:t>
      </w:r>
      <w:r>
        <w:rPr>
          <w:rFonts w:ascii="Cambria" w:eastAsia="Cambria" w:hAnsi="Cambria" w:cs="Cambria"/>
          <w:sz w:val="22"/>
          <w:szCs w:val="22"/>
        </w:rPr>
        <w:t xml:space="preserve"> </w:t>
      </w:r>
      <w:r>
        <w:rPr>
          <w:rFonts w:ascii="Cambria" w:eastAsia="Cambria" w:hAnsi="Cambria" w:cs="Cambria"/>
          <w:w w:val="102"/>
          <w:sz w:val="22"/>
          <w:szCs w:val="22"/>
        </w:rPr>
        <w:t xml:space="preserve">that </w:t>
      </w:r>
      <w:r>
        <w:rPr>
          <w:rFonts w:ascii="Cambria" w:eastAsia="Cambria" w:hAnsi="Cambria" w:cs="Cambria"/>
          <w:sz w:val="22"/>
          <w:szCs w:val="22"/>
        </w:rPr>
        <w:t xml:space="preserve"> </w:t>
      </w:r>
      <w:r>
        <w:rPr>
          <w:rFonts w:ascii="Cambria" w:eastAsia="Cambria" w:hAnsi="Cambria" w:cs="Cambria"/>
          <w:w w:val="102"/>
          <w:sz w:val="22"/>
          <w:szCs w:val="22"/>
        </w:rPr>
        <w:t xml:space="preserve">have </w:t>
      </w:r>
      <w:r>
        <w:rPr>
          <w:rFonts w:ascii="Cambria" w:eastAsia="Cambria" w:hAnsi="Cambria" w:cs="Cambria"/>
          <w:sz w:val="22"/>
          <w:szCs w:val="22"/>
        </w:rPr>
        <w:t xml:space="preserve"> </w:t>
      </w:r>
      <w:r>
        <w:rPr>
          <w:rFonts w:ascii="Cambria" w:eastAsia="Cambria" w:hAnsi="Cambria" w:cs="Cambria"/>
          <w:w w:val="102"/>
          <w:sz w:val="22"/>
          <w:szCs w:val="22"/>
        </w:rPr>
        <w:t xml:space="preserve">to </w:t>
      </w:r>
      <w:r>
        <w:rPr>
          <w:rFonts w:ascii="Cambria" w:eastAsia="Cambria" w:hAnsi="Cambria" w:cs="Cambria"/>
          <w:sz w:val="22"/>
          <w:szCs w:val="22"/>
        </w:rPr>
        <w:t xml:space="preserve"> </w:t>
      </w:r>
      <w:r>
        <w:rPr>
          <w:rFonts w:ascii="Cambria" w:eastAsia="Cambria" w:hAnsi="Cambria" w:cs="Cambria"/>
          <w:w w:val="102"/>
          <w:sz w:val="22"/>
          <w:szCs w:val="22"/>
        </w:rPr>
        <w:t xml:space="preserve">be </w:t>
      </w:r>
      <w:r>
        <w:rPr>
          <w:rFonts w:ascii="Cambria" w:eastAsia="Cambria" w:hAnsi="Cambria" w:cs="Cambria"/>
          <w:sz w:val="22"/>
          <w:szCs w:val="22"/>
        </w:rPr>
        <w:t xml:space="preserve"> </w:t>
      </w:r>
      <w:r>
        <w:rPr>
          <w:rFonts w:ascii="Cambria" w:eastAsia="Cambria" w:hAnsi="Cambria" w:cs="Cambria"/>
          <w:w w:val="102"/>
          <w:sz w:val="22"/>
          <w:szCs w:val="22"/>
        </w:rPr>
        <w:t xml:space="preserve">organized </w:t>
      </w:r>
      <w:r>
        <w:rPr>
          <w:rFonts w:ascii="Cambria" w:eastAsia="Cambria" w:hAnsi="Cambria" w:cs="Cambria"/>
          <w:sz w:val="22"/>
          <w:szCs w:val="22"/>
        </w:rPr>
        <w:t xml:space="preserve"> </w:t>
      </w:r>
      <w:r>
        <w:rPr>
          <w:rFonts w:ascii="Cambria" w:eastAsia="Cambria" w:hAnsi="Cambria" w:cs="Cambria"/>
          <w:w w:val="102"/>
          <w:sz w:val="22"/>
          <w:szCs w:val="22"/>
        </w:rPr>
        <w:t xml:space="preserve">in </w:t>
      </w:r>
      <w:r>
        <w:rPr>
          <w:rFonts w:ascii="Cambria" w:eastAsia="Cambria" w:hAnsi="Cambria" w:cs="Cambria"/>
          <w:sz w:val="22"/>
          <w:szCs w:val="22"/>
        </w:rPr>
        <w:t xml:space="preserve"> </w:t>
      </w:r>
      <w:r>
        <w:rPr>
          <w:rFonts w:ascii="Cambria" w:eastAsia="Cambria" w:hAnsi="Cambria" w:cs="Cambria"/>
          <w:w w:val="102"/>
          <w:sz w:val="22"/>
          <w:szCs w:val="22"/>
        </w:rPr>
        <w:t xml:space="preserve">data </w:t>
      </w:r>
    </w:p>
    <w:p w:rsidR="004E2864" w:rsidRDefault="004E2864">
      <w:pPr>
        <w:spacing w:before="8" w:line="120" w:lineRule="exact"/>
        <w:rPr>
          <w:sz w:val="13"/>
          <w:szCs w:val="13"/>
        </w:rPr>
      </w:pPr>
    </w:p>
    <w:p w:rsidR="004E2864" w:rsidRDefault="00E67B3C">
      <w:pPr>
        <w:ind w:left="892"/>
        <w:rPr>
          <w:rFonts w:ascii="Cambria" w:eastAsia="Cambria" w:hAnsi="Cambria" w:cs="Cambria"/>
          <w:sz w:val="22"/>
          <w:szCs w:val="22"/>
        </w:rPr>
      </w:pPr>
      <w:r>
        <w:rPr>
          <w:rFonts w:ascii="Cambria" w:eastAsia="Cambria" w:hAnsi="Cambria" w:cs="Cambria"/>
          <w:w w:val="102"/>
          <w:sz w:val="22"/>
          <w:szCs w:val="22"/>
        </w:rPr>
        <w:t xml:space="preserve">structures. </w:t>
      </w:r>
    </w:p>
    <w:p w:rsidR="004E2864" w:rsidRDefault="004E2864">
      <w:pPr>
        <w:spacing w:before="5" w:line="140" w:lineRule="exact"/>
        <w:rPr>
          <w:sz w:val="14"/>
          <w:szCs w:val="14"/>
        </w:rPr>
      </w:pPr>
    </w:p>
    <w:p w:rsidR="004E2864" w:rsidRDefault="00E67B3C">
      <w:pPr>
        <w:tabs>
          <w:tab w:val="left" w:pos="880"/>
        </w:tabs>
        <w:spacing w:line="368" w:lineRule="auto"/>
        <w:ind w:left="892" w:right="127" w:hanging="360"/>
        <w:rPr>
          <w:rFonts w:ascii="Cambria" w:eastAsia="Cambria" w:hAnsi="Cambria" w:cs="Cambria"/>
          <w:sz w:val="22"/>
          <w:szCs w:val="22"/>
        </w:rPr>
      </w:pPr>
      <w:r>
        <w:rPr>
          <w:sz w:val="22"/>
          <w:szCs w:val="22"/>
        </w:rPr>
        <w:tab/>
      </w:r>
      <w:r>
        <w:rPr>
          <w:rFonts w:ascii="Cambria" w:eastAsia="Cambria" w:hAnsi="Cambria" w:cs="Cambria"/>
          <w:w w:val="102"/>
          <w:sz w:val="22"/>
          <w:szCs w:val="22"/>
        </w:rPr>
        <w:t xml:space="preserve">An </w:t>
      </w:r>
      <w:r>
        <w:rPr>
          <w:rFonts w:ascii="Cambria" w:eastAsia="Cambria" w:hAnsi="Cambria" w:cs="Cambria"/>
          <w:sz w:val="22"/>
          <w:szCs w:val="22"/>
        </w:rPr>
        <w:t xml:space="preserve"> </w:t>
      </w:r>
      <w:r>
        <w:rPr>
          <w:rFonts w:ascii="Cambria" w:eastAsia="Cambria" w:hAnsi="Cambria" w:cs="Cambria"/>
          <w:w w:val="102"/>
          <w:sz w:val="22"/>
          <w:szCs w:val="22"/>
        </w:rPr>
        <w:t xml:space="preserve">algorithm </w:t>
      </w:r>
      <w:r>
        <w:rPr>
          <w:rFonts w:ascii="Cambria" w:eastAsia="Cambria" w:hAnsi="Cambria" w:cs="Cambria"/>
          <w:sz w:val="22"/>
          <w:szCs w:val="22"/>
        </w:rPr>
        <w:t xml:space="preserve"> </w:t>
      </w:r>
      <w:r>
        <w:rPr>
          <w:rFonts w:ascii="Cambria" w:eastAsia="Cambria" w:hAnsi="Cambria" w:cs="Cambria"/>
          <w:w w:val="102"/>
          <w:sz w:val="22"/>
          <w:szCs w:val="22"/>
        </w:rPr>
        <w:t xml:space="preserve">is </w:t>
      </w:r>
      <w:r>
        <w:rPr>
          <w:rFonts w:ascii="Cambria" w:eastAsia="Cambria" w:hAnsi="Cambria" w:cs="Cambria"/>
          <w:sz w:val="22"/>
          <w:szCs w:val="22"/>
        </w:rPr>
        <w:t xml:space="preserve"> </w:t>
      </w:r>
      <w:r>
        <w:rPr>
          <w:rFonts w:ascii="Cambria" w:eastAsia="Cambria" w:hAnsi="Cambria" w:cs="Cambria"/>
          <w:w w:val="102"/>
          <w:sz w:val="22"/>
          <w:szCs w:val="22"/>
        </w:rPr>
        <w:t xml:space="preserve">an </w:t>
      </w:r>
      <w:r>
        <w:rPr>
          <w:rFonts w:ascii="Cambria" w:eastAsia="Cambria" w:hAnsi="Cambria" w:cs="Cambria"/>
          <w:sz w:val="22"/>
          <w:szCs w:val="22"/>
        </w:rPr>
        <w:t xml:space="preserve"> </w:t>
      </w:r>
      <w:r>
        <w:rPr>
          <w:rFonts w:ascii="Cambria" w:eastAsia="Cambria" w:hAnsi="Cambria" w:cs="Cambria"/>
          <w:w w:val="102"/>
          <w:sz w:val="22"/>
          <w:szCs w:val="22"/>
        </w:rPr>
        <w:t xml:space="preserve">abstraction </w:t>
      </w:r>
      <w:r>
        <w:rPr>
          <w:rFonts w:ascii="Cambria" w:eastAsia="Cambria" w:hAnsi="Cambria" w:cs="Cambria"/>
          <w:sz w:val="22"/>
          <w:szCs w:val="22"/>
        </w:rPr>
        <w:t xml:space="preserve"> </w:t>
      </w:r>
      <w:r>
        <w:rPr>
          <w:rFonts w:ascii="Cambria" w:eastAsia="Cambria" w:hAnsi="Cambria" w:cs="Cambria"/>
          <w:w w:val="102"/>
          <w:sz w:val="22"/>
          <w:szCs w:val="22"/>
        </w:rPr>
        <w:t xml:space="preserve">of </w:t>
      </w:r>
      <w:r>
        <w:rPr>
          <w:rFonts w:ascii="Cambria" w:eastAsia="Cambria" w:hAnsi="Cambria" w:cs="Cambria"/>
          <w:sz w:val="22"/>
          <w:szCs w:val="22"/>
        </w:rPr>
        <w:t xml:space="preserve"> </w:t>
      </w:r>
      <w:r>
        <w:rPr>
          <w:rFonts w:ascii="Cambria" w:eastAsia="Cambria" w:hAnsi="Cambria" w:cs="Cambria"/>
          <w:w w:val="102"/>
          <w:sz w:val="22"/>
          <w:szCs w:val="22"/>
        </w:rPr>
        <w:t xml:space="preserve">a </w:t>
      </w:r>
      <w:r>
        <w:rPr>
          <w:rFonts w:ascii="Cambria" w:eastAsia="Cambria" w:hAnsi="Cambria" w:cs="Cambria"/>
          <w:sz w:val="22"/>
          <w:szCs w:val="22"/>
        </w:rPr>
        <w:t xml:space="preserve"> </w:t>
      </w:r>
      <w:r>
        <w:rPr>
          <w:rFonts w:ascii="Cambria" w:eastAsia="Cambria" w:hAnsi="Cambria" w:cs="Cambria"/>
          <w:w w:val="102"/>
          <w:sz w:val="22"/>
          <w:szCs w:val="22"/>
        </w:rPr>
        <w:t xml:space="preserve">program </w:t>
      </w:r>
      <w:r>
        <w:rPr>
          <w:rFonts w:ascii="Cambria" w:eastAsia="Cambria" w:hAnsi="Cambria" w:cs="Cambria"/>
          <w:sz w:val="22"/>
          <w:szCs w:val="22"/>
        </w:rPr>
        <w:t xml:space="preserve"> </w:t>
      </w:r>
      <w:r>
        <w:rPr>
          <w:rFonts w:ascii="Cambria" w:eastAsia="Cambria" w:hAnsi="Cambria" w:cs="Cambria"/>
          <w:w w:val="102"/>
          <w:sz w:val="22"/>
          <w:szCs w:val="22"/>
        </w:rPr>
        <w:t xml:space="preserve">to </w:t>
      </w:r>
      <w:r>
        <w:rPr>
          <w:rFonts w:ascii="Cambria" w:eastAsia="Cambria" w:hAnsi="Cambria" w:cs="Cambria"/>
          <w:sz w:val="22"/>
          <w:szCs w:val="22"/>
        </w:rPr>
        <w:t xml:space="preserve"> </w:t>
      </w:r>
      <w:r>
        <w:rPr>
          <w:rFonts w:ascii="Cambria" w:eastAsia="Cambria" w:hAnsi="Cambria" w:cs="Cambria"/>
          <w:w w:val="102"/>
          <w:sz w:val="22"/>
          <w:szCs w:val="22"/>
        </w:rPr>
        <w:t xml:space="preserve">be </w:t>
      </w:r>
      <w:r>
        <w:rPr>
          <w:rFonts w:ascii="Cambria" w:eastAsia="Cambria" w:hAnsi="Cambria" w:cs="Cambria"/>
          <w:sz w:val="22"/>
          <w:szCs w:val="22"/>
        </w:rPr>
        <w:t xml:space="preserve"> </w:t>
      </w:r>
      <w:r>
        <w:rPr>
          <w:rFonts w:ascii="Cambria" w:eastAsia="Cambria" w:hAnsi="Cambria" w:cs="Cambria"/>
          <w:w w:val="102"/>
          <w:sz w:val="22"/>
          <w:szCs w:val="22"/>
        </w:rPr>
        <w:t xml:space="preserve">executed </w:t>
      </w:r>
      <w:r>
        <w:rPr>
          <w:rFonts w:ascii="Cambria" w:eastAsia="Cambria" w:hAnsi="Cambria" w:cs="Cambria"/>
          <w:sz w:val="22"/>
          <w:szCs w:val="22"/>
        </w:rPr>
        <w:t xml:space="preserve"> </w:t>
      </w:r>
      <w:r>
        <w:rPr>
          <w:rFonts w:ascii="Cambria" w:eastAsia="Cambria" w:hAnsi="Cambria" w:cs="Cambria"/>
          <w:w w:val="102"/>
          <w:sz w:val="22"/>
          <w:szCs w:val="22"/>
        </w:rPr>
        <w:t xml:space="preserve">on </w:t>
      </w:r>
      <w:r>
        <w:rPr>
          <w:rFonts w:ascii="Cambria" w:eastAsia="Cambria" w:hAnsi="Cambria" w:cs="Cambria"/>
          <w:sz w:val="22"/>
          <w:szCs w:val="22"/>
        </w:rPr>
        <w:t xml:space="preserve"> </w:t>
      </w:r>
      <w:r>
        <w:rPr>
          <w:rFonts w:ascii="Cambria" w:eastAsia="Cambria" w:hAnsi="Cambria" w:cs="Cambria"/>
          <w:w w:val="102"/>
          <w:sz w:val="22"/>
          <w:szCs w:val="22"/>
        </w:rPr>
        <w:t xml:space="preserve">a </w:t>
      </w:r>
      <w:r>
        <w:rPr>
          <w:rFonts w:ascii="Cambria" w:eastAsia="Cambria" w:hAnsi="Cambria" w:cs="Cambria"/>
          <w:sz w:val="22"/>
          <w:szCs w:val="22"/>
        </w:rPr>
        <w:t xml:space="preserve"> </w:t>
      </w:r>
      <w:r>
        <w:rPr>
          <w:rFonts w:ascii="Cambria" w:eastAsia="Cambria" w:hAnsi="Cambria" w:cs="Cambria"/>
          <w:w w:val="102"/>
          <w:sz w:val="22"/>
          <w:szCs w:val="22"/>
        </w:rPr>
        <w:t xml:space="preserve">physical </w:t>
      </w:r>
      <w:r>
        <w:rPr>
          <w:rFonts w:ascii="Cambria" w:eastAsia="Cambria" w:hAnsi="Cambria" w:cs="Cambria"/>
          <w:sz w:val="22"/>
          <w:szCs w:val="22"/>
        </w:rPr>
        <w:t xml:space="preserve"> </w:t>
      </w:r>
      <w:r>
        <w:rPr>
          <w:rFonts w:ascii="Cambria" w:eastAsia="Cambria" w:hAnsi="Cambria" w:cs="Cambria"/>
          <w:w w:val="102"/>
          <w:sz w:val="22"/>
          <w:szCs w:val="22"/>
        </w:rPr>
        <w:t xml:space="preserve">machine </w:t>
      </w:r>
      <w:r>
        <w:rPr>
          <w:rFonts w:ascii="Cambria" w:eastAsia="Cambria" w:hAnsi="Cambria" w:cs="Cambria"/>
          <w:sz w:val="22"/>
          <w:szCs w:val="22"/>
        </w:rPr>
        <w:t xml:space="preserve"> </w:t>
      </w:r>
      <w:r>
        <w:rPr>
          <w:rFonts w:ascii="Cambria" w:eastAsia="Cambria" w:hAnsi="Cambria" w:cs="Cambria"/>
          <w:w w:val="102"/>
          <w:sz w:val="22"/>
          <w:szCs w:val="22"/>
        </w:rPr>
        <w:t xml:space="preserve">(model </w:t>
      </w:r>
      <w:r>
        <w:rPr>
          <w:rFonts w:ascii="Cambria" w:eastAsia="Cambria" w:hAnsi="Cambria" w:cs="Cambria"/>
          <w:sz w:val="22"/>
          <w:szCs w:val="22"/>
        </w:rPr>
        <w:t xml:space="preserve"> </w:t>
      </w:r>
      <w:r>
        <w:rPr>
          <w:rFonts w:ascii="Cambria" w:eastAsia="Cambria" w:hAnsi="Cambria" w:cs="Cambria"/>
          <w:w w:val="102"/>
          <w:sz w:val="22"/>
          <w:szCs w:val="22"/>
        </w:rPr>
        <w:t xml:space="preserve">of Computation). </w:t>
      </w:r>
    </w:p>
    <w:p w:rsidR="004E2864" w:rsidRDefault="004E2864">
      <w:pPr>
        <w:spacing w:before="4" w:line="180" w:lineRule="exact"/>
        <w:rPr>
          <w:sz w:val="19"/>
          <w:szCs w:val="19"/>
        </w:rPr>
      </w:pPr>
    </w:p>
    <w:p w:rsidR="004E2864" w:rsidRDefault="00E67B3C">
      <w:pPr>
        <w:ind w:left="172" w:right="6619"/>
        <w:jc w:val="both"/>
        <w:rPr>
          <w:rFonts w:ascii="Cambria" w:eastAsia="Cambria" w:hAnsi="Cambria" w:cs="Cambria"/>
          <w:sz w:val="26"/>
          <w:szCs w:val="26"/>
        </w:rPr>
      </w:pPr>
      <w:r>
        <w:rPr>
          <w:rFonts w:ascii="Cambria" w:eastAsia="Cambria" w:hAnsi="Cambria" w:cs="Cambria"/>
          <w:b/>
          <w:w w:val="99"/>
          <w:sz w:val="26"/>
          <w:szCs w:val="26"/>
        </w:rPr>
        <w:t xml:space="preserve">Characteristics of an Algorithm </w:t>
      </w:r>
    </w:p>
    <w:p w:rsidR="004E2864" w:rsidRDefault="004E2864">
      <w:pPr>
        <w:spacing w:before="7" w:line="160" w:lineRule="exact"/>
        <w:rPr>
          <w:sz w:val="16"/>
          <w:szCs w:val="16"/>
        </w:rPr>
      </w:pPr>
    </w:p>
    <w:p w:rsidR="004E2864" w:rsidRDefault="004E2864">
      <w:pPr>
        <w:spacing w:line="200" w:lineRule="exact"/>
      </w:pPr>
    </w:p>
    <w:p w:rsidR="004E2864" w:rsidRDefault="00E67B3C">
      <w:pPr>
        <w:ind w:left="172" w:right="136"/>
        <w:jc w:val="both"/>
        <w:rPr>
          <w:rFonts w:ascii="Cambria" w:eastAsia="Cambria" w:hAnsi="Cambria" w:cs="Cambria"/>
          <w:sz w:val="22"/>
          <w:szCs w:val="22"/>
        </w:rPr>
      </w:pPr>
      <w:r>
        <w:rPr>
          <w:rFonts w:ascii="Cambria" w:eastAsia="Cambria" w:hAnsi="Cambria" w:cs="Cambria"/>
          <w:w w:val="102"/>
          <w:sz w:val="22"/>
          <w:szCs w:val="22"/>
        </w:rPr>
        <w:t xml:space="preserve">Not all procedures can be called an algorithm. An algorithm should have the below mentioned characteristics </w:t>
      </w:r>
    </w:p>
    <w:p w:rsidR="004E2864" w:rsidRDefault="004E2864">
      <w:pPr>
        <w:spacing w:before="3" w:line="140" w:lineRule="exact"/>
        <w:rPr>
          <w:sz w:val="14"/>
          <w:szCs w:val="14"/>
        </w:rPr>
      </w:pPr>
    </w:p>
    <w:p w:rsidR="004E2864" w:rsidRDefault="00E67B3C">
      <w:pPr>
        <w:ind w:left="172" w:right="10226"/>
        <w:jc w:val="both"/>
        <w:rPr>
          <w:rFonts w:ascii="Cambria" w:eastAsia="Cambria" w:hAnsi="Cambria" w:cs="Cambria"/>
          <w:sz w:val="22"/>
          <w:szCs w:val="22"/>
        </w:rPr>
      </w:pPr>
      <w:r>
        <w:rPr>
          <w:rFonts w:ascii="Cambria" w:eastAsia="Cambria" w:hAnsi="Cambria" w:cs="Cambria"/>
          <w:w w:val="102"/>
          <w:sz w:val="22"/>
          <w:szCs w:val="22"/>
        </w:rPr>
        <w:t xml:space="preserve">− </w:t>
      </w:r>
    </w:p>
    <w:p w:rsidR="004E2864" w:rsidRDefault="004E2864">
      <w:pPr>
        <w:spacing w:before="9" w:line="120" w:lineRule="exact"/>
        <w:rPr>
          <w:sz w:val="13"/>
          <w:szCs w:val="13"/>
        </w:rPr>
      </w:pPr>
    </w:p>
    <w:p w:rsidR="004E2864" w:rsidRDefault="004E2864">
      <w:pPr>
        <w:spacing w:line="200" w:lineRule="exact"/>
      </w:pPr>
    </w:p>
    <w:p w:rsidR="004E2864" w:rsidRDefault="00E67B3C">
      <w:pPr>
        <w:ind w:left="532"/>
        <w:rPr>
          <w:rFonts w:ascii="Cambria" w:eastAsia="Cambria" w:hAnsi="Cambria" w:cs="Cambria"/>
          <w:sz w:val="22"/>
          <w:szCs w:val="22"/>
        </w:rPr>
      </w:pPr>
      <w:r>
        <w:rPr>
          <w:rFonts w:ascii="Cambria" w:eastAsia="Cambria" w:hAnsi="Cambria" w:cs="Cambria"/>
          <w:w w:val="102"/>
          <w:sz w:val="22"/>
          <w:szCs w:val="22"/>
        </w:rPr>
        <w:t>•</w:t>
      </w:r>
      <w:r>
        <w:rPr>
          <w:rFonts w:ascii="Cambria" w:eastAsia="Cambria" w:hAnsi="Cambria" w:cs="Cambria"/>
          <w:sz w:val="22"/>
          <w:szCs w:val="22"/>
        </w:rPr>
        <w:t xml:space="preserve">             </w:t>
      </w:r>
      <w:r>
        <w:rPr>
          <w:rFonts w:ascii="Cambria" w:eastAsia="Cambria" w:hAnsi="Cambria" w:cs="Cambria"/>
          <w:w w:val="102"/>
          <w:sz w:val="22"/>
          <w:szCs w:val="22"/>
        </w:rPr>
        <w:t xml:space="preserve">Unambiguous − Algorithm should be clear and unambiguous. Each of its steps (or phases), and </w:t>
      </w:r>
    </w:p>
    <w:p w:rsidR="004E2864" w:rsidRDefault="004E2864">
      <w:pPr>
        <w:spacing w:before="3" w:line="140" w:lineRule="exact"/>
        <w:rPr>
          <w:sz w:val="14"/>
          <w:szCs w:val="14"/>
        </w:rPr>
      </w:pPr>
    </w:p>
    <w:p w:rsidR="004E2864" w:rsidRDefault="00E67B3C">
      <w:pPr>
        <w:ind w:left="1252"/>
        <w:rPr>
          <w:rFonts w:ascii="Cambria" w:eastAsia="Cambria" w:hAnsi="Cambria" w:cs="Cambria"/>
          <w:sz w:val="22"/>
          <w:szCs w:val="22"/>
        </w:rPr>
      </w:pPr>
      <w:r>
        <w:rPr>
          <w:rFonts w:ascii="Cambria" w:eastAsia="Cambria" w:hAnsi="Cambria" w:cs="Cambria"/>
          <w:w w:val="102"/>
          <w:sz w:val="22"/>
          <w:szCs w:val="22"/>
        </w:rPr>
        <w:t xml:space="preserve">their input/outputs should be clear and must lead to only one meaning. </w:t>
      </w:r>
    </w:p>
    <w:p w:rsidR="004E2864" w:rsidRDefault="004E2864">
      <w:pPr>
        <w:spacing w:before="8" w:line="120" w:lineRule="exact"/>
        <w:rPr>
          <w:sz w:val="13"/>
          <w:szCs w:val="13"/>
        </w:rPr>
      </w:pPr>
    </w:p>
    <w:p w:rsidR="004E2864" w:rsidRDefault="00E67B3C">
      <w:pPr>
        <w:ind w:left="532"/>
        <w:rPr>
          <w:rFonts w:ascii="Cambria" w:eastAsia="Cambria" w:hAnsi="Cambria" w:cs="Cambria"/>
          <w:sz w:val="22"/>
          <w:szCs w:val="22"/>
        </w:rPr>
      </w:pPr>
      <w:r>
        <w:rPr>
          <w:rFonts w:ascii="Cambria" w:eastAsia="Cambria" w:hAnsi="Cambria" w:cs="Cambria"/>
          <w:w w:val="102"/>
          <w:sz w:val="22"/>
          <w:szCs w:val="22"/>
        </w:rPr>
        <w:t>•</w:t>
      </w:r>
      <w:r>
        <w:rPr>
          <w:rFonts w:ascii="Cambria" w:eastAsia="Cambria" w:hAnsi="Cambria" w:cs="Cambria"/>
          <w:sz w:val="22"/>
          <w:szCs w:val="22"/>
        </w:rPr>
        <w:t xml:space="preserve">             </w:t>
      </w:r>
      <w:r>
        <w:rPr>
          <w:rFonts w:ascii="Cambria" w:eastAsia="Cambria" w:hAnsi="Cambria" w:cs="Cambria"/>
          <w:w w:val="102"/>
          <w:sz w:val="22"/>
          <w:szCs w:val="22"/>
        </w:rPr>
        <w:t xml:space="preserve">Input − An algorithm should have 0 or more well defined inputs. </w:t>
      </w:r>
    </w:p>
    <w:p w:rsidR="004E2864" w:rsidRDefault="004E2864">
      <w:pPr>
        <w:spacing w:before="3" w:line="140" w:lineRule="exact"/>
        <w:rPr>
          <w:sz w:val="14"/>
          <w:szCs w:val="14"/>
        </w:rPr>
      </w:pPr>
    </w:p>
    <w:p w:rsidR="004E2864" w:rsidRDefault="00E67B3C">
      <w:pPr>
        <w:ind w:left="532"/>
        <w:rPr>
          <w:rFonts w:ascii="Cambria" w:eastAsia="Cambria" w:hAnsi="Cambria" w:cs="Cambria"/>
          <w:sz w:val="22"/>
          <w:szCs w:val="22"/>
        </w:rPr>
      </w:pPr>
      <w:r>
        <w:rPr>
          <w:rFonts w:ascii="Cambria" w:eastAsia="Cambria" w:hAnsi="Cambria" w:cs="Cambria"/>
          <w:w w:val="102"/>
          <w:sz w:val="22"/>
          <w:szCs w:val="22"/>
        </w:rPr>
        <w:t>•</w:t>
      </w:r>
      <w:r>
        <w:rPr>
          <w:rFonts w:ascii="Cambria" w:eastAsia="Cambria" w:hAnsi="Cambria" w:cs="Cambria"/>
          <w:sz w:val="22"/>
          <w:szCs w:val="22"/>
        </w:rPr>
        <w:t xml:space="preserve">             </w:t>
      </w:r>
      <w:r>
        <w:rPr>
          <w:rFonts w:ascii="Cambria" w:eastAsia="Cambria" w:hAnsi="Cambria" w:cs="Cambria"/>
          <w:w w:val="102"/>
          <w:sz w:val="22"/>
          <w:szCs w:val="22"/>
        </w:rPr>
        <w:t xml:space="preserve">Output − An algorithm should have 1 or more well defined outputs, and should match the desired </w:t>
      </w:r>
    </w:p>
    <w:p w:rsidR="004E2864" w:rsidRDefault="004E2864">
      <w:pPr>
        <w:spacing w:before="8" w:line="120" w:lineRule="exact"/>
        <w:rPr>
          <w:sz w:val="13"/>
          <w:szCs w:val="13"/>
        </w:rPr>
      </w:pPr>
    </w:p>
    <w:p w:rsidR="004E2864" w:rsidRDefault="00E67B3C">
      <w:pPr>
        <w:ind w:left="1252"/>
        <w:rPr>
          <w:rFonts w:ascii="Cambria" w:eastAsia="Cambria" w:hAnsi="Cambria" w:cs="Cambria"/>
          <w:sz w:val="22"/>
          <w:szCs w:val="22"/>
        </w:rPr>
      </w:pPr>
      <w:r>
        <w:rPr>
          <w:rFonts w:ascii="Cambria" w:eastAsia="Cambria" w:hAnsi="Cambria" w:cs="Cambria"/>
          <w:w w:val="102"/>
          <w:sz w:val="22"/>
          <w:szCs w:val="22"/>
        </w:rPr>
        <w:t xml:space="preserve">output. </w:t>
      </w:r>
    </w:p>
    <w:p w:rsidR="004E2864" w:rsidRDefault="004E2864">
      <w:pPr>
        <w:spacing w:before="3" w:line="140" w:lineRule="exact"/>
        <w:rPr>
          <w:sz w:val="14"/>
          <w:szCs w:val="14"/>
        </w:rPr>
      </w:pPr>
    </w:p>
    <w:p w:rsidR="004E2864" w:rsidRDefault="00E67B3C">
      <w:pPr>
        <w:ind w:left="532"/>
        <w:rPr>
          <w:rFonts w:ascii="Cambria" w:eastAsia="Cambria" w:hAnsi="Cambria" w:cs="Cambria"/>
          <w:sz w:val="22"/>
          <w:szCs w:val="22"/>
        </w:rPr>
      </w:pPr>
      <w:r>
        <w:rPr>
          <w:rFonts w:ascii="Cambria" w:eastAsia="Cambria" w:hAnsi="Cambria" w:cs="Cambria"/>
          <w:w w:val="102"/>
          <w:sz w:val="22"/>
          <w:szCs w:val="22"/>
        </w:rPr>
        <w:t>•</w:t>
      </w:r>
      <w:r>
        <w:rPr>
          <w:rFonts w:ascii="Cambria" w:eastAsia="Cambria" w:hAnsi="Cambria" w:cs="Cambria"/>
          <w:sz w:val="22"/>
          <w:szCs w:val="22"/>
        </w:rPr>
        <w:t xml:space="preserve">             </w:t>
      </w:r>
      <w:r>
        <w:rPr>
          <w:rFonts w:ascii="Cambria" w:eastAsia="Cambria" w:hAnsi="Cambria" w:cs="Cambria"/>
          <w:w w:val="102"/>
          <w:sz w:val="22"/>
          <w:szCs w:val="22"/>
        </w:rPr>
        <w:t xml:space="preserve">Finiteness − Algorithms must terminate after a finite number of steps. </w:t>
      </w:r>
    </w:p>
    <w:p w:rsidR="004E2864" w:rsidRDefault="004E2864">
      <w:pPr>
        <w:spacing w:before="3" w:line="140" w:lineRule="exact"/>
        <w:rPr>
          <w:sz w:val="14"/>
          <w:szCs w:val="14"/>
        </w:rPr>
      </w:pPr>
    </w:p>
    <w:p w:rsidR="004E2864" w:rsidRDefault="00E67B3C">
      <w:pPr>
        <w:ind w:left="532"/>
        <w:rPr>
          <w:rFonts w:ascii="Cambria" w:eastAsia="Cambria" w:hAnsi="Cambria" w:cs="Cambria"/>
          <w:sz w:val="22"/>
          <w:szCs w:val="22"/>
        </w:rPr>
      </w:pPr>
      <w:r>
        <w:rPr>
          <w:rFonts w:ascii="Cambria" w:eastAsia="Cambria" w:hAnsi="Cambria" w:cs="Cambria"/>
          <w:w w:val="102"/>
          <w:sz w:val="22"/>
          <w:szCs w:val="22"/>
        </w:rPr>
        <w:t>•</w:t>
      </w:r>
      <w:r>
        <w:rPr>
          <w:rFonts w:ascii="Cambria" w:eastAsia="Cambria" w:hAnsi="Cambria" w:cs="Cambria"/>
          <w:sz w:val="22"/>
          <w:szCs w:val="22"/>
        </w:rPr>
        <w:t xml:space="preserve">             </w:t>
      </w:r>
      <w:r>
        <w:rPr>
          <w:rFonts w:ascii="Cambria" w:eastAsia="Cambria" w:hAnsi="Cambria" w:cs="Cambria"/>
          <w:w w:val="102"/>
          <w:sz w:val="22"/>
          <w:szCs w:val="22"/>
        </w:rPr>
        <w:t xml:space="preserve">Feasibility − Should be feasible with the available resources. </w:t>
      </w:r>
    </w:p>
    <w:p w:rsidR="004E2864" w:rsidRDefault="004E2864">
      <w:pPr>
        <w:spacing w:before="8" w:line="120" w:lineRule="exact"/>
        <w:rPr>
          <w:sz w:val="13"/>
          <w:szCs w:val="13"/>
        </w:rPr>
      </w:pPr>
    </w:p>
    <w:p w:rsidR="004E2864" w:rsidRDefault="00E67B3C">
      <w:pPr>
        <w:ind w:left="532"/>
        <w:rPr>
          <w:rFonts w:ascii="Cambria" w:eastAsia="Cambria" w:hAnsi="Cambria" w:cs="Cambria"/>
          <w:sz w:val="22"/>
          <w:szCs w:val="22"/>
        </w:rPr>
      </w:pPr>
      <w:r>
        <w:rPr>
          <w:rFonts w:ascii="Cambria" w:eastAsia="Cambria" w:hAnsi="Cambria" w:cs="Cambria"/>
          <w:w w:val="102"/>
          <w:sz w:val="22"/>
          <w:szCs w:val="22"/>
        </w:rPr>
        <w:t>•</w:t>
      </w:r>
      <w:r>
        <w:rPr>
          <w:rFonts w:ascii="Cambria" w:eastAsia="Cambria" w:hAnsi="Cambria" w:cs="Cambria"/>
          <w:sz w:val="22"/>
          <w:szCs w:val="22"/>
        </w:rPr>
        <w:t xml:space="preserve">             </w:t>
      </w:r>
      <w:r>
        <w:rPr>
          <w:rFonts w:ascii="Cambria" w:eastAsia="Cambria" w:hAnsi="Cambria" w:cs="Cambria"/>
          <w:w w:val="102"/>
          <w:sz w:val="22"/>
          <w:szCs w:val="22"/>
        </w:rPr>
        <w:t xml:space="preserve">Independent − An algorithm should have step-by-step directions which should be independent of </w:t>
      </w:r>
    </w:p>
    <w:p w:rsidR="004E2864" w:rsidRDefault="004E2864">
      <w:pPr>
        <w:spacing w:before="3" w:line="140" w:lineRule="exact"/>
        <w:rPr>
          <w:sz w:val="14"/>
          <w:szCs w:val="14"/>
        </w:rPr>
      </w:pPr>
    </w:p>
    <w:p w:rsidR="004E2864" w:rsidRDefault="00E67B3C">
      <w:pPr>
        <w:ind w:left="1252"/>
        <w:rPr>
          <w:rFonts w:ascii="Cambria" w:eastAsia="Cambria" w:hAnsi="Cambria" w:cs="Cambria"/>
          <w:sz w:val="22"/>
          <w:szCs w:val="22"/>
        </w:rPr>
      </w:pPr>
      <w:r>
        <w:rPr>
          <w:rFonts w:ascii="Cambria" w:eastAsia="Cambria" w:hAnsi="Cambria" w:cs="Cambria"/>
          <w:w w:val="102"/>
          <w:sz w:val="22"/>
          <w:szCs w:val="22"/>
        </w:rPr>
        <w:t xml:space="preserve">any programming code. </w:t>
      </w:r>
    </w:p>
    <w:p w:rsidR="004E2864" w:rsidRDefault="004E2864">
      <w:pPr>
        <w:spacing w:before="9" w:line="120" w:lineRule="exact"/>
        <w:rPr>
          <w:sz w:val="13"/>
          <w:szCs w:val="13"/>
        </w:rPr>
      </w:pPr>
    </w:p>
    <w:p w:rsidR="004E2864" w:rsidRDefault="004E2864">
      <w:pPr>
        <w:spacing w:line="200" w:lineRule="exact"/>
      </w:pPr>
    </w:p>
    <w:p w:rsidR="004E2864" w:rsidRDefault="004E2864">
      <w:pPr>
        <w:spacing w:line="200" w:lineRule="exact"/>
      </w:pPr>
    </w:p>
    <w:p w:rsidR="00E67B3C" w:rsidRDefault="00E67B3C">
      <w:pPr>
        <w:spacing w:line="200" w:lineRule="exact"/>
      </w:pPr>
    </w:p>
    <w:p w:rsidR="004E2864" w:rsidRDefault="00E67B3C">
      <w:pPr>
        <w:spacing w:before="23"/>
        <w:ind w:left="172" w:right="1715"/>
        <w:jc w:val="both"/>
        <w:rPr>
          <w:rFonts w:ascii="Cambria" w:eastAsia="Cambria" w:hAnsi="Cambria" w:cs="Cambria"/>
          <w:sz w:val="26"/>
          <w:szCs w:val="26"/>
        </w:rPr>
      </w:pPr>
      <w:r>
        <w:rPr>
          <w:rFonts w:ascii="Cambria" w:eastAsia="Cambria" w:hAnsi="Cambria" w:cs="Cambria"/>
          <w:b/>
          <w:w w:val="99"/>
          <w:sz w:val="26"/>
          <w:szCs w:val="26"/>
        </w:rPr>
        <w:lastRenderedPageBreak/>
        <w:t xml:space="preserve">ALGORITHM DESIGN TECHNIQUES (APPROACHES, DESIGN PARADIGMS)  </w:t>
      </w:r>
    </w:p>
    <w:p w:rsidR="004E2864" w:rsidRDefault="004E2864">
      <w:pPr>
        <w:spacing w:before="7" w:line="160" w:lineRule="exact"/>
        <w:rPr>
          <w:sz w:val="16"/>
          <w:szCs w:val="16"/>
        </w:rPr>
      </w:pPr>
    </w:p>
    <w:p w:rsidR="004E2864" w:rsidRDefault="00E67B3C" w:rsidP="00E67B3C">
      <w:pPr>
        <w:ind w:left="172" w:right="89"/>
        <w:jc w:val="both"/>
        <w:rPr>
          <w:rFonts w:ascii="Cambria" w:eastAsia="Cambria" w:hAnsi="Cambria" w:cs="Cambria"/>
          <w:sz w:val="22"/>
          <w:szCs w:val="22"/>
        </w:rPr>
      </w:pPr>
      <w:r>
        <w:rPr>
          <w:rFonts w:ascii="Cambria" w:eastAsia="Cambria" w:hAnsi="Cambria" w:cs="Cambria"/>
          <w:w w:val="102"/>
          <w:sz w:val="22"/>
          <w:szCs w:val="22"/>
        </w:rPr>
        <w:t xml:space="preserve">General </w:t>
      </w:r>
      <w:r>
        <w:rPr>
          <w:rFonts w:ascii="Cambria" w:eastAsia="Cambria" w:hAnsi="Cambria" w:cs="Cambria"/>
          <w:sz w:val="22"/>
          <w:szCs w:val="22"/>
        </w:rPr>
        <w:t xml:space="preserve"> </w:t>
      </w:r>
      <w:r>
        <w:rPr>
          <w:rFonts w:ascii="Cambria" w:eastAsia="Cambria" w:hAnsi="Cambria" w:cs="Cambria"/>
          <w:w w:val="102"/>
          <w:sz w:val="22"/>
          <w:szCs w:val="22"/>
        </w:rPr>
        <w:t xml:space="preserve">approaches </w:t>
      </w:r>
      <w:r>
        <w:rPr>
          <w:rFonts w:ascii="Cambria" w:eastAsia="Cambria" w:hAnsi="Cambria" w:cs="Cambria"/>
          <w:sz w:val="22"/>
          <w:szCs w:val="22"/>
        </w:rPr>
        <w:t xml:space="preserve"> </w:t>
      </w:r>
      <w:r>
        <w:rPr>
          <w:rFonts w:ascii="Cambria" w:eastAsia="Cambria" w:hAnsi="Cambria" w:cs="Cambria"/>
          <w:w w:val="102"/>
          <w:sz w:val="22"/>
          <w:szCs w:val="22"/>
        </w:rPr>
        <w:t xml:space="preserve">to </w:t>
      </w:r>
      <w:r>
        <w:rPr>
          <w:rFonts w:ascii="Cambria" w:eastAsia="Cambria" w:hAnsi="Cambria" w:cs="Cambria"/>
          <w:sz w:val="22"/>
          <w:szCs w:val="22"/>
        </w:rPr>
        <w:t xml:space="preserve"> </w:t>
      </w:r>
      <w:r>
        <w:rPr>
          <w:rFonts w:ascii="Cambria" w:eastAsia="Cambria" w:hAnsi="Cambria" w:cs="Cambria"/>
          <w:w w:val="102"/>
          <w:sz w:val="22"/>
          <w:szCs w:val="22"/>
        </w:rPr>
        <w:t xml:space="preserve">the </w:t>
      </w:r>
      <w:r>
        <w:rPr>
          <w:rFonts w:ascii="Cambria" w:eastAsia="Cambria" w:hAnsi="Cambria" w:cs="Cambria"/>
          <w:sz w:val="22"/>
          <w:szCs w:val="22"/>
        </w:rPr>
        <w:t xml:space="preserve"> </w:t>
      </w:r>
      <w:r>
        <w:rPr>
          <w:rFonts w:ascii="Cambria" w:eastAsia="Cambria" w:hAnsi="Cambria" w:cs="Cambria"/>
          <w:w w:val="102"/>
          <w:sz w:val="22"/>
          <w:szCs w:val="22"/>
        </w:rPr>
        <w:t xml:space="preserve">construction </w:t>
      </w:r>
      <w:r>
        <w:rPr>
          <w:rFonts w:ascii="Cambria" w:eastAsia="Cambria" w:hAnsi="Cambria" w:cs="Cambria"/>
          <w:sz w:val="22"/>
          <w:szCs w:val="22"/>
        </w:rPr>
        <w:t xml:space="preserve"> </w:t>
      </w:r>
      <w:r>
        <w:rPr>
          <w:rFonts w:ascii="Cambria" w:eastAsia="Cambria" w:hAnsi="Cambria" w:cs="Cambria"/>
          <w:w w:val="102"/>
          <w:sz w:val="22"/>
          <w:szCs w:val="22"/>
        </w:rPr>
        <w:t xml:space="preserve">of </w:t>
      </w:r>
      <w:r>
        <w:rPr>
          <w:rFonts w:ascii="Cambria" w:eastAsia="Cambria" w:hAnsi="Cambria" w:cs="Cambria"/>
          <w:sz w:val="22"/>
          <w:szCs w:val="22"/>
        </w:rPr>
        <w:t xml:space="preserve"> </w:t>
      </w:r>
      <w:r>
        <w:rPr>
          <w:rFonts w:ascii="Cambria" w:eastAsia="Cambria" w:hAnsi="Cambria" w:cs="Cambria"/>
          <w:w w:val="102"/>
          <w:sz w:val="22"/>
          <w:szCs w:val="22"/>
        </w:rPr>
        <w:t xml:space="preserve">efficient </w:t>
      </w:r>
      <w:r>
        <w:rPr>
          <w:rFonts w:ascii="Cambria" w:eastAsia="Cambria" w:hAnsi="Cambria" w:cs="Cambria"/>
          <w:sz w:val="22"/>
          <w:szCs w:val="22"/>
        </w:rPr>
        <w:t xml:space="preserve"> </w:t>
      </w:r>
      <w:r>
        <w:rPr>
          <w:rFonts w:ascii="Cambria" w:eastAsia="Cambria" w:hAnsi="Cambria" w:cs="Cambria"/>
          <w:w w:val="102"/>
          <w:sz w:val="22"/>
          <w:szCs w:val="22"/>
        </w:rPr>
        <w:t xml:space="preserve">solutions </w:t>
      </w:r>
      <w:r>
        <w:rPr>
          <w:rFonts w:ascii="Cambria" w:eastAsia="Cambria" w:hAnsi="Cambria" w:cs="Cambria"/>
          <w:sz w:val="22"/>
          <w:szCs w:val="22"/>
        </w:rPr>
        <w:t xml:space="preserve"> </w:t>
      </w:r>
      <w:r>
        <w:rPr>
          <w:rFonts w:ascii="Cambria" w:eastAsia="Cambria" w:hAnsi="Cambria" w:cs="Cambria"/>
          <w:w w:val="102"/>
          <w:sz w:val="22"/>
          <w:szCs w:val="22"/>
        </w:rPr>
        <w:t xml:space="preserve">to </w:t>
      </w:r>
      <w:r>
        <w:rPr>
          <w:rFonts w:ascii="Cambria" w:eastAsia="Cambria" w:hAnsi="Cambria" w:cs="Cambria"/>
          <w:sz w:val="22"/>
          <w:szCs w:val="22"/>
        </w:rPr>
        <w:t xml:space="preserve"> </w:t>
      </w:r>
      <w:r>
        <w:rPr>
          <w:rFonts w:ascii="Cambria" w:eastAsia="Cambria" w:hAnsi="Cambria" w:cs="Cambria"/>
          <w:w w:val="102"/>
          <w:sz w:val="22"/>
          <w:szCs w:val="22"/>
        </w:rPr>
        <w:t xml:space="preserve">problems. </w:t>
      </w:r>
      <w:r>
        <w:rPr>
          <w:rFonts w:ascii="Cambria" w:eastAsia="Cambria" w:hAnsi="Cambria" w:cs="Cambria"/>
          <w:sz w:val="22"/>
          <w:szCs w:val="22"/>
        </w:rPr>
        <w:t xml:space="preserve"> </w:t>
      </w:r>
      <w:r>
        <w:rPr>
          <w:rFonts w:ascii="Cambria" w:eastAsia="Cambria" w:hAnsi="Cambria" w:cs="Cambria"/>
          <w:w w:val="102"/>
          <w:sz w:val="22"/>
          <w:szCs w:val="22"/>
        </w:rPr>
        <w:t xml:space="preserve">Such </w:t>
      </w:r>
      <w:r>
        <w:rPr>
          <w:rFonts w:ascii="Cambria" w:eastAsia="Cambria" w:hAnsi="Cambria" w:cs="Cambria"/>
          <w:sz w:val="22"/>
          <w:szCs w:val="22"/>
        </w:rPr>
        <w:t xml:space="preserve"> </w:t>
      </w:r>
      <w:r>
        <w:rPr>
          <w:rFonts w:ascii="Cambria" w:eastAsia="Cambria" w:hAnsi="Cambria" w:cs="Cambria"/>
          <w:w w:val="102"/>
          <w:sz w:val="22"/>
          <w:szCs w:val="22"/>
        </w:rPr>
        <w:t xml:space="preserve">methods </w:t>
      </w:r>
      <w:r>
        <w:rPr>
          <w:rFonts w:ascii="Cambria" w:eastAsia="Cambria" w:hAnsi="Cambria" w:cs="Cambria"/>
          <w:sz w:val="22"/>
          <w:szCs w:val="22"/>
        </w:rPr>
        <w:t xml:space="preserve"> </w:t>
      </w:r>
      <w:r>
        <w:rPr>
          <w:rFonts w:ascii="Cambria" w:eastAsia="Cambria" w:hAnsi="Cambria" w:cs="Cambria"/>
          <w:w w:val="102"/>
          <w:sz w:val="22"/>
          <w:szCs w:val="22"/>
        </w:rPr>
        <w:t xml:space="preserve">are </w:t>
      </w:r>
      <w:r>
        <w:rPr>
          <w:rFonts w:ascii="Cambria" w:eastAsia="Cambria" w:hAnsi="Cambria" w:cs="Cambria"/>
          <w:sz w:val="22"/>
          <w:szCs w:val="22"/>
        </w:rPr>
        <w:t xml:space="preserve"> </w:t>
      </w:r>
      <w:r>
        <w:rPr>
          <w:rFonts w:ascii="Cambria" w:eastAsia="Cambria" w:hAnsi="Cambria" w:cs="Cambria"/>
          <w:w w:val="102"/>
          <w:sz w:val="22"/>
          <w:szCs w:val="22"/>
        </w:rPr>
        <w:t xml:space="preserve">of </w:t>
      </w:r>
      <w:r>
        <w:rPr>
          <w:rFonts w:ascii="Cambria" w:eastAsia="Cambria" w:hAnsi="Cambria" w:cs="Cambria"/>
          <w:sz w:val="22"/>
          <w:szCs w:val="22"/>
        </w:rPr>
        <w:t xml:space="preserve"> </w:t>
      </w:r>
      <w:r>
        <w:rPr>
          <w:rFonts w:ascii="Cambria" w:eastAsia="Cambria" w:hAnsi="Cambria" w:cs="Cambria"/>
          <w:w w:val="102"/>
          <w:sz w:val="22"/>
          <w:szCs w:val="22"/>
        </w:rPr>
        <w:t xml:space="preserve">interest because:  </w:t>
      </w:r>
    </w:p>
    <w:p w:rsidR="004E2864" w:rsidRDefault="004E2864">
      <w:pPr>
        <w:spacing w:before="2" w:line="140" w:lineRule="exact"/>
        <w:rPr>
          <w:sz w:val="14"/>
          <w:szCs w:val="14"/>
        </w:rPr>
      </w:pPr>
    </w:p>
    <w:p w:rsidR="004E2864" w:rsidRDefault="004E2864">
      <w:pPr>
        <w:spacing w:line="200" w:lineRule="exact"/>
      </w:pPr>
    </w:p>
    <w:p w:rsidR="004E2864" w:rsidRDefault="00E67B3C">
      <w:pPr>
        <w:ind w:left="892"/>
        <w:rPr>
          <w:rFonts w:ascii="Cambria" w:eastAsia="Cambria" w:hAnsi="Cambria" w:cs="Cambria"/>
          <w:sz w:val="22"/>
          <w:szCs w:val="22"/>
        </w:rPr>
      </w:pPr>
      <w:r>
        <w:rPr>
          <w:sz w:val="22"/>
          <w:szCs w:val="22"/>
        </w:rPr>
        <w:t xml:space="preserve">     </w:t>
      </w:r>
      <w:r>
        <w:rPr>
          <w:rFonts w:ascii="Cambria" w:eastAsia="Cambria" w:hAnsi="Cambria" w:cs="Cambria"/>
          <w:w w:val="102"/>
          <w:sz w:val="22"/>
          <w:szCs w:val="22"/>
        </w:rPr>
        <w:t xml:space="preserve">They provide templates suited to solving a broad range of diverse problems.  </w:t>
      </w:r>
    </w:p>
    <w:p w:rsidR="004E2864" w:rsidRDefault="004E2864">
      <w:pPr>
        <w:spacing w:before="5" w:line="140" w:lineRule="exact"/>
        <w:rPr>
          <w:sz w:val="14"/>
          <w:szCs w:val="14"/>
        </w:rPr>
      </w:pPr>
    </w:p>
    <w:p w:rsidR="004E2864" w:rsidRDefault="00E67B3C">
      <w:pPr>
        <w:ind w:left="892"/>
        <w:rPr>
          <w:rFonts w:ascii="Cambria" w:eastAsia="Cambria" w:hAnsi="Cambria" w:cs="Cambria"/>
          <w:sz w:val="22"/>
          <w:szCs w:val="22"/>
        </w:rPr>
      </w:pPr>
      <w:r>
        <w:rPr>
          <w:sz w:val="22"/>
          <w:szCs w:val="22"/>
        </w:rPr>
        <w:t xml:space="preserve">     </w:t>
      </w:r>
      <w:r>
        <w:rPr>
          <w:rFonts w:ascii="Cambria" w:eastAsia="Cambria" w:hAnsi="Cambria" w:cs="Cambria"/>
          <w:w w:val="102"/>
          <w:sz w:val="22"/>
          <w:szCs w:val="22"/>
        </w:rPr>
        <w:t xml:space="preserve">They </w:t>
      </w:r>
      <w:r>
        <w:rPr>
          <w:rFonts w:ascii="Cambria" w:eastAsia="Cambria" w:hAnsi="Cambria" w:cs="Cambria"/>
          <w:sz w:val="22"/>
          <w:szCs w:val="22"/>
        </w:rPr>
        <w:t xml:space="preserve"> </w:t>
      </w:r>
      <w:r>
        <w:rPr>
          <w:rFonts w:ascii="Cambria" w:eastAsia="Cambria" w:hAnsi="Cambria" w:cs="Cambria"/>
          <w:w w:val="102"/>
          <w:sz w:val="22"/>
          <w:szCs w:val="22"/>
        </w:rPr>
        <w:t xml:space="preserve">can </w:t>
      </w:r>
      <w:r>
        <w:rPr>
          <w:rFonts w:ascii="Cambria" w:eastAsia="Cambria" w:hAnsi="Cambria" w:cs="Cambria"/>
          <w:sz w:val="22"/>
          <w:szCs w:val="22"/>
        </w:rPr>
        <w:t xml:space="preserve"> </w:t>
      </w:r>
      <w:r>
        <w:rPr>
          <w:rFonts w:ascii="Cambria" w:eastAsia="Cambria" w:hAnsi="Cambria" w:cs="Cambria"/>
          <w:w w:val="102"/>
          <w:sz w:val="22"/>
          <w:szCs w:val="22"/>
        </w:rPr>
        <w:t xml:space="preserve">be </w:t>
      </w:r>
      <w:r>
        <w:rPr>
          <w:rFonts w:ascii="Cambria" w:eastAsia="Cambria" w:hAnsi="Cambria" w:cs="Cambria"/>
          <w:sz w:val="22"/>
          <w:szCs w:val="22"/>
        </w:rPr>
        <w:t xml:space="preserve"> </w:t>
      </w:r>
      <w:r>
        <w:rPr>
          <w:rFonts w:ascii="Cambria" w:eastAsia="Cambria" w:hAnsi="Cambria" w:cs="Cambria"/>
          <w:w w:val="102"/>
          <w:sz w:val="22"/>
          <w:szCs w:val="22"/>
        </w:rPr>
        <w:t xml:space="preserve">translated </w:t>
      </w:r>
      <w:r>
        <w:rPr>
          <w:rFonts w:ascii="Cambria" w:eastAsia="Cambria" w:hAnsi="Cambria" w:cs="Cambria"/>
          <w:sz w:val="22"/>
          <w:szCs w:val="22"/>
        </w:rPr>
        <w:t xml:space="preserve"> </w:t>
      </w:r>
      <w:r>
        <w:rPr>
          <w:rFonts w:ascii="Cambria" w:eastAsia="Cambria" w:hAnsi="Cambria" w:cs="Cambria"/>
          <w:w w:val="102"/>
          <w:sz w:val="22"/>
          <w:szCs w:val="22"/>
        </w:rPr>
        <w:t xml:space="preserve">into </w:t>
      </w:r>
      <w:r>
        <w:rPr>
          <w:rFonts w:ascii="Cambria" w:eastAsia="Cambria" w:hAnsi="Cambria" w:cs="Cambria"/>
          <w:sz w:val="22"/>
          <w:szCs w:val="22"/>
        </w:rPr>
        <w:t xml:space="preserve"> </w:t>
      </w:r>
      <w:r>
        <w:rPr>
          <w:rFonts w:ascii="Cambria" w:eastAsia="Cambria" w:hAnsi="Cambria" w:cs="Cambria"/>
          <w:w w:val="102"/>
          <w:sz w:val="22"/>
          <w:szCs w:val="22"/>
        </w:rPr>
        <w:t xml:space="preserve">common </w:t>
      </w:r>
      <w:r>
        <w:rPr>
          <w:rFonts w:ascii="Cambria" w:eastAsia="Cambria" w:hAnsi="Cambria" w:cs="Cambria"/>
          <w:sz w:val="22"/>
          <w:szCs w:val="22"/>
        </w:rPr>
        <w:t xml:space="preserve"> </w:t>
      </w:r>
      <w:r>
        <w:rPr>
          <w:rFonts w:ascii="Cambria" w:eastAsia="Cambria" w:hAnsi="Cambria" w:cs="Cambria"/>
          <w:w w:val="102"/>
          <w:sz w:val="22"/>
          <w:szCs w:val="22"/>
        </w:rPr>
        <w:t xml:space="preserve">control </w:t>
      </w:r>
      <w:r>
        <w:rPr>
          <w:rFonts w:ascii="Cambria" w:eastAsia="Cambria" w:hAnsi="Cambria" w:cs="Cambria"/>
          <w:sz w:val="22"/>
          <w:szCs w:val="22"/>
        </w:rPr>
        <w:t xml:space="preserve"> </w:t>
      </w:r>
      <w:r>
        <w:rPr>
          <w:rFonts w:ascii="Cambria" w:eastAsia="Cambria" w:hAnsi="Cambria" w:cs="Cambria"/>
          <w:w w:val="102"/>
          <w:sz w:val="22"/>
          <w:szCs w:val="22"/>
        </w:rPr>
        <w:t xml:space="preserve">and </w:t>
      </w:r>
      <w:r>
        <w:rPr>
          <w:rFonts w:ascii="Cambria" w:eastAsia="Cambria" w:hAnsi="Cambria" w:cs="Cambria"/>
          <w:sz w:val="22"/>
          <w:szCs w:val="22"/>
        </w:rPr>
        <w:t xml:space="preserve"> </w:t>
      </w:r>
      <w:r>
        <w:rPr>
          <w:rFonts w:ascii="Cambria" w:eastAsia="Cambria" w:hAnsi="Cambria" w:cs="Cambria"/>
          <w:w w:val="102"/>
          <w:sz w:val="22"/>
          <w:szCs w:val="22"/>
        </w:rPr>
        <w:t xml:space="preserve">data </w:t>
      </w:r>
      <w:r>
        <w:rPr>
          <w:rFonts w:ascii="Cambria" w:eastAsia="Cambria" w:hAnsi="Cambria" w:cs="Cambria"/>
          <w:sz w:val="22"/>
          <w:szCs w:val="22"/>
        </w:rPr>
        <w:t xml:space="preserve"> </w:t>
      </w:r>
      <w:r>
        <w:rPr>
          <w:rFonts w:ascii="Cambria" w:eastAsia="Cambria" w:hAnsi="Cambria" w:cs="Cambria"/>
          <w:w w:val="102"/>
          <w:sz w:val="22"/>
          <w:szCs w:val="22"/>
        </w:rPr>
        <w:t xml:space="preserve">structures </w:t>
      </w:r>
      <w:r>
        <w:rPr>
          <w:rFonts w:ascii="Cambria" w:eastAsia="Cambria" w:hAnsi="Cambria" w:cs="Cambria"/>
          <w:sz w:val="22"/>
          <w:szCs w:val="22"/>
        </w:rPr>
        <w:t xml:space="preserve"> </w:t>
      </w:r>
      <w:r>
        <w:rPr>
          <w:rFonts w:ascii="Cambria" w:eastAsia="Cambria" w:hAnsi="Cambria" w:cs="Cambria"/>
          <w:w w:val="102"/>
          <w:sz w:val="22"/>
          <w:szCs w:val="22"/>
        </w:rPr>
        <w:t xml:space="preserve">provided </w:t>
      </w:r>
      <w:r>
        <w:rPr>
          <w:rFonts w:ascii="Cambria" w:eastAsia="Cambria" w:hAnsi="Cambria" w:cs="Cambria"/>
          <w:sz w:val="22"/>
          <w:szCs w:val="22"/>
        </w:rPr>
        <w:t xml:space="preserve"> </w:t>
      </w:r>
      <w:r>
        <w:rPr>
          <w:rFonts w:ascii="Cambria" w:eastAsia="Cambria" w:hAnsi="Cambria" w:cs="Cambria"/>
          <w:w w:val="102"/>
          <w:sz w:val="22"/>
          <w:szCs w:val="22"/>
        </w:rPr>
        <w:t xml:space="preserve">by </w:t>
      </w:r>
      <w:r>
        <w:rPr>
          <w:rFonts w:ascii="Cambria" w:eastAsia="Cambria" w:hAnsi="Cambria" w:cs="Cambria"/>
          <w:sz w:val="22"/>
          <w:szCs w:val="22"/>
        </w:rPr>
        <w:t xml:space="preserve"> </w:t>
      </w:r>
      <w:r>
        <w:rPr>
          <w:rFonts w:ascii="Cambria" w:eastAsia="Cambria" w:hAnsi="Cambria" w:cs="Cambria"/>
          <w:w w:val="102"/>
          <w:sz w:val="22"/>
          <w:szCs w:val="22"/>
        </w:rPr>
        <w:t xml:space="preserve">most </w:t>
      </w:r>
      <w:r>
        <w:rPr>
          <w:rFonts w:ascii="Cambria" w:eastAsia="Cambria" w:hAnsi="Cambria" w:cs="Cambria"/>
          <w:sz w:val="22"/>
          <w:szCs w:val="22"/>
        </w:rPr>
        <w:t xml:space="preserve"> </w:t>
      </w:r>
      <w:r>
        <w:rPr>
          <w:rFonts w:ascii="Cambria" w:eastAsia="Cambria" w:hAnsi="Cambria" w:cs="Cambria"/>
          <w:w w:val="102"/>
          <w:sz w:val="22"/>
          <w:szCs w:val="22"/>
        </w:rPr>
        <w:t xml:space="preserve">high-level </w:t>
      </w:r>
    </w:p>
    <w:p w:rsidR="004E2864" w:rsidRDefault="004E2864">
      <w:pPr>
        <w:spacing w:before="8" w:line="120" w:lineRule="exact"/>
        <w:rPr>
          <w:sz w:val="13"/>
          <w:szCs w:val="13"/>
        </w:rPr>
      </w:pPr>
    </w:p>
    <w:p w:rsidR="004E2864" w:rsidRDefault="00E67B3C">
      <w:pPr>
        <w:ind w:left="1252"/>
        <w:rPr>
          <w:rFonts w:ascii="Cambria" w:eastAsia="Cambria" w:hAnsi="Cambria" w:cs="Cambria"/>
          <w:sz w:val="22"/>
          <w:szCs w:val="22"/>
        </w:rPr>
      </w:pPr>
      <w:r>
        <w:rPr>
          <w:rFonts w:ascii="Cambria" w:eastAsia="Cambria" w:hAnsi="Cambria" w:cs="Cambria"/>
          <w:w w:val="102"/>
          <w:sz w:val="22"/>
          <w:szCs w:val="22"/>
        </w:rPr>
        <w:t xml:space="preserve">languages.  </w:t>
      </w:r>
    </w:p>
    <w:p w:rsidR="004E2864" w:rsidRDefault="004E2864">
      <w:pPr>
        <w:spacing w:before="6" w:line="120" w:lineRule="exact"/>
        <w:rPr>
          <w:sz w:val="13"/>
          <w:szCs w:val="13"/>
        </w:rPr>
      </w:pPr>
    </w:p>
    <w:p w:rsidR="004E2864" w:rsidRDefault="00E67B3C">
      <w:pPr>
        <w:ind w:left="892"/>
        <w:rPr>
          <w:rFonts w:ascii="Cambria" w:eastAsia="Cambria" w:hAnsi="Cambria" w:cs="Cambria"/>
          <w:sz w:val="22"/>
          <w:szCs w:val="22"/>
        </w:rPr>
      </w:pPr>
      <w:r>
        <w:rPr>
          <w:sz w:val="22"/>
          <w:szCs w:val="22"/>
        </w:rPr>
        <w:t xml:space="preserve">     </w:t>
      </w:r>
      <w:r>
        <w:rPr>
          <w:rFonts w:ascii="Cambria" w:eastAsia="Cambria" w:hAnsi="Cambria" w:cs="Cambria"/>
          <w:w w:val="102"/>
          <w:sz w:val="22"/>
          <w:szCs w:val="22"/>
        </w:rPr>
        <w:t xml:space="preserve">The temporal and spatial requirements of the algorithms which result can be precisely analyzed.  </w:t>
      </w:r>
    </w:p>
    <w:p w:rsidR="004E2864" w:rsidRDefault="004E2864">
      <w:pPr>
        <w:spacing w:before="4" w:line="140" w:lineRule="exact"/>
        <w:rPr>
          <w:sz w:val="14"/>
          <w:szCs w:val="14"/>
        </w:rPr>
      </w:pPr>
    </w:p>
    <w:p w:rsidR="004E2864" w:rsidRDefault="004E2864">
      <w:pPr>
        <w:spacing w:line="200" w:lineRule="exact"/>
      </w:pPr>
    </w:p>
    <w:p w:rsidR="004E2864" w:rsidRDefault="00E67B3C">
      <w:pPr>
        <w:spacing w:line="376" w:lineRule="auto"/>
        <w:ind w:left="172" w:right="89"/>
        <w:jc w:val="both"/>
        <w:rPr>
          <w:rFonts w:ascii="Cambria" w:eastAsia="Cambria" w:hAnsi="Cambria" w:cs="Cambria"/>
          <w:sz w:val="22"/>
          <w:szCs w:val="22"/>
        </w:rPr>
      </w:pPr>
      <w:r>
        <w:rPr>
          <w:rFonts w:ascii="Cambria" w:eastAsia="Cambria" w:hAnsi="Cambria" w:cs="Cambria"/>
          <w:w w:val="102"/>
          <w:sz w:val="22"/>
          <w:szCs w:val="22"/>
        </w:rPr>
        <w:t xml:space="preserve">Although </w:t>
      </w:r>
      <w:r>
        <w:rPr>
          <w:rFonts w:ascii="Cambria" w:eastAsia="Cambria" w:hAnsi="Cambria" w:cs="Cambria"/>
          <w:sz w:val="22"/>
          <w:szCs w:val="22"/>
        </w:rPr>
        <w:t xml:space="preserve"> </w:t>
      </w:r>
      <w:r>
        <w:rPr>
          <w:rFonts w:ascii="Cambria" w:eastAsia="Cambria" w:hAnsi="Cambria" w:cs="Cambria"/>
          <w:w w:val="102"/>
          <w:sz w:val="22"/>
          <w:szCs w:val="22"/>
        </w:rPr>
        <w:t xml:space="preserve">more </w:t>
      </w:r>
      <w:r>
        <w:rPr>
          <w:rFonts w:ascii="Cambria" w:eastAsia="Cambria" w:hAnsi="Cambria" w:cs="Cambria"/>
          <w:sz w:val="22"/>
          <w:szCs w:val="22"/>
        </w:rPr>
        <w:t xml:space="preserve"> </w:t>
      </w:r>
      <w:r>
        <w:rPr>
          <w:rFonts w:ascii="Cambria" w:eastAsia="Cambria" w:hAnsi="Cambria" w:cs="Cambria"/>
          <w:w w:val="102"/>
          <w:sz w:val="22"/>
          <w:szCs w:val="22"/>
        </w:rPr>
        <w:t xml:space="preserve">than </w:t>
      </w:r>
      <w:r>
        <w:rPr>
          <w:rFonts w:ascii="Cambria" w:eastAsia="Cambria" w:hAnsi="Cambria" w:cs="Cambria"/>
          <w:sz w:val="22"/>
          <w:szCs w:val="22"/>
        </w:rPr>
        <w:t xml:space="preserve"> </w:t>
      </w:r>
      <w:r>
        <w:rPr>
          <w:rFonts w:ascii="Cambria" w:eastAsia="Cambria" w:hAnsi="Cambria" w:cs="Cambria"/>
          <w:w w:val="102"/>
          <w:sz w:val="22"/>
          <w:szCs w:val="22"/>
        </w:rPr>
        <w:t xml:space="preserve">one </w:t>
      </w:r>
      <w:r>
        <w:rPr>
          <w:rFonts w:ascii="Cambria" w:eastAsia="Cambria" w:hAnsi="Cambria" w:cs="Cambria"/>
          <w:sz w:val="22"/>
          <w:szCs w:val="22"/>
        </w:rPr>
        <w:t xml:space="preserve"> </w:t>
      </w:r>
      <w:r>
        <w:rPr>
          <w:rFonts w:ascii="Cambria" w:eastAsia="Cambria" w:hAnsi="Cambria" w:cs="Cambria"/>
          <w:w w:val="102"/>
          <w:sz w:val="22"/>
          <w:szCs w:val="22"/>
        </w:rPr>
        <w:t xml:space="preserve">technique </w:t>
      </w:r>
      <w:r>
        <w:rPr>
          <w:rFonts w:ascii="Cambria" w:eastAsia="Cambria" w:hAnsi="Cambria" w:cs="Cambria"/>
          <w:sz w:val="22"/>
          <w:szCs w:val="22"/>
        </w:rPr>
        <w:t xml:space="preserve"> </w:t>
      </w:r>
      <w:r>
        <w:rPr>
          <w:rFonts w:ascii="Cambria" w:eastAsia="Cambria" w:hAnsi="Cambria" w:cs="Cambria"/>
          <w:w w:val="102"/>
          <w:sz w:val="22"/>
          <w:szCs w:val="22"/>
        </w:rPr>
        <w:t xml:space="preserve">may </w:t>
      </w:r>
      <w:r>
        <w:rPr>
          <w:rFonts w:ascii="Cambria" w:eastAsia="Cambria" w:hAnsi="Cambria" w:cs="Cambria"/>
          <w:sz w:val="22"/>
          <w:szCs w:val="22"/>
        </w:rPr>
        <w:t xml:space="preserve"> </w:t>
      </w:r>
      <w:r>
        <w:rPr>
          <w:rFonts w:ascii="Cambria" w:eastAsia="Cambria" w:hAnsi="Cambria" w:cs="Cambria"/>
          <w:w w:val="102"/>
          <w:sz w:val="22"/>
          <w:szCs w:val="22"/>
        </w:rPr>
        <w:t xml:space="preserve">be </w:t>
      </w:r>
      <w:r>
        <w:rPr>
          <w:rFonts w:ascii="Cambria" w:eastAsia="Cambria" w:hAnsi="Cambria" w:cs="Cambria"/>
          <w:sz w:val="22"/>
          <w:szCs w:val="22"/>
        </w:rPr>
        <w:t xml:space="preserve"> </w:t>
      </w:r>
      <w:r>
        <w:rPr>
          <w:rFonts w:ascii="Cambria" w:eastAsia="Cambria" w:hAnsi="Cambria" w:cs="Cambria"/>
          <w:w w:val="102"/>
          <w:sz w:val="22"/>
          <w:szCs w:val="22"/>
        </w:rPr>
        <w:t xml:space="preserve">applicable </w:t>
      </w:r>
      <w:r>
        <w:rPr>
          <w:rFonts w:ascii="Cambria" w:eastAsia="Cambria" w:hAnsi="Cambria" w:cs="Cambria"/>
          <w:sz w:val="22"/>
          <w:szCs w:val="22"/>
        </w:rPr>
        <w:t xml:space="preserve"> </w:t>
      </w:r>
      <w:r>
        <w:rPr>
          <w:rFonts w:ascii="Cambria" w:eastAsia="Cambria" w:hAnsi="Cambria" w:cs="Cambria"/>
          <w:w w:val="102"/>
          <w:sz w:val="22"/>
          <w:szCs w:val="22"/>
        </w:rPr>
        <w:t xml:space="preserve">to </w:t>
      </w:r>
      <w:r>
        <w:rPr>
          <w:rFonts w:ascii="Cambria" w:eastAsia="Cambria" w:hAnsi="Cambria" w:cs="Cambria"/>
          <w:sz w:val="22"/>
          <w:szCs w:val="22"/>
        </w:rPr>
        <w:t xml:space="preserve"> </w:t>
      </w:r>
      <w:r>
        <w:rPr>
          <w:rFonts w:ascii="Cambria" w:eastAsia="Cambria" w:hAnsi="Cambria" w:cs="Cambria"/>
          <w:w w:val="102"/>
          <w:sz w:val="22"/>
          <w:szCs w:val="22"/>
        </w:rPr>
        <w:t xml:space="preserve">a </w:t>
      </w:r>
      <w:r>
        <w:rPr>
          <w:rFonts w:ascii="Cambria" w:eastAsia="Cambria" w:hAnsi="Cambria" w:cs="Cambria"/>
          <w:sz w:val="22"/>
          <w:szCs w:val="22"/>
        </w:rPr>
        <w:t xml:space="preserve"> </w:t>
      </w:r>
      <w:r>
        <w:rPr>
          <w:rFonts w:ascii="Cambria" w:eastAsia="Cambria" w:hAnsi="Cambria" w:cs="Cambria"/>
          <w:w w:val="102"/>
          <w:sz w:val="22"/>
          <w:szCs w:val="22"/>
        </w:rPr>
        <w:t xml:space="preserve">specific </w:t>
      </w:r>
      <w:r>
        <w:rPr>
          <w:rFonts w:ascii="Cambria" w:eastAsia="Cambria" w:hAnsi="Cambria" w:cs="Cambria"/>
          <w:sz w:val="22"/>
          <w:szCs w:val="22"/>
        </w:rPr>
        <w:t xml:space="preserve"> </w:t>
      </w:r>
      <w:r>
        <w:rPr>
          <w:rFonts w:ascii="Cambria" w:eastAsia="Cambria" w:hAnsi="Cambria" w:cs="Cambria"/>
          <w:w w:val="102"/>
          <w:sz w:val="22"/>
          <w:szCs w:val="22"/>
        </w:rPr>
        <w:t xml:space="preserve">problem, </w:t>
      </w:r>
      <w:r>
        <w:rPr>
          <w:rFonts w:ascii="Cambria" w:eastAsia="Cambria" w:hAnsi="Cambria" w:cs="Cambria"/>
          <w:sz w:val="22"/>
          <w:szCs w:val="22"/>
        </w:rPr>
        <w:t xml:space="preserve"> </w:t>
      </w:r>
      <w:r>
        <w:rPr>
          <w:rFonts w:ascii="Cambria" w:eastAsia="Cambria" w:hAnsi="Cambria" w:cs="Cambria"/>
          <w:w w:val="102"/>
          <w:sz w:val="22"/>
          <w:szCs w:val="22"/>
        </w:rPr>
        <w:t xml:space="preserve">it </w:t>
      </w:r>
      <w:r>
        <w:rPr>
          <w:rFonts w:ascii="Cambria" w:eastAsia="Cambria" w:hAnsi="Cambria" w:cs="Cambria"/>
          <w:sz w:val="22"/>
          <w:szCs w:val="22"/>
        </w:rPr>
        <w:t xml:space="preserve"> </w:t>
      </w:r>
      <w:r>
        <w:rPr>
          <w:rFonts w:ascii="Cambria" w:eastAsia="Cambria" w:hAnsi="Cambria" w:cs="Cambria"/>
          <w:w w:val="102"/>
          <w:sz w:val="22"/>
          <w:szCs w:val="22"/>
        </w:rPr>
        <w:t xml:space="preserve">is </w:t>
      </w:r>
      <w:r>
        <w:rPr>
          <w:rFonts w:ascii="Cambria" w:eastAsia="Cambria" w:hAnsi="Cambria" w:cs="Cambria"/>
          <w:sz w:val="22"/>
          <w:szCs w:val="22"/>
        </w:rPr>
        <w:t xml:space="preserve"> </w:t>
      </w:r>
      <w:r>
        <w:rPr>
          <w:rFonts w:ascii="Cambria" w:eastAsia="Cambria" w:hAnsi="Cambria" w:cs="Cambria"/>
          <w:w w:val="102"/>
          <w:sz w:val="22"/>
          <w:szCs w:val="22"/>
        </w:rPr>
        <w:t xml:space="preserve">often </w:t>
      </w:r>
      <w:r>
        <w:rPr>
          <w:rFonts w:ascii="Cambria" w:eastAsia="Cambria" w:hAnsi="Cambria" w:cs="Cambria"/>
          <w:sz w:val="22"/>
          <w:szCs w:val="22"/>
        </w:rPr>
        <w:t xml:space="preserve"> </w:t>
      </w:r>
      <w:r>
        <w:rPr>
          <w:rFonts w:ascii="Cambria" w:eastAsia="Cambria" w:hAnsi="Cambria" w:cs="Cambria"/>
          <w:w w:val="102"/>
          <w:sz w:val="22"/>
          <w:szCs w:val="22"/>
        </w:rPr>
        <w:t xml:space="preserve">the </w:t>
      </w:r>
      <w:r>
        <w:rPr>
          <w:rFonts w:ascii="Cambria" w:eastAsia="Cambria" w:hAnsi="Cambria" w:cs="Cambria"/>
          <w:sz w:val="22"/>
          <w:szCs w:val="22"/>
        </w:rPr>
        <w:t xml:space="preserve"> </w:t>
      </w:r>
      <w:r>
        <w:rPr>
          <w:rFonts w:ascii="Cambria" w:eastAsia="Cambria" w:hAnsi="Cambria" w:cs="Cambria"/>
          <w:w w:val="102"/>
          <w:sz w:val="22"/>
          <w:szCs w:val="22"/>
        </w:rPr>
        <w:t xml:space="preserve">case </w:t>
      </w:r>
      <w:r>
        <w:rPr>
          <w:rFonts w:ascii="Cambria" w:eastAsia="Cambria" w:hAnsi="Cambria" w:cs="Cambria"/>
          <w:sz w:val="22"/>
          <w:szCs w:val="22"/>
        </w:rPr>
        <w:t xml:space="preserve"> </w:t>
      </w:r>
      <w:r>
        <w:rPr>
          <w:rFonts w:ascii="Cambria" w:eastAsia="Cambria" w:hAnsi="Cambria" w:cs="Cambria"/>
          <w:w w:val="102"/>
          <w:sz w:val="22"/>
          <w:szCs w:val="22"/>
        </w:rPr>
        <w:t xml:space="preserve">that </w:t>
      </w:r>
      <w:r>
        <w:rPr>
          <w:rFonts w:ascii="Cambria" w:eastAsia="Cambria" w:hAnsi="Cambria" w:cs="Cambria"/>
          <w:sz w:val="22"/>
          <w:szCs w:val="22"/>
        </w:rPr>
        <w:t xml:space="preserve"> </w:t>
      </w:r>
      <w:r>
        <w:rPr>
          <w:rFonts w:ascii="Cambria" w:eastAsia="Cambria" w:hAnsi="Cambria" w:cs="Cambria"/>
          <w:w w:val="102"/>
          <w:sz w:val="22"/>
          <w:szCs w:val="22"/>
        </w:rPr>
        <w:t xml:space="preserve">an algorithm </w:t>
      </w:r>
      <w:r>
        <w:rPr>
          <w:rFonts w:ascii="Cambria" w:eastAsia="Cambria" w:hAnsi="Cambria" w:cs="Cambria"/>
          <w:sz w:val="22"/>
          <w:szCs w:val="22"/>
        </w:rPr>
        <w:t xml:space="preserve"> </w:t>
      </w:r>
      <w:r>
        <w:rPr>
          <w:rFonts w:ascii="Cambria" w:eastAsia="Cambria" w:hAnsi="Cambria" w:cs="Cambria"/>
          <w:w w:val="102"/>
          <w:sz w:val="22"/>
          <w:szCs w:val="22"/>
        </w:rPr>
        <w:t xml:space="preserve">constructed </w:t>
      </w:r>
      <w:r>
        <w:rPr>
          <w:rFonts w:ascii="Cambria" w:eastAsia="Cambria" w:hAnsi="Cambria" w:cs="Cambria"/>
          <w:sz w:val="22"/>
          <w:szCs w:val="22"/>
        </w:rPr>
        <w:t xml:space="preserve"> </w:t>
      </w:r>
      <w:r>
        <w:rPr>
          <w:rFonts w:ascii="Cambria" w:eastAsia="Cambria" w:hAnsi="Cambria" w:cs="Cambria"/>
          <w:w w:val="102"/>
          <w:sz w:val="22"/>
          <w:szCs w:val="22"/>
        </w:rPr>
        <w:t xml:space="preserve">by </w:t>
      </w:r>
      <w:r>
        <w:rPr>
          <w:rFonts w:ascii="Cambria" w:eastAsia="Cambria" w:hAnsi="Cambria" w:cs="Cambria"/>
          <w:sz w:val="22"/>
          <w:szCs w:val="22"/>
        </w:rPr>
        <w:t xml:space="preserve"> </w:t>
      </w:r>
      <w:r>
        <w:rPr>
          <w:rFonts w:ascii="Cambria" w:eastAsia="Cambria" w:hAnsi="Cambria" w:cs="Cambria"/>
          <w:w w:val="102"/>
          <w:sz w:val="22"/>
          <w:szCs w:val="22"/>
        </w:rPr>
        <w:t xml:space="preserve">one </w:t>
      </w:r>
      <w:r>
        <w:rPr>
          <w:rFonts w:ascii="Cambria" w:eastAsia="Cambria" w:hAnsi="Cambria" w:cs="Cambria"/>
          <w:sz w:val="22"/>
          <w:szCs w:val="22"/>
        </w:rPr>
        <w:t xml:space="preserve"> </w:t>
      </w:r>
      <w:r>
        <w:rPr>
          <w:rFonts w:ascii="Cambria" w:eastAsia="Cambria" w:hAnsi="Cambria" w:cs="Cambria"/>
          <w:w w:val="102"/>
          <w:sz w:val="22"/>
          <w:szCs w:val="22"/>
        </w:rPr>
        <w:t xml:space="preserve">approach </w:t>
      </w:r>
      <w:r>
        <w:rPr>
          <w:rFonts w:ascii="Cambria" w:eastAsia="Cambria" w:hAnsi="Cambria" w:cs="Cambria"/>
          <w:sz w:val="22"/>
          <w:szCs w:val="22"/>
        </w:rPr>
        <w:t xml:space="preserve"> </w:t>
      </w:r>
      <w:r>
        <w:rPr>
          <w:rFonts w:ascii="Cambria" w:eastAsia="Cambria" w:hAnsi="Cambria" w:cs="Cambria"/>
          <w:w w:val="102"/>
          <w:sz w:val="22"/>
          <w:szCs w:val="22"/>
        </w:rPr>
        <w:t xml:space="preserve">is </w:t>
      </w:r>
      <w:r>
        <w:rPr>
          <w:rFonts w:ascii="Cambria" w:eastAsia="Cambria" w:hAnsi="Cambria" w:cs="Cambria"/>
          <w:sz w:val="22"/>
          <w:szCs w:val="22"/>
        </w:rPr>
        <w:t xml:space="preserve"> </w:t>
      </w:r>
      <w:r>
        <w:rPr>
          <w:rFonts w:ascii="Cambria" w:eastAsia="Cambria" w:hAnsi="Cambria" w:cs="Cambria"/>
          <w:w w:val="102"/>
          <w:sz w:val="22"/>
          <w:szCs w:val="22"/>
        </w:rPr>
        <w:t xml:space="preserve">clearly </w:t>
      </w:r>
      <w:r>
        <w:rPr>
          <w:rFonts w:ascii="Cambria" w:eastAsia="Cambria" w:hAnsi="Cambria" w:cs="Cambria"/>
          <w:sz w:val="22"/>
          <w:szCs w:val="22"/>
        </w:rPr>
        <w:t xml:space="preserve"> </w:t>
      </w:r>
      <w:r>
        <w:rPr>
          <w:rFonts w:ascii="Cambria" w:eastAsia="Cambria" w:hAnsi="Cambria" w:cs="Cambria"/>
          <w:w w:val="102"/>
          <w:sz w:val="22"/>
          <w:szCs w:val="22"/>
        </w:rPr>
        <w:t xml:space="preserve">superior </w:t>
      </w:r>
      <w:r>
        <w:rPr>
          <w:rFonts w:ascii="Cambria" w:eastAsia="Cambria" w:hAnsi="Cambria" w:cs="Cambria"/>
          <w:sz w:val="22"/>
          <w:szCs w:val="22"/>
        </w:rPr>
        <w:t xml:space="preserve"> </w:t>
      </w:r>
      <w:r>
        <w:rPr>
          <w:rFonts w:ascii="Cambria" w:eastAsia="Cambria" w:hAnsi="Cambria" w:cs="Cambria"/>
          <w:w w:val="102"/>
          <w:sz w:val="22"/>
          <w:szCs w:val="22"/>
        </w:rPr>
        <w:t xml:space="preserve">to </w:t>
      </w:r>
      <w:r>
        <w:rPr>
          <w:rFonts w:ascii="Cambria" w:eastAsia="Cambria" w:hAnsi="Cambria" w:cs="Cambria"/>
          <w:sz w:val="22"/>
          <w:szCs w:val="22"/>
        </w:rPr>
        <w:t xml:space="preserve"> </w:t>
      </w:r>
      <w:r>
        <w:rPr>
          <w:rFonts w:ascii="Cambria" w:eastAsia="Cambria" w:hAnsi="Cambria" w:cs="Cambria"/>
          <w:w w:val="102"/>
          <w:sz w:val="22"/>
          <w:szCs w:val="22"/>
        </w:rPr>
        <w:t xml:space="preserve">equivalent </w:t>
      </w:r>
      <w:r>
        <w:rPr>
          <w:rFonts w:ascii="Cambria" w:eastAsia="Cambria" w:hAnsi="Cambria" w:cs="Cambria"/>
          <w:sz w:val="22"/>
          <w:szCs w:val="22"/>
        </w:rPr>
        <w:t xml:space="preserve"> </w:t>
      </w:r>
      <w:r>
        <w:rPr>
          <w:rFonts w:ascii="Cambria" w:eastAsia="Cambria" w:hAnsi="Cambria" w:cs="Cambria"/>
          <w:w w:val="102"/>
          <w:sz w:val="22"/>
          <w:szCs w:val="22"/>
        </w:rPr>
        <w:t xml:space="preserve">solutions </w:t>
      </w:r>
      <w:r>
        <w:rPr>
          <w:rFonts w:ascii="Cambria" w:eastAsia="Cambria" w:hAnsi="Cambria" w:cs="Cambria"/>
          <w:sz w:val="22"/>
          <w:szCs w:val="22"/>
        </w:rPr>
        <w:t xml:space="preserve"> </w:t>
      </w:r>
      <w:r>
        <w:rPr>
          <w:rFonts w:ascii="Cambria" w:eastAsia="Cambria" w:hAnsi="Cambria" w:cs="Cambria"/>
          <w:w w:val="102"/>
          <w:sz w:val="22"/>
          <w:szCs w:val="22"/>
        </w:rPr>
        <w:t xml:space="preserve">built </w:t>
      </w:r>
      <w:r>
        <w:rPr>
          <w:rFonts w:ascii="Cambria" w:eastAsia="Cambria" w:hAnsi="Cambria" w:cs="Cambria"/>
          <w:sz w:val="22"/>
          <w:szCs w:val="22"/>
        </w:rPr>
        <w:t xml:space="preserve"> </w:t>
      </w:r>
      <w:r>
        <w:rPr>
          <w:rFonts w:ascii="Cambria" w:eastAsia="Cambria" w:hAnsi="Cambria" w:cs="Cambria"/>
          <w:w w:val="102"/>
          <w:sz w:val="22"/>
          <w:szCs w:val="22"/>
        </w:rPr>
        <w:t xml:space="preserve">using </w:t>
      </w:r>
      <w:r>
        <w:rPr>
          <w:rFonts w:ascii="Cambria" w:eastAsia="Cambria" w:hAnsi="Cambria" w:cs="Cambria"/>
          <w:sz w:val="22"/>
          <w:szCs w:val="22"/>
        </w:rPr>
        <w:t xml:space="preserve"> </w:t>
      </w:r>
      <w:r>
        <w:rPr>
          <w:rFonts w:ascii="Cambria" w:eastAsia="Cambria" w:hAnsi="Cambria" w:cs="Cambria"/>
          <w:w w:val="102"/>
          <w:sz w:val="22"/>
          <w:szCs w:val="22"/>
        </w:rPr>
        <w:t xml:space="preserve">alternative techniques.  </w:t>
      </w:r>
    </w:p>
    <w:p w:rsidR="004E2864" w:rsidRDefault="004E2864">
      <w:pPr>
        <w:spacing w:before="4" w:line="200" w:lineRule="exact"/>
      </w:pPr>
    </w:p>
    <w:p w:rsidR="004E2864" w:rsidRDefault="00E67B3C">
      <w:pPr>
        <w:ind w:left="532"/>
        <w:rPr>
          <w:rFonts w:ascii="Cambria" w:eastAsia="Cambria" w:hAnsi="Cambria" w:cs="Cambria"/>
          <w:sz w:val="22"/>
          <w:szCs w:val="22"/>
        </w:rPr>
      </w:pPr>
      <w:r>
        <w:rPr>
          <w:rFonts w:ascii="Cambria" w:eastAsia="Cambria" w:hAnsi="Cambria" w:cs="Cambria"/>
          <w:w w:val="102"/>
          <w:sz w:val="22"/>
          <w:szCs w:val="22"/>
        </w:rPr>
        <w:t>1.</w:t>
      </w:r>
      <w:r>
        <w:rPr>
          <w:rFonts w:ascii="Cambria" w:eastAsia="Cambria" w:hAnsi="Cambria" w:cs="Cambria"/>
          <w:sz w:val="22"/>
          <w:szCs w:val="22"/>
        </w:rPr>
        <w:t xml:space="preserve">    </w:t>
      </w:r>
      <w:r>
        <w:rPr>
          <w:rFonts w:ascii="Cambria" w:eastAsia="Cambria" w:hAnsi="Cambria" w:cs="Cambria"/>
          <w:b/>
          <w:w w:val="102"/>
          <w:sz w:val="22"/>
          <w:szCs w:val="22"/>
        </w:rPr>
        <w:t xml:space="preserve">Brute Force </w:t>
      </w:r>
    </w:p>
    <w:p w:rsidR="004E2864" w:rsidRDefault="004E2864">
      <w:pPr>
        <w:spacing w:before="9" w:line="120" w:lineRule="exact"/>
        <w:rPr>
          <w:sz w:val="13"/>
          <w:szCs w:val="13"/>
        </w:rPr>
      </w:pPr>
    </w:p>
    <w:p w:rsidR="004E2864" w:rsidRDefault="004E2864">
      <w:pPr>
        <w:spacing w:line="200" w:lineRule="exact"/>
      </w:pPr>
    </w:p>
    <w:p w:rsidR="004E2864" w:rsidRDefault="00E67B3C">
      <w:pPr>
        <w:spacing w:line="376" w:lineRule="auto"/>
        <w:ind w:left="172" w:right="87"/>
        <w:jc w:val="both"/>
        <w:rPr>
          <w:rFonts w:ascii="Cambria" w:eastAsia="Cambria" w:hAnsi="Cambria" w:cs="Cambria"/>
          <w:sz w:val="22"/>
          <w:szCs w:val="22"/>
        </w:rPr>
      </w:pPr>
      <w:r>
        <w:rPr>
          <w:rFonts w:ascii="Cambria" w:eastAsia="Cambria" w:hAnsi="Cambria" w:cs="Cambria"/>
          <w:b/>
          <w:w w:val="102"/>
          <w:sz w:val="22"/>
          <w:szCs w:val="22"/>
        </w:rPr>
        <w:t xml:space="preserve">Brute </w:t>
      </w:r>
      <w:r>
        <w:rPr>
          <w:rFonts w:ascii="Cambria" w:eastAsia="Cambria" w:hAnsi="Cambria" w:cs="Cambria"/>
          <w:b/>
          <w:sz w:val="22"/>
          <w:szCs w:val="22"/>
        </w:rPr>
        <w:t xml:space="preserve"> </w:t>
      </w:r>
      <w:r>
        <w:rPr>
          <w:rFonts w:ascii="Cambria" w:eastAsia="Cambria" w:hAnsi="Cambria" w:cs="Cambria"/>
          <w:b/>
          <w:w w:val="102"/>
          <w:sz w:val="22"/>
          <w:szCs w:val="22"/>
        </w:rPr>
        <w:t>force</w:t>
      </w:r>
      <w:r>
        <w:rPr>
          <w:rFonts w:ascii="Cambria" w:eastAsia="Cambria" w:hAnsi="Cambria" w:cs="Cambria"/>
          <w:w w:val="102"/>
          <w:sz w:val="22"/>
          <w:szCs w:val="22"/>
        </w:rPr>
        <w:t xml:space="preserve"> </w:t>
      </w:r>
      <w:r>
        <w:rPr>
          <w:rFonts w:ascii="Cambria" w:eastAsia="Cambria" w:hAnsi="Cambria" w:cs="Cambria"/>
          <w:sz w:val="22"/>
          <w:szCs w:val="22"/>
        </w:rPr>
        <w:t xml:space="preserve"> </w:t>
      </w:r>
      <w:r>
        <w:rPr>
          <w:rFonts w:ascii="Cambria" w:eastAsia="Cambria" w:hAnsi="Cambria" w:cs="Cambria"/>
          <w:w w:val="102"/>
          <w:sz w:val="22"/>
          <w:szCs w:val="22"/>
        </w:rPr>
        <w:t xml:space="preserve">is </w:t>
      </w:r>
      <w:r>
        <w:rPr>
          <w:rFonts w:ascii="Cambria" w:eastAsia="Cambria" w:hAnsi="Cambria" w:cs="Cambria"/>
          <w:sz w:val="22"/>
          <w:szCs w:val="22"/>
        </w:rPr>
        <w:t xml:space="preserve"> </w:t>
      </w:r>
      <w:r>
        <w:rPr>
          <w:rFonts w:ascii="Cambria" w:eastAsia="Cambria" w:hAnsi="Cambria" w:cs="Cambria"/>
          <w:w w:val="102"/>
          <w:sz w:val="22"/>
          <w:szCs w:val="22"/>
        </w:rPr>
        <w:t xml:space="preserve">a </w:t>
      </w:r>
      <w:r>
        <w:rPr>
          <w:rFonts w:ascii="Cambria" w:eastAsia="Cambria" w:hAnsi="Cambria" w:cs="Cambria"/>
          <w:sz w:val="22"/>
          <w:szCs w:val="22"/>
        </w:rPr>
        <w:t xml:space="preserve"> </w:t>
      </w:r>
      <w:r>
        <w:rPr>
          <w:rFonts w:ascii="Cambria" w:eastAsia="Cambria" w:hAnsi="Cambria" w:cs="Cambria"/>
          <w:w w:val="102"/>
          <w:sz w:val="22"/>
          <w:szCs w:val="22"/>
        </w:rPr>
        <w:t xml:space="preserve">straightforward </w:t>
      </w:r>
      <w:r>
        <w:rPr>
          <w:rFonts w:ascii="Cambria" w:eastAsia="Cambria" w:hAnsi="Cambria" w:cs="Cambria"/>
          <w:sz w:val="22"/>
          <w:szCs w:val="22"/>
        </w:rPr>
        <w:t xml:space="preserve"> </w:t>
      </w:r>
      <w:r>
        <w:rPr>
          <w:rFonts w:ascii="Cambria" w:eastAsia="Cambria" w:hAnsi="Cambria" w:cs="Cambria"/>
          <w:w w:val="102"/>
          <w:sz w:val="22"/>
          <w:szCs w:val="22"/>
        </w:rPr>
        <w:t xml:space="preserve">approach </w:t>
      </w:r>
      <w:r>
        <w:rPr>
          <w:rFonts w:ascii="Cambria" w:eastAsia="Cambria" w:hAnsi="Cambria" w:cs="Cambria"/>
          <w:sz w:val="22"/>
          <w:szCs w:val="22"/>
        </w:rPr>
        <w:t xml:space="preserve"> </w:t>
      </w:r>
      <w:r>
        <w:rPr>
          <w:rFonts w:ascii="Cambria" w:eastAsia="Cambria" w:hAnsi="Cambria" w:cs="Cambria"/>
          <w:w w:val="102"/>
          <w:sz w:val="22"/>
          <w:szCs w:val="22"/>
        </w:rPr>
        <w:t xml:space="preserve">to </w:t>
      </w:r>
      <w:r>
        <w:rPr>
          <w:rFonts w:ascii="Cambria" w:eastAsia="Cambria" w:hAnsi="Cambria" w:cs="Cambria"/>
          <w:sz w:val="22"/>
          <w:szCs w:val="22"/>
        </w:rPr>
        <w:t xml:space="preserve"> </w:t>
      </w:r>
      <w:r>
        <w:rPr>
          <w:rFonts w:ascii="Cambria" w:eastAsia="Cambria" w:hAnsi="Cambria" w:cs="Cambria"/>
          <w:w w:val="102"/>
          <w:sz w:val="22"/>
          <w:szCs w:val="22"/>
        </w:rPr>
        <w:t xml:space="preserve">solve </w:t>
      </w:r>
      <w:r>
        <w:rPr>
          <w:rFonts w:ascii="Cambria" w:eastAsia="Cambria" w:hAnsi="Cambria" w:cs="Cambria"/>
          <w:sz w:val="22"/>
          <w:szCs w:val="22"/>
        </w:rPr>
        <w:t xml:space="preserve"> </w:t>
      </w:r>
      <w:r>
        <w:rPr>
          <w:rFonts w:ascii="Cambria" w:eastAsia="Cambria" w:hAnsi="Cambria" w:cs="Cambria"/>
          <w:w w:val="102"/>
          <w:sz w:val="22"/>
          <w:szCs w:val="22"/>
        </w:rPr>
        <w:t xml:space="preserve">a </w:t>
      </w:r>
      <w:r>
        <w:rPr>
          <w:rFonts w:ascii="Cambria" w:eastAsia="Cambria" w:hAnsi="Cambria" w:cs="Cambria"/>
          <w:sz w:val="22"/>
          <w:szCs w:val="22"/>
        </w:rPr>
        <w:t xml:space="preserve"> </w:t>
      </w:r>
      <w:r>
        <w:rPr>
          <w:rFonts w:ascii="Cambria" w:eastAsia="Cambria" w:hAnsi="Cambria" w:cs="Cambria"/>
          <w:w w:val="102"/>
          <w:sz w:val="22"/>
          <w:szCs w:val="22"/>
        </w:rPr>
        <w:t xml:space="preserve">problem </w:t>
      </w:r>
      <w:r>
        <w:rPr>
          <w:rFonts w:ascii="Cambria" w:eastAsia="Cambria" w:hAnsi="Cambria" w:cs="Cambria"/>
          <w:sz w:val="22"/>
          <w:szCs w:val="22"/>
        </w:rPr>
        <w:t xml:space="preserve"> </w:t>
      </w:r>
      <w:r>
        <w:rPr>
          <w:rFonts w:ascii="Cambria" w:eastAsia="Cambria" w:hAnsi="Cambria" w:cs="Cambria"/>
          <w:w w:val="102"/>
          <w:sz w:val="22"/>
          <w:szCs w:val="22"/>
        </w:rPr>
        <w:t xml:space="preserve">based </w:t>
      </w:r>
      <w:r>
        <w:rPr>
          <w:rFonts w:ascii="Cambria" w:eastAsia="Cambria" w:hAnsi="Cambria" w:cs="Cambria"/>
          <w:sz w:val="22"/>
          <w:szCs w:val="22"/>
        </w:rPr>
        <w:t xml:space="preserve"> </w:t>
      </w:r>
      <w:r>
        <w:rPr>
          <w:rFonts w:ascii="Cambria" w:eastAsia="Cambria" w:hAnsi="Cambria" w:cs="Cambria"/>
          <w:w w:val="102"/>
          <w:sz w:val="22"/>
          <w:szCs w:val="22"/>
        </w:rPr>
        <w:t xml:space="preserve">on </w:t>
      </w:r>
      <w:r>
        <w:rPr>
          <w:rFonts w:ascii="Cambria" w:eastAsia="Cambria" w:hAnsi="Cambria" w:cs="Cambria"/>
          <w:sz w:val="22"/>
          <w:szCs w:val="22"/>
        </w:rPr>
        <w:t xml:space="preserve"> </w:t>
      </w:r>
      <w:r>
        <w:rPr>
          <w:rFonts w:ascii="Cambria" w:eastAsia="Cambria" w:hAnsi="Cambria" w:cs="Cambria"/>
          <w:w w:val="102"/>
          <w:sz w:val="22"/>
          <w:szCs w:val="22"/>
        </w:rPr>
        <w:t xml:space="preserve">the </w:t>
      </w:r>
      <w:r>
        <w:rPr>
          <w:rFonts w:ascii="Cambria" w:eastAsia="Cambria" w:hAnsi="Cambria" w:cs="Cambria"/>
          <w:sz w:val="22"/>
          <w:szCs w:val="22"/>
        </w:rPr>
        <w:t xml:space="preserve"> </w:t>
      </w:r>
      <w:r>
        <w:rPr>
          <w:rFonts w:ascii="Cambria" w:eastAsia="Cambria" w:hAnsi="Cambria" w:cs="Cambria"/>
          <w:w w:val="102"/>
          <w:sz w:val="22"/>
          <w:szCs w:val="22"/>
        </w:rPr>
        <w:t xml:space="preserve">problem’s </w:t>
      </w:r>
      <w:r>
        <w:rPr>
          <w:rFonts w:ascii="Cambria" w:eastAsia="Cambria" w:hAnsi="Cambria" w:cs="Cambria"/>
          <w:sz w:val="22"/>
          <w:szCs w:val="22"/>
        </w:rPr>
        <w:t xml:space="preserve"> </w:t>
      </w:r>
      <w:r>
        <w:rPr>
          <w:rFonts w:ascii="Cambria" w:eastAsia="Cambria" w:hAnsi="Cambria" w:cs="Cambria"/>
          <w:w w:val="102"/>
          <w:sz w:val="22"/>
          <w:szCs w:val="22"/>
        </w:rPr>
        <w:t xml:space="preserve">statement </w:t>
      </w:r>
      <w:r>
        <w:rPr>
          <w:rFonts w:ascii="Cambria" w:eastAsia="Cambria" w:hAnsi="Cambria" w:cs="Cambria"/>
          <w:sz w:val="22"/>
          <w:szCs w:val="22"/>
        </w:rPr>
        <w:t xml:space="preserve"> </w:t>
      </w:r>
      <w:r>
        <w:rPr>
          <w:rFonts w:ascii="Cambria" w:eastAsia="Cambria" w:hAnsi="Cambria" w:cs="Cambria"/>
          <w:w w:val="102"/>
          <w:sz w:val="22"/>
          <w:szCs w:val="22"/>
        </w:rPr>
        <w:t xml:space="preserve">and definitions of the concepts involved. It is considered as one of the easiest approach to apply and is useful for solving small – size instances of a problem. Some examples of brute force algorithms are:  </w:t>
      </w:r>
    </w:p>
    <w:p w:rsidR="004E2864" w:rsidRDefault="004E2864">
      <w:pPr>
        <w:spacing w:before="2" w:line="200" w:lineRule="exact"/>
      </w:pPr>
    </w:p>
    <w:p w:rsidR="004E2864" w:rsidRDefault="00E67B3C">
      <w:pPr>
        <w:ind w:left="532"/>
        <w:rPr>
          <w:rFonts w:ascii="Cambria" w:eastAsia="Cambria" w:hAnsi="Cambria" w:cs="Cambria"/>
          <w:sz w:val="22"/>
          <w:szCs w:val="22"/>
        </w:rPr>
      </w:pPr>
      <w:r>
        <w:rPr>
          <w:sz w:val="22"/>
          <w:szCs w:val="22"/>
        </w:rPr>
        <w:t xml:space="preserve">     </w:t>
      </w:r>
      <w:r>
        <w:rPr>
          <w:rFonts w:ascii="Cambria" w:eastAsia="Cambria" w:hAnsi="Cambria" w:cs="Cambria"/>
          <w:w w:val="102"/>
          <w:sz w:val="22"/>
          <w:szCs w:val="22"/>
        </w:rPr>
        <w:t>Computing a</w:t>
      </w:r>
      <w:r>
        <w:rPr>
          <w:rFonts w:ascii="Cambria" w:eastAsia="Cambria" w:hAnsi="Cambria" w:cs="Cambria"/>
          <w:i/>
          <w:w w:val="99"/>
          <w:position w:val="5"/>
          <w:sz w:val="14"/>
          <w:szCs w:val="14"/>
        </w:rPr>
        <w:t>n</w:t>
      </w:r>
      <w:r>
        <w:rPr>
          <w:rFonts w:ascii="Cambria" w:eastAsia="Cambria" w:hAnsi="Cambria" w:cs="Cambria"/>
          <w:w w:val="102"/>
          <w:sz w:val="22"/>
          <w:szCs w:val="22"/>
        </w:rPr>
        <w:t xml:space="preserve"> (a &gt; 0, </w:t>
      </w:r>
      <w:r>
        <w:rPr>
          <w:rFonts w:ascii="Cambria" w:eastAsia="Cambria" w:hAnsi="Cambria" w:cs="Cambria"/>
          <w:i/>
          <w:w w:val="102"/>
          <w:sz w:val="22"/>
          <w:szCs w:val="22"/>
        </w:rPr>
        <w:t xml:space="preserve">n </w:t>
      </w:r>
      <w:r>
        <w:rPr>
          <w:rFonts w:ascii="Cambria" w:eastAsia="Cambria" w:hAnsi="Cambria" w:cs="Cambria"/>
          <w:w w:val="102"/>
          <w:sz w:val="22"/>
          <w:szCs w:val="22"/>
        </w:rPr>
        <w:t xml:space="preserve">a nonnegative integer) by multiplying a*a*…*a </w:t>
      </w:r>
    </w:p>
    <w:p w:rsidR="004E2864" w:rsidRDefault="004E2864">
      <w:pPr>
        <w:spacing w:before="1" w:line="140" w:lineRule="exact"/>
        <w:rPr>
          <w:sz w:val="14"/>
          <w:szCs w:val="14"/>
        </w:rPr>
      </w:pPr>
    </w:p>
    <w:p w:rsidR="004E2864" w:rsidRDefault="00E67B3C">
      <w:pPr>
        <w:ind w:left="532"/>
        <w:rPr>
          <w:rFonts w:ascii="Cambria" w:eastAsia="Cambria" w:hAnsi="Cambria" w:cs="Cambria"/>
          <w:sz w:val="22"/>
          <w:szCs w:val="22"/>
        </w:rPr>
      </w:pPr>
      <w:r>
        <w:rPr>
          <w:sz w:val="22"/>
          <w:szCs w:val="22"/>
        </w:rPr>
        <w:t xml:space="preserve">     </w:t>
      </w:r>
      <w:r>
        <w:rPr>
          <w:rFonts w:ascii="Cambria" w:eastAsia="Cambria" w:hAnsi="Cambria" w:cs="Cambria"/>
          <w:w w:val="102"/>
          <w:sz w:val="22"/>
          <w:szCs w:val="22"/>
        </w:rPr>
        <w:t xml:space="preserve">Computing </w:t>
      </w:r>
      <w:r>
        <w:rPr>
          <w:rFonts w:ascii="Cambria" w:eastAsia="Cambria" w:hAnsi="Cambria" w:cs="Cambria"/>
          <w:i/>
          <w:w w:val="102"/>
          <w:sz w:val="22"/>
          <w:szCs w:val="22"/>
        </w:rPr>
        <w:t>n</w:t>
      </w:r>
      <w:r>
        <w:rPr>
          <w:rFonts w:ascii="Cambria" w:eastAsia="Cambria" w:hAnsi="Cambria" w:cs="Cambria"/>
          <w:w w:val="102"/>
          <w:sz w:val="22"/>
          <w:szCs w:val="22"/>
        </w:rPr>
        <w:t xml:space="preserve">! </w:t>
      </w:r>
    </w:p>
    <w:p w:rsidR="004E2864" w:rsidRDefault="004E2864">
      <w:pPr>
        <w:spacing w:before="5" w:line="140" w:lineRule="exact"/>
        <w:rPr>
          <w:sz w:val="14"/>
          <w:szCs w:val="14"/>
        </w:rPr>
      </w:pPr>
    </w:p>
    <w:p w:rsidR="004E2864" w:rsidRDefault="00E67B3C">
      <w:pPr>
        <w:ind w:left="532"/>
        <w:rPr>
          <w:rFonts w:ascii="Cambria" w:eastAsia="Cambria" w:hAnsi="Cambria" w:cs="Cambria"/>
          <w:sz w:val="22"/>
          <w:szCs w:val="22"/>
        </w:rPr>
      </w:pPr>
      <w:r>
        <w:rPr>
          <w:sz w:val="22"/>
          <w:szCs w:val="22"/>
        </w:rPr>
        <w:t xml:space="preserve">     </w:t>
      </w:r>
      <w:r>
        <w:rPr>
          <w:rFonts w:ascii="Cambria" w:eastAsia="Cambria" w:hAnsi="Cambria" w:cs="Cambria"/>
          <w:w w:val="102"/>
          <w:sz w:val="22"/>
          <w:szCs w:val="22"/>
        </w:rPr>
        <w:t xml:space="preserve">Selection sort , Bubble sort </w:t>
      </w:r>
    </w:p>
    <w:p w:rsidR="004E2864" w:rsidRDefault="004E2864">
      <w:pPr>
        <w:spacing w:before="1" w:line="140" w:lineRule="exact"/>
        <w:rPr>
          <w:sz w:val="14"/>
          <w:szCs w:val="14"/>
        </w:rPr>
      </w:pPr>
    </w:p>
    <w:p w:rsidR="004E2864" w:rsidRDefault="00E67B3C">
      <w:pPr>
        <w:ind w:left="532"/>
        <w:rPr>
          <w:rFonts w:ascii="Cambria" w:eastAsia="Cambria" w:hAnsi="Cambria" w:cs="Cambria"/>
          <w:sz w:val="22"/>
          <w:szCs w:val="22"/>
        </w:rPr>
      </w:pPr>
      <w:r>
        <w:rPr>
          <w:sz w:val="22"/>
          <w:szCs w:val="22"/>
        </w:rPr>
        <w:t xml:space="preserve">     </w:t>
      </w:r>
      <w:r>
        <w:rPr>
          <w:rFonts w:ascii="Cambria" w:eastAsia="Cambria" w:hAnsi="Cambria" w:cs="Cambria"/>
          <w:w w:val="102"/>
          <w:sz w:val="22"/>
          <w:szCs w:val="22"/>
        </w:rPr>
        <w:t xml:space="preserve">Sequential search  </w:t>
      </w:r>
    </w:p>
    <w:p w:rsidR="004E2864" w:rsidRDefault="004E2864">
      <w:pPr>
        <w:spacing w:before="1" w:line="140" w:lineRule="exact"/>
        <w:rPr>
          <w:sz w:val="14"/>
          <w:szCs w:val="14"/>
        </w:rPr>
      </w:pPr>
    </w:p>
    <w:p w:rsidR="004E2864" w:rsidRDefault="00E67B3C">
      <w:pPr>
        <w:ind w:left="532"/>
        <w:rPr>
          <w:rFonts w:ascii="Cambria" w:eastAsia="Cambria" w:hAnsi="Cambria" w:cs="Cambria"/>
          <w:sz w:val="22"/>
          <w:szCs w:val="22"/>
        </w:rPr>
      </w:pPr>
      <w:r>
        <w:rPr>
          <w:sz w:val="22"/>
          <w:szCs w:val="22"/>
        </w:rPr>
        <w:t xml:space="preserve">     </w:t>
      </w:r>
      <w:r>
        <w:rPr>
          <w:rFonts w:ascii="Cambria" w:eastAsia="Cambria" w:hAnsi="Cambria" w:cs="Cambria"/>
          <w:w w:val="102"/>
          <w:sz w:val="22"/>
          <w:szCs w:val="22"/>
        </w:rPr>
        <w:t xml:space="preserve">Exhaustive search: Traveling Salesman Problem, Knapsack problem. </w:t>
      </w:r>
    </w:p>
    <w:p w:rsidR="004E2864" w:rsidRDefault="004E2864">
      <w:pPr>
        <w:spacing w:before="8" w:line="120" w:lineRule="exact"/>
        <w:rPr>
          <w:sz w:val="13"/>
          <w:szCs w:val="13"/>
        </w:rPr>
      </w:pPr>
    </w:p>
    <w:p w:rsidR="004E2864" w:rsidRDefault="004E2864">
      <w:pPr>
        <w:spacing w:before="3" w:line="140" w:lineRule="exact"/>
        <w:rPr>
          <w:sz w:val="14"/>
          <w:szCs w:val="14"/>
        </w:rPr>
      </w:pPr>
    </w:p>
    <w:p w:rsidR="004E2864" w:rsidRDefault="00E67B3C">
      <w:pPr>
        <w:ind w:left="532"/>
        <w:rPr>
          <w:rFonts w:ascii="Cambria" w:eastAsia="Cambria" w:hAnsi="Cambria" w:cs="Cambria"/>
          <w:sz w:val="22"/>
          <w:szCs w:val="22"/>
        </w:rPr>
      </w:pPr>
      <w:r>
        <w:rPr>
          <w:rFonts w:ascii="Cambria" w:eastAsia="Cambria" w:hAnsi="Cambria" w:cs="Cambria"/>
          <w:w w:val="102"/>
          <w:sz w:val="22"/>
          <w:szCs w:val="22"/>
        </w:rPr>
        <w:t>2.</w:t>
      </w:r>
      <w:r>
        <w:rPr>
          <w:rFonts w:ascii="Cambria" w:eastAsia="Cambria" w:hAnsi="Cambria" w:cs="Cambria"/>
          <w:sz w:val="22"/>
          <w:szCs w:val="22"/>
        </w:rPr>
        <w:t xml:space="preserve">    </w:t>
      </w:r>
      <w:r>
        <w:rPr>
          <w:rFonts w:ascii="Cambria" w:eastAsia="Cambria" w:hAnsi="Cambria" w:cs="Cambria"/>
          <w:b/>
          <w:w w:val="102"/>
          <w:sz w:val="22"/>
          <w:szCs w:val="22"/>
        </w:rPr>
        <w:t xml:space="preserve">Divide-and-Conquer, Decrease-and-Conquer </w:t>
      </w:r>
    </w:p>
    <w:p w:rsidR="004E2864" w:rsidRDefault="004E2864">
      <w:pPr>
        <w:spacing w:before="9" w:line="120" w:lineRule="exact"/>
        <w:rPr>
          <w:sz w:val="13"/>
          <w:szCs w:val="13"/>
        </w:rPr>
      </w:pPr>
    </w:p>
    <w:p w:rsidR="004E2864" w:rsidRDefault="004E2864">
      <w:pPr>
        <w:spacing w:line="200" w:lineRule="exact"/>
      </w:pPr>
    </w:p>
    <w:p w:rsidR="004E2864" w:rsidRDefault="00E67B3C">
      <w:pPr>
        <w:ind w:left="172" w:right="2794"/>
        <w:jc w:val="both"/>
        <w:rPr>
          <w:rFonts w:ascii="Cambria" w:eastAsia="Cambria" w:hAnsi="Cambria" w:cs="Cambria"/>
          <w:sz w:val="22"/>
          <w:szCs w:val="22"/>
        </w:rPr>
      </w:pPr>
      <w:r>
        <w:rPr>
          <w:rFonts w:ascii="Cambria" w:eastAsia="Cambria" w:hAnsi="Cambria" w:cs="Cambria"/>
          <w:w w:val="102"/>
          <w:sz w:val="22"/>
          <w:szCs w:val="22"/>
        </w:rPr>
        <w:t xml:space="preserve">These are methods of designing algorithms that (informally) proceed as follows: </w:t>
      </w:r>
    </w:p>
    <w:p w:rsidR="004E2864" w:rsidRDefault="004E2864">
      <w:pPr>
        <w:spacing w:before="9" w:line="120" w:lineRule="exact"/>
        <w:rPr>
          <w:sz w:val="13"/>
          <w:szCs w:val="13"/>
        </w:rPr>
      </w:pPr>
    </w:p>
    <w:p w:rsidR="004E2864" w:rsidRDefault="004E2864">
      <w:pPr>
        <w:spacing w:line="200" w:lineRule="exact"/>
      </w:pPr>
    </w:p>
    <w:p w:rsidR="004E2864" w:rsidRDefault="00E67B3C">
      <w:pPr>
        <w:spacing w:line="376" w:lineRule="auto"/>
        <w:ind w:left="172" w:right="88"/>
        <w:jc w:val="both"/>
        <w:rPr>
          <w:rFonts w:ascii="Cambria" w:eastAsia="Cambria" w:hAnsi="Cambria" w:cs="Cambria"/>
          <w:sz w:val="22"/>
          <w:szCs w:val="22"/>
        </w:rPr>
      </w:pPr>
      <w:r>
        <w:rPr>
          <w:rFonts w:ascii="Cambria" w:eastAsia="Cambria" w:hAnsi="Cambria" w:cs="Cambria"/>
          <w:w w:val="102"/>
          <w:sz w:val="22"/>
          <w:szCs w:val="22"/>
        </w:rPr>
        <w:t xml:space="preserve">Given </w:t>
      </w:r>
      <w:r>
        <w:rPr>
          <w:rFonts w:ascii="Cambria" w:eastAsia="Cambria" w:hAnsi="Cambria" w:cs="Cambria"/>
          <w:sz w:val="22"/>
          <w:szCs w:val="22"/>
        </w:rPr>
        <w:t xml:space="preserve"> </w:t>
      </w:r>
      <w:r>
        <w:rPr>
          <w:rFonts w:ascii="Cambria" w:eastAsia="Cambria" w:hAnsi="Cambria" w:cs="Cambria"/>
          <w:w w:val="102"/>
          <w:sz w:val="22"/>
          <w:szCs w:val="22"/>
        </w:rPr>
        <w:t xml:space="preserve">an </w:t>
      </w:r>
      <w:r>
        <w:rPr>
          <w:rFonts w:ascii="Cambria" w:eastAsia="Cambria" w:hAnsi="Cambria" w:cs="Cambria"/>
          <w:sz w:val="22"/>
          <w:szCs w:val="22"/>
        </w:rPr>
        <w:t xml:space="preserve"> </w:t>
      </w:r>
      <w:r>
        <w:rPr>
          <w:rFonts w:ascii="Cambria" w:eastAsia="Cambria" w:hAnsi="Cambria" w:cs="Cambria"/>
          <w:w w:val="102"/>
          <w:sz w:val="22"/>
          <w:szCs w:val="22"/>
        </w:rPr>
        <w:t xml:space="preserve">instance </w:t>
      </w:r>
      <w:r>
        <w:rPr>
          <w:rFonts w:ascii="Cambria" w:eastAsia="Cambria" w:hAnsi="Cambria" w:cs="Cambria"/>
          <w:sz w:val="22"/>
          <w:szCs w:val="22"/>
        </w:rPr>
        <w:t xml:space="preserve"> </w:t>
      </w:r>
      <w:r>
        <w:rPr>
          <w:rFonts w:ascii="Cambria" w:eastAsia="Cambria" w:hAnsi="Cambria" w:cs="Cambria"/>
          <w:w w:val="102"/>
          <w:sz w:val="22"/>
          <w:szCs w:val="22"/>
        </w:rPr>
        <w:t xml:space="preserve">of </w:t>
      </w:r>
      <w:r>
        <w:rPr>
          <w:rFonts w:ascii="Cambria" w:eastAsia="Cambria" w:hAnsi="Cambria" w:cs="Cambria"/>
          <w:sz w:val="22"/>
          <w:szCs w:val="22"/>
        </w:rPr>
        <w:t xml:space="preserve"> </w:t>
      </w:r>
      <w:r>
        <w:rPr>
          <w:rFonts w:ascii="Cambria" w:eastAsia="Cambria" w:hAnsi="Cambria" w:cs="Cambria"/>
          <w:w w:val="102"/>
          <w:sz w:val="22"/>
          <w:szCs w:val="22"/>
        </w:rPr>
        <w:t xml:space="preserve">the </w:t>
      </w:r>
      <w:r>
        <w:rPr>
          <w:rFonts w:ascii="Cambria" w:eastAsia="Cambria" w:hAnsi="Cambria" w:cs="Cambria"/>
          <w:sz w:val="22"/>
          <w:szCs w:val="22"/>
        </w:rPr>
        <w:t xml:space="preserve"> </w:t>
      </w:r>
      <w:r>
        <w:rPr>
          <w:rFonts w:ascii="Cambria" w:eastAsia="Cambria" w:hAnsi="Cambria" w:cs="Cambria"/>
          <w:w w:val="102"/>
          <w:sz w:val="22"/>
          <w:szCs w:val="22"/>
        </w:rPr>
        <w:t xml:space="preserve">problem </w:t>
      </w:r>
      <w:r>
        <w:rPr>
          <w:rFonts w:ascii="Cambria" w:eastAsia="Cambria" w:hAnsi="Cambria" w:cs="Cambria"/>
          <w:sz w:val="22"/>
          <w:szCs w:val="22"/>
        </w:rPr>
        <w:t xml:space="preserve"> </w:t>
      </w:r>
      <w:r>
        <w:rPr>
          <w:rFonts w:ascii="Cambria" w:eastAsia="Cambria" w:hAnsi="Cambria" w:cs="Cambria"/>
          <w:w w:val="102"/>
          <w:sz w:val="22"/>
          <w:szCs w:val="22"/>
        </w:rPr>
        <w:t xml:space="preserve">to </w:t>
      </w:r>
      <w:r>
        <w:rPr>
          <w:rFonts w:ascii="Cambria" w:eastAsia="Cambria" w:hAnsi="Cambria" w:cs="Cambria"/>
          <w:sz w:val="22"/>
          <w:szCs w:val="22"/>
        </w:rPr>
        <w:t xml:space="preserve"> </w:t>
      </w:r>
      <w:r>
        <w:rPr>
          <w:rFonts w:ascii="Cambria" w:eastAsia="Cambria" w:hAnsi="Cambria" w:cs="Cambria"/>
          <w:w w:val="102"/>
          <w:sz w:val="22"/>
          <w:szCs w:val="22"/>
        </w:rPr>
        <w:t xml:space="preserve">be </w:t>
      </w:r>
      <w:r>
        <w:rPr>
          <w:rFonts w:ascii="Cambria" w:eastAsia="Cambria" w:hAnsi="Cambria" w:cs="Cambria"/>
          <w:sz w:val="22"/>
          <w:szCs w:val="22"/>
        </w:rPr>
        <w:t xml:space="preserve"> </w:t>
      </w:r>
      <w:r>
        <w:rPr>
          <w:rFonts w:ascii="Cambria" w:eastAsia="Cambria" w:hAnsi="Cambria" w:cs="Cambria"/>
          <w:w w:val="102"/>
          <w:sz w:val="22"/>
          <w:szCs w:val="22"/>
        </w:rPr>
        <w:t xml:space="preserve">solved, </w:t>
      </w:r>
      <w:r>
        <w:rPr>
          <w:rFonts w:ascii="Cambria" w:eastAsia="Cambria" w:hAnsi="Cambria" w:cs="Cambria"/>
          <w:sz w:val="22"/>
          <w:szCs w:val="22"/>
        </w:rPr>
        <w:t xml:space="preserve"> </w:t>
      </w:r>
      <w:r>
        <w:rPr>
          <w:rFonts w:ascii="Cambria" w:eastAsia="Cambria" w:hAnsi="Cambria" w:cs="Cambria"/>
          <w:w w:val="102"/>
          <w:sz w:val="22"/>
          <w:szCs w:val="22"/>
        </w:rPr>
        <w:t xml:space="preserve">split </w:t>
      </w:r>
      <w:r>
        <w:rPr>
          <w:rFonts w:ascii="Cambria" w:eastAsia="Cambria" w:hAnsi="Cambria" w:cs="Cambria"/>
          <w:sz w:val="22"/>
          <w:szCs w:val="22"/>
        </w:rPr>
        <w:t xml:space="preserve"> </w:t>
      </w:r>
      <w:r>
        <w:rPr>
          <w:rFonts w:ascii="Cambria" w:eastAsia="Cambria" w:hAnsi="Cambria" w:cs="Cambria"/>
          <w:w w:val="102"/>
          <w:sz w:val="22"/>
          <w:szCs w:val="22"/>
        </w:rPr>
        <w:t xml:space="preserve">this </w:t>
      </w:r>
      <w:r>
        <w:rPr>
          <w:rFonts w:ascii="Cambria" w:eastAsia="Cambria" w:hAnsi="Cambria" w:cs="Cambria"/>
          <w:sz w:val="22"/>
          <w:szCs w:val="22"/>
        </w:rPr>
        <w:t xml:space="preserve"> </w:t>
      </w:r>
      <w:r>
        <w:rPr>
          <w:rFonts w:ascii="Cambria" w:eastAsia="Cambria" w:hAnsi="Cambria" w:cs="Cambria"/>
          <w:w w:val="102"/>
          <w:sz w:val="22"/>
          <w:szCs w:val="22"/>
        </w:rPr>
        <w:t xml:space="preserve">into </w:t>
      </w:r>
      <w:r>
        <w:rPr>
          <w:rFonts w:ascii="Cambria" w:eastAsia="Cambria" w:hAnsi="Cambria" w:cs="Cambria"/>
          <w:sz w:val="22"/>
          <w:szCs w:val="22"/>
        </w:rPr>
        <w:t xml:space="preserve"> </w:t>
      </w:r>
      <w:r>
        <w:rPr>
          <w:rFonts w:ascii="Cambria" w:eastAsia="Cambria" w:hAnsi="Cambria" w:cs="Cambria"/>
          <w:w w:val="102"/>
          <w:sz w:val="22"/>
          <w:szCs w:val="22"/>
        </w:rPr>
        <w:t xml:space="preserve">several </w:t>
      </w:r>
      <w:r>
        <w:rPr>
          <w:rFonts w:ascii="Cambria" w:eastAsia="Cambria" w:hAnsi="Cambria" w:cs="Cambria"/>
          <w:sz w:val="22"/>
          <w:szCs w:val="22"/>
        </w:rPr>
        <w:t xml:space="preserve"> </w:t>
      </w:r>
      <w:r>
        <w:rPr>
          <w:rFonts w:ascii="Cambria" w:eastAsia="Cambria" w:hAnsi="Cambria" w:cs="Cambria"/>
          <w:w w:val="102"/>
          <w:sz w:val="22"/>
          <w:szCs w:val="22"/>
        </w:rPr>
        <w:t xml:space="preserve">smaller </w:t>
      </w:r>
      <w:r>
        <w:rPr>
          <w:rFonts w:ascii="Cambria" w:eastAsia="Cambria" w:hAnsi="Cambria" w:cs="Cambria"/>
          <w:sz w:val="22"/>
          <w:szCs w:val="22"/>
        </w:rPr>
        <w:t xml:space="preserve"> </w:t>
      </w:r>
      <w:r>
        <w:rPr>
          <w:rFonts w:ascii="Cambria" w:eastAsia="Cambria" w:hAnsi="Cambria" w:cs="Cambria"/>
          <w:w w:val="102"/>
          <w:sz w:val="22"/>
          <w:szCs w:val="22"/>
        </w:rPr>
        <w:t xml:space="preserve">sub-instances </w:t>
      </w:r>
      <w:r>
        <w:rPr>
          <w:rFonts w:ascii="Cambria" w:eastAsia="Cambria" w:hAnsi="Cambria" w:cs="Cambria"/>
          <w:sz w:val="22"/>
          <w:szCs w:val="22"/>
        </w:rPr>
        <w:t xml:space="preserve"> </w:t>
      </w:r>
      <w:r>
        <w:rPr>
          <w:rFonts w:ascii="Cambria" w:eastAsia="Cambria" w:hAnsi="Cambria" w:cs="Cambria"/>
          <w:w w:val="102"/>
          <w:sz w:val="22"/>
          <w:szCs w:val="22"/>
        </w:rPr>
        <w:t xml:space="preserve">(of </w:t>
      </w:r>
      <w:r>
        <w:rPr>
          <w:rFonts w:ascii="Cambria" w:eastAsia="Cambria" w:hAnsi="Cambria" w:cs="Cambria"/>
          <w:sz w:val="22"/>
          <w:szCs w:val="22"/>
        </w:rPr>
        <w:t xml:space="preserve"> </w:t>
      </w:r>
      <w:r>
        <w:rPr>
          <w:rFonts w:ascii="Cambria" w:eastAsia="Cambria" w:hAnsi="Cambria" w:cs="Cambria"/>
          <w:w w:val="102"/>
          <w:sz w:val="22"/>
          <w:szCs w:val="22"/>
        </w:rPr>
        <w:t xml:space="preserve">the </w:t>
      </w:r>
      <w:r>
        <w:rPr>
          <w:rFonts w:ascii="Cambria" w:eastAsia="Cambria" w:hAnsi="Cambria" w:cs="Cambria"/>
          <w:sz w:val="22"/>
          <w:szCs w:val="22"/>
        </w:rPr>
        <w:t xml:space="preserve"> </w:t>
      </w:r>
      <w:r>
        <w:rPr>
          <w:rFonts w:ascii="Cambria" w:eastAsia="Cambria" w:hAnsi="Cambria" w:cs="Cambria"/>
          <w:w w:val="102"/>
          <w:sz w:val="22"/>
          <w:szCs w:val="22"/>
        </w:rPr>
        <w:t xml:space="preserve">same problem), independently solve each of the sub-instances and then combine the sub-instance solutions so as to yield a solution for the original instance. With the divide-and-conquer method the size of the problem instance is reduced by a factor (e.g. half the input size), while with the decrease-and-conquer method the size is reduced by a constant. </w:t>
      </w:r>
    </w:p>
    <w:p w:rsidR="004E2864" w:rsidRDefault="004E2864">
      <w:pPr>
        <w:spacing w:before="4" w:line="200" w:lineRule="exact"/>
      </w:pPr>
    </w:p>
    <w:p w:rsidR="004E2864" w:rsidRDefault="00E67B3C">
      <w:pPr>
        <w:ind w:left="172" w:right="6136"/>
        <w:jc w:val="both"/>
        <w:rPr>
          <w:rFonts w:ascii="Cambria" w:eastAsia="Cambria" w:hAnsi="Cambria" w:cs="Cambria"/>
          <w:sz w:val="22"/>
          <w:szCs w:val="22"/>
        </w:rPr>
      </w:pPr>
      <w:r>
        <w:rPr>
          <w:rFonts w:ascii="Cambria" w:eastAsia="Cambria" w:hAnsi="Cambria" w:cs="Cambria"/>
          <w:w w:val="102"/>
          <w:sz w:val="22"/>
          <w:szCs w:val="22"/>
        </w:rPr>
        <w:t xml:space="preserve">Examples of divide-and-conquer algorithms: </w:t>
      </w:r>
    </w:p>
    <w:p w:rsidR="004E2864" w:rsidRDefault="00E67B3C">
      <w:pPr>
        <w:ind w:left="532"/>
        <w:rPr>
          <w:rFonts w:ascii="Cambria" w:eastAsia="Cambria" w:hAnsi="Cambria" w:cs="Cambria"/>
          <w:sz w:val="22"/>
          <w:szCs w:val="22"/>
        </w:rPr>
      </w:pPr>
      <w:r>
        <w:rPr>
          <w:sz w:val="22"/>
          <w:szCs w:val="22"/>
        </w:rPr>
        <w:t xml:space="preserve">     </w:t>
      </w:r>
      <w:r>
        <w:rPr>
          <w:rFonts w:ascii="Cambria" w:eastAsia="Cambria" w:hAnsi="Cambria" w:cs="Cambria"/>
          <w:w w:val="102"/>
          <w:sz w:val="22"/>
          <w:szCs w:val="22"/>
        </w:rPr>
        <w:t xml:space="preserve">Computing an (a &gt; 0, n a nonnegative integer) by recursion </w:t>
      </w:r>
    </w:p>
    <w:p w:rsidR="004E2864" w:rsidRDefault="004E2864">
      <w:pPr>
        <w:spacing w:before="1" w:line="140" w:lineRule="exact"/>
        <w:rPr>
          <w:sz w:val="14"/>
          <w:szCs w:val="14"/>
        </w:rPr>
      </w:pPr>
    </w:p>
    <w:p w:rsidR="004E2864" w:rsidRDefault="00E67B3C">
      <w:pPr>
        <w:ind w:left="532"/>
        <w:rPr>
          <w:rFonts w:ascii="Cambria" w:eastAsia="Cambria" w:hAnsi="Cambria" w:cs="Cambria"/>
          <w:sz w:val="22"/>
          <w:szCs w:val="22"/>
        </w:rPr>
      </w:pPr>
      <w:r>
        <w:rPr>
          <w:sz w:val="22"/>
          <w:szCs w:val="22"/>
        </w:rPr>
        <w:t xml:space="preserve">     </w:t>
      </w:r>
      <w:r>
        <w:rPr>
          <w:rFonts w:ascii="Cambria" w:eastAsia="Cambria" w:hAnsi="Cambria" w:cs="Cambria"/>
          <w:w w:val="102"/>
          <w:sz w:val="22"/>
          <w:szCs w:val="22"/>
        </w:rPr>
        <w:t xml:space="preserve">Binary search in a sorted array (recursion) </w:t>
      </w:r>
    </w:p>
    <w:p w:rsidR="004E2864" w:rsidRDefault="004E2864">
      <w:pPr>
        <w:spacing w:before="1" w:line="140" w:lineRule="exact"/>
        <w:rPr>
          <w:sz w:val="14"/>
          <w:szCs w:val="14"/>
        </w:rPr>
      </w:pPr>
    </w:p>
    <w:p w:rsidR="004E2864" w:rsidRDefault="00E67B3C">
      <w:pPr>
        <w:ind w:left="532"/>
        <w:rPr>
          <w:rFonts w:ascii="Cambria" w:eastAsia="Cambria" w:hAnsi="Cambria" w:cs="Cambria"/>
          <w:sz w:val="22"/>
          <w:szCs w:val="22"/>
        </w:rPr>
      </w:pPr>
      <w:r>
        <w:rPr>
          <w:sz w:val="22"/>
          <w:szCs w:val="22"/>
        </w:rPr>
        <w:t xml:space="preserve">     </w:t>
      </w:r>
      <w:r>
        <w:rPr>
          <w:rFonts w:ascii="Cambria" w:eastAsia="Cambria" w:hAnsi="Cambria" w:cs="Cambria"/>
          <w:w w:val="102"/>
          <w:sz w:val="22"/>
          <w:szCs w:val="22"/>
        </w:rPr>
        <w:t xml:space="preserve">Mergesort algorithm, Quicksort algorithm  (recursion) </w:t>
      </w:r>
    </w:p>
    <w:p w:rsidR="004E2864" w:rsidRDefault="004E2864">
      <w:pPr>
        <w:spacing w:before="1" w:line="140" w:lineRule="exact"/>
        <w:rPr>
          <w:sz w:val="14"/>
          <w:szCs w:val="14"/>
        </w:rPr>
      </w:pPr>
    </w:p>
    <w:p w:rsidR="004E2864" w:rsidRDefault="00E67B3C">
      <w:pPr>
        <w:ind w:left="532"/>
        <w:rPr>
          <w:rFonts w:ascii="Cambria" w:eastAsia="Cambria" w:hAnsi="Cambria" w:cs="Cambria"/>
          <w:sz w:val="22"/>
          <w:szCs w:val="22"/>
        </w:rPr>
        <w:sectPr w:rsidR="004E2864">
          <w:headerReference w:type="default" r:id="rId7"/>
          <w:footerReference w:type="default" r:id="rId8"/>
          <w:pgSz w:w="11900" w:h="16840"/>
          <w:pgMar w:top="800" w:right="720" w:bottom="0" w:left="620" w:header="607" w:footer="124" w:gutter="0"/>
          <w:cols w:space="720"/>
        </w:sectPr>
      </w:pPr>
      <w:r>
        <w:rPr>
          <w:sz w:val="22"/>
          <w:szCs w:val="22"/>
        </w:rPr>
        <w:t xml:space="preserve">     </w:t>
      </w:r>
      <w:r>
        <w:rPr>
          <w:rFonts w:ascii="Cambria" w:eastAsia="Cambria" w:hAnsi="Cambria" w:cs="Cambria"/>
          <w:w w:val="102"/>
          <w:sz w:val="22"/>
          <w:szCs w:val="22"/>
        </w:rPr>
        <w:t xml:space="preserve">The algorithm for solving the fake coin problem (recursion) </w:t>
      </w:r>
    </w:p>
    <w:p w:rsidR="004E2864" w:rsidRDefault="004E2864">
      <w:pPr>
        <w:spacing w:before="6" w:line="160" w:lineRule="exact"/>
        <w:rPr>
          <w:sz w:val="16"/>
          <w:szCs w:val="16"/>
        </w:rPr>
      </w:pPr>
    </w:p>
    <w:p w:rsidR="004E2864" w:rsidRDefault="004E2864">
      <w:pPr>
        <w:spacing w:line="200" w:lineRule="exact"/>
      </w:pPr>
    </w:p>
    <w:p w:rsidR="004E2864" w:rsidRDefault="004E2864">
      <w:pPr>
        <w:spacing w:line="200" w:lineRule="exact"/>
      </w:pPr>
    </w:p>
    <w:p w:rsidR="004E2864" w:rsidRDefault="00E67B3C">
      <w:pPr>
        <w:spacing w:before="35"/>
        <w:ind w:left="532"/>
        <w:rPr>
          <w:rFonts w:ascii="Cambria" w:eastAsia="Cambria" w:hAnsi="Cambria" w:cs="Cambria"/>
          <w:sz w:val="22"/>
          <w:szCs w:val="22"/>
        </w:rPr>
      </w:pPr>
      <w:r>
        <w:rPr>
          <w:rFonts w:ascii="Cambria" w:eastAsia="Cambria" w:hAnsi="Cambria" w:cs="Cambria"/>
          <w:w w:val="102"/>
          <w:sz w:val="22"/>
          <w:szCs w:val="22"/>
        </w:rPr>
        <w:t>3.</w:t>
      </w:r>
      <w:r>
        <w:rPr>
          <w:rFonts w:ascii="Cambria" w:eastAsia="Cambria" w:hAnsi="Cambria" w:cs="Cambria"/>
          <w:sz w:val="22"/>
          <w:szCs w:val="22"/>
        </w:rPr>
        <w:t xml:space="preserve">    </w:t>
      </w:r>
      <w:r>
        <w:rPr>
          <w:rFonts w:ascii="Cambria" w:eastAsia="Cambria" w:hAnsi="Cambria" w:cs="Cambria"/>
          <w:b/>
          <w:w w:val="102"/>
          <w:sz w:val="22"/>
          <w:szCs w:val="22"/>
        </w:rPr>
        <w:t>Greedy Algorithms "take what you can get now" strategy</w:t>
      </w:r>
      <w:r>
        <w:rPr>
          <w:rFonts w:ascii="Cambria" w:eastAsia="Cambria" w:hAnsi="Cambria" w:cs="Cambria"/>
          <w:w w:val="102"/>
          <w:sz w:val="22"/>
          <w:szCs w:val="22"/>
        </w:rPr>
        <w:t xml:space="preserve"> </w:t>
      </w:r>
    </w:p>
    <w:p w:rsidR="004E2864" w:rsidRDefault="004E2864">
      <w:pPr>
        <w:spacing w:before="9" w:line="120" w:lineRule="exact"/>
        <w:rPr>
          <w:sz w:val="13"/>
          <w:szCs w:val="13"/>
        </w:rPr>
      </w:pPr>
    </w:p>
    <w:p w:rsidR="004E2864" w:rsidRDefault="004E2864">
      <w:pPr>
        <w:spacing w:line="200" w:lineRule="exact"/>
      </w:pPr>
    </w:p>
    <w:p w:rsidR="004E2864" w:rsidRDefault="00E67B3C">
      <w:pPr>
        <w:ind w:left="172" w:right="127"/>
        <w:jc w:val="both"/>
        <w:rPr>
          <w:rFonts w:ascii="Cambria" w:eastAsia="Cambria" w:hAnsi="Cambria" w:cs="Cambria"/>
          <w:sz w:val="22"/>
          <w:szCs w:val="22"/>
        </w:rPr>
      </w:pPr>
      <w:r>
        <w:rPr>
          <w:rFonts w:ascii="Cambria" w:eastAsia="Cambria" w:hAnsi="Cambria" w:cs="Cambria"/>
          <w:w w:val="102"/>
          <w:sz w:val="22"/>
          <w:szCs w:val="22"/>
        </w:rPr>
        <w:t xml:space="preserve">The </w:t>
      </w:r>
      <w:r>
        <w:rPr>
          <w:rFonts w:ascii="Cambria" w:eastAsia="Cambria" w:hAnsi="Cambria" w:cs="Cambria"/>
          <w:sz w:val="22"/>
          <w:szCs w:val="22"/>
        </w:rPr>
        <w:t xml:space="preserve"> </w:t>
      </w:r>
      <w:r>
        <w:rPr>
          <w:rFonts w:ascii="Cambria" w:eastAsia="Cambria" w:hAnsi="Cambria" w:cs="Cambria"/>
          <w:w w:val="102"/>
          <w:sz w:val="22"/>
          <w:szCs w:val="22"/>
        </w:rPr>
        <w:t xml:space="preserve">solution </w:t>
      </w:r>
      <w:r>
        <w:rPr>
          <w:rFonts w:ascii="Cambria" w:eastAsia="Cambria" w:hAnsi="Cambria" w:cs="Cambria"/>
          <w:sz w:val="22"/>
          <w:szCs w:val="22"/>
        </w:rPr>
        <w:t xml:space="preserve"> </w:t>
      </w:r>
      <w:r>
        <w:rPr>
          <w:rFonts w:ascii="Cambria" w:eastAsia="Cambria" w:hAnsi="Cambria" w:cs="Cambria"/>
          <w:w w:val="102"/>
          <w:sz w:val="22"/>
          <w:szCs w:val="22"/>
        </w:rPr>
        <w:t xml:space="preserve">is </w:t>
      </w:r>
      <w:r>
        <w:rPr>
          <w:rFonts w:ascii="Cambria" w:eastAsia="Cambria" w:hAnsi="Cambria" w:cs="Cambria"/>
          <w:sz w:val="22"/>
          <w:szCs w:val="22"/>
        </w:rPr>
        <w:t xml:space="preserve"> </w:t>
      </w:r>
      <w:r>
        <w:rPr>
          <w:rFonts w:ascii="Cambria" w:eastAsia="Cambria" w:hAnsi="Cambria" w:cs="Cambria"/>
          <w:w w:val="102"/>
          <w:sz w:val="22"/>
          <w:szCs w:val="22"/>
        </w:rPr>
        <w:t xml:space="preserve">constructed </w:t>
      </w:r>
      <w:r>
        <w:rPr>
          <w:rFonts w:ascii="Cambria" w:eastAsia="Cambria" w:hAnsi="Cambria" w:cs="Cambria"/>
          <w:sz w:val="22"/>
          <w:szCs w:val="22"/>
        </w:rPr>
        <w:t xml:space="preserve"> </w:t>
      </w:r>
      <w:r>
        <w:rPr>
          <w:rFonts w:ascii="Cambria" w:eastAsia="Cambria" w:hAnsi="Cambria" w:cs="Cambria"/>
          <w:w w:val="102"/>
          <w:sz w:val="22"/>
          <w:szCs w:val="22"/>
        </w:rPr>
        <w:t xml:space="preserve">through </w:t>
      </w:r>
      <w:r>
        <w:rPr>
          <w:rFonts w:ascii="Cambria" w:eastAsia="Cambria" w:hAnsi="Cambria" w:cs="Cambria"/>
          <w:sz w:val="22"/>
          <w:szCs w:val="22"/>
        </w:rPr>
        <w:t xml:space="preserve"> </w:t>
      </w:r>
      <w:r>
        <w:rPr>
          <w:rFonts w:ascii="Cambria" w:eastAsia="Cambria" w:hAnsi="Cambria" w:cs="Cambria"/>
          <w:w w:val="102"/>
          <w:sz w:val="22"/>
          <w:szCs w:val="22"/>
        </w:rPr>
        <w:t xml:space="preserve">a </w:t>
      </w:r>
      <w:r>
        <w:rPr>
          <w:rFonts w:ascii="Cambria" w:eastAsia="Cambria" w:hAnsi="Cambria" w:cs="Cambria"/>
          <w:sz w:val="22"/>
          <w:szCs w:val="22"/>
        </w:rPr>
        <w:t xml:space="preserve"> </w:t>
      </w:r>
      <w:r>
        <w:rPr>
          <w:rFonts w:ascii="Cambria" w:eastAsia="Cambria" w:hAnsi="Cambria" w:cs="Cambria"/>
          <w:w w:val="102"/>
          <w:sz w:val="22"/>
          <w:szCs w:val="22"/>
        </w:rPr>
        <w:t xml:space="preserve">sequence </w:t>
      </w:r>
      <w:r>
        <w:rPr>
          <w:rFonts w:ascii="Cambria" w:eastAsia="Cambria" w:hAnsi="Cambria" w:cs="Cambria"/>
          <w:sz w:val="22"/>
          <w:szCs w:val="22"/>
        </w:rPr>
        <w:t xml:space="preserve"> </w:t>
      </w:r>
      <w:r>
        <w:rPr>
          <w:rFonts w:ascii="Cambria" w:eastAsia="Cambria" w:hAnsi="Cambria" w:cs="Cambria"/>
          <w:w w:val="102"/>
          <w:sz w:val="22"/>
          <w:szCs w:val="22"/>
        </w:rPr>
        <w:t xml:space="preserve">of </w:t>
      </w:r>
      <w:r>
        <w:rPr>
          <w:rFonts w:ascii="Cambria" w:eastAsia="Cambria" w:hAnsi="Cambria" w:cs="Cambria"/>
          <w:sz w:val="22"/>
          <w:szCs w:val="22"/>
        </w:rPr>
        <w:t xml:space="preserve"> </w:t>
      </w:r>
      <w:r>
        <w:rPr>
          <w:rFonts w:ascii="Cambria" w:eastAsia="Cambria" w:hAnsi="Cambria" w:cs="Cambria"/>
          <w:w w:val="102"/>
          <w:sz w:val="22"/>
          <w:szCs w:val="22"/>
        </w:rPr>
        <w:t xml:space="preserve">steps, </w:t>
      </w:r>
      <w:r>
        <w:rPr>
          <w:rFonts w:ascii="Cambria" w:eastAsia="Cambria" w:hAnsi="Cambria" w:cs="Cambria"/>
          <w:sz w:val="22"/>
          <w:szCs w:val="22"/>
        </w:rPr>
        <w:t xml:space="preserve"> </w:t>
      </w:r>
      <w:r>
        <w:rPr>
          <w:rFonts w:ascii="Cambria" w:eastAsia="Cambria" w:hAnsi="Cambria" w:cs="Cambria"/>
          <w:w w:val="102"/>
          <w:sz w:val="22"/>
          <w:szCs w:val="22"/>
        </w:rPr>
        <w:t xml:space="preserve">each </w:t>
      </w:r>
      <w:r>
        <w:rPr>
          <w:rFonts w:ascii="Cambria" w:eastAsia="Cambria" w:hAnsi="Cambria" w:cs="Cambria"/>
          <w:sz w:val="22"/>
          <w:szCs w:val="22"/>
        </w:rPr>
        <w:t xml:space="preserve"> </w:t>
      </w:r>
      <w:r>
        <w:rPr>
          <w:rFonts w:ascii="Cambria" w:eastAsia="Cambria" w:hAnsi="Cambria" w:cs="Cambria"/>
          <w:w w:val="102"/>
          <w:sz w:val="22"/>
          <w:szCs w:val="22"/>
        </w:rPr>
        <w:t xml:space="preserve">expanding </w:t>
      </w:r>
      <w:r>
        <w:rPr>
          <w:rFonts w:ascii="Cambria" w:eastAsia="Cambria" w:hAnsi="Cambria" w:cs="Cambria"/>
          <w:sz w:val="22"/>
          <w:szCs w:val="22"/>
        </w:rPr>
        <w:t xml:space="preserve"> </w:t>
      </w:r>
      <w:r>
        <w:rPr>
          <w:rFonts w:ascii="Cambria" w:eastAsia="Cambria" w:hAnsi="Cambria" w:cs="Cambria"/>
          <w:w w:val="102"/>
          <w:sz w:val="22"/>
          <w:szCs w:val="22"/>
        </w:rPr>
        <w:t xml:space="preserve">a </w:t>
      </w:r>
      <w:r>
        <w:rPr>
          <w:rFonts w:ascii="Cambria" w:eastAsia="Cambria" w:hAnsi="Cambria" w:cs="Cambria"/>
          <w:sz w:val="22"/>
          <w:szCs w:val="22"/>
        </w:rPr>
        <w:t xml:space="preserve"> </w:t>
      </w:r>
      <w:r>
        <w:rPr>
          <w:rFonts w:ascii="Cambria" w:eastAsia="Cambria" w:hAnsi="Cambria" w:cs="Cambria"/>
          <w:w w:val="102"/>
          <w:sz w:val="22"/>
          <w:szCs w:val="22"/>
        </w:rPr>
        <w:t xml:space="preserve">partially </w:t>
      </w:r>
      <w:r>
        <w:rPr>
          <w:rFonts w:ascii="Cambria" w:eastAsia="Cambria" w:hAnsi="Cambria" w:cs="Cambria"/>
          <w:sz w:val="22"/>
          <w:szCs w:val="22"/>
        </w:rPr>
        <w:t xml:space="preserve"> </w:t>
      </w:r>
      <w:r>
        <w:rPr>
          <w:rFonts w:ascii="Cambria" w:eastAsia="Cambria" w:hAnsi="Cambria" w:cs="Cambria"/>
          <w:w w:val="102"/>
          <w:sz w:val="22"/>
          <w:szCs w:val="22"/>
        </w:rPr>
        <w:t xml:space="preserve">constructed </w:t>
      </w:r>
      <w:r>
        <w:rPr>
          <w:rFonts w:ascii="Cambria" w:eastAsia="Cambria" w:hAnsi="Cambria" w:cs="Cambria"/>
          <w:sz w:val="22"/>
          <w:szCs w:val="22"/>
        </w:rPr>
        <w:t xml:space="preserve"> </w:t>
      </w:r>
      <w:r>
        <w:rPr>
          <w:rFonts w:ascii="Cambria" w:eastAsia="Cambria" w:hAnsi="Cambria" w:cs="Cambria"/>
          <w:w w:val="102"/>
          <w:sz w:val="22"/>
          <w:szCs w:val="22"/>
        </w:rPr>
        <w:t xml:space="preserve">solution </w:t>
      </w:r>
    </w:p>
    <w:p w:rsidR="004E2864" w:rsidRDefault="004E2864">
      <w:pPr>
        <w:spacing w:before="3" w:line="140" w:lineRule="exact"/>
        <w:rPr>
          <w:sz w:val="14"/>
          <w:szCs w:val="14"/>
        </w:rPr>
      </w:pPr>
    </w:p>
    <w:p w:rsidR="004E2864" w:rsidRDefault="00E67B3C">
      <w:pPr>
        <w:ind w:left="172" w:right="402"/>
        <w:jc w:val="both"/>
        <w:rPr>
          <w:rFonts w:ascii="Cambria" w:eastAsia="Cambria" w:hAnsi="Cambria" w:cs="Cambria"/>
          <w:sz w:val="22"/>
          <w:szCs w:val="22"/>
        </w:rPr>
      </w:pPr>
      <w:r>
        <w:rPr>
          <w:rFonts w:ascii="Cambria" w:eastAsia="Cambria" w:hAnsi="Cambria" w:cs="Cambria"/>
          <w:w w:val="102"/>
          <w:sz w:val="22"/>
          <w:szCs w:val="22"/>
        </w:rPr>
        <w:t xml:space="preserve">obtained so far. At each step the choice must be locally optimal – this is the central point of this technique.  </w:t>
      </w:r>
    </w:p>
    <w:p w:rsidR="004E2864" w:rsidRDefault="004E2864">
      <w:pPr>
        <w:spacing w:before="9" w:line="120" w:lineRule="exact"/>
        <w:rPr>
          <w:sz w:val="13"/>
          <w:szCs w:val="13"/>
        </w:rPr>
      </w:pPr>
    </w:p>
    <w:p w:rsidR="004E2864" w:rsidRDefault="004E2864">
      <w:pPr>
        <w:spacing w:line="200" w:lineRule="exact"/>
      </w:pPr>
    </w:p>
    <w:p w:rsidR="004E2864" w:rsidRDefault="00E67B3C">
      <w:pPr>
        <w:ind w:left="172" w:right="1170"/>
        <w:jc w:val="both"/>
        <w:rPr>
          <w:rFonts w:ascii="Cambria" w:eastAsia="Cambria" w:hAnsi="Cambria" w:cs="Cambria"/>
          <w:sz w:val="22"/>
          <w:szCs w:val="22"/>
        </w:rPr>
      </w:pPr>
      <w:r>
        <w:rPr>
          <w:rFonts w:ascii="Cambria" w:eastAsia="Cambria" w:hAnsi="Cambria" w:cs="Cambria"/>
          <w:w w:val="102"/>
          <w:sz w:val="22"/>
          <w:szCs w:val="22"/>
        </w:rPr>
        <w:t xml:space="preserve"> Greedy is a strategy that works well on optimization problems with the following characteristics:  </w:t>
      </w:r>
    </w:p>
    <w:p w:rsidR="004E2864" w:rsidRDefault="004E2864">
      <w:pPr>
        <w:spacing w:before="9" w:line="120" w:lineRule="exact"/>
        <w:rPr>
          <w:sz w:val="13"/>
          <w:szCs w:val="13"/>
        </w:rPr>
      </w:pPr>
    </w:p>
    <w:p w:rsidR="004E2864" w:rsidRDefault="004E2864">
      <w:pPr>
        <w:spacing w:line="200" w:lineRule="exact"/>
      </w:pPr>
    </w:p>
    <w:p w:rsidR="004E2864" w:rsidRDefault="00E67B3C">
      <w:pPr>
        <w:ind w:left="532"/>
        <w:rPr>
          <w:rFonts w:ascii="Cambria" w:eastAsia="Cambria" w:hAnsi="Cambria" w:cs="Cambria"/>
          <w:sz w:val="22"/>
          <w:szCs w:val="22"/>
        </w:rPr>
      </w:pPr>
      <w:r>
        <w:rPr>
          <w:rFonts w:ascii="Cambria" w:eastAsia="Cambria" w:hAnsi="Cambria" w:cs="Cambria"/>
          <w:w w:val="102"/>
          <w:sz w:val="22"/>
          <w:szCs w:val="22"/>
        </w:rPr>
        <w:t>1.</w:t>
      </w:r>
      <w:r>
        <w:rPr>
          <w:rFonts w:ascii="Cambria" w:eastAsia="Cambria" w:hAnsi="Cambria" w:cs="Cambria"/>
          <w:sz w:val="22"/>
          <w:szCs w:val="22"/>
        </w:rPr>
        <w:t xml:space="preserve">    </w:t>
      </w:r>
      <w:r>
        <w:rPr>
          <w:rFonts w:ascii="Cambria" w:eastAsia="Cambria" w:hAnsi="Cambria" w:cs="Cambria"/>
          <w:b/>
          <w:w w:val="102"/>
          <w:sz w:val="22"/>
          <w:szCs w:val="22"/>
        </w:rPr>
        <w:t xml:space="preserve">Greedy-choice property: </w:t>
      </w:r>
      <w:r>
        <w:rPr>
          <w:rFonts w:ascii="Cambria" w:eastAsia="Cambria" w:hAnsi="Cambria" w:cs="Cambria"/>
          <w:w w:val="102"/>
          <w:sz w:val="22"/>
          <w:szCs w:val="22"/>
        </w:rPr>
        <w:t xml:space="preserve">A global optimum can be arrived at by selecting a local optimum.  </w:t>
      </w:r>
    </w:p>
    <w:p w:rsidR="004E2864" w:rsidRDefault="004E2864">
      <w:pPr>
        <w:spacing w:before="3" w:line="140" w:lineRule="exact"/>
        <w:rPr>
          <w:sz w:val="14"/>
          <w:szCs w:val="14"/>
        </w:rPr>
      </w:pPr>
    </w:p>
    <w:p w:rsidR="004E2864" w:rsidRDefault="00E67B3C" w:rsidP="00E67B3C">
      <w:pPr>
        <w:ind w:left="532"/>
        <w:rPr>
          <w:rFonts w:ascii="Cambria" w:eastAsia="Cambria" w:hAnsi="Cambria" w:cs="Cambria"/>
          <w:sz w:val="22"/>
          <w:szCs w:val="22"/>
        </w:rPr>
      </w:pPr>
      <w:r>
        <w:rPr>
          <w:rFonts w:ascii="Cambria" w:eastAsia="Cambria" w:hAnsi="Cambria" w:cs="Cambria"/>
          <w:w w:val="102"/>
          <w:sz w:val="22"/>
          <w:szCs w:val="22"/>
        </w:rPr>
        <w:t>2.</w:t>
      </w:r>
      <w:r>
        <w:rPr>
          <w:rFonts w:ascii="Cambria" w:eastAsia="Cambria" w:hAnsi="Cambria" w:cs="Cambria"/>
          <w:sz w:val="22"/>
          <w:szCs w:val="22"/>
        </w:rPr>
        <w:t xml:space="preserve">    </w:t>
      </w:r>
      <w:r>
        <w:rPr>
          <w:rFonts w:ascii="Cambria" w:eastAsia="Cambria" w:hAnsi="Cambria" w:cs="Cambria"/>
          <w:b/>
          <w:w w:val="102"/>
          <w:sz w:val="22"/>
          <w:szCs w:val="22"/>
        </w:rPr>
        <w:t xml:space="preserve">Optimal </w:t>
      </w:r>
      <w:r>
        <w:rPr>
          <w:rFonts w:ascii="Cambria" w:eastAsia="Cambria" w:hAnsi="Cambria" w:cs="Cambria"/>
          <w:b/>
          <w:sz w:val="22"/>
          <w:szCs w:val="22"/>
        </w:rPr>
        <w:t xml:space="preserve">  </w:t>
      </w:r>
      <w:r>
        <w:rPr>
          <w:rFonts w:ascii="Cambria" w:eastAsia="Cambria" w:hAnsi="Cambria" w:cs="Cambria"/>
          <w:b/>
          <w:w w:val="102"/>
          <w:sz w:val="22"/>
          <w:szCs w:val="22"/>
        </w:rPr>
        <w:t xml:space="preserve">substructure: </w:t>
      </w:r>
      <w:r>
        <w:rPr>
          <w:rFonts w:ascii="Cambria" w:eastAsia="Cambria" w:hAnsi="Cambria" w:cs="Cambria"/>
          <w:b/>
          <w:sz w:val="22"/>
          <w:szCs w:val="22"/>
        </w:rPr>
        <w:t xml:space="preserve">  </w:t>
      </w:r>
      <w:r>
        <w:rPr>
          <w:rFonts w:ascii="Cambria" w:eastAsia="Cambria" w:hAnsi="Cambria" w:cs="Cambria"/>
          <w:w w:val="102"/>
          <w:sz w:val="22"/>
          <w:szCs w:val="22"/>
        </w:rPr>
        <w:t xml:space="preserve">An </w:t>
      </w:r>
      <w:r>
        <w:rPr>
          <w:rFonts w:ascii="Cambria" w:eastAsia="Cambria" w:hAnsi="Cambria" w:cs="Cambria"/>
          <w:sz w:val="22"/>
          <w:szCs w:val="22"/>
        </w:rPr>
        <w:t xml:space="preserve">  </w:t>
      </w:r>
      <w:r>
        <w:rPr>
          <w:rFonts w:ascii="Cambria" w:eastAsia="Cambria" w:hAnsi="Cambria" w:cs="Cambria"/>
          <w:w w:val="102"/>
          <w:sz w:val="22"/>
          <w:szCs w:val="22"/>
        </w:rPr>
        <w:t xml:space="preserve">optimal </w:t>
      </w:r>
      <w:r>
        <w:rPr>
          <w:rFonts w:ascii="Cambria" w:eastAsia="Cambria" w:hAnsi="Cambria" w:cs="Cambria"/>
          <w:sz w:val="22"/>
          <w:szCs w:val="22"/>
        </w:rPr>
        <w:t xml:space="preserve">  </w:t>
      </w:r>
      <w:r>
        <w:rPr>
          <w:rFonts w:ascii="Cambria" w:eastAsia="Cambria" w:hAnsi="Cambria" w:cs="Cambria"/>
          <w:w w:val="102"/>
          <w:sz w:val="22"/>
          <w:szCs w:val="22"/>
        </w:rPr>
        <w:t xml:space="preserve">solution </w:t>
      </w:r>
      <w:r>
        <w:rPr>
          <w:rFonts w:ascii="Cambria" w:eastAsia="Cambria" w:hAnsi="Cambria" w:cs="Cambria"/>
          <w:sz w:val="22"/>
          <w:szCs w:val="22"/>
        </w:rPr>
        <w:t xml:space="preserve">  </w:t>
      </w:r>
      <w:r>
        <w:rPr>
          <w:rFonts w:ascii="Cambria" w:eastAsia="Cambria" w:hAnsi="Cambria" w:cs="Cambria"/>
          <w:w w:val="102"/>
          <w:sz w:val="22"/>
          <w:szCs w:val="22"/>
        </w:rPr>
        <w:t xml:space="preserve">to </w:t>
      </w:r>
      <w:r>
        <w:rPr>
          <w:rFonts w:ascii="Cambria" w:eastAsia="Cambria" w:hAnsi="Cambria" w:cs="Cambria"/>
          <w:sz w:val="22"/>
          <w:szCs w:val="22"/>
        </w:rPr>
        <w:t xml:space="preserve">  </w:t>
      </w:r>
      <w:r>
        <w:rPr>
          <w:rFonts w:ascii="Cambria" w:eastAsia="Cambria" w:hAnsi="Cambria" w:cs="Cambria"/>
          <w:w w:val="102"/>
          <w:sz w:val="22"/>
          <w:szCs w:val="22"/>
        </w:rPr>
        <w:t xml:space="preserve">the </w:t>
      </w:r>
      <w:r>
        <w:rPr>
          <w:rFonts w:ascii="Cambria" w:eastAsia="Cambria" w:hAnsi="Cambria" w:cs="Cambria"/>
          <w:sz w:val="22"/>
          <w:szCs w:val="22"/>
        </w:rPr>
        <w:t xml:space="preserve">  </w:t>
      </w:r>
      <w:r>
        <w:rPr>
          <w:rFonts w:ascii="Cambria" w:eastAsia="Cambria" w:hAnsi="Cambria" w:cs="Cambria"/>
          <w:w w:val="102"/>
          <w:sz w:val="22"/>
          <w:szCs w:val="22"/>
        </w:rPr>
        <w:t xml:space="preserve">problem </w:t>
      </w:r>
      <w:r>
        <w:rPr>
          <w:rFonts w:ascii="Cambria" w:eastAsia="Cambria" w:hAnsi="Cambria" w:cs="Cambria"/>
          <w:sz w:val="22"/>
          <w:szCs w:val="22"/>
        </w:rPr>
        <w:t xml:space="preserve">  </w:t>
      </w:r>
      <w:r>
        <w:rPr>
          <w:rFonts w:ascii="Cambria" w:eastAsia="Cambria" w:hAnsi="Cambria" w:cs="Cambria"/>
          <w:w w:val="102"/>
          <w:sz w:val="22"/>
          <w:szCs w:val="22"/>
        </w:rPr>
        <w:t xml:space="preserve">contains </w:t>
      </w:r>
      <w:r>
        <w:rPr>
          <w:rFonts w:ascii="Cambria" w:eastAsia="Cambria" w:hAnsi="Cambria" w:cs="Cambria"/>
          <w:sz w:val="22"/>
          <w:szCs w:val="22"/>
        </w:rPr>
        <w:t xml:space="preserve">  </w:t>
      </w:r>
      <w:r>
        <w:rPr>
          <w:rFonts w:ascii="Cambria" w:eastAsia="Cambria" w:hAnsi="Cambria" w:cs="Cambria"/>
          <w:w w:val="102"/>
          <w:sz w:val="22"/>
          <w:szCs w:val="22"/>
        </w:rPr>
        <w:t xml:space="preserve">an </w:t>
      </w:r>
      <w:r>
        <w:rPr>
          <w:rFonts w:ascii="Cambria" w:eastAsia="Cambria" w:hAnsi="Cambria" w:cs="Cambria"/>
          <w:sz w:val="22"/>
          <w:szCs w:val="22"/>
        </w:rPr>
        <w:t xml:space="preserve">  </w:t>
      </w:r>
      <w:r>
        <w:rPr>
          <w:rFonts w:ascii="Cambria" w:eastAsia="Cambria" w:hAnsi="Cambria" w:cs="Cambria"/>
          <w:w w:val="102"/>
          <w:sz w:val="22"/>
          <w:szCs w:val="22"/>
        </w:rPr>
        <w:t xml:space="preserve">optimal </w:t>
      </w:r>
      <w:r>
        <w:rPr>
          <w:rFonts w:ascii="Cambria" w:eastAsia="Cambria" w:hAnsi="Cambria" w:cs="Cambria"/>
          <w:sz w:val="22"/>
          <w:szCs w:val="22"/>
        </w:rPr>
        <w:t xml:space="preserve">  </w:t>
      </w:r>
      <w:r>
        <w:rPr>
          <w:rFonts w:ascii="Cambria" w:eastAsia="Cambria" w:hAnsi="Cambria" w:cs="Cambria"/>
          <w:w w:val="102"/>
          <w:sz w:val="22"/>
          <w:szCs w:val="22"/>
        </w:rPr>
        <w:t xml:space="preserve">solution </w:t>
      </w:r>
      <w:r>
        <w:rPr>
          <w:rFonts w:ascii="Cambria" w:eastAsia="Cambria" w:hAnsi="Cambria" w:cs="Cambria"/>
          <w:sz w:val="22"/>
          <w:szCs w:val="22"/>
        </w:rPr>
        <w:t xml:space="preserve">  </w:t>
      </w:r>
      <w:r>
        <w:rPr>
          <w:rFonts w:ascii="Cambria" w:eastAsia="Cambria" w:hAnsi="Cambria" w:cs="Cambria"/>
          <w:w w:val="102"/>
          <w:sz w:val="22"/>
          <w:szCs w:val="22"/>
        </w:rPr>
        <w:t xml:space="preserve">to subproblems.  </w:t>
      </w:r>
    </w:p>
    <w:p w:rsidR="004E2864" w:rsidRDefault="004E2864">
      <w:pPr>
        <w:spacing w:before="4" w:line="140" w:lineRule="exact"/>
        <w:rPr>
          <w:sz w:val="14"/>
          <w:szCs w:val="14"/>
        </w:rPr>
      </w:pPr>
    </w:p>
    <w:p w:rsidR="004E2864" w:rsidRDefault="004E2864">
      <w:pPr>
        <w:spacing w:line="200" w:lineRule="exact"/>
      </w:pPr>
    </w:p>
    <w:p w:rsidR="004E2864" w:rsidRDefault="00E67B3C" w:rsidP="00E67B3C">
      <w:pPr>
        <w:ind w:left="172" w:right="131"/>
        <w:jc w:val="both"/>
        <w:rPr>
          <w:rFonts w:ascii="Cambria" w:eastAsia="Cambria" w:hAnsi="Cambria" w:cs="Cambria"/>
          <w:sz w:val="22"/>
          <w:szCs w:val="22"/>
        </w:rPr>
      </w:pPr>
      <w:r>
        <w:rPr>
          <w:rFonts w:ascii="Cambria" w:eastAsia="Cambria" w:hAnsi="Cambria" w:cs="Cambria"/>
          <w:w w:val="102"/>
          <w:sz w:val="22"/>
          <w:szCs w:val="22"/>
        </w:rPr>
        <w:t xml:space="preserve">The </w:t>
      </w:r>
      <w:r>
        <w:rPr>
          <w:rFonts w:ascii="Cambria" w:eastAsia="Cambria" w:hAnsi="Cambria" w:cs="Cambria"/>
          <w:sz w:val="22"/>
          <w:szCs w:val="22"/>
        </w:rPr>
        <w:t xml:space="preserve"> </w:t>
      </w:r>
      <w:r>
        <w:rPr>
          <w:rFonts w:ascii="Cambria" w:eastAsia="Cambria" w:hAnsi="Cambria" w:cs="Cambria"/>
          <w:w w:val="102"/>
          <w:sz w:val="22"/>
          <w:szCs w:val="22"/>
        </w:rPr>
        <w:t xml:space="preserve">second </w:t>
      </w:r>
      <w:r>
        <w:rPr>
          <w:rFonts w:ascii="Cambria" w:eastAsia="Cambria" w:hAnsi="Cambria" w:cs="Cambria"/>
          <w:sz w:val="22"/>
          <w:szCs w:val="22"/>
        </w:rPr>
        <w:t xml:space="preserve"> </w:t>
      </w:r>
      <w:r>
        <w:rPr>
          <w:rFonts w:ascii="Cambria" w:eastAsia="Cambria" w:hAnsi="Cambria" w:cs="Cambria"/>
          <w:w w:val="102"/>
          <w:sz w:val="22"/>
          <w:szCs w:val="22"/>
        </w:rPr>
        <w:t xml:space="preserve">property </w:t>
      </w:r>
      <w:r>
        <w:rPr>
          <w:rFonts w:ascii="Cambria" w:eastAsia="Cambria" w:hAnsi="Cambria" w:cs="Cambria"/>
          <w:sz w:val="22"/>
          <w:szCs w:val="22"/>
        </w:rPr>
        <w:t xml:space="preserve"> </w:t>
      </w:r>
      <w:r>
        <w:rPr>
          <w:rFonts w:ascii="Cambria" w:eastAsia="Cambria" w:hAnsi="Cambria" w:cs="Cambria"/>
          <w:w w:val="102"/>
          <w:sz w:val="22"/>
          <w:szCs w:val="22"/>
        </w:rPr>
        <w:t xml:space="preserve">may </w:t>
      </w:r>
      <w:r>
        <w:rPr>
          <w:rFonts w:ascii="Cambria" w:eastAsia="Cambria" w:hAnsi="Cambria" w:cs="Cambria"/>
          <w:sz w:val="22"/>
          <w:szCs w:val="22"/>
        </w:rPr>
        <w:t xml:space="preserve"> </w:t>
      </w:r>
      <w:r>
        <w:rPr>
          <w:rFonts w:ascii="Cambria" w:eastAsia="Cambria" w:hAnsi="Cambria" w:cs="Cambria"/>
          <w:w w:val="102"/>
          <w:sz w:val="22"/>
          <w:szCs w:val="22"/>
        </w:rPr>
        <w:t xml:space="preserve">make </w:t>
      </w:r>
      <w:r>
        <w:rPr>
          <w:rFonts w:ascii="Cambria" w:eastAsia="Cambria" w:hAnsi="Cambria" w:cs="Cambria"/>
          <w:sz w:val="22"/>
          <w:szCs w:val="22"/>
        </w:rPr>
        <w:t xml:space="preserve"> </w:t>
      </w:r>
      <w:r>
        <w:rPr>
          <w:rFonts w:ascii="Cambria" w:eastAsia="Cambria" w:hAnsi="Cambria" w:cs="Cambria"/>
          <w:w w:val="102"/>
          <w:sz w:val="22"/>
          <w:szCs w:val="22"/>
        </w:rPr>
        <w:t xml:space="preserve">greedy </w:t>
      </w:r>
      <w:r>
        <w:rPr>
          <w:rFonts w:ascii="Cambria" w:eastAsia="Cambria" w:hAnsi="Cambria" w:cs="Cambria"/>
          <w:sz w:val="22"/>
          <w:szCs w:val="22"/>
        </w:rPr>
        <w:t xml:space="preserve"> </w:t>
      </w:r>
      <w:r>
        <w:rPr>
          <w:rFonts w:ascii="Cambria" w:eastAsia="Cambria" w:hAnsi="Cambria" w:cs="Cambria"/>
          <w:w w:val="102"/>
          <w:sz w:val="22"/>
          <w:szCs w:val="22"/>
        </w:rPr>
        <w:t xml:space="preserve">algorithms </w:t>
      </w:r>
      <w:r>
        <w:rPr>
          <w:rFonts w:ascii="Cambria" w:eastAsia="Cambria" w:hAnsi="Cambria" w:cs="Cambria"/>
          <w:sz w:val="22"/>
          <w:szCs w:val="22"/>
        </w:rPr>
        <w:t xml:space="preserve"> </w:t>
      </w:r>
      <w:r>
        <w:rPr>
          <w:rFonts w:ascii="Cambria" w:eastAsia="Cambria" w:hAnsi="Cambria" w:cs="Cambria"/>
          <w:w w:val="102"/>
          <w:sz w:val="22"/>
          <w:szCs w:val="22"/>
        </w:rPr>
        <w:t xml:space="preserve">look </w:t>
      </w:r>
      <w:r>
        <w:rPr>
          <w:rFonts w:ascii="Cambria" w:eastAsia="Cambria" w:hAnsi="Cambria" w:cs="Cambria"/>
          <w:sz w:val="22"/>
          <w:szCs w:val="22"/>
        </w:rPr>
        <w:t xml:space="preserve"> </w:t>
      </w:r>
      <w:r>
        <w:rPr>
          <w:rFonts w:ascii="Cambria" w:eastAsia="Cambria" w:hAnsi="Cambria" w:cs="Cambria"/>
          <w:w w:val="102"/>
          <w:sz w:val="22"/>
          <w:szCs w:val="22"/>
        </w:rPr>
        <w:t xml:space="preserve">like </w:t>
      </w:r>
      <w:r>
        <w:rPr>
          <w:rFonts w:ascii="Cambria" w:eastAsia="Cambria" w:hAnsi="Cambria" w:cs="Cambria"/>
          <w:sz w:val="22"/>
          <w:szCs w:val="22"/>
        </w:rPr>
        <w:t xml:space="preserve"> </w:t>
      </w:r>
      <w:r>
        <w:rPr>
          <w:rFonts w:ascii="Cambria" w:eastAsia="Cambria" w:hAnsi="Cambria" w:cs="Cambria"/>
          <w:w w:val="102"/>
          <w:sz w:val="22"/>
          <w:szCs w:val="22"/>
        </w:rPr>
        <w:t xml:space="preserve">dynamic </w:t>
      </w:r>
      <w:r>
        <w:rPr>
          <w:rFonts w:ascii="Cambria" w:eastAsia="Cambria" w:hAnsi="Cambria" w:cs="Cambria"/>
          <w:sz w:val="22"/>
          <w:szCs w:val="22"/>
        </w:rPr>
        <w:t xml:space="preserve"> </w:t>
      </w:r>
      <w:r>
        <w:rPr>
          <w:rFonts w:ascii="Cambria" w:eastAsia="Cambria" w:hAnsi="Cambria" w:cs="Cambria"/>
          <w:w w:val="102"/>
          <w:sz w:val="22"/>
          <w:szCs w:val="22"/>
        </w:rPr>
        <w:t xml:space="preserve">programming. </w:t>
      </w:r>
      <w:r>
        <w:rPr>
          <w:rFonts w:ascii="Cambria" w:eastAsia="Cambria" w:hAnsi="Cambria" w:cs="Cambria"/>
          <w:sz w:val="22"/>
          <w:szCs w:val="22"/>
        </w:rPr>
        <w:t xml:space="preserve"> </w:t>
      </w:r>
      <w:r>
        <w:rPr>
          <w:rFonts w:ascii="Cambria" w:eastAsia="Cambria" w:hAnsi="Cambria" w:cs="Cambria"/>
          <w:w w:val="102"/>
          <w:sz w:val="22"/>
          <w:szCs w:val="22"/>
        </w:rPr>
        <w:t xml:space="preserve">However, </w:t>
      </w:r>
      <w:r>
        <w:rPr>
          <w:rFonts w:ascii="Cambria" w:eastAsia="Cambria" w:hAnsi="Cambria" w:cs="Cambria"/>
          <w:sz w:val="22"/>
          <w:szCs w:val="22"/>
        </w:rPr>
        <w:t xml:space="preserve"> </w:t>
      </w:r>
      <w:r>
        <w:rPr>
          <w:rFonts w:ascii="Cambria" w:eastAsia="Cambria" w:hAnsi="Cambria" w:cs="Cambria"/>
          <w:w w:val="102"/>
          <w:sz w:val="22"/>
          <w:szCs w:val="22"/>
        </w:rPr>
        <w:t xml:space="preserve">the </w:t>
      </w:r>
      <w:r>
        <w:rPr>
          <w:rFonts w:ascii="Cambria" w:eastAsia="Cambria" w:hAnsi="Cambria" w:cs="Cambria"/>
          <w:sz w:val="22"/>
          <w:szCs w:val="22"/>
        </w:rPr>
        <w:t xml:space="preserve"> </w:t>
      </w:r>
      <w:r>
        <w:rPr>
          <w:rFonts w:ascii="Cambria" w:eastAsia="Cambria" w:hAnsi="Cambria" w:cs="Cambria"/>
          <w:w w:val="102"/>
          <w:sz w:val="22"/>
          <w:szCs w:val="22"/>
        </w:rPr>
        <w:t xml:space="preserve">two techniques are quite different. </w:t>
      </w:r>
    </w:p>
    <w:p w:rsidR="004E2864" w:rsidRDefault="004E2864">
      <w:pPr>
        <w:spacing w:before="9" w:line="120" w:lineRule="exact"/>
        <w:rPr>
          <w:sz w:val="13"/>
          <w:szCs w:val="13"/>
        </w:rPr>
      </w:pPr>
    </w:p>
    <w:p w:rsidR="004E2864" w:rsidRDefault="004E2864">
      <w:pPr>
        <w:spacing w:line="200" w:lineRule="exact"/>
      </w:pPr>
    </w:p>
    <w:p w:rsidR="004E2864" w:rsidRDefault="00E67B3C">
      <w:pPr>
        <w:ind w:left="172" w:right="9265"/>
        <w:jc w:val="both"/>
        <w:rPr>
          <w:rFonts w:ascii="Cambria" w:eastAsia="Cambria" w:hAnsi="Cambria" w:cs="Cambria"/>
          <w:sz w:val="22"/>
          <w:szCs w:val="22"/>
        </w:rPr>
      </w:pPr>
      <w:r>
        <w:rPr>
          <w:rFonts w:ascii="Cambria" w:eastAsia="Cambria" w:hAnsi="Cambria" w:cs="Cambria"/>
          <w:b/>
          <w:w w:val="102"/>
          <w:sz w:val="22"/>
          <w:szCs w:val="22"/>
        </w:rPr>
        <w:t xml:space="preserve">Examples: </w:t>
      </w:r>
      <w:r>
        <w:rPr>
          <w:rFonts w:ascii="Cambria" w:eastAsia="Cambria" w:hAnsi="Cambria" w:cs="Cambria"/>
          <w:w w:val="102"/>
          <w:sz w:val="22"/>
          <w:szCs w:val="22"/>
        </w:rPr>
        <w:t xml:space="preserve"> </w:t>
      </w:r>
    </w:p>
    <w:p w:rsidR="004E2864" w:rsidRDefault="004E2864">
      <w:pPr>
        <w:spacing w:before="7" w:line="140" w:lineRule="exact"/>
        <w:rPr>
          <w:sz w:val="14"/>
          <w:szCs w:val="14"/>
        </w:rPr>
      </w:pPr>
    </w:p>
    <w:p w:rsidR="004E2864" w:rsidRDefault="004E2864">
      <w:pPr>
        <w:spacing w:line="200" w:lineRule="exact"/>
      </w:pPr>
    </w:p>
    <w:p w:rsidR="004E2864" w:rsidRDefault="00E67B3C">
      <w:pPr>
        <w:ind w:left="532"/>
        <w:rPr>
          <w:rFonts w:ascii="Cambria" w:eastAsia="Cambria" w:hAnsi="Cambria" w:cs="Cambria"/>
          <w:sz w:val="22"/>
          <w:szCs w:val="22"/>
        </w:rPr>
      </w:pPr>
      <w:r>
        <w:rPr>
          <w:sz w:val="22"/>
          <w:szCs w:val="22"/>
        </w:rPr>
        <w:t xml:space="preserve">     </w:t>
      </w:r>
      <w:r>
        <w:rPr>
          <w:rFonts w:ascii="Cambria" w:eastAsia="Cambria" w:hAnsi="Cambria" w:cs="Cambria"/>
          <w:w w:val="102"/>
          <w:sz w:val="22"/>
          <w:szCs w:val="22"/>
        </w:rPr>
        <w:t xml:space="preserve">Minimal spanning tree </w:t>
      </w:r>
    </w:p>
    <w:p w:rsidR="004E2864" w:rsidRDefault="004E2864">
      <w:pPr>
        <w:spacing w:before="1" w:line="140" w:lineRule="exact"/>
        <w:rPr>
          <w:sz w:val="14"/>
          <w:szCs w:val="14"/>
        </w:rPr>
      </w:pPr>
    </w:p>
    <w:p w:rsidR="004E2864" w:rsidRDefault="00E67B3C">
      <w:pPr>
        <w:ind w:left="532"/>
        <w:rPr>
          <w:rFonts w:ascii="Cambria" w:eastAsia="Cambria" w:hAnsi="Cambria" w:cs="Cambria"/>
          <w:sz w:val="22"/>
          <w:szCs w:val="22"/>
        </w:rPr>
      </w:pPr>
      <w:r>
        <w:rPr>
          <w:sz w:val="22"/>
          <w:szCs w:val="22"/>
        </w:rPr>
        <w:t xml:space="preserve">     </w:t>
      </w:r>
      <w:r>
        <w:rPr>
          <w:rFonts w:ascii="Cambria" w:eastAsia="Cambria" w:hAnsi="Cambria" w:cs="Cambria"/>
          <w:w w:val="102"/>
          <w:sz w:val="22"/>
          <w:szCs w:val="22"/>
        </w:rPr>
        <w:t xml:space="preserve">Shortest distance in graphs </w:t>
      </w:r>
    </w:p>
    <w:p w:rsidR="004E2864" w:rsidRDefault="004E2864">
      <w:pPr>
        <w:spacing w:before="1" w:line="140" w:lineRule="exact"/>
        <w:rPr>
          <w:sz w:val="14"/>
          <w:szCs w:val="14"/>
        </w:rPr>
      </w:pPr>
    </w:p>
    <w:p w:rsidR="004E2864" w:rsidRDefault="00E67B3C">
      <w:pPr>
        <w:ind w:left="532"/>
        <w:rPr>
          <w:rFonts w:ascii="Cambria" w:eastAsia="Cambria" w:hAnsi="Cambria" w:cs="Cambria"/>
          <w:sz w:val="22"/>
          <w:szCs w:val="22"/>
        </w:rPr>
      </w:pPr>
      <w:r>
        <w:rPr>
          <w:sz w:val="22"/>
          <w:szCs w:val="22"/>
        </w:rPr>
        <w:t xml:space="preserve">     </w:t>
      </w:r>
      <w:r>
        <w:rPr>
          <w:rFonts w:ascii="Cambria" w:eastAsia="Cambria" w:hAnsi="Cambria" w:cs="Cambria"/>
          <w:w w:val="102"/>
          <w:sz w:val="22"/>
          <w:szCs w:val="22"/>
        </w:rPr>
        <w:t xml:space="preserve">Greedy algorithm for the Knapsack problem </w:t>
      </w:r>
    </w:p>
    <w:p w:rsidR="004E2864" w:rsidRDefault="004E2864">
      <w:pPr>
        <w:spacing w:before="1" w:line="140" w:lineRule="exact"/>
        <w:rPr>
          <w:sz w:val="14"/>
          <w:szCs w:val="14"/>
        </w:rPr>
      </w:pPr>
    </w:p>
    <w:p w:rsidR="004E2864" w:rsidRDefault="00E67B3C">
      <w:pPr>
        <w:ind w:left="532"/>
        <w:rPr>
          <w:rFonts w:ascii="Cambria" w:eastAsia="Cambria" w:hAnsi="Cambria" w:cs="Cambria"/>
          <w:sz w:val="22"/>
          <w:szCs w:val="22"/>
        </w:rPr>
      </w:pPr>
      <w:r>
        <w:rPr>
          <w:sz w:val="22"/>
          <w:szCs w:val="22"/>
        </w:rPr>
        <w:t xml:space="preserve">     </w:t>
      </w:r>
      <w:r>
        <w:rPr>
          <w:rFonts w:ascii="Cambria" w:eastAsia="Cambria" w:hAnsi="Cambria" w:cs="Cambria"/>
          <w:w w:val="102"/>
          <w:sz w:val="22"/>
          <w:szCs w:val="22"/>
        </w:rPr>
        <w:t xml:space="preserve">The coin exchange problem </w:t>
      </w:r>
    </w:p>
    <w:p w:rsidR="004E2864" w:rsidRDefault="004E2864">
      <w:pPr>
        <w:spacing w:before="6" w:line="120" w:lineRule="exact"/>
        <w:rPr>
          <w:sz w:val="13"/>
          <w:szCs w:val="13"/>
        </w:rPr>
      </w:pPr>
    </w:p>
    <w:p w:rsidR="004E2864" w:rsidRDefault="00E67B3C">
      <w:pPr>
        <w:ind w:left="532"/>
        <w:rPr>
          <w:rFonts w:ascii="Cambria" w:eastAsia="Cambria" w:hAnsi="Cambria" w:cs="Cambria"/>
          <w:sz w:val="22"/>
          <w:szCs w:val="22"/>
        </w:rPr>
      </w:pPr>
      <w:r>
        <w:rPr>
          <w:sz w:val="22"/>
          <w:szCs w:val="22"/>
        </w:rPr>
        <w:t xml:space="preserve">     </w:t>
      </w:r>
      <w:r>
        <w:rPr>
          <w:rFonts w:ascii="Cambria" w:eastAsia="Cambria" w:hAnsi="Cambria" w:cs="Cambria"/>
          <w:w w:val="102"/>
          <w:sz w:val="22"/>
          <w:szCs w:val="22"/>
        </w:rPr>
        <w:t xml:space="preserve">Huffman trees for optimal encoding </w:t>
      </w:r>
    </w:p>
    <w:p w:rsidR="004E2864" w:rsidRDefault="004E2864">
      <w:pPr>
        <w:spacing w:before="4" w:line="140" w:lineRule="exact"/>
        <w:rPr>
          <w:sz w:val="14"/>
          <w:szCs w:val="14"/>
        </w:rPr>
      </w:pPr>
    </w:p>
    <w:p w:rsidR="004E2864" w:rsidRDefault="004E2864">
      <w:pPr>
        <w:spacing w:line="200" w:lineRule="exact"/>
      </w:pPr>
    </w:p>
    <w:p w:rsidR="004E2864" w:rsidRDefault="00E67B3C">
      <w:pPr>
        <w:ind w:left="172" w:right="80"/>
        <w:jc w:val="both"/>
        <w:rPr>
          <w:rFonts w:ascii="Cambria" w:eastAsia="Cambria" w:hAnsi="Cambria" w:cs="Cambria"/>
          <w:sz w:val="22"/>
          <w:szCs w:val="22"/>
        </w:rPr>
      </w:pPr>
      <w:r>
        <w:rPr>
          <w:rFonts w:ascii="Cambria" w:eastAsia="Cambria" w:hAnsi="Cambria" w:cs="Cambria"/>
          <w:w w:val="102"/>
          <w:sz w:val="22"/>
          <w:szCs w:val="22"/>
        </w:rPr>
        <w:t xml:space="preserve">Greedy techniques are mainly used to solve optimization problems. They do not always give the best solution.  </w:t>
      </w:r>
    </w:p>
    <w:p w:rsidR="004E2864" w:rsidRDefault="004E2864">
      <w:pPr>
        <w:spacing w:before="9" w:line="120" w:lineRule="exact"/>
        <w:rPr>
          <w:sz w:val="13"/>
          <w:szCs w:val="13"/>
        </w:rPr>
      </w:pPr>
    </w:p>
    <w:p w:rsidR="004E2864" w:rsidRDefault="004E2864">
      <w:pPr>
        <w:spacing w:line="200" w:lineRule="exact"/>
      </w:pPr>
    </w:p>
    <w:p w:rsidR="004E2864" w:rsidRDefault="00E67B3C">
      <w:pPr>
        <w:ind w:left="172" w:right="9414"/>
        <w:jc w:val="both"/>
        <w:rPr>
          <w:rFonts w:ascii="Cambria" w:eastAsia="Cambria" w:hAnsi="Cambria" w:cs="Cambria"/>
          <w:sz w:val="22"/>
          <w:szCs w:val="22"/>
        </w:rPr>
      </w:pPr>
      <w:r>
        <w:rPr>
          <w:rFonts w:ascii="Cambria" w:eastAsia="Cambria" w:hAnsi="Cambria" w:cs="Cambria"/>
          <w:b/>
          <w:w w:val="102"/>
          <w:sz w:val="22"/>
          <w:szCs w:val="22"/>
        </w:rPr>
        <w:t>Example:</w:t>
      </w:r>
      <w:r>
        <w:rPr>
          <w:rFonts w:ascii="Cambria" w:eastAsia="Cambria" w:hAnsi="Cambria" w:cs="Cambria"/>
          <w:w w:val="102"/>
          <w:sz w:val="22"/>
          <w:szCs w:val="22"/>
        </w:rPr>
        <w:t xml:space="preserve"> </w:t>
      </w:r>
    </w:p>
    <w:p w:rsidR="004E2864" w:rsidRDefault="004E2864">
      <w:pPr>
        <w:spacing w:before="4" w:line="140" w:lineRule="exact"/>
        <w:rPr>
          <w:sz w:val="14"/>
          <w:szCs w:val="14"/>
        </w:rPr>
      </w:pPr>
    </w:p>
    <w:p w:rsidR="004E2864" w:rsidRDefault="004E2864">
      <w:pPr>
        <w:spacing w:line="200" w:lineRule="exact"/>
      </w:pPr>
    </w:p>
    <w:p w:rsidR="004E2864" w:rsidRDefault="00E67B3C" w:rsidP="00E67B3C">
      <w:pPr>
        <w:ind w:left="172" w:right="6513"/>
        <w:jc w:val="both"/>
      </w:pPr>
      <w:r>
        <w:rPr>
          <w:rFonts w:ascii="Cambria" w:eastAsia="Cambria" w:hAnsi="Cambria" w:cs="Cambria"/>
          <w:w w:val="102"/>
          <w:sz w:val="22"/>
          <w:szCs w:val="22"/>
        </w:rPr>
        <w:t xml:space="preserve"> Examples of such greedy algorithms are  </w:t>
      </w:r>
    </w:p>
    <w:p w:rsidR="004E2864" w:rsidRDefault="00E67B3C">
      <w:pPr>
        <w:ind w:left="532"/>
        <w:rPr>
          <w:rFonts w:ascii="Cambria" w:eastAsia="Cambria" w:hAnsi="Cambria" w:cs="Cambria"/>
          <w:sz w:val="22"/>
          <w:szCs w:val="22"/>
        </w:rPr>
      </w:pPr>
      <w:r>
        <w:rPr>
          <w:sz w:val="22"/>
          <w:szCs w:val="22"/>
        </w:rPr>
        <w:t xml:space="preserve">     </w:t>
      </w:r>
      <w:r>
        <w:rPr>
          <w:rFonts w:ascii="Cambria" w:eastAsia="Cambria" w:hAnsi="Cambria" w:cs="Cambria"/>
          <w:w w:val="102"/>
          <w:sz w:val="22"/>
          <w:szCs w:val="22"/>
        </w:rPr>
        <w:t xml:space="preserve">Kruskal's algorithm for finding minimum spanning trees  </w:t>
      </w:r>
    </w:p>
    <w:p w:rsidR="004E2864" w:rsidRDefault="004E2864">
      <w:pPr>
        <w:spacing w:before="1" w:line="140" w:lineRule="exact"/>
        <w:rPr>
          <w:sz w:val="14"/>
          <w:szCs w:val="14"/>
        </w:rPr>
      </w:pPr>
    </w:p>
    <w:p w:rsidR="004E2864" w:rsidRDefault="00E67B3C">
      <w:pPr>
        <w:ind w:left="532"/>
        <w:rPr>
          <w:rFonts w:ascii="Cambria" w:eastAsia="Cambria" w:hAnsi="Cambria" w:cs="Cambria"/>
          <w:sz w:val="22"/>
          <w:szCs w:val="22"/>
        </w:rPr>
      </w:pPr>
      <w:r>
        <w:rPr>
          <w:sz w:val="22"/>
          <w:szCs w:val="22"/>
        </w:rPr>
        <w:t xml:space="preserve">     </w:t>
      </w:r>
      <w:r>
        <w:rPr>
          <w:rFonts w:ascii="Cambria" w:eastAsia="Cambria" w:hAnsi="Cambria" w:cs="Cambria"/>
          <w:w w:val="102"/>
          <w:sz w:val="22"/>
          <w:szCs w:val="22"/>
        </w:rPr>
        <w:t xml:space="preserve">Prim's algorithm for finding minimum spanning trees  </w:t>
      </w:r>
    </w:p>
    <w:p w:rsidR="004E2864" w:rsidRDefault="004E2864">
      <w:pPr>
        <w:spacing w:before="1" w:line="140" w:lineRule="exact"/>
        <w:rPr>
          <w:sz w:val="14"/>
          <w:szCs w:val="14"/>
        </w:rPr>
      </w:pPr>
    </w:p>
    <w:p w:rsidR="004E2864" w:rsidRDefault="00E67B3C">
      <w:pPr>
        <w:ind w:left="532"/>
        <w:rPr>
          <w:rFonts w:ascii="Cambria" w:eastAsia="Cambria" w:hAnsi="Cambria" w:cs="Cambria"/>
          <w:sz w:val="22"/>
          <w:szCs w:val="22"/>
        </w:rPr>
      </w:pPr>
      <w:r>
        <w:rPr>
          <w:sz w:val="22"/>
          <w:szCs w:val="22"/>
        </w:rPr>
        <w:t xml:space="preserve">     </w:t>
      </w:r>
      <w:r>
        <w:rPr>
          <w:rFonts w:ascii="Cambria" w:eastAsia="Cambria" w:hAnsi="Cambria" w:cs="Cambria"/>
          <w:w w:val="102"/>
          <w:sz w:val="22"/>
          <w:szCs w:val="22"/>
        </w:rPr>
        <w:t xml:space="preserve">Huffman Algorithm for finding optimum Huffman trees.  </w:t>
      </w:r>
    </w:p>
    <w:p w:rsidR="004E2864" w:rsidRDefault="004E2864">
      <w:pPr>
        <w:spacing w:before="6" w:line="120" w:lineRule="exact"/>
        <w:rPr>
          <w:sz w:val="13"/>
          <w:szCs w:val="13"/>
        </w:rPr>
      </w:pPr>
    </w:p>
    <w:p w:rsidR="004E2864" w:rsidRDefault="00E67B3C" w:rsidP="00E67B3C">
      <w:pPr>
        <w:ind w:left="532"/>
        <w:rPr>
          <w:sz w:val="14"/>
          <w:szCs w:val="14"/>
        </w:rPr>
      </w:pPr>
      <w:r>
        <w:rPr>
          <w:sz w:val="22"/>
          <w:szCs w:val="22"/>
        </w:rPr>
        <w:t xml:space="preserve">     </w:t>
      </w:r>
      <w:r>
        <w:rPr>
          <w:rFonts w:ascii="Cambria" w:eastAsia="Cambria" w:hAnsi="Cambria" w:cs="Cambria"/>
          <w:w w:val="102"/>
          <w:sz w:val="22"/>
          <w:szCs w:val="22"/>
        </w:rPr>
        <w:t xml:space="preserve">Used in Networking too </w:t>
      </w:r>
    </w:p>
    <w:p w:rsidR="004E2864" w:rsidRDefault="004E2864">
      <w:pPr>
        <w:spacing w:line="200" w:lineRule="exact"/>
      </w:pPr>
    </w:p>
    <w:p w:rsidR="004E2864" w:rsidRDefault="00E67B3C">
      <w:pPr>
        <w:spacing w:line="377" w:lineRule="auto"/>
        <w:ind w:left="172" w:right="129"/>
        <w:jc w:val="both"/>
        <w:rPr>
          <w:rFonts w:ascii="Cambria" w:eastAsia="Cambria" w:hAnsi="Cambria" w:cs="Cambria"/>
          <w:sz w:val="22"/>
          <w:szCs w:val="22"/>
        </w:rPr>
      </w:pPr>
      <w:r>
        <w:rPr>
          <w:rFonts w:ascii="Cambria" w:eastAsia="Cambria" w:hAnsi="Cambria" w:cs="Cambria"/>
          <w:w w:val="102"/>
          <w:sz w:val="22"/>
          <w:szCs w:val="22"/>
        </w:rPr>
        <w:t xml:space="preserve">Greedy algorithms appear in network routing as well. Using greedy routing, a message is forwarded to the neighboring node which is "closest" to the destination. The notion of a node's location (and hence "closeness") may be determined by its physical location, as in geographic routing used by ad hoc networks. Location may also be an entirely artificial construct as in small world routing and distributed hash table  </w:t>
      </w:r>
    </w:p>
    <w:p w:rsidR="004E2864" w:rsidRDefault="00E67B3C">
      <w:pPr>
        <w:ind w:left="532"/>
        <w:rPr>
          <w:rFonts w:ascii="Cambria" w:eastAsia="Cambria" w:hAnsi="Cambria" w:cs="Cambria"/>
          <w:sz w:val="22"/>
          <w:szCs w:val="22"/>
        </w:rPr>
      </w:pPr>
      <w:r>
        <w:rPr>
          <w:rFonts w:ascii="Cambria" w:eastAsia="Cambria" w:hAnsi="Cambria" w:cs="Cambria"/>
          <w:w w:val="102"/>
          <w:sz w:val="22"/>
          <w:szCs w:val="22"/>
        </w:rPr>
        <w:t>4.</w:t>
      </w:r>
      <w:r>
        <w:rPr>
          <w:rFonts w:ascii="Cambria" w:eastAsia="Cambria" w:hAnsi="Cambria" w:cs="Cambria"/>
          <w:sz w:val="22"/>
          <w:szCs w:val="22"/>
        </w:rPr>
        <w:t xml:space="preserve">    </w:t>
      </w:r>
      <w:r>
        <w:rPr>
          <w:rFonts w:ascii="Cambria" w:eastAsia="Cambria" w:hAnsi="Cambria" w:cs="Cambria"/>
          <w:b/>
          <w:w w:val="102"/>
          <w:sz w:val="22"/>
          <w:szCs w:val="22"/>
        </w:rPr>
        <w:t xml:space="preserve">Dynamic Programming </w:t>
      </w:r>
    </w:p>
    <w:p w:rsidR="004E2864" w:rsidRDefault="00E67B3C">
      <w:pPr>
        <w:spacing w:line="376" w:lineRule="auto"/>
        <w:ind w:left="172" w:right="128"/>
        <w:jc w:val="both"/>
        <w:rPr>
          <w:rFonts w:ascii="Cambria" w:eastAsia="Cambria" w:hAnsi="Cambria" w:cs="Cambria"/>
          <w:sz w:val="22"/>
          <w:szCs w:val="22"/>
        </w:rPr>
        <w:sectPr w:rsidR="004E2864">
          <w:pgSz w:w="11900" w:h="16840"/>
          <w:pgMar w:top="800" w:right="680" w:bottom="0" w:left="620" w:header="607" w:footer="124" w:gutter="0"/>
          <w:cols w:space="720"/>
        </w:sectPr>
      </w:pPr>
      <w:r>
        <w:rPr>
          <w:rFonts w:ascii="Cambria" w:eastAsia="Cambria" w:hAnsi="Cambria" w:cs="Cambria"/>
          <w:w w:val="102"/>
          <w:sz w:val="22"/>
          <w:szCs w:val="22"/>
        </w:rPr>
        <w:t xml:space="preserve">One </w:t>
      </w:r>
      <w:r>
        <w:rPr>
          <w:rFonts w:ascii="Cambria" w:eastAsia="Cambria" w:hAnsi="Cambria" w:cs="Cambria"/>
          <w:sz w:val="22"/>
          <w:szCs w:val="22"/>
        </w:rPr>
        <w:t xml:space="preserve"> </w:t>
      </w:r>
      <w:r>
        <w:rPr>
          <w:rFonts w:ascii="Cambria" w:eastAsia="Cambria" w:hAnsi="Cambria" w:cs="Cambria"/>
          <w:w w:val="102"/>
          <w:sz w:val="22"/>
          <w:szCs w:val="22"/>
        </w:rPr>
        <w:t xml:space="preserve">disadvantage </w:t>
      </w:r>
      <w:r>
        <w:rPr>
          <w:rFonts w:ascii="Cambria" w:eastAsia="Cambria" w:hAnsi="Cambria" w:cs="Cambria"/>
          <w:sz w:val="22"/>
          <w:szCs w:val="22"/>
        </w:rPr>
        <w:t xml:space="preserve"> </w:t>
      </w:r>
      <w:r>
        <w:rPr>
          <w:rFonts w:ascii="Cambria" w:eastAsia="Cambria" w:hAnsi="Cambria" w:cs="Cambria"/>
          <w:w w:val="102"/>
          <w:sz w:val="22"/>
          <w:szCs w:val="22"/>
        </w:rPr>
        <w:t xml:space="preserve">of </w:t>
      </w:r>
      <w:r>
        <w:rPr>
          <w:rFonts w:ascii="Cambria" w:eastAsia="Cambria" w:hAnsi="Cambria" w:cs="Cambria"/>
          <w:sz w:val="22"/>
          <w:szCs w:val="22"/>
        </w:rPr>
        <w:t xml:space="preserve"> </w:t>
      </w:r>
      <w:r>
        <w:rPr>
          <w:rFonts w:ascii="Cambria" w:eastAsia="Cambria" w:hAnsi="Cambria" w:cs="Cambria"/>
          <w:w w:val="102"/>
          <w:sz w:val="22"/>
          <w:szCs w:val="22"/>
        </w:rPr>
        <w:t xml:space="preserve">using </w:t>
      </w:r>
      <w:r>
        <w:rPr>
          <w:rFonts w:ascii="Cambria" w:eastAsia="Cambria" w:hAnsi="Cambria" w:cs="Cambria"/>
          <w:sz w:val="22"/>
          <w:szCs w:val="22"/>
        </w:rPr>
        <w:t xml:space="preserve"> </w:t>
      </w:r>
      <w:r>
        <w:rPr>
          <w:rFonts w:ascii="Cambria" w:eastAsia="Cambria" w:hAnsi="Cambria" w:cs="Cambria"/>
          <w:w w:val="102"/>
          <w:sz w:val="22"/>
          <w:szCs w:val="22"/>
        </w:rPr>
        <w:t xml:space="preserve">Divide-and-Conquer </w:t>
      </w:r>
      <w:r>
        <w:rPr>
          <w:rFonts w:ascii="Cambria" w:eastAsia="Cambria" w:hAnsi="Cambria" w:cs="Cambria"/>
          <w:sz w:val="22"/>
          <w:szCs w:val="22"/>
        </w:rPr>
        <w:t xml:space="preserve"> </w:t>
      </w:r>
      <w:r>
        <w:rPr>
          <w:rFonts w:ascii="Cambria" w:eastAsia="Cambria" w:hAnsi="Cambria" w:cs="Cambria"/>
          <w:w w:val="102"/>
          <w:sz w:val="22"/>
          <w:szCs w:val="22"/>
        </w:rPr>
        <w:t xml:space="preserve">is </w:t>
      </w:r>
      <w:r>
        <w:rPr>
          <w:rFonts w:ascii="Cambria" w:eastAsia="Cambria" w:hAnsi="Cambria" w:cs="Cambria"/>
          <w:sz w:val="22"/>
          <w:szCs w:val="22"/>
        </w:rPr>
        <w:t xml:space="preserve"> </w:t>
      </w:r>
      <w:r>
        <w:rPr>
          <w:rFonts w:ascii="Cambria" w:eastAsia="Cambria" w:hAnsi="Cambria" w:cs="Cambria"/>
          <w:w w:val="102"/>
          <w:sz w:val="22"/>
          <w:szCs w:val="22"/>
        </w:rPr>
        <w:t xml:space="preserve">that </w:t>
      </w:r>
      <w:r>
        <w:rPr>
          <w:rFonts w:ascii="Cambria" w:eastAsia="Cambria" w:hAnsi="Cambria" w:cs="Cambria"/>
          <w:sz w:val="22"/>
          <w:szCs w:val="22"/>
        </w:rPr>
        <w:t xml:space="preserve"> </w:t>
      </w:r>
      <w:r>
        <w:rPr>
          <w:rFonts w:ascii="Cambria" w:eastAsia="Cambria" w:hAnsi="Cambria" w:cs="Cambria"/>
          <w:w w:val="102"/>
          <w:sz w:val="22"/>
          <w:szCs w:val="22"/>
        </w:rPr>
        <w:t xml:space="preserve">the </w:t>
      </w:r>
      <w:r>
        <w:rPr>
          <w:rFonts w:ascii="Cambria" w:eastAsia="Cambria" w:hAnsi="Cambria" w:cs="Cambria"/>
          <w:sz w:val="22"/>
          <w:szCs w:val="22"/>
        </w:rPr>
        <w:t xml:space="preserve"> </w:t>
      </w:r>
      <w:r>
        <w:rPr>
          <w:rFonts w:ascii="Cambria" w:eastAsia="Cambria" w:hAnsi="Cambria" w:cs="Cambria"/>
          <w:w w:val="102"/>
          <w:sz w:val="22"/>
          <w:szCs w:val="22"/>
        </w:rPr>
        <w:t xml:space="preserve">process </w:t>
      </w:r>
      <w:r>
        <w:rPr>
          <w:rFonts w:ascii="Cambria" w:eastAsia="Cambria" w:hAnsi="Cambria" w:cs="Cambria"/>
          <w:sz w:val="22"/>
          <w:szCs w:val="22"/>
        </w:rPr>
        <w:t xml:space="preserve"> </w:t>
      </w:r>
      <w:r>
        <w:rPr>
          <w:rFonts w:ascii="Cambria" w:eastAsia="Cambria" w:hAnsi="Cambria" w:cs="Cambria"/>
          <w:w w:val="102"/>
          <w:sz w:val="22"/>
          <w:szCs w:val="22"/>
        </w:rPr>
        <w:t xml:space="preserve">of </w:t>
      </w:r>
      <w:r>
        <w:rPr>
          <w:rFonts w:ascii="Cambria" w:eastAsia="Cambria" w:hAnsi="Cambria" w:cs="Cambria"/>
          <w:sz w:val="22"/>
          <w:szCs w:val="22"/>
        </w:rPr>
        <w:t xml:space="preserve"> </w:t>
      </w:r>
      <w:r>
        <w:rPr>
          <w:rFonts w:ascii="Cambria" w:eastAsia="Cambria" w:hAnsi="Cambria" w:cs="Cambria"/>
          <w:w w:val="102"/>
          <w:sz w:val="22"/>
          <w:szCs w:val="22"/>
        </w:rPr>
        <w:t xml:space="preserve">recursively </w:t>
      </w:r>
      <w:r>
        <w:rPr>
          <w:rFonts w:ascii="Cambria" w:eastAsia="Cambria" w:hAnsi="Cambria" w:cs="Cambria"/>
          <w:sz w:val="22"/>
          <w:szCs w:val="22"/>
        </w:rPr>
        <w:t xml:space="preserve"> </w:t>
      </w:r>
      <w:r>
        <w:rPr>
          <w:rFonts w:ascii="Cambria" w:eastAsia="Cambria" w:hAnsi="Cambria" w:cs="Cambria"/>
          <w:w w:val="102"/>
          <w:sz w:val="22"/>
          <w:szCs w:val="22"/>
        </w:rPr>
        <w:t xml:space="preserve">solving </w:t>
      </w:r>
      <w:r>
        <w:rPr>
          <w:rFonts w:ascii="Cambria" w:eastAsia="Cambria" w:hAnsi="Cambria" w:cs="Cambria"/>
          <w:sz w:val="22"/>
          <w:szCs w:val="22"/>
        </w:rPr>
        <w:t xml:space="preserve"> </w:t>
      </w:r>
      <w:r>
        <w:rPr>
          <w:rFonts w:ascii="Cambria" w:eastAsia="Cambria" w:hAnsi="Cambria" w:cs="Cambria"/>
          <w:w w:val="102"/>
          <w:sz w:val="22"/>
          <w:szCs w:val="22"/>
        </w:rPr>
        <w:t xml:space="preserve">separate </w:t>
      </w:r>
      <w:r>
        <w:rPr>
          <w:rFonts w:ascii="Cambria" w:eastAsia="Cambria" w:hAnsi="Cambria" w:cs="Cambria"/>
          <w:sz w:val="22"/>
          <w:szCs w:val="22"/>
        </w:rPr>
        <w:t xml:space="preserve"> </w:t>
      </w:r>
      <w:r>
        <w:rPr>
          <w:rFonts w:ascii="Cambria" w:eastAsia="Cambria" w:hAnsi="Cambria" w:cs="Cambria"/>
          <w:w w:val="102"/>
          <w:sz w:val="22"/>
          <w:szCs w:val="22"/>
        </w:rPr>
        <w:t xml:space="preserve">sub- instances can result in the same computations being performed repeatedly since identical sub-instances may arise. </w:t>
      </w:r>
    </w:p>
    <w:p w:rsidR="004E2864" w:rsidRDefault="004E2864">
      <w:pPr>
        <w:spacing w:before="6" w:line="160" w:lineRule="exact"/>
        <w:rPr>
          <w:sz w:val="16"/>
          <w:szCs w:val="16"/>
        </w:rPr>
      </w:pPr>
    </w:p>
    <w:p w:rsidR="004E2864" w:rsidRDefault="004E2864">
      <w:pPr>
        <w:spacing w:line="200" w:lineRule="exact"/>
      </w:pPr>
    </w:p>
    <w:p w:rsidR="004E2864" w:rsidRDefault="004E2864">
      <w:pPr>
        <w:spacing w:line="200" w:lineRule="exact"/>
      </w:pPr>
    </w:p>
    <w:p w:rsidR="004E2864" w:rsidRDefault="00E67B3C">
      <w:pPr>
        <w:spacing w:before="35" w:line="376" w:lineRule="auto"/>
        <w:ind w:left="172" w:right="89"/>
        <w:jc w:val="both"/>
        <w:rPr>
          <w:rFonts w:ascii="Cambria" w:eastAsia="Cambria" w:hAnsi="Cambria" w:cs="Cambria"/>
          <w:sz w:val="22"/>
          <w:szCs w:val="22"/>
        </w:rPr>
      </w:pPr>
      <w:r>
        <w:rPr>
          <w:rFonts w:ascii="Cambria" w:eastAsia="Cambria" w:hAnsi="Cambria" w:cs="Cambria"/>
          <w:w w:val="102"/>
          <w:sz w:val="22"/>
          <w:szCs w:val="22"/>
        </w:rPr>
        <w:t xml:space="preserve">It </w:t>
      </w:r>
      <w:r>
        <w:rPr>
          <w:rFonts w:ascii="Cambria" w:eastAsia="Cambria" w:hAnsi="Cambria" w:cs="Cambria"/>
          <w:sz w:val="22"/>
          <w:szCs w:val="22"/>
        </w:rPr>
        <w:t xml:space="preserve"> </w:t>
      </w:r>
      <w:r>
        <w:rPr>
          <w:rFonts w:ascii="Cambria" w:eastAsia="Cambria" w:hAnsi="Cambria" w:cs="Cambria"/>
          <w:w w:val="102"/>
          <w:sz w:val="22"/>
          <w:szCs w:val="22"/>
        </w:rPr>
        <w:t xml:space="preserve">is </w:t>
      </w:r>
      <w:r>
        <w:rPr>
          <w:rFonts w:ascii="Cambria" w:eastAsia="Cambria" w:hAnsi="Cambria" w:cs="Cambria"/>
          <w:sz w:val="22"/>
          <w:szCs w:val="22"/>
        </w:rPr>
        <w:t xml:space="preserve"> </w:t>
      </w:r>
      <w:r>
        <w:rPr>
          <w:rFonts w:ascii="Cambria" w:eastAsia="Cambria" w:hAnsi="Cambria" w:cs="Cambria"/>
          <w:w w:val="102"/>
          <w:sz w:val="22"/>
          <w:szCs w:val="22"/>
        </w:rPr>
        <w:t xml:space="preserve">used </w:t>
      </w:r>
      <w:r>
        <w:rPr>
          <w:rFonts w:ascii="Cambria" w:eastAsia="Cambria" w:hAnsi="Cambria" w:cs="Cambria"/>
          <w:sz w:val="22"/>
          <w:szCs w:val="22"/>
        </w:rPr>
        <w:t xml:space="preserve"> </w:t>
      </w:r>
      <w:r>
        <w:rPr>
          <w:rFonts w:ascii="Cambria" w:eastAsia="Cambria" w:hAnsi="Cambria" w:cs="Cambria"/>
          <w:w w:val="102"/>
          <w:sz w:val="22"/>
          <w:szCs w:val="22"/>
        </w:rPr>
        <w:t xml:space="preserve">when </w:t>
      </w:r>
      <w:r>
        <w:rPr>
          <w:rFonts w:ascii="Cambria" w:eastAsia="Cambria" w:hAnsi="Cambria" w:cs="Cambria"/>
          <w:sz w:val="22"/>
          <w:szCs w:val="22"/>
        </w:rPr>
        <w:t xml:space="preserve"> </w:t>
      </w:r>
      <w:r>
        <w:rPr>
          <w:rFonts w:ascii="Cambria" w:eastAsia="Cambria" w:hAnsi="Cambria" w:cs="Cambria"/>
          <w:w w:val="102"/>
          <w:sz w:val="22"/>
          <w:szCs w:val="22"/>
        </w:rPr>
        <w:t xml:space="preserve">the </w:t>
      </w:r>
      <w:r>
        <w:rPr>
          <w:rFonts w:ascii="Cambria" w:eastAsia="Cambria" w:hAnsi="Cambria" w:cs="Cambria"/>
          <w:sz w:val="22"/>
          <w:szCs w:val="22"/>
        </w:rPr>
        <w:t xml:space="preserve"> </w:t>
      </w:r>
      <w:r>
        <w:rPr>
          <w:rFonts w:ascii="Cambria" w:eastAsia="Cambria" w:hAnsi="Cambria" w:cs="Cambria"/>
          <w:w w:val="102"/>
          <w:sz w:val="22"/>
          <w:szCs w:val="22"/>
        </w:rPr>
        <w:t xml:space="preserve">solution </w:t>
      </w:r>
      <w:r>
        <w:rPr>
          <w:rFonts w:ascii="Cambria" w:eastAsia="Cambria" w:hAnsi="Cambria" w:cs="Cambria"/>
          <w:sz w:val="22"/>
          <w:szCs w:val="22"/>
        </w:rPr>
        <w:t xml:space="preserve"> </w:t>
      </w:r>
      <w:r>
        <w:rPr>
          <w:rFonts w:ascii="Cambria" w:eastAsia="Cambria" w:hAnsi="Cambria" w:cs="Cambria"/>
          <w:w w:val="102"/>
          <w:sz w:val="22"/>
          <w:szCs w:val="22"/>
        </w:rPr>
        <w:t xml:space="preserve">can </w:t>
      </w:r>
      <w:r>
        <w:rPr>
          <w:rFonts w:ascii="Cambria" w:eastAsia="Cambria" w:hAnsi="Cambria" w:cs="Cambria"/>
          <w:sz w:val="22"/>
          <w:szCs w:val="22"/>
        </w:rPr>
        <w:t xml:space="preserve"> </w:t>
      </w:r>
      <w:r>
        <w:rPr>
          <w:rFonts w:ascii="Cambria" w:eastAsia="Cambria" w:hAnsi="Cambria" w:cs="Cambria"/>
          <w:w w:val="102"/>
          <w:sz w:val="22"/>
          <w:szCs w:val="22"/>
        </w:rPr>
        <w:t xml:space="preserve">be </w:t>
      </w:r>
      <w:r>
        <w:rPr>
          <w:rFonts w:ascii="Cambria" w:eastAsia="Cambria" w:hAnsi="Cambria" w:cs="Cambria"/>
          <w:sz w:val="22"/>
          <w:szCs w:val="22"/>
        </w:rPr>
        <w:t xml:space="preserve"> </w:t>
      </w:r>
      <w:r>
        <w:rPr>
          <w:rFonts w:ascii="Cambria" w:eastAsia="Cambria" w:hAnsi="Cambria" w:cs="Cambria"/>
          <w:w w:val="102"/>
          <w:sz w:val="22"/>
          <w:szCs w:val="22"/>
        </w:rPr>
        <w:t xml:space="preserve">recursively </w:t>
      </w:r>
      <w:r>
        <w:rPr>
          <w:rFonts w:ascii="Cambria" w:eastAsia="Cambria" w:hAnsi="Cambria" w:cs="Cambria"/>
          <w:sz w:val="22"/>
          <w:szCs w:val="22"/>
        </w:rPr>
        <w:t xml:space="preserve"> </w:t>
      </w:r>
      <w:r>
        <w:rPr>
          <w:rFonts w:ascii="Cambria" w:eastAsia="Cambria" w:hAnsi="Cambria" w:cs="Cambria"/>
          <w:w w:val="102"/>
          <w:sz w:val="22"/>
          <w:szCs w:val="22"/>
        </w:rPr>
        <w:t xml:space="preserve">described </w:t>
      </w:r>
      <w:r>
        <w:rPr>
          <w:rFonts w:ascii="Cambria" w:eastAsia="Cambria" w:hAnsi="Cambria" w:cs="Cambria"/>
          <w:sz w:val="22"/>
          <w:szCs w:val="22"/>
        </w:rPr>
        <w:t xml:space="preserve"> </w:t>
      </w:r>
      <w:r>
        <w:rPr>
          <w:rFonts w:ascii="Cambria" w:eastAsia="Cambria" w:hAnsi="Cambria" w:cs="Cambria"/>
          <w:w w:val="102"/>
          <w:sz w:val="22"/>
          <w:szCs w:val="22"/>
        </w:rPr>
        <w:t xml:space="preserve">in </w:t>
      </w:r>
      <w:r>
        <w:rPr>
          <w:rFonts w:ascii="Cambria" w:eastAsia="Cambria" w:hAnsi="Cambria" w:cs="Cambria"/>
          <w:sz w:val="22"/>
          <w:szCs w:val="22"/>
        </w:rPr>
        <w:t xml:space="preserve"> </w:t>
      </w:r>
      <w:r>
        <w:rPr>
          <w:rFonts w:ascii="Cambria" w:eastAsia="Cambria" w:hAnsi="Cambria" w:cs="Cambria"/>
          <w:w w:val="102"/>
          <w:sz w:val="22"/>
          <w:szCs w:val="22"/>
        </w:rPr>
        <w:t xml:space="preserve">terms </w:t>
      </w:r>
      <w:r>
        <w:rPr>
          <w:rFonts w:ascii="Cambria" w:eastAsia="Cambria" w:hAnsi="Cambria" w:cs="Cambria"/>
          <w:sz w:val="22"/>
          <w:szCs w:val="22"/>
        </w:rPr>
        <w:t xml:space="preserve"> </w:t>
      </w:r>
      <w:r>
        <w:rPr>
          <w:rFonts w:ascii="Cambria" w:eastAsia="Cambria" w:hAnsi="Cambria" w:cs="Cambria"/>
          <w:w w:val="102"/>
          <w:sz w:val="22"/>
          <w:szCs w:val="22"/>
        </w:rPr>
        <w:t xml:space="preserve">of </w:t>
      </w:r>
      <w:r>
        <w:rPr>
          <w:rFonts w:ascii="Cambria" w:eastAsia="Cambria" w:hAnsi="Cambria" w:cs="Cambria"/>
          <w:sz w:val="22"/>
          <w:szCs w:val="22"/>
        </w:rPr>
        <w:t xml:space="preserve"> </w:t>
      </w:r>
      <w:r>
        <w:rPr>
          <w:rFonts w:ascii="Cambria" w:eastAsia="Cambria" w:hAnsi="Cambria" w:cs="Cambria"/>
          <w:w w:val="102"/>
          <w:sz w:val="22"/>
          <w:szCs w:val="22"/>
        </w:rPr>
        <w:t xml:space="preserve">solutions </w:t>
      </w:r>
      <w:r>
        <w:rPr>
          <w:rFonts w:ascii="Cambria" w:eastAsia="Cambria" w:hAnsi="Cambria" w:cs="Cambria"/>
          <w:sz w:val="22"/>
          <w:szCs w:val="22"/>
        </w:rPr>
        <w:t xml:space="preserve"> </w:t>
      </w:r>
      <w:r>
        <w:rPr>
          <w:rFonts w:ascii="Cambria" w:eastAsia="Cambria" w:hAnsi="Cambria" w:cs="Cambria"/>
          <w:w w:val="102"/>
          <w:sz w:val="22"/>
          <w:szCs w:val="22"/>
        </w:rPr>
        <w:t xml:space="preserve">to </w:t>
      </w:r>
      <w:r>
        <w:rPr>
          <w:rFonts w:ascii="Cambria" w:eastAsia="Cambria" w:hAnsi="Cambria" w:cs="Cambria"/>
          <w:sz w:val="22"/>
          <w:szCs w:val="22"/>
        </w:rPr>
        <w:t xml:space="preserve"> </w:t>
      </w:r>
      <w:r>
        <w:rPr>
          <w:rFonts w:ascii="Cambria" w:eastAsia="Cambria" w:hAnsi="Cambria" w:cs="Cambria"/>
          <w:w w:val="102"/>
          <w:sz w:val="22"/>
          <w:szCs w:val="22"/>
        </w:rPr>
        <w:t xml:space="preserve">subproblems </w:t>
      </w:r>
      <w:r>
        <w:rPr>
          <w:rFonts w:ascii="Cambria" w:eastAsia="Cambria" w:hAnsi="Cambria" w:cs="Cambria"/>
          <w:sz w:val="22"/>
          <w:szCs w:val="22"/>
        </w:rPr>
        <w:t xml:space="preserve"> </w:t>
      </w:r>
      <w:r>
        <w:rPr>
          <w:rFonts w:ascii="Cambria" w:eastAsia="Cambria" w:hAnsi="Cambria" w:cs="Cambria"/>
          <w:w w:val="102"/>
          <w:sz w:val="22"/>
          <w:szCs w:val="22"/>
        </w:rPr>
        <w:t xml:space="preserve">(optimal substructure). </w:t>
      </w:r>
      <w:r>
        <w:rPr>
          <w:rFonts w:ascii="Cambria" w:eastAsia="Cambria" w:hAnsi="Cambria" w:cs="Cambria"/>
          <w:sz w:val="22"/>
          <w:szCs w:val="22"/>
        </w:rPr>
        <w:t xml:space="preserve"> </w:t>
      </w:r>
      <w:r>
        <w:rPr>
          <w:rFonts w:ascii="Cambria" w:eastAsia="Cambria" w:hAnsi="Cambria" w:cs="Cambria"/>
          <w:w w:val="102"/>
          <w:sz w:val="22"/>
          <w:szCs w:val="22"/>
        </w:rPr>
        <w:t xml:space="preserve">Algorithm </w:t>
      </w:r>
      <w:r>
        <w:rPr>
          <w:rFonts w:ascii="Cambria" w:eastAsia="Cambria" w:hAnsi="Cambria" w:cs="Cambria"/>
          <w:sz w:val="22"/>
          <w:szCs w:val="22"/>
        </w:rPr>
        <w:t xml:space="preserve"> </w:t>
      </w:r>
      <w:r>
        <w:rPr>
          <w:rFonts w:ascii="Cambria" w:eastAsia="Cambria" w:hAnsi="Cambria" w:cs="Cambria"/>
          <w:w w:val="102"/>
          <w:sz w:val="22"/>
          <w:szCs w:val="22"/>
        </w:rPr>
        <w:t xml:space="preserve">finds </w:t>
      </w:r>
      <w:r>
        <w:rPr>
          <w:rFonts w:ascii="Cambria" w:eastAsia="Cambria" w:hAnsi="Cambria" w:cs="Cambria"/>
          <w:sz w:val="22"/>
          <w:szCs w:val="22"/>
        </w:rPr>
        <w:t xml:space="preserve"> </w:t>
      </w:r>
      <w:r>
        <w:rPr>
          <w:rFonts w:ascii="Cambria" w:eastAsia="Cambria" w:hAnsi="Cambria" w:cs="Cambria"/>
          <w:w w:val="102"/>
          <w:sz w:val="22"/>
          <w:szCs w:val="22"/>
        </w:rPr>
        <w:t xml:space="preserve">solutions </w:t>
      </w:r>
      <w:r>
        <w:rPr>
          <w:rFonts w:ascii="Cambria" w:eastAsia="Cambria" w:hAnsi="Cambria" w:cs="Cambria"/>
          <w:sz w:val="22"/>
          <w:szCs w:val="22"/>
        </w:rPr>
        <w:t xml:space="preserve"> </w:t>
      </w:r>
      <w:r>
        <w:rPr>
          <w:rFonts w:ascii="Cambria" w:eastAsia="Cambria" w:hAnsi="Cambria" w:cs="Cambria"/>
          <w:w w:val="102"/>
          <w:sz w:val="22"/>
          <w:szCs w:val="22"/>
        </w:rPr>
        <w:t xml:space="preserve">to </w:t>
      </w:r>
      <w:r>
        <w:rPr>
          <w:rFonts w:ascii="Cambria" w:eastAsia="Cambria" w:hAnsi="Cambria" w:cs="Cambria"/>
          <w:sz w:val="22"/>
          <w:szCs w:val="22"/>
        </w:rPr>
        <w:t xml:space="preserve"> </w:t>
      </w:r>
      <w:r>
        <w:rPr>
          <w:rFonts w:ascii="Cambria" w:eastAsia="Cambria" w:hAnsi="Cambria" w:cs="Cambria"/>
          <w:w w:val="102"/>
          <w:sz w:val="22"/>
          <w:szCs w:val="22"/>
        </w:rPr>
        <w:t xml:space="preserve">subproblems </w:t>
      </w:r>
      <w:r>
        <w:rPr>
          <w:rFonts w:ascii="Cambria" w:eastAsia="Cambria" w:hAnsi="Cambria" w:cs="Cambria"/>
          <w:sz w:val="22"/>
          <w:szCs w:val="22"/>
        </w:rPr>
        <w:t xml:space="preserve"> </w:t>
      </w:r>
      <w:r>
        <w:rPr>
          <w:rFonts w:ascii="Cambria" w:eastAsia="Cambria" w:hAnsi="Cambria" w:cs="Cambria"/>
          <w:w w:val="102"/>
          <w:sz w:val="22"/>
          <w:szCs w:val="22"/>
        </w:rPr>
        <w:t xml:space="preserve">and </w:t>
      </w:r>
      <w:r>
        <w:rPr>
          <w:rFonts w:ascii="Cambria" w:eastAsia="Cambria" w:hAnsi="Cambria" w:cs="Cambria"/>
          <w:sz w:val="22"/>
          <w:szCs w:val="22"/>
        </w:rPr>
        <w:t xml:space="preserve"> </w:t>
      </w:r>
      <w:r>
        <w:rPr>
          <w:rFonts w:ascii="Cambria" w:eastAsia="Cambria" w:hAnsi="Cambria" w:cs="Cambria"/>
          <w:w w:val="102"/>
          <w:sz w:val="22"/>
          <w:szCs w:val="22"/>
        </w:rPr>
        <w:t xml:space="preserve">stores </w:t>
      </w:r>
      <w:r>
        <w:rPr>
          <w:rFonts w:ascii="Cambria" w:eastAsia="Cambria" w:hAnsi="Cambria" w:cs="Cambria"/>
          <w:sz w:val="22"/>
          <w:szCs w:val="22"/>
        </w:rPr>
        <w:t xml:space="preserve"> </w:t>
      </w:r>
      <w:r>
        <w:rPr>
          <w:rFonts w:ascii="Cambria" w:eastAsia="Cambria" w:hAnsi="Cambria" w:cs="Cambria"/>
          <w:w w:val="102"/>
          <w:sz w:val="22"/>
          <w:szCs w:val="22"/>
        </w:rPr>
        <w:t xml:space="preserve">them </w:t>
      </w:r>
      <w:r>
        <w:rPr>
          <w:rFonts w:ascii="Cambria" w:eastAsia="Cambria" w:hAnsi="Cambria" w:cs="Cambria"/>
          <w:sz w:val="22"/>
          <w:szCs w:val="22"/>
        </w:rPr>
        <w:t xml:space="preserve"> </w:t>
      </w:r>
      <w:r>
        <w:rPr>
          <w:rFonts w:ascii="Cambria" w:eastAsia="Cambria" w:hAnsi="Cambria" w:cs="Cambria"/>
          <w:w w:val="102"/>
          <w:sz w:val="22"/>
          <w:szCs w:val="22"/>
        </w:rPr>
        <w:t xml:space="preserve">in </w:t>
      </w:r>
      <w:r>
        <w:rPr>
          <w:rFonts w:ascii="Cambria" w:eastAsia="Cambria" w:hAnsi="Cambria" w:cs="Cambria"/>
          <w:sz w:val="22"/>
          <w:szCs w:val="22"/>
        </w:rPr>
        <w:t xml:space="preserve"> </w:t>
      </w:r>
      <w:r>
        <w:rPr>
          <w:rFonts w:ascii="Cambria" w:eastAsia="Cambria" w:hAnsi="Cambria" w:cs="Cambria"/>
          <w:w w:val="102"/>
          <w:sz w:val="22"/>
          <w:szCs w:val="22"/>
        </w:rPr>
        <w:t xml:space="preserve">memory </w:t>
      </w:r>
      <w:r>
        <w:rPr>
          <w:rFonts w:ascii="Cambria" w:eastAsia="Cambria" w:hAnsi="Cambria" w:cs="Cambria"/>
          <w:sz w:val="22"/>
          <w:szCs w:val="22"/>
        </w:rPr>
        <w:t xml:space="preserve"> </w:t>
      </w:r>
      <w:r>
        <w:rPr>
          <w:rFonts w:ascii="Cambria" w:eastAsia="Cambria" w:hAnsi="Cambria" w:cs="Cambria"/>
          <w:w w:val="102"/>
          <w:sz w:val="22"/>
          <w:szCs w:val="22"/>
        </w:rPr>
        <w:t xml:space="preserve">for </w:t>
      </w:r>
      <w:r>
        <w:rPr>
          <w:rFonts w:ascii="Cambria" w:eastAsia="Cambria" w:hAnsi="Cambria" w:cs="Cambria"/>
          <w:sz w:val="22"/>
          <w:szCs w:val="22"/>
        </w:rPr>
        <w:t xml:space="preserve"> </w:t>
      </w:r>
      <w:r>
        <w:rPr>
          <w:rFonts w:ascii="Cambria" w:eastAsia="Cambria" w:hAnsi="Cambria" w:cs="Cambria"/>
          <w:w w:val="102"/>
          <w:sz w:val="22"/>
          <w:szCs w:val="22"/>
        </w:rPr>
        <w:t xml:space="preserve">later </w:t>
      </w:r>
      <w:r>
        <w:rPr>
          <w:rFonts w:ascii="Cambria" w:eastAsia="Cambria" w:hAnsi="Cambria" w:cs="Cambria"/>
          <w:sz w:val="22"/>
          <w:szCs w:val="22"/>
        </w:rPr>
        <w:t xml:space="preserve"> </w:t>
      </w:r>
      <w:r>
        <w:rPr>
          <w:rFonts w:ascii="Cambria" w:eastAsia="Cambria" w:hAnsi="Cambria" w:cs="Cambria"/>
          <w:w w:val="102"/>
          <w:sz w:val="22"/>
          <w:szCs w:val="22"/>
        </w:rPr>
        <w:t xml:space="preserve">use. </w:t>
      </w:r>
      <w:r>
        <w:rPr>
          <w:rFonts w:ascii="Cambria" w:eastAsia="Cambria" w:hAnsi="Cambria" w:cs="Cambria"/>
          <w:sz w:val="22"/>
          <w:szCs w:val="22"/>
        </w:rPr>
        <w:t xml:space="preserve"> </w:t>
      </w:r>
      <w:r>
        <w:rPr>
          <w:rFonts w:ascii="Cambria" w:eastAsia="Cambria" w:hAnsi="Cambria" w:cs="Cambria"/>
          <w:w w:val="102"/>
          <w:sz w:val="22"/>
          <w:szCs w:val="22"/>
        </w:rPr>
        <w:t xml:space="preserve">More efficient than “brute-force methods”, which solve the same subproblems over and over again.  </w:t>
      </w:r>
    </w:p>
    <w:p w:rsidR="004E2864" w:rsidRDefault="004E2864">
      <w:pPr>
        <w:spacing w:before="7" w:line="180" w:lineRule="exact"/>
        <w:rPr>
          <w:sz w:val="19"/>
          <w:szCs w:val="19"/>
        </w:rPr>
      </w:pPr>
    </w:p>
    <w:p w:rsidR="004E2864" w:rsidRDefault="00E67B3C">
      <w:pPr>
        <w:ind w:left="532"/>
        <w:rPr>
          <w:rFonts w:ascii="Cambria" w:eastAsia="Cambria" w:hAnsi="Cambria" w:cs="Cambria"/>
          <w:sz w:val="22"/>
          <w:szCs w:val="22"/>
        </w:rPr>
      </w:pPr>
      <w:r>
        <w:rPr>
          <w:sz w:val="22"/>
          <w:szCs w:val="22"/>
        </w:rPr>
        <w:t xml:space="preserve">     </w:t>
      </w:r>
      <w:r>
        <w:rPr>
          <w:rFonts w:ascii="Cambria" w:eastAsia="Cambria" w:hAnsi="Cambria" w:cs="Cambria"/>
          <w:b/>
          <w:w w:val="102"/>
          <w:sz w:val="22"/>
          <w:szCs w:val="22"/>
        </w:rPr>
        <w:t xml:space="preserve">Optimal substructure: </w:t>
      </w:r>
      <w:r>
        <w:rPr>
          <w:rFonts w:ascii="Cambria" w:eastAsia="Cambria" w:hAnsi="Cambria" w:cs="Cambria"/>
          <w:w w:val="102"/>
          <w:sz w:val="22"/>
          <w:szCs w:val="22"/>
        </w:rPr>
        <w:t xml:space="preserve"> </w:t>
      </w:r>
    </w:p>
    <w:p w:rsidR="004E2864" w:rsidRDefault="004E2864">
      <w:pPr>
        <w:spacing w:before="4" w:line="140" w:lineRule="exact"/>
        <w:rPr>
          <w:sz w:val="14"/>
          <w:szCs w:val="14"/>
        </w:rPr>
      </w:pPr>
    </w:p>
    <w:p w:rsidR="004E2864" w:rsidRDefault="004E2864">
      <w:pPr>
        <w:spacing w:line="200" w:lineRule="exact"/>
      </w:pPr>
    </w:p>
    <w:p w:rsidR="004E2864" w:rsidRDefault="00E67B3C">
      <w:pPr>
        <w:ind w:left="172"/>
        <w:rPr>
          <w:rFonts w:ascii="Cambria" w:eastAsia="Cambria" w:hAnsi="Cambria" w:cs="Cambria"/>
          <w:sz w:val="22"/>
          <w:szCs w:val="22"/>
        </w:rPr>
      </w:pPr>
      <w:r>
        <w:rPr>
          <w:rFonts w:ascii="Cambria" w:eastAsia="Cambria" w:hAnsi="Cambria" w:cs="Cambria"/>
          <w:w w:val="102"/>
          <w:sz w:val="22"/>
          <w:szCs w:val="22"/>
        </w:rPr>
        <w:t xml:space="preserve">Optimal solution to problem consists of optimal solutions to subproblems  </w:t>
      </w:r>
    </w:p>
    <w:p w:rsidR="004E2864" w:rsidRDefault="004E2864">
      <w:pPr>
        <w:spacing w:before="7" w:line="120" w:lineRule="exact"/>
        <w:rPr>
          <w:sz w:val="13"/>
          <w:szCs w:val="13"/>
        </w:rPr>
      </w:pPr>
    </w:p>
    <w:p w:rsidR="004E2864" w:rsidRDefault="004E2864">
      <w:pPr>
        <w:spacing w:line="200" w:lineRule="exact"/>
      </w:pPr>
    </w:p>
    <w:p w:rsidR="004E2864" w:rsidRDefault="00E67B3C">
      <w:pPr>
        <w:ind w:left="532"/>
        <w:rPr>
          <w:rFonts w:ascii="Cambria" w:eastAsia="Cambria" w:hAnsi="Cambria" w:cs="Cambria"/>
          <w:sz w:val="22"/>
          <w:szCs w:val="22"/>
        </w:rPr>
      </w:pPr>
      <w:r>
        <w:rPr>
          <w:sz w:val="22"/>
          <w:szCs w:val="22"/>
        </w:rPr>
        <w:t xml:space="preserve">     </w:t>
      </w:r>
      <w:r>
        <w:rPr>
          <w:rFonts w:ascii="Cambria" w:eastAsia="Cambria" w:hAnsi="Cambria" w:cs="Cambria"/>
          <w:b/>
          <w:w w:val="102"/>
          <w:sz w:val="22"/>
          <w:szCs w:val="22"/>
        </w:rPr>
        <w:t xml:space="preserve">Overlapping subproblems: </w:t>
      </w:r>
      <w:r>
        <w:rPr>
          <w:rFonts w:ascii="Cambria" w:eastAsia="Cambria" w:hAnsi="Cambria" w:cs="Cambria"/>
          <w:w w:val="102"/>
          <w:sz w:val="22"/>
          <w:szCs w:val="22"/>
        </w:rPr>
        <w:t xml:space="preserve"> </w:t>
      </w:r>
    </w:p>
    <w:p w:rsidR="004E2864" w:rsidRDefault="004E2864">
      <w:pPr>
        <w:spacing w:before="4" w:line="140" w:lineRule="exact"/>
        <w:rPr>
          <w:sz w:val="14"/>
          <w:szCs w:val="14"/>
        </w:rPr>
      </w:pPr>
    </w:p>
    <w:p w:rsidR="004E2864" w:rsidRDefault="004E2864">
      <w:pPr>
        <w:spacing w:line="200" w:lineRule="exact"/>
      </w:pPr>
    </w:p>
    <w:p w:rsidR="004E2864" w:rsidRDefault="00E67B3C">
      <w:pPr>
        <w:ind w:left="172"/>
        <w:rPr>
          <w:rFonts w:ascii="Cambria" w:eastAsia="Cambria" w:hAnsi="Cambria" w:cs="Cambria"/>
          <w:sz w:val="22"/>
          <w:szCs w:val="22"/>
        </w:rPr>
      </w:pPr>
      <w:r>
        <w:rPr>
          <w:rFonts w:ascii="Cambria" w:eastAsia="Cambria" w:hAnsi="Cambria" w:cs="Cambria"/>
          <w:w w:val="102"/>
          <w:sz w:val="22"/>
          <w:szCs w:val="22"/>
        </w:rPr>
        <w:t xml:space="preserve">Few subproblems in total, many recurring instances of each  </w:t>
      </w:r>
    </w:p>
    <w:p w:rsidR="004E2864" w:rsidRDefault="004E2864">
      <w:pPr>
        <w:spacing w:before="7" w:line="120" w:lineRule="exact"/>
        <w:rPr>
          <w:sz w:val="13"/>
          <w:szCs w:val="13"/>
        </w:rPr>
      </w:pPr>
    </w:p>
    <w:p w:rsidR="004E2864" w:rsidRDefault="004E2864">
      <w:pPr>
        <w:spacing w:line="200" w:lineRule="exact"/>
      </w:pPr>
    </w:p>
    <w:p w:rsidR="004E2864" w:rsidRDefault="00E67B3C">
      <w:pPr>
        <w:ind w:left="532"/>
        <w:rPr>
          <w:rFonts w:ascii="Cambria" w:eastAsia="Cambria" w:hAnsi="Cambria" w:cs="Cambria"/>
          <w:sz w:val="22"/>
          <w:szCs w:val="22"/>
        </w:rPr>
      </w:pPr>
      <w:r>
        <w:rPr>
          <w:sz w:val="22"/>
          <w:szCs w:val="22"/>
        </w:rPr>
        <w:t xml:space="preserve">     </w:t>
      </w:r>
      <w:r>
        <w:rPr>
          <w:rFonts w:ascii="Cambria" w:eastAsia="Cambria" w:hAnsi="Cambria" w:cs="Cambria"/>
          <w:b/>
          <w:w w:val="102"/>
          <w:sz w:val="22"/>
          <w:szCs w:val="22"/>
        </w:rPr>
        <w:t xml:space="preserve">Bottom up approach: </w:t>
      </w:r>
      <w:r>
        <w:rPr>
          <w:rFonts w:ascii="Cambria" w:eastAsia="Cambria" w:hAnsi="Cambria" w:cs="Cambria"/>
          <w:w w:val="102"/>
          <w:sz w:val="22"/>
          <w:szCs w:val="22"/>
        </w:rPr>
        <w:t xml:space="preserve"> </w:t>
      </w:r>
    </w:p>
    <w:p w:rsidR="004E2864" w:rsidRDefault="004E2864">
      <w:pPr>
        <w:spacing w:before="4" w:line="140" w:lineRule="exact"/>
        <w:rPr>
          <w:sz w:val="14"/>
          <w:szCs w:val="14"/>
        </w:rPr>
      </w:pPr>
    </w:p>
    <w:p w:rsidR="004E2864" w:rsidRDefault="004E2864">
      <w:pPr>
        <w:spacing w:line="200" w:lineRule="exact"/>
      </w:pPr>
    </w:p>
    <w:p w:rsidR="004E2864" w:rsidRDefault="00E67B3C">
      <w:pPr>
        <w:ind w:left="172"/>
        <w:rPr>
          <w:rFonts w:ascii="Cambria" w:eastAsia="Cambria" w:hAnsi="Cambria" w:cs="Cambria"/>
          <w:sz w:val="22"/>
          <w:szCs w:val="22"/>
        </w:rPr>
      </w:pPr>
      <w:r>
        <w:rPr>
          <w:rFonts w:ascii="Cambria" w:eastAsia="Cambria" w:hAnsi="Cambria" w:cs="Cambria"/>
          <w:w w:val="102"/>
          <w:sz w:val="22"/>
          <w:szCs w:val="22"/>
        </w:rPr>
        <w:t xml:space="preserve">Solve bottom-up, building a table of solved subproblems that are used to solve larger ones. </w:t>
      </w:r>
    </w:p>
    <w:p w:rsidR="004E2864" w:rsidRDefault="004E2864">
      <w:pPr>
        <w:spacing w:before="9" w:line="120" w:lineRule="exact"/>
        <w:rPr>
          <w:sz w:val="13"/>
          <w:szCs w:val="13"/>
        </w:rPr>
      </w:pPr>
    </w:p>
    <w:p w:rsidR="004E2864" w:rsidRDefault="004E2864">
      <w:pPr>
        <w:spacing w:line="200" w:lineRule="exact"/>
      </w:pPr>
    </w:p>
    <w:p w:rsidR="004E2864" w:rsidRDefault="00E67B3C">
      <w:pPr>
        <w:ind w:left="172"/>
        <w:rPr>
          <w:rFonts w:ascii="Cambria" w:eastAsia="Cambria" w:hAnsi="Cambria" w:cs="Cambria"/>
          <w:sz w:val="22"/>
          <w:szCs w:val="22"/>
        </w:rPr>
      </w:pPr>
      <w:r>
        <w:rPr>
          <w:rFonts w:ascii="Cambria" w:eastAsia="Cambria" w:hAnsi="Cambria" w:cs="Cambria"/>
          <w:b/>
          <w:w w:val="102"/>
          <w:sz w:val="22"/>
          <w:szCs w:val="22"/>
        </w:rPr>
        <w:t xml:space="preserve"> Examples: </w:t>
      </w:r>
    </w:p>
    <w:p w:rsidR="004E2864" w:rsidRDefault="004E2864">
      <w:pPr>
        <w:spacing w:before="7" w:line="140" w:lineRule="exact"/>
        <w:rPr>
          <w:sz w:val="14"/>
          <w:szCs w:val="14"/>
        </w:rPr>
      </w:pPr>
    </w:p>
    <w:p w:rsidR="004E2864" w:rsidRDefault="004E2864">
      <w:pPr>
        <w:spacing w:line="200" w:lineRule="exact"/>
      </w:pPr>
    </w:p>
    <w:p w:rsidR="004E2864" w:rsidRDefault="00E67B3C">
      <w:pPr>
        <w:ind w:left="532"/>
        <w:rPr>
          <w:rFonts w:ascii="Cambria" w:eastAsia="Cambria" w:hAnsi="Cambria" w:cs="Cambria"/>
          <w:sz w:val="22"/>
          <w:szCs w:val="22"/>
        </w:rPr>
      </w:pPr>
      <w:r>
        <w:rPr>
          <w:sz w:val="22"/>
          <w:szCs w:val="22"/>
        </w:rPr>
        <w:t xml:space="preserve">     </w:t>
      </w:r>
      <w:r>
        <w:rPr>
          <w:rFonts w:ascii="Cambria" w:eastAsia="Cambria" w:hAnsi="Cambria" w:cs="Cambria"/>
          <w:w w:val="102"/>
          <w:sz w:val="22"/>
          <w:szCs w:val="22"/>
        </w:rPr>
        <w:t xml:space="preserve">Fibonacci numbers computed by iteration. </w:t>
      </w:r>
    </w:p>
    <w:p w:rsidR="004E2864" w:rsidRDefault="004E2864">
      <w:pPr>
        <w:spacing w:before="1" w:line="140" w:lineRule="exact"/>
        <w:rPr>
          <w:sz w:val="14"/>
          <w:szCs w:val="14"/>
        </w:rPr>
      </w:pPr>
    </w:p>
    <w:p w:rsidR="004E2864" w:rsidRDefault="00E67B3C">
      <w:pPr>
        <w:ind w:left="532"/>
        <w:rPr>
          <w:rFonts w:ascii="Cambria" w:eastAsia="Cambria" w:hAnsi="Cambria" w:cs="Cambria"/>
          <w:sz w:val="22"/>
          <w:szCs w:val="22"/>
        </w:rPr>
      </w:pPr>
      <w:r>
        <w:rPr>
          <w:sz w:val="22"/>
          <w:szCs w:val="22"/>
        </w:rPr>
        <w:t xml:space="preserve">     </w:t>
      </w:r>
      <w:r>
        <w:rPr>
          <w:rFonts w:ascii="Cambria" w:eastAsia="Cambria" w:hAnsi="Cambria" w:cs="Cambria"/>
          <w:w w:val="102"/>
          <w:sz w:val="22"/>
          <w:szCs w:val="22"/>
        </w:rPr>
        <w:t xml:space="preserve">Warshall’s algorithm implemented by iterations </w:t>
      </w:r>
    </w:p>
    <w:p w:rsidR="004E2864" w:rsidRDefault="004E2864">
      <w:pPr>
        <w:spacing w:before="8" w:line="120" w:lineRule="exact"/>
        <w:rPr>
          <w:sz w:val="13"/>
          <w:szCs w:val="13"/>
        </w:rPr>
      </w:pPr>
    </w:p>
    <w:p w:rsidR="004E2864" w:rsidRDefault="00E67B3C">
      <w:pPr>
        <w:ind w:left="892"/>
        <w:rPr>
          <w:rFonts w:ascii="Cambria" w:eastAsia="Cambria" w:hAnsi="Cambria" w:cs="Cambria"/>
          <w:sz w:val="22"/>
          <w:szCs w:val="22"/>
        </w:rPr>
      </w:pPr>
      <w:r>
        <w:rPr>
          <w:rFonts w:ascii="Cambria" w:eastAsia="Cambria" w:hAnsi="Cambria" w:cs="Cambria"/>
          <w:w w:val="102"/>
          <w:sz w:val="22"/>
          <w:szCs w:val="22"/>
        </w:rPr>
        <w:t xml:space="preserve"> </w:t>
      </w:r>
    </w:p>
    <w:p w:rsidR="004E2864" w:rsidRDefault="004E2864">
      <w:pPr>
        <w:spacing w:before="8" w:line="120" w:lineRule="exact"/>
        <w:rPr>
          <w:sz w:val="13"/>
          <w:szCs w:val="13"/>
        </w:rPr>
      </w:pPr>
    </w:p>
    <w:p w:rsidR="004E2864" w:rsidRDefault="00E67B3C">
      <w:pPr>
        <w:ind w:left="532"/>
        <w:rPr>
          <w:rFonts w:ascii="Cambria" w:eastAsia="Cambria" w:hAnsi="Cambria" w:cs="Cambria"/>
          <w:sz w:val="22"/>
          <w:szCs w:val="22"/>
        </w:rPr>
      </w:pPr>
      <w:r>
        <w:rPr>
          <w:rFonts w:ascii="Cambria" w:eastAsia="Cambria" w:hAnsi="Cambria" w:cs="Cambria"/>
          <w:w w:val="102"/>
          <w:sz w:val="22"/>
          <w:szCs w:val="22"/>
        </w:rPr>
        <w:t>5.</w:t>
      </w:r>
      <w:r>
        <w:rPr>
          <w:rFonts w:ascii="Cambria" w:eastAsia="Cambria" w:hAnsi="Cambria" w:cs="Cambria"/>
          <w:sz w:val="22"/>
          <w:szCs w:val="22"/>
        </w:rPr>
        <w:t xml:space="preserve">    </w:t>
      </w:r>
      <w:r>
        <w:rPr>
          <w:rFonts w:ascii="Cambria" w:eastAsia="Cambria" w:hAnsi="Cambria" w:cs="Cambria"/>
          <w:b/>
          <w:w w:val="102"/>
          <w:sz w:val="22"/>
          <w:szCs w:val="22"/>
        </w:rPr>
        <w:t xml:space="preserve">Backtracking methods </w:t>
      </w:r>
    </w:p>
    <w:p w:rsidR="004E2864" w:rsidRDefault="004E2864">
      <w:pPr>
        <w:spacing w:before="4" w:line="140" w:lineRule="exact"/>
        <w:rPr>
          <w:sz w:val="14"/>
          <w:szCs w:val="14"/>
        </w:rPr>
      </w:pPr>
    </w:p>
    <w:p w:rsidR="004E2864" w:rsidRDefault="004E2864">
      <w:pPr>
        <w:spacing w:line="200" w:lineRule="exact"/>
      </w:pPr>
    </w:p>
    <w:p w:rsidR="004E2864" w:rsidRDefault="00E67B3C">
      <w:pPr>
        <w:ind w:left="172"/>
        <w:rPr>
          <w:rFonts w:ascii="Cambria" w:eastAsia="Cambria" w:hAnsi="Cambria" w:cs="Cambria"/>
          <w:sz w:val="22"/>
          <w:szCs w:val="22"/>
        </w:rPr>
      </w:pPr>
      <w:r>
        <w:rPr>
          <w:rFonts w:ascii="Cambria" w:eastAsia="Cambria" w:hAnsi="Cambria" w:cs="Cambria"/>
          <w:w w:val="102"/>
          <w:sz w:val="22"/>
          <w:szCs w:val="22"/>
        </w:rPr>
        <w:t xml:space="preserve">The method is used for state-space search problems. State-space search problems are problems, where the </w:t>
      </w:r>
    </w:p>
    <w:p w:rsidR="004E2864" w:rsidRDefault="004E2864">
      <w:pPr>
        <w:spacing w:before="8" w:line="120" w:lineRule="exact"/>
        <w:rPr>
          <w:sz w:val="13"/>
          <w:szCs w:val="13"/>
        </w:rPr>
      </w:pPr>
    </w:p>
    <w:p w:rsidR="004E2864" w:rsidRDefault="00E67B3C">
      <w:pPr>
        <w:ind w:left="172"/>
        <w:rPr>
          <w:rFonts w:ascii="Cambria" w:eastAsia="Cambria" w:hAnsi="Cambria" w:cs="Cambria"/>
          <w:sz w:val="22"/>
          <w:szCs w:val="22"/>
        </w:rPr>
      </w:pPr>
      <w:r>
        <w:rPr>
          <w:rFonts w:ascii="Cambria" w:eastAsia="Cambria" w:hAnsi="Cambria" w:cs="Cambria"/>
          <w:w w:val="102"/>
          <w:sz w:val="22"/>
          <w:szCs w:val="22"/>
        </w:rPr>
        <w:t xml:space="preserve">problem representation consists of: </w:t>
      </w:r>
    </w:p>
    <w:p w:rsidR="004E2864" w:rsidRDefault="004E2864">
      <w:pPr>
        <w:spacing w:before="7" w:line="140" w:lineRule="exact"/>
        <w:rPr>
          <w:sz w:val="14"/>
          <w:szCs w:val="14"/>
        </w:rPr>
      </w:pPr>
    </w:p>
    <w:p w:rsidR="004E2864" w:rsidRDefault="004E2864">
      <w:pPr>
        <w:spacing w:line="200" w:lineRule="exact"/>
      </w:pPr>
    </w:p>
    <w:p w:rsidR="004E2864" w:rsidRDefault="00E67B3C">
      <w:pPr>
        <w:ind w:left="532"/>
        <w:rPr>
          <w:rFonts w:ascii="Cambria" w:eastAsia="Cambria" w:hAnsi="Cambria" w:cs="Cambria"/>
          <w:sz w:val="22"/>
          <w:szCs w:val="22"/>
        </w:rPr>
      </w:pPr>
      <w:r>
        <w:rPr>
          <w:sz w:val="22"/>
          <w:szCs w:val="22"/>
        </w:rPr>
        <w:t xml:space="preserve">     </w:t>
      </w:r>
      <w:r>
        <w:rPr>
          <w:rFonts w:ascii="Cambria" w:eastAsia="Cambria" w:hAnsi="Cambria" w:cs="Cambria"/>
          <w:w w:val="102"/>
          <w:sz w:val="22"/>
          <w:szCs w:val="22"/>
        </w:rPr>
        <w:t xml:space="preserve">initial state </w:t>
      </w:r>
    </w:p>
    <w:p w:rsidR="004E2864" w:rsidRDefault="004E2864">
      <w:pPr>
        <w:spacing w:before="1" w:line="140" w:lineRule="exact"/>
        <w:rPr>
          <w:sz w:val="14"/>
          <w:szCs w:val="14"/>
        </w:rPr>
      </w:pPr>
    </w:p>
    <w:p w:rsidR="004E2864" w:rsidRDefault="00E67B3C">
      <w:pPr>
        <w:ind w:left="532"/>
        <w:rPr>
          <w:rFonts w:ascii="Cambria" w:eastAsia="Cambria" w:hAnsi="Cambria" w:cs="Cambria"/>
          <w:sz w:val="22"/>
          <w:szCs w:val="22"/>
        </w:rPr>
      </w:pPr>
      <w:r>
        <w:rPr>
          <w:sz w:val="22"/>
          <w:szCs w:val="22"/>
        </w:rPr>
        <w:t xml:space="preserve">     </w:t>
      </w:r>
      <w:r>
        <w:rPr>
          <w:rFonts w:ascii="Cambria" w:eastAsia="Cambria" w:hAnsi="Cambria" w:cs="Cambria"/>
          <w:w w:val="102"/>
          <w:sz w:val="22"/>
          <w:szCs w:val="22"/>
        </w:rPr>
        <w:t xml:space="preserve">goal state(s) </w:t>
      </w:r>
    </w:p>
    <w:p w:rsidR="004E2864" w:rsidRDefault="004E2864">
      <w:pPr>
        <w:spacing w:before="1" w:line="140" w:lineRule="exact"/>
        <w:rPr>
          <w:sz w:val="14"/>
          <w:szCs w:val="14"/>
        </w:rPr>
      </w:pPr>
    </w:p>
    <w:p w:rsidR="004E2864" w:rsidRDefault="00E67B3C">
      <w:pPr>
        <w:ind w:left="532"/>
        <w:rPr>
          <w:rFonts w:ascii="Cambria" w:eastAsia="Cambria" w:hAnsi="Cambria" w:cs="Cambria"/>
          <w:sz w:val="22"/>
          <w:szCs w:val="22"/>
        </w:rPr>
      </w:pPr>
      <w:r>
        <w:rPr>
          <w:sz w:val="22"/>
          <w:szCs w:val="22"/>
        </w:rPr>
        <w:t xml:space="preserve">     </w:t>
      </w:r>
      <w:r>
        <w:rPr>
          <w:rFonts w:ascii="Cambria" w:eastAsia="Cambria" w:hAnsi="Cambria" w:cs="Cambria"/>
          <w:w w:val="102"/>
          <w:sz w:val="22"/>
          <w:szCs w:val="22"/>
        </w:rPr>
        <w:t xml:space="preserve">a set of intermediate states </w:t>
      </w:r>
    </w:p>
    <w:p w:rsidR="004E2864" w:rsidRDefault="004E2864">
      <w:pPr>
        <w:spacing w:before="1" w:line="140" w:lineRule="exact"/>
        <w:rPr>
          <w:sz w:val="14"/>
          <w:szCs w:val="14"/>
        </w:rPr>
      </w:pPr>
    </w:p>
    <w:p w:rsidR="004E2864" w:rsidRDefault="00E67B3C">
      <w:pPr>
        <w:ind w:left="532"/>
        <w:rPr>
          <w:rFonts w:ascii="Cambria" w:eastAsia="Cambria" w:hAnsi="Cambria" w:cs="Cambria"/>
          <w:sz w:val="22"/>
          <w:szCs w:val="22"/>
        </w:rPr>
      </w:pPr>
      <w:r>
        <w:rPr>
          <w:sz w:val="22"/>
          <w:szCs w:val="22"/>
        </w:rPr>
        <w:t xml:space="preserve">     </w:t>
      </w:r>
      <w:r>
        <w:rPr>
          <w:rFonts w:ascii="Cambria" w:eastAsia="Cambria" w:hAnsi="Cambria" w:cs="Cambria"/>
          <w:w w:val="102"/>
          <w:sz w:val="22"/>
          <w:szCs w:val="22"/>
        </w:rPr>
        <w:t xml:space="preserve">a set of operators that transform one state into another. Each operator has preconditions and post </w:t>
      </w:r>
    </w:p>
    <w:p w:rsidR="004E2864" w:rsidRDefault="004E2864">
      <w:pPr>
        <w:spacing w:before="8" w:line="120" w:lineRule="exact"/>
        <w:rPr>
          <w:sz w:val="13"/>
          <w:szCs w:val="13"/>
        </w:rPr>
      </w:pPr>
    </w:p>
    <w:p w:rsidR="004E2864" w:rsidRDefault="00E67B3C">
      <w:pPr>
        <w:ind w:left="892"/>
        <w:rPr>
          <w:rFonts w:ascii="Cambria" w:eastAsia="Cambria" w:hAnsi="Cambria" w:cs="Cambria"/>
          <w:sz w:val="22"/>
          <w:szCs w:val="22"/>
        </w:rPr>
      </w:pPr>
      <w:r>
        <w:rPr>
          <w:rFonts w:ascii="Cambria" w:eastAsia="Cambria" w:hAnsi="Cambria" w:cs="Cambria"/>
          <w:w w:val="102"/>
          <w:sz w:val="22"/>
          <w:szCs w:val="22"/>
        </w:rPr>
        <w:t xml:space="preserve">conditions. </w:t>
      </w:r>
    </w:p>
    <w:p w:rsidR="004E2864" w:rsidRDefault="004E2864">
      <w:pPr>
        <w:spacing w:before="5" w:line="140" w:lineRule="exact"/>
        <w:rPr>
          <w:sz w:val="14"/>
          <w:szCs w:val="14"/>
        </w:rPr>
      </w:pPr>
    </w:p>
    <w:p w:rsidR="004E2864" w:rsidRDefault="00E67B3C">
      <w:pPr>
        <w:ind w:left="532"/>
        <w:rPr>
          <w:rFonts w:ascii="Cambria" w:eastAsia="Cambria" w:hAnsi="Cambria" w:cs="Cambria"/>
          <w:sz w:val="22"/>
          <w:szCs w:val="22"/>
        </w:rPr>
      </w:pPr>
      <w:r>
        <w:rPr>
          <w:sz w:val="22"/>
          <w:szCs w:val="22"/>
        </w:rPr>
        <w:t xml:space="preserve">     </w:t>
      </w:r>
      <w:r>
        <w:rPr>
          <w:rFonts w:ascii="Cambria" w:eastAsia="Cambria" w:hAnsi="Cambria" w:cs="Cambria"/>
          <w:w w:val="102"/>
          <w:sz w:val="22"/>
          <w:szCs w:val="22"/>
        </w:rPr>
        <w:t xml:space="preserve">a cost function – evaluates the cost of the operations (optional) </w:t>
      </w:r>
    </w:p>
    <w:p w:rsidR="004E2864" w:rsidRDefault="004E2864">
      <w:pPr>
        <w:spacing w:before="6" w:line="120" w:lineRule="exact"/>
        <w:rPr>
          <w:sz w:val="13"/>
          <w:szCs w:val="13"/>
        </w:rPr>
      </w:pPr>
    </w:p>
    <w:p w:rsidR="004E2864" w:rsidRDefault="00E67B3C">
      <w:pPr>
        <w:ind w:left="532"/>
        <w:rPr>
          <w:rFonts w:ascii="Cambria" w:eastAsia="Cambria" w:hAnsi="Cambria" w:cs="Cambria"/>
          <w:sz w:val="22"/>
          <w:szCs w:val="22"/>
        </w:rPr>
      </w:pPr>
      <w:r>
        <w:rPr>
          <w:sz w:val="22"/>
          <w:szCs w:val="22"/>
        </w:rPr>
        <w:t xml:space="preserve">     </w:t>
      </w:r>
      <w:r>
        <w:rPr>
          <w:rFonts w:ascii="Cambria" w:eastAsia="Cambria" w:hAnsi="Cambria" w:cs="Cambria"/>
          <w:w w:val="102"/>
          <w:sz w:val="22"/>
          <w:szCs w:val="22"/>
        </w:rPr>
        <w:t xml:space="preserve">a utility function – evaluates how close is a given state to the goal state (optional) </w:t>
      </w:r>
    </w:p>
    <w:p w:rsidR="004E2864" w:rsidRDefault="004E2864">
      <w:pPr>
        <w:spacing w:before="4" w:line="140" w:lineRule="exact"/>
        <w:rPr>
          <w:sz w:val="14"/>
          <w:szCs w:val="14"/>
        </w:rPr>
      </w:pPr>
    </w:p>
    <w:p w:rsidR="004E2864" w:rsidRDefault="004E2864">
      <w:pPr>
        <w:spacing w:line="200" w:lineRule="exact"/>
      </w:pPr>
    </w:p>
    <w:p w:rsidR="004E2864" w:rsidRDefault="00E67B3C">
      <w:pPr>
        <w:spacing w:line="376" w:lineRule="auto"/>
        <w:ind w:left="172" w:right="98"/>
        <w:rPr>
          <w:rFonts w:ascii="Cambria" w:eastAsia="Cambria" w:hAnsi="Cambria" w:cs="Cambria"/>
          <w:sz w:val="22"/>
          <w:szCs w:val="22"/>
        </w:rPr>
      </w:pPr>
      <w:r>
        <w:rPr>
          <w:rFonts w:ascii="Cambria" w:eastAsia="Cambria" w:hAnsi="Cambria" w:cs="Cambria"/>
          <w:w w:val="102"/>
          <w:sz w:val="22"/>
          <w:szCs w:val="22"/>
        </w:rPr>
        <w:t xml:space="preserve">The solving process solution is based on the construction of a state-space tree, whose nodes represent states, the root represents the initial state, and one or more leaves are goal states. Each edge is labeled with some operator. </w:t>
      </w:r>
    </w:p>
    <w:p w:rsidR="004E2864" w:rsidRDefault="004E2864">
      <w:pPr>
        <w:spacing w:before="9" w:line="180" w:lineRule="exact"/>
        <w:rPr>
          <w:sz w:val="19"/>
          <w:szCs w:val="19"/>
        </w:rPr>
      </w:pPr>
    </w:p>
    <w:p w:rsidR="004E2864" w:rsidRDefault="00E67B3C">
      <w:pPr>
        <w:ind w:left="892"/>
        <w:rPr>
          <w:rFonts w:ascii="Cambria" w:eastAsia="Cambria" w:hAnsi="Cambria" w:cs="Cambria"/>
          <w:sz w:val="22"/>
          <w:szCs w:val="22"/>
        </w:rPr>
      </w:pPr>
      <w:r>
        <w:rPr>
          <w:rFonts w:ascii="Cambria" w:eastAsia="Cambria" w:hAnsi="Cambria" w:cs="Cambria"/>
          <w:w w:val="102"/>
          <w:sz w:val="22"/>
          <w:szCs w:val="22"/>
        </w:rPr>
        <w:t xml:space="preserve">If a node b is obtained from a node a as a result of applying the operator O, then b is a child of a and </w:t>
      </w:r>
    </w:p>
    <w:p w:rsidR="004E2864" w:rsidRDefault="004E2864">
      <w:pPr>
        <w:spacing w:before="3" w:line="140" w:lineRule="exact"/>
        <w:rPr>
          <w:sz w:val="14"/>
          <w:szCs w:val="14"/>
        </w:rPr>
      </w:pPr>
    </w:p>
    <w:p w:rsidR="004E2864" w:rsidRDefault="00E67B3C">
      <w:pPr>
        <w:ind w:left="892"/>
        <w:rPr>
          <w:rFonts w:ascii="Cambria" w:eastAsia="Cambria" w:hAnsi="Cambria" w:cs="Cambria"/>
          <w:sz w:val="22"/>
          <w:szCs w:val="22"/>
        </w:rPr>
      </w:pPr>
      <w:r>
        <w:rPr>
          <w:rFonts w:ascii="Cambria" w:eastAsia="Cambria" w:hAnsi="Cambria" w:cs="Cambria"/>
          <w:w w:val="102"/>
          <w:sz w:val="22"/>
          <w:szCs w:val="22"/>
        </w:rPr>
        <w:t xml:space="preserve">the edge from a to b is labeled with O. </w:t>
      </w:r>
    </w:p>
    <w:p w:rsidR="004E2864" w:rsidRDefault="004E2864">
      <w:pPr>
        <w:spacing w:before="9" w:line="120" w:lineRule="exact"/>
        <w:rPr>
          <w:sz w:val="13"/>
          <w:szCs w:val="13"/>
        </w:rPr>
      </w:pPr>
    </w:p>
    <w:p w:rsidR="004E2864" w:rsidRDefault="004E2864">
      <w:pPr>
        <w:spacing w:line="200" w:lineRule="exact"/>
      </w:pPr>
    </w:p>
    <w:p w:rsidR="004E2864" w:rsidRDefault="00E67B3C">
      <w:pPr>
        <w:ind w:left="172"/>
        <w:rPr>
          <w:rFonts w:ascii="Cambria" w:eastAsia="Cambria" w:hAnsi="Cambria" w:cs="Cambria"/>
          <w:sz w:val="22"/>
          <w:szCs w:val="22"/>
        </w:rPr>
      </w:pPr>
      <w:r>
        <w:rPr>
          <w:rFonts w:ascii="Cambria" w:eastAsia="Cambria" w:hAnsi="Cambria" w:cs="Cambria"/>
          <w:w w:val="102"/>
          <w:sz w:val="22"/>
          <w:szCs w:val="22"/>
        </w:rPr>
        <w:t xml:space="preserve">The solution is obtained by searching the tree until a goal state is found. </w:t>
      </w:r>
    </w:p>
    <w:p w:rsidR="004E2864" w:rsidRDefault="004E2864">
      <w:pPr>
        <w:spacing w:before="9" w:line="120" w:lineRule="exact"/>
        <w:rPr>
          <w:sz w:val="13"/>
          <w:szCs w:val="13"/>
        </w:rPr>
      </w:pPr>
    </w:p>
    <w:p w:rsidR="004E2864" w:rsidRDefault="004E2864">
      <w:pPr>
        <w:spacing w:line="200" w:lineRule="exact"/>
      </w:pPr>
    </w:p>
    <w:p w:rsidR="004E2864" w:rsidRDefault="00E67B3C">
      <w:pPr>
        <w:spacing w:before="35"/>
        <w:ind w:left="172"/>
        <w:rPr>
          <w:rFonts w:ascii="Cambria" w:eastAsia="Cambria" w:hAnsi="Cambria" w:cs="Cambria"/>
          <w:sz w:val="22"/>
          <w:szCs w:val="22"/>
        </w:rPr>
      </w:pPr>
      <w:r>
        <w:rPr>
          <w:rFonts w:ascii="Cambria" w:eastAsia="Cambria" w:hAnsi="Cambria" w:cs="Cambria"/>
          <w:b/>
          <w:w w:val="102"/>
          <w:sz w:val="22"/>
          <w:szCs w:val="22"/>
        </w:rPr>
        <w:lastRenderedPageBreak/>
        <w:t>Backtracking uses depth-first search usually without cost function</w:t>
      </w:r>
      <w:r>
        <w:rPr>
          <w:rFonts w:ascii="Cambria" w:eastAsia="Cambria" w:hAnsi="Cambria" w:cs="Cambria"/>
          <w:w w:val="102"/>
          <w:sz w:val="22"/>
          <w:szCs w:val="22"/>
        </w:rPr>
        <w:t xml:space="preserve">.   The main algorithm is as follows: </w:t>
      </w:r>
    </w:p>
    <w:p w:rsidR="004E2864" w:rsidRDefault="004E2864">
      <w:pPr>
        <w:spacing w:before="9" w:line="120" w:lineRule="exact"/>
        <w:rPr>
          <w:sz w:val="13"/>
          <w:szCs w:val="13"/>
        </w:rPr>
      </w:pPr>
    </w:p>
    <w:p w:rsidR="004E2864" w:rsidRDefault="004E2864">
      <w:pPr>
        <w:spacing w:line="200" w:lineRule="exact"/>
      </w:pPr>
    </w:p>
    <w:p w:rsidR="004E2864" w:rsidRDefault="00E67B3C">
      <w:pPr>
        <w:ind w:left="532"/>
        <w:rPr>
          <w:rFonts w:ascii="Cambria" w:eastAsia="Cambria" w:hAnsi="Cambria" w:cs="Cambria"/>
          <w:sz w:val="22"/>
          <w:szCs w:val="22"/>
        </w:rPr>
      </w:pPr>
      <w:r>
        <w:rPr>
          <w:rFonts w:ascii="Cambria" w:eastAsia="Cambria" w:hAnsi="Cambria" w:cs="Cambria"/>
          <w:w w:val="102"/>
          <w:sz w:val="22"/>
          <w:szCs w:val="22"/>
        </w:rPr>
        <w:t>1.</w:t>
      </w:r>
      <w:r>
        <w:rPr>
          <w:rFonts w:ascii="Cambria" w:eastAsia="Cambria" w:hAnsi="Cambria" w:cs="Cambria"/>
          <w:sz w:val="22"/>
          <w:szCs w:val="22"/>
        </w:rPr>
        <w:t xml:space="preserve">    </w:t>
      </w:r>
      <w:r>
        <w:rPr>
          <w:rFonts w:ascii="Cambria" w:eastAsia="Cambria" w:hAnsi="Cambria" w:cs="Cambria"/>
          <w:w w:val="102"/>
          <w:sz w:val="22"/>
          <w:szCs w:val="22"/>
        </w:rPr>
        <w:t xml:space="preserve">Store the initial state in a stack </w:t>
      </w:r>
    </w:p>
    <w:p w:rsidR="004E2864" w:rsidRDefault="004E2864">
      <w:pPr>
        <w:spacing w:before="3" w:line="140" w:lineRule="exact"/>
        <w:rPr>
          <w:sz w:val="14"/>
          <w:szCs w:val="14"/>
        </w:rPr>
      </w:pPr>
    </w:p>
    <w:p w:rsidR="004E2864" w:rsidRDefault="00E67B3C">
      <w:pPr>
        <w:ind w:left="532"/>
        <w:rPr>
          <w:rFonts w:ascii="Cambria" w:eastAsia="Cambria" w:hAnsi="Cambria" w:cs="Cambria"/>
          <w:sz w:val="22"/>
          <w:szCs w:val="22"/>
        </w:rPr>
      </w:pPr>
      <w:r>
        <w:rPr>
          <w:rFonts w:ascii="Cambria" w:eastAsia="Cambria" w:hAnsi="Cambria" w:cs="Cambria"/>
          <w:w w:val="102"/>
          <w:sz w:val="22"/>
          <w:szCs w:val="22"/>
        </w:rPr>
        <w:t>2.</w:t>
      </w:r>
      <w:r>
        <w:rPr>
          <w:rFonts w:ascii="Cambria" w:eastAsia="Cambria" w:hAnsi="Cambria" w:cs="Cambria"/>
          <w:sz w:val="22"/>
          <w:szCs w:val="22"/>
        </w:rPr>
        <w:t xml:space="preserve">    </w:t>
      </w:r>
      <w:r>
        <w:rPr>
          <w:rFonts w:ascii="Cambria" w:eastAsia="Cambria" w:hAnsi="Cambria" w:cs="Cambria"/>
          <w:w w:val="102"/>
          <w:sz w:val="22"/>
          <w:szCs w:val="22"/>
        </w:rPr>
        <w:t xml:space="preserve">While the stack is not empty, do: </w:t>
      </w:r>
    </w:p>
    <w:p w:rsidR="004E2864" w:rsidRDefault="004E2864">
      <w:pPr>
        <w:spacing w:before="8" w:line="120" w:lineRule="exact"/>
        <w:rPr>
          <w:sz w:val="13"/>
          <w:szCs w:val="13"/>
        </w:rPr>
      </w:pPr>
    </w:p>
    <w:p w:rsidR="004E2864" w:rsidRDefault="00E67B3C">
      <w:pPr>
        <w:ind w:left="1252"/>
        <w:rPr>
          <w:rFonts w:ascii="Cambria" w:eastAsia="Cambria" w:hAnsi="Cambria" w:cs="Cambria"/>
          <w:sz w:val="22"/>
          <w:szCs w:val="22"/>
        </w:rPr>
      </w:pPr>
      <w:r>
        <w:rPr>
          <w:rFonts w:ascii="Cambria" w:eastAsia="Cambria" w:hAnsi="Cambria" w:cs="Cambria"/>
          <w:w w:val="102"/>
          <w:sz w:val="22"/>
          <w:szCs w:val="22"/>
        </w:rPr>
        <w:t>a.</w:t>
      </w:r>
      <w:r>
        <w:rPr>
          <w:rFonts w:ascii="Cambria" w:eastAsia="Cambria" w:hAnsi="Cambria" w:cs="Cambria"/>
          <w:sz w:val="22"/>
          <w:szCs w:val="22"/>
        </w:rPr>
        <w:t xml:space="preserve">    </w:t>
      </w:r>
      <w:r>
        <w:rPr>
          <w:rFonts w:ascii="Cambria" w:eastAsia="Cambria" w:hAnsi="Cambria" w:cs="Cambria"/>
          <w:w w:val="102"/>
          <w:sz w:val="22"/>
          <w:szCs w:val="22"/>
        </w:rPr>
        <w:t xml:space="preserve">Read a node from the stack. </w:t>
      </w:r>
    </w:p>
    <w:p w:rsidR="004E2864" w:rsidRDefault="004E2864">
      <w:pPr>
        <w:spacing w:before="3" w:line="140" w:lineRule="exact"/>
        <w:rPr>
          <w:sz w:val="14"/>
          <w:szCs w:val="14"/>
        </w:rPr>
      </w:pPr>
    </w:p>
    <w:p w:rsidR="004E2864" w:rsidRDefault="00E67B3C">
      <w:pPr>
        <w:ind w:left="1252"/>
        <w:rPr>
          <w:rFonts w:ascii="Cambria" w:eastAsia="Cambria" w:hAnsi="Cambria" w:cs="Cambria"/>
          <w:sz w:val="22"/>
          <w:szCs w:val="22"/>
        </w:rPr>
      </w:pPr>
      <w:r>
        <w:rPr>
          <w:rFonts w:ascii="Cambria" w:eastAsia="Cambria" w:hAnsi="Cambria" w:cs="Cambria"/>
          <w:w w:val="102"/>
          <w:sz w:val="22"/>
          <w:szCs w:val="22"/>
        </w:rPr>
        <w:t>b.</w:t>
      </w:r>
      <w:r>
        <w:rPr>
          <w:rFonts w:ascii="Cambria" w:eastAsia="Cambria" w:hAnsi="Cambria" w:cs="Cambria"/>
          <w:sz w:val="22"/>
          <w:szCs w:val="22"/>
        </w:rPr>
        <w:t xml:space="preserve">    </w:t>
      </w:r>
      <w:r>
        <w:rPr>
          <w:rFonts w:ascii="Cambria" w:eastAsia="Cambria" w:hAnsi="Cambria" w:cs="Cambria"/>
          <w:w w:val="102"/>
          <w:sz w:val="22"/>
          <w:szCs w:val="22"/>
        </w:rPr>
        <w:t xml:space="preserve">While there are available operators do: </w:t>
      </w:r>
    </w:p>
    <w:p w:rsidR="004E2864" w:rsidRDefault="004E2864">
      <w:pPr>
        <w:spacing w:before="8" w:line="120" w:lineRule="exact"/>
        <w:rPr>
          <w:sz w:val="13"/>
          <w:szCs w:val="13"/>
        </w:rPr>
      </w:pPr>
    </w:p>
    <w:p w:rsidR="004E2864" w:rsidRDefault="00E67B3C">
      <w:pPr>
        <w:ind w:left="2046"/>
        <w:rPr>
          <w:rFonts w:ascii="Cambria" w:eastAsia="Cambria" w:hAnsi="Cambria" w:cs="Cambria"/>
          <w:sz w:val="22"/>
          <w:szCs w:val="22"/>
        </w:rPr>
      </w:pPr>
      <w:r>
        <w:rPr>
          <w:rFonts w:ascii="Cambria" w:eastAsia="Cambria" w:hAnsi="Cambria" w:cs="Cambria"/>
          <w:w w:val="102"/>
          <w:sz w:val="22"/>
          <w:szCs w:val="22"/>
        </w:rPr>
        <w:t>i.</w:t>
      </w:r>
      <w:r>
        <w:rPr>
          <w:rFonts w:ascii="Cambria" w:eastAsia="Cambria" w:hAnsi="Cambria" w:cs="Cambria"/>
          <w:sz w:val="22"/>
          <w:szCs w:val="22"/>
        </w:rPr>
        <w:t xml:space="preserve">    </w:t>
      </w:r>
      <w:r>
        <w:rPr>
          <w:rFonts w:ascii="Cambria" w:eastAsia="Cambria" w:hAnsi="Cambria" w:cs="Cambria"/>
          <w:w w:val="102"/>
          <w:sz w:val="22"/>
          <w:szCs w:val="22"/>
        </w:rPr>
        <w:t xml:space="preserve">Apply an operator to generate a child </w:t>
      </w:r>
    </w:p>
    <w:p w:rsidR="004E2864" w:rsidRDefault="004E2864">
      <w:pPr>
        <w:spacing w:before="3" w:line="140" w:lineRule="exact"/>
        <w:rPr>
          <w:sz w:val="14"/>
          <w:szCs w:val="14"/>
        </w:rPr>
      </w:pPr>
    </w:p>
    <w:p w:rsidR="004E2864" w:rsidRDefault="00E67B3C">
      <w:pPr>
        <w:ind w:left="1985"/>
        <w:rPr>
          <w:rFonts w:ascii="Cambria" w:eastAsia="Cambria" w:hAnsi="Cambria" w:cs="Cambria"/>
          <w:sz w:val="22"/>
          <w:szCs w:val="22"/>
        </w:rPr>
      </w:pPr>
      <w:r>
        <w:rPr>
          <w:rFonts w:ascii="Cambria" w:eastAsia="Cambria" w:hAnsi="Cambria" w:cs="Cambria"/>
          <w:w w:val="102"/>
          <w:sz w:val="22"/>
          <w:szCs w:val="22"/>
        </w:rPr>
        <w:t>ii.</w:t>
      </w:r>
      <w:r>
        <w:rPr>
          <w:rFonts w:ascii="Cambria" w:eastAsia="Cambria" w:hAnsi="Cambria" w:cs="Cambria"/>
          <w:sz w:val="22"/>
          <w:szCs w:val="22"/>
        </w:rPr>
        <w:t xml:space="preserve">    </w:t>
      </w:r>
      <w:r>
        <w:rPr>
          <w:rFonts w:ascii="Cambria" w:eastAsia="Cambria" w:hAnsi="Cambria" w:cs="Cambria"/>
          <w:w w:val="102"/>
          <w:sz w:val="22"/>
          <w:szCs w:val="22"/>
        </w:rPr>
        <w:t xml:space="preserve">If the child is a goal state – stop </w:t>
      </w:r>
    </w:p>
    <w:p w:rsidR="004E2864" w:rsidRDefault="004E2864">
      <w:pPr>
        <w:spacing w:before="3" w:line="140" w:lineRule="exact"/>
        <w:rPr>
          <w:sz w:val="14"/>
          <w:szCs w:val="14"/>
        </w:rPr>
      </w:pPr>
    </w:p>
    <w:p w:rsidR="004E2864" w:rsidRDefault="00E67B3C">
      <w:pPr>
        <w:ind w:left="1924"/>
        <w:rPr>
          <w:rFonts w:ascii="Cambria" w:eastAsia="Cambria" w:hAnsi="Cambria" w:cs="Cambria"/>
          <w:sz w:val="22"/>
          <w:szCs w:val="22"/>
        </w:rPr>
      </w:pPr>
      <w:r>
        <w:rPr>
          <w:rFonts w:ascii="Cambria" w:eastAsia="Cambria" w:hAnsi="Cambria" w:cs="Cambria"/>
          <w:w w:val="102"/>
          <w:sz w:val="22"/>
          <w:szCs w:val="22"/>
        </w:rPr>
        <w:t>iii.</w:t>
      </w:r>
      <w:r>
        <w:rPr>
          <w:rFonts w:ascii="Cambria" w:eastAsia="Cambria" w:hAnsi="Cambria" w:cs="Cambria"/>
          <w:sz w:val="22"/>
          <w:szCs w:val="22"/>
        </w:rPr>
        <w:t xml:space="preserve">    </w:t>
      </w:r>
      <w:r>
        <w:rPr>
          <w:rFonts w:ascii="Cambria" w:eastAsia="Cambria" w:hAnsi="Cambria" w:cs="Cambria"/>
          <w:w w:val="102"/>
          <w:sz w:val="22"/>
          <w:szCs w:val="22"/>
        </w:rPr>
        <w:t xml:space="preserve">If it is a new state, push the child into the stack </w:t>
      </w:r>
    </w:p>
    <w:p w:rsidR="004E2864" w:rsidRDefault="004E2864">
      <w:pPr>
        <w:spacing w:before="9" w:line="120" w:lineRule="exact"/>
        <w:rPr>
          <w:sz w:val="13"/>
          <w:szCs w:val="13"/>
        </w:rPr>
      </w:pPr>
    </w:p>
    <w:p w:rsidR="004E2864" w:rsidRDefault="004E2864">
      <w:pPr>
        <w:spacing w:line="200" w:lineRule="exact"/>
      </w:pPr>
    </w:p>
    <w:p w:rsidR="004E2864" w:rsidRDefault="00E67B3C">
      <w:pPr>
        <w:ind w:left="172"/>
        <w:rPr>
          <w:rFonts w:ascii="Cambria" w:eastAsia="Cambria" w:hAnsi="Cambria" w:cs="Cambria"/>
          <w:sz w:val="22"/>
          <w:szCs w:val="22"/>
        </w:rPr>
      </w:pPr>
      <w:r>
        <w:rPr>
          <w:rFonts w:ascii="Cambria" w:eastAsia="Cambria" w:hAnsi="Cambria" w:cs="Cambria"/>
          <w:w w:val="102"/>
          <w:sz w:val="22"/>
          <w:szCs w:val="22"/>
        </w:rPr>
        <w:t xml:space="preserve">The utility function is used to tell how close is a given state to the goal state and whether a given state may </w:t>
      </w:r>
    </w:p>
    <w:p w:rsidR="004E2864" w:rsidRDefault="004E2864">
      <w:pPr>
        <w:spacing w:before="8" w:line="120" w:lineRule="exact"/>
        <w:rPr>
          <w:sz w:val="13"/>
          <w:szCs w:val="13"/>
        </w:rPr>
      </w:pPr>
    </w:p>
    <w:p w:rsidR="004E2864" w:rsidRDefault="00E67B3C">
      <w:pPr>
        <w:ind w:left="172"/>
        <w:rPr>
          <w:rFonts w:ascii="Cambria" w:eastAsia="Cambria" w:hAnsi="Cambria" w:cs="Cambria"/>
          <w:sz w:val="22"/>
          <w:szCs w:val="22"/>
        </w:rPr>
      </w:pPr>
      <w:r>
        <w:rPr>
          <w:rFonts w:ascii="Cambria" w:eastAsia="Cambria" w:hAnsi="Cambria" w:cs="Cambria"/>
          <w:w w:val="102"/>
          <w:sz w:val="22"/>
          <w:szCs w:val="22"/>
        </w:rPr>
        <w:t xml:space="preserve">be considered a goal state. </w:t>
      </w:r>
    </w:p>
    <w:p w:rsidR="004E2864" w:rsidRDefault="004E2864">
      <w:pPr>
        <w:spacing w:before="4" w:line="140" w:lineRule="exact"/>
        <w:rPr>
          <w:sz w:val="14"/>
          <w:szCs w:val="14"/>
        </w:rPr>
      </w:pPr>
    </w:p>
    <w:p w:rsidR="004E2864" w:rsidRDefault="004E2864">
      <w:pPr>
        <w:spacing w:line="200" w:lineRule="exact"/>
      </w:pPr>
    </w:p>
    <w:p w:rsidR="004E2864" w:rsidRDefault="00E67B3C">
      <w:pPr>
        <w:ind w:left="172"/>
        <w:rPr>
          <w:rFonts w:ascii="Cambria" w:eastAsia="Cambria" w:hAnsi="Cambria" w:cs="Cambria"/>
          <w:sz w:val="22"/>
          <w:szCs w:val="22"/>
        </w:rPr>
      </w:pPr>
      <w:r>
        <w:rPr>
          <w:rFonts w:ascii="Cambria" w:eastAsia="Cambria" w:hAnsi="Cambria" w:cs="Cambria"/>
          <w:w w:val="102"/>
          <w:sz w:val="22"/>
          <w:szCs w:val="22"/>
        </w:rPr>
        <w:t xml:space="preserve">If no children can be generated from a given node, then we backtrack – read the next node from the stack. </w:t>
      </w:r>
    </w:p>
    <w:p w:rsidR="004E2864" w:rsidRDefault="004E2864">
      <w:pPr>
        <w:spacing w:before="9" w:line="120" w:lineRule="exact"/>
        <w:rPr>
          <w:sz w:val="13"/>
          <w:szCs w:val="13"/>
        </w:rPr>
      </w:pPr>
    </w:p>
    <w:p w:rsidR="004E2864" w:rsidRDefault="004E2864">
      <w:pPr>
        <w:spacing w:line="200" w:lineRule="exact"/>
      </w:pPr>
    </w:p>
    <w:p w:rsidR="004E2864" w:rsidRDefault="00E67B3C">
      <w:pPr>
        <w:ind w:left="532"/>
        <w:rPr>
          <w:rFonts w:ascii="Cambria" w:eastAsia="Cambria" w:hAnsi="Cambria" w:cs="Cambria"/>
          <w:sz w:val="22"/>
          <w:szCs w:val="22"/>
        </w:rPr>
      </w:pPr>
      <w:r>
        <w:rPr>
          <w:rFonts w:ascii="Cambria" w:eastAsia="Cambria" w:hAnsi="Cambria" w:cs="Cambria"/>
          <w:w w:val="102"/>
          <w:sz w:val="22"/>
          <w:szCs w:val="22"/>
        </w:rPr>
        <w:t>6.</w:t>
      </w:r>
      <w:r>
        <w:rPr>
          <w:rFonts w:ascii="Cambria" w:eastAsia="Cambria" w:hAnsi="Cambria" w:cs="Cambria"/>
          <w:sz w:val="22"/>
          <w:szCs w:val="22"/>
        </w:rPr>
        <w:t xml:space="preserve">    </w:t>
      </w:r>
      <w:r>
        <w:rPr>
          <w:rFonts w:ascii="Cambria" w:eastAsia="Cambria" w:hAnsi="Cambria" w:cs="Cambria"/>
          <w:b/>
          <w:w w:val="102"/>
          <w:sz w:val="22"/>
          <w:szCs w:val="22"/>
        </w:rPr>
        <w:t xml:space="preserve">Branch-and-bound  </w:t>
      </w:r>
    </w:p>
    <w:p w:rsidR="004E2864" w:rsidRDefault="004E2864">
      <w:pPr>
        <w:spacing w:before="9" w:line="120" w:lineRule="exact"/>
        <w:rPr>
          <w:sz w:val="13"/>
          <w:szCs w:val="13"/>
        </w:rPr>
      </w:pPr>
    </w:p>
    <w:p w:rsidR="004E2864" w:rsidRDefault="004E2864">
      <w:pPr>
        <w:spacing w:line="200" w:lineRule="exact"/>
      </w:pPr>
    </w:p>
    <w:p w:rsidR="004E2864" w:rsidRDefault="00E67B3C">
      <w:pPr>
        <w:spacing w:line="376" w:lineRule="auto"/>
        <w:ind w:left="172" w:right="180"/>
        <w:rPr>
          <w:rFonts w:ascii="Cambria" w:eastAsia="Cambria" w:hAnsi="Cambria" w:cs="Cambria"/>
          <w:sz w:val="22"/>
          <w:szCs w:val="22"/>
        </w:rPr>
      </w:pPr>
      <w:r>
        <w:rPr>
          <w:rFonts w:ascii="Cambria" w:eastAsia="Cambria" w:hAnsi="Cambria" w:cs="Cambria"/>
          <w:w w:val="102"/>
          <w:sz w:val="22"/>
          <w:szCs w:val="22"/>
        </w:rPr>
        <w:t xml:space="preserve">Branch and bound is used when we can evaluate each node using the cost and utility functions. At each step we choose the best node to proceed further. Branch-and bound algorithms are implemented using a priority queue. The state-space tree is built in a </w:t>
      </w:r>
      <w:r>
        <w:rPr>
          <w:rFonts w:ascii="Cambria" w:eastAsia="Cambria" w:hAnsi="Cambria" w:cs="Cambria"/>
          <w:b/>
          <w:w w:val="102"/>
          <w:sz w:val="22"/>
          <w:szCs w:val="22"/>
        </w:rPr>
        <w:t>breadth-first</w:t>
      </w:r>
      <w:r>
        <w:rPr>
          <w:rFonts w:ascii="Cambria" w:eastAsia="Cambria" w:hAnsi="Cambria" w:cs="Cambria"/>
          <w:w w:val="102"/>
          <w:sz w:val="22"/>
          <w:szCs w:val="22"/>
        </w:rPr>
        <w:t xml:space="preserve"> manner. </w:t>
      </w:r>
    </w:p>
    <w:p w:rsidR="004E2864" w:rsidRDefault="004E2864">
      <w:pPr>
        <w:spacing w:before="4" w:line="200" w:lineRule="exact"/>
      </w:pPr>
    </w:p>
    <w:p w:rsidR="004E2864" w:rsidRDefault="00E67B3C">
      <w:pPr>
        <w:ind w:left="172"/>
        <w:rPr>
          <w:rFonts w:ascii="Cambria" w:eastAsia="Cambria" w:hAnsi="Cambria" w:cs="Cambria"/>
          <w:sz w:val="22"/>
          <w:szCs w:val="22"/>
        </w:rPr>
      </w:pPr>
      <w:r>
        <w:rPr>
          <w:rFonts w:ascii="Cambria" w:eastAsia="Cambria" w:hAnsi="Cambria" w:cs="Cambria"/>
          <w:b/>
          <w:w w:val="102"/>
          <w:sz w:val="22"/>
          <w:szCs w:val="22"/>
        </w:rPr>
        <w:t>Example:</w:t>
      </w:r>
      <w:r>
        <w:rPr>
          <w:rFonts w:ascii="Cambria" w:eastAsia="Cambria" w:hAnsi="Cambria" w:cs="Cambria"/>
          <w:w w:val="102"/>
          <w:sz w:val="22"/>
          <w:szCs w:val="22"/>
        </w:rPr>
        <w:t xml:space="preserve"> the 8-puzzle problem. The cost function is the number of moves. The utility function evaluates </w:t>
      </w:r>
    </w:p>
    <w:p w:rsidR="004E2864" w:rsidRDefault="004E2864">
      <w:pPr>
        <w:spacing w:before="8" w:line="120" w:lineRule="exact"/>
        <w:rPr>
          <w:sz w:val="13"/>
          <w:szCs w:val="13"/>
        </w:rPr>
      </w:pPr>
    </w:p>
    <w:p w:rsidR="004E2864" w:rsidRDefault="00E67B3C">
      <w:pPr>
        <w:spacing w:line="240" w:lineRule="exact"/>
        <w:ind w:left="172"/>
        <w:rPr>
          <w:rFonts w:ascii="Cambria" w:eastAsia="Cambria" w:hAnsi="Cambria" w:cs="Cambria"/>
          <w:sz w:val="22"/>
          <w:szCs w:val="22"/>
        </w:rPr>
      </w:pPr>
      <w:r>
        <w:rPr>
          <w:rFonts w:ascii="Cambria" w:eastAsia="Cambria" w:hAnsi="Cambria" w:cs="Cambria"/>
          <w:w w:val="102"/>
          <w:position w:val="-1"/>
          <w:sz w:val="22"/>
          <w:szCs w:val="22"/>
        </w:rPr>
        <w:t xml:space="preserve">how close is a given state of the puzzle to the goal state, e.g. counting how many tiles are not in place.  </w:t>
      </w:r>
    </w:p>
    <w:p w:rsidR="004E2864" w:rsidRDefault="004E2864">
      <w:pPr>
        <w:spacing w:before="4" w:line="160" w:lineRule="exact"/>
        <w:rPr>
          <w:sz w:val="17"/>
          <w:szCs w:val="17"/>
        </w:rPr>
      </w:pPr>
    </w:p>
    <w:p w:rsidR="004E2864" w:rsidRDefault="004E2864">
      <w:pPr>
        <w:spacing w:line="200" w:lineRule="exact"/>
      </w:pPr>
    </w:p>
    <w:p w:rsidR="004E2864" w:rsidRDefault="004E2864">
      <w:pPr>
        <w:spacing w:line="200" w:lineRule="exact"/>
      </w:pPr>
    </w:p>
    <w:p w:rsidR="004E2864" w:rsidRDefault="004E2864">
      <w:pPr>
        <w:spacing w:line="200" w:lineRule="exact"/>
      </w:pPr>
    </w:p>
    <w:p w:rsidR="004E2864" w:rsidRDefault="004E2864">
      <w:pPr>
        <w:spacing w:line="200" w:lineRule="exact"/>
      </w:pPr>
    </w:p>
    <w:p w:rsidR="004E2864" w:rsidRDefault="00E67B3C">
      <w:pPr>
        <w:spacing w:before="19"/>
        <w:ind w:left="172"/>
        <w:rPr>
          <w:rFonts w:ascii="Cambria" w:eastAsia="Cambria" w:hAnsi="Cambria" w:cs="Cambria"/>
          <w:sz w:val="28"/>
          <w:szCs w:val="28"/>
        </w:rPr>
      </w:pPr>
      <w:r>
        <w:rPr>
          <w:rFonts w:ascii="Cambria" w:eastAsia="Cambria" w:hAnsi="Cambria" w:cs="Cambria"/>
          <w:b/>
          <w:w w:val="99"/>
          <w:sz w:val="28"/>
          <w:szCs w:val="28"/>
        </w:rPr>
        <w:t xml:space="preserve">ALGORITHM ANALYSIS </w:t>
      </w:r>
    </w:p>
    <w:p w:rsidR="004E2864" w:rsidRDefault="004E2864">
      <w:pPr>
        <w:spacing w:before="7" w:line="160" w:lineRule="exact"/>
        <w:rPr>
          <w:sz w:val="17"/>
          <w:szCs w:val="17"/>
        </w:rPr>
      </w:pPr>
    </w:p>
    <w:p w:rsidR="004E2864" w:rsidRDefault="004E2864">
      <w:pPr>
        <w:spacing w:line="200" w:lineRule="exact"/>
      </w:pPr>
    </w:p>
    <w:p w:rsidR="004E2864" w:rsidRDefault="00E67B3C">
      <w:pPr>
        <w:spacing w:line="374" w:lineRule="auto"/>
        <w:ind w:left="172" w:right="89"/>
        <w:rPr>
          <w:rFonts w:ascii="Cambria" w:eastAsia="Cambria" w:hAnsi="Cambria" w:cs="Cambria"/>
          <w:sz w:val="22"/>
          <w:szCs w:val="22"/>
        </w:rPr>
      </w:pPr>
      <w:r>
        <w:rPr>
          <w:rFonts w:ascii="Cambria" w:eastAsia="Cambria" w:hAnsi="Cambria" w:cs="Cambria"/>
          <w:w w:val="102"/>
          <w:sz w:val="22"/>
          <w:szCs w:val="22"/>
        </w:rPr>
        <w:t xml:space="preserve">An algorithm is said to be efficient and fast, if it takes less time to execute and consumes less memory space. The performance of an algorithm is measured on the basis of following properties: </w:t>
      </w:r>
    </w:p>
    <w:p w:rsidR="004E2864" w:rsidRDefault="004E2864">
      <w:pPr>
        <w:spacing w:before="6" w:line="200" w:lineRule="exact"/>
      </w:pPr>
    </w:p>
    <w:p w:rsidR="004E2864" w:rsidRDefault="00E67B3C">
      <w:pPr>
        <w:ind w:left="532"/>
        <w:rPr>
          <w:rFonts w:ascii="Cambria" w:eastAsia="Cambria" w:hAnsi="Cambria" w:cs="Cambria"/>
          <w:sz w:val="22"/>
          <w:szCs w:val="22"/>
        </w:rPr>
      </w:pPr>
      <w:r>
        <w:rPr>
          <w:rFonts w:ascii="Cambria" w:eastAsia="Cambria" w:hAnsi="Cambria" w:cs="Cambria"/>
          <w:b/>
          <w:w w:val="102"/>
          <w:sz w:val="22"/>
          <w:szCs w:val="22"/>
        </w:rPr>
        <w:t>1.</w:t>
      </w:r>
      <w:r>
        <w:rPr>
          <w:rFonts w:ascii="Cambria" w:eastAsia="Cambria" w:hAnsi="Cambria" w:cs="Cambria"/>
          <w:b/>
          <w:sz w:val="22"/>
          <w:szCs w:val="22"/>
        </w:rPr>
        <w:t xml:space="preserve">           </w:t>
      </w:r>
      <w:r>
        <w:rPr>
          <w:rFonts w:ascii="Cambria" w:eastAsia="Cambria" w:hAnsi="Cambria" w:cs="Cambria"/>
          <w:b/>
          <w:w w:val="102"/>
          <w:sz w:val="22"/>
          <w:szCs w:val="22"/>
        </w:rPr>
        <w:t xml:space="preserve">Time Complexity </w:t>
      </w:r>
    </w:p>
    <w:p w:rsidR="004E2864" w:rsidRDefault="004E2864">
      <w:pPr>
        <w:spacing w:before="8" w:line="120" w:lineRule="exact"/>
        <w:rPr>
          <w:sz w:val="13"/>
          <w:szCs w:val="13"/>
        </w:rPr>
      </w:pPr>
    </w:p>
    <w:p w:rsidR="004E2864" w:rsidRDefault="00E67B3C">
      <w:pPr>
        <w:ind w:left="532"/>
        <w:rPr>
          <w:rFonts w:ascii="Cambria" w:eastAsia="Cambria" w:hAnsi="Cambria" w:cs="Cambria"/>
          <w:sz w:val="22"/>
          <w:szCs w:val="22"/>
        </w:rPr>
      </w:pPr>
      <w:r>
        <w:rPr>
          <w:rFonts w:ascii="Cambria" w:eastAsia="Cambria" w:hAnsi="Cambria" w:cs="Cambria"/>
          <w:b/>
          <w:w w:val="102"/>
          <w:sz w:val="22"/>
          <w:szCs w:val="22"/>
        </w:rPr>
        <w:t>2.</w:t>
      </w:r>
      <w:r>
        <w:rPr>
          <w:rFonts w:ascii="Cambria" w:eastAsia="Cambria" w:hAnsi="Cambria" w:cs="Cambria"/>
          <w:b/>
          <w:sz w:val="22"/>
          <w:szCs w:val="22"/>
        </w:rPr>
        <w:t xml:space="preserve">           </w:t>
      </w:r>
      <w:r>
        <w:rPr>
          <w:rFonts w:ascii="Cambria" w:eastAsia="Cambria" w:hAnsi="Cambria" w:cs="Cambria"/>
          <w:b/>
          <w:w w:val="102"/>
          <w:sz w:val="22"/>
          <w:szCs w:val="22"/>
        </w:rPr>
        <w:t xml:space="preserve">Space Complexity </w:t>
      </w:r>
    </w:p>
    <w:p w:rsidR="004E2864" w:rsidRDefault="004E2864">
      <w:pPr>
        <w:spacing w:before="9" w:line="120" w:lineRule="exact"/>
        <w:rPr>
          <w:sz w:val="13"/>
          <w:szCs w:val="13"/>
        </w:rPr>
      </w:pPr>
    </w:p>
    <w:p w:rsidR="004E2864" w:rsidRDefault="004E2864">
      <w:pPr>
        <w:spacing w:line="200" w:lineRule="exact"/>
      </w:pPr>
    </w:p>
    <w:p w:rsidR="004E2864" w:rsidRDefault="00E67B3C">
      <w:pPr>
        <w:ind w:left="172"/>
        <w:rPr>
          <w:rFonts w:ascii="Cambria" w:eastAsia="Cambria" w:hAnsi="Cambria" w:cs="Cambria"/>
          <w:sz w:val="22"/>
          <w:szCs w:val="22"/>
        </w:rPr>
      </w:pPr>
      <w:r>
        <w:rPr>
          <w:rFonts w:ascii="Cambria" w:eastAsia="Cambria" w:hAnsi="Cambria" w:cs="Cambria"/>
          <w:w w:val="102"/>
          <w:sz w:val="22"/>
          <w:szCs w:val="22"/>
        </w:rPr>
        <w:t xml:space="preserve">Suppose X is an algorithm and n is the size of input data, the time and space used by the Algorithm X are the </w:t>
      </w:r>
    </w:p>
    <w:p w:rsidR="004E2864" w:rsidRDefault="004E2864">
      <w:pPr>
        <w:spacing w:before="3" w:line="140" w:lineRule="exact"/>
        <w:rPr>
          <w:sz w:val="14"/>
          <w:szCs w:val="14"/>
        </w:rPr>
      </w:pPr>
    </w:p>
    <w:p w:rsidR="004E2864" w:rsidRDefault="00E67B3C">
      <w:pPr>
        <w:ind w:left="172"/>
        <w:rPr>
          <w:rFonts w:ascii="Cambria" w:eastAsia="Cambria" w:hAnsi="Cambria" w:cs="Cambria"/>
          <w:sz w:val="22"/>
          <w:szCs w:val="22"/>
        </w:rPr>
      </w:pPr>
      <w:r>
        <w:rPr>
          <w:rFonts w:ascii="Cambria" w:eastAsia="Cambria" w:hAnsi="Cambria" w:cs="Cambria"/>
          <w:w w:val="102"/>
          <w:sz w:val="22"/>
          <w:szCs w:val="22"/>
        </w:rPr>
        <w:t xml:space="preserve">two main factors which decide the efficiency of X. </w:t>
      </w:r>
    </w:p>
    <w:p w:rsidR="004E2864" w:rsidRDefault="004E2864">
      <w:pPr>
        <w:spacing w:before="9" w:line="120" w:lineRule="exact"/>
        <w:rPr>
          <w:sz w:val="13"/>
          <w:szCs w:val="13"/>
        </w:rPr>
      </w:pPr>
    </w:p>
    <w:p w:rsidR="004E2864" w:rsidRDefault="004E2864">
      <w:pPr>
        <w:spacing w:line="200" w:lineRule="exact"/>
      </w:pPr>
    </w:p>
    <w:p w:rsidR="004E2864" w:rsidRDefault="00E67B3C">
      <w:pPr>
        <w:ind w:left="532"/>
        <w:rPr>
          <w:rFonts w:ascii="Cambria" w:eastAsia="Cambria" w:hAnsi="Cambria" w:cs="Cambria"/>
          <w:sz w:val="22"/>
          <w:szCs w:val="22"/>
        </w:rPr>
      </w:pPr>
      <w:r>
        <w:rPr>
          <w:rFonts w:ascii="Cambria" w:eastAsia="Cambria" w:hAnsi="Cambria" w:cs="Cambria"/>
          <w:w w:val="102"/>
          <w:sz w:val="22"/>
          <w:szCs w:val="22"/>
        </w:rPr>
        <w:t>•</w:t>
      </w:r>
      <w:r>
        <w:rPr>
          <w:rFonts w:ascii="Cambria" w:eastAsia="Cambria" w:hAnsi="Cambria" w:cs="Cambria"/>
          <w:sz w:val="22"/>
          <w:szCs w:val="22"/>
        </w:rPr>
        <w:t xml:space="preserve">             </w:t>
      </w:r>
      <w:r>
        <w:rPr>
          <w:rFonts w:ascii="Cambria" w:eastAsia="Cambria" w:hAnsi="Cambria" w:cs="Cambria"/>
          <w:b/>
          <w:w w:val="102"/>
          <w:sz w:val="22"/>
          <w:szCs w:val="22"/>
        </w:rPr>
        <w:t xml:space="preserve">Time </w:t>
      </w:r>
      <w:r>
        <w:rPr>
          <w:rFonts w:ascii="Cambria" w:eastAsia="Cambria" w:hAnsi="Cambria" w:cs="Cambria"/>
          <w:b/>
          <w:sz w:val="22"/>
          <w:szCs w:val="22"/>
        </w:rPr>
        <w:t xml:space="preserve"> </w:t>
      </w:r>
      <w:r>
        <w:rPr>
          <w:rFonts w:ascii="Cambria" w:eastAsia="Cambria" w:hAnsi="Cambria" w:cs="Cambria"/>
          <w:b/>
          <w:w w:val="102"/>
          <w:sz w:val="22"/>
          <w:szCs w:val="22"/>
        </w:rPr>
        <w:t xml:space="preserve">Factor </w:t>
      </w:r>
      <w:r>
        <w:rPr>
          <w:rFonts w:ascii="Cambria" w:eastAsia="Cambria" w:hAnsi="Cambria" w:cs="Cambria"/>
          <w:b/>
          <w:sz w:val="22"/>
          <w:szCs w:val="22"/>
        </w:rPr>
        <w:t xml:space="preserve"> </w:t>
      </w:r>
      <w:r>
        <w:rPr>
          <w:rFonts w:ascii="Cambria" w:eastAsia="Cambria" w:hAnsi="Cambria" w:cs="Cambria"/>
          <w:b/>
          <w:w w:val="102"/>
          <w:sz w:val="22"/>
          <w:szCs w:val="22"/>
        </w:rPr>
        <w:t xml:space="preserve">− </w:t>
      </w:r>
      <w:r>
        <w:rPr>
          <w:rFonts w:ascii="Cambria" w:eastAsia="Cambria" w:hAnsi="Cambria" w:cs="Cambria"/>
          <w:b/>
          <w:sz w:val="22"/>
          <w:szCs w:val="22"/>
        </w:rPr>
        <w:t xml:space="preserve"> </w:t>
      </w:r>
      <w:r>
        <w:rPr>
          <w:rFonts w:ascii="Cambria" w:eastAsia="Cambria" w:hAnsi="Cambria" w:cs="Cambria"/>
          <w:w w:val="102"/>
          <w:sz w:val="22"/>
          <w:szCs w:val="22"/>
        </w:rPr>
        <w:t xml:space="preserve">The </w:t>
      </w:r>
      <w:r>
        <w:rPr>
          <w:rFonts w:ascii="Cambria" w:eastAsia="Cambria" w:hAnsi="Cambria" w:cs="Cambria"/>
          <w:sz w:val="22"/>
          <w:szCs w:val="22"/>
        </w:rPr>
        <w:t xml:space="preserve"> </w:t>
      </w:r>
      <w:r>
        <w:rPr>
          <w:rFonts w:ascii="Cambria" w:eastAsia="Cambria" w:hAnsi="Cambria" w:cs="Cambria"/>
          <w:w w:val="102"/>
          <w:sz w:val="22"/>
          <w:szCs w:val="22"/>
        </w:rPr>
        <w:t xml:space="preserve">time </w:t>
      </w:r>
      <w:r>
        <w:rPr>
          <w:rFonts w:ascii="Cambria" w:eastAsia="Cambria" w:hAnsi="Cambria" w:cs="Cambria"/>
          <w:sz w:val="22"/>
          <w:szCs w:val="22"/>
        </w:rPr>
        <w:t xml:space="preserve"> </w:t>
      </w:r>
      <w:r>
        <w:rPr>
          <w:rFonts w:ascii="Cambria" w:eastAsia="Cambria" w:hAnsi="Cambria" w:cs="Cambria"/>
          <w:w w:val="102"/>
          <w:sz w:val="22"/>
          <w:szCs w:val="22"/>
        </w:rPr>
        <w:t xml:space="preserve">is </w:t>
      </w:r>
      <w:r>
        <w:rPr>
          <w:rFonts w:ascii="Cambria" w:eastAsia="Cambria" w:hAnsi="Cambria" w:cs="Cambria"/>
          <w:sz w:val="22"/>
          <w:szCs w:val="22"/>
        </w:rPr>
        <w:t xml:space="preserve"> </w:t>
      </w:r>
      <w:r>
        <w:rPr>
          <w:rFonts w:ascii="Cambria" w:eastAsia="Cambria" w:hAnsi="Cambria" w:cs="Cambria"/>
          <w:w w:val="102"/>
          <w:sz w:val="22"/>
          <w:szCs w:val="22"/>
        </w:rPr>
        <w:t xml:space="preserve">measured </w:t>
      </w:r>
      <w:r>
        <w:rPr>
          <w:rFonts w:ascii="Cambria" w:eastAsia="Cambria" w:hAnsi="Cambria" w:cs="Cambria"/>
          <w:sz w:val="22"/>
          <w:szCs w:val="22"/>
        </w:rPr>
        <w:t xml:space="preserve"> </w:t>
      </w:r>
      <w:r>
        <w:rPr>
          <w:rFonts w:ascii="Cambria" w:eastAsia="Cambria" w:hAnsi="Cambria" w:cs="Cambria"/>
          <w:w w:val="102"/>
          <w:sz w:val="22"/>
          <w:szCs w:val="22"/>
        </w:rPr>
        <w:t xml:space="preserve">by </w:t>
      </w:r>
      <w:r>
        <w:rPr>
          <w:rFonts w:ascii="Cambria" w:eastAsia="Cambria" w:hAnsi="Cambria" w:cs="Cambria"/>
          <w:sz w:val="22"/>
          <w:szCs w:val="22"/>
        </w:rPr>
        <w:t xml:space="preserve"> </w:t>
      </w:r>
      <w:r>
        <w:rPr>
          <w:rFonts w:ascii="Cambria" w:eastAsia="Cambria" w:hAnsi="Cambria" w:cs="Cambria"/>
          <w:w w:val="102"/>
          <w:sz w:val="22"/>
          <w:szCs w:val="22"/>
        </w:rPr>
        <w:t xml:space="preserve">counting </w:t>
      </w:r>
      <w:r>
        <w:rPr>
          <w:rFonts w:ascii="Cambria" w:eastAsia="Cambria" w:hAnsi="Cambria" w:cs="Cambria"/>
          <w:sz w:val="22"/>
          <w:szCs w:val="22"/>
        </w:rPr>
        <w:t xml:space="preserve"> </w:t>
      </w:r>
      <w:r>
        <w:rPr>
          <w:rFonts w:ascii="Cambria" w:eastAsia="Cambria" w:hAnsi="Cambria" w:cs="Cambria"/>
          <w:w w:val="102"/>
          <w:sz w:val="22"/>
          <w:szCs w:val="22"/>
        </w:rPr>
        <w:t xml:space="preserve">the </w:t>
      </w:r>
      <w:r>
        <w:rPr>
          <w:rFonts w:ascii="Cambria" w:eastAsia="Cambria" w:hAnsi="Cambria" w:cs="Cambria"/>
          <w:sz w:val="22"/>
          <w:szCs w:val="22"/>
        </w:rPr>
        <w:t xml:space="preserve"> </w:t>
      </w:r>
      <w:r>
        <w:rPr>
          <w:rFonts w:ascii="Cambria" w:eastAsia="Cambria" w:hAnsi="Cambria" w:cs="Cambria"/>
          <w:w w:val="102"/>
          <w:sz w:val="22"/>
          <w:szCs w:val="22"/>
        </w:rPr>
        <w:t xml:space="preserve">number </w:t>
      </w:r>
      <w:r>
        <w:rPr>
          <w:rFonts w:ascii="Cambria" w:eastAsia="Cambria" w:hAnsi="Cambria" w:cs="Cambria"/>
          <w:sz w:val="22"/>
          <w:szCs w:val="22"/>
        </w:rPr>
        <w:t xml:space="preserve"> </w:t>
      </w:r>
      <w:r>
        <w:rPr>
          <w:rFonts w:ascii="Cambria" w:eastAsia="Cambria" w:hAnsi="Cambria" w:cs="Cambria"/>
          <w:w w:val="102"/>
          <w:sz w:val="22"/>
          <w:szCs w:val="22"/>
        </w:rPr>
        <w:t xml:space="preserve">of </w:t>
      </w:r>
      <w:r>
        <w:rPr>
          <w:rFonts w:ascii="Cambria" w:eastAsia="Cambria" w:hAnsi="Cambria" w:cs="Cambria"/>
          <w:sz w:val="22"/>
          <w:szCs w:val="22"/>
        </w:rPr>
        <w:t xml:space="preserve"> </w:t>
      </w:r>
      <w:r>
        <w:rPr>
          <w:rFonts w:ascii="Cambria" w:eastAsia="Cambria" w:hAnsi="Cambria" w:cs="Cambria"/>
          <w:w w:val="102"/>
          <w:sz w:val="22"/>
          <w:szCs w:val="22"/>
        </w:rPr>
        <w:t xml:space="preserve">key </w:t>
      </w:r>
      <w:r>
        <w:rPr>
          <w:rFonts w:ascii="Cambria" w:eastAsia="Cambria" w:hAnsi="Cambria" w:cs="Cambria"/>
          <w:sz w:val="22"/>
          <w:szCs w:val="22"/>
        </w:rPr>
        <w:t xml:space="preserve"> </w:t>
      </w:r>
      <w:r>
        <w:rPr>
          <w:rFonts w:ascii="Cambria" w:eastAsia="Cambria" w:hAnsi="Cambria" w:cs="Cambria"/>
          <w:w w:val="102"/>
          <w:sz w:val="22"/>
          <w:szCs w:val="22"/>
        </w:rPr>
        <w:t xml:space="preserve">operations </w:t>
      </w:r>
      <w:r>
        <w:rPr>
          <w:rFonts w:ascii="Cambria" w:eastAsia="Cambria" w:hAnsi="Cambria" w:cs="Cambria"/>
          <w:sz w:val="22"/>
          <w:szCs w:val="22"/>
        </w:rPr>
        <w:t xml:space="preserve"> </w:t>
      </w:r>
      <w:r>
        <w:rPr>
          <w:rFonts w:ascii="Cambria" w:eastAsia="Cambria" w:hAnsi="Cambria" w:cs="Cambria"/>
          <w:w w:val="102"/>
          <w:sz w:val="22"/>
          <w:szCs w:val="22"/>
        </w:rPr>
        <w:t xml:space="preserve">such </w:t>
      </w:r>
      <w:r>
        <w:rPr>
          <w:rFonts w:ascii="Cambria" w:eastAsia="Cambria" w:hAnsi="Cambria" w:cs="Cambria"/>
          <w:sz w:val="22"/>
          <w:szCs w:val="22"/>
        </w:rPr>
        <w:t xml:space="preserve"> </w:t>
      </w:r>
      <w:r>
        <w:rPr>
          <w:rFonts w:ascii="Cambria" w:eastAsia="Cambria" w:hAnsi="Cambria" w:cs="Cambria"/>
          <w:w w:val="102"/>
          <w:sz w:val="22"/>
          <w:szCs w:val="22"/>
        </w:rPr>
        <w:t xml:space="preserve">as </w:t>
      </w:r>
    </w:p>
    <w:p w:rsidR="004E2864" w:rsidRDefault="004E2864">
      <w:pPr>
        <w:spacing w:before="3" w:line="140" w:lineRule="exact"/>
        <w:rPr>
          <w:sz w:val="14"/>
          <w:szCs w:val="14"/>
        </w:rPr>
      </w:pPr>
    </w:p>
    <w:p w:rsidR="004E2864" w:rsidRDefault="00E67B3C">
      <w:pPr>
        <w:ind w:left="1252"/>
        <w:rPr>
          <w:rFonts w:ascii="Cambria" w:eastAsia="Cambria" w:hAnsi="Cambria" w:cs="Cambria"/>
          <w:sz w:val="22"/>
          <w:szCs w:val="22"/>
        </w:rPr>
      </w:pPr>
      <w:r>
        <w:rPr>
          <w:rFonts w:ascii="Cambria" w:eastAsia="Cambria" w:hAnsi="Cambria" w:cs="Cambria"/>
          <w:w w:val="102"/>
          <w:sz w:val="22"/>
          <w:szCs w:val="22"/>
        </w:rPr>
        <w:t>comparisons in sorting algorithm</w:t>
      </w:r>
      <w:r>
        <w:rPr>
          <w:rFonts w:ascii="Cambria" w:eastAsia="Cambria" w:hAnsi="Cambria" w:cs="Cambria"/>
          <w:b/>
          <w:w w:val="102"/>
          <w:sz w:val="22"/>
          <w:szCs w:val="22"/>
        </w:rPr>
        <w:t xml:space="preserve"> </w:t>
      </w:r>
    </w:p>
    <w:p w:rsidR="004E2864" w:rsidRDefault="004E2864">
      <w:pPr>
        <w:spacing w:before="3" w:line="140" w:lineRule="exact"/>
        <w:rPr>
          <w:sz w:val="14"/>
          <w:szCs w:val="14"/>
        </w:rPr>
      </w:pPr>
    </w:p>
    <w:p w:rsidR="004E2864" w:rsidRDefault="00E67B3C">
      <w:pPr>
        <w:ind w:left="532"/>
        <w:rPr>
          <w:rFonts w:ascii="Cambria" w:eastAsia="Cambria" w:hAnsi="Cambria" w:cs="Cambria"/>
          <w:sz w:val="22"/>
          <w:szCs w:val="22"/>
        </w:rPr>
      </w:pPr>
      <w:r>
        <w:rPr>
          <w:rFonts w:ascii="Cambria" w:eastAsia="Cambria" w:hAnsi="Cambria" w:cs="Cambria"/>
          <w:w w:val="102"/>
          <w:sz w:val="22"/>
          <w:szCs w:val="22"/>
        </w:rPr>
        <w:t>•</w:t>
      </w:r>
      <w:r>
        <w:rPr>
          <w:rFonts w:ascii="Cambria" w:eastAsia="Cambria" w:hAnsi="Cambria" w:cs="Cambria"/>
          <w:sz w:val="22"/>
          <w:szCs w:val="22"/>
        </w:rPr>
        <w:t xml:space="preserve">             </w:t>
      </w:r>
      <w:r>
        <w:rPr>
          <w:rFonts w:ascii="Cambria" w:eastAsia="Cambria" w:hAnsi="Cambria" w:cs="Cambria"/>
          <w:b/>
          <w:w w:val="102"/>
          <w:sz w:val="22"/>
          <w:szCs w:val="22"/>
        </w:rPr>
        <w:t xml:space="preserve">Space Factor − </w:t>
      </w:r>
      <w:r>
        <w:rPr>
          <w:rFonts w:ascii="Cambria" w:eastAsia="Cambria" w:hAnsi="Cambria" w:cs="Cambria"/>
          <w:w w:val="102"/>
          <w:sz w:val="22"/>
          <w:szCs w:val="22"/>
        </w:rPr>
        <w:t xml:space="preserve">The space is measured by counting the maximum memory space required by the </w:t>
      </w:r>
    </w:p>
    <w:p w:rsidR="004E2864" w:rsidRDefault="004E2864">
      <w:pPr>
        <w:spacing w:before="8" w:line="120" w:lineRule="exact"/>
        <w:rPr>
          <w:sz w:val="13"/>
          <w:szCs w:val="13"/>
        </w:rPr>
      </w:pPr>
    </w:p>
    <w:p w:rsidR="004E2864" w:rsidRDefault="00E67B3C">
      <w:pPr>
        <w:ind w:left="1216" w:right="8256"/>
        <w:jc w:val="center"/>
        <w:rPr>
          <w:rFonts w:ascii="Cambria" w:eastAsia="Cambria" w:hAnsi="Cambria" w:cs="Cambria"/>
          <w:sz w:val="22"/>
          <w:szCs w:val="22"/>
        </w:rPr>
      </w:pPr>
      <w:r>
        <w:rPr>
          <w:rFonts w:ascii="Cambria" w:eastAsia="Cambria" w:hAnsi="Cambria" w:cs="Cambria"/>
          <w:w w:val="102"/>
          <w:sz w:val="22"/>
          <w:szCs w:val="22"/>
        </w:rPr>
        <w:t xml:space="preserve">algorithm. </w:t>
      </w:r>
    </w:p>
    <w:p w:rsidR="004E2864" w:rsidRDefault="004E2864">
      <w:pPr>
        <w:spacing w:before="9" w:line="120" w:lineRule="exact"/>
        <w:rPr>
          <w:sz w:val="13"/>
          <w:szCs w:val="13"/>
        </w:rPr>
      </w:pPr>
    </w:p>
    <w:p w:rsidR="004E2864" w:rsidRDefault="004E2864">
      <w:pPr>
        <w:spacing w:line="200" w:lineRule="exact"/>
      </w:pPr>
    </w:p>
    <w:p w:rsidR="004E2864" w:rsidRDefault="00E67B3C">
      <w:pPr>
        <w:ind w:left="172"/>
        <w:rPr>
          <w:rFonts w:ascii="Cambria" w:eastAsia="Cambria" w:hAnsi="Cambria" w:cs="Cambria"/>
          <w:sz w:val="22"/>
          <w:szCs w:val="22"/>
        </w:rPr>
      </w:pPr>
      <w:r>
        <w:rPr>
          <w:rFonts w:ascii="Cambria" w:eastAsia="Cambria" w:hAnsi="Cambria" w:cs="Cambria"/>
          <w:w w:val="102"/>
          <w:sz w:val="22"/>
          <w:szCs w:val="22"/>
        </w:rPr>
        <w:t xml:space="preserve">The complexity of an algorithm f(n) gives the running time and / or storage space required by the algorithm </w:t>
      </w:r>
    </w:p>
    <w:p w:rsidR="004E2864" w:rsidRDefault="004E2864">
      <w:pPr>
        <w:spacing w:before="3" w:line="140" w:lineRule="exact"/>
        <w:rPr>
          <w:sz w:val="14"/>
          <w:szCs w:val="14"/>
        </w:rPr>
      </w:pPr>
    </w:p>
    <w:p w:rsidR="004E2864" w:rsidRDefault="00E67B3C">
      <w:pPr>
        <w:ind w:left="172"/>
        <w:rPr>
          <w:rFonts w:ascii="Cambria" w:eastAsia="Cambria" w:hAnsi="Cambria" w:cs="Cambria"/>
          <w:sz w:val="22"/>
          <w:szCs w:val="22"/>
        </w:rPr>
        <w:sectPr w:rsidR="004E2864">
          <w:pgSz w:w="11900" w:h="16840"/>
          <w:pgMar w:top="800" w:right="720" w:bottom="0" w:left="620" w:header="607" w:footer="124" w:gutter="0"/>
          <w:cols w:space="720"/>
        </w:sectPr>
      </w:pPr>
      <w:r>
        <w:rPr>
          <w:rFonts w:ascii="Cambria" w:eastAsia="Cambria" w:hAnsi="Cambria" w:cs="Cambria"/>
          <w:w w:val="102"/>
          <w:sz w:val="22"/>
          <w:szCs w:val="22"/>
        </w:rPr>
        <w:t xml:space="preserve">in terms of n as the size of input data. </w:t>
      </w:r>
    </w:p>
    <w:p w:rsidR="004E2864" w:rsidRDefault="004E2864">
      <w:pPr>
        <w:spacing w:before="6" w:line="160" w:lineRule="exact"/>
        <w:rPr>
          <w:sz w:val="16"/>
          <w:szCs w:val="16"/>
        </w:rPr>
      </w:pPr>
    </w:p>
    <w:p w:rsidR="004E2864" w:rsidRDefault="004E2864">
      <w:pPr>
        <w:spacing w:line="200" w:lineRule="exact"/>
      </w:pPr>
    </w:p>
    <w:p w:rsidR="004E2864" w:rsidRDefault="004E2864">
      <w:pPr>
        <w:spacing w:line="200" w:lineRule="exact"/>
      </w:pPr>
    </w:p>
    <w:p w:rsidR="004E2864" w:rsidRDefault="00E67B3C">
      <w:pPr>
        <w:spacing w:before="35"/>
        <w:ind w:left="172" w:right="8533"/>
        <w:jc w:val="both"/>
        <w:rPr>
          <w:rFonts w:ascii="Cambria" w:eastAsia="Cambria" w:hAnsi="Cambria" w:cs="Cambria"/>
          <w:sz w:val="22"/>
          <w:szCs w:val="22"/>
        </w:rPr>
      </w:pPr>
      <w:r>
        <w:rPr>
          <w:rFonts w:ascii="Cambria" w:eastAsia="Cambria" w:hAnsi="Cambria" w:cs="Cambria"/>
          <w:b/>
          <w:w w:val="102"/>
          <w:sz w:val="22"/>
          <w:szCs w:val="22"/>
        </w:rPr>
        <w:t xml:space="preserve">Space Complexity </w:t>
      </w:r>
    </w:p>
    <w:p w:rsidR="004E2864" w:rsidRDefault="004E2864">
      <w:pPr>
        <w:spacing w:before="9" w:line="120" w:lineRule="exact"/>
        <w:rPr>
          <w:sz w:val="13"/>
          <w:szCs w:val="13"/>
        </w:rPr>
      </w:pPr>
    </w:p>
    <w:p w:rsidR="004E2864" w:rsidRDefault="004E2864">
      <w:pPr>
        <w:spacing w:line="200" w:lineRule="exact"/>
      </w:pPr>
    </w:p>
    <w:p w:rsidR="004E2864" w:rsidRDefault="00E67B3C">
      <w:pPr>
        <w:spacing w:line="377" w:lineRule="auto"/>
        <w:ind w:left="172" w:right="90"/>
        <w:jc w:val="both"/>
        <w:rPr>
          <w:rFonts w:ascii="Cambria" w:eastAsia="Cambria" w:hAnsi="Cambria" w:cs="Cambria"/>
          <w:sz w:val="22"/>
          <w:szCs w:val="22"/>
        </w:rPr>
      </w:pPr>
      <w:r>
        <w:rPr>
          <w:rFonts w:ascii="Cambria" w:eastAsia="Cambria" w:hAnsi="Cambria" w:cs="Cambria"/>
          <w:w w:val="102"/>
          <w:sz w:val="22"/>
          <w:szCs w:val="22"/>
        </w:rPr>
        <w:t xml:space="preserve">Space complexity of an algorithm represents the amount of memory space required by the algorithm in its life cycle. Its the amount of memory space required by the algorithm, during the course of its execution. Space complexity </w:t>
      </w:r>
      <w:r>
        <w:rPr>
          <w:rFonts w:ascii="Cambria" w:eastAsia="Cambria" w:hAnsi="Cambria" w:cs="Cambria"/>
          <w:sz w:val="22"/>
          <w:szCs w:val="22"/>
        </w:rPr>
        <w:t xml:space="preserve"> </w:t>
      </w:r>
      <w:r>
        <w:rPr>
          <w:rFonts w:ascii="Cambria" w:eastAsia="Cambria" w:hAnsi="Cambria" w:cs="Cambria"/>
          <w:w w:val="102"/>
          <w:sz w:val="22"/>
          <w:szCs w:val="22"/>
        </w:rPr>
        <w:t xml:space="preserve">must </w:t>
      </w:r>
      <w:r>
        <w:rPr>
          <w:rFonts w:ascii="Cambria" w:eastAsia="Cambria" w:hAnsi="Cambria" w:cs="Cambria"/>
          <w:sz w:val="22"/>
          <w:szCs w:val="22"/>
        </w:rPr>
        <w:t xml:space="preserve"> </w:t>
      </w:r>
      <w:r>
        <w:rPr>
          <w:rFonts w:ascii="Cambria" w:eastAsia="Cambria" w:hAnsi="Cambria" w:cs="Cambria"/>
          <w:w w:val="102"/>
          <w:sz w:val="22"/>
          <w:szCs w:val="22"/>
        </w:rPr>
        <w:t xml:space="preserve">be </w:t>
      </w:r>
      <w:r>
        <w:rPr>
          <w:rFonts w:ascii="Cambria" w:eastAsia="Cambria" w:hAnsi="Cambria" w:cs="Cambria"/>
          <w:sz w:val="22"/>
          <w:szCs w:val="22"/>
        </w:rPr>
        <w:t xml:space="preserve"> </w:t>
      </w:r>
      <w:r>
        <w:rPr>
          <w:rFonts w:ascii="Cambria" w:eastAsia="Cambria" w:hAnsi="Cambria" w:cs="Cambria"/>
          <w:w w:val="102"/>
          <w:sz w:val="22"/>
          <w:szCs w:val="22"/>
        </w:rPr>
        <w:t xml:space="preserve">taken </w:t>
      </w:r>
      <w:r>
        <w:rPr>
          <w:rFonts w:ascii="Cambria" w:eastAsia="Cambria" w:hAnsi="Cambria" w:cs="Cambria"/>
          <w:sz w:val="22"/>
          <w:szCs w:val="22"/>
        </w:rPr>
        <w:t xml:space="preserve"> </w:t>
      </w:r>
      <w:r>
        <w:rPr>
          <w:rFonts w:ascii="Cambria" w:eastAsia="Cambria" w:hAnsi="Cambria" w:cs="Cambria"/>
          <w:w w:val="102"/>
          <w:sz w:val="22"/>
          <w:szCs w:val="22"/>
        </w:rPr>
        <w:t xml:space="preserve">seriously </w:t>
      </w:r>
      <w:r>
        <w:rPr>
          <w:rFonts w:ascii="Cambria" w:eastAsia="Cambria" w:hAnsi="Cambria" w:cs="Cambria"/>
          <w:sz w:val="22"/>
          <w:szCs w:val="22"/>
        </w:rPr>
        <w:t xml:space="preserve"> </w:t>
      </w:r>
      <w:r>
        <w:rPr>
          <w:rFonts w:ascii="Cambria" w:eastAsia="Cambria" w:hAnsi="Cambria" w:cs="Cambria"/>
          <w:w w:val="102"/>
          <w:sz w:val="22"/>
          <w:szCs w:val="22"/>
        </w:rPr>
        <w:t xml:space="preserve">for </w:t>
      </w:r>
      <w:r>
        <w:rPr>
          <w:rFonts w:ascii="Cambria" w:eastAsia="Cambria" w:hAnsi="Cambria" w:cs="Cambria"/>
          <w:sz w:val="22"/>
          <w:szCs w:val="22"/>
        </w:rPr>
        <w:t xml:space="preserve"> </w:t>
      </w:r>
      <w:r>
        <w:rPr>
          <w:rFonts w:ascii="Cambria" w:eastAsia="Cambria" w:hAnsi="Cambria" w:cs="Cambria"/>
          <w:w w:val="102"/>
          <w:sz w:val="22"/>
          <w:szCs w:val="22"/>
        </w:rPr>
        <w:t xml:space="preserve">multi-user </w:t>
      </w:r>
      <w:r>
        <w:rPr>
          <w:rFonts w:ascii="Cambria" w:eastAsia="Cambria" w:hAnsi="Cambria" w:cs="Cambria"/>
          <w:sz w:val="22"/>
          <w:szCs w:val="22"/>
        </w:rPr>
        <w:t xml:space="preserve"> </w:t>
      </w:r>
      <w:r>
        <w:rPr>
          <w:rFonts w:ascii="Cambria" w:eastAsia="Cambria" w:hAnsi="Cambria" w:cs="Cambria"/>
          <w:w w:val="102"/>
          <w:sz w:val="22"/>
          <w:szCs w:val="22"/>
        </w:rPr>
        <w:t xml:space="preserve">systems </w:t>
      </w:r>
      <w:r>
        <w:rPr>
          <w:rFonts w:ascii="Cambria" w:eastAsia="Cambria" w:hAnsi="Cambria" w:cs="Cambria"/>
          <w:sz w:val="22"/>
          <w:szCs w:val="22"/>
        </w:rPr>
        <w:t xml:space="preserve"> </w:t>
      </w:r>
      <w:r>
        <w:rPr>
          <w:rFonts w:ascii="Cambria" w:eastAsia="Cambria" w:hAnsi="Cambria" w:cs="Cambria"/>
          <w:w w:val="102"/>
          <w:sz w:val="22"/>
          <w:szCs w:val="22"/>
        </w:rPr>
        <w:t xml:space="preserve">and </w:t>
      </w:r>
      <w:r>
        <w:rPr>
          <w:rFonts w:ascii="Cambria" w:eastAsia="Cambria" w:hAnsi="Cambria" w:cs="Cambria"/>
          <w:sz w:val="22"/>
          <w:szCs w:val="22"/>
        </w:rPr>
        <w:t xml:space="preserve"> </w:t>
      </w:r>
      <w:r>
        <w:rPr>
          <w:rFonts w:ascii="Cambria" w:eastAsia="Cambria" w:hAnsi="Cambria" w:cs="Cambria"/>
          <w:w w:val="102"/>
          <w:sz w:val="22"/>
          <w:szCs w:val="22"/>
        </w:rPr>
        <w:t xml:space="preserve">in </w:t>
      </w:r>
      <w:r>
        <w:rPr>
          <w:rFonts w:ascii="Cambria" w:eastAsia="Cambria" w:hAnsi="Cambria" w:cs="Cambria"/>
          <w:sz w:val="22"/>
          <w:szCs w:val="22"/>
        </w:rPr>
        <w:t xml:space="preserve"> </w:t>
      </w:r>
      <w:r>
        <w:rPr>
          <w:rFonts w:ascii="Cambria" w:eastAsia="Cambria" w:hAnsi="Cambria" w:cs="Cambria"/>
          <w:w w:val="102"/>
          <w:sz w:val="22"/>
          <w:szCs w:val="22"/>
        </w:rPr>
        <w:t xml:space="preserve">situations </w:t>
      </w:r>
      <w:r>
        <w:rPr>
          <w:rFonts w:ascii="Cambria" w:eastAsia="Cambria" w:hAnsi="Cambria" w:cs="Cambria"/>
          <w:sz w:val="22"/>
          <w:szCs w:val="22"/>
        </w:rPr>
        <w:t xml:space="preserve"> </w:t>
      </w:r>
      <w:r>
        <w:rPr>
          <w:rFonts w:ascii="Cambria" w:eastAsia="Cambria" w:hAnsi="Cambria" w:cs="Cambria"/>
          <w:w w:val="102"/>
          <w:sz w:val="22"/>
          <w:szCs w:val="22"/>
        </w:rPr>
        <w:t xml:space="preserve">where </w:t>
      </w:r>
      <w:r>
        <w:rPr>
          <w:rFonts w:ascii="Cambria" w:eastAsia="Cambria" w:hAnsi="Cambria" w:cs="Cambria"/>
          <w:sz w:val="22"/>
          <w:szCs w:val="22"/>
        </w:rPr>
        <w:t xml:space="preserve"> </w:t>
      </w:r>
      <w:r>
        <w:rPr>
          <w:rFonts w:ascii="Cambria" w:eastAsia="Cambria" w:hAnsi="Cambria" w:cs="Cambria"/>
          <w:w w:val="102"/>
          <w:sz w:val="22"/>
          <w:szCs w:val="22"/>
        </w:rPr>
        <w:t xml:space="preserve">limited </w:t>
      </w:r>
      <w:r>
        <w:rPr>
          <w:rFonts w:ascii="Cambria" w:eastAsia="Cambria" w:hAnsi="Cambria" w:cs="Cambria"/>
          <w:sz w:val="22"/>
          <w:szCs w:val="22"/>
        </w:rPr>
        <w:t xml:space="preserve"> </w:t>
      </w:r>
      <w:r>
        <w:rPr>
          <w:rFonts w:ascii="Cambria" w:eastAsia="Cambria" w:hAnsi="Cambria" w:cs="Cambria"/>
          <w:w w:val="102"/>
          <w:sz w:val="22"/>
          <w:szCs w:val="22"/>
        </w:rPr>
        <w:t xml:space="preserve">memory </w:t>
      </w:r>
      <w:r>
        <w:rPr>
          <w:rFonts w:ascii="Cambria" w:eastAsia="Cambria" w:hAnsi="Cambria" w:cs="Cambria"/>
          <w:sz w:val="22"/>
          <w:szCs w:val="22"/>
        </w:rPr>
        <w:t xml:space="preserve"> </w:t>
      </w:r>
      <w:r>
        <w:rPr>
          <w:rFonts w:ascii="Cambria" w:eastAsia="Cambria" w:hAnsi="Cambria" w:cs="Cambria"/>
          <w:w w:val="102"/>
          <w:sz w:val="22"/>
          <w:szCs w:val="22"/>
        </w:rPr>
        <w:t xml:space="preserve">is available. </w:t>
      </w:r>
    </w:p>
    <w:p w:rsidR="004E2864" w:rsidRDefault="004E2864">
      <w:pPr>
        <w:spacing w:before="8" w:line="180" w:lineRule="exact"/>
        <w:rPr>
          <w:sz w:val="19"/>
          <w:szCs w:val="19"/>
        </w:rPr>
      </w:pPr>
    </w:p>
    <w:p w:rsidR="004E2864" w:rsidRDefault="00E67B3C">
      <w:pPr>
        <w:ind w:left="172" w:right="2256"/>
        <w:jc w:val="both"/>
        <w:rPr>
          <w:rFonts w:ascii="Cambria" w:eastAsia="Cambria" w:hAnsi="Cambria" w:cs="Cambria"/>
          <w:sz w:val="22"/>
          <w:szCs w:val="22"/>
        </w:rPr>
      </w:pPr>
      <w:r>
        <w:rPr>
          <w:rFonts w:ascii="Cambria" w:eastAsia="Cambria" w:hAnsi="Cambria" w:cs="Cambria"/>
          <w:w w:val="102"/>
          <w:sz w:val="22"/>
          <w:szCs w:val="22"/>
        </w:rPr>
        <w:t>Space required by an algorithm is equal to the sum of the following two components −</w:t>
      </w:r>
      <w:r>
        <w:rPr>
          <w:rFonts w:ascii="Cambria" w:eastAsia="Cambria" w:hAnsi="Cambria" w:cs="Cambria"/>
          <w:b/>
          <w:w w:val="102"/>
          <w:sz w:val="22"/>
          <w:szCs w:val="22"/>
        </w:rPr>
        <w:t xml:space="preserve"> </w:t>
      </w:r>
    </w:p>
    <w:p w:rsidR="004E2864" w:rsidRDefault="004E2864">
      <w:pPr>
        <w:spacing w:before="9" w:line="120" w:lineRule="exact"/>
        <w:rPr>
          <w:sz w:val="13"/>
          <w:szCs w:val="13"/>
        </w:rPr>
      </w:pPr>
    </w:p>
    <w:p w:rsidR="004E2864" w:rsidRDefault="004E2864">
      <w:pPr>
        <w:spacing w:line="200" w:lineRule="exact"/>
      </w:pPr>
    </w:p>
    <w:p w:rsidR="004E2864" w:rsidRDefault="00E67B3C">
      <w:pPr>
        <w:ind w:left="532"/>
        <w:rPr>
          <w:rFonts w:ascii="Cambria" w:eastAsia="Cambria" w:hAnsi="Cambria" w:cs="Cambria"/>
          <w:sz w:val="22"/>
          <w:szCs w:val="22"/>
        </w:rPr>
      </w:pPr>
      <w:r>
        <w:rPr>
          <w:rFonts w:ascii="Cambria" w:eastAsia="Cambria" w:hAnsi="Cambria" w:cs="Cambria"/>
          <w:w w:val="102"/>
          <w:sz w:val="22"/>
          <w:szCs w:val="22"/>
        </w:rPr>
        <w:t>•</w:t>
      </w:r>
      <w:r>
        <w:rPr>
          <w:rFonts w:ascii="Cambria" w:eastAsia="Cambria" w:hAnsi="Cambria" w:cs="Cambria"/>
          <w:sz w:val="22"/>
          <w:szCs w:val="22"/>
        </w:rPr>
        <w:t xml:space="preserve">             </w:t>
      </w:r>
      <w:r>
        <w:rPr>
          <w:rFonts w:ascii="Cambria" w:eastAsia="Cambria" w:hAnsi="Cambria" w:cs="Cambria"/>
          <w:b/>
          <w:w w:val="102"/>
          <w:sz w:val="22"/>
          <w:szCs w:val="22"/>
        </w:rPr>
        <w:t>A fixed part</w:t>
      </w:r>
      <w:r>
        <w:rPr>
          <w:rFonts w:ascii="Cambria" w:eastAsia="Cambria" w:hAnsi="Cambria" w:cs="Cambria"/>
          <w:w w:val="102"/>
          <w:sz w:val="22"/>
          <w:szCs w:val="22"/>
        </w:rPr>
        <w:t xml:space="preserve"> that is a space required to store certain data and variables that are independent of </w:t>
      </w:r>
    </w:p>
    <w:p w:rsidR="004E2864" w:rsidRDefault="004E2864">
      <w:pPr>
        <w:spacing w:before="3" w:line="140" w:lineRule="exact"/>
        <w:rPr>
          <w:sz w:val="14"/>
          <w:szCs w:val="14"/>
        </w:rPr>
      </w:pPr>
    </w:p>
    <w:p w:rsidR="004E2864" w:rsidRDefault="00E67B3C">
      <w:pPr>
        <w:ind w:left="1252"/>
        <w:rPr>
          <w:rFonts w:ascii="Cambria" w:eastAsia="Cambria" w:hAnsi="Cambria" w:cs="Cambria"/>
          <w:sz w:val="22"/>
          <w:szCs w:val="22"/>
        </w:rPr>
      </w:pPr>
      <w:r>
        <w:rPr>
          <w:rFonts w:ascii="Cambria" w:eastAsia="Cambria" w:hAnsi="Cambria" w:cs="Cambria"/>
          <w:w w:val="102"/>
          <w:sz w:val="22"/>
          <w:szCs w:val="22"/>
        </w:rPr>
        <w:t xml:space="preserve">the size of the problem. For example, simple variables &amp; constant used and program size etc. </w:t>
      </w:r>
    </w:p>
    <w:p w:rsidR="004E2864" w:rsidRDefault="004E2864">
      <w:pPr>
        <w:spacing w:before="8" w:line="120" w:lineRule="exact"/>
        <w:rPr>
          <w:sz w:val="13"/>
          <w:szCs w:val="13"/>
        </w:rPr>
      </w:pPr>
    </w:p>
    <w:p w:rsidR="004E2864" w:rsidRDefault="00E67B3C">
      <w:pPr>
        <w:tabs>
          <w:tab w:val="left" w:pos="1240"/>
        </w:tabs>
        <w:spacing w:line="378" w:lineRule="auto"/>
        <w:ind w:left="1252" w:right="85" w:hanging="720"/>
        <w:rPr>
          <w:rFonts w:ascii="Cambria" w:eastAsia="Cambria" w:hAnsi="Cambria" w:cs="Cambria"/>
          <w:sz w:val="22"/>
          <w:szCs w:val="22"/>
        </w:rPr>
      </w:pPr>
      <w:r>
        <w:rPr>
          <w:rFonts w:ascii="Cambria" w:eastAsia="Cambria" w:hAnsi="Cambria" w:cs="Cambria"/>
          <w:w w:val="102"/>
          <w:sz w:val="22"/>
          <w:szCs w:val="22"/>
        </w:rPr>
        <w:t>•</w:t>
      </w:r>
      <w:r>
        <w:rPr>
          <w:rFonts w:ascii="Cambria" w:eastAsia="Cambria" w:hAnsi="Cambria" w:cs="Cambria"/>
          <w:sz w:val="22"/>
          <w:szCs w:val="22"/>
        </w:rPr>
        <w:tab/>
      </w:r>
      <w:r>
        <w:rPr>
          <w:rFonts w:ascii="Cambria" w:eastAsia="Cambria" w:hAnsi="Cambria" w:cs="Cambria"/>
          <w:b/>
          <w:w w:val="102"/>
          <w:sz w:val="22"/>
          <w:szCs w:val="22"/>
        </w:rPr>
        <w:t>A variable part</w:t>
      </w:r>
      <w:r>
        <w:rPr>
          <w:rFonts w:ascii="Cambria" w:eastAsia="Cambria" w:hAnsi="Cambria" w:cs="Cambria"/>
          <w:w w:val="102"/>
          <w:sz w:val="22"/>
          <w:szCs w:val="22"/>
        </w:rPr>
        <w:t xml:space="preserve"> is a space required by variables, whose size depends on the size of the problem. For example, dynamic memory allocation, recursion stacks space etc. </w:t>
      </w:r>
    </w:p>
    <w:p w:rsidR="004E2864" w:rsidRDefault="004E2864">
      <w:pPr>
        <w:spacing w:before="7" w:line="180" w:lineRule="exact"/>
        <w:rPr>
          <w:sz w:val="19"/>
          <w:szCs w:val="19"/>
        </w:rPr>
      </w:pPr>
    </w:p>
    <w:p w:rsidR="004E2864" w:rsidRDefault="00E67B3C">
      <w:pPr>
        <w:ind w:left="172" w:right="3745"/>
        <w:jc w:val="both"/>
        <w:rPr>
          <w:rFonts w:ascii="Cambria" w:eastAsia="Cambria" w:hAnsi="Cambria" w:cs="Cambria"/>
          <w:sz w:val="22"/>
          <w:szCs w:val="22"/>
        </w:rPr>
      </w:pPr>
      <w:r>
        <w:rPr>
          <w:rFonts w:ascii="Cambria" w:eastAsia="Cambria" w:hAnsi="Cambria" w:cs="Cambria"/>
          <w:b/>
          <w:w w:val="102"/>
          <w:sz w:val="22"/>
          <w:szCs w:val="22"/>
        </w:rPr>
        <w:t xml:space="preserve">An algorithm generally requires space for following components: </w:t>
      </w:r>
    </w:p>
    <w:p w:rsidR="004E2864" w:rsidRDefault="004E2864">
      <w:pPr>
        <w:spacing w:before="4" w:line="140" w:lineRule="exact"/>
        <w:rPr>
          <w:sz w:val="14"/>
          <w:szCs w:val="14"/>
        </w:rPr>
      </w:pPr>
    </w:p>
    <w:p w:rsidR="004E2864" w:rsidRDefault="004E2864">
      <w:pPr>
        <w:spacing w:line="200" w:lineRule="exact"/>
      </w:pPr>
    </w:p>
    <w:p w:rsidR="004E2864" w:rsidRDefault="00E67B3C">
      <w:pPr>
        <w:ind w:left="532"/>
        <w:rPr>
          <w:rFonts w:ascii="Cambria" w:eastAsia="Cambria" w:hAnsi="Cambria" w:cs="Cambria"/>
          <w:sz w:val="22"/>
          <w:szCs w:val="22"/>
        </w:rPr>
      </w:pPr>
      <w:r>
        <w:rPr>
          <w:rFonts w:ascii="Cambria" w:eastAsia="Cambria" w:hAnsi="Cambria" w:cs="Cambria"/>
          <w:w w:val="102"/>
          <w:sz w:val="22"/>
          <w:szCs w:val="22"/>
        </w:rPr>
        <w:t>•</w:t>
      </w:r>
      <w:r>
        <w:rPr>
          <w:rFonts w:ascii="Cambria" w:eastAsia="Cambria" w:hAnsi="Cambria" w:cs="Cambria"/>
          <w:sz w:val="22"/>
          <w:szCs w:val="22"/>
        </w:rPr>
        <w:t xml:space="preserve">             </w:t>
      </w:r>
      <w:r>
        <w:rPr>
          <w:rFonts w:ascii="Cambria" w:eastAsia="Cambria" w:hAnsi="Cambria" w:cs="Cambria"/>
          <w:b/>
          <w:w w:val="102"/>
          <w:sz w:val="22"/>
          <w:szCs w:val="22"/>
        </w:rPr>
        <w:t xml:space="preserve">Instruction Space: </w:t>
      </w:r>
      <w:r>
        <w:rPr>
          <w:rFonts w:ascii="Cambria" w:eastAsia="Cambria" w:hAnsi="Cambria" w:cs="Cambria"/>
          <w:w w:val="102"/>
          <w:sz w:val="22"/>
          <w:szCs w:val="22"/>
        </w:rPr>
        <w:t xml:space="preserve">It is the space required to store the executable version of the program. This </w:t>
      </w:r>
    </w:p>
    <w:p w:rsidR="004E2864" w:rsidRDefault="004E2864">
      <w:pPr>
        <w:spacing w:before="8" w:line="120" w:lineRule="exact"/>
        <w:rPr>
          <w:sz w:val="13"/>
          <w:szCs w:val="13"/>
        </w:rPr>
      </w:pPr>
    </w:p>
    <w:p w:rsidR="004E2864" w:rsidRDefault="00E67B3C">
      <w:pPr>
        <w:ind w:left="1252"/>
        <w:rPr>
          <w:rFonts w:ascii="Cambria" w:eastAsia="Cambria" w:hAnsi="Cambria" w:cs="Cambria"/>
          <w:sz w:val="22"/>
          <w:szCs w:val="22"/>
        </w:rPr>
      </w:pPr>
      <w:r>
        <w:rPr>
          <w:rFonts w:ascii="Cambria" w:eastAsia="Cambria" w:hAnsi="Cambria" w:cs="Cambria"/>
          <w:w w:val="102"/>
          <w:sz w:val="22"/>
          <w:szCs w:val="22"/>
        </w:rPr>
        <w:t xml:space="preserve">space is fixed, but varies depending upon the number of lines of code in the program. </w:t>
      </w:r>
    </w:p>
    <w:p w:rsidR="004E2864" w:rsidRDefault="004E2864">
      <w:pPr>
        <w:spacing w:before="3" w:line="140" w:lineRule="exact"/>
        <w:rPr>
          <w:sz w:val="14"/>
          <w:szCs w:val="14"/>
        </w:rPr>
      </w:pPr>
    </w:p>
    <w:p w:rsidR="004E2864" w:rsidRDefault="00E67B3C">
      <w:pPr>
        <w:ind w:left="532"/>
        <w:rPr>
          <w:rFonts w:ascii="Cambria" w:eastAsia="Cambria" w:hAnsi="Cambria" w:cs="Cambria"/>
          <w:sz w:val="22"/>
          <w:szCs w:val="22"/>
        </w:rPr>
      </w:pPr>
      <w:r>
        <w:rPr>
          <w:rFonts w:ascii="Cambria" w:eastAsia="Cambria" w:hAnsi="Cambria" w:cs="Cambria"/>
          <w:w w:val="102"/>
          <w:sz w:val="22"/>
          <w:szCs w:val="22"/>
        </w:rPr>
        <w:t>•</w:t>
      </w:r>
      <w:r>
        <w:rPr>
          <w:rFonts w:ascii="Cambria" w:eastAsia="Cambria" w:hAnsi="Cambria" w:cs="Cambria"/>
          <w:sz w:val="22"/>
          <w:szCs w:val="22"/>
        </w:rPr>
        <w:t xml:space="preserve">             </w:t>
      </w:r>
      <w:r>
        <w:rPr>
          <w:rFonts w:ascii="Cambria" w:eastAsia="Cambria" w:hAnsi="Cambria" w:cs="Cambria"/>
          <w:b/>
          <w:w w:val="102"/>
          <w:sz w:val="22"/>
          <w:szCs w:val="22"/>
        </w:rPr>
        <w:t xml:space="preserve">Data Space: </w:t>
      </w:r>
      <w:r>
        <w:rPr>
          <w:rFonts w:ascii="Cambria" w:eastAsia="Cambria" w:hAnsi="Cambria" w:cs="Cambria"/>
          <w:w w:val="102"/>
          <w:sz w:val="22"/>
          <w:szCs w:val="22"/>
        </w:rPr>
        <w:t xml:space="preserve">It is the space required to store all the constants and variables value. </w:t>
      </w:r>
    </w:p>
    <w:p w:rsidR="004E2864" w:rsidRDefault="004E2864">
      <w:pPr>
        <w:spacing w:before="8" w:line="120" w:lineRule="exact"/>
        <w:rPr>
          <w:sz w:val="13"/>
          <w:szCs w:val="13"/>
        </w:rPr>
      </w:pPr>
    </w:p>
    <w:p w:rsidR="004E2864" w:rsidRDefault="00E67B3C">
      <w:pPr>
        <w:ind w:left="532"/>
        <w:rPr>
          <w:rFonts w:ascii="Cambria" w:eastAsia="Cambria" w:hAnsi="Cambria" w:cs="Cambria"/>
          <w:sz w:val="22"/>
          <w:szCs w:val="22"/>
        </w:rPr>
      </w:pPr>
      <w:r>
        <w:rPr>
          <w:rFonts w:ascii="Cambria" w:eastAsia="Cambria" w:hAnsi="Cambria" w:cs="Cambria"/>
          <w:w w:val="102"/>
          <w:sz w:val="22"/>
          <w:szCs w:val="22"/>
        </w:rPr>
        <w:t>•</w:t>
      </w:r>
      <w:r>
        <w:rPr>
          <w:rFonts w:ascii="Cambria" w:eastAsia="Cambria" w:hAnsi="Cambria" w:cs="Cambria"/>
          <w:sz w:val="22"/>
          <w:szCs w:val="22"/>
        </w:rPr>
        <w:t xml:space="preserve">             </w:t>
      </w:r>
      <w:r>
        <w:rPr>
          <w:rFonts w:ascii="Cambria" w:eastAsia="Cambria" w:hAnsi="Cambria" w:cs="Cambria"/>
          <w:b/>
          <w:w w:val="102"/>
          <w:sz w:val="22"/>
          <w:szCs w:val="22"/>
        </w:rPr>
        <w:t xml:space="preserve">Environment </w:t>
      </w:r>
      <w:r>
        <w:rPr>
          <w:rFonts w:ascii="Cambria" w:eastAsia="Cambria" w:hAnsi="Cambria" w:cs="Cambria"/>
          <w:b/>
          <w:sz w:val="22"/>
          <w:szCs w:val="22"/>
        </w:rPr>
        <w:t xml:space="preserve"> </w:t>
      </w:r>
      <w:r>
        <w:rPr>
          <w:rFonts w:ascii="Cambria" w:eastAsia="Cambria" w:hAnsi="Cambria" w:cs="Cambria"/>
          <w:b/>
          <w:w w:val="102"/>
          <w:sz w:val="22"/>
          <w:szCs w:val="22"/>
        </w:rPr>
        <w:t xml:space="preserve">Space: </w:t>
      </w:r>
      <w:r>
        <w:rPr>
          <w:rFonts w:ascii="Cambria" w:eastAsia="Cambria" w:hAnsi="Cambria" w:cs="Cambria"/>
          <w:b/>
          <w:sz w:val="22"/>
          <w:szCs w:val="22"/>
        </w:rPr>
        <w:t xml:space="preserve"> </w:t>
      </w:r>
      <w:r>
        <w:rPr>
          <w:rFonts w:ascii="Cambria" w:eastAsia="Cambria" w:hAnsi="Cambria" w:cs="Cambria"/>
          <w:w w:val="102"/>
          <w:sz w:val="22"/>
          <w:szCs w:val="22"/>
        </w:rPr>
        <w:t xml:space="preserve">It </w:t>
      </w:r>
      <w:r>
        <w:rPr>
          <w:rFonts w:ascii="Cambria" w:eastAsia="Cambria" w:hAnsi="Cambria" w:cs="Cambria"/>
          <w:sz w:val="22"/>
          <w:szCs w:val="22"/>
        </w:rPr>
        <w:t xml:space="preserve"> </w:t>
      </w:r>
      <w:r>
        <w:rPr>
          <w:rFonts w:ascii="Cambria" w:eastAsia="Cambria" w:hAnsi="Cambria" w:cs="Cambria"/>
          <w:w w:val="102"/>
          <w:sz w:val="22"/>
          <w:szCs w:val="22"/>
        </w:rPr>
        <w:t xml:space="preserve">is </w:t>
      </w:r>
      <w:r>
        <w:rPr>
          <w:rFonts w:ascii="Cambria" w:eastAsia="Cambria" w:hAnsi="Cambria" w:cs="Cambria"/>
          <w:sz w:val="22"/>
          <w:szCs w:val="22"/>
        </w:rPr>
        <w:t xml:space="preserve"> </w:t>
      </w:r>
      <w:r>
        <w:rPr>
          <w:rFonts w:ascii="Cambria" w:eastAsia="Cambria" w:hAnsi="Cambria" w:cs="Cambria"/>
          <w:w w:val="102"/>
          <w:sz w:val="22"/>
          <w:szCs w:val="22"/>
        </w:rPr>
        <w:t xml:space="preserve">the </w:t>
      </w:r>
      <w:r>
        <w:rPr>
          <w:rFonts w:ascii="Cambria" w:eastAsia="Cambria" w:hAnsi="Cambria" w:cs="Cambria"/>
          <w:sz w:val="22"/>
          <w:szCs w:val="22"/>
        </w:rPr>
        <w:t xml:space="preserve"> </w:t>
      </w:r>
      <w:r>
        <w:rPr>
          <w:rFonts w:ascii="Cambria" w:eastAsia="Cambria" w:hAnsi="Cambria" w:cs="Cambria"/>
          <w:w w:val="102"/>
          <w:sz w:val="22"/>
          <w:szCs w:val="22"/>
        </w:rPr>
        <w:t xml:space="preserve">space </w:t>
      </w:r>
      <w:r>
        <w:rPr>
          <w:rFonts w:ascii="Cambria" w:eastAsia="Cambria" w:hAnsi="Cambria" w:cs="Cambria"/>
          <w:sz w:val="22"/>
          <w:szCs w:val="22"/>
        </w:rPr>
        <w:t xml:space="preserve"> </w:t>
      </w:r>
      <w:r>
        <w:rPr>
          <w:rFonts w:ascii="Cambria" w:eastAsia="Cambria" w:hAnsi="Cambria" w:cs="Cambria"/>
          <w:w w:val="102"/>
          <w:sz w:val="22"/>
          <w:szCs w:val="22"/>
        </w:rPr>
        <w:t xml:space="preserve">required </w:t>
      </w:r>
      <w:r>
        <w:rPr>
          <w:rFonts w:ascii="Cambria" w:eastAsia="Cambria" w:hAnsi="Cambria" w:cs="Cambria"/>
          <w:sz w:val="22"/>
          <w:szCs w:val="22"/>
        </w:rPr>
        <w:t xml:space="preserve"> </w:t>
      </w:r>
      <w:r>
        <w:rPr>
          <w:rFonts w:ascii="Cambria" w:eastAsia="Cambria" w:hAnsi="Cambria" w:cs="Cambria"/>
          <w:w w:val="102"/>
          <w:sz w:val="22"/>
          <w:szCs w:val="22"/>
        </w:rPr>
        <w:t xml:space="preserve">to </w:t>
      </w:r>
      <w:r>
        <w:rPr>
          <w:rFonts w:ascii="Cambria" w:eastAsia="Cambria" w:hAnsi="Cambria" w:cs="Cambria"/>
          <w:sz w:val="22"/>
          <w:szCs w:val="22"/>
        </w:rPr>
        <w:t xml:space="preserve"> </w:t>
      </w:r>
      <w:r>
        <w:rPr>
          <w:rFonts w:ascii="Cambria" w:eastAsia="Cambria" w:hAnsi="Cambria" w:cs="Cambria"/>
          <w:w w:val="102"/>
          <w:sz w:val="22"/>
          <w:szCs w:val="22"/>
        </w:rPr>
        <w:t xml:space="preserve">store </w:t>
      </w:r>
      <w:r>
        <w:rPr>
          <w:rFonts w:ascii="Cambria" w:eastAsia="Cambria" w:hAnsi="Cambria" w:cs="Cambria"/>
          <w:sz w:val="22"/>
          <w:szCs w:val="22"/>
        </w:rPr>
        <w:t xml:space="preserve"> </w:t>
      </w:r>
      <w:r>
        <w:rPr>
          <w:rFonts w:ascii="Cambria" w:eastAsia="Cambria" w:hAnsi="Cambria" w:cs="Cambria"/>
          <w:w w:val="102"/>
          <w:sz w:val="22"/>
          <w:szCs w:val="22"/>
        </w:rPr>
        <w:t xml:space="preserve">the </w:t>
      </w:r>
      <w:r>
        <w:rPr>
          <w:rFonts w:ascii="Cambria" w:eastAsia="Cambria" w:hAnsi="Cambria" w:cs="Cambria"/>
          <w:sz w:val="22"/>
          <w:szCs w:val="22"/>
        </w:rPr>
        <w:t xml:space="preserve"> </w:t>
      </w:r>
      <w:r>
        <w:rPr>
          <w:rFonts w:ascii="Cambria" w:eastAsia="Cambria" w:hAnsi="Cambria" w:cs="Cambria"/>
          <w:w w:val="102"/>
          <w:sz w:val="22"/>
          <w:szCs w:val="22"/>
        </w:rPr>
        <w:t xml:space="preserve">environment </w:t>
      </w:r>
      <w:r>
        <w:rPr>
          <w:rFonts w:ascii="Cambria" w:eastAsia="Cambria" w:hAnsi="Cambria" w:cs="Cambria"/>
          <w:sz w:val="22"/>
          <w:szCs w:val="22"/>
        </w:rPr>
        <w:t xml:space="preserve"> </w:t>
      </w:r>
      <w:r>
        <w:rPr>
          <w:rFonts w:ascii="Cambria" w:eastAsia="Cambria" w:hAnsi="Cambria" w:cs="Cambria"/>
          <w:w w:val="102"/>
          <w:sz w:val="22"/>
          <w:szCs w:val="22"/>
        </w:rPr>
        <w:t xml:space="preserve">information </w:t>
      </w:r>
      <w:r>
        <w:rPr>
          <w:rFonts w:ascii="Cambria" w:eastAsia="Cambria" w:hAnsi="Cambria" w:cs="Cambria"/>
          <w:sz w:val="22"/>
          <w:szCs w:val="22"/>
        </w:rPr>
        <w:t xml:space="preserve"> </w:t>
      </w:r>
      <w:r>
        <w:rPr>
          <w:rFonts w:ascii="Cambria" w:eastAsia="Cambria" w:hAnsi="Cambria" w:cs="Cambria"/>
          <w:w w:val="102"/>
          <w:sz w:val="22"/>
          <w:szCs w:val="22"/>
        </w:rPr>
        <w:t xml:space="preserve">needed </w:t>
      </w:r>
      <w:r>
        <w:rPr>
          <w:rFonts w:ascii="Cambria" w:eastAsia="Cambria" w:hAnsi="Cambria" w:cs="Cambria"/>
          <w:sz w:val="22"/>
          <w:szCs w:val="22"/>
        </w:rPr>
        <w:t xml:space="preserve"> </w:t>
      </w:r>
      <w:r>
        <w:rPr>
          <w:rFonts w:ascii="Cambria" w:eastAsia="Cambria" w:hAnsi="Cambria" w:cs="Cambria"/>
          <w:w w:val="102"/>
          <w:sz w:val="22"/>
          <w:szCs w:val="22"/>
        </w:rPr>
        <w:t xml:space="preserve">to </w:t>
      </w:r>
    </w:p>
    <w:p w:rsidR="004E2864" w:rsidRDefault="004E2864">
      <w:pPr>
        <w:spacing w:before="3" w:line="140" w:lineRule="exact"/>
        <w:rPr>
          <w:sz w:val="14"/>
          <w:szCs w:val="14"/>
        </w:rPr>
      </w:pPr>
    </w:p>
    <w:p w:rsidR="004E2864" w:rsidRDefault="00E67B3C">
      <w:pPr>
        <w:ind w:left="1252"/>
        <w:rPr>
          <w:rFonts w:ascii="Cambria" w:eastAsia="Cambria" w:hAnsi="Cambria" w:cs="Cambria"/>
          <w:sz w:val="22"/>
          <w:szCs w:val="22"/>
        </w:rPr>
      </w:pPr>
      <w:r>
        <w:rPr>
          <w:rFonts w:ascii="Cambria" w:eastAsia="Cambria" w:hAnsi="Cambria" w:cs="Cambria"/>
          <w:w w:val="102"/>
          <w:sz w:val="22"/>
          <w:szCs w:val="22"/>
        </w:rPr>
        <w:t>resume the suspended function.</w:t>
      </w:r>
      <w:r>
        <w:rPr>
          <w:rFonts w:ascii="Cambria" w:eastAsia="Cambria" w:hAnsi="Cambria" w:cs="Cambria"/>
          <w:b/>
          <w:w w:val="102"/>
          <w:sz w:val="22"/>
          <w:szCs w:val="22"/>
        </w:rPr>
        <w:t xml:space="preserve"> </w:t>
      </w:r>
    </w:p>
    <w:p w:rsidR="004E2864" w:rsidRDefault="004E2864">
      <w:pPr>
        <w:spacing w:before="9" w:line="120" w:lineRule="exact"/>
        <w:rPr>
          <w:sz w:val="13"/>
          <w:szCs w:val="13"/>
        </w:rPr>
      </w:pPr>
    </w:p>
    <w:p w:rsidR="004E2864" w:rsidRDefault="004E2864">
      <w:pPr>
        <w:spacing w:line="200" w:lineRule="exact"/>
      </w:pPr>
    </w:p>
    <w:p w:rsidR="004E2864" w:rsidRDefault="00E67B3C">
      <w:pPr>
        <w:ind w:left="172" w:right="90"/>
        <w:jc w:val="both"/>
        <w:rPr>
          <w:rFonts w:ascii="Cambria" w:eastAsia="Cambria" w:hAnsi="Cambria" w:cs="Cambria"/>
          <w:sz w:val="22"/>
          <w:szCs w:val="22"/>
        </w:rPr>
      </w:pPr>
      <w:r>
        <w:rPr>
          <w:rFonts w:ascii="Cambria" w:eastAsia="Cambria" w:hAnsi="Cambria" w:cs="Cambria"/>
          <w:w w:val="102"/>
          <w:sz w:val="22"/>
          <w:szCs w:val="22"/>
        </w:rPr>
        <w:t xml:space="preserve">Space complexity S(P) of any algorithm P is S(P) = C + SP(I) Where C is the fixed part and S(I) is the variable </w:t>
      </w:r>
    </w:p>
    <w:p w:rsidR="004E2864" w:rsidRDefault="004E2864">
      <w:pPr>
        <w:spacing w:before="3" w:line="140" w:lineRule="exact"/>
        <w:rPr>
          <w:sz w:val="14"/>
          <w:szCs w:val="14"/>
        </w:rPr>
      </w:pPr>
    </w:p>
    <w:p w:rsidR="004E2864" w:rsidRDefault="00E67B3C">
      <w:pPr>
        <w:ind w:left="172" w:right="4267"/>
        <w:jc w:val="both"/>
        <w:rPr>
          <w:rFonts w:ascii="Cambria" w:eastAsia="Cambria" w:hAnsi="Cambria" w:cs="Cambria"/>
          <w:sz w:val="22"/>
          <w:szCs w:val="22"/>
        </w:rPr>
      </w:pPr>
      <w:r>
        <w:rPr>
          <w:rFonts w:ascii="Cambria" w:eastAsia="Cambria" w:hAnsi="Cambria" w:cs="Cambria"/>
          <w:w w:val="102"/>
          <w:sz w:val="22"/>
          <w:szCs w:val="22"/>
        </w:rPr>
        <w:t xml:space="preserve">part of the algorithm which depends on instance characteristic I. </w:t>
      </w:r>
    </w:p>
    <w:p w:rsidR="004E2864" w:rsidRDefault="004E2864">
      <w:pPr>
        <w:spacing w:before="9" w:line="120" w:lineRule="exact"/>
        <w:rPr>
          <w:sz w:val="13"/>
          <w:szCs w:val="13"/>
        </w:rPr>
      </w:pPr>
    </w:p>
    <w:p w:rsidR="004E2864" w:rsidRDefault="004E2864">
      <w:pPr>
        <w:spacing w:line="200" w:lineRule="exact"/>
      </w:pPr>
    </w:p>
    <w:p w:rsidR="004E2864" w:rsidRDefault="00E67B3C">
      <w:pPr>
        <w:ind w:left="172" w:right="8592"/>
        <w:jc w:val="both"/>
        <w:rPr>
          <w:rFonts w:ascii="Cambria" w:eastAsia="Cambria" w:hAnsi="Cambria" w:cs="Cambria"/>
          <w:sz w:val="22"/>
          <w:szCs w:val="22"/>
        </w:rPr>
      </w:pPr>
      <w:r>
        <w:rPr>
          <w:rFonts w:ascii="Cambria" w:eastAsia="Cambria" w:hAnsi="Cambria" w:cs="Cambria"/>
          <w:b/>
          <w:w w:val="102"/>
          <w:sz w:val="22"/>
          <w:szCs w:val="22"/>
        </w:rPr>
        <w:t xml:space="preserve">Time Complexity </w:t>
      </w:r>
    </w:p>
    <w:p w:rsidR="004E2864" w:rsidRDefault="004E2864">
      <w:pPr>
        <w:spacing w:before="9" w:line="120" w:lineRule="exact"/>
        <w:rPr>
          <w:sz w:val="13"/>
          <w:szCs w:val="13"/>
        </w:rPr>
      </w:pPr>
    </w:p>
    <w:p w:rsidR="004E2864" w:rsidRDefault="004E2864">
      <w:pPr>
        <w:spacing w:line="200" w:lineRule="exact"/>
      </w:pPr>
    </w:p>
    <w:p w:rsidR="004E2864" w:rsidRDefault="00E67B3C">
      <w:pPr>
        <w:ind w:left="172" w:right="93"/>
        <w:jc w:val="both"/>
        <w:rPr>
          <w:rFonts w:ascii="Cambria" w:eastAsia="Cambria" w:hAnsi="Cambria" w:cs="Cambria"/>
          <w:sz w:val="22"/>
          <w:szCs w:val="22"/>
        </w:rPr>
      </w:pPr>
      <w:r>
        <w:rPr>
          <w:rFonts w:ascii="Cambria" w:eastAsia="Cambria" w:hAnsi="Cambria" w:cs="Cambria"/>
          <w:w w:val="102"/>
          <w:sz w:val="22"/>
          <w:szCs w:val="22"/>
        </w:rPr>
        <w:t xml:space="preserve">The time complexity is a function that gives the amount of time required by an algorithm to run to completion. </w:t>
      </w:r>
    </w:p>
    <w:p w:rsidR="004E2864" w:rsidRDefault="004E2864">
      <w:pPr>
        <w:spacing w:before="4" w:line="140" w:lineRule="exact"/>
        <w:rPr>
          <w:sz w:val="14"/>
          <w:szCs w:val="14"/>
        </w:rPr>
      </w:pPr>
    </w:p>
    <w:p w:rsidR="004E2864" w:rsidRDefault="004E2864">
      <w:pPr>
        <w:spacing w:line="200" w:lineRule="exact"/>
      </w:pPr>
    </w:p>
    <w:p w:rsidR="004E2864" w:rsidRDefault="00E67B3C">
      <w:pPr>
        <w:ind w:left="532"/>
        <w:rPr>
          <w:rFonts w:ascii="Cambria" w:eastAsia="Cambria" w:hAnsi="Cambria" w:cs="Cambria"/>
          <w:sz w:val="22"/>
          <w:szCs w:val="22"/>
        </w:rPr>
      </w:pPr>
      <w:r>
        <w:t xml:space="preserve">     </w:t>
      </w:r>
      <w:r>
        <w:rPr>
          <w:rFonts w:ascii="Cambria" w:eastAsia="Cambria" w:hAnsi="Cambria" w:cs="Cambria"/>
          <w:w w:val="102"/>
          <w:sz w:val="22"/>
          <w:szCs w:val="22"/>
        </w:rPr>
        <w:t xml:space="preserve">Worst case time complexity: It is the function defined by the maximum amount of time needed by an </w:t>
      </w:r>
    </w:p>
    <w:p w:rsidR="004E2864" w:rsidRDefault="004E2864">
      <w:pPr>
        <w:spacing w:before="8" w:line="120" w:lineRule="exact"/>
        <w:rPr>
          <w:sz w:val="13"/>
          <w:szCs w:val="13"/>
        </w:rPr>
      </w:pPr>
    </w:p>
    <w:p w:rsidR="004E2864" w:rsidRDefault="00E67B3C">
      <w:pPr>
        <w:ind w:left="892"/>
        <w:rPr>
          <w:rFonts w:ascii="Cambria" w:eastAsia="Cambria" w:hAnsi="Cambria" w:cs="Cambria"/>
          <w:sz w:val="22"/>
          <w:szCs w:val="22"/>
        </w:rPr>
      </w:pPr>
      <w:r>
        <w:rPr>
          <w:rFonts w:ascii="Cambria" w:eastAsia="Cambria" w:hAnsi="Cambria" w:cs="Cambria"/>
          <w:w w:val="102"/>
          <w:sz w:val="22"/>
          <w:szCs w:val="22"/>
        </w:rPr>
        <w:t xml:space="preserve">algorithm for an input of size n. </w:t>
      </w:r>
    </w:p>
    <w:p w:rsidR="004E2864" w:rsidRDefault="004E2864">
      <w:pPr>
        <w:spacing w:before="4" w:line="140" w:lineRule="exact"/>
        <w:rPr>
          <w:sz w:val="14"/>
          <w:szCs w:val="14"/>
        </w:rPr>
      </w:pPr>
    </w:p>
    <w:p w:rsidR="004E2864" w:rsidRDefault="004E2864">
      <w:pPr>
        <w:spacing w:line="200" w:lineRule="exact"/>
      </w:pPr>
    </w:p>
    <w:p w:rsidR="004E2864" w:rsidRDefault="00E67B3C">
      <w:pPr>
        <w:tabs>
          <w:tab w:val="left" w:pos="880"/>
        </w:tabs>
        <w:spacing w:line="375" w:lineRule="auto"/>
        <w:ind w:left="892" w:right="90" w:hanging="360"/>
        <w:jc w:val="both"/>
        <w:rPr>
          <w:rFonts w:ascii="Cambria" w:eastAsia="Cambria" w:hAnsi="Cambria" w:cs="Cambria"/>
          <w:sz w:val="22"/>
          <w:szCs w:val="22"/>
        </w:rPr>
      </w:pPr>
      <w:r>
        <w:tab/>
      </w:r>
      <w:r>
        <w:rPr>
          <w:rFonts w:ascii="Cambria" w:eastAsia="Cambria" w:hAnsi="Cambria" w:cs="Cambria"/>
          <w:w w:val="102"/>
          <w:sz w:val="22"/>
          <w:szCs w:val="22"/>
        </w:rPr>
        <w:t xml:space="preserve">Average case time complexity: The average-case running time of an algorithm is an estimate of the running time for an “average” input. Computation of average-case running time entails knowing all possible </w:t>
      </w:r>
      <w:r>
        <w:rPr>
          <w:rFonts w:ascii="Cambria" w:eastAsia="Cambria" w:hAnsi="Cambria" w:cs="Cambria"/>
          <w:sz w:val="22"/>
          <w:szCs w:val="22"/>
        </w:rPr>
        <w:t xml:space="preserve"> </w:t>
      </w:r>
      <w:r>
        <w:rPr>
          <w:rFonts w:ascii="Cambria" w:eastAsia="Cambria" w:hAnsi="Cambria" w:cs="Cambria"/>
          <w:w w:val="102"/>
          <w:sz w:val="22"/>
          <w:szCs w:val="22"/>
        </w:rPr>
        <w:t xml:space="preserve">input </w:t>
      </w:r>
      <w:r>
        <w:rPr>
          <w:rFonts w:ascii="Cambria" w:eastAsia="Cambria" w:hAnsi="Cambria" w:cs="Cambria"/>
          <w:sz w:val="22"/>
          <w:szCs w:val="22"/>
        </w:rPr>
        <w:t xml:space="preserve"> </w:t>
      </w:r>
      <w:r>
        <w:rPr>
          <w:rFonts w:ascii="Cambria" w:eastAsia="Cambria" w:hAnsi="Cambria" w:cs="Cambria"/>
          <w:w w:val="102"/>
          <w:sz w:val="22"/>
          <w:szCs w:val="22"/>
        </w:rPr>
        <w:t xml:space="preserve">sequences, </w:t>
      </w:r>
      <w:r>
        <w:rPr>
          <w:rFonts w:ascii="Cambria" w:eastAsia="Cambria" w:hAnsi="Cambria" w:cs="Cambria"/>
          <w:sz w:val="22"/>
          <w:szCs w:val="22"/>
        </w:rPr>
        <w:t xml:space="preserve"> </w:t>
      </w:r>
      <w:r>
        <w:rPr>
          <w:rFonts w:ascii="Cambria" w:eastAsia="Cambria" w:hAnsi="Cambria" w:cs="Cambria"/>
          <w:w w:val="102"/>
          <w:sz w:val="22"/>
          <w:szCs w:val="22"/>
        </w:rPr>
        <w:t xml:space="preserve">the </w:t>
      </w:r>
      <w:r>
        <w:rPr>
          <w:rFonts w:ascii="Cambria" w:eastAsia="Cambria" w:hAnsi="Cambria" w:cs="Cambria"/>
          <w:sz w:val="22"/>
          <w:szCs w:val="22"/>
        </w:rPr>
        <w:t xml:space="preserve"> </w:t>
      </w:r>
      <w:r>
        <w:rPr>
          <w:rFonts w:ascii="Cambria" w:eastAsia="Cambria" w:hAnsi="Cambria" w:cs="Cambria"/>
          <w:w w:val="102"/>
          <w:sz w:val="22"/>
          <w:szCs w:val="22"/>
        </w:rPr>
        <w:t xml:space="preserve">probability </w:t>
      </w:r>
      <w:r>
        <w:rPr>
          <w:rFonts w:ascii="Cambria" w:eastAsia="Cambria" w:hAnsi="Cambria" w:cs="Cambria"/>
          <w:sz w:val="22"/>
          <w:szCs w:val="22"/>
        </w:rPr>
        <w:t xml:space="preserve"> </w:t>
      </w:r>
      <w:r>
        <w:rPr>
          <w:rFonts w:ascii="Cambria" w:eastAsia="Cambria" w:hAnsi="Cambria" w:cs="Cambria"/>
          <w:w w:val="102"/>
          <w:sz w:val="22"/>
          <w:szCs w:val="22"/>
        </w:rPr>
        <w:t xml:space="preserve">distribution </w:t>
      </w:r>
      <w:r>
        <w:rPr>
          <w:rFonts w:ascii="Cambria" w:eastAsia="Cambria" w:hAnsi="Cambria" w:cs="Cambria"/>
          <w:sz w:val="22"/>
          <w:szCs w:val="22"/>
        </w:rPr>
        <w:t xml:space="preserve"> </w:t>
      </w:r>
      <w:r>
        <w:rPr>
          <w:rFonts w:ascii="Cambria" w:eastAsia="Cambria" w:hAnsi="Cambria" w:cs="Cambria"/>
          <w:w w:val="102"/>
          <w:sz w:val="22"/>
          <w:szCs w:val="22"/>
        </w:rPr>
        <w:t xml:space="preserve">of </w:t>
      </w:r>
      <w:r>
        <w:rPr>
          <w:rFonts w:ascii="Cambria" w:eastAsia="Cambria" w:hAnsi="Cambria" w:cs="Cambria"/>
          <w:sz w:val="22"/>
          <w:szCs w:val="22"/>
        </w:rPr>
        <w:t xml:space="preserve"> </w:t>
      </w:r>
      <w:r>
        <w:rPr>
          <w:rFonts w:ascii="Cambria" w:eastAsia="Cambria" w:hAnsi="Cambria" w:cs="Cambria"/>
          <w:w w:val="102"/>
          <w:sz w:val="22"/>
          <w:szCs w:val="22"/>
        </w:rPr>
        <w:t xml:space="preserve">occurrence </w:t>
      </w:r>
      <w:r>
        <w:rPr>
          <w:rFonts w:ascii="Cambria" w:eastAsia="Cambria" w:hAnsi="Cambria" w:cs="Cambria"/>
          <w:sz w:val="22"/>
          <w:szCs w:val="22"/>
        </w:rPr>
        <w:t xml:space="preserve"> </w:t>
      </w:r>
      <w:r>
        <w:rPr>
          <w:rFonts w:ascii="Cambria" w:eastAsia="Cambria" w:hAnsi="Cambria" w:cs="Cambria"/>
          <w:w w:val="102"/>
          <w:sz w:val="22"/>
          <w:szCs w:val="22"/>
        </w:rPr>
        <w:t xml:space="preserve">of </w:t>
      </w:r>
      <w:r>
        <w:rPr>
          <w:rFonts w:ascii="Cambria" w:eastAsia="Cambria" w:hAnsi="Cambria" w:cs="Cambria"/>
          <w:sz w:val="22"/>
          <w:szCs w:val="22"/>
        </w:rPr>
        <w:t xml:space="preserve"> </w:t>
      </w:r>
      <w:r>
        <w:rPr>
          <w:rFonts w:ascii="Cambria" w:eastAsia="Cambria" w:hAnsi="Cambria" w:cs="Cambria"/>
          <w:w w:val="102"/>
          <w:sz w:val="22"/>
          <w:szCs w:val="22"/>
        </w:rPr>
        <w:t xml:space="preserve">these </w:t>
      </w:r>
      <w:r>
        <w:rPr>
          <w:rFonts w:ascii="Cambria" w:eastAsia="Cambria" w:hAnsi="Cambria" w:cs="Cambria"/>
          <w:sz w:val="22"/>
          <w:szCs w:val="22"/>
        </w:rPr>
        <w:t xml:space="preserve"> </w:t>
      </w:r>
      <w:r>
        <w:rPr>
          <w:rFonts w:ascii="Cambria" w:eastAsia="Cambria" w:hAnsi="Cambria" w:cs="Cambria"/>
          <w:w w:val="102"/>
          <w:sz w:val="22"/>
          <w:szCs w:val="22"/>
        </w:rPr>
        <w:t xml:space="preserve">sequences, </w:t>
      </w:r>
      <w:r>
        <w:rPr>
          <w:rFonts w:ascii="Cambria" w:eastAsia="Cambria" w:hAnsi="Cambria" w:cs="Cambria"/>
          <w:sz w:val="22"/>
          <w:szCs w:val="22"/>
        </w:rPr>
        <w:t xml:space="preserve"> </w:t>
      </w:r>
      <w:r>
        <w:rPr>
          <w:rFonts w:ascii="Cambria" w:eastAsia="Cambria" w:hAnsi="Cambria" w:cs="Cambria"/>
          <w:w w:val="102"/>
          <w:sz w:val="22"/>
          <w:szCs w:val="22"/>
        </w:rPr>
        <w:t xml:space="preserve">and </w:t>
      </w:r>
      <w:r>
        <w:rPr>
          <w:rFonts w:ascii="Cambria" w:eastAsia="Cambria" w:hAnsi="Cambria" w:cs="Cambria"/>
          <w:sz w:val="22"/>
          <w:szCs w:val="22"/>
        </w:rPr>
        <w:t xml:space="preserve"> </w:t>
      </w:r>
      <w:r>
        <w:rPr>
          <w:rFonts w:ascii="Cambria" w:eastAsia="Cambria" w:hAnsi="Cambria" w:cs="Cambria"/>
          <w:w w:val="102"/>
          <w:sz w:val="22"/>
          <w:szCs w:val="22"/>
        </w:rPr>
        <w:t xml:space="preserve">the running times for the individual sequences. </w:t>
      </w:r>
    </w:p>
    <w:p w:rsidR="004E2864" w:rsidRDefault="004E2864">
      <w:pPr>
        <w:spacing w:before="5" w:line="200" w:lineRule="exact"/>
      </w:pPr>
    </w:p>
    <w:p w:rsidR="004E2864" w:rsidRDefault="00E67B3C">
      <w:pPr>
        <w:ind w:left="532"/>
        <w:rPr>
          <w:rFonts w:ascii="Cambria" w:eastAsia="Cambria" w:hAnsi="Cambria" w:cs="Cambria"/>
          <w:sz w:val="22"/>
          <w:szCs w:val="22"/>
        </w:rPr>
      </w:pPr>
      <w:r>
        <w:t xml:space="preserve">     </w:t>
      </w:r>
      <w:r>
        <w:rPr>
          <w:rFonts w:ascii="Cambria" w:eastAsia="Cambria" w:hAnsi="Cambria" w:cs="Cambria"/>
          <w:w w:val="102"/>
          <w:sz w:val="22"/>
          <w:szCs w:val="22"/>
        </w:rPr>
        <w:t xml:space="preserve">Best case time complexity: It is the minimum amount of time that an algorithm requires for an input </w:t>
      </w:r>
    </w:p>
    <w:p w:rsidR="004E2864" w:rsidRDefault="004E2864">
      <w:pPr>
        <w:spacing w:before="8" w:line="120" w:lineRule="exact"/>
        <w:rPr>
          <w:sz w:val="13"/>
          <w:szCs w:val="13"/>
        </w:rPr>
      </w:pPr>
    </w:p>
    <w:p w:rsidR="004E2864" w:rsidRDefault="00E67B3C">
      <w:pPr>
        <w:spacing w:line="240" w:lineRule="exact"/>
        <w:ind w:left="892"/>
        <w:rPr>
          <w:rFonts w:ascii="Cambria" w:eastAsia="Cambria" w:hAnsi="Cambria" w:cs="Cambria"/>
          <w:sz w:val="22"/>
          <w:szCs w:val="22"/>
        </w:rPr>
      </w:pPr>
      <w:r>
        <w:rPr>
          <w:rFonts w:ascii="Cambria" w:eastAsia="Cambria" w:hAnsi="Cambria" w:cs="Cambria"/>
          <w:w w:val="102"/>
          <w:position w:val="-1"/>
          <w:sz w:val="22"/>
          <w:szCs w:val="22"/>
        </w:rPr>
        <w:t xml:space="preserve">of size n.   </w:t>
      </w:r>
    </w:p>
    <w:p w:rsidR="004E2864" w:rsidRDefault="004E2864">
      <w:pPr>
        <w:spacing w:line="200" w:lineRule="exact"/>
      </w:pPr>
    </w:p>
    <w:p w:rsidR="004E2864" w:rsidRDefault="004E2864">
      <w:pPr>
        <w:spacing w:line="200" w:lineRule="exact"/>
      </w:pPr>
    </w:p>
    <w:p w:rsidR="004E2864" w:rsidRDefault="00E67B3C">
      <w:pPr>
        <w:spacing w:before="35"/>
        <w:ind w:left="172"/>
        <w:rPr>
          <w:rFonts w:ascii="Cambria" w:eastAsia="Cambria" w:hAnsi="Cambria" w:cs="Cambria"/>
          <w:sz w:val="22"/>
          <w:szCs w:val="22"/>
        </w:rPr>
      </w:pPr>
      <w:r>
        <w:rPr>
          <w:rFonts w:ascii="Cambria" w:eastAsia="Cambria" w:hAnsi="Cambria" w:cs="Cambria"/>
          <w:b/>
          <w:w w:val="102"/>
          <w:sz w:val="22"/>
          <w:szCs w:val="22"/>
        </w:rPr>
        <w:lastRenderedPageBreak/>
        <w:t xml:space="preserve">There are four rules to count the operations:  </w:t>
      </w:r>
    </w:p>
    <w:p w:rsidR="004E2864" w:rsidRDefault="004E2864">
      <w:pPr>
        <w:spacing w:before="9" w:line="120" w:lineRule="exact"/>
        <w:rPr>
          <w:sz w:val="13"/>
          <w:szCs w:val="13"/>
        </w:rPr>
      </w:pPr>
    </w:p>
    <w:p w:rsidR="004E2864" w:rsidRDefault="004E2864">
      <w:pPr>
        <w:spacing w:line="200" w:lineRule="exact"/>
      </w:pPr>
    </w:p>
    <w:p w:rsidR="004E2864" w:rsidRDefault="00E67B3C">
      <w:pPr>
        <w:ind w:left="172"/>
        <w:rPr>
          <w:rFonts w:ascii="Cambria" w:eastAsia="Cambria" w:hAnsi="Cambria" w:cs="Cambria"/>
          <w:sz w:val="22"/>
          <w:szCs w:val="22"/>
        </w:rPr>
      </w:pPr>
      <w:r>
        <w:rPr>
          <w:rFonts w:ascii="Cambria" w:eastAsia="Cambria" w:hAnsi="Cambria" w:cs="Cambria"/>
          <w:b/>
          <w:w w:val="102"/>
          <w:sz w:val="22"/>
          <w:szCs w:val="22"/>
        </w:rPr>
        <w:t xml:space="preserve">Rule 1: for loops - the size of the loop times the running time of the body  </w:t>
      </w:r>
    </w:p>
    <w:p w:rsidR="004E2864" w:rsidRDefault="004E2864">
      <w:pPr>
        <w:spacing w:before="9" w:line="120" w:lineRule="exact"/>
        <w:rPr>
          <w:sz w:val="13"/>
          <w:szCs w:val="13"/>
        </w:rPr>
      </w:pPr>
    </w:p>
    <w:p w:rsidR="004E2864" w:rsidRDefault="004E2864">
      <w:pPr>
        <w:spacing w:line="200" w:lineRule="exact"/>
      </w:pPr>
    </w:p>
    <w:p w:rsidR="004E2864" w:rsidRDefault="00E67B3C">
      <w:pPr>
        <w:ind w:left="172"/>
        <w:rPr>
          <w:rFonts w:ascii="Cambria" w:eastAsia="Cambria" w:hAnsi="Cambria" w:cs="Cambria"/>
          <w:sz w:val="22"/>
          <w:szCs w:val="22"/>
        </w:rPr>
      </w:pPr>
      <w:r>
        <w:rPr>
          <w:rFonts w:ascii="Cambria" w:eastAsia="Cambria" w:hAnsi="Cambria" w:cs="Cambria"/>
          <w:w w:val="102"/>
          <w:sz w:val="22"/>
          <w:szCs w:val="22"/>
        </w:rPr>
        <w:t xml:space="preserve">The running time of a for loop is at most the running time of the statements inside the loop times the number </w:t>
      </w:r>
    </w:p>
    <w:p w:rsidR="004E2864" w:rsidRDefault="004E2864">
      <w:pPr>
        <w:spacing w:before="3" w:line="140" w:lineRule="exact"/>
        <w:rPr>
          <w:sz w:val="14"/>
          <w:szCs w:val="14"/>
        </w:rPr>
      </w:pPr>
    </w:p>
    <w:p w:rsidR="004E2864" w:rsidRDefault="00E67B3C">
      <w:pPr>
        <w:ind w:left="172"/>
        <w:rPr>
          <w:rFonts w:ascii="Cambria" w:eastAsia="Cambria" w:hAnsi="Cambria" w:cs="Cambria"/>
          <w:sz w:val="22"/>
          <w:szCs w:val="22"/>
        </w:rPr>
      </w:pPr>
      <w:r>
        <w:rPr>
          <w:rFonts w:ascii="Cambria" w:eastAsia="Cambria" w:hAnsi="Cambria" w:cs="Cambria"/>
          <w:w w:val="102"/>
          <w:sz w:val="22"/>
          <w:szCs w:val="22"/>
        </w:rPr>
        <w:t xml:space="preserve">of iterations.  </w:t>
      </w:r>
    </w:p>
    <w:p w:rsidR="004E2864" w:rsidRDefault="004E2864">
      <w:pPr>
        <w:spacing w:before="8" w:line="160" w:lineRule="exact"/>
        <w:rPr>
          <w:sz w:val="16"/>
          <w:szCs w:val="16"/>
        </w:rPr>
      </w:pPr>
    </w:p>
    <w:p w:rsidR="004E2864" w:rsidRDefault="004E2864">
      <w:pPr>
        <w:spacing w:line="200" w:lineRule="exact"/>
      </w:pPr>
    </w:p>
    <w:p w:rsidR="004E2864" w:rsidRDefault="00E67B3C">
      <w:pPr>
        <w:spacing w:line="240" w:lineRule="exact"/>
        <w:ind w:left="172"/>
        <w:rPr>
          <w:rFonts w:ascii="Cambria" w:eastAsia="Cambria" w:hAnsi="Cambria" w:cs="Cambria"/>
          <w:sz w:val="22"/>
          <w:szCs w:val="22"/>
        </w:rPr>
      </w:pPr>
      <w:r>
        <w:rPr>
          <w:rFonts w:ascii="Cambria" w:eastAsia="Cambria" w:hAnsi="Cambria" w:cs="Cambria"/>
          <w:w w:val="102"/>
          <w:position w:val="-1"/>
          <w:sz w:val="22"/>
          <w:szCs w:val="22"/>
        </w:rPr>
        <w:t xml:space="preserve">for( i = 0; i &lt; n; i++)  </w:t>
      </w:r>
    </w:p>
    <w:p w:rsidR="004E2864" w:rsidRDefault="004E2864">
      <w:pPr>
        <w:spacing w:before="4" w:line="100" w:lineRule="exact"/>
        <w:rPr>
          <w:sz w:val="11"/>
          <w:szCs w:val="11"/>
        </w:rPr>
      </w:pPr>
    </w:p>
    <w:p w:rsidR="004E2864" w:rsidRDefault="004E2864">
      <w:pPr>
        <w:spacing w:line="200" w:lineRule="exact"/>
      </w:pPr>
    </w:p>
    <w:p w:rsidR="004E2864" w:rsidRDefault="004E2864">
      <w:pPr>
        <w:spacing w:before="35" w:line="240" w:lineRule="exact"/>
        <w:ind w:left="172"/>
        <w:rPr>
          <w:rFonts w:ascii="Cambria" w:eastAsia="Cambria" w:hAnsi="Cambria" w:cs="Cambria"/>
          <w:sz w:val="22"/>
          <w:szCs w:val="22"/>
        </w:rPr>
      </w:pPr>
      <w:r w:rsidRPr="004E2864">
        <w:pict>
          <v:group id="_x0000_s1199" style="position:absolute;left:0;text-align:left;margin-left:33.8pt;margin-top:-29.85pt;width:522.35pt;height:52.2pt;z-index:-1644;mso-position-horizontal-relative:page" coordorigin="676,-597" coordsize="10447,1044">
            <v:shape id="_x0000_s1203" style="position:absolute;left:686;top:-586;width:10426;height:0" coordorigin="686,-586" coordsize="10426,0" path="m686,-586r10426,e" filled="f" strokeweight=".58pt">
              <v:path arrowok="t"/>
            </v:shape>
            <v:shape id="_x0000_s1202" style="position:absolute;left:686;top:436;width:10426;height:0" coordorigin="686,436" coordsize="10426,0" path="m686,436r10426,e" filled="f" strokeweight=".58pt">
              <v:path arrowok="t"/>
            </v:shape>
            <v:shape id="_x0000_s1201" style="position:absolute;left:682;top:-591;width:0;height:1032" coordorigin="682,-591" coordsize="0,1032" path="m682,-591r,1032e" filled="f" strokeweight=".58pt">
              <v:path arrowok="t"/>
            </v:shape>
            <v:shape id="_x0000_s1200" style="position:absolute;left:11117;top:-591;width:0;height:1032" coordorigin="11117,-591" coordsize="0,1032" path="m11117,-591r,1032e" filled="f" strokeweight=".58pt">
              <v:path arrowok="t"/>
            </v:shape>
            <w10:wrap anchorx="page"/>
          </v:group>
        </w:pict>
      </w:r>
      <w:r w:rsidR="00E67B3C">
        <w:rPr>
          <w:rFonts w:ascii="Cambria" w:eastAsia="Cambria" w:hAnsi="Cambria" w:cs="Cambria"/>
          <w:w w:val="102"/>
          <w:position w:val="-1"/>
          <w:sz w:val="22"/>
          <w:szCs w:val="22"/>
        </w:rPr>
        <w:t xml:space="preserve">sum = sum + i;  </w:t>
      </w:r>
    </w:p>
    <w:p w:rsidR="004E2864" w:rsidRDefault="004E2864">
      <w:pPr>
        <w:spacing w:before="8" w:line="120" w:lineRule="exact"/>
        <w:rPr>
          <w:sz w:val="13"/>
          <w:szCs w:val="13"/>
        </w:rPr>
      </w:pPr>
    </w:p>
    <w:p w:rsidR="004E2864" w:rsidRDefault="004E2864">
      <w:pPr>
        <w:spacing w:line="200" w:lineRule="exact"/>
      </w:pPr>
    </w:p>
    <w:p w:rsidR="004E2864" w:rsidRDefault="00E67B3C">
      <w:pPr>
        <w:spacing w:before="35"/>
        <w:ind w:left="172" w:right="3776"/>
        <w:jc w:val="both"/>
        <w:rPr>
          <w:rFonts w:ascii="Cambria" w:eastAsia="Cambria" w:hAnsi="Cambria" w:cs="Cambria"/>
          <w:sz w:val="22"/>
          <w:szCs w:val="22"/>
        </w:rPr>
      </w:pPr>
      <w:r>
        <w:rPr>
          <w:rFonts w:ascii="Cambria" w:eastAsia="Cambria" w:hAnsi="Cambria" w:cs="Cambria"/>
          <w:b/>
          <w:w w:val="102"/>
          <w:sz w:val="22"/>
          <w:szCs w:val="22"/>
        </w:rPr>
        <w:t xml:space="preserve">a. Find the running time of statements when executed only once:  </w:t>
      </w:r>
    </w:p>
    <w:p w:rsidR="004E2864" w:rsidRDefault="004E2864">
      <w:pPr>
        <w:spacing w:before="9" w:line="120" w:lineRule="exact"/>
        <w:rPr>
          <w:sz w:val="13"/>
          <w:szCs w:val="13"/>
        </w:rPr>
      </w:pPr>
    </w:p>
    <w:p w:rsidR="004E2864" w:rsidRDefault="004E2864">
      <w:pPr>
        <w:spacing w:line="200" w:lineRule="exact"/>
      </w:pPr>
    </w:p>
    <w:p w:rsidR="004E2864" w:rsidRDefault="00E67B3C">
      <w:pPr>
        <w:spacing w:line="378" w:lineRule="auto"/>
        <w:ind w:left="172" w:right="88"/>
        <w:jc w:val="both"/>
        <w:rPr>
          <w:rFonts w:ascii="Cambria" w:eastAsia="Cambria" w:hAnsi="Cambria" w:cs="Cambria"/>
          <w:sz w:val="22"/>
          <w:szCs w:val="22"/>
        </w:rPr>
      </w:pPr>
      <w:r>
        <w:rPr>
          <w:rFonts w:ascii="Cambria" w:eastAsia="Cambria" w:hAnsi="Cambria" w:cs="Cambria"/>
          <w:w w:val="102"/>
          <w:sz w:val="22"/>
          <w:szCs w:val="22"/>
        </w:rPr>
        <w:t xml:space="preserve">The statements in the loop heading have fixed number of operations, hence they have constant running time O(1) when executed only once. The statement in the loop body has fixed number of operations, hence it has a constant running time when executed only once.  </w:t>
      </w:r>
    </w:p>
    <w:p w:rsidR="004E2864" w:rsidRDefault="004E2864">
      <w:pPr>
        <w:spacing w:before="7" w:line="180" w:lineRule="exact"/>
        <w:rPr>
          <w:sz w:val="19"/>
          <w:szCs w:val="19"/>
        </w:rPr>
      </w:pPr>
    </w:p>
    <w:p w:rsidR="004E2864" w:rsidRDefault="00E67B3C">
      <w:pPr>
        <w:ind w:left="172" w:right="5054"/>
        <w:jc w:val="both"/>
        <w:rPr>
          <w:rFonts w:ascii="Cambria" w:eastAsia="Cambria" w:hAnsi="Cambria" w:cs="Cambria"/>
          <w:sz w:val="22"/>
          <w:szCs w:val="22"/>
        </w:rPr>
      </w:pPr>
      <w:r>
        <w:rPr>
          <w:rFonts w:ascii="Cambria" w:eastAsia="Cambria" w:hAnsi="Cambria" w:cs="Cambria"/>
          <w:b/>
          <w:w w:val="102"/>
          <w:sz w:val="22"/>
          <w:szCs w:val="22"/>
        </w:rPr>
        <w:t xml:space="preserve">b. Find how many times each statement is executed.  </w:t>
      </w:r>
    </w:p>
    <w:p w:rsidR="004E2864" w:rsidRDefault="004E2864">
      <w:pPr>
        <w:spacing w:before="8" w:line="160" w:lineRule="exact"/>
        <w:rPr>
          <w:sz w:val="16"/>
          <w:szCs w:val="16"/>
        </w:rPr>
      </w:pPr>
    </w:p>
    <w:p w:rsidR="004E2864" w:rsidRDefault="004E2864">
      <w:pPr>
        <w:spacing w:line="200" w:lineRule="exact"/>
      </w:pPr>
    </w:p>
    <w:p w:rsidR="004E2864" w:rsidRDefault="00E67B3C">
      <w:pPr>
        <w:spacing w:line="240" w:lineRule="exact"/>
        <w:ind w:left="856" w:right="4568"/>
        <w:jc w:val="center"/>
        <w:rPr>
          <w:rFonts w:ascii="Cambria" w:eastAsia="Cambria" w:hAnsi="Cambria" w:cs="Cambria"/>
          <w:sz w:val="22"/>
          <w:szCs w:val="22"/>
        </w:rPr>
      </w:pPr>
      <w:r>
        <w:rPr>
          <w:rFonts w:ascii="Cambria" w:eastAsia="Cambria" w:hAnsi="Cambria" w:cs="Cambria"/>
          <w:w w:val="102"/>
          <w:position w:val="-1"/>
          <w:sz w:val="22"/>
          <w:szCs w:val="22"/>
        </w:rPr>
        <w:t xml:space="preserve">for( i = 0; i &lt; n; i++) // i = 0; executed only once: O(1)  </w:t>
      </w:r>
    </w:p>
    <w:p w:rsidR="004E2864" w:rsidRDefault="004E2864">
      <w:pPr>
        <w:spacing w:before="4" w:line="100" w:lineRule="exact"/>
        <w:rPr>
          <w:sz w:val="11"/>
          <w:szCs w:val="11"/>
        </w:rPr>
      </w:pPr>
    </w:p>
    <w:p w:rsidR="004E2864" w:rsidRDefault="004E2864">
      <w:pPr>
        <w:spacing w:line="200" w:lineRule="exact"/>
      </w:pPr>
    </w:p>
    <w:p w:rsidR="004E2864" w:rsidRDefault="00E67B3C">
      <w:pPr>
        <w:spacing w:before="35"/>
        <w:ind w:left="892"/>
        <w:rPr>
          <w:rFonts w:ascii="Cambria" w:eastAsia="Cambria" w:hAnsi="Cambria" w:cs="Cambria"/>
          <w:sz w:val="22"/>
          <w:szCs w:val="22"/>
        </w:rPr>
      </w:pPr>
      <w:r>
        <w:rPr>
          <w:rFonts w:ascii="Cambria" w:eastAsia="Cambria" w:hAnsi="Cambria" w:cs="Cambria"/>
          <w:w w:val="102"/>
          <w:sz w:val="22"/>
          <w:szCs w:val="22"/>
        </w:rPr>
        <w:t xml:space="preserve">// i &lt; n; n + 1 times O(n)  </w:t>
      </w:r>
    </w:p>
    <w:p w:rsidR="004E2864" w:rsidRDefault="004E2864">
      <w:pPr>
        <w:spacing w:before="9" w:line="120" w:lineRule="exact"/>
        <w:rPr>
          <w:sz w:val="13"/>
          <w:szCs w:val="13"/>
        </w:rPr>
      </w:pPr>
    </w:p>
    <w:p w:rsidR="004E2864" w:rsidRDefault="004E2864">
      <w:pPr>
        <w:spacing w:line="200" w:lineRule="exact"/>
      </w:pPr>
    </w:p>
    <w:p w:rsidR="004E2864" w:rsidRDefault="00E67B3C">
      <w:pPr>
        <w:ind w:left="892"/>
        <w:rPr>
          <w:rFonts w:ascii="Cambria" w:eastAsia="Cambria" w:hAnsi="Cambria" w:cs="Cambria"/>
          <w:sz w:val="22"/>
          <w:szCs w:val="22"/>
        </w:rPr>
      </w:pPr>
      <w:r>
        <w:rPr>
          <w:rFonts w:ascii="Cambria" w:eastAsia="Cambria" w:hAnsi="Cambria" w:cs="Cambria"/>
          <w:w w:val="102"/>
          <w:sz w:val="22"/>
          <w:szCs w:val="22"/>
        </w:rPr>
        <w:t xml:space="preserve">// i++ n times O(n)  </w:t>
      </w:r>
    </w:p>
    <w:p w:rsidR="004E2864" w:rsidRDefault="004E2864">
      <w:pPr>
        <w:spacing w:before="9" w:line="120" w:lineRule="exact"/>
        <w:rPr>
          <w:sz w:val="13"/>
          <w:szCs w:val="13"/>
        </w:rPr>
      </w:pPr>
    </w:p>
    <w:p w:rsidR="004E2864" w:rsidRDefault="004E2864">
      <w:pPr>
        <w:spacing w:line="200" w:lineRule="exact"/>
      </w:pPr>
    </w:p>
    <w:p w:rsidR="004E2864" w:rsidRDefault="004E2864">
      <w:pPr>
        <w:ind w:left="892"/>
        <w:rPr>
          <w:rFonts w:ascii="Cambria" w:eastAsia="Cambria" w:hAnsi="Cambria" w:cs="Cambria"/>
          <w:sz w:val="22"/>
          <w:szCs w:val="22"/>
        </w:rPr>
      </w:pPr>
      <w:r w:rsidRPr="004E2864">
        <w:pict>
          <v:group id="_x0000_s1194" style="position:absolute;left:0;text-align:left;margin-left:33.8pt;margin-top:-90.15pt;width:522.35pt;height:169.55pt;z-index:-1643;mso-position-horizontal-relative:page" coordorigin="676,-1803" coordsize="10447,3391">
            <v:shape id="_x0000_s1198" style="position:absolute;left:686;top:-1792;width:10426;height:0" coordorigin="686,-1792" coordsize="10426,0" path="m686,-1792r10426,e" filled="f" strokeweight=".58pt">
              <v:path arrowok="t"/>
            </v:shape>
            <v:shape id="_x0000_s1197" style="position:absolute;left:686;top:1577;width:10426;height:0" coordorigin="686,1577" coordsize="10426,0" path="m686,1577r10426,e" filled="f" strokeweight=".58pt">
              <v:path arrowok="t"/>
            </v:shape>
            <v:shape id="_x0000_s1196" style="position:absolute;left:682;top:-1797;width:0;height:3379" coordorigin="682,-1797" coordsize="0,3379" path="m682,-1797r,3379e" filled="f" strokeweight=".58pt">
              <v:path arrowok="t"/>
            </v:shape>
            <v:shape id="_x0000_s1195" style="position:absolute;left:11117;top:-1797;width:0;height:3379" coordorigin="11117,-1797" coordsize="0,3379" path="m11117,-1797r,3379e" filled="f" strokeweight=".58pt">
              <v:path arrowok="t"/>
            </v:shape>
            <w10:wrap anchorx="page"/>
          </v:group>
        </w:pict>
      </w:r>
      <w:r w:rsidR="00E67B3C">
        <w:rPr>
          <w:rFonts w:ascii="Cambria" w:eastAsia="Cambria" w:hAnsi="Cambria" w:cs="Cambria"/>
          <w:w w:val="102"/>
          <w:sz w:val="22"/>
          <w:szCs w:val="22"/>
        </w:rPr>
        <w:t xml:space="preserve">// total time of the loop heading:  </w:t>
      </w:r>
    </w:p>
    <w:p w:rsidR="004E2864" w:rsidRDefault="004E2864">
      <w:pPr>
        <w:spacing w:before="9" w:line="120" w:lineRule="exact"/>
        <w:rPr>
          <w:sz w:val="13"/>
          <w:szCs w:val="13"/>
        </w:rPr>
      </w:pPr>
    </w:p>
    <w:p w:rsidR="004E2864" w:rsidRDefault="004E2864">
      <w:pPr>
        <w:spacing w:line="200" w:lineRule="exact"/>
      </w:pPr>
    </w:p>
    <w:p w:rsidR="004E2864" w:rsidRDefault="00E67B3C">
      <w:pPr>
        <w:ind w:left="892"/>
        <w:rPr>
          <w:rFonts w:ascii="Cambria" w:eastAsia="Cambria" w:hAnsi="Cambria" w:cs="Cambria"/>
          <w:sz w:val="22"/>
          <w:szCs w:val="22"/>
        </w:rPr>
      </w:pPr>
      <w:r>
        <w:rPr>
          <w:rFonts w:ascii="Cambria" w:eastAsia="Cambria" w:hAnsi="Cambria" w:cs="Cambria"/>
          <w:w w:val="102"/>
          <w:sz w:val="22"/>
          <w:szCs w:val="22"/>
        </w:rPr>
        <w:t xml:space="preserve">// O(1) + O(n) + O(n) = O(n)  </w:t>
      </w:r>
    </w:p>
    <w:p w:rsidR="004E2864" w:rsidRDefault="004E2864">
      <w:pPr>
        <w:spacing w:before="4" w:line="140" w:lineRule="exact"/>
        <w:rPr>
          <w:sz w:val="14"/>
          <w:szCs w:val="14"/>
        </w:rPr>
      </w:pPr>
    </w:p>
    <w:p w:rsidR="004E2864" w:rsidRDefault="004E2864">
      <w:pPr>
        <w:spacing w:line="200" w:lineRule="exact"/>
      </w:pPr>
    </w:p>
    <w:p w:rsidR="004E2864" w:rsidRDefault="00E67B3C">
      <w:pPr>
        <w:spacing w:line="240" w:lineRule="exact"/>
        <w:ind w:left="892"/>
        <w:rPr>
          <w:rFonts w:ascii="Cambria" w:eastAsia="Cambria" w:hAnsi="Cambria" w:cs="Cambria"/>
          <w:sz w:val="22"/>
          <w:szCs w:val="22"/>
        </w:rPr>
      </w:pPr>
      <w:r>
        <w:rPr>
          <w:rFonts w:ascii="Cambria" w:eastAsia="Cambria" w:hAnsi="Cambria" w:cs="Cambria"/>
          <w:w w:val="102"/>
          <w:position w:val="-1"/>
          <w:sz w:val="22"/>
          <w:szCs w:val="22"/>
        </w:rPr>
        <w:t xml:space="preserve">sum = sum + i; // executed n times, O(n)  </w:t>
      </w:r>
    </w:p>
    <w:p w:rsidR="004E2864" w:rsidRDefault="004E2864">
      <w:pPr>
        <w:spacing w:before="8" w:line="120" w:lineRule="exact"/>
        <w:rPr>
          <w:sz w:val="13"/>
          <w:szCs w:val="13"/>
        </w:rPr>
      </w:pPr>
    </w:p>
    <w:p w:rsidR="004E2864" w:rsidRDefault="004E2864">
      <w:pPr>
        <w:spacing w:line="200" w:lineRule="exact"/>
      </w:pPr>
    </w:p>
    <w:p w:rsidR="004E2864" w:rsidRDefault="00E67B3C">
      <w:pPr>
        <w:spacing w:before="35" w:line="570" w:lineRule="auto"/>
        <w:ind w:left="172" w:right="4124"/>
        <w:rPr>
          <w:rFonts w:ascii="Cambria" w:eastAsia="Cambria" w:hAnsi="Cambria" w:cs="Cambria"/>
          <w:sz w:val="22"/>
          <w:szCs w:val="22"/>
        </w:rPr>
      </w:pPr>
      <w:r>
        <w:rPr>
          <w:rFonts w:ascii="Cambria" w:eastAsia="Cambria" w:hAnsi="Cambria" w:cs="Cambria"/>
          <w:w w:val="102"/>
          <w:sz w:val="22"/>
          <w:szCs w:val="22"/>
        </w:rPr>
        <w:t xml:space="preserve">The loop heading plus the loop body will give: O(n) + O(n) = O(n).  Loop running time is: O(n)  </w:t>
      </w:r>
    </w:p>
    <w:p w:rsidR="004E2864" w:rsidRDefault="00E67B3C">
      <w:pPr>
        <w:spacing w:before="4"/>
        <w:ind w:left="172"/>
        <w:rPr>
          <w:rFonts w:ascii="Cambria" w:eastAsia="Cambria" w:hAnsi="Cambria" w:cs="Cambria"/>
          <w:sz w:val="22"/>
          <w:szCs w:val="22"/>
        </w:rPr>
      </w:pPr>
      <w:r>
        <w:rPr>
          <w:rFonts w:ascii="Cambria" w:eastAsia="Cambria" w:hAnsi="Cambria" w:cs="Cambria"/>
          <w:w w:val="102"/>
          <w:sz w:val="22"/>
          <w:szCs w:val="22"/>
        </w:rPr>
        <w:t xml:space="preserve">Mathematical analysis of how many times the statements in the body are executed  </w:t>
      </w:r>
    </w:p>
    <w:p w:rsidR="004E2864" w:rsidRDefault="004E2864">
      <w:pPr>
        <w:spacing w:before="3" w:line="120" w:lineRule="exact"/>
        <w:rPr>
          <w:sz w:val="13"/>
          <w:szCs w:val="13"/>
        </w:rPr>
      </w:pPr>
    </w:p>
    <w:p w:rsidR="004E2864" w:rsidRDefault="004E2864">
      <w:pPr>
        <w:spacing w:line="200" w:lineRule="exact"/>
      </w:pPr>
    </w:p>
    <w:p w:rsidR="004E2864" w:rsidRDefault="00E67B3C">
      <w:pPr>
        <w:ind w:left="172"/>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5.75pt;height:41.25pt">
            <v:imagedata r:id="rId9" o:title=""/>
          </v:shape>
        </w:pict>
      </w:r>
    </w:p>
    <w:p w:rsidR="004E2864" w:rsidRDefault="004E2864">
      <w:pPr>
        <w:spacing w:before="3" w:line="120" w:lineRule="exact"/>
        <w:rPr>
          <w:sz w:val="13"/>
          <w:szCs w:val="13"/>
        </w:rPr>
      </w:pPr>
    </w:p>
    <w:p w:rsidR="004E2864" w:rsidRDefault="004E2864">
      <w:pPr>
        <w:spacing w:line="200" w:lineRule="exact"/>
      </w:pPr>
    </w:p>
    <w:p w:rsidR="004E2864" w:rsidRDefault="00E67B3C">
      <w:pPr>
        <w:ind w:left="172"/>
        <w:rPr>
          <w:rFonts w:ascii="Cambria" w:eastAsia="Cambria" w:hAnsi="Cambria" w:cs="Cambria"/>
          <w:sz w:val="22"/>
          <w:szCs w:val="22"/>
        </w:rPr>
      </w:pPr>
      <w:r>
        <w:rPr>
          <w:rFonts w:ascii="Cambria" w:eastAsia="Cambria" w:hAnsi="Cambria" w:cs="Cambria"/>
          <w:w w:val="102"/>
          <w:sz w:val="22"/>
          <w:szCs w:val="22"/>
        </w:rPr>
        <w:t xml:space="preserve">If  </w:t>
      </w:r>
    </w:p>
    <w:p w:rsidR="004E2864" w:rsidRDefault="004E2864">
      <w:pPr>
        <w:spacing w:before="4" w:line="140" w:lineRule="exact"/>
        <w:rPr>
          <w:sz w:val="14"/>
          <w:szCs w:val="14"/>
        </w:rPr>
      </w:pPr>
    </w:p>
    <w:p w:rsidR="004E2864" w:rsidRDefault="004E2864">
      <w:pPr>
        <w:spacing w:line="200" w:lineRule="exact"/>
      </w:pPr>
    </w:p>
    <w:p w:rsidR="004E2864" w:rsidRDefault="00E67B3C">
      <w:pPr>
        <w:ind w:left="1972"/>
        <w:rPr>
          <w:rFonts w:ascii="Cambria" w:eastAsia="Cambria" w:hAnsi="Cambria" w:cs="Cambria"/>
          <w:sz w:val="22"/>
          <w:szCs w:val="22"/>
        </w:rPr>
      </w:pPr>
      <w:r>
        <w:rPr>
          <w:rFonts w:ascii="Cambria" w:eastAsia="Cambria" w:hAnsi="Cambria" w:cs="Cambria"/>
          <w:w w:val="102"/>
          <w:sz w:val="22"/>
          <w:szCs w:val="22"/>
        </w:rPr>
        <w:t>a)</w:t>
      </w:r>
      <w:r>
        <w:rPr>
          <w:rFonts w:ascii="Cambria" w:eastAsia="Cambria" w:hAnsi="Cambria" w:cs="Cambria"/>
          <w:sz w:val="22"/>
          <w:szCs w:val="22"/>
        </w:rPr>
        <w:t xml:space="preserve">    </w:t>
      </w:r>
      <w:r>
        <w:rPr>
          <w:rFonts w:ascii="Cambria" w:eastAsia="Cambria" w:hAnsi="Cambria" w:cs="Cambria"/>
          <w:w w:val="102"/>
          <w:sz w:val="22"/>
          <w:szCs w:val="22"/>
        </w:rPr>
        <w:t xml:space="preserve">the size of the loop is n (loop variable runs from 0, or some fixed constant, to n) and  </w:t>
      </w:r>
    </w:p>
    <w:p w:rsidR="004E2864" w:rsidRDefault="004E2864">
      <w:pPr>
        <w:spacing w:before="8" w:line="120" w:lineRule="exact"/>
        <w:rPr>
          <w:sz w:val="13"/>
          <w:szCs w:val="13"/>
        </w:rPr>
      </w:pPr>
    </w:p>
    <w:p w:rsidR="004E2864" w:rsidRDefault="00E67B3C">
      <w:pPr>
        <w:ind w:left="1972"/>
        <w:rPr>
          <w:rFonts w:ascii="Cambria" w:eastAsia="Cambria" w:hAnsi="Cambria" w:cs="Cambria"/>
          <w:sz w:val="22"/>
          <w:szCs w:val="22"/>
        </w:rPr>
      </w:pPr>
      <w:r>
        <w:rPr>
          <w:rFonts w:ascii="Cambria" w:eastAsia="Cambria" w:hAnsi="Cambria" w:cs="Cambria"/>
          <w:w w:val="102"/>
          <w:sz w:val="22"/>
          <w:szCs w:val="22"/>
        </w:rPr>
        <w:t>b)</w:t>
      </w:r>
      <w:r>
        <w:rPr>
          <w:rFonts w:ascii="Cambria" w:eastAsia="Cambria" w:hAnsi="Cambria" w:cs="Cambria"/>
          <w:sz w:val="22"/>
          <w:szCs w:val="22"/>
        </w:rPr>
        <w:t xml:space="preserve">   </w:t>
      </w:r>
      <w:r>
        <w:rPr>
          <w:rFonts w:ascii="Cambria" w:eastAsia="Cambria" w:hAnsi="Cambria" w:cs="Cambria"/>
          <w:w w:val="102"/>
          <w:sz w:val="22"/>
          <w:szCs w:val="22"/>
        </w:rPr>
        <w:t xml:space="preserve">the body has constant running time (no nested loops)  </w:t>
      </w:r>
    </w:p>
    <w:p w:rsidR="004E2864" w:rsidRDefault="004E2864">
      <w:pPr>
        <w:spacing w:before="4" w:line="140" w:lineRule="exact"/>
        <w:rPr>
          <w:sz w:val="14"/>
          <w:szCs w:val="14"/>
        </w:rPr>
      </w:pPr>
    </w:p>
    <w:p w:rsidR="004E2864" w:rsidRDefault="004E2864">
      <w:pPr>
        <w:spacing w:line="200" w:lineRule="exact"/>
      </w:pPr>
    </w:p>
    <w:p w:rsidR="004E2864" w:rsidRDefault="00E67B3C">
      <w:pPr>
        <w:ind w:left="172"/>
        <w:rPr>
          <w:rFonts w:ascii="Cambria" w:eastAsia="Cambria" w:hAnsi="Cambria" w:cs="Cambria"/>
          <w:sz w:val="22"/>
          <w:szCs w:val="22"/>
        </w:rPr>
      </w:pPr>
      <w:r>
        <w:rPr>
          <w:rFonts w:ascii="Cambria" w:eastAsia="Cambria" w:hAnsi="Cambria" w:cs="Cambria"/>
          <w:w w:val="102"/>
          <w:sz w:val="22"/>
          <w:szCs w:val="22"/>
        </w:rPr>
        <w:t xml:space="preserve">then the time is O(n)  </w:t>
      </w:r>
    </w:p>
    <w:p w:rsidR="004E2864" w:rsidRDefault="004E2864">
      <w:pPr>
        <w:spacing w:before="9" w:line="120" w:lineRule="exact"/>
        <w:rPr>
          <w:sz w:val="13"/>
          <w:szCs w:val="13"/>
        </w:rPr>
      </w:pPr>
    </w:p>
    <w:p w:rsidR="004E2864" w:rsidRDefault="004E2864">
      <w:pPr>
        <w:spacing w:line="200" w:lineRule="exact"/>
      </w:pPr>
    </w:p>
    <w:p w:rsidR="004E2864" w:rsidRDefault="00E67B3C">
      <w:pPr>
        <w:ind w:left="172"/>
        <w:rPr>
          <w:rFonts w:ascii="Cambria" w:eastAsia="Cambria" w:hAnsi="Cambria" w:cs="Cambria"/>
          <w:sz w:val="22"/>
          <w:szCs w:val="22"/>
        </w:rPr>
        <w:sectPr w:rsidR="004E2864">
          <w:pgSz w:w="11900" w:h="16840"/>
          <w:pgMar w:top="800" w:right="720" w:bottom="0" w:left="620" w:header="607" w:footer="124" w:gutter="0"/>
          <w:cols w:space="720"/>
        </w:sectPr>
      </w:pPr>
      <w:r>
        <w:rPr>
          <w:rFonts w:ascii="Cambria" w:eastAsia="Cambria" w:hAnsi="Cambria" w:cs="Cambria"/>
          <w:w w:val="102"/>
          <w:sz w:val="22"/>
          <w:szCs w:val="22"/>
        </w:rPr>
        <w:t xml:space="preserve"> </w:t>
      </w:r>
    </w:p>
    <w:p w:rsidR="004E2864" w:rsidRDefault="004E2864">
      <w:pPr>
        <w:spacing w:before="6" w:line="160" w:lineRule="exact"/>
        <w:rPr>
          <w:sz w:val="16"/>
          <w:szCs w:val="16"/>
        </w:rPr>
      </w:pPr>
    </w:p>
    <w:p w:rsidR="004E2864" w:rsidRDefault="004E2864">
      <w:pPr>
        <w:spacing w:line="200" w:lineRule="exact"/>
      </w:pPr>
    </w:p>
    <w:p w:rsidR="004E2864" w:rsidRDefault="004E2864">
      <w:pPr>
        <w:spacing w:line="200" w:lineRule="exact"/>
      </w:pPr>
    </w:p>
    <w:p w:rsidR="004E2864" w:rsidRDefault="00E67B3C">
      <w:pPr>
        <w:spacing w:before="35"/>
        <w:ind w:left="172"/>
        <w:rPr>
          <w:rFonts w:ascii="Cambria" w:eastAsia="Cambria" w:hAnsi="Cambria" w:cs="Cambria"/>
          <w:sz w:val="22"/>
          <w:szCs w:val="22"/>
        </w:rPr>
      </w:pPr>
      <w:r>
        <w:rPr>
          <w:rFonts w:ascii="Cambria" w:eastAsia="Cambria" w:hAnsi="Cambria" w:cs="Cambria"/>
          <w:b/>
          <w:w w:val="102"/>
          <w:sz w:val="22"/>
          <w:szCs w:val="22"/>
        </w:rPr>
        <w:t xml:space="preserve">Rule 2: Nested loops – the product of the size of the loops times the running time of the body  </w:t>
      </w:r>
    </w:p>
    <w:p w:rsidR="004E2864" w:rsidRDefault="004E2864">
      <w:pPr>
        <w:spacing w:before="9" w:line="120" w:lineRule="exact"/>
        <w:rPr>
          <w:sz w:val="13"/>
          <w:szCs w:val="13"/>
        </w:rPr>
      </w:pPr>
    </w:p>
    <w:p w:rsidR="004E2864" w:rsidRDefault="004E2864">
      <w:pPr>
        <w:spacing w:line="200" w:lineRule="exact"/>
      </w:pPr>
    </w:p>
    <w:p w:rsidR="004E2864" w:rsidRDefault="00E67B3C">
      <w:pPr>
        <w:ind w:left="172"/>
        <w:rPr>
          <w:rFonts w:ascii="Cambria" w:eastAsia="Cambria" w:hAnsi="Cambria" w:cs="Cambria"/>
          <w:sz w:val="22"/>
          <w:szCs w:val="22"/>
        </w:rPr>
      </w:pPr>
      <w:r>
        <w:rPr>
          <w:rFonts w:ascii="Cambria" w:eastAsia="Cambria" w:hAnsi="Cambria" w:cs="Cambria"/>
          <w:w w:val="102"/>
          <w:sz w:val="22"/>
          <w:szCs w:val="22"/>
        </w:rPr>
        <w:t xml:space="preserve">The total running time is the running time of the inside statements times the product of the sizes of all the </w:t>
      </w:r>
    </w:p>
    <w:p w:rsidR="004E2864" w:rsidRDefault="004E2864">
      <w:pPr>
        <w:spacing w:before="3" w:line="140" w:lineRule="exact"/>
        <w:rPr>
          <w:sz w:val="14"/>
          <w:szCs w:val="14"/>
        </w:rPr>
      </w:pPr>
    </w:p>
    <w:p w:rsidR="004E2864" w:rsidRDefault="00E67B3C">
      <w:pPr>
        <w:ind w:left="172"/>
        <w:rPr>
          <w:rFonts w:ascii="Cambria" w:eastAsia="Cambria" w:hAnsi="Cambria" w:cs="Cambria"/>
          <w:sz w:val="22"/>
          <w:szCs w:val="22"/>
        </w:rPr>
      </w:pPr>
      <w:r>
        <w:rPr>
          <w:rFonts w:ascii="Cambria" w:eastAsia="Cambria" w:hAnsi="Cambria" w:cs="Cambria"/>
          <w:w w:val="102"/>
          <w:sz w:val="22"/>
          <w:szCs w:val="22"/>
        </w:rPr>
        <w:t xml:space="preserve">loops  </w:t>
      </w:r>
    </w:p>
    <w:p w:rsidR="004E2864" w:rsidRDefault="004E2864">
      <w:pPr>
        <w:spacing w:before="8" w:line="160" w:lineRule="exact"/>
        <w:rPr>
          <w:sz w:val="16"/>
          <w:szCs w:val="16"/>
        </w:rPr>
      </w:pPr>
    </w:p>
    <w:p w:rsidR="004E2864" w:rsidRDefault="004E2864">
      <w:pPr>
        <w:spacing w:line="200" w:lineRule="exact"/>
      </w:pPr>
    </w:p>
    <w:p w:rsidR="004E2864" w:rsidRDefault="00E67B3C">
      <w:pPr>
        <w:spacing w:line="240" w:lineRule="exact"/>
        <w:ind w:left="892"/>
        <w:rPr>
          <w:rFonts w:ascii="Cambria" w:eastAsia="Cambria" w:hAnsi="Cambria" w:cs="Cambria"/>
          <w:sz w:val="22"/>
          <w:szCs w:val="22"/>
        </w:rPr>
      </w:pPr>
      <w:r>
        <w:rPr>
          <w:rFonts w:ascii="Cambria" w:eastAsia="Cambria" w:hAnsi="Cambria" w:cs="Cambria"/>
          <w:w w:val="102"/>
          <w:position w:val="-1"/>
          <w:sz w:val="22"/>
          <w:szCs w:val="22"/>
        </w:rPr>
        <w:t xml:space="preserve">sum = 0;  </w:t>
      </w:r>
    </w:p>
    <w:p w:rsidR="004E2864" w:rsidRDefault="004E2864">
      <w:pPr>
        <w:spacing w:before="10" w:line="100" w:lineRule="exact"/>
        <w:rPr>
          <w:sz w:val="10"/>
          <w:szCs w:val="10"/>
        </w:rPr>
      </w:pPr>
    </w:p>
    <w:p w:rsidR="004E2864" w:rsidRDefault="004E2864">
      <w:pPr>
        <w:spacing w:line="200" w:lineRule="exact"/>
      </w:pPr>
    </w:p>
    <w:p w:rsidR="004E2864" w:rsidRDefault="00E67B3C">
      <w:pPr>
        <w:spacing w:before="35"/>
        <w:ind w:left="892"/>
        <w:rPr>
          <w:rFonts w:ascii="Cambria" w:eastAsia="Cambria" w:hAnsi="Cambria" w:cs="Cambria"/>
          <w:sz w:val="22"/>
          <w:szCs w:val="22"/>
        </w:rPr>
      </w:pPr>
      <w:r>
        <w:rPr>
          <w:rFonts w:ascii="Cambria" w:eastAsia="Cambria" w:hAnsi="Cambria" w:cs="Cambria"/>
          <w:w w:val="102"/>
          <w:sz w:val="22"/>
          <w:szCs w:val="22"/>
        </w:rPr>
        <w:t xml:space="preserve">for( i = 0; i &lt; n; i++)  </w:t>
      </w:r>
    </w:p>
    <w:p w:rsidR="004E2864" w:rsidRDefault="004E2864">
      <w:pPr>
        <w:spacing w:before="4" w:line="140" w:lineRule="exact"/>
        <w:rPr>
          <w:sz w:val="14"/>
          <w:szCs w:val="14"/>
        </w:rPr>
      </w:pPr>
    </w:p>
    <w:p w:rsidR="004E2864" w:rsidRDefault="004E2864">
      <w:pPr>
        <w:spacing w:line="200" w:lineRule="exact"/>
      </w:pPr>
    </w:p>
    <w:p w:rsidR="004E2864" w:rsidRDefault="004E2864">
      <w:pPr>
        <w:ind w:left="1612"/>
        <w:rPr>
          <w:rFonts w:ascii="Cambria" w:eastAsia="Cambria" w:hAnsi="Cambria" w:cs="Cambria"/>
          <w:sz w:val="22"/>
          <w:szCs w:val="22"/>
        </w:rPr>
      </w:pPr>
      <w:r w:rsidRPr="004E2864">
        <w:pict>
          <v:group id="_x0000_s1188" style="position:absolute;left:0;text-align:left;margin-left:69.8pt;margin-top:-60.85pt;width:486.35pt;height:110.75pt;z-index:-1641;mso-position-horizontal-relative:page" coordorigin="1396,-1217" coordsize="9727,2215">
            <v:shape id="_x0000_s1192" style="position:absolute;left:1406;top:-1207;width:9706;height:0" coordorigin="1406,-1207" coordsize="9706,0" path="m1406,-1207r9706,e" filled="f" strokeweight=".58pt">
              <v:path arrowok="t"/>
            </v:shape>
            <v:shape id="_x0000_s1191" style="position:absolute;left:1406;top:987;width:9706;height:0" coordorigin="1406,987" coordsize="9706,0" path="m1406,987r9706,e" filled="f" strokeweight=".58pt">
              <v:path arrowok="t"/>
            </v:shape>
            <v:shape id="_x0000_s1190" style="position:absolute;left:1402;top:-1212;width:0;height:2203" coordorigin="1402,-1212" coordsize="0,2203" path="m1402,-1212r,2204e" filled="f" strokeweight=".58pt">
              <v:path arrowok="t"/>
            </v:shape>
            <v:shape id="_x0000_s1189" style="position:absolute;left:11117;top:-1212;width:0;height:2203" coordorigin="11117,-1212" coordsize="0,2203" path="m11117,-1212r,2204e" filled="f" strokeweight=".58pt">
              <v:path arrowok="t"/>
            </v:shape>
            <w10:wrap anchorx="page"/>
          </v:group>
        </w:pict>
      </w:r>
      <w:r w:rsidR="00E67B3C">
        <w:rPr>
          <w:rFonts w:ascii="Cambria" w:eastAsia="Cambria" w:hAnsi="Cambria" w:cs="Cambria"/>
          <w:w w:val="102"/>
          <w:sz w:val="22"/>
          <w:szCs w:val="22"/>
        </w:rPr>
        <w:t xml:space="preserve">for( j = 0; j &lt; n; j++)  </w:t>
      </w:r>
    </w:p>
    <w:p w:rsidR="004E2864" w:rsidRDefault="004E2864">
      <w:pPr>
        <w:spacing w:before="9" w:line="120" w:lineRule="exact"/>
        <w:rPr>
          <w:sz w:val="13"/>
          <w:szCs w:val="13"/>
        </w:rPr>
      </w:pPr>
    </w:p>
    <w:p w:rsidR="004E2864" w:rsidRDefault="004E2864">
      <w:pPr>
        <w:spacing w:line="200" w:lineRule="exact"/>
      </w:pPr>
    </w:p>
    <w:p w:rsidR="004E2864" w:rsidRDefault="00E67B3C">
      <w:pPr>
        <w:spacing w:line="240" w:lineRule="exact"/>
        <w:ind w:left="1612"/>
        <w:rPr>
          <w:rFonts w:ascii="Cambria" w:eastAsia="Cambria" w:hAnsi="Cambria" w:cs="Cambria"/>
          <w:sz w:val="22"/>
          <w:szCs w:val="22"/>
        </w:rPr>
      </w:pPr>
      <w:r>
        <w:rPr>
          <w:rFonts w:ascii="Cambria" w:eastAsia="Cambria" w:hAnsi="Cambria" w:cs="Cambria"/>
          <w:w w:val="102"/>
          <w:position w:val="-1"/>
          <w:sz w:val="22"/>
          <w:szCs w:val="22"/>
        </w:rPr>
        <w:t xml:space="preserve">                sum++;  </w:t>
      </w:r>
    </w:p>
    <w:p w:rsidR="004E2864" w:rsidRDefault="004E2864">
      <w:pPr>
        <w:spacing w:before="8" w:line="120" w:lineRule="exact"/>
        <w:rPr>
          <w:sz w:val="13"/>
          <w:szCs w:val="13"/>
        </w:rPr>
      </w:pPr>
    </w:p>
    <w:p w:rsidR="004E2864" w:rsidRDefault="004E2864">
      <w:pPr>
        <w:spacing w:line="200" w:lineRule="exact"/>
      </w:pPr>
    </w:p>
    <w:p w:rsidR="004E2864" w:rsidRDefault="00E67B3C">
      <w:pPr>
        <w:spacing w:before="35"/>
        <w:ind w:left="172"/>
        <w:rPr>
          <w:rFonts w:ascii="Cambria" w:eastAsia="Cambria" w:hAnsi="Cambria" w:cs="Cambria"/>
          <w:sz w:val="22"/>
          <w:szCs w:val="22"/>
        </w:rPr>
      </w:pPr>
      <w:r>
        <w:rPr>
          <w:rFonts w:ascii="Cambria" w:eastAsia="Cambria" w:hAnsi="Cambria" w:cs="Cambria"/>
          <w:w w:val="102"/>
          <w:sz w:val="22"/>
          <w:szCs w:val="22"/>
        </w:rPr>
        <w:t xml:space="preserve">Applying Rule 1 for the nested loop (the ‘j’ loop) we get O(n) for the body of the outer  loop. The outer loop </w:t>
      </w:r>
    </w:p>
    <w:p w:rsidR="004E2864" w:rsidRDefault="004E2864">
      <w:pPr>
        <w:spacing w:before="3" w:line="140" w:lineRule="exact"/>
        <w:rPr>
          <w:sz w:val="14"/>
          <w:szCs w:val="14"/>
        </w:rPr>
      </w:pPr>
    </w:p>
    <w:p w:rsidR="004E2864" w:rsidRDefault="00E67B3C">
      <w:pPr>
        <w:spacing w:line="570" w:lineRule="auto"/>
        <w:ind w:left="172" w:right="4216"/>
        <w:rPr>
          <w:rFonts w:ascii="Cambria" w:eastAsia="Cambria" w:hAnsi="Cambria" w:cs="Cambria"/>
          <w:sz w:val="22"/>
          <w:szCs w:val="22"/>
        </w:rPr>
      </w:pPr>
      <w:r>
        <w:rPr>
          <w:rFonts w:ascii="Cambria" w:eastAsia="Cambria" w:hAnsi="Cambria" w:cs="Cambria"/>
          <w:w w:val="102"/>
          <w:sz w:val="22"/>
          <w:szCs w:val="22"/>
        </w:rPr>
        <w:t xml:space="preserve">runs n times, therefore the total time for the nested loops will be  O(n) * O(n) = O(n*n) = O(n^2)  </w:t>
      </w:r>
    </w:p>
    <w:p w:rsidR="004E2864" w:rsidRDefault="00E67B3C">
      <w:pPr>
        <w:ind w:left="172"/>
        <w:rPr>
          <w:rFonts w:ascii="Cambria" w:eastAsia="Cambria" w:hAnsi="Cambria" w:cs="Cambria"/>
          <w:sz w:val="22"/>
          <w:szCs w:val="22"/>
        </w:rPr>
      </w:pPr>
      <w:r>
        <w:rPr>
          <w:rFonts w:ascii="Cambria" w:eastAsia="Cambria" w:hAnsi="Cambria" w:cs="Cambria"/>
          <w:b/>
          <w:w w:val="102"/>
          <w:sz w:val="22"/>
          <w:szCs w:val="22"/>
        </w:rPr>
        <w:t xml:space="preserve">Analysis </w:t>
      </w:r>
    </w:p>
    <w:p w:rsidR="004E2864" w:rsidRDefault="004E2864">
      <w:pPr>
        <w:spacing w:before="7" w:line="120" w:lineRule="exact"/>
        <w:rPr>
          <w:sz w:val="13"/>
          <w:szCs w:val="13"/>
        </w:rPr>
      </w:pPr>
    </w:p>
    <w:p w:rsidR="004E2864" w:rsidRDefault="004E2864">
      <w:pPr>
        <w:spacing w:line="200" w:lineRule="exact"/>
      </w:pPr>
    </w:p>
    <w:p w:rsidR="004E2864" w:rsidRDefault="00E67B3C">
      <w:pPr>
        <w:ind w:left="172"/>
      </w:pPr>
      <w:r>
        <w:pict>
          <v:shape id="_x0000_i1026" type="#_x0000_t75" style="width:342pt;height:276pt">
            <v:imagedata r:id="rId10" o:title=""/>
          </v:shape>
        </w:pict>
      </w:r>
    </w:p>
    <w:p w:rsidR="004E2864" w:rsidRDefault="004E2864">
      <w:pPr>
        <w:spacing w:before="8" w:line="120" w:lineRule="exact"/>
        <w:rPr>
          <w:sz w:val="13"/>
          <w:szCs w:val="13"/>
        </w:rPr>
      </w:pPr>
    </w:p>
    <w:p w:rsidR="004E2864" w:rsidRDefault="004E2864">
      <w:pPr>
        <w:spacing w:line="200" w:lineRule="exact"/>
      </w:pPr>
    </w:p>
    <w:p w:rsidR="004E2864" w:rsidRDefault="00E67B3C">
      <w:pPr>
        <w:ind w:left="172"/>
        <w:rPr>
          <w:rFonts w:ascii="Cambria" w:eastAsia="Cambria" w:hAnsi="Cambria" w:cs="Cambria"/>
          <w:sz w:val="22"/>
          <w:szCs w:val="22"/>
        </w:rPr>
      </w:pPr>
      <w:r>
        <w:rPr>
          <w:rFonts w:ascii="Cambria" w:eastAsia="Cambria" w:hAnsi="Cambria" w:cs="Cambria"/>
          <w:w w:val="102"/>
          <w:sz w:val="22"/>
          <w:szCs w:val="22"/>
        </w:rPr>
        <w:t xml:space="preserve">What happens if the inner loop does not start from 0?  </w:t>
      </w:r>
    </w:p>
    <w:p w:rsidR="004E2864" w:rsidRDefault="004E2864">
      <w:pPr>
        <w:spacing w:before="8" w:line="160" w:lineRule="exact"/>
        <w:rPr>
          <w:sz w:val="16"/>
          <w:szCs w:val="16"/>
        </w:rPr>
      </w:pPr>
    </w:p>
    <w:p w:rsidR="004E2864" w:rsidRDefault="004E2864">
      <w:pPr>
        <w:spacing w:line="200" w:lineRule="exact"/>
      </w:pPr>
    </w:p>
    <w:p w:rsidR="004E2864" w:rsidRDefault="00E67B3C">
      <w:pPr>
        <w:spacing w:line="240" w:lineRule="exact"/>
        <w:ind w:left="172"/>
        <w:rPr>
          <w:rFonts w:ascii="Cambria" w:eastAsia="Cambria" w:hAnsi="Cambria" w:cs="Cambria"/>
          <w:sz w:val="22"/>
          <w:szCs w:val="22"/>
        </w:rPr>
      </w:pPr>
      <w:r>
        <w:rPr>
          <w:rFonts w:ascii="Cambria" w:eastAsia="Cambria" w:hAnsi="Cambria" w:cs="Cambria"/>
          <w:w w:val="102"/>
          <w:position w:val="-1"/>
          <w:sz w:val="22"/>
          <w:szCs w:val="22"/>
        </w:rPr>
        <w:t xml:space="preserve">sum = 0;  </w:t>
      </w:r>
    </w:p>
    <w:p w:rsidR="004E2864" w:rsidRDefault="004E2864">
      <w:pPr>
        <w:spacing w:before="3" w:line="220" w:lineRule="exact"/>
        <w:rPr>
          <w:sz w:val="22"/>
          <w:szCs w:val="22"/>
        </w:rPr>
      </w:pPr>
    </w:p>
    <w:p w:rsidR="004E2864" w:rsidRDefault="00E67B3C">
      <w:pPr>
        <w:spacing w:before="35"/>
        <w:ind w:left="172"/>
        <w:rPr>
          <w:rFonts w:ascii="Cambria" w:eastAsia="Cambria" w:hAnsi="Cambria" w:cs="Cambria"/>
          <w:sz w:val="22"/>
          <w:szCs w:val="22"/>
        </w:rPr>
      </w:pPr>
      <w:r>
        <w:rPr>
          <w:rFonts w:ascii="Cambria" w:eastAsia="Cambria" w:hAnsi="Cambria" w:cs="Cambria"/>
          <w:w w:val="102"/>
          <w:sz w:val="22"/>
          <w:szCs w:val="22"/>
        </w:rPr>
        <w:t xml:space="preserve">for( i = 0; i &lt; n; i++)  </w:t>
      </w:r>
    </w:p>
    <w:p w:rsidR="004E2864" w:rsidRDefault="004E2864">
      <w:pPr>
        <w:spacing w:before="8" w:line="240" w:lineRule="exact"/>
        <w:rPr>
          <w:sz w:val="24"/>
          <w:szCs w:val="24"/>
        </w:rPr>
      </w:pPr>
    </w:p>
    <w:p w:rsidR="004E2864" w:rsidRDefault="004E2864">
      <w:pPr>
        <w:ind w:left="892"/>
        <w:rPr>
          <w:rFonts w:ascii="Cambria" w:eastAsia="Cambria" w:hAnsi="Cambria" w:cs="Cambria"/>
          <w:sz w:val="22"/>
          <w:szCs w:val="22"/>
        </w:rPr>
      </w:pPr>
      <w:r w:rsidRPr="004E2864">
        <w:pict>
          <v:group id="_x0000_s1182" style="position:absolute;left:0;text-align:left;margin-left:33.8pt;margin-top:-51.75pt;width:522.35pt;height:93pt;z-index:-1640;mso-position-horizontal-relative:page" coordorigin="676,-1035" coordsize="10447,1860">
            <v:shape id="_x0000_s1186" style="position:absolute;left:686;top:-1024;width:10426;height:0" coordorigin="686,-1024" coordsize="10426,0" path="m686,-1024r10426,e" filled="f" strokeweight=".58pt">
              <v:path arrowok="t"/>
            </v:shape>
            <v:shape id="_x0000_s1185" style="position:absolute;left:686;top:814;width:10426;height:0" coordorigin="686,814" coordsize="10426,0" path="m686,814r10426,e" filled="f" strokeweight=".58pt">
              <v:path arrowok="t"/>
            </v:shape>
            <v:shape id="_x0000_s1184" style="position:absolute;left:682;top:-1029;width:0;height:1848" coordorigin="682,-1029" coordsize="0,1848" path="m682,-1029r,1848e" filled="f" strokeweight=".58pt">
              <v:path arrowok="t"/>
            </v:shape>
            <v:shape id="_x0000_s1183" style="position:absolute;left:11117;top:-1029;width:0;height:1848" coordorigin="11117,-1029" coordsize="0,1848" path="m11117,-1029r,1848e" filled="f" strokeweight=".58pt">
              <v:path arrowok="t"/>
            </v:shape>
            <w10:wrap anchorx="page"/>
          </v:group>
        </w:pict>
      </w:r>
      <w:r w:rsidR="00E67B3C">
        <w:rPr>
          <w:rFonts w:ascii="Cambria" w:eastAsia="Cambria" w:hAnsi="Cambria" w:cs="Cambria"/>
          <w:w w:val="102"/>
          <w:sz w:val="22"/>
          <w:szCs w:val="22"/>
        </w:rPr>
        <w:t xml:space="preserve">for( j = i; j &lt; n; j++)  </w:t>
      </w:r>
    </w:p>
    <w:p w:rsidR="004E2864" w:rsidRDefault="004E2864">
      <w:pPr>
        <w:spacing w:before="13" w:line="240" w:lineRule="exact"/>
        <w:rPr>
          <w:sz w:val="24"/>
          <w:szCs w:val="24"/>
        </w:rPr>
      </w:pPr>
    </w:p>
    <w:p w:rsidR="004E2864" w:rsidRDefault="004E2864">
      <w:pPr>
        <w:ind w:left="892"/>
        <w:rPr>
          <w:rFonts w:ascii="Cambria" w:eastAsia="Cambria" w:hAnsi="Cambria" w:cs="Cambria"/>
          <w:sz w:val="22"/>
          <w:szCs w:val="22"/>
        </w:rPr>
        <w:sectPr w:rsidR="004E2864">
          <w:pgSz w:w="11900" w:h="16840"/>
          <w:pgMar w:top="800" w:right="720" w:bottom="0" w:left="620" w:header="607" w:footer="124" w:gutter="0"/>
          <w:cols w:space="720"/>
        </w:sectPr>
      </w:pPr>
      <w:r w:rsidRPr="004E2864">
        <w:pict>
          <v:group id="_x0000_s1179" style="position:absolute;left:0;text-align:left;margin-left:36.65pt;margin-top:811.4pt;width:516.6pt;height:4.4pt;z-index:-1642;mso-position-horizontal-relative:page;mso-position-vertical-relative:page" coordorigin="733,16228" coordsize="10332,88">
            <v:shape id="_x0000_s1181" style="position:absolute;left:763;top:16258;width:10272;height:0" coordorigin="763,16258" coordsize="10272,0" path="m763,16258r10272,e" filled="f" strokecolor="#823b0b" strokeweight="2.98pt">
              <v:path arrowok="t"/>
            </v:shape>
            <v:shape id="_x0000_s1180" style="position:absolute;left:763;top:16308;width:10272;height:0" coordorigin="763,16308" coordsize="10272,0" path="m763,16308r10272,e" filled="f" strokecolor="#823b0b" strokeweight=".82pt">
              <v:path arrowok="t"/>
            </v:shape>
            <w10:wrap anchorx="page" anchory="page"/>
          </v:group>
        </w:pict>
      </w:r>
      <w:r w:rsidR="00E67B3C">
        <w:rPr>
          <w:rFonts w:ascii="Cambria" w:eastAsia="Cambria" w:hAnsi="Cambria" w:cs="Cambria"/>
          <w:w w:val="102"/>
          <w:sz w:val="22"/>
          <w:szCs w:val="22"/>
        </w:rPr>
        <w:t xml:space="preserve">        sum++;  </w:t>
      </w:r>
    </w:p>
    <w:p w:rsidR="004E2864" w:rsidRDefault="004E2864">
      <w:pPr>
        <w:spacing w:before="6" w:line="160" w:lineRule="exact"/>
        <w:rPr>
          <w:sz w:val="16"/>
          <w:szCs w:val="16"/>
        </w:rPr>
      </w:pPr>
    </w:p>
    <w:p w:rsidR="004E2864" w:rsidRDefault="004E2864">
      <w:pPr>
        <w:spacing w:line="200" w:lineRule="exact"/>
      </w:pPr>
    </w:p>
    <w:p w:rsidR="004E2864" w:rsidRDefault="004E2864">
      <w:pPr>
        <w:spacing w:line="200" w:lineRule="exact"/>
      </w:pPr>
    </w:p>
    <w:p w:rsidR="004E2864" w:rsidRDefault="00E67B3C">
      <w:pPr>
        <w:spacing w:before="35"/>
        <w:ind w:left="172"/>
        <w:rPr>
          <w:rFonts w:ascii="Cambria" w:eastAsia="Cambria" w:hAnsi="Cambria" w:cs="Cambria"/>
          <w:sz w:val="22"/>
          <w:szCs w:val="22"/>
        </w:rPr>
      </w:pPr>
      <w:r>
        <w:rPr>
          <w:rFonts w:ascii="Cambria" w:eastAsia="Cambria" w:hAnsi="Cambria" w:cs="Cambria"/>
          <w:w w:val="102"/>
          <w:sz w:val="22"/>
          <w:szCs w:val="22"/>
        </w:rPr>
        <w:t xml:space="preserve">Here, the number of the times the inner loop is executed depends on the value of i  </w:t>
      </w:r>
    </w:p>
    <w:p w:rsidR="004E2864" w:rsidRDefault="004E2864">
      <w:pPr>
        <w:spacing w:before="9" w:line="120" w:lineRule="exact"/>
        <w:rPr>
          <w:sz w:val="13"/>
          <w:szCs w:val="13"/>
        </w:rPr>
      </w:pPr>
    </w:p>
    <w:p w:rsidR="004E2864" w:rsidRDefault="004E2864">
      <w:pPr>
        <w:spacing w:line="200" w:lineRule="exact"/>
      </w:pPr>
    </w:p>
    <w:p w:rsidR="004E2864" w:rsidRDefault="00E67B3C">
      <w:pPr>
        <w:ind w:left="172"/>
        <w:rPr>
          <w:rFonts w:ascii="Cambria" w:eastAsia="Cambria" w:hAnsi="Cambria" w:cs="Cambria"/>
          <w:sz w:val="22"/>
          <w:szCs w:val="22"/>
        </w:rPr>
      </w:pPr>
      <w:r>
        <w:rPr>
          <w:rFonts w:ascii="Cambria" w:eastAsia="Cambria" w:hAnsi="Cambria" w:cs="Cambria"/>
          <w:w w:val="102"/>
          <w:sz w:val="22"/>
          <w:szCs w:val="22"/>
        </w:rPr>
        <w:t xml:space="preserve">i = 0, inner loop runs n times  </w:t>
      </w:r>
    </w:p>
    <w:p w:rsidR="004E2864" w:rsidRDefault="004E2864">
      <w:pPr>
        <w:spacing w:before="9" w:line="120" w:lineRule="exact"/>
        <w:rPr>
          <w:sz w:val="13"/>
          <w:szCs w:val="13"/>
        </w:rPr>
      </w:pPr>
    </w:p>
    <w:p w:rsidR="004E2864" w:rsidRDefault="004E2864">
      <w:pPr>
        <w:spacing w:line="200" w:lineRule="exact"/>
      </w:pPr>
    </w:p>
    <w:p w:rsidR="004E2864" w:rsidRDefault="00E67B3C">
      <w:pPr>
        <w:ind w:left="172"/>
        <w:rPr>
          <w:rFonts w:ascii="Cambria" w:eastAsia="Cambria" w:hAnsi="Cambria" w:cs="Cambria"/>
          <w:sz w:val="22"/>
          <w:szCs w:val="22"/>
        </w:rPr>
      </w:pPr>
      <w:r>
        <w:rPr>
          <w:rFonts w:ascii="Cambria" w:eastAsia="Cambria" w:hAnsi="Cambria" w:cs="Cambria"/>
          <w:w w:val="102"/>
          <w:sz w:val="22"/>
          <w:szCs w:val="22"/>
        </w:rPr>
        <w:t xml:space="preserve">i = 1, inner loop runs (n-1) times  </w:t>
      </w:r>
    </w:p>
    <w:p w:rsidR="004E2864" w:rsidRDefault="004E2864">
      <w:pPr>
        <w:spacing w:before="9" w:line="120" w:lineRule="exact"/>
        <w:rPr>
          <w:sz w:val="13"/>
          <w:szCs w:val="13"/>
        </w:rPr>
      </w:pPr>
    </w:p>
    <w:p w:rsidR="004E2864" w:rsidRDefault="004E2864">
      <w:pPr>
        <w:spacing w:line="200" w:lineRule="exact"/>
      </w:pPr>
    </w:p>
    <w:p w:rsidR="004E2864" w:rsidRDefault="00E67B3C">
      <w:pPr>
        <w:ind w:left="172"/>
        <w:rPr>
          <w:rFonts w:ascii="Cambria" w:eastAsia="Cambria" w:hAnsi="Cambria" w:cs="Cambria"/>
          <w:sz w:val="22"/>
          <w:szCs w:val="22"/>
        </w:rPr>
      </w:pPr>
      <w:r>
        <w:rPr>
          <w:rFonts w:ascii="Cambria" w:eastAsia="Cambria" w:hAnsi="Cambria" w:cs="Cambria"/>
          <w:w w:val="102"/>
          <w:sz w:val="22"/>
          <w:szCs w:val="22"/>
        </w:rPr>
        <w:t xml:space="preserve">i = 2, inner loop runs (n-2) times  </w:t>
      </w:r>
    </w:p>
    <w:p w:rsidR="004E2864" w:rsidRDefault="004E2864">
      <w:pPr>
        <w:spacing w:before="4" w:line="140" w:lineRule="exact"/>
        <w:rPr>
          <w:sz w:val="14"/>
          <w:szCs w:val="14"/>
        </w:rPr>
      </w:pPr>
    </w:p>
    <w:p w:rsidR="004E2864" w:rsidRDefault="004E2864">
      <w:pPr>
        <w:spacing w:line="200" w:lineRule="exact"/>
      </w:pPr>
    </w:p>
    <w:p w:rsidR="004E2864" w:rsidRDefault="00E67B3C">
      <w:pPr>
        <w:ind w:left="172"/>
        <w:rPr>
          <w:rFonts w:ascii="Cambria" w:eastAsia="Cambria" w:hAnsi="Cambria" w:cs="Cambria"/>
          <w:sz w:val="22"/>
          <w:szCs w:val="22"/>
        </w:rPr>
      </w:pPr>
      <w:r>
        <w:rPr>
          <w:rFonts w:ascii="Cambria" w:eastAsia="Cambria" w:hAnsi="Cambria" w:cs="Cambria"/>
          <w:w w:val="102"/>
          <w:sz w:val="22"/>
          <w:szCs w:val="22"/>
        </w:rPr>
        <w:t xml:space="preserve">…  </w:t>
      </w:r>
    </w:p>
    <w:p w:rsidR="004E2864" w:rsidRDefault="004E2864">
      <w:pPr>
        <w:spacing w:before="9" w:line="120" w:lineRule="exact"/>
        <w:rPr>
          <w:sz w:val="13"/>
          <w:szCs w:val="13"/>
        </w:rPr>
      </w:pPr>
    </w:p>
    <w:p w:rsidR="004E2864" w:rsidRDefault="004E2864">
      <w:pPr>
        <w:spacing w:line="200" w:lineRule="exact"/>
      </w:pPr>
    </w:p>
    <w:p w:rsidR="004E2864" w:rsidRDefault="00E67B3C">
      <w:pPr>
        <w:ind w:left="172"/>
        <w:rPr>
          <w:rFonts w:ascii="Cambria" w:eastAsia="Cambria" w:hAnsi="Cambria" w:cs="Cambria"/>
          <w:sz w:val="22"/>
          <w:szCs w:val="22"/>
        </w:rPr>
      </w:pPr>
      <w:r>
        <w:rPr>
          <w:rFonts w:ascii="Cambria" w:eastAsia="Cambria" w:hAnsi="Cambria" w:cs="Cambria"/>
          <w:w w:val="102"/>
          <w:sz w:val="22"/>
          <w:szCs w:val="22"/>
        </w:rPr>
        <w:t xml:space="preserve">i = n – 2, inner loop runs 2 times  </w:t>
      </w:r>
    </w:p>
    <w:p w:rsidR="004E2864" w:rsidRDefault="004E2864">
      <w:pPr>
        <w:spacing w:before="9" w:line="120" w:lineRule="exact"/>
        <w:rPr>
          <w:sz w:val="13"/>
          <w:szCs w:val="13"/>
        </w:rPr>
      </w:pPr>
    </w:p>
    <w:p w:rsidR="004E2864" w:rsidRDefault="004E2864">
      <w:pPr>
        <w:spacing w:line="200" w:lineRule="exact"/>
      </w:pPr>
    </w:p>
    <w:p w:rsidR="004E2864" w:rsidRDefault="00E67B3C">
      <w:pPr>
        <w:ind w:left="172"/>
        <w:rPr>
          <w:rFonts w:ascii="Cambria" w:eastAsia="Cambria" w:hAnsi="Cambria" w:cs="Cambria"/>
          <w:sz w:val="22"/>
          <w:szCs w:val="22"/>
        </w:rPr>
      </w:pPr>
      <w:r>
        <w:rPr>
          <w:rFonts w:ascii="Cambria" w:eastAsia="Cambria" w:hAnsi="Cambria" w:cs="Cambria"/>
          <w:w w:val="102"/>
          <w:sz w:val="22"/>
          <w:szCs w:val="22"/>
        </w:rPr>
        <w:t xml:space="preserve">i = n – 1, inner loop runs once.  </w:t>
      </w:r>
    </w:p>
    <w:p w:rsidR="004E2864" w:rsidRDefault="004E2864">
      <w:pPr>
        <w:spacing w:before="4" w:line="140" w:lineRule="exact"/>
        <w:rPr>
          <w:sz w:val="14"/>
          <w:szCs w:val="14"/>
        </w:rPr>
      </w:pPr>
    </w:p>
    <w:p w:rsidR="004E2864" w:rsidRDefault="004E2864">
      <w:pPr>
        <w:spacing w:line="200" w:lineRule="exact"/>
      </w:pPr>
    </w:p>
    <w:p w:rsidR="004E2864" w:rsidRDefault="00E67B3C">
      <w:pPr>
        <w:ind w:left="172"/>
        <w:rPr>
          <w:rFonts w:ascii="Cambria" w:eastAsia="Cambria" w:hAnsi="Cambria" w:cs="Cambria"/>
          <w:sz w:val="22"/>
          <w:szCs w:val="22"/>
        </w:rPr>
      </w:pPr>
      <w:r>
        <w:rPr>
          <w:rFonts w:ascii="Cambria" w:eastAsia="Cambria" w:hAnsi="Cambria" w:cs="Cambria"/>
          <w:w w:val="102"/>
          <w:sz w:val="22"/>
          <w:szCs w:val="22"/>
        </w:rPr>
        <w:t>Thus we get: ( 1 + 2 + … + n) = n*(n+1)/2 = O(n</w:t>
      </w:r>
      <w:r>
        <w:rPr>
          <w:rFonts w:ascii="Cambria" w:eastAsia="Cambria" w:hAnsi="Cambria" w:cs="Cambria"/>
          <w:w w:val="99"/>
          <w:position w:val="5"/>
          <w:sz w:val="14"/>
          <w:szCs w:val="14"/>
        </w:rPr>
        <w:t>2</w:t>
      </w:r>
      <w:r>
        <w:rPr>
          <w:rFonts w:ascii="Cambria" w:eastAsia="Cambria" w:hAnsi="Cambria" w:cs="Cambria"/>
          <w:w w:val="102"/>
          <w:sz w:val="22"/>
          <w:szCs w:val="22"/>
        </w:rPr>
        <w:t xml:space="preserve">)  </w:t>
      </w:r>
    </w:p>
    <w:p w:rsidR="004E2864" w:rsidRDefault="004E2864">
      <w:pPr>
        <w:spacing w:before="9" w:line="120" w:lineRule="exact"/>
        <w:rPr>
          <w:sz w:val="13"/>
          <w:szCs w:val="13"/>
        </w:rPr>
      </w:pPr>
    </w:p>
    <w:p w:rsidR="004E2864" w:rsidRDefault="004E2864">
      <w:pPr>
        <w:spacing w:line="200" w:lineRule="exact"/>
      </w:pPr>
    </w:p>
    <w:p w:rsidR="004E2864" w:rsidRDefault="00E67B3C">
      <w:pPr>
        <w:ind w:left="172"/>
        <w:rPr>
          <w:rFonts w:ascii="Cambria" w:eastAsia="Cambria" w:hAnsi="Cambria" w:cs="Cambria"/>
          <w:sz w:val="22"/>
          <w:szCs w:val="22"/>
        </w:rPr>
      </w:pPr>
      <w:r>
        <w:rPr>
          <w:rFonts w:ascii="Cambria" w:eastAsia="Cambria" w:hAnsi="Cambria" w:cs="Cambria"/>
          <w:b/>
          <w:w w:val="102"/>
          <w:sz w:val="22"/>
          <w:szCs w:val="22"/>
        </w:rPr>
        <w:t xml:space="preserve">General rule for nested loops:  </w:t>
      </w:r>
    </w:p>
    <w:p w:rsidR="004E2864" w:rsidRDefault="004E2864">
      <w:pPr>
        <w:spacing w:before="9" w:line="120" w:lineRule="exact"/>
        <w:rPr>
          <w:sz w:val="13"/>
          <w:szCs w:val="13"/>
        </w:rPr>
      </w:pPr>
    </w:p>
    <w:p w:rsidR="004E2864" w:rsidRDefault="004E2864">
      <w:pPr>
        <w:spacing w:line="200" w:lineRule="exact"/>
      </w:pPr>
    </w:p>
    <w:p w:rsidR="004E2864" w:rsidRDefault="004E2864">
      <w:pPr>
        <w:spacing w:line="570" w:lineRule="auto"/>
        <w:ind w:left="172" w:right="2109"/>
        <w:rPr>
          <w:rFonts w:ascii="Cambria" w:eastAsia="Cambria" w:hAnsi="Cambria" w:cs="Cambria"/>
          <w:sz w:val="22"/>
          <w:szCs w:val="22"/>
        </w:rPr>
      </w:pPr>
      <w:r w:rsidRPr="004E2864">
        <w:pict>
          <v:group id="_x0000_s1174" style="position:absolute;left:0;text-align:left;margin-left:33.8pt;margin-top:58.15pt;width:522.35pt;height:85.05pt;z-index:-1639;mso-position-horizontal-relative:page" coordorigin="676,1163" coordsize="10447,1701">
            <v:shape id="_x0000_s1178" style="position:absolute;left:686;top:1174;width:10426;height:0" coordorigin="686,1174" coordsize="10426,0" path="m686,1174r10426,e" filled="f" strokeweight=".58pt">
              <v:path arrowok="t"/>
            </v:shape>
            <v:shape id="_x0000_s1177" style="position:absolute;left:686;top:2854;width:10426;height:0" coordorigin="686,2854" coordsize="10426,0" path="m686,2854r10426,e" filled="f" strokeweight=".58pt">
              <v:path arrowok="t"/>
            </v:shape>
            <v:shape id="_x0000_s1176" style="position:absolute;left:682;top:1169;width:0;height:1690" coordorigin="682,1169" coordsize="0,1690" path="m682,1169r,1690e" filled="f" strokeweight=".58pt">
              <v:path arrowok="t"/>
            </v:shape>
            <v:shape id="_x0000_s1175" style="position:absolute;left:11117;top:1169;width:0;height:1690" coordorigin="11117,1169" coordsize="0,1690" path="m11117,1169r,1690e" filled="f" strokeweight=".58pt">
              <v:path arrowok="t"/>
            </v:shape>
            <w10:wrap anchorx="page"/>
          </v:group>
        </w:pict>
      </w:r>
      <w:r w:rsidR="00E67B3C">
        <w:rPr>
          <w:rFonts w:ascii="Cambria" w:eastAsia="Cambria" w:hAnsi="Cambria" w:cs="Cambria"/>
          <w:w w:val="102"/>
          <w:sz w:val="22"/>
          <w:szCs w:val="22"/>
        </w:rPr>
        <w:t xml:space="preserve">Running time is the product of the size of the loops times the running time of the  body.  Example:  </w:t>
      </w:r>
    </w:p>
    <w:p w:rsidR="004E2864" w:rsidRDefault="00E67B3C">
      <w:pPr>
        <w:spacing w:before="33" w:line="240" w:lineRule="exact"/>
        <w:ind w:left="172"/>
        <w:rPr>
          <w:rFonts w:ascii="Cambria" w:eastAsia="Cambria" w:hAnsi="Cambria" w:cs="Cambria"/>
          <w:sz w:val="22"/>
          <w:szCs w:val="22"/>
        </w:rPr>
      </w:pPr>
      <w:r>
        <w:rPr>
          <w:rFonts w:ascii="Cambria" w:eastAsia="Cambria" w:hAnsi="Cambria" w:cs="Cambria"/>
          <w:w w:val="102"/>
          <w:position w:val="-1"/>
          <w:sz w:val="22"/>
          <w:szCs w:val="22"/>
        </w:rPr>
        <w:t xml:space="preserve">sum = 0;  </w:t>
      </w:r>
    </w:p>
    <w:p w:rsidR="004E2864" w:rsidRDefault="004E2864">
      <w:pPr>
        <w:spacing w:line="180" w:lineRule="exact"/>
        <w:rPr>
          <w:sz w:val="18"/>
          <w:szCs w:val="18"/>
        </w:rPr>
      </w:pPr>
    </w:p>
    <w:p w:rsidR="004E2864" w:rsidRDefault="00E67B3C">
      <w:pPr>
        <w:spacing w:before="35"/>
        <w:ind w:left="172"/>
        <w:rPr>
          <w:rFonts w:ascii="Cambria" w:eastAsia="Cambria" w:hAnsi="Cambria" w:cs="Cambria"/>
          <w:sz w:val="22"/>
          <w:szCs w:val="22"/>
        </w:rPr>
      </w:pPr>
      <w:r>
        <w:rPr>
          <w:rFonts w:ascii="Cambria" w:eastAsia="Cambria" w:hAnsi="Cambria" w:cs="Cambria"/>
          <w:w w:val="102"/>
          <w:sz w:val="22"/>
          <w:szCs w:val="22"/>
        </w:rPr>
        <w:t xml:space="preserve">for( i = 0; i &lt; n; i++)  </w:t>
      </w:r>
    </w:p>
    <w:p w:rsidR="004E2864" w:rsidRDefault="004E2864">
      <w:pPr>
        <w:spacing w:before="15" w:line="200" w:lineRule="exact"/>
      </w:pPr>
    </w:p>
    <w:p w:rsidR="004E2864" w:rsidRDefault="00E67B3C">
      <w:pPr>
        <w:ind w:left="892"/>
        <w:rPr>
          <w:rFonts w:ascii="Cambria" w:eastAsia="Cambria" w:hAnsi="Cambria" w:cs="Cambria"/>
          <w:sz w:val="22"/>
          <w:szCs w:val="22"/>
        </w:rPr>
      </w:pPr>
      <w:r>
        <w:rPr>
          <w:rFonts w:ascii="Cambria" w:eastAsia="Cambria" w:hAnsi="Cambria" w:cs="Cambria"/>
          <w:w w:val="102"/>
          <w:sz w:val="22"/>
          <w:szCs w:val="22"/>
        </w:rPr>
        <w:t xml:space="preserve">for( j = 0; j &lt; 2n; j++)  </w:t>
      </w:r>
    </w:p>
    <w:p w:rsidR="004E2864" w:rsidRDefault="004E2864">
      <w:pPr>
        <w:spacing w:before="10" w:line="200" w:lineRule="exact"/>
      </w:pPr>
    </w:p>
    <w:p w:rsidR="004E2864" w:rsidRDefault="00E67B3C">
      <w:pPr>
        <w:spacing w:line="240" w:lineRule="exact"/>
        <w:ind w:left="892"/>
        <w:rPr>
          <w:rFonts w:ascii="Cambria" w:eastAsia="Cambria" w:hAnsi="Cambria" w:cs="Cambria"/>
          <w:sz w:val="22"/>
          <w:szCs w:val="22"/>
        </w:rPr>
      </w:pPr>
      <w:r>
        <w:rPr>
          <w:rFonts w:ascii="Cambria" w:eastAsia="Cambria" w:hAnsi="Cambria" w:cs="Cambria"/>
          <w:w w:val="102"/>
          <w:position w:val="-1"/>
          <w:sz w:val="22"/>
          <w:szCs w:val="22"/>
        </w:rPr>
        <w:t xml:space="preserve">                 sum++;  </w:t>
      </w:r>
    </w:p>
    <w:p w:rsidR="004E2864" w:rsidRDefault="004E2864">
      <w:pPr>
        <w:spacing w:before="14" w:line="200" w:lineRule="exact"/>
      </w:pPr>
    </w:p>
    <w:p w:rsidR="004E2864" w:rsidRDefault="00E67B3C">
      <w:pPr>
        <w:spacing w:before="35" w:line="570" w:lineRule="auto"/>
        <w:ind w:left="172" w:right="3303"/>
        <w:rPr>
          <w:rFonts w:ascii="Cambria" w:eastAsia="Cambria" w:hAnsi="Cambria" w:cs="Cambria"/>
          <w:sz w:val="22"/>
          <w:szCs w:val="22"/>
        </w:rPr>
      </w:pPr>
      <w:r>
        <w:rPr>
          <w:rFonts w:ascii="Cambria" w:eastAsia="Cambria" w:hAnsi="Cambria" w:cs="Cambria"/>
          <w:w w:val="102"/>
          <w:sz w:val="22"/>
          <w:szCs w:val="22"/>
        </w:rPr>
        <w:t>We have one operation inside the loops, and the product of the sizes is 2n</w:t>
      </w:r>
      <w:r>
        <w:rPr>
          <w:rFonts w:ascii="Cambria" w:eastAsia="Cambria" w:hAnsi="Cambria" w:cs="Cambria"/>
          <w:w w:val="99"/>
          <w:position w:val="5"/>
          <w:sz w:val="14"/>
          <w:szCs w:val="14"/>
        </w:rPr>
        <w:t>2</w:t>
      </w:r>
      <w:r>
        <w:rPr>
          <w:rFonts w:ascii="Cambria" w:eastAsia="Cambria" w:hAnsi="Cambria" w:cs="Cambria"/>
          <w:w w:val="102"/>
          <w:sz w:val="22"/>
          <w:szCs w:val="22"/>
        </w:rPr>
        <w:t xml:space="preserve">  Hence the running time is O(2n</w:t>
      </w:r>
      <w:r>
        <w:rPr>
          <w:rFonts w:ascii="Cambria" w:eastAsia="Cambria" w:hAnsi="Cambria" w:cs="Cambria"/>
          <w:w w:val="99"/>
          <w:position w:val="5"/>
          <w:sz w:val="14"/>
          <w:szCs w:val="14"/>
        </w:rPr>
        <w:t>2</w:t>
      </w:r>
      <w:r>
        <w:rPr>
          <w:rFonts w:ascii="Cambria" w:eastAsia="Cambria" w:hAnsi="Cambria" w:cs="Cambria"/>
          <w:w w:val="102"/>
          <w:sz w:val="22"/>
          <w:szCs w:val="22"/>
        </w:rPr>
        <w:t>) = O(n</w:t>
      </w:r>
      <w:r>
        <w:rPr>
          <w:rFonts w:ascii="Cambria" w:eastAsia="Cambria" w:hAnsi="Cambria" w:cs="Cambria"/>
          <w:w w:val="99"/>
          <w:position w:val="5"/>
          <w:sz w:val="14"/>
          <w:szCs w:val="14"/>
        </w:rPr>
        <w:t>2</w:t>
      </w:r>
      <w:r>
        <w:rPr>
          <w:rFonts w:ascii="Cambria" w:eastAsia="Cambria" w:hAnsi="Cambria" w:cs="Cambria"/>
          <w:w w:val="102"/>
          <w:sz w:val="22"/>
          <w:szCs w:val="22"/>
        </w:rPr>
        <w:t xml:space="preserve">)  </w:t>
      </w:r>
    </w:p>
    <w:p w:rsidR="004E2864" w:rsidRDefault="00E67B3C">
      <w:pPr>
        <w:ind w:left="172"/>
        <w:rPr>
          <w:rFonts w:ascii="Cambria" w:eastAsia="Cambria" w:hAnsi="Cambria" w:cs="Cambria"/>
          <w:sz w:val="22"/>
          <w:szCs w:val="22"/>
        </w:rPr>
      </w:pPr>
      <w:r>
        <w:rPr>
          <w:rFonts w:ascii="Cambria" w:eastAsia="Cambria" w:hAnsi="Cambria" w:cs="Cambria"/>
          <w:w w:val="102"/>
          <w:sz w:val="22"/>
          <w:szCs w:val="22"/>
        </w:rPr>
        <w:t xml:space="preserve">Note: if the body contains a function call, its running time has to be taken into consideration </w:t>
      </w:r>
    </w:p>
    <w:p w:rsidR="004E2864" w:rsidRDefault="004E2864">
      <w:pPr>
        <w:spacing w:before="8" w:line="160" w:lineRule="exact"/>
        <w:rPr>
          <w:sz w:val="16"/>
          <w:szCs w:val="16"/>
        </w:rPr>
      </w:pPr>
    </w:p>
    <w:p w:rsidR="004E2864" w:rsidRDefault="004E2864">
      <w:pPr>
        <w:spacing w:line="200" w:lineRule="exact"/>
      </w:pPr>
    </w:p>
    <w:p w:rsidR="004E2864" w:rsidRDefault="00E67B3C">
      <w:pPr>
        <w:spacing w:line="240" w:lineRule="exact"/>
        <w:ind w:left="172"/>
        <w:rPr>
          <w:rFonts w:ascii="Cambria" w:eastAsia="Cambria" w:hAnsi="Cambria" w:cs="Cambria"/>
          <w:sz w:val="22"/>
          <w:szCs w:val="22"/>
        </w:rPr>
      </w:pPr>
      <w:r>
        <w:rPr>
          <w:rFonts w:ascii="Cambria" w:eastAsia="Cambria" w:hAnsi="Cambria" w:cs="Cambria"/>
          <w:w w:val="102"/>
          <w:position w:val="-1"/>
          <w:sz w:val="22"/>
          <w:szCs w:val="22"/>
        </w:rPr>
        <w:t xml:space="preserve">sum = 0;  </w:t>
      </w:r>
    </w:p>
    <w:p w:rsidR="004E2864" w:rsidRDefault="004E2864">
      <w:pPr>
        <w:spacing w:before="5" w:line="180" w:lineRule="exact"/>
        <w:rPr>
          <w:sz w:val="18"/>
          <w:szCs w:val="18"/>
        </w:rPr>
      </w:pPr>
    </w:p>
    <w:p w:rsidR="004E2864" w:rsidRDefault="00E67B3C">
      <w:pPr>
        <w:spacing w:before="35"/>
        <w:ind w:left="172"/>
        <w:rPr>
          <w:rFonts w:ascii="Cambria" w:eastAsia="Cambria" w:hAnsi="Cambria" w:cs="Cambria"/>
          <w:sz w:val="22"/>
          <w:szCs w:val="22"/>
        </w:rPr>
      </w:pPr>
      <w:r>
        <w:rPr>
          <w:rFonts w:ascii="Cambria" w:eastAsia="Cambria" w:hAnsi="Cambria" w:cs="Cambria"/>
          <w:w w:val="102"/>
          <w:sz w:val="22"/>
          <w:szCs w:val="22"/>
        </w:rPr>
        <w:t xml:space="preserve">for( i = 0; i &lt; n; i++)  </w:t>
      </w:r>
    </w:p>
    <w:p w:rsidR="004E2864" w:rsidRDefault="004E2864">
      <w:pPr>
        <w:spacing w:before="15" w:line="200" w:lineRule="exact"/>
      </w:pPr>
    </w:p>
    <w:p w:rsidR="004E2864" w:rsidRDefault="004E2864">
      <w:pPr>
        <w:ind w:left="892"/>
        <w:rPr>
          <w:rFonts w:ascii="Cambria" w:eastAsia="Cambria" w:hAnsi="Cambria" w:cs="Cambria"/>
          <w:sz w:val="22"/>
          <w:szCs w:val="22"/>
        </w:rPr>
      </w:pPr>
      <w:r w:rsidRPr="004E2864">
        <w:pict>
          <v:group id="_x0000_s1169" style="position:absolute;left:0;text-align:left;margin-left:33.8pt;margin-top:-48.15pt;width:522.35pt;height:85.3pt;z-index:-1638;mso-position-horizontal-relative:page" coordorigin="676,-963" coordsize="10447,1706">
            <v:shape id="_x0000_s1173" style="position:absolute;left:686;top:-952;width:10426;height:0" coordorigin="686,-952" coordsize="10426,0" path="m686,-952r10426,e" filled="f" strokeweight=".58pt">
              <v:path arrowok="t"/>
            </v:shape>
            <v:shape id="_x0000_s1172" style="position:absolute;left:686;top:732;width:10426;height:0" coordorigin="686,732" coordsize="10426,0" path="m686,732r10426,e" filled="f" strokeweight=".58pt">
              <v:path arrowok="t"/>
            </v:shape>
            <v:shape id="_x0000_s1171" style="position:absolute;left:682;top:-957;width:0;height:1694" coordorigin="682,-957" coordsize="0,1694" path="m682,-957r,1694e" filled="f" strokeweight=".58pt">
              <v:path arrowok="t"/>
            </v:shape>
            <v:shape id="_x0000_s1170" style="position:absolute;left:11117;top:-957;width:0;height:1694" coordorigin="11117,-957" coordsize="0,1694" path="m11117,-957r,1694e" filled="f" strokeweight=".58pt">
              <v:path arrowok="t"/>
            </v:shape>
            <w10:wrap anchorx="page"/>
          </v:group>
        </w:pict>
      </w:r>
      <w:r w:rsidR="00E67B3C">
        <w:rPr>
          <w:rFonts w:ascii="Cambria" w:eastAsia="Cambria" w:hAnsi="Cambria" w:cs="Cambria"/>
          <w:w w:val="102"/>
          <w:sz w:val="22"/>
          <w:szCs w:val="22"/>
        </w:rPr>
        <w:t xml:space="preserve">for( j = 0; j &lt; n; j++)  </w:t>
      </w:r>
    </w:p>
    <w:p w:rsidR="004E2864" w:rsidRDefault="004E2864">
      <w:pPr>
        <w:spacing w:before="10" w:line="200" w:lineRule="exact"/>
      </w:pPr>
    </w:p>
    <w:p w:rsidR="004E2864" w:rsidRDefault="00E67B3C">
      <w:pPr>
        <w:spacing w:line="240" w:lineRule="exact"/>
        <w:ind w:left="892"/>
        <w:rPr>
          <w:rFonts w:ascii="Cambria" w:eastAsia="Cambria" w:hAnsi="Cambria" w:cs="Cambria"/>
          <w:sz w:val="22"/>
          <w:szCs w:val="22"/>
        </w:rPr>
      </w:pPr>
      <w:r>
        <w:rPr>
          <w:rFonts w:ascii="Cambria" w:eastAsia="Cambria" w:hAnsi="Cambria" w:cs="Cambria"/>
          <w:w w:val="102"/>
          <w:position w:val="-1"/>
          <w:sz w:val="22"/>
          <w:szCs w:val="22"/>
        </w:rPr>
        <w:t xml:space="preserve">          sum = sum + function(sum);  </w:t>
      </w:r>
    </w:p>
    <w:p w:rsidR="004E2864" w:rsidRDefault="004E2864">
      <w:pPr>
        <w:spacing w:before="14" w:line="200" w:lineRule="exact"/>
      </w:pPr>
    </w:p>
    <w:p w:rsidR="004E2864" w:rsidRDefault="00E67B3C">
      <w:pPr>
        <w:spacing w:before="35"/>
        <w:ind w:left="172"/>
        <w:rPr>
          <w:rFonts w:ascii="Cambria" w:eastAsia="Cambria" w:hAnsi="Cambria" w:cs="Cambria"/>
          <w:sz w:val="22"/>
          <w:szCs w:val="22"/>
        </w:rPr>
      </w:pPr>
      <w:r>
        <w:rPr>
          <w:rFonts w:ascii="Cambria" w:eastAsia="Cambria" w:hAnsi="Cambria" w:cs="Cambria"/>
          <w:w w:val="102"/>
          <w:sz w:val="22"/>
          <w:szCs w:val="22"/>
        </w:rPr>
        <w:t xml:space="preserve">Assume that the running time of function(sum) is known to be log(n).  </w:t>
      </w:r>
    </w:p>
    <w:p w:rsidR="004E2864" w:rsidRDefault="004E2864">
      <w:pPr>
        <w:spacing w:before="9" w:line="120" w:lineRule="exact"/>
        <w:rPr>
          <w:sz w:val="13"/>
          <w:szCs w:val="13"/>
        </w:rPr>
      </w:pPr>
    </w:p>
    <w:p w:rsidR="004E2864" w:rsidRDefault="004E2864">
      <w:pPr>
        <w:spacing w:line="200" w:lineRule="exact"/>
      </w:pPr>
    </w:p>
    <w:p w:rsidR="004E2864" w:rsidRDefault="00E67B3C">
      <w:pPr>
        <w:spacing w:line="240" w:lineRule="exact"/>
        <w:ind w:left="172"/>
        <w:rPr>
          <w:rFonts w:ascii="Cambria" w:eastAsia="Cambria" w:hAnsi="Cambria" w:cs="Cambria"/>
          <w:sz w:val="22"/>
          <w:szCs w:val="22"/>
        </w:rPr>
      </w:pPr>
      <w:r>
        <w:rPr>
          <w:rFonts w:ascii="Cambria" w:eastAsia="Cambria" w:hAnsi="Cambria" w:cs="Cambria"/>
          <w:w w:val="102"/>
          <w:position w:val="-1"/>
          <w:sz w:val="22"/>
          <w:szCs w:val="22"/>
        </w:rPr>
        <w:t>Then the total running time will be O(n</w:t>
      </w:r>
      <w:r>
        <w:rPr>
          <w:rFonts w:ascii="Cambria" w:eastAsia="Cambria" w:hAnsi="Cambria" w:cs="Cambria"/>
          <w:w w:val="99"/>
          <w:position w:val="4"/>
          <w:sz w:val="14"/>
          <w:szCs w:val="14"/>
        </w:rPr>
        <w:t>2</w:t>
      </w:r>
      <w:r>
        <w:rPr>
          <w:rFonts w:ascii="Cambria" w:eastAsia="Cambria" w:hAnsi="Cambria" w:cs="Cambria"/>
          <w:w w:val="102"/>
          <w:position w:val="-1"/>
          <w:sz w:val="22"/>
          <w:szCs w:val="22"/>
        </w:rPr>
        <w:t xml:space="preserve">*log(n))  </w:t>
      </w:r>
    </w:p>
    <w:p w:rsidR="004E2864" w:rsidRDefault="004E2864">
      <w:pPr>
        <w:spacing w:line="200" w:lineRule="exact"/>
      </w:pPr>
    </w:p>
    <w:p w:rsidR="004E2864" w:rsidRDefault="004E2864">
      <w:pPr>
        <w:spacing w:line="200" w:lineRule="exact"/>
      </w:pPr>
    </w:p>
    <w:p w:rsidR="004E2864" w:rsidRDefault="004E2864">
      <w:pPr>
        <w:spacing w:line="200" w:lineRule="exact"/>
      </w:pPr>
    </w:p>
    <w:p w:rsidR="004E2864" w:rsidRDefault="004E2864">
      <w:pPr>
        <w:spacing w:line="200" w:lineRule="exact"/>
      </w:pPr>
    </w:p>
    <w:p w:rsidR="004E2864" w:rsidRDefault="004E2864">
      <w:pPr>
        <w:spacing w:line="200" w:lineRule="exact"/>
      </w:pPr>
    </w:p>
    <w:p w:rsidR="004E2864" w:rsidRDefault="004E2864">
      <w:pPr>
        <w:spacing w:line="200" w:lineRule="exact"/>
      </w:pPr>
    </w:p>
    <w:p w:rsidR="004E2864" w:rsidRDefault="004E2864">
      <w:pPr>
        <w:spacing w:before="6" w:line="280" w:lineRule="exact"/>
        <w:rPr>
          <w:sz w:val="28"/>
          <w:szCs w:val="28"/>
        </w:rPr>
      </w:pPr>
    </w:p>
    <w:p w:rsidR="004E2864" w:rsidRDefault="00E67B3C">
      <w:pPr>
        <w:spacing w:before="35"/>
        <w:ind w:left="172"/>
        <w:rPr>
          <w:rFonts w:ascii="Cambria" w:eastAsia="Cambria" w:hAnsi="Cambria" w:cs="Cambria"/>
          <w:sz w:val="22"/>
          <w:szCs w:val="22"/>
        </w:rPr>
        <w:sectPr w:rsidR="004E2864">
          <w:pgSz w:w="11900" w:h="16840"/>
          <w:pgMar w:top="800" w:right="720" w:bottom="0" w:left="620" w:header="607" w:footer="124" w:gutter="0"/>
          <w:cols w:space="720"/>
        </w:sectPr>
      </w:pPr>
      <w:r>
        <w:rPr>
          <w:rFonts w:ascii="Cambria" w:eastAsia="Cambria" w:hAnsi="Cambria" w:cs="Cambria"/>
          <w:w w:val="102"/>
          <w:sz w:val="22"/>
          <w:szCs w:val="22"/>
        </w:rPr>
        <w:t xml:space="preserve"> </w:t>
      </w:r>
    </w:p>
    <w:p w:rsidR="004E2864" w:rsidRDefault="004E2864">
      <w:pPr>
        <w:spacing w:before="6" w:line="160" w:lineRule="exact"/>
        <w:rPr>
          <w:sz w:val="16"/>
          <w:szCs w:val="16"/>
        </w:rPr>
      </w:pPr>
    </w:p>
    <w:p w:rsidR="004E2864" w:rsidRDefault="004E2864">
      <w:pPr>
        <w:spacing w:line="200" w:lineRule="exact"/>
      </w:pPr>
    </w:p>
    <w:p w:rsidR="004E2864" w:rsidRDefault="004E2864">
      <w:pPr>
        <w:spacing w:line="200" w:lineRule="exact"/>
      </w:pPr>
    </w:p>
    <w:p w:rsidR="004E2864" w:rsidRDefault="00E67B3C">
      <w:pPr>
        <w:spacing w:before="35"/>
        <w:ind w:left="172"/>
        <w:rPr>
          <w:rFonts w:ascii="Cambria" w:eastAsia="Cambria" w:hAnsi="Cambria" w:cs="Cambria"/>
          <w:sz w:val="22"/>
          <w:szCs w:val="22"/>
        </w:rPr>
      </w:pPr>
      <w:r>
        <w:rPr>
          <w:rFonts w:ascii="Cambria" w:eastAsia="Cambria" w:hAnsi="Cambria" w:cs="Cambria"/>
          <w:b/>
          <w:w w:val="102"/>
          <w:sz w:val="22"/>
          <w:szCs w:val="22"/>
        </w:rPr>
        <w:t xml:space="preserve">Rule 3: Consecutive program fragments  </w:t>
      </w:r>
    </w:p>
    <w:p w:rsidR="004E2864" w:rsidRDefault="004E2864">
      <w:pPr>
        <w:spacing w:before="9" w:line="120" w:lineRule="exact"/>
        <w:rPr>
          <w:sz w:val="13"/>
          <w:szCs w:val="13"/>
        </w:rPr>
      </w:pPr>
    </w:p>
    <w:p w:rsidR="004E2864" w:rsidRDefault="004E2864">
      <w:pPr>
        <w:spacing w:line="200" w:lineRule="exact"/>
      </w:pPr>
    </w:p>
    <w:p w:rsidR="004E2864" w:rsidRDefault="00E67B3C">
      <w:pPr>
        <w:ind w:left="172"/>
        <w:rPr>
          <w:rFonts w:ascii="Cambria" w:eastAsia="Cambria" w:hAnsi="Cambria" w:cs="Cambria"/>
          <w:sz w:val="22"/>
          <w:szCs w:val="22"/>
        </w:rPr>
      </w:pPr>
      <w:r>
        <w:rPr>
          <w:rFonts w:ascii="Cambria" w:eastAsia="Cambria" w:hAnsi="Cambria" w:cs="Cambria"/>
          <w:w w:val="102"/>
          <w:sz w:val="22"/>
          <w:szCs w:val="22"/>
        </w:rPr>
        <w:t xml:space="preserve">The total running time is the maximum of the running time of the individual fragments  </w:t>
      </w:r>
    </w:p>
    <w:p w:rsidR="004E2864" w:rsidRDefault="004E2864">
      <w:pPr>
        <w:spacing w:before="8" w:line="160" w:lineRule="exact"/>
        <w:rPr>
          <w:sz w:val="16"/>
          <w:szCs w:val="16"/>
        </w:rPr>
      </w:pPr>
    </w:p>
    <w:p w:rsidR="004E2864" w:rsidRDefault="004E2864">
      <w:pPr>
        <w:spacing w:line="200" w:lineRule="exact"/>
      </w:pPr>
    </w:p>
    <w:p w:rsidR="004E2864" w:rsidRDefault="00E67B3C">
      <w:pPr>
        <w:ind w:left="172"/>
        <w:rPr>
          <w:rFonts w:ascii="Cambria" w:eastAsia="Cambria" w:hAnsi="Cambria" w:cs="Cambria"/>
          <w:sz w:val="22"/>
          <w:szCs w:val="22"/>
        </w:rPr>
      </w:pPr>
      <w:r>
        <w:rPr>
          <w:rFonts w:ascii="Cambria" w:eastAsia="Cambria" w:hAnsi="Cambria" w:cs="Cambria"/>
          <w:w w:val="102"/>
          <w:sz w:val="22"/>
          <w:szCs w:val="22"/>
        </w:rPr>
        <w:t xml:space="preserve">sum = 0;  </w:t>
      </w:r>
    </w:p>
    <w:p w:rsidR="004E2864" w:rsidRDefault="00E67B3C">
      <w:pPr>
        <w:spacing w:before="13"/>
        <w:ind w:left="892"/>
        <w:rPr>
          <w:rFonts w:ascii="Cambria" w:eastAsia="Cambria" w:hAnsi="Cambria" w:cs="Cambria"/>
          <w:sz w:val="22"/>
          <w:szCs w:val="22"/>
        </w:rPr>
      </w:pPr>
      <w:r>
        <w:rPr>
          <w:rFonts w:ascii="Cambria" w:eastAsia="Cambria" w:hAnsi="Cambria" w:cs="Cambria"/>
          <w:w w:val="102"/>
          <w:sz w:val="22"/>
          <w:szCs w:val="22"/>
        </w:rPr>
        <w:t xml:space="preserve">for( i = 0; i &lt; n; i++)  </w:t>
      </w:r>
    </w:p>
    <w:p w:rsidR="004E2864" w:rsidRDefault="004E2864">
      <w:pPr>
        <w:spacing w:before="13"/>
        <w:ind w:left="892"/>
        <w:rPr>
          <w:rFonts w:ascii="Cambria" w:eastAsia="Cambria" w:hAnsi="Cambria" w:cs="Cambria"/>
          <w:sz w:val="22"/>
          <w:szCs w:val="22"/>
        </w:rPr>
      </w:pPr>
      <w:r w:rsidRPr="004E2864">
        <w:pict>
          <v:group id="_x0000_s1164" style="position:absolute;left:0;text-align:left;margin-left:33.8pt;margin-top:-27.35pt;width:522.35pt;height:93.95pt;z-index:-1637;mso-position-horizontal-relative:page" coordorigin="676,-547" coordsize="10447,1879">
            <v:shape id="_x0000_s1168" style="position:absolute;left:686;top:-536;width:10426;height:0" coordorigin="686,-536" coordsize="10426,0" path="m686,-536r10426,e" filled="f" strokeweight=".58pt">
              <v:path arrowok="t"/>
            </v:shape>
            <v:shape id="_x0000_s1167" style="position:absolute;left:686;top:1321;width:10426;height:0" coordorigin="686,1321" coordsize="10426,0" path="m686,1321r10426,e" filled="f" strokeweight=".58pt">
              <v:path arrowok="t"/>
            </v:shape>
            <v:shape id="_x0000_s1166" style="position:absolute;left:682;top:-541;width:0;height:1867" coordorigin="682,-541" coordsize="0,1867" path="m682,-541r,1867e" filled="f" strokeweight=".58pt">
              <v:path arrowok="t"/>
            </v:shape>
            <v:shape id="_x0000_s1165" style="position:absolute;left:11117;top:-541;width:0;height:1867" coordorigin="11117,-541" coordsize="0,1867" path="m11117,-541r,1867e" filled="f" strokeweight=".58pt">
              <v:path arrowok="t"/>
            </v:shape>
            <w10:wrap anchorx="page"/>
          </v:group>
        </w:pict>
      </w:r>
      <w:r w:rsidR="00E67B3C">
        <w:rPr>
          <w:rFonts w:ascii="Cambria" w:eastAsia="Cambria" w:hAnsi="Cambria" w:cs="Cambria"/>
          <w:w w:val="102"/>
          <w:sz w:val="22"/>
          <w:szCs w:val="22"/>
        </w:rPr>
        <w:t xml:space="preserve">           sum = sum + i;  </w:t>
      </w:r>
    </w:p>
    <w:p w:rsidR="004E2864" w:rsidRDefault="00E67B3C">
      <w:pPr>
        <w:spacing w:before="13"/>
        <w:ind w:left="172"/>
        <w:rPr>
          <w:rFonts w:ascii="Cambria" w:eastAsia="Cambria" w:hAnsi="Cambria" w:cs="Cambria"/>
          <w:sz w:val="22"/>
          <w:szCs w:val="22"/>
        </w:rPr>
      </w:pPr>
      <w:r>
        <w:rPr>
          <w:rFonts w:ascii="Cambria" w:eastAsia="Cambria" w:hAnsi="Cambria" w:cs="Cambria"/>
          <w:w w:val="102"/>
          <w:sz w:val="22"/>
          <w:szCs w:val="22"/>
        </w:rPr>
        <w:t xml:space="preserve">sum = 0;  </w:t>
      </w:r>
    </w:p>
    <w:p w:rsidR="004E2864" w:rsidRDefault="00E67B3C">
      <w:pPr>
        <w:spacing w:before="8"/>
        <w:ind w:left="172"/>
        <w:rPr>
          <w:rFonts w:ascii="Cambria" w:eastAsia="Cambria" w:hAnsi="Cambria" w:cs="Cambria"/>
          <w:sz w:val="22"/>
          <w:szCs w:val="22"/>
        </w:rPr>
      </w:pPr>
      <w:r>
        <w:rPr>
          <w:rFonts w:ascii="Cambria" w:eastAsia="Cambria" w:hAnsi="Cambria" w:cs="Cambria"/>
          <w:w w:val="102"/>
          <w:sz w:val="22"/>
          <w:szCs w:val="22"/>
        </w:rPr>
        <w:t xml:space="preserve">for( i = 0; i &lt; n; i++)  </w:t>
      </w:r>
    </w:p>
    <w:p w:rsidR="004E2864" w:rsidRDefault="00E67B3C">
      <w:pPr>
        <w:spacing w:before="13"/>
        <w:ind w:left="892"/>
        <w:rPr>
          <w:rFonts w:ascii="Cambria" w:eastAsia="Cambria" w:hAnsi="Cambria" w:cs="Cambria"/>
          <w:sz w:val="22"/>
          <w:szCs w:val="22"/>
        </w:rPr>
      </w:pPr>
      <w:r>
        <w:rPr>
          <w:rFonts w:ascii="Cambria" w:eastAsia="Cambria" w:hAnsi="Cambria" w:cs="Cambria"/>
          <w:w w:val="102"/>
          <w:sz w:val="22"/>
          <w:szCs w:val="22"/>
        </w:rPr>
        <w:t xml:space="preserve">for( j = 0; j &lt; 2*n; j++)  </w:t>
      </w:r>
    </w:p>
    <w:p w:rsidR="004E2864" w:rsidRDefault="00E67B3C">
      <w:pPr>
        <w:spacing w:before="13"/>
        <w:ind w:left="892"/>
        <w:rPr>
          <w:rFonts w:ascii="Cambria" w:eastAsia="Cambria" w:hAnsi="Cambria" w:cs="Cambria"/>
          <w:sz w:val="22"/>
          <w:szCs w:val="22"/>
        </w:rPr>
      </w:pPr>
      <w:r>
        <w:rPr>
          <w:rFonts w:ascii="Cambria" w:eastAsia="Cambria" w:hAnsi="Cambria" w:cs="Cambria"/>
          <w:w w:val="102"/>
          <w:sz w:val="22"/>
          <w:szCs w:val="22"/>
        </w:rPr>
        <w:t xml:space="preserve">                sum++;  </w:t>
      </w:r>
    </w:p>
    <w:p w:rsidR="004E2864" w:rsidRDefault="00E67B3C">
      <w:pPr>
        <w:spacing w:before="42"/>
        <w:ind w:left="172"/>
        <w:rPr>
          <w:rFonts w:ascii="Cambria" w:eastAsia="Cambria" w:hAnsi="Cambria" w:cs="Cambria"/>
          <w:sz w:val="22"/>
          <w:szCs w:val="22"/>
        </w:rPr>
      </w:pPr>
      <w:r>
        <w:rPr>
          <w:rFonts w:ascii="Cambria" w:eastAsia="Cambria" w:hAnsi="Cambria" w:cs="Cambria"/>
          <w:w w:val="102"/>
          <w:sz w:val="22"/>
          <w:szCs w:val="22"/>
        </w:rPr>
        <w:t xml:space="preserve">The first loop runs in O(n) time, the second - O(n2) time, the maximum is O(n2)  </w:t>
      </w:r>
    </w:p>
    <w:p w:rsidR="004E2864" w:rsidRDefault="004E2864">
      <w:pPr>
        <w:spacing w:before="9" w:line="120" w:lineRule="exact"/>
        <w:rPr>
          <w:sz w:val="13"/>
          <w:szCs w:val="13"/>
        </w:rPr>
      </w:pPr>
    </w:p>
    <w:p w:rsidR="004E2864" w:rsidRDefault="004E2864">
      <w:pPr>
        <w:spacing w:line="200" w:lineRule="exact"/>
      </w:pPr>
    </w:p>
    <w:p w:rsidR="004E2864" w:rsidRDefault="00E67B3C">
      <w:pPr>
        <w:spacing w:line="240" w:lineRule="exact"/>
        <w:ind w:left="172"/>
        <w:rPr>
          <w:rFonts w:ascii="Cambria" w:eastAsia="Cambria" w:hAnsi="Cambria" w:cs="Cambria"/>
          <w:sz w:val="22"/>
          <w:szCs w:val="22"/>
        </w:rPr>
      </w:pPr>
      <w:r>
        <w:rPr>
          <w:rFonts w:ascii="Cambria" w:eastAsia="Cambria" w:hAnsi="Cambria" w:cs="Cambria"/>
          <w:b/>
          <w:w w:val="102"/>
          <w:position w:val="-1"/>
          <w:sz w:val="22"/>
          <w:szCs w:val="22"/>
        </w:rPr>
        <w:t xml:space="preserve">Rule 4: If statement  </w:t>
      </w:r>
    </w:p>
    <w:p w:rsidR="004E2864" w:rsidRDefault="004E2864">
      <w:pPr>
        <w:spacing w:before="8" w:line="120" w:lineRule="exact"/>
        <w:rPr>
          <w:sz w:val="13"/>
          <w:szCs w:val="13"/>
        </w:rPr>
      </w:pPr>
    </w:p>
    <w:p w:rsidR="004E2864" w:rsidRDefault="004E2864">
      <w:pPr>
        <w:spacing w:line="200" w:lineRule="exact"/>
        <w:sectPr w:rsidR="004E2864">
          <w:pgSz w:w="11900" w:h="16840"/>
          <w:pgMar w:top="800" w:right="720" w:bottom="0" w:left="620" w:header="607" w:footer="124" w:gutter="0"/>
          <w:cols w:space="720"/>
        </w:sectPr>
      </w:pPr>
    </w:p>
    <w:p w:rsidR="004E2864" w:rsidRDefault="00E67B3C">
      <w:pPr>
        <w:spacing w:before="35"/>
        <w:ind w:left="172"/>
        <w:rPr>
          <w:rFonts w:ascii="Cambria" w:eastAsia="Cambria" w:hAnsi="Cambria" w:cs="Cambria"/>
          <w:sz w:val="22"/>
          <w:szCs w:val="22"/>
        </w:rPr>
      </w:pPr>
      <w:r>
        <w:rPr>
          <w:rFonts w:ascii="Cambria" w:eastAsia="Cambria" w:hAnsi="Cambria" w:cs="Cambria"/>
          <w:w w:val="102"/>
          <w:sz w:val="22"/>
          <w:szCs w:val="22"/>
        </w:rPr>
        <w:lastRenderedPageBreak/>
        <w:t xml:space="preserve">if C  </w:t>
      </w:r>
    </w:p>
    <w:p w:rsidR="004E2864" w:rsidRDefault="004E2864">
      <w:pPr>
        <w:spacing w:before="12" w:line="260" w:lineRule="exact"/>
        <w:rPr>
          <w:sz w:val="26"/>
          <w:szCs w:val="26"/>
        </w:rPr>
      </w:pPr>
    </w:p>
    <w:p w:rsidR="004E2864" w:rsidRDefault="004E2864">
      <w:pPr>
        <w:ind w:left="172" w:right="-52"/>
        <w:rPr>
          <w:rFonts w:ascii="Cambria" w:eastAsia="Cambria" w:hAnsi="Cambria" w:cs="Cambria"/>
          <w:sz w:val="22"/>
          <w:szCs w:val="22"/>
        </w:rPr>
      </w:pPr>
      <w:r w:rsidRPr="004E2864">
        <w:pict>
          <v:group id="_x0000_s1159" style="position:absolute;left:0;text-align:left;margin-left:33.8pt;margin-top:-28pt;width:522.35pt;height:55.3pt;z-index:-1636;mso-position-horizontal-relative:page" coordorigin="676,-560" coordsize="10447,1106">
            <v:shape id="_x0000_s1163" style="position:absolute;left:686;top:-549;width:10426;height:0" coordorigin="686,-549" coordsize="10426,0" path="m686,-549r10426,e" filled="f" strokeweight=".58pt">
              <v:path arrowok="t"/>
            </v:shape>
            <v:shape id="_x0000_s1162" style="position:absolute;left:686;top:536;width:10426;height:0" coordorigin="686,536" coordsize="10426,0" path="m686,536r10426,e" filled="f" strokeweight=".58pt">
              <v:path arrowok="t"/>
            </v:shape>
            <v:shape id="_x0000_s1161" style="position:absolute;left:682;top:-554;width:0;height:1094" coordorigin="682,-554" coordsize="0,1094" path="m682,-554r,1094e" filled="f" strokeweight=".58pt">
              <v:path arrowok="t"/>
            </v:shape>
            <v:shape id="_x0000_s1160" style="position:absolute;left:11117;top:-554;width:0;height:1094" coordorigin="11117,-554" coordsize="0,1094" path="m11117,-554r,1094e" filled="f" strokeweight=".58pt">
              <v:path arrowok="t"/>
            </v:shape>
            <w10:wrap anchorx="page"/>
          </v:group>
        </w:pict>
      </w:r>
      <w:r w:rsidR="00E67B3C">
        <w:rPr>
          <w:rFonts w:ascii="Cambria" w:eastAsia="Cambria" w:hAnsi="Cambria" w:cs="Cambria"/>
          <w:w w:val="102"/>
          <w:sz w:val="22"/>
          <w:szCs w:val="22"/>
        </w:rPr>
        <w:t xml:space="preserve">else  </w:t>
      </w:r>
    </w:p>
    <w:p w:rsidR="004E2864" w:rsidRDefault="00E67B3C">
      <w:pPr>
        <w:spacing w:before="21" w:line="520" w:lineRule="atLeast"/>
        <w:ind w:right="9246"/>
        <w:rPr>
          <w:rFonts w:ascii="Cambria" w:eastAsia="Cambria" w:hAnsi="Cambria" w:cs="Cambria"/>
          <w:sz w:val="22"/>
          <w:szCs w:val="22"/>
        </w:rPr>
        <w:sectPr w:rsidR="004E2864">
          <w:type w:val="continuous"/>
          <w:pgSz w:w="11900" w:h="16840"/>
          <w:pgMar w:top="800" w:right="720" w:bottom="0" w:left="620" w:header="720" w:footer="720" w:gutter="0"/>
          <w:cols w:num="2" w:space="720" w:equalWidth="0">
            <w:col w:w="637" w:space="255"/>
            <w:col w:w="9668"/>
          </w:cols>
        </w:sectPr>
      </w:pPr>
      <w:r>
        <w:br w:type="column"/>
      </w:r>
      <w:r>
        <w:rPr>
          <w:rFonts w:ascii="Cambria" w:eastAsia="Cambria" w:hAnsi="Cambria" w:cs="Cambria"/>
          <w:w w:val="102"/>
          <w:sz w:val="22"/>
          <w:szCs w:val="22"/>
        </w:rPr>
        <w:lastRenderedPageBreak/>
        <w:t xml:space="preserve">S1;  S2;  </w:t>
      </w:r>
    </w:p>
    <w:p w:rsidR="004E2864" w:rsidRDefault="00E67B3C">
      <w:pPr>
        <w:spacing w:before="42"/>
        <w:ind w:left="172"/>
        <w:rPr>
          <w:rFonts w:ascii="Cambria" w:eastAsia="Cambria" w:hAnsi="Cambria" w:cs="Cambria"/>
          <w:sz w:val="22"/>
          <w:szCs w:val="22"/>
        </w:rPr>
      </w:pPr>
      <w:r>
        <w:rPr>
          <w:rFonts w:ascii="Cambria" w:eastAsia="Cambria" w:hAnsi="Cambria" w:cs="Cambria"/>
          <w:w w:val="102"/>
          <w:sz w:val="22"/>
          <w:szCs w:val="22"/>
        </w:rPr>
        <w:lastRenderedPageBreak/>
        <w:t xml:space="preserve">The running time is the maximum of the running times of S1 and S2.  </w:t>
      </w:r>
    </w:p>
    <w:p w:rsidR="004E2864" w:rsidRDefault="004E2864">
      <w:pPr>
        <w:spacing w:before="9" w:line="120" w:lineRule="exact"/>
        <w:rPr>
          <w:sz w:val="13"/>
          <w:szCs w:val="13"/>
        </w:rPr>
      </w:pPr>
    </w:p>
    <w:p w:rsidR="004E2864" w:rsidRDefault="004E2864">
      <w:pPr>
        <w:spacing w:line="200" w:lineRule="exact"/>
      </w:pPr>
    </w:p>
    <w:p w:rsidR="004E2864" w:rsidRDefault="00E67B3C">
      <w:pPr>
        <w:ind w:left="172"/>
        <w:rPr>
          <w:rFonts w:ascii="Cambria" w:eastAsia="Cambria" w:hAnsi="Cambria" w:cs="Cambria"/>
          <w:sz w:val="22"/>
          <w:szCs w:val="22"/>
        </w:rPr>
      </w:pPr>
      <w:r>
        <w:rPr>
          <w:rFonts w:ascii="Cambria" w:eastAsia="Cambria" w:hAnsi="Cambria" w:cs="Cambria"/>
          <w:b/>
          <w:w w:val="102"/>
          <w:sz w:val="22"/>
          <w:szCs w:val="22"/>
        </w:rPr>
        <w:t xml:space="preserve">Summary  </w:t>
      </w:r>
    </w:p>
    <w:p w:rsidR="004E2864" w:rsidRDefault="004E2864">
      <w:pPr>
        <w:spacing w:before="9" w:line="120" w:lineRule="exact"/>
        <w:rPr>
          <w:sz w:val="13"/>
          <w:szCs w:val="13"/>
        </w:rPr>
      </w:pPr>
    </w:p>
    <w:p w:rsidR="004E2864" w:rsidRDefault="004E2864">
      <w:pPr>
        <w:spacing w:line="200" w:lineRule="exact"/>
      </w:pPr>
    </w:p>
    <w:p w:rsidR="004E2864" w:rsidRDefault="00E67B3C">
      <w:pPr>
        <w:ind w:left="172"/>
        <w:rPr>
          <w:rFonts w:ascii="Cambria" w:eastAsia="Cambria" w:hAnsi="Cambria" w:cs="Cambria"/>
          <w:sz w:val="22"/>
          <w:szCs w:val="22"/>
        </w:rPr>
      </w:pPr>
      <w:r>
        <w:rPr>
          <w:rFonts w:ascii="Cambria" w:eastAsia="Cambria" w:hAnsi="Cambria" w:cs="Cambria"/>
          <w:w w:val="102"/>
          <w:sz w:val="22"/>
          <w:szCs w:val="22"/>
        </w:rPr>
        <w:t xml:space="preserve">Steps in analysis of non-recursive algorithms:  </w:t>
      </w:r>
    </w:p>
    <w:p w:rsidR="004E2864" w:rsidRDefault="004E2864">
      <w:pPr>
        <w:spacing w:before="3" w:line="160" w:lineRule="exact"/>
        <w:rPr>
          <w:sz w:val="17"/>
          <w:szCs w:val="17"/>
        </w:rPr>
      </w:pPr>
    </w:p>
    <w:p w:rsidR="004E2864" w:rsidRDefault="004E2864">
      <w:pPr>
        <w:spacing w:line="200" w:lineRule="exact"/>
      </w:pPr>
    </w:p>
    <w:p w:rsidR="004E2864" w:rsidRDefault="00E67B3C">
      <w:pPr>
        <w:ind w:left="532"/>
        <w:rPr>
          <w:rFonts w:ascii="Cambria" w:eastAsia="Cambria" w:hAnsi="Cambria" w:cs="Cambria"/>
          <w:sz w:val="22"/>
          <w:szCs w:val="22"/>
        </w:rPr>
      </w:pPr>
      <w:r>
        <w:t xml:space="preserve">     </w:t>
      </w:r>
      <w:r>
        <w:rPr>
          <w:rFonts w:ascii="Cambria" w:eastAsia="Cambria" w:hAnsi="Cambria" w:cs="Cambria"/>
          <w:w w:val="102"/>
          <w:sz w:val="22"/>
          <w:szCs w:val="22"/>
        </w:rPr>
        <w:t xml:space="preserve">Decide on parameter n indicating input size  </w:t>
      </w:r>
    </w:p>
    <w:p w:rsidR="004E2864" w:rsidRDefault="004E2864">
      <w:pPr>
        <w:spacing w:before="8" w:line="120" w:lineRule="exact"/>
        <w:rPr>
          <w:sz w:val="13"/>
          <w:szCs w:val="13"/>
        </w:rPr>
      </w:pPr>
    </w:p>
    <w:p w:rsidR="004E2864" w:rsidRDefault="00E67B3C">
      <w:pPr>
        <w:ind w:left="532"/>
        <w:rPr>
          <w:rFonts w:ascii="Cambria" w:eastAsia="Cambria" w:hAnsi="Cambria" w:cs="Cambria"/>
          <w:sz w:val="22"/>
          <w:szCs w:val="22"/>
        </w:rPr>
      </w:pPr>
      <w:r>
        <w:t xml:space="preserve">     </w:t>
      </w:r>
      <w:r>
        <w:rPr>
          <w:rFonts w:ascii="Cambria" w:eastAsia="Cambria" w:hAnsi="Cambria" w:cs="Cambria"/>
          <w:w w:val="102"/>
          <w:sz w:val="22"/>
          <w:szCs w:val="22"/>
        </w:rPr>
        <w:t xml:space="preserve">Identify algorithm’s basic operation  </w:t>
      </w:r>
    </w:p>
    <w:p w:rsidR="004E2864" w:rsidRDefault="004E2864">
      <w:pPr>
        <w:spacing w:before="3" w:line="140" w:lineRule="exact"/>
        <w:rPr>
          <w:sz w:val="14"/>
          <w:szCs w:val="14"/>
        </w:rPr>
      </w:pPr>
    </w:p>
    <w:p w:rsidR="004E2864" w:rsidRDefault="004E2864">
      <w:pPr>
        <w:ind w:left="532"/>
        <w:rPr>
          <w:rFonts w:ascii="Cambria" w:eastAsia="Cambria" w:hAnsi="Cambria" w:cs="Cambria"/>
          <w:sz w:val="22"/>
          <w:szCs w:val="22"/>
        </w:rPr>
      </w:pPr>
      <w:r w:rsidRPr="004E2864">
        <w:pict>
          <v:group id="_x0000_s1154" style="position:absolute;left:0;text-align:left;margin-left:51.8pt;margin-top:-40.7pt;width:504.35pt;height:100.2pt;z-index:-1635;mso-position-horizontal-relative:page" coordorigin="1036,-814" coordsize="10087,2004">
            <v:shape id="_x0000_s1158" style="position:absolute;left:1046;top:-804;width:10066;height:0" coordorigin="1046,-804" coordsize="10066,0" path="m1046,-804r10066,e" filled="f" strokeweight=".58pt">
              <v:path arrowok="t"/>
            </v:shape>
            <v:shape id="_x0000_s1157" style="position:absolute;left:1046;top:1179;width:10066;height:0" coordorigin="1046,1179" coordsize="10066,0" path="m1046,1179r10066,e" filled="f" strokeweight=".58pt">
              <v:path arrowok="t"/>
            </v:shape>
            <v:shape id="_x0000_s1156" style="position:absolute;left:1042;top:-808;width:0;height:1992" coordorigin="1042,-808" coordsize="0,1992" path="m1042,-808r,1992e" filled="f" strokeweight=".58pt">
              <v:path arrowok="t"/>
            </v:shape>
            <v:shape id="_x0000_s1155" style="position:absolute;left:11117;top:-808;width:0;height:1992" coordorigin="11117,-808" coordsize="0,1992" path="m11117,-808r,1992e" filled="f" strokeweight=".58pt">
              <v:path arrowok="t"/>
            </v:shape>
            <w10:wrap anchorx="page"/>
          </v:group>
        </w:pict>
      </w:r>
      <w:r w:rsidR="00E67B3C">
        <w:t xml:space="preserve">     </w:t>
      </w:r>
      <w:r w:rsidR="00E67B3C">
        <w:rPr>
          <w:rFonts w:ascii="Cambria" w:eastAsia="Cambria" w:hAnsi="Cambria" w:cs="Cambria"/>
          <w:w w:val="102"/>
          <w:sz w:val="22"/>
          <w:szCs w:val="22"/>
        </w:rPr>
        <w:t xml:space="preserve">Check </w:t>
      </w:r>
      <w:r w:rsidR="00E67B3C">
        <w:rPr>
          <w:rFonts w:ascii="Cambria" w:eastAsia="Cambria" w:hAnsi="Cambria" w:cs="Cambria"/>
          <w:sz w:val="22"/>
          <w:szCs w:val="22"/>
        </w:rPr>
        <w:t xml:space="preserve"> </w:t>
      </w:r>
      <w:r w:rsidR="00E67B3C">
        <w:rPr>
          <w:rFonts w:ascii="Cambria" w:eastAsia="Cambria" w:hAnsi="Cambria" w:cs="Cambria"/>
          <w:w w:val="102"/>
          <w:sz w:val="22"/>
          <w:szCs w:val="22"/>
        </w:rPr>
        <w:t xml:space="preserve">whether </w:t>
      </w:r>
      <w:r w:rsidR="00E67B3C">
        <w:rPr>
          <w:rFonts w:ascii="Cambria" w:eastAsia="Cambria" w:hAnsi="Cambria" w:cs="Cambria"/>
          <w:sz w:val="22"/>
          <w:szCs w:val="22"/>
        </w:rPr>
        <w:t xml:space="preserve"> </w:t>
      </w:r>
      <w:r w:rsidR="00E67B3C">
        <w:rPr>
          <w:rFonts w:ascii="Cambria" w:eastAsia="Cambria" w:hAnsi="Cambria" w:cs="Cambria"/>
          <w:w w:val="102"/>
          <w:sz w:val="22"/>
          <w:szCs w:val="22"/>
        </w:rPr>
        <w:t xml:space="preserve">the </w:t>
      </w:r>
      <w:r w:rsidR="00E67B3C">
        <w:rPr>
          <w:rFonts w:ascii="Cambria" w:eastAsia="Cambria" w:hAnsi="Cambria" w:cs="Cambria"/>
          <w:sz w:val="22"/>
          <w:szCs w:val="22"/>
        </w:rPr>
        <w:t xml:space="preserve"> </w:t>
      </w:r>
      <w:r w:rsidR="00E67B3C">
        <w:rPr>
          <w:rFonts w:ascii="Cambria" w:eastAsia="Cambria" w:hAnsi="Cambria" w:cs="Cambria"/>
          <w:w w:val="102"/>
          <w:sz w:val="22"/>
          <w:szCs w:val="22"/>
        </w:rPr>
        <w:t xml:space="preserve">number </w:t>
      </w:r>
      <w:r w:rsidR="00E67B3C">
        <w:rPr>
          <w:rFonts w:ascii="Cambria" w:eastAsia="Cambria" w:hAnsi="Cambria" w:cs="Cambria"/>
          <w:sz w:val="22"/>
          <w:szCs w:val="22"/>
        </w:rPr>
        <w:t xml:space="preserve"> </w:t>
      </w:r>
      <w:r w:rsidR="00E67B3C">
        <w:rPr>
          <w:rFonts w:ascii="Cambria" w:eastAsia="Cambria" w:hAnsi="Cambria" w:cs="Cambria"/>
          <w:w w:val="102"/>
          <w:sz w:val="22"/>
          <w:szCs w:val="22"/>
        </w:rPr>
        <w:t xml:space="preserve">of </w:t>
      </w:r>
      <w:r w:rsidR="00E67B3C">
        <w:rPr>
          <w:rFonts w:ascii="Cambria" w:eastAsia="Cambria" w:hAnsi="Cambria" w:cs="Cambria"/>
          <w:sz w:val="22"/>
          <w:szCs w:val="22"/>
        </w:rPr>
        <w:t xml:space="preserve"> </w:t>
      </w:r>
      <w:r w:rsidR="00E67B3C">
        <w:rPr>
          <w:rFonts w:ascii="Cambria" w:eastAsia="Cambria" w:hAnsi="Cambria" w:cs="Cambria"/>
          <w:w w:val="102"/>
          <w:sz w:val="22"/>
          <w:szCs w:val="22"/>
        </w:rPr>
        <w:t xml:space="preserve">time </w:t>
      </w:r>
      <w:r w:rsidR="00E67B3C">
        <w:rPr>
          <w:rFonts w:ascii="Cambria" w:eastAsia="Cambria" w:hAnsi="Cambria" w:cs="Cambria"/>
          <w:sz w:val="22"/>
          <w:szCs w:val="22"/>
        </w:rPr>
        <w:t xml:space="preserve"> </w:t>
      </w:r>
      <w:r w:rsidR="00E67B3C">
        <w:rPr>
          <w:rFonts w:ascii="Cambria" w:eastAsia="Cambria" w:hAnsi="Cambria" w:cs="Cambria"/>
          <w:w w:val="102"/>
          <w:sz w:val="22"/>
          <w:szCs w:val="22"/>
        </w:rPr>
        <w:t xml:space="preserve">the </w:t>
      </w:r>
      <w:r w:rsidR="00E67B3C">
        <w:rPr>
          <w:rFonts w:ascii="Cambria" w:eastAsia="Cambria" w:hAnsi="Cambria" w:cs="Cambria"/>
          <w:sz w:val="22"/>
          <w:szCs w:val="22"/>
        </w:rPr>
        <w:t xml:space="preserve"> </w:t>
      </w:r>
      <w:r w:rsidR="00E67B3C">
        <w:rPr>
          <w:rFonts w:ascii="Cambria" w:eastAsia="Cambria" w:hAnsi="Cambria" w:cs="Cambria"/>
          <w:w w:val="102"/>
          <w:sz w:val="22"/>
          <w:szCs w:val="22"/>
        </w:rPr>
        <w:t xml:space="preserve">basic </w:t>
      </w:r>
      <w:r w:rsidR="00E67B3C">
        <w:rPr>
          <w:rFonts w:ascii="Cambria" w:eastAsia="Cambria" w:hAnsi="Cambria" w:cs="Cambria"/>
          <w:sz w:val="22"/>
          <w:szCs w:val="22"/>
        </w:rPr>
        <w:t xml:space="preserve"> </w:t>
      </w:r>
      <w:r w:rsidR="00E67B3C">
        <w:rPr>
          <w:rFonts w:ascii="Cambria" w:eastAsia="Cambria" w:hAnsi="Cambria" w:cs="Cambria"/>
          <w:w w:val="102"/>
          <w:sz w:val="22"/>
          <w:szCs w:val="22"/>
        </w:rPr>
        <w:t xml:space="preserve">operation </w:t>
      </w:r>
      <w:r w:rsidR="00E67B3C">
        <w:rPr>
          <w:rFonts w:ascii="Cambria" w:eastAsia="Cambria" w:hAnsi="Cambria" w:cs="Cambria"/>
          <w:sz w:val="22"/>
          <w:szCs w:val="22"/>
        </w:rPr>
        <w:t xml:space="preserve"> </w:t>
      </w:r>
      <w:r w:rsidR="00E67B3C">
        <w:rPr>
          <w:rFonts w:ascii="Cambria" w:eastAsia="Cambria" w:hAnsi="Cambria" w:cs="Cambria"/>
          <w:w w:val="102"/>
          <w:sz w:val="22"/>
          <w:szCs w:val="22"/>
        </w:rPr>
        <w:t xml:space="preserve">is </w:t>
      </w:r>
      <w:r w:rsidR="00E67B3C">
        <w:rPr>
          <w:rFonts w:ascii="Cambria" w:eastAsia="Cambria" w:hAnsi="Cambria" w:cs="Cambria"/>
          <w:sz w:val="22"/>
          <w:szCs w:val="22"/>
        </w:rPr>
        <w:t xml:space="preserve"> </w:t>
      </w:r>
      <w:r w:rsidR="00E67B3C">
        <w:rPr>
          <w:rFonts w:ascii="Cambria" w:eastAsia="Cambria" w:hAnsi="Cambria" w:cs="Cambria"/>
          <w:w w:val="102"/>
          <w:sz w:val="22"/>
          <w:szCs w:val="22"/>
        </w:rPr>
        <w:t xml:space="preserve">executed </w:t>
      </w:r>
      <w:r w:rsidR="00E67B3C">
        <w:rPr>
          <w:rFonts w:ascii="Cambria" w:eastAsia="Cambria" w:hAnsi="Cambria" w:cs="Cambria"/>
          <w:sz w:val="22"/>
          <w:szCs w:val="22"/>
        </w:rPr>
        <w:t xml:space="preserve"> </w:t>
      </w:r>
      <w:r w:rsidR="00E67B3C">
        <w:rPr>
          <w:rFonts w:ascii="Cambria" w:eastAsia="Cambria" w:hAnsi="Cambria" w:cs="Cambria"/>
          <w:w w:val="102"/>
          <w:sz w:val="22"/>
          <w:szCs w:val="22"/>
        </w:rPr>
        <w:t xml:space="preserve">depends </w:t>
      </w:r>
      <w:r w:rsidR="00E67B3C">
        <w:rPr>
          <w:rFonts w:ascii="Cambria" w:eastAsia="Cambria" w:hAnsi="Cambria" w:cs="Cambria"/>
          <w:sz w:val="22"/>
          <w:szCs w:val="22"/>
        </w:rPr>
        <w:t xml:space="preserve"> </w:t>
      </w:r>
      <w:r w:rsidR="00E67B3C">
        <w:rPr>
          <w:rFonts w:ascii="Cambria" w:eastAsia="Cambria" w:hAnsi="Cambria" w:cs="Cambria"/>
          <w:w w:val="102"/>
          <w:sz w:val="22"/>
          <w:szCs w:val="22"/>
        </w:rPr>
        <w:t xml:space="preserve">on </w:t>
      </w:r>
      <w:r w:rsidR="00E67B3C">
        <w:rPr>
          <w:rFonts w:ascii="Cambria" w:eastAsia="Cambria" w:hAnsi="Cambria" w:cs="Cambria"/>
          <w:sz w:val="22"/>
          <w:szCs w:val="22"/>
        </w:rPr>
        <w:t xml:space="preserve"> </w:t>
      </w:r>
      <w:r w:rsidR="00E67B3C">
        <w:rPr>
          <w:rFonts w:ascii="Cambria" w:eastAsia="Cambria" w:hAnsi="Cambria" w:cs="Cambria"/>
          <w:w w:val="102"/>
          <w:sz w:val="22"/>
          <w:szCs w:val="22"/>
        </w:rPr>
        <w:t xml:space="preserve">some </w:t>
      </w:r>
      <w:r w:rsidR="00E67B3C">
        <w:rPr>
          <w:rFonts w:ascii="Cambria" w:eastAsia="Cambria" w:hAnsi="Cambria" w:cs="Cambria"/>
          <w:sz w:val="22"/>
          <w:szCs w:val="22"/>
        </w:rPr>
        <w:t xml:space="preserve"> </w:t>
      </w:r>
      <w:r w:rsidR="00E67B3C">
        <w:rPr>
          <w:rFonts w:ascii="Cambria" w:eastAsia="Cambria" w:hAnsi="Cambria" w:cs="Cambria"/>
          <w:w w:val="102"/>
          <w:sz w:val="22"/>
          <w:szCs w:val="22"/>
        </w:rPr>
        <w:t xml:space="preserve">additional </w:t>
      </w:r>
    </w:p>
    <w:p w:rsidR="004E2864" w:rsidRDefault="004E2864">
      <w:pPr>
        <w:spacing w:before="3" w:line="140" w:lineRule="exact"/>
        <w:rPr>
          <w:sz w:val="14"/>
          <w:szCs w:val="14"/>
        </w:rPr>
      </w:pPr>
    </w:p>
    <w:p w:rsidR="004E2864" w:rsidRDefault="00E67B3C">
      <w:pPr>
        <w:ind w:left="892"/>
        <w:rPr>
          <w:rFonts w:ascii="Cambria" w:eastAsia="Cambria" w:hAnsi="Cambria" w:cs="Cambria"/>
          <w:sz w:val="22"/>
          <w:szCs w:val="22"/>
        </w:rPr>
      </w:pPr>
      <w:r>
        <w:rPr>
          <w:rFonts w:ascii="Cambria" w:eastAsia="Cambria" w:hAnsi="Cambria" w:cs="Cambria"/>
          <w:w w:val="102"/>
          <w:sz w:val="22"/>
          <w:szCs w:val="22"/>
        </w:rPr>
        <w:t xml:space="preserve">property of the input. If so, determine worst, average, and best case for input of size n  </w:t>
      </w:r>
    </w:p>
    <w:p w:rsidR="004E2864" w:rsidRDefault="004E2864">
      <w:pPr>
        <w:spacing w:before="8" w:line="120" w:lineRule="exact"/>
        <w:rPr>
          <w:sz w:val="13"/>
          <w:szCs w:val="13"/>
        </w:rPr>
      </w:pPr>
    </w:p>
    <w:p w:rsidR="004E2864" w:rsidRDefault="00E67B3C">
      <w:pPr>
        <w:ind w:left="532"/>
        <w:rPr>
          <w:rFonts w:ascii="Cambria" w:eastAsia="Cambria" w:hAnsi="Cambria" w:cs="Cambria"/>
          <w:sz w:val="22"/>
          <w:szCs w:val="22"/>
        </w:rPr>
      </w:pPr>
      <w:r>
        <w:t xml:space="preserve">     </w:t>
      </w:r>
      <w:r>
        <w:rPr>
          <w:rFonts w:ascii="Cambria" w:eastAsia="Cambria" w:hAnsi="Cambria" w:cs="Cambria"/>
          <w:w w:val="102"/>
          <w:sz w:val="22"/>
          <w:szCs w:val="22"/>
        </w:rPr>
        <w:t xml:space="preserve">Count the number of operations using the rules above. </w:t>
      </w:r>
    </w:p>
    <w:p w:rsidR="004E2864" w:rsidRDefault="004E2864">
      <w:pPr>
        <w:spacing w:line="120" w:lineRule="exact"/>
        <w:rPr>
          <w:sz w:val="13"/>
          <w:szCs w:val="13"/>
        </w:rPr>
      </w:pPr>
    </w:p>
    <w:p w:rsidR="004E2864" w:rsidRDefault="004E2864">
      <w:pPr>
        <w:spacing w:line="200" w:lineRule="exact"/>
      </w:pPr>
    </w:p>
    <w:p w:rsidR="004E2864" w:rsidRDefault="004E2864">
      <w:pPr>
        <w:spacing w:line="200" w:lineRule="exact"/>
      </w:pPr>
    </w:p>
    <w:p w:rsidR="004E2864" w:rsidRDefault="004E2864">
      <w:pPr>
        <w:spacing w:line="200" w:lineRule="exact"/>
      </w:pPr>
    </w:p>
    <w:p w:rsidR="004E2864" w:rsidRDefault="004E2864">
      <w:pPr>
        <w:spacing w:line="200" w:lineRule="exact"/>
      </w:pPr>
    </w:p>
    <w:p w:rsidR="004E2864" w:rsidRDefault="00E67B3C">
      <w:pPr>
        <w:spacing w:before="19"/>
        <w:ind w:left="172" w:right="6956"/>
        <w:jc w:val="both"/>
        <w:rPr>
          <w:rFonts w:ascii="Cambria" w:eastAsia="Cambria" w:hAnsi="Cambria" w:cs="Cambria"/>
          <w:sz w:val="28"/>
          <w:szCs w:val="28"/>
        </w:rPr>
      </w:pPr>
      <w:r>
        <w:rPr>
          <w:rFonts w:ascii="Cambria" w:eastAsia="Cambria" w:hAnsi="Cambria" w:cs="Cambria"/>
          <w:b/>
          <w:w w:val="99"/>
          <w:sz w:val="28"/>
          <w:szCs w:val="28"/>
        </w:rPr>
        <w:t xml:space="preserve">ASYMPTOTIC NOTATIONS </w:t>
      </w:r>
    </w:p>
    <w:p w:rsidR="004E2864" w:rsidRDefault="004E2864">
      <w:pPr>
        <w:spacing w:before="2" w:line="160" w:lineRule="exact"/>
        <w:rPr>
          <w:sz w:val="17"/>
          <w:szCs w:val="17"/>
        </w:rPr>
      </w:pPr>
    </w:p>
    <w:p w:rsidR="004E2864" w:rsidRDefault="004E2864">
      <w:pPr>
        <w:spacing w:line="200" w:lineRule="exact"/>
      </w:pPr>
    </w:p>
    <w:p w:rsidR="004E2864" w:rsidRDefault="00E67B3C">
      <w:pPr>
        <w:spacing w:line="377" w:lineRule="auto"/>
        <w:ind w:left="172" w:right="89"/>
        <w:jc w:val="both"/>
        <w:rPr>
          <w:rFonts w:ascii="Cambria" w:eastAsia="Cambria" w:hAnsi="Cambria" w:cs="Cambria"/>
          <w:sz w:val="22"/>
          <w:szCs w:val="22"/>
        </w:rPr>
      </w:pPr>
      <w:r>
        <w:rPr>
          <w:rFonts w:ascii="Cambria" w:eastAsia="Cambria" w:hAnsi="Cambria" w:cs="Cambria"/>
          <w:w w:val="102"/>
          <w:sz w:val="22"/>
          <w:szCs w:val="22"/>
        </w:rPr>
        <w:t xml:space="preserve">The main idea of asymptotic analysis is to have a measure of efficiency of algorithms that doesn’t depend on machine specific constants, and doesn’t require algorithms to be implemented and time taken by programs to be compared. Asymptotic notations are mathematical tools to represent time complexity of algorithms for asymptotic analysis. The following 3 asymptotic notations are mostly used to represent time complexity of algorithms. </w:t>
      </w:r>
    </w:p>
    <w:p w:rsidR="004E2864" w:rsidRDefault="004E2864">
      <w:pPr>
        <w:spacing w:before="8" w:line="180" w:lineRule="exact"/>
        <w:rPr>
          <w:sz w:val="19"/>
          <w:szCs w:val="19"/>
        </w:rPr>
      </w:pPr>
    </w:p>
    <w:p w:rsidR="004E2864" w:rsidRDefault="00E67B3C">
      <w:pPr>
        <w:ind w:left="172" w:right="8894"/>
        <w:jc w:val="both"/>
        <w:rPr>
          <w:rFonts w:ascii="Cambria" w:eastAsia="Cambria" w:hAnsi="Cambria" w:cs="Cambria"/>
          <w:sz w:val="22"/>
          <w:szCs w:val="22"/>
        </w:rPr>
      </w:pPr>
      <w:r>
        <w:rPr>
          <w:rFonts w:ascii="Cambria" w:eastAsia="Cambria" w:hAnsi="Cambria" w:cs="Cambria"/>
          <w:b/>
          <w:w w:val="102"/>
          <w:sz w:val="22"/>
          <w:szCs w:val="22"/>
        </w:rPr>
        <w:t xml:space="preserve">1) Θ Notation: </w:t>
      </w:r>
    </w:p>
    <w:p w:rsidR="004E2864" w:rsidRDefault="004E2864">
      <w:pPr>
        <w:spacing w:before="9" w:line="120" w:lineRule="exact"/>
        <w:rPr>
          <w:sz w:val="13"/>
          <w:szCs w:val="13"/>
        </w:rPr>
      </w:pPr>
    </w:p>
    <w:p w:rsidR="004E2864" w:rsidRDefault="004E2864">
      <w:pPr>
        <w:spacing w:line="200" w:lineRule="exact"/>
      </w:pPr>
    </w:p>
    <w:p w:rsidR="004E2864" w:rsidRDefault="00E67B3C">
      <w:pPr>
        <w:spacing w:line="363" w:lineRule="auto"/>
        <w:ind w:left="172" w:right="82"/>
        <w:jc w:val="both"/>
        <w:rPr>
          <w:rFonts w:ascii="Cambria" w:eastAsia="Cambria" w:hAnsi="Cambria" w:cs="Cambria"/>
          <w:sz w:val="22"/>
          <w:szCs w:val="22"/>
        </w:rPr>
        <w:sectPr w:rsidR="004E2864">
          <w:type w:val="continuous"/>
          <w:pgSz w:w="11900" w:h="16840"/>
          <w:pgMar w:top="800" w:right="720" w:bottom="0" w:left="620" w:header="720" w:footer="720" w:gutter="0"/>
          <w:cols w:space="720"/>
        </w:sectPr>
      </w:pPr>
      <w:r>
        <w:rPr>
          <w:rFonts w:ascii="Cambria" w:eastAsia="Cambria" w:hAnsi="Cambria" w:cs="Cambria"/>
          <w:w w:val="102"/>
          <w:sz w:val="22"/>
          <w:szCs w:val="22"/>
        </w:rPr>
        <w:t xml:space="preserve">The theta notation bounds a function from above and below, so it defines exact asymptotic behavior. A simple way </w:t>
      </w:r>
      <w:r>
        <w:rPr>
          <w:rFonts w:ascii="Cambria" w:eastAsia="Cambria" w:hAnsi="Cambria" w:cs="Cambria"/>
          <w:sz w:val="22"/>
          <w:szCs w:val="22"/>
        </w:rPr>
        <w:t xml:space="preserve"> </w:t>
      </w:r>
      <w:r>
        <w:rPr>
          <w:rFonts w:ascii="Cambria" w:eastAsia="Cambria" w:hAnsi="Cambria" w:cs="Cambria"/>
          <w:w w:val="102"/>
          <w:sz w:val="22"/>
          <w:szCs w:val="22"/>
        </w:rPr>
        <w:t xml:space="preserve">to </w:t>
      </w:r>
      <w:r>
        <w:rPr>
          <w:rFonts w:ascii="Cambria" w:eastAsia="Cambria" w:hAnsi="Cambria" w:cs="Cambria"/>
          <w:sz w:val="22"/>
          <w:szCs w:val="22"/>
        </w:rPr>
        <w:t xml:space="preserve"> </w:t>
      </w:r>
      <w:r>
        <w:rPr>
          <w:rFonts w:ascii="Cambria" w:eastAsia="Cambria" w:hAnsi="Cambria" w:cs="Cambria"/>
          <w:w w:val="102"/>
          <w:sz w:val="22"/>
          <w:szCs w:val="22"/>
        </w:rPr>
        <w:t xml:space="preserve">get </w:t>
      </w:r>
      <w:r>
        <w:rPr>
          <w:rFonts w:ascii="Cambria" w:eastAsia="Cambria" w:hAnsi="Cambria" w:cs="Cambria"/>
          <w:sz w:val="22"/>
          <w:szCs w:val="22"/>
        </w:rPr>
        <w:t xml:space="preserve"> </w:t>
      </w:r>
      <w:r>
        <w:rPr>
          <w:rFonts w:ascii="Cambria" w:eastAsia="Cambria" w:hAnsi="Cambria" w:cs="Cambria"/>
          <w:w w:val="102"/>
          <w:sz w:val="22"/>
          <w:szCs w:val="22"/>
        </w:rPr>
        <w:t xml:space="preserve">Theta </w:t>
      </w:r>
      <w:r>
        <w:rPr>
          <w:rFonts w:ascii="Cambria" w:eastAsia="Cambria" w:hAnsi="Cambria" w:cs="Cambria"/>
          <w:sz w:val="22"/>
          <w:szCs w:val="22"/>
        </w:rPr>
        <w:t xml:space="preserve"> </w:t>
      </w:r>
      <w:r>
        <w:rPr>
          <w:rFonts w:ascii="Cambria" w:eastAsia="Cambria" w:hAnsi="Cambria" w:cs="Cambria"/>
          <w:w w:val="102"/>
          <w:sz w:val="22"/>
          <w:szCs w:val="22"/>
        </w:rPr>
        <w:t xml:space="preserve">notation </w:t>
      </w:r>
      <w:r>
        <w:rPr>
          <w:rFonts w:ascii="Cambria" w:eastAsia="Cambria" w:hAnsi="Cambria" w:cs="Cambria"/>
          <w:sz w:val="22"/>
          <w:szCs w:val="22"/>
        </w:rPr>
        <w:t xml:space="preserve"> </w:t>
      </w:r>
      <w:r>
        <w:rPr>
          <w:rFonts w:ascii="Cambria" w:eastAsia="Cambria" w:hAnsi="Cambria" w:cs="Cambria"/>
          <w:w w:val="102"/>
          <w:sz w:val="22"/>
          <w:szCs w:val="22"/>
        </w:rPr>
        <w:t xml:space="preserve">of </w:t>
      </w:r>
      <w:r>
        <w:rPr>
          <w:rFonts w:ascii="Cambria" w:eastAsia="Cambria" w:hAnsi="Cambria" w:cs="Cambria"/>
          <w:sz w:val="22"/>
          <w:szCs w:val="22"/>
        </w:rPr>
        <w:t xml:space="preserve"> </w:t>
      </w:r>
      <w:r>
        <w:rPr>
          <w:rFonts w:ascii="Cambria" w:eastAsia="Cambria" w:hAnsi="Cambria" w:cs="Cambria"/>
          <w:w w:val="102"/>
          <w:sz w:val="22"/>
          <w:szCs w:val="22"/>
        </w:rPr>
        <w:t xml:space="preserve">an </w:t>
      </w:r>
      <w:r>
        <w:rPr>
          <w:rFonts w:ascii="Cambria" w:eastAsia="Cambria" w:hAnsi="Cambria" w:cs="Cambria"/>
          <w:sz w:val="22"/>
          <w:szCs w:val="22"/>
        </w:rPr>
        <w:t xml:space="preserve"> </w:t>
      </w:r>
      <w:r>
        <w:rPr>
          <w:rFonts w:ascii="Cambria" w:eastAsia="Cambria" w:hAnsi="Cambria" w:cs="Cambria"/>
          <w:w w:val="102"/>
          <w:sz w:val="22"/>
          <w:szCs w:val="22"/>
        </w:rPr>
        <w:t xml:space="preserve">expression </w:t>
      </w:r>
      <w:r>
        <w:rPr>
          <w:rFonts w:ascii="Cambria" w:eastAsia="Cambria" w:hAnsi="Cambria" w:cs="Cambria"/>
          <w:sz w:val="22"/>
          <w:szCs w:val="22"/>
        </w:rPr>
        <w:t xml:space="preserve"> </w:t>
      </w:r>
      <w:r>
        <w:rPr>
          <w:rFonts w:ascii="Cambria" w:eastAsia="Cambria" w:hAnsi="Cambria" w:cs="Cambria"/>
          <w:w w:val="102"/>
          <w:sz w:val="22"/>
          <w:szCs w:val="22"/>
        </w:rPr>
        <w:t xml:space="preserve">is </w:t>
      </w:r>
      <w:r>
        <w:rPr>
          <w:rFonts w:ascii="Cambria" w:eastAsia="Cambria" w:hAnsi="Cambria" w:cs="Cambria"/>
          <w:sz w:val="22"/>
          <w:szCs w:val="22"/>
        </w:rPr>
        <w:t xml:space="preserve"> </w:t>
      </w:r>
      <w:r>
        <w:rPr>
          <w:rFonts w:ascii="Cambria" w:eastAsia="Cambria" w:hAnsi="Cambria" w:cs="Cambria"/>
          <w:w w:val="102"/>
          <w:sz w:val="22"/>
          <w:szCs w:val="22"/>
        </w:rPr>
        <w:t xml:space="preserve">to </w:t>
      </w:r>
      <w:r>
        <w:rPr>
          <w:rFonts w:ascii="Cambria" w:eastAsia="Cambria" w:hAnsi="Cambria" w:cs="Cambria"/>
          <w:sz w:val="22"/>
          <w:szCs w:val="22"/>
        </w:rPr>
        <w:t xml:space="preserve"> </w:t>
      </w:r>
      <w:r>
        <w:rPr>
          <w:rFonts w:ascii="Cambria" w:eastAsia="Cambria" w:hAnsi="Cambria" w:cs="Cambria"/>
          <w:w w:val="102"/>
          <w:sz w:val="22"/>
          <w:szCs w:val="22"/>
        </w:rPr>
        <w:t xml:space="preserve">drop </w:t>
      </w:r>
      <w:r>
        <w:rPr>
          <w:rFonts w:ascii="Cambria" w:eastAsia="Cambria" w:hAnsi="Cambria" w:cs="Cambria"/>
          <w:sz w:val="22"/>
          <w:szCs w:val="22"/>
        </w:rPr>
        <w:t xml:space="preserve"> </w:t>
      </w:r>
      <w:r>
        <w:rPr>
          <w:rFonts w:ascii="Cambria" w:eastAsia="Cambria" w:hAnsi="Cambria" w:cs="Cambria"/>
          <w:w w:val="102"/>
          <w:sz w:val="22"/>
          <w:szCs w:val="22"/>
        </w:rPr>
        <w:t xml:space="preserve">low </w:t>
      </w:r>
      <w:r>
        <w:rPr>
          <w:rFonts w:ascii="Cambria" w:eastAsia="Cambria" w:hAnsi="Cambria" w:cs="Cambria"/>
          <w:sz w:val="22"/>
          <w:szCs w:val="22"/>
        </w:rPr>
        <w:t xml:space="preserve"> </w:t>
      </w:r>
      <w:r>
        <w:rPr>
          <w:rFonts w:ascii="Cambria" w:eastAsia="Cambria" w:hAnsi="Cambria" w:cs="Cambria"/>
          <w:w w:val="102"/>
          <w:sz w:val="22"/>
          <w:szCs w:val="22"/>
        </w:rPr>
        <w:t xml:space="preserve">order </w:t>
      </w:r>
      <w:r>
        <w:rPr>
          <w:rFonts w:ascii="Cambria" w:eastAsia="Cambria" w:hAnsi="Cambria" w:cs="Cambria"/>
          <w:sz w:val="22"/>
          <w:szCs w:val="22"/>
        </w:rPr>
        <w:t xml:space="preserve"> </w:t>
      </w:r>
      <w:r>
        <w:rPr>
          <w:rFonts w:ascii="Cambria" w:eastAsia="Cambria" w:hAnsi="Cambria" w:cs="Cambria"/>
          <w:w w:val="102"/>
          <w:sz w:val="22"/>
          <w:szCs w:val="22"/>
        </w:rPr>
        <w:t xml:space="preserve">terms </w:t>
      </w:r>
      <w:r>
        <w:rPr>
          <w:rFonts w:ascii="Cambria" w:eastAsia="Cambria" w:hAnsi="Cambria" w:cs="Cambria"/>
          <w:sz w:val="22"/>
          <w:szCs w:val="22"/>
        </w:rPr>
        <w:t xml:space="preserve"> </w:t>
      </w:r>
      <w:r>
        <w:rPr>
          <w:rFonts w:ascii="Cambria" w:eastAsia="Cambria" w:hAnsi="Cambria" w:cs="Cambria"/>
          <w:w w:val="102"/>
          <w:sz w:val="22"/>
          <w:szCs w:val="22"/>
        </w:rPr>
        <w:t xml:space="preserve">and </w:t>
      </w:r>
      <w:r>
        <w:rPr>
          <w:rFonts w:ascii="Cambria" w:eastAsia="Cambria" w:hAnsi="Cambria" w:cs="Cambria"/>
          <w:sz w:val="22"/>
          <w:szCs w:val="22"/>
        </w:rPr>
        <w:t xml:space="preserve"> </w:t>
      </w:r>
      <w:r>
        <w:rPr>
          <w:rFonts w:ascii="Cambria" w:eastAsia="Cambria" w:hAnsi="Cambria" w:cs="Cambria"/>
          <w:w w:val="102"/>
          <w:sz w:val="22"/>
          <w:szCs w:val="22"/>
        </w:rPr>
        <w:t xml:space="preserve">ignore </w:t>
      </w:r>
      <w:r>
        <w:rPr>
          <w:rFonts w:ascii="Cambria" w:eastAsia="Cambria" w:hAnsi="Cambria" w:cs="Cambria"/>
          <w:sz w:val="22"/>
          <w:szCs w:val="22"/>
        </w:rPr>
        <w:t xml:space="preserve"> </w:t>
      </w:r>
      <w:r>
        <w:rPr>
          <w:rFonts w:ascii="Cambria" w:eastAsia="Cambria" w:hAnsi="Cambria" w:cs="Cambria"/>
          <w:w w:val="102"/>
          <w:sz w:val="22"/>
          <w:szCs w:val="22"/>
        </w:rPr>
        <w:t xml:space="preserve">leading </w:t>
      </w:r>
      <w:r>
        <w:rPr>
          <w:rFonts w:ascii="Cambria" w:eastAsia="Cambria" w:hAnsi="Cambria" w:cs="Cambria"/>
          <w:sz w:val="22"/>
          <w:szCs w:val="22"/>
        </w:rPr>
        <w:t xml:space="preserve"> </w:t>
      </w:r>
      <w:r>
        <w:rPr>
          <w:rFonts w:ascii="Cambria" w:eastAsia="Cambria" w:hAnsi="Cambria" w:cs="Cambria"/>
          <w:w w:val="102"/>
          <w:sz w:val="22"/>
          <w:szCs w:val="22"/>
        </w:rPr>
        <w:t xml:space="preserve">constants. </w:t>
      </w:r>
      <w:r>
        <w:rPr>
          <w:rFonts w:ascii="Cambria" w:eastAsia="Cambria" w:hAnsi="Cambria" w:cs="Cambria"/>
          <w:sz w:val="22"/>
          <w:szCs w:val="22"/>
        </w:rPr>
        <w:t xml:space="preserve"> </w:t>
      </w:r>
      <w:r>
        <w:rPr>
          <w:rFonts w:ascii="Cambria" w:eastAsia="Cambria" w:hAnsi="Cambria" w:cs="Cambria"/>
          <w:w w:val="102"/>
          <w:sz w:val="22"/>
          <w:szCs w:val="22"/>
        </w:rPr>
        <w:t>For example, consider the following expression.</w:t>
      </w:r>
      <w:r>
        <w:rPr>
          <w:rFonts w:ascii="Cambria Math" w:eastAsia="Cambria Math" w:hAnsi="Cambria Math" w:cs="Cambria Math"/>
          <w:w w:val="102"/>
          <w:sz w:val="22"/>
          <w:szCs w:val="22"/>
        </w:rPr>
        <w:t xml:space="preserve"> 3#</w:t>
      </w:r>
      <w:r>
        <w:rPr>
          <w:rFonts w:ascii="Cambria Math" w:eastAsia="Cambria Math" w:hAnsi="Cambria Math" w:cs="Cambria Math"/>
          <w:w w:val="99"/>
          <w:position w:val="8"/>
          <w:sz w:val="16"/>
          <w:szCs w:val="16"/>
        </w:rPr>
        <w:t>$</w:t>
      </w:r>
      <w:r>
        <w:rPr>
          <w:rFonts w:ascii="Cambria Math" w:eastAsia="Cambria Math" w:hAnsi="Cambria Math" w:cs="Cambria Math"/>
          <w:position w:val="8"/>
          <w:sz w:val="16"/>
          <w:szCs w:val="16"/>
        </w:rPr>
        <w:t xml:space="preserve"> </w:t>
      </w:r>
      <w:r>
        <w:rPr>
          <w:rFonts w:ascii="Cambria Math" w:eastAsia="Cambria Math" w:hAnsi="Cambria Math" w:cs="Cambria Math"/>
          <w:w w:val="102"/>
          <w:sz w:val="22"/>
          <w:szCs w:val="22"/>
        </w:rPr>
        <w:t xml:space="preserve"> +</w:t>
      </w:r>
      <w:r>
        <w:rPr>
          <w:rFonts w:ascii="Cambria Math" w:eastAsia="Cambria Math" w:hAnsi="Cambria Math" w:cs="Cambria Math"/>
          <w:sz w:val="22"/>
          <w:szCs w:val="22"/>
        </w:rPr>
        <w:t xml:space="preserve"> </w:t>
      </w:r>
      <w:r>
        <w:rPr>
          <w:rFonts w:ascii="Cambria Math" w:eastAsia="Cambria Math" w:hAnsi="Cambria Math" w:cs="Cambria Math"/>
          <w:w w:val="102"/>
          <w:sz w:val="22"/>
          <w:szCs w:val="22"/>
        </w:rPr>
        <w:t xml:space="preserve"> 6#</w:t>
      </w:r>
      <w:r>
        <w:rPr>
          <w:rFonts w:ascii="Cambria Math" w:eastAsia="Cambria Math" w:hAnsi="Cambria Math" w:cs="Cambria Math"/>
          <w:w w:val="99"/>
          <w:position w:val="8"/>
          <w:sz w:val="16"/>
          <w:szCs w:val="16"/>
        </w:rPr>
        <w:t>'</w:t>
      </w:r>
      <w:r>
        <w:rPr>
          <w:rFonts w:ascii="Cambria Math" w:eastAsia="Cambria Math" w:hAnsi="Cambria Math" w:cs="Cambria Math"/>
          <w:position w:val="8"/>
          <w:sz w:val="16"/>
          <w:szCs w:val="16"/>
        </w:rPr>
        <w:t xml:space="preserve"> </w:t>
      </w:r>
      <w:r>
        <w:rPr>
          <w:rFonts w:ascii="Cambria Math" w:eastAsia="Cambria Math" w:hAnsi="Cambria Math" w:cs="Cambria Math"/>
          <w:w w:val="102"/>
          <w:sz w:val="22"/>
          <w:szCs w:val="22"/>
        </w:rPr>
        <w:t xml:space="preserve"> +</w:t>
      </w:r>
      <w:r>
        <w:rPr>
          <w:rFonts w:ascii="Cambria Math" w:eastAsia="Cambria Math" w:hAnsi="Cambria Math" w:cs="Cambria Math"/>
          <w:sz w:val="22"/>
          <w:szCs w:val="22"/>
        </w:rPr>
        <w:t xml:space="preserve"> </w:t>
      </w:r>
      <w:r>
        <w:rPr>
          <w:rFonts w:ascii="Cambria Math" w:eastAsia="Cambria Math" w:hAnsi="Cambria Math" w:cs="Cambria Math"/>
          <w:w w:val="102"/>
          <w:sz w:val="22"/>
          <w:szCs w:val="22"/>
        </w:rPr>
        <w:t xml:space="preserve"> 6000 </w:t>
      </w:r>
      <w:r>
        <w:rPr>
          <w:rFonts w:ascii="Cambria Math" w:eastAsia="Cambria Math" w:hAnsi="Cambria Math" w:cs="Cambria Math"/>
          <w:sz w:val="22"/>
          <w:szCs w:val="22"/>
        </w:rPr>
        <w:t xml:space="preserve"> </w:t>
      </w:r>
      <w:r>
        <w:rPr>
          <w:rFonts w:ascii="Cambria Math" w:eastAsia="Cambria Math" w:hAnsi="Cambria Math" w:cs="Cambria Math"/>
          <w:w w:val="102"/>
          <w:sz w:val="22"/>
          <w:szCs w:val="22"/>
        </w:rPr>
        <w:t>=</w:t>
      </w:r>
      <w:r>
        <w:rPr>
          <w:rFonts w:ascii="Cambria Math" w:eastAsia="Cambria Math" w:hAnsi="Cambria Math" w:cs="Cambria Math"/>
          <w:sz w:val="22"/>
          <w:szCs w:val="22"/>
        </w:rPr>
        <w:t xml:space="preserve"> </w:t>
      </w:r>
      <w:r>
        <w:rPr>
          <w:rFonts w:ascii="Cambria Math" w:eastAsia="Cambria Math" w:hAnsi="Cambria Math" w:cs="Cambria Math"/>
          <w:w w:val="102"/>
          <w:sz w:val="22"/>
          <w:szCs w:val="22"/>
        </w:rPr>
        <w:t xml:space="preserve"> *(#</w:t>
      </w:r>
      <w:r>
        <w:rPr>
          <w:rFonts w:ascii="Cambria Math" w:eastAsia="Cambria Math" w:hAnsi="Cambria Math" w:cs="Cambria Math"/>
          <w:w w:val="99"/>
          <w:position w:val="8"/>
          <w:sz w:val="16"/>
          <w:szCs w:val="16"/>
        </w:rPr>
        <w:t>$</w:t>
      </w:r>
      <w:r>
        <w:rPr>
          <w:rFonts w:ascii="Cambria Math" w:eastAsia="Cambria Math" w:hAnsi="Cambria Math" w:cs="Cambria Math"/>
          <w:w w:val="102"/>
          <w:sz w:val="22"/>
          <w:szCs w:val="22"/>
        </w:rPr>
        <w:t>)</w:t>
      </w:r>
      <w:r>
        <w:rPr>
          <w:rFonts w:ascii="Cambria" w:eastAsia="Cambria" w:hAnsi="Cambria" w:cs="Cambria"/>
          <w:w w:val="102"/>
          <w:sz w:val="22"/>
          <w:szCs w:val="22"/>
        </w:rPr>
        <w:t xml:space="preserve"> </w:t>
      </w:r>
    </w:p>
    <w:p w:rsidR="004E2864" w:rsidRDefault="004E2864">
      <w:pPr>
        <w:spacing w:before="7" w:line="120" w:lineRule="exact"/>
        <w:rPr>
          <w:sz w:val="13"/>
          <w:szCs w:val="13"/>
        </w:rPr>
      </w:pPr>
    </w:p>
    <w:p w:rsidR="004E2864" w:rsidRDefault="004E2864">
      <w:pPr>
        <w:spacing w:line="200" w:lineRule="exact"/>
      </w:pPr>
    </w:p>
    <w:p w:rsidR="004E2864" w:rsidRDefault="004E2864">
      <w:pPr>
        <w:spacing w:line="200" w:lineRule="exact"/>
      </w:pPr>
    </w:p>
    <w:p w:rsidR="004E2864" w:rsidRDefault="00E67B3C">
      <w:pPr>
        <w:spacing w:before="37" w:line="368" w:lineRule="auto"/>
        <w:ind w:left="172" w:right="84"/>
        <w:jc w:val="both"/>
        <w:rPr>
          <w:rFonts w:ascii="Cambria" w:eastAsia="Cambria" w:hAnsi="Cambria" w:cs="Cambria"/>
          <w:sz w:val="22"/>
          <w:szCs w:val="22"/>
        </w:rPr>
      </w:pPr>
      <w:r>
        <w:rPr>
          <w:rFonts w:ascii="Cambria" w:eastAsia="Cambria" w:hAnsi="Cambria" w:cs="Cambria"/>
          <w:w w:val="102"/>
          <w:sz w:val="22"/>
          <w:szCs w:val="22"/>
        </w:rPr>
        <w:t xml:space="preserve">Dropping lower order terms is always fine because there will always be a n0 after which </w:t>
      </w:r>
      <w:r>
        <w:rPr>
          <w:rFonts w:ascii="Cambria Math" w:eastAsia="Cambria Math" w:hAnsi="Cambria Math" w:cs="Cambria Math"/>
          <w:w w:val="102"/>
          <w:sz w:val="22"/>
          <w:szCs w:val="22"/>
        </w:rPr>
        <w:t>*(#</w:t>
      </w:r>
      <w:r>
        <w:rPr>
          <w:rFonts w:ascii="Cambria Math" w:eastAsia="Cambria Math" w:hAnsi="Cambria Math" w:cs="Cambria Math"/>
          <w:w w:val="98"/>
          <w:position w:val="8"/>
          <w:sz w:val="16"/>
          <w:szCs w:val="16"/>
        </w:rPr>
        <w:t>$</w:t>
      </w:r>
      <w:r>
        <w:rPr>
          <w:rFonts w:ascii="Cambria Math" w:eastAsia="Cambria Math" w:hAnsi="Cambria Math" w:cs="Cambria Math"/>
          <w:w w:val="102"/>
          <w:sz w:val="22"/>
          <w:szCs w:val="22"/>
        </w:rPr>
        <w:t>)</w:t>
      </w:r>
      <w:r>
        <w:rPr>
          <w:rFonts w:ascii="Cambria" w:eastAsia="Cambria" w:hAnsi="Cambria" w:cs="Cambria"/>
          <w:w w:val="102"/>
          <w:sz w:val="22"/>
          <w:szCs w:val="22"/>
        </w:rPr>
        <w:t xml:space="preserve"> beats </w:t>
      </w:r>
      <w:r>
        <w:rPr>
          <w:rFonts w:ascii="Cambria Math" w:eastAsia="Cambria Math" w:hAnsi="Cambria Math" w:cs="Cambria Math"/>
          <w:w w:val="102"/>
          <w:sz w:val="22"/>
          <w:szCs w:val="22"/>
        </w:rPr>
        <w:t>*(#</w:t>
      </w:r>
      <w:r>
        <w:rPr>
          <w:rFonts w:ascii="Cambria Math" w:eastAsia="Cambria Math" w:hAnsi="Cambria Math" w:cs="Cambria Math"/>
          <w:w w:val="98"/>
          <w:position w:val="8"/>
          <w:sz w:val="16"/>
          <w:szCs w:val="16"/>
        </w:rPr>
        <w:t>'</w:t>
      </w:r>
      <w:r>
        <w:rPr>
          <w:rFonts w:ascii="Cambria Math" w:eastAsia="Cambria Math" w:hAnsi="Cambria Math" w:cs="Cambria Math"/>
          <w:w w:val="102"/>
          <w:sz w:val="22"/>
          <w:szCs w:val="22"/>
        </w:rPr>
        <w:t>)</w:t>
      </w:r>
      <w:r>
        <w:rPr>
          <w:rFonts w:ascii="Cambria" w:eastAsia="Cambria" w:hAnsi="Cambria" w:cs="Cambria"/>
          <w:w w:val="102"/>
          <w:sz w:val="22"/>
          <w:szCs w:val="22"/>
        </w:rPr>
        <w:t xml:space="preserve"> irrespective </w:t>
      </w:r>
      <w:r>
        <w:rPr>
          <w:rFonts w:ascii="Cambria" w:eastAsia="Cambria" w:hAnsi="Cambria" w:cs="Cambria"/>
          <w:sz w:val="22"/>
          <w:szCs w:val="22"/>
        </w:rPr>
        <w:t xml:space="preserve"> </w:t>
      </w:r>
      <w:r>
        <w:rPr>
          <w:rFonts w:ascii="Cambria" w:eastAsia="Cambria" w:hAnsi="Cambria" w:cs="Cambria"/>
          <w:w w:val="102"/>
          <w:sz w:val="22"/>
          <w:szCs w:val="22"/>
        </w:rPr>
        <w:t xml:space="preserve">of </w:t>
      </w:r>
      <w:r>
        <w:rPr>
          <w:rFonts w:ascii="Cambria" w:eastAsia="Cambria" w:hAnsi="Cambria" w:cs="Cambria"/>
          <w:sz w:val="22"/>
          <w:szCs w:val="22"/>
        </w:rPr>
        <w:t xml:space="preserve"> </w:t>
      </w:r>
      <w:r>
        <w:rPr>
          <w:rFonts w:ascii="Cambria" w:eastAsia="Cambria" w:hAnsi="Cambria" w:cs="Cambria"/>
          <w:w w:val="102"/>
          <w:sz w:val="22"/>
          <w:szCs w:val="22"/>
        </w:rPr>
        <w:t xml:space="preserve">the </w:t>
      </w:r>
      <w:r>
        <w:rPr>
          <w:rFonts w:ascii="Cambria" w:eastAsia="Cambria" w:hAnsi="Cambria" w:cs="Cambria"/>
          <w:sz w:val="22"/>
          <w:szCs w:val="22"/>
        </w:rPr>
        <w:t xml:space="preserve"> </w:t>
      </w:r>
      <w:r>
        <w:rPr>
          <w:rFonts w:ascii="Cambria" w:eastAsia="Cambria" w:hAnsi="Cambria" w:cs="Cambria"/>
          <w:w w:val="102"/>
          <w:sz w:val="22"/>
          <w:szCs w:val="22"/>
        </w:rPr>
        <w:t xml:space="preserve">constants </w:t>
      </w:r>
      <w:r>
        <w:rPr>
          <w:rFonts w:ascii="Cambria" w:eastAsia="Cambria" w:hAnsi="Cambria" w:cs="Cambria"/>
          <w:sz w:val="22"/>
          <w:szCs w:val="22"/>
        </w:rPr>
        <w:t xml:space="preserve"> </w:t>
      </w:r>
      <w:r>
        <w:rPr>
          <w:rFonts w:ascii="Cambria" w:eastAsia="Cambria" w:hAnsi="Cambria" w:cs="Cambria"/>
          <w:w w:val="102"/>
          <w:sz w:val="22"/>
          <w:szCs w:val="22"/>
        </w:rPr>
        <w:t xml:space="preserve">involved. </w:t>
      </w:r>
      <w:r>
        <w:rPr>
          <w:rFonts w:ascii="Cambria" w:eastAsia="Cambria" w:hAnsi="Cambria" w:cs="Cambria"/>
          <w:sz w:val="22"/>
          <w:szCs w:val="22"/>
        </w:rPr>
        <w:t xml:space="preserve"> </w:t>
      </w:r>
      <w:r>
        <w:rPr>
          <w:rFonts w:ascii="Cambria" w:eastAsia="Cambria" w:hAnsi="Cambria" w:cs="Cambria"/>
          <w:w w:val="102"/>
          <w:sz w:val="22"/>
          <w:szCs w:val="22"/>
        </w:rPr>
        <w:t xml:space="preserve">For </w:t>
      </w:r>
      <w:r>
        <w:rPr>
          <w:rFonts w:ascii="Cambria" w:eastAsia="Cambria" w:hAnsi="Cambria" w:cs="Cambria"/>
          <w:sz w:val="22"/>
          <w:szCs w:val="22"/>
        </w:rPr>
        <w:t xml:space="preserve"> </w:t>
      </w:r>
      <w:r>
        <w:rPr>
          <w:rFonts w:ascii="Cambria" w:eastAsia="Cambria" w:hAnsi="Cambria" w:cs="Cambria"/>
          <w:w w:val="102"/>
          <w:sz w:val="22"/>
          <w:szCs w:val="22"/>
        </w:rPr>
        <w:t xml:space="preserve">a </w:t>
      </w:r>
      <w:r>
        <w:rPr>
          <w:rFonts w:ascii="Cambria" w:eastAsia="Cambria" w:hAnsi="Cambria" w:cs="Cambria"/>
          <w:sz w:val="22"/>
          <w:szCs w:val="22"/>
        </w:rPr>
        <w:t xml:space="preserve"> </w:t>
      </w:r>
      <w:r>
        <w:rPr>
          <w:rFonts w:ascii="Cambria" w:eastAsia="Cambria" w:hAnsi="Cambria" w:cs="Cambria"/>
          <w:w w:val="102"/>
          <w:sz w:val="22"/>
          <w:szCs w:val="22"/>
        </w:rPr>
        <w:t xml:space="preserve">given </w:t>
      </w:r>
      <w:r>
        <w:rPr>
          <w:rFonts w:ascii="Cambria" w:eastAsia="Cambria" w:hAnsi="Cambria" w:cs="Cambria"/>
          <w:sz w:val="22"/>
          <w:szCs w:val="22"/>
        </w:rPr>
        <w:t xml:space="preserve"> </w:t>
      </w:r>
      <w:r>
        <w:rPr>
          <w:rFonts w:ascii="Cambria" w:eastAsia="Cambria" w:hAnsi="Cambria" w:cs="Cambria"/>
          <w:w w:val="102"/>
          <w:sz w:val="22"/>
          <w:szCs w:val="22"/>
        </w:rPr>
        <w:t xml:space="preserve">function </w:t>
      </w:r>
      <w:r>
        <w:rPr>
          <w:rFonts w:ascii="Cambria" w:eastAsia="Cambria" w:hAnsi="Cambria" w:cs="Cambria"/>
          <w:sz w:val="22"/>
          <w:szCs w:val="22"/>
        </w:rPr>
        <w:t xml:space="preserve"> </w:t>
      </w:r>
      <w:r>
        <w:rPr>
          <w:rFonts w:ascii="Cambria" w:eastAsia="Cambria" w:hAnsi="Cambria" w:cs="Cambria"/>
          <w:w w:val="102"/>
          <w:sz w:val="22"/>
          <w:szCs w:val="22"/>
        </w:rPr>
        <w:t xml:space="preserve">g(n), </w:t>
      </w:r>
      <w:r>
        <w:rPr>
          <w:rFonts w:ascii="Cambria" w:eastAsia="Cambria" w:hAnsi="Cambria" w:cs="Cambria"/>
          <w:sz w:val="22"/>
          <w:szCs w:val="22"/>
        </w:rPr>
        <w:t xml:space="preserve"> </w:t>
      </w:r>
      <w:r>
        <w:rPr>
          <w:rFonts w:ascii="Cambria" w:eastAsia="Cambria" w:hAnsi="Cambria" w:cs="Cambria"/>
          <w:w w:val="102"/>
          <w:sz w:val="22"/>
          <w:szCs w:val="22"/>
        </w:rPr>
        <w:t xml:space="preserve">we </w:t>
      </w:r>
      <w:r>
        <w:rPr>
          <w:rFonts w:ascii="Cambria" w:eastAsia="Cambria" w:hAnsi="Cambria" w:cs="Cambria"/>
          <w:sz w:val="22"/>
          <w:szCs w:val="22"/>
        </w:rPr>
        <w:t xml:space="preserve"> </w:t>
      </w:r>
      <w:r>
        <w:rPr>
          <w:rFonts w:ascii="Cambria" w:eastAsia="Cambria" w:hAnsi="Cambria" w:cs="Cambria"/>
          <w:w w:val="102"/>
          <w:sz w:val="22"/>
          <w:szCs w:val="22"/>
        </w:rPr>
        <w:t xml:space="preserve">denote </w:t>
      </w:r>
      <w:r>
        <w:rPr>
          <w:rFonts w:ascii="Cambria" w:eastAsia="Cambria" w:hAnsi="Cambria" w:cs="Cambria"/>
          <w:sz w:val="22"/>
          <w:szCs w:val="22"/>
        </w:rPr>
        <w:t xml:space="preserve"> </w:t>
      </w:r>
      <w:r>
        <w:rPr>
          <w:rFonts w:ascii="Cambria" w:eastAsia="Cambria" w:hAnsi="Cambria" w:cs="Cambria"/>
          <w:w w:val="102"/>
          <w:sz w:val="22"/>
          <w:szCs w:val="22"/>
        </w:rPr>
        <w:t xml:space="preserve">Θ(g(n)) </w:t>
      </w:r>
      <w:r>
        <w:rPr>
          <w:rFonts w:ascii="Cambria" w:eastAsia="Cambria" w:hAnsi="Cambria" w:cs="Cambria"/>
          <w:sz w:val="22"/>
          <w:szCs w:val="22"/>
        </w:rPr>
        <w:t xml:space="preserve"> </w:t>
      </w:r>
      <w:r>
        <w:rPr>
          <w:rFonts w:ascii="Cambria" w:eastAsia="Cambria" w:hAnsi="Cambria" w:cs="Cambria"/>
          <w:w w:val="102"/>
          <w:sz w:val="22"/>
          <w:szCs w:val="22"/>
        </w:rPr>
        <w:t xml:space="preserve">is </w:t>
      </w:r>
      <w:r>
        <w:rPr>
          <w:rFonts w:ascii="Cambria" w:eastAsia="Cambria" w:hAnsi="Cambria" w:cs="Cambria"/>
          <w:sz w:val="22"/>
          <w:szCs w:val="22"/>
        </w:rPr>
        <w:t xml:space="preserve"> </w:t>
      </w:r>
      <w:r>
        <w:rPr>
          <w:rFonts w:ascii="Cambria" w:eastAsia="Cambria" w:hAnsi="Cambria" w:cs="Cambria"/>
          <w:w w:val="102"/>
          <w:sz w:val="22"/>
          <w:szCs w:val="22"/>
        </w:rPr>
        <w:t xml:space="preserve">following </w:t>
      </w:r>
      <w:r>
        <w:rPr>
          <w:rFonts w:ascii="Cambria" w:eastAsia="Cambria" w:hAnsi="Cambria" w:cs="Cambria"/>
          <w:sz w:val="22"/>
          <w:szCs w:val="22"/>
        </w:rPr>
        <w:t xml:space="preserve"> </w:t>
      </w:r>
      <w:r>
        <w:rPr>
          <w:rFonts w:ascii="Cambria" w:eastAsia="Cambria" w:hAnsi="Cambria" w:cs="Cambria"/>
          <w:w w:val="102"/>
          <w:sz w:val="22"/>
          <w:szCs w:val="22"/>
        </w:rPr>
        <w:t xml:space="preserve">set </w:t>
      </w:r>
      <w:r>
        <w:rPr>
          <w:rFonts w:ascii="Cambria" w:eastAsia="Cambria" w:hAnsi="Cambria" w:cs="Cambria"/>
          <w:sz w:val="22"/>
          <w:szCs w:val="22"/>
        </w:rPr>
        <w:t xml:space="preserve"> </w:t>
      </w:r>
      <w:r>
        <w:rPr>
          <w:rFonts w:ascii="Cambria" w:eastAsia="Cambria" w:hAnsi="Cambria" w:cs="Cambria"/>
          <w:w w:val="102"/>
          <w:sz w:val="22"/>
          <w:szCs w:val="22"/>
        </w:rPr>
        <w:t xml:space="preserve">of functions.  </w:t>
      </w:r>
    </w:p>
    <w:p w:rsidR="004E2864" w:rsidRDefault="004E2864">
      <w:pPr>
        <w:spacing w:before="7" w:line="200" w:lineRule="exact"/>
      </w:pPr>
    </w:p>
    <w:p w:rsidR="004E2864" w:rsidRDefault="00E67B3C">
      <w:pPr>
        <w:ind w:left="1658" w:right="1611"/>
        <w:jc w:val="center"/>
        <w:rPr>
          <w:rFonts w:ascii="Cambria" w:eastAsia="Cambria" w:hAnsi="Cambria" w:cs="Cambria"/>
          <w:sz w:val="22"/>
          <w:szCs w:val="22"/>
        </w:rPr>
      </w:pPr>
      <w:r>
        <w:rPr>
          <w:rFonts w:ascii="Cambria Math" w:eastAsia="Cambria Math" w:hAnsi="Cambria Math" w:cs="Cambria Math"/>
          <w:w w:val="102"/>
          <w:sz w:val="22"/>
          <w:szCs w:val="22"/>
        </w:rPr>
        <w:t>*((-(#))</w:t>
      </w:r>
      <w:r>
        <w:rPr>
          <w:rFonts w:ascii="Cambria Math" w:eastAsia="Cambria Math" w:hAnsi="Cambria Math" w:cs="Cambria Math"/>
          <w:sz w:val="22"/>
          <w:szCs w:val="22"/>
        </w:rPr>
        <w:t xml:space="preserve"> </w:t>
      </w:r>
      <w:r>
        <w:rPr>
          <w:rFonts w:ascii="Cambria Math" w:eastAsia="Cambria Math" w:hAnsi="Cambria Math" w:cs="Cambria Math"/>
          <w:w w:val="102"/>
          <w:sz w:val="22"/>
          <w:szCs w:val="22"/>
        </w:rPr>
        <w:t xml:space="preserve"> </w:t>
      </w:r>
      <w:r>
        <w:rPr>
          <w:rFonts w:ascii="Cambria Math" w:eastAsia="Cambria Math" w:hAnsi="Cambria Math" w:cs="Cambria Math"/>
          <w:sz w:val="22"/>
          <w:szCs w:val="22"/>
        </w:rPr>
        <w:t xml:space="preserve"> </w:t>
      </w:r>
      <w:r>
        <w:rPr>
          <w:rFonts w:ascii="Cambria Math" w:eastAsia="Cambria Math" w:hAnsi="Cambria Math" w:cs="Cambria Math"/>
          <w:w w:val="102"/>
          <w:sz w:val="22"/>
          <w:szCs w:val="22"/>
        </w:rPr>
        <w:t>=</w:t>
      </w:r>
      <w:r>
        <w:rPr>
          <w:rFonts w:ascii="Cambria Math" w:eastAsia="Cambria Math" w:hAnsi="Cambria Math" w:cs="Cambria Math"/>
          <w:sz w:val="22"/>
          <w:szCs w:val="22"/>
        </w:rPr>
        <w:t xml:space="preserve"> </w:t>
      </w:r>
      <w:r>
        <w:rPr>
          <w:rFonts w:ascii="Cambria Math" w:eastAsia="Cambria Math" w:hAnsi="Cambria Math" w:cs="Cambria Math"/>
          <w:w w:val="102"/>
          <w:sz w:val="22"/>
          <w:szCs w:val="22"/>
        </w:rPr>
        <w:t xml:space="preserve"> </w:t>
      </w:r>
      <w:r>
        <w:rPr>
          <w:rFonts w:ascii="Cambria Math" w:eastAsia="Cambria Math" w:hAnsi="Cambria Math" w:cs="Cambria Math"/>
          <w:sz w:val="22"/>
          <w:szCs w:val="22"/>
        </w:rPr>
        <w:t xml:space="preserve"> </w:t>
      </w:r>
      <w:r>
        <w:rPr>
          <w:rFonts w:ascii="Cambria Math" w:eastAsia="Cambria Math" w:hAnsi="Cambria Math" w:cs="Cambria Math"/>
          <w:w w:val="102"/>
          <w:sz w:val="22"/>
          <w:szCs w:val="22"/>
        </w:rPr>
        <w:t>{/(#): 1ℎ343 35671 897616:3 ;9#71&lt;#17 ;1,</w:t>
      </w:r>
      <w:r>
        <w:rPr>
          <w:rFonts w:ascii="Cambria Math" w:eastAsia="Cambria Math" w:hAnsi="Cambria Math" w:cs="Cambria Math"/>
          <w:sz w:val="22"/>
          <w:szCs w:val="22"/>
        </w:rPr>
        <w:t xml:space="preserve"> </w:t>
      </w:r>
      <w:r>
        <w:rPr>
          <w:rFonts w:ascii="Cambria Math" w:eastAsia="Cambria Math" w:hAnsi="Cambria Math" w:cs="Cambria Math"/>
          <w:w w:val="102"/>
          <w:sz w:val="22"/>
          <w:szCs w:val="22"/>
        </w:rPr>
        <w:t xml:space="preserve">;2 &lt;#@ #0 7A;ℎ 1ℎ&lt;1 </w:t>
      </w:r>
      <w:r>
        <w:rPr>
          <w:rFonts w:ascii="Cambria" w:eastAsia="Cambria" w:hAnsi="Cambria" w:cs="Cambria"/>
          <w:w w:val="102"/>
          <w:sz w:val="22"/>
          <w:szCs w:val="22"/>
        </w:rPr>
        <w:t xml:space="preserve"> </w:t>
      </w:r>
    </w:p>
    <w:p w:rsidR="004E2864" w:rsidRDefault="004E2864">
      <w:pPr>
        <w:spacing w:before="9" w:line="120" w:lineRule="exact"/>
        <w:rPr>
          <w:sz w:val="13"/>
          <w:szCs w:val="13"/>
        </w:rPr>
      </w:pPr>
    </w:p>
    <w:p w:rsidR="004E2864" w:rsidRDefault="004E2864">
      <w:pPr>
        <w:spacing w:line="200" w:lineRule="exact"/>
      </w:pPr>
    </w:p>
    <w:p w:rsidR="004E2864" w:rsidRDefault="00E67B3C">
      <w:pPr>
        <w:ind w:left="2376" w:right="2329"/>
        <w:jc w:val="center"/>
        <w:rPr>
          <w:rFonts w:ascii="Cambria" w:eastAsia="Cambria" w:hAnsi="Cambria" w:cs="Cambria"/>
          <w:sz w:val="22"/>
          <w:szCs w:val="22"/>
        </w:rPr>
      </w:pPr>
      <w:r>
        <w:rPr>
          <w:rFonts w:ascii="Cambria Math" w:eastAsia="Cambria Math" w:hAnsi="Cambria Math" w:cs="Cambria Math"/>
          <w:w w:val="102"/>
          <w:sz w:val="22"/>
          <w:szCs w:val="22"/>
        </w:rPr>
        <w:t xml:space="preserve">0 </w:t>
      </w:r>
      <w:r>
        <w:rPr>
          <w:rFonts w:ascii="Cambria Math" w:eastAsia="Cambria Math" w:hAnsi="Cambria Math" w:cs="Cambria Math"/>
          <w:sz w:val="22"/>
          <w:szCs w:val="22"/>
        </w:rPr>
        <w:t xml:space="preserve"> </w:t>
      </w:r>
      <w:r>
        <w:rPr>
          <w:rFonts w:ascii="Cambria Math" w:eastAsia="Cambria Math" w:hAnsi="Cambria Math" w:cs="Cambria Math"/>
          <w:w w:val="102"/>
          <w:sz w:val="22"/>
          <w:szCs w:val="22"/>
        </w:rPr>
        <w:t>&lt;=</w:t>
      </w:r>
      <w:r>
        <w:rPr>
          <w:rFonts w:ascii="Cambria Math" w:eastAsia="Cambria Math" w:hAnsi="Cambria Math" w:cs="Cambria Math"/>
          <w:sz w:val="22"/>
          <w:szCs w:val="22"/>
        </w:rPr>
        <w:t xml:space="preserve"> </w:t>
      </w:r>
      <w:r>
        <w:rPr>
          <w:rFonts w:ascii="Cambria Math" w:eastAsia="Cambria Math" w:hAnsi="Cambria Math" w:cs="Cambria Math"/>
          <w:w w:val="102"/>
          <w:sz w:val="22"/>
          <w:szCs w:val="22"/>
        </w:rPr>
        <w:t xml:space="preserve"> ;1</w:t>
      </w:r>
      <w:r>
        <w:rPr>
          <w:rFonts w:ascii="Cambria Math" w:eastAsia="Cambria Math" w:hAnsi="Cambria Math" w:cs="Cambria Math"/>
          <w:sz w:val="22"/>
          <w:szCs w:val="22"/>
        </w:rPr>
        <w:t xml:space="preserve"> </w:t>
      </w:r>
      <w:r>
        <w:rPr>
          <w:rFonts w:ascii="Cambria Math" w:eastAsia="Cambria Math" w:hAnsi="Cambria Math" w:cs="Cambria Math"/>
          <w:w w:val="102"/>
          <w:sz w:val="22"/>
          <w:szCs w:val="22"/>
        </w:rPr>
        <w:t>∗</w:t>
      </w:r>
      <w:r>
        <w:rPr>
          <w:rFonts w:ascii="Cambria Math" w:eastAsia="Cambria Math" w:hAnsi="Cambria Math" w:cs="Cambria Math"/>
          <w:sz w:val="22"/>
          <w:szCs w:val="22"/>
        </w:rPr>
        <w:t xml:space="preserve"> </w:t>
      </w:r>
      <w:r>
        <w:rPr>
          <w:rFonts w:ascii="Cambria Math" w:eastAsia="Cambria Math" w:hAnsi="Cambria Math" w:cs="Cambria Math"/>
          <w:w w:val="102"/>
          <w:sz w:val="22"/>
          <w:szCs w:val="22"/>
        </w:rPr>
        <w:t>-(#)</w:t>
      </w:r>
      <w:r>
        <w:rPr>
          <w:rFonts w:ascii="Cambria Math" w:eastAsia="Cambria Math" w:hAnsi="Cambria Math" w:cs="Cambria Math"/>
          <w:sz w:val="22"/>
          <w:szCs w:val="22"/>
        </w:rPr>
        <w:t xml:space="preserve"> </w:t>
      </w:r>
      <w:r>
        <w:rPr>
          <w:rFonts w:ascii="Cambria Math" w:eastAsia="Cambria Math" w:hAnsi="Cambria Math" w:cs="Cambria Math"/>
          <w:w w:val="102"/>
          <w:sz w:val="22"/>
          <w:szCs w:val="22"/>
        </w:rPr>
        <w:t xml:space="preserve"> </w:t>
      </w:r>
      <w:r>
        <w:rPr>
          <w:rFonts w:ascii="Cambria Math" w:eastAsia="Cambria Math" w:hAnsi="Cambria Math" w:cs="Cambria Math"/>
          <w:sz w:val="22"/>
          <w:szCs w:val="22"/>
        </w:rPr>
        <w:t xml:space="preserve"> </w:t>
      </w:r>
      <w:r>
        <w:rPr>
          <w:rFonts w:ascii="Cambria Math" w:eastAsia="Cambria Math" w:hAnsi="Cambria Math" w:cs="Cambria Math"/>
          <w:w w:val="102"/>
          <w:sz w:val="22"/>
          <w:szCs w:val="22"/>
        </w:rPr>
        <w:t>&lt;=</w:t>
      </w:r>
      <w:r>
        <w:rPr>
          <w:rFonts w:ascii="Cambria Math" w:eastAsia="Cambria Math" w:hAnsi="Cambria Math" w:cs="Cambria Math"/>
          <w:sz w:val="22"/>
          <w:szCs w:val="22"/>
        </w:rPr>
        <w:t xml:space="preserve"> </w:t>
      </w:r>
      <w:r>
        <w:rPr>
          <w:rFonts w:ascii="Cambria Math" w:eastAsia="Cambria Math" w:hAnsi="Cambria Math" w:cs="Cambria Math"/>
          <w:w w:val="102"/>
          <w:sz w:val="22"/>
          <w:szCs w:val="22"/>
        </w:rPr>
        <w:t xml:space="preserve"> /(#)</w:t>
      </w:r>
      <w:r>
        <w:rPr>
          <w:rFonts w:ascii="Cambria Math" w:eastAsia="Cambria Math" w:hAnsi="Cambria Math" w:cs="Cambria Math"/>
          <w:sz w:val="22"/>
          <w:szCs w:val="22"/>
        </w:rPr>
        <w:t xml:space="preserve"> </w:t>
      </w:r>
      <w:r>
        <w:rPr>
          <w:rFonts w:ascii="Cambria Math" w:eastAsia="Cambria Math" w:hAnsi="Cambria Math" w:cs="Cambria Math"/>
          <w:w w:val="102"/>
          <w:sz w:val="22"/>
          <w:szCs w:val="22"/>
        </w:rPr>
        <w:t xml:space="preserve"> </w:t>
      </w:r>
      <w:r>
        <w:rPr>
          <w:rFonts w:ascii="Cambria Math" w:eastAsia="Cambria Math" w:hAnsi="Cambria Math" w:cs="Cambria Math"/>
          <w:sz w:val="22"/>
          <w:szCs w:val="22"/>
        </w:rPr>
        <w:t xml:space="preserve"> </w:t>
      </w:r>
      <w:r>
        <w:rPr>
          <w:rFonts w:ascii="Cambria Math" w:eastAsia="Cambria Math" w:hAnsi="Cambria Math" w:cs="Cambria Math"/>
          <w:w w:val="102"/>
          <w:sz w:val="22"/>
          <w:szCs w:val="22"/>
        </w:rPr>
        <w:t>&lt;=</w:t>
      </w:r>
      <w:r>
        <w:rPr>
          <w:rFonts w:ascii="Cambria Math" w:eastAsia="Cambria Math" w:hAnsi="Cambria Math" w:cs="Cambria Math"/>
          <w:sz w:val="22"/>
          <w:szCs w:val="22"/>
        </w:rPr>
        <w:t xml:space="preserve"> </w:t>
      </w:r>
      <w:r>
        <w:rPr>
          <w:rFonts w:ascii="Cambria Math" w:eastAsia="Cambria Math" w:hAnsi="Cambria Math" w:cs="Cambria Math"/>
          <w:w w:val="102"/>
          <w:sz w:val="22"/>
          <w:szCs w:val="22"/>
        </w:rPr>
        <w:t xml:space="preserve"> ;2</w:t>
      </w:r>
      <w:r>
        <w:rPr>
          <w:rFonts w:ascii="Cambria Math" w:eastAsia="Cambria Math" w:hAnsi="Cambria Math" w:cs="Cambria Math"/>
          <w:sz w:val="22"/>
          <w:szCs w:val="22"/>
        </w:rPr>
        <w:t xml:space="preserve"> </w:t>
      </w:r>
      <w:r>
        <w:rPr>
          <w:rFonts w:ascii="Cambria Math" w:eastAsia="Cambria Math" w:hAnsi="Cambria Math" w:cs="Cambria Math"/>
          <w:w w:val="102"/>
          <w:sz w:val="22"/>
          <w:szCs w:val="22"/>
        </w:rPr>
        <w:t>∗</w:t>
      </w:r>
      <w:r>
        <w:rPr>
          <w:rFonts w:ascii="Cambria Math" w:eastAsia="Cambria Math" w:hAnsi="Cambria Math" w:cs="Cambria Math"/>
          <w:sz w:val="22"/>
          <w:szCs w:val="22"/>
        </w:rPr>
        <w:t xml:space="preserve"> </w:t>
      </w:r>
      <w:r>
        <w:rPr>
          <w:rFonts w:ascii="Cambria Math" w:eastAsia="Cambria Math" w:hAnsi="Cambria Math" w:cs="Cambria Math"/>
          <w:w w:val="102"/>
          <w:sz w:val="22"/>
          <w:szCs w:val="22"/>
        </w:rPr>
        <w:t xml:space="preserve">-(#) /94 &lt;DD # </w:t>
      </w:r>
      <w:r>
        <w:rPr>
          <w:rFonts w:ascii="Cambria Math" w:eastAsia="Cambria Math" w:hAnsi="Cambria Math" w:cs="Cambria Math"/>
          <w:sz w:val="22"/>
          <w:szCs w:val="22"/>
        </w:rPr>
        <w:t xml:space="preserve"> </w:t>
      </w:r>
      <w:r>
        <w:rPr>
          <w:rFonts w:ascii="Cambria Math" w:eastAsia="Cambria Math" w:hAnsi="Cambria Math" w:cs="Cambria Math"/>
          <w:w w:val="102"/>
          <w:sz w:val="22"/>
          <w:szCs w:val="22"/>
        </w:rPr>
        <w:t>&gt;=</w:t>
      </w:r>
      <w:r>
        <w:rPr>
          <w:rFonts w:ascii="Cambria Math" w:eastAsia="Cambria Math" w:hAnsi="Cambria Math" w:cs="Cambria Math"/>
          <w:sz w:val="22"/>
          <w:szCs w:val="22"/>
        </w:rPr>
        <w:t xml:space="preserve"> </w:t>
      </w:r>
      <w:r>
        <w:rPr>
          <w:rFonts w:ascii="Cambria Math" w:eastAsia="Cambria Math" w:hAnsi="Cambria Math" w:cs="Cambria Math"/>
          <w:w w:val="102"/>
          <w:sz w:val="22"/>
          <w:szCs w:val="22"/>
        </w:rPr>
        <w:t xml:space="preserve"> #0}</w:t>
      </w:r>
      <w:r>
        <w:rPr>
          <w:rFonts w:ascii="Cambria" w:eastAsia="Cambria" w:hAnsi="Cambria" w:cs="Cambria"/>
          <w:w w:val="102"/>
          <w:sz w:val="22"/>
          <w:szCs w:val="22"/>
        </w:rPr>
        <w:t xml:space="preserve"> </w:t>
      </w:r>
    </w:p>
    <w:p w:rsidR="004E2864" w:rsidRDefault="004E2864">
      <w:pPr>
        <w:spacing w:before="7" w:line="120" w:lineRule="exact"/>
        <w:rPr>
          <w:sz w:val="13"/>
          <w:szCs w:val="13"/>
        </w:rPr>
      </w:pPr>
    </w:p>
    <w:p w:rsidR="004E2864" w:rsidRDefault="004E2864">
      <w:pPr>
        <w:spacing w:line="200" w:lineRule="exact"/>
      </w:pPr>
    </w:p>
    <w:p w:rsidR="004E2864" w:rsidRDefault="00E67B3C">
      <w:pPr>
        <w:ind w:left="3522"/>
      </w:pPr>
      <w:r>
        <w:pict>
          <v:shape id="_x0000_i1027" type="#_x0000_t75" style="width:176.25pt;height:182.25pt">
            <v:imagedata r:id="rId11" o:title=""/>
          </v:shape>
        </w:pict>
      </w:r>
    </w:p>
    <w:p w:rsidR="004E2864" w:rsidRDefault="004E2864">
      <w:pPr>
        <w:spacing w:before="5" w:line="120" w:lineRule="exact"/>
        <w:rPr>
          <w:sz w:val="12"/>
          <w:szCs w:val="12"/>
        </w:rPr>
      </w:pPr>
    </w:p>
    <w:p w:rsidR="004E2864" w:rsidRDefault="004E2864">
      <w:pPr>
        <w:spacing w:line="200" w:lineRule="exact"/>
      </w:pPr>
    </w:p>
    <w:p w:rsidR="004E2864" w:rsidRDefault="00E67B3C">
      <w:pPr>
        <w:spacing w:line="376" w:lineRule="auto"/>
        <w:ind w:left="172" w:right="145"/>
        <w:jc w:val="both"/>
        <w:rPr>
          <w:rFonts w:ascii="Cambria" w:eastAsia="Cambria" w:hAnsi="Cambria" w:cs="Cambria"/>
          <w:sz w:val="22"/>
          <w:szCs w:val="22"/>
        </w:rPr>
      </w:pPr>
      <w:r>
        <w:rPr>
          <w:rFonts w:ascii="Cambria" w:eastAsia="Cambria" w:hAnsi="Cambria" w:cs="Cambria"/>
          <w:w w:val="102"/>
          <w:sz w:val="22"/>
          <w:szCs w:val="22"/>
        </w:rPr>
        <w:t xml:space="preserve">The above definition means, if f(n) is theta of g(n), then the value f(n) is always between c1*g(n) and c2*g(n) for large values of n (n &gt;= n0). The definition of theta also requires that f(n) must be non-negative for values of n greater than n0.  </w:t>
      </w:r>
    </w:p>
    <w:p w:rsidR="004E2864" w:rsidRDefault="004E2864">
      <w:pPr>
        <w:spacing w:before="4" w:line="200" w:lineRule="exact"/>
      </w:pPr>
    </w:p>
    <w:p w:rsidR="004E2864" w:rsidRDefault="00E67B3C">
      <w:pPr>
        <w:ind w:left="532"/>
        <w:rPr>
          <w:rFonts w:ascii="Cambria" w:eastAsia="Cambria" w:hAnsi="Cambria" w:cs="Cambria"/>
          <w:sz w:val="22"/>
          <w:szCs w:val="22"/>
        </w:rPr>
      </w:pPr>
      <w:r>
        <w:rPr>
          <w:rFonts w:ascii="Cambria" w:eastAsia="Cambria" w:hAnsi="Cambria" w:cs="Cambria"/>
          <w:b/>
          <w:w w:val="102"/>
          <w:sz w:val="22"/>
          <w:szCs w:val="22"/>
        </w:rPr>
        <w:t>2.</w:t>
      </w:r>
      <w:r>
        <w:rPr>
          <w:rFonts w:ascii="Cambria" w:eastAsia="Cambria" w:hAnsi="Cambria" w:cs="Cambria"/>
          <w:b/>
          <w:sz w:val="22"/>
          <w:szCs w:val="22"/>
        </w:rPr>
        <w:t xml:space="preserve">    </w:t>
      </w:r>
      <w:r>
        <w:rPr>
          <w:rFonts w:ascii="Cambria" w:eastAsia="Cambria" w:hAnsi="Cambria" w:cs="Cambria"/>
          <w:b/>
          <w:w w:val="102"/>
          <w:sz w:val="22"/>
          <w:szCs w:val="22"/>
        </w:rPr>
        <w:t xml:space="preserve">Big O Notation: </w:t>
      </w:r>
    </w:p>
    <w:p w:rsidR="004E2864" w:rsidRDefault="004E2864">
      <w:pPr>
        <w:spacing w:before="9" w:line="120" w:lineRule="exact"/>
        <w:rPr>
          <w:sz w:val="13"/>
          <w:szCs w:val="13"/>
        </w:rPr>
      </w:pPr>
    </w:p>
    <w:p w:rsidR="004E2864" w:rsidRDefault="004E2864">
      <w:pPr>
        <w:spacing w:line="200" w:lineRule="exact"/>
      </w:pPr>
    </w:p>
    <w:p w:rsidR="004E2864" w:rsidRDefault="00E67B3C">
      <w:pPr>
        <w:spacing w:line="365" w:lineRule="auto"/>
        <w:ind w:left="172" w:right="83"/>
        <w:jc w:val="both"/>
        <w:rPr>
          <w:rFonts w:ascii="Cambria" w:eastAsia="Cambria" w:hAnsi="Cambria" w:cs="Cambria"/>
          <w:sz w:val="22"/>
          <w:szCs w:val="22"/>
        </w:rPr>
      </w:pPr>
      <w:r>
        <w:rPr>
          <w:rFonts w:ascii="Cambria" w:eastAsia="Cambria" w:hAnsi="Cambria" w:cs="Cambria"/>
          <w:w w:val="102"/>
          <w:sz w:val="22"/>
          <w:szCs w:val="22"/>
        </w:rPr>
        <w:t xml:space="preserve"> The Big O notation defines an upper bound of an algorithm, it bounds a function only from above. For example, consider the case of Insertion Sort. It takes linear time in best case and quadratic time in worst case. We can safely say that the time complexity of Insertion sort is O(</w:t>
      </w:r>
      <w:r>
        <w:rPr>
          <w:rFonts w:ascii="Cambria Math" w:eastAsia="Cambria Math" w:hAnsi="Cambria Math" w:cs="Cambria Math"/>
          <w:w w:val="102"/>
          <w:sz w:val="22"/>
          <w:szCs w:val="22"/>
        </w:rPr>
        <w:t>#</w:t>
      </w:r>
      <w:r>
        <w:rPr>
          <w:rFonts w:ascii="Cambria Math" w:eastAsia="Cambria Math" w:hAnsi="Cambria Math" w:cs="Cambria Math"/>
          <w:w w:val="99"/>
          <w:position w:val="8"/>
          <w:sz w:val="16"/>
          <w:szCs w:val="16"/>
        </w:rPr>
        <w:t>'</w:t>
      </w:r>
      <w:r>
        <w:rPr>
          <w:rFonts w:ascii="Cambria" w:eastAsia="Cambria" w:hAnsi="Cambria" w:cs="Cambria"/>
          <w:w w:val="102"/>
          <w:sz w:val="22"/>
          <w:szCs w:val="22"/>
        </w:rPr>
        <w:t>). Note that O(</w:t>
      </w:r>
      <w:r>
        <w:rPr>
          <w:rFonts w:ascii="Cambria Math" w:eastAsia="Cambria Math" w:hAnsi="Cambria Math" w:cs="Cambria Math"/>
          <w:w w:val="102"/>
          <w:sz w:val="22"/>
          <w:szCs w:val="22"/>
        </w:rPr>
        <w:t>#</w:t>
      </w:r>
      <w:r>
        <w:rPr>
          <w:rFonts w:ascii="Cambria Math" w:eastAsia="Cambria Math" w:hAnsi="Cambria Math" w:cs="Cambria Math"/>
          <w:w w:val="99"/>
          <w:position w:val="8"/>
          <w:sz w:val="16"/>
          <w:szCs w:val="16"/>
        </w:rPr>
        <w:t>'</w:t>
      </w:r>
      <w:r>
        <w:rPr>
          <w:rFonts w:ascii="Cambria" w:eastAsia="Cambria" w:hAnsi="Cambria" w:cs="Cambria"/>
          <w:w w:val="102"/>
          <w:sz w:val="22"/>
          <w:szCs w:val="22"/>
        </w:rPr>
        <w:t xml:space="preserve">) also covers linear time. If we use Θ notation to represent time complexity of Insertion sort, we have to use two statements for best and worst cases: </w:t>
      </w:r>
    </w:p>
    <w:p w:rsidR="004E2864" w:rsidRDefault="004E2864">
      <w:pPr>
        <w:spacing w:before="8" w:line="180" w:lineRule="exact"/>
        <w:rPr>
          <w:sz w:val="18"/>
          <w:szCs w:val="18"/>
        </w:rPr>
      </w:pPr>
    </w:p>
    <w:p w:rsidR="004E2864" w:rsidRDefault="00E67B3C">
      <w:pPr>
        <w:ind w:left="172" w:right="4645"/>
        <w:jc w:val="both"/>
        <w:rPr>
          <w:rFonts w:ascii="Cambria" w:eastAsia="Cambria" w:hAnsi="Cambria" w:cs="Cambria"/>
          <w:sz w:val="22"/>
          <w:szCs w:val="22"/>
        </w:rPr>
      </w:pPr>
      <w:r>
        <w:rPr>
          <w:rFonts w:ascii="Cambria" w:eastAsia="Cambria" w:hAnsi="Cambria" w:cs="Cambria"/>
          <w:w w:val="102"/>
          <w:sz w:val="22"/>
          <w:szCs w:val="22"/>
        </w:rPr>
        <w:t>1. The worst case time complexity of Insertion Sort is Θ(</w:t>
      </w:r>
      <w:r>
        <w:rPr>
          <w:rFonts w:ascii="Cambria Math" w:eastAsia="Cambria Math" w:hAnsi="Cambria Math" w:cs="Cambria Math"/>
          <w:w w:val="102"/>
          <w:sz w:val="22"/>
          <w:szCs w:val="22"/>
        </w:rPr>
        <w:t>#</w:t>
      </w:r>
      <w:r>
        <w:rPr>
          <w:rFonts w:ascii="Cambria Math" w:eastAsia="Cambria Math" w:hAnsi="Cambria Math" w:cs="Cambria Math"/>
          <w:w w:val="98"/>
          <w:position w:val="8"/>
          <w:sz w:val="16"/>
          <w:szCs w:val="16"/>
        </w:rPr>
        <w:t>'</w:t>
      </w:r>
      <w:r>
        <w:rPr>
          <w:rFonts w:ascii="Cambria" w:eastAsia="Cambria" w:hAnsi="Cambria" w:cs="Cambria"/>
          <w:w w:val="102"/>
          <w:sz w:val="22"/>
          <w:szCs w:val="22"/>
        </w:rPr>
        <w:t xml:space="preserve">).  </w:t>
      </w:r>
    </w:p>
    <w:p w:rsidR="004E2864" w:rsidRDefault="004E2864">
      <w:pPr>
        <w:spacing w:before="9" w:line="120" w:lineRule="exact"/>
        <w:rPr>
          <w:sz w:val="13"/>
          <w:szCs w:val="13"/>
        </w:rPr>
      </w:pPr>
    </w:p>
    <w:p w:rsidR="004E2864" w:rsidRDefault="004E2864">
      <w:pPr>
        <w:spacing w:line="200" w:lineRule="exact"/>
      </w:pPr>
    </w:p>
    <w:p w:rsidR="004E2864" w:rsidRDefault="00E67B3C">
      <w:pPr>
        <w:ind w:left="172" w:right="4909"/>
        <w:jc w:val="both"/>
        <w:rPr>
          <w:rFonts w:ascii="Cambria" w:eastAsia="Cambria" w:hAnsi="Cambria" w:cs="Cambria"/>
          <w:sz w:val="22"/>
          <w:szCs w:val="22"/>
        </w:rPr>
      </w:pPr>
      <w:r>
        <w:rPr>
          <w:rFonts w:ascii="Cambria" w:eastAsia="Cambria" w:hAnsi="Cambria" w:cs="Cambria"/>
          <w:w w:val="102"/>
          <w:sz w:val="22"/>
          <w:szCs w:val="22"/>
        </w:rPr>
        <w:t xml:space="preserve">2. The best case time complexity of Insertion Sort is Θ(n).  </w:t>
      </w:r>
    </w:p>
    <w:p w:rsidR="004E2864" w:rsidRDefault="004E2864">
      <w:pPr>
        <w:spacing w:before="9" w:line="120" w:lineRule="exact"/>
        <w:rPr>
          <w:sz w:val="13"/>
          <w:szCs w:val="13"/>
        </w:rPr>
      </w:pPr>
    </w:p>
    <w:p w:rsidR="004E2864" w:rsidRDefault="004E2864">
      <w:pPr>
        <w:spacing w:line="200" w:lineRule="exact"/>
      </w:pPr>
    </w:p>
    <w:p w:rsidR="004E2864" w:rsidRDefault="00E67B3C">
      <w:pPr>
        <w:ind w:left="172" w:right="89"/>
        <w:jc w:val="both"/>
        <w:rPr>
          <w:rFonts w:ascii="Cambria" w:eastAsia="Cambria" w:hAnsi="Cambria" w:cs="Cambria"/>
          <w:sz w:val="22"/>
          <w:szCs w:val="22"/>
        </w:rPr>
      </w:pPr>
      <w:r>
        <w:rPr>
          <w:rFonts w:ascii="Cambria" w:eastAsia="Cambria" w:hAnsi="Cambria" w:cs="Cambria"/>
          <w:w w:val="102"/>
          <w:sz w:val="22"/>
          <w:szCs w:val="22"/>
        </w:rPr>
        <w:t xml:space="preserve">The Big O notation is useful when we only have upper bound on time complexity of an algorithm. Many times </w:t>
      </w:r>
    </w:p>
    <w:p w:rsidR="004E2864" w:rsidRDefault="004E2864">
      <w:pPr>
        <w:spacing w:before="3" w:line="140" w:lineRule="exact"/>
        <w:rPr>
          <w:sz w:val="14"/>
          <w:szCs w:val="14"/>
        </w:rPr>
      </w:pPr>
    </w:p>
    <w:p w:rsidR="004E2864" w:rsidRDefault="00E67B3C">
      <w:pPr>
        <w:ind w:left="172" w:right="4119"/>
        <w:jc w:val="both"/>
        <w:rPr>
          <w:rFonts w:ascii="Cambria" w:eastAsia="Cambria" w:hAnsi="Cambria" w:cs="Cambria"/>
          <w:sz w:val="22"/>
          <w:szCs w:val="22"/>
        </w:rPr>
      </w:pPr>
      <w:r>
        <w:rPr>
          <w:rFonts w:ascii="Cambria" w:eastAsia="Cambria" w:hAnsi="Cambria" w:cs="Cambria"/>
          <w:w w:val="102"/>
          <w:sz w:val="22"/>
          <w:szCs w:val="22"/>
        </w:rPr>
        <w:t xml:space="preserve">we easily find an upper bound by simply looking at the algorithm.  </w:t>
      </w:r>
    </w:p>
    <w:p w:rsidR="004E2864" w:rsidRDefault="004E2864">
      <w:pPr>
        <w:spacing w:before="9" w:line="120" w:lineRule="exact"/>
        <w:rPr>
          <w:sz w:val="13"/>
          <w:szCs w:val="13"/>
        </w:rPr>
      </w:pPr>
    </w:p>
    <w:p w:rsidR="004E2864" w:rsidRDefault="004E2864">
      <w:pPr>
        <w:spacing w:line="200" w:lineRule="exact"/>
      </w:pPr>
    </w:p>
    <w:p w:rsidR="004E2864" w:rsidRDefault="00E67B3C">
      <w:pPr>
        <w:ind w:left="1889" w:right="1843"/>
        <w:jc w:val="center"/>
        <w:rPr>
          <w:rFonts w:ascii="Cambria Math" w:eastAsia="Cambria Math" w:hAnsi="Cambria Math" w:cs="Cambria Math"/>
          <w:sz w:val="22"/>
          <w:szCs w:val="22"/>
        </w:rPr>
      </w:pPr>
      <w:r>
        <w:rPr>
          <w:rFonts w:ascii="Cambria Math" w:eastAsia="Cambria Math" w:hAnsi="Cambria Math" w:cs="Cambria Math"/>
          <w:w w:val="102"/>
          <w:sz w:val="22"/>
          <w:szCs w:val="22"/>
        </w:rPr>
        <w:t>G(-(#))</w:t>
      </w:r>
      <w:r>
        <w:rPr>
          <w:rFonts w:ascii="Cambria Math" w:eastAsia="Cambria Math" w:hAnsi="Cambria Math" w:cs="Cambria Math"/>
          <w:sz w:val="22"/>
          <w:szCs w:val="22"/>
        </w:rPr>
        <w:t xml:space="preserve"> </w:t>
      </w:r>
      <w:r>
        <w:rPr>
          <w:rFonts w:ascii="Cambria Math" w:eastAsia="Cambria Math" w:hAnsi="Cambria Math" w:cs="Cambria Math"/>
          <w:w w:val="102"/>
          <w:sz w:val="22"/>
          <w:szCs w:val="22"/>
        </w:rPr>
        <w:t xml:space="preserve"> </w:t>
      </w:r>
      <w:r>
        <w:rPr>
          <w:rFonts w:ascii="Cambria Math" w:eastAsia="Cambria Math" w:hAnsi="Cambria Math" w:cs="Cambria Math"/>
          <w:sz w:val="22"/>
          <w:szCs w:val="22"/>
        </w:rPr>
        <w:t xml:space="preserve"> </w:t>
      </w:r>
      <w:r>
        <w:rPr>
          <w:rFonts w:ascii="Cambria Math" w:eastAsia="Cambria Math" w:hAnsi="Cambria Math" w:cs="Cambria Math"/>
          <w:w w:val="102"/>
          <w:sz w:val="22"/>
          <w:szCs w:val="22"/>
        </w:rPr>
        <w:t>=</w:t>
      </w:r>
      <w:r>
        <w:rPr>
          <w:rFonts w:ascii="Cambria Math" w:eastAsia="Cambria Math" w:hAnsi="Cambria Math" w:cs="Cambria Math"/>
          <w:sz w:val="22"/>
          <w:szCs w:val="22"/>
        </w:rPr>
        <w:t xml:space="preserve"> </w:t>
      </w:r>
      <w:r>
        <w:rPr>
          <w:rFonts w:ascii="Cambria Math" w:eastAsia="Cambria Math" w:hAnsi="Cambria Math" w:cs="Cambria Math"/>
          <w:w w:val="102"/>
          <w:sz w:val="22"/>
          <w:szCs w:val="22"/>
        </w:rPr>
        <w:t xml:space="preserve"> </w:t>
      </w:r>
      <w:r>
        <w:rPr>
          <w:rFonts w:ascii="Cambria Math" w:eastAsia="Cambria Math" w:hAnsi="Cambria Math" w:cs="Cambria Math"/>
          <w:sz w:val="22"/>
          <w:szCs w:val="22"/>
        </w:rPr>
        <w:t xml:space="preserve"> </w:t>
      </w:r>
      <w:r>
        <w:rPr>
          <w:rFonts w:ascii="Cambria Math" w:eastAsia="Cambria Math" w:hAnsi="Cambria Math" w:cs="Cambria Math"/>
          <w:w w:val="102"/>
          <w:sz w:val="22"/>
          <w:szCs w:val="22"/>
        </w:rPr>
        <w:t xml:space="preserve">{ /(#): 1ℎ343 35671 897616:3 ;9#71&lt;#17 ; &lt;#@ #0 7A;ℎ 1ℎ&lt;1  </w:t>
      </w:r>
    </w:p>
    <w:p w:rsidR="004E2864" w:rsidRDefault="004E2864">
      <w:pPr>
        <w:spacing w:before="9" w:line="120" w:lineRule="exact"/>
        <w:rPr>
          <w:sz w:val="13"/>
          <w:szCs w:val="13"/>
        </w:rPr>
      </w:pPr>
    </w:p>
    <w:p w:rsidR="004E2864" w:rsidRDefault="004E2864">
      <w:pPr>
        <w:spacing w:line="200" w:lineRule="exact"/>
      </w:pPr>
    </w:p>
    <w:p w:rsidR="004E2864" w:rsidRDefault="00E67B3C">
      <w:pPr>
        <w:ind w:left="3227" w:right="3181"/>
        <w:jc w:val="center"/>
        <w:rPr>
          <w:rFonts w:ascii="Cambria" w:eastAsia="Cambria" w:hAnsi="Cambria" w:cs="Cambria"/>
          <w:sz w:val="22"/>
          <w:szCs w:val="22"/>
        </w:rPr>
        <w:sectPr w:rsidR="004E2864">
          <w:pgSz w:w="11900" w:h="16840"/>
          <w:pgMar w:top="800" w:right="720" w:bottom="0" w:left="620" w:header="607" w:footer="124" w:gutter="0"/>
          <w:cols w:space="720"/>
        </w:sectPr>
      </w:pPr>
      <w:r>
        <w:rPr>
          <w:rFonts w:ascii="Cambria Math" w:eastAsia="Cambria Math" w:hAnsi="Cambria Math" w:cs="Cambria Math"/>
          <w:w w:val="102"/>
          <w:sz w:val="22"/>
          <w:szCs w:val="22"/>
        </w:rPr>
        <w:t xml:space="preserve">0 </w:t>
      </w:r>
      <w:r>
        <w:rPr>
          <w:rFonts w:ascii="Cambria Math" w:eastAsia="Cambria Math" w:hAnsi="Cambria Math" w:cs="Cambria Math"/>
          <w:sz w:val="22"/>
          <w:szCs w:val="22"/>
        </w:rPr>
        <w:t xml:space="preserve"> </w:t>
      </w:r>
      <w:r>
        <w:rPr>
          <w:rFonts w:ascii="Cambria Math" w:eastAsia="Cambria Math" w:hAnsi="Cambria Math" w:cs="Cambria Math"/>
          <w:w w:val="102"/>
          <w:sz w:val="22"/>
          <w:szCs w:val="22"/>
        </w:rPr>
        <w:t>&lt;=</w:t>
      </w:r>
      <w:r>
        <w:rPr>
          <w:rFonts w:ascii="Cambria Math" w:eastAsia="Cambria Math" w:hAnsi="Cambria Math" w:cs="Cambria Math"/>
          <w:sz w:val="22"/>
          <w:szCs w:val="22"/>
        </w:rPr>
        <w:t xml:space="preserve"> </w:t>
      </w:r>
      <w:r>
        <w:rPr>
          <w:rFonts w:ascii="Cambria Math" w:eastAsia="Cambria Math" w:hAnsi="Cambria Math" w:cs="Cambria Math"/>
          <w:w w:val="102"/>
          <w:sz w:val="22"/>
          <w:szCs w:val="22"/>
        </w:rPr>
        <w:t xml:space="preserve"> /(#)</w:t>
      </w:r>
      <w:r>
        <w:rPr>
          <w:rFonts w:ascii="Cambria Math" w:eastAsia="Cambria Math" w:hAnsi="Cambria Math" w:cs="Cambria Math"/>
          <w:sz w:val="22"/>
          <w:szCs w:val="22"/>
        </w:rPr>
        <w:t xml:space="preserve"> </w:t>
      </w:r>
      <w:r>
        <w:rPr>
          <w:rFonts w:ascii="Cambria Math" w:eastAsia="Cambria Math" w:hAnsi="Cambria Math" w:cs="Cambria Math"/>
          <w:w w:val="102"/>
          <w:sz w:val="22"/>
          <w:szCs w:val="22"/>
        </w:rPr>
        <w:t xml:space="preserve"> </w:t>
      </w:r>
      <w:r>
        <w:rPr>
          <w:rFonts w:ascii="Cambria Math" w:eastAsia="Cambria Math" w:hAnsi="Cambria Math" w:cs="Cambria Math"/>
          <w:sz w:val="22"/>
          <w:szCs w:val="22"/>
        </w:rPr>
        <w:t xml:space="preserve"> </w:t>
      </w:r>
      <w:r>
        <w:rPr>
          <w:rFonts w:ascii="Cambria Math" w:eastAsia="Cambria Math" w:hAnsi="Cambria Math" w:cs="Cambria Math"/>
          <w:w w:val="102"/>
          <w:sz w:val="22"/>
          <w:szCs w:val="22"/>
        </w:rPr>
        <w:t>&lt;=</w:t>
      </w:r>
      <w:r>
        <w:rPr>
          <w:rFonts w:ascii="Cambria Math" w:eastAsia="Cambria Math" w:hAnsi="Cambria Math" w:cs="Cambria Math"/>
          <w:sz w:val="22"/>
          <w:szCs w:val="22"/>
        </w:rPr>
        <w:t xml:space="preserve"> </w:t>
      </w:r>
      <w:r>
        <w:rPr>
          <w:rFonts w:ascii="Cambria Math" w:eastAsia="Cambria Math" w:hAnsi="Cambria Math" w:cs="Cambria Math"/>
          <w:w w:val="102"/>
          <w:sz w:val="22"/>
          <w:szCs w:val="22"/>
        </w:rPr>
        <w:t xml:space="preserve"> ;-(#) /94 &lt;DD # </w:t>
      </w:r>
      <w:r>
        <w:rPr>
          <w:rFonts w:ascii="Cambria Math" w:eastAsia="Cambria Math" w:hAnsi="Cambria Math" w:cs="Cambria Math"/>
          <w:sz w:val="22"/>
          <w:szCs w:val="22"/>
        </w:rPr>
        <w:t xml:space="preserve"> </w:t>
      </w:r>
      <w:r>
        <w:rPr>
          <w:rFonts w:ascii="Cambria Math" w:eastAsia="Cambria Math" w:hAnsi="Cambria Math" w:cs="Cambria Math"/>
          <w:w w:val="102"/>
          <w:sz w:val="22"/>
          <w:szCs w:val="22"/>
        </w:rPr>
        <w:t>&gt;=</w:t>
      </w:r>
      <w:r>
        <w:rPr>
          <w:rFonts w:ascii="Cambria Math" w:eastAsia="Cambria Math" w:hAnsi="Cambria Math" w:cs="Cambria Math"/>
          <w:sz w:val="22"/>
          <w:szCs w:val="22"/>
        </w:rPr>
        <w:t xml:space="preserve"> </w:t>
      </w:r>
      <w:r>
        <w:rPr>
          <w:rFonts w:ascii="Cambria Math" w:eastAsia="Cambria Math" w:hAnsi="Cambria Math" w:cs="Cambria Math"/>
          <w:w w:val="102"/>
          <w:sz w:val="22"/>
          <w:szCs w:val="22"/>
        </w:rPr>
        <w:t xml:space="preserve"> #0} </w:t>
      </w:r>
      <w:r>
        <w:rPr>
          <w:rFonts w:ascii="Cambria" w:eastAsia="Cambria" w:hAnsi="Cambria" w:cs="Cambria"/>
          <w:w w:val="102"/>
          <w:sz w:val="22"/>
          <w:szCs w:val="22"/>
        </w:rPr>
        <w:t xml:space="preserve"> </w:t>
      </w:r>
    </w:p>
    <w:p w:rsidR="004E2864" w:rsidRDefault="004E2864">
      <w:pPr>
        <w:spacing w:before="5" w:line="180" w:lineRule="exact"/>
        <w:rPr>
          <w:sz w:val="19"/>
          <w:szCs w:val="19"/>
        </w:rPr>
      </w:pPr>
    </w:p>
    <w:p w:rsidR="004E2864" w:rsidRDefault="004E2864">
      <w:pPr>
        <w:spacing w:line="200" w:lineRule="exact"/>
      </w:pPr>
    </w:p>
    <w:p w:rsidR="004E2864" w:rsidRDefault="004E2864">
      <w:pPr>
        <w:spacing w:line="200" w:lineRule="exact"/>
      </w:pPr>
    </w:p>
    <w:p w:rsidR="004E2864" w:rsidRDefault="00E67B3C">
      <w:pPr>
        <w:ind w:left="3642"/>
      </w:pPr>
      <w:r>
        <w:pict>
          <v:shape id="_x0000_i1028" type="#_x0000_t75" style="width:164.25pt;height:165pt">
            <v:imagedata r:id="rId12" o:title=""/>
          </v:shape>
        </w:pict>
      </w:r>
    </w:p>
    <w:p w:rsidR="004E2864" w:rsidRDefault="004E2864">
      <w:pPr>
        <w:spacing w:before="10" w:line="280" w:lineRule="exact"/>
        <w:rPr>
          <w:sz w:val="28"/>
          <w:szCs w:val="28"/>
        </w:rPr>
      </w:pPr>
    </w:p>
    <w:p w:rsidR="004E2864" w:rsidRDefault="00E67B3C">
      <w:pPr>
        <w:spacing w:before="35"/>
        <w:ind w:left="172" w:right="8837"/>
        <w:jc w:val="both"/>
        <w:rPr>
          <w:rFonts w:ascii="Cambria" w:eastAsia="Cambria" w:hAnsi="Cambria" w:cs="Cambria"/>
          <w:sz w:val="22"/>
          <w:szCs w:val="22"/>
        </w:rPr>
      </w:pPr>
      <w:r>
        <w:rPr>
          <w:rFonts w:ascii="Cambria" w:eastAsia="Cambria" w:hAnsi="Cambria" w:cs="Cambria"/>
          <w:b/>
          <w:w w:val="102"/>
          <w:sz w:val="22"/>
          <w:szCs w:val="22"/>
        </w:rPr>
        <w:t xml:space="preserve">3) Ω Notation:  </w:t>
      </w:r>
    </w:p>
    <w:p w:rsidR="004E2864" w:rsidRDefault="004E2864">
      <w:pPr>
        <w:spacing w:before="3" w:line="140" w:lineRule="exact"/>
        <w:rPr>
          <w:sz w:val="14"/>
          <w:szCs w:val="14"/>
        </w:rPr>
      </w:pPr>
    </w:p>
    <w:p w:rsidR="004E2864" w:rsidRDefault="00E67B3C">
      <w:pPr>
        <w:spacing w:line="377" w:lineRule="auto"/>
        <w:ind w:left="172" w:right="88"/>
        <w:jc w:val="both"/>
        <w:rPr>
          <w:rFonts w:ascii="Cambria" w:eastAsia="Cambria" w:hAnsi="Cambria" w:cs="Cambria"/>
          <w:sz w:val="22"/>
          <w:szCs w:val="22"/>
        </w:rPr>
      </w:pPr>
      <w:r>
        <w:rPr>
          <w:rFonts w:ascii="Cambria" w:eastAsia="Cambria" w:hAnsi="Cambria" w:cs="Cambria"/>
          <w:w w:val="102"/>
          <w:sz w:val="22"/>
          <w:szCs w:val="22"/>
        </w:rPr>
        <w:t xml:space="preserve">Just as Big O notation provides an asymptotic upper bound on a function, Ω notation provides an asymptotic lower bound. Ω Notation&lt; can be useful when we have lower bound on time complexity of an algorithm. As discussed in the previous post, the best case performance of an algorithm is generally not useful; the Omega notation is the least used notation among all three.  </w:t>
      </w:r>
    </w:p>
    <w:p w:rsidR="004E2864" w:rsidRDefault="00E67B3C">
      <w:pPr>
        <w:spacing w:line="240" w:lineRule="exact"/>
        <w:ind w:left="172" w:right="3945"/>
        <w:jc w:val="both"/>
        <w:rPr>
          <w:rFonts w:ascii="Cambria" w:eastAsia="Cambria" w:hAnsi="Cambria" w:cs="Cambria"/>
          <w:sz w:val="22"/>
          <w:szCs w:val="22"/>
        </w:rPr>
      </w:pPr>
      <w:r>
        <w:rPr>
          <w:rFonts w:ascii="Cambria" w:eastAsia="Cambria" w:hAnsi="Cambria" w:cs="Cambria"/>
          <w:w w:val="102"/>
          <w:sz w:val="22"/>
          <w:szCs w:val="22"/>
        </w:rPr>
        <w:t xml:space="preserve">For a given function g(n), we denote by Ω(g(n)) the set of functions.  </w:t>
      </w:r>
    </w:p>
    <w:p w:rsidR="004E2864" w:rsidRDefault="004E2864">
      <w:pPr>
        <w:spacing w:before="3" w:line="140" w:lineRule="exact"/>
        <w:rPr>
          <w:sz w:val="14"/>
          <w:szCs w:val="14"/>
        </w:rPr>
      </w:pPr>
    </w:p>
    <w:p w:rsidR="004E2864" w:rsidRDefault="00E67B3C">
      <w:pPr>
        <w:ind w:left="1889" w:right="1842"/>
        <w:jc w:val="center"/>
        <w:rPr>
          <w:rFonts w:ascii="Cambria Math" w:eastAsia="Cambria Math" w:hAnsi="Cambria Math" w:cs="Cambria Math"/>
          <w:sz w:val="22"/>
          <w:szCs w:val="22"/>
        </w:rPr>
      </w:pPr>
      <w:r>
        <w:rPr>
          <w:rFonts w:ascii="Cambria Math" w:eastAsia="Cambria Math" w:hAnsi="Cambria Math" w:cs="Cambria Math"/>
          <w:w w:val="102"/>
          <w:sz w:val="22"/>
          <w:szCs w:val="22"/>
        </w:rPr>
        <w:t>H (-(#))</w:t>
      </w:r>
      <w:r>
        <w:rPr>
          <w:rFonts w:ascii="Cambria Math" w:eastAsia="Cambria Math" w:hAnsi="Cambria Math" w:cs="Cambria Math"/>
          <w:sz w:val="22"/>
          <w:szCs w:val="22"/>
        </w:rPr>
        <w:t xml:space="preserve"> </w:t>
      </w:r>
      <w:r>
        <w:rPr>
          <w:rFonts w:ascii="Cambria Math" w:eastAsia="Cambria Math" w:hAnsi="Cambria Math" w:cs="Cambria Math"/>
          <w:w w:val="102"/>
          <w:sz w:val="22"/>
          <w:szCs w:val="22"/>
        </w:rPr>
        <w:t xml:space="preserve"> </w:t>
      </w:r>
      <w:r>
        <w:rPr>
          <w:rFonts w:ascii="Cambria Math" w:eastAsia="Cambria Math" w:hAnsi="Cambria Math" w:cs="Cambria Math"/>
          <w:sz w:val="22"/>
          <w:szCs w:val="22"/>
        </w:rPr>
        <w:t xml:space="preserve"> </w:t>
      </w:r>
      <w:r>
        <w:rPr>
          <w:rFonts w:ascii="Cambria Math" w:eastAsia="Cambria Math" w:hAnsi="Cambria Math" w:cs="Cambria Math"/>
          <w:w w:val="102"/>
          <w:sz w:val="22"/>
          <w:szCs w:val="22"/>
        </w:rPr>
        <w:t>=</w:t>
      </w:r>
      <w:r>
        <w:rPr>
          <w:rFonts w:ascii="Cambria Math" w:eastAsia="Cambria Math" w:hAnsi="Cambria Math" w:cs="Cambria Math"/>
          <w:sz w:val="22"/>
          <w:szCs w:val="22"/>
        </w:rPr>
        <w:t xml:space="preserve"> </w:t>
      </w:r>
      <w:r>
        <w:rPr>
          <w:rFonts w:ascii="Cambria Math" w:eastAsia="Cambria Math" w:hAnsi="Cambria Math" w:cs="Cambria Math"/>
          <w:w w:val="102"/>
          <w:sz w:val="22"/>
          <w:szCs w:val="22"/>
        </w:rPr>
        <w:t xml:space="preserve"> </w:t>
      </w:r>
      <w:r>
        <w:rPr>
          <w:rFonts w:ascii="Cambria Math" w:eastAsia="Cambria Math" w:hAnsi="Cambria Math" w:cs="Cambria Math"/>
          <w:sz w:val="22"/>
          <w:szCs w:val="22"/>
        </w:rPr>
        <w:t xml:space="preserve"> </w:t>
      </w:r>
      <w:r>
        <w:rPr>
          <w:rFonts w:ascii="Cambria Math" w:eastAsia="Cambria Math" w:hAnsi="Cambria Math" w:cs="Cambria Math"/>
          <w:w w:val="102"/>
          <w:sz w:val="22"/>
          <w:szCs w:val="22"/>
        </w:rPr>
        <w:t xml:space="preserve">{/(#): 1ℎ343 35671 897616:3 ;9#71&lt;#17 ; &lt;#@ #0 7A;ℎ 1ℎ&lt;1  </w:t>
      </w:r>
    </w:p>
    <w:p w:rsidR="004E2864" w:rsidRDefault="004E2864">
      <w:pPr>
        <w:spacing w:before="3" w:line="140" w:lineRule="exact"/>
        <w:rPr>
          <w:sz w:val="14"/>
          <w:szCs w:val="14"/>
        </w:rPr>
      </w:pPr>
    </w:p>
    <w:p w:rsidR="004E2864" w:rsidRDefault="00E67B3C">
      <w:pPr>
        <w:ind w:left="3227" w:right="3180"/>
        <w:jc w:val="center"/>
        <w:rPr>
          <w:rFonts w:ascii="Cambria Math" w:eastAsia="Cambria Math" w:hAnsi="Cambria Math" w:cs="Cambria Math"/>
          <w:sz w:val="22"/>
          <w:szCs w:val="22"/>
        </w:rPr>
      </w:pPr>
      <w:r>
        <w:rPr>
          <w:rFonts w:ascii="Cambria Math" w:eastAsia="Cambria Math" w:hAnsi="Cambria Math" w:cs="Cambria Math"/>
          <w:w w:val="102"/>
          <w:sz w:val="22"/>
          <w:szCs w:val="22"/>
        </w:rPr>
        <w:t xml:space="preserve">0 </w:t>
      </w:r>
      <w:r>
        <w:rPr>
          <w:rFonts w:ascii="Cambria Math" w:eastAsia="Cambria Math" w:hAnsi="Cambria Math" w:cs="Cambria Math"/>
          <w:sz w:val="22"/>
          <w:szCs w:val="22"/>
        </w:rPr>
        <w:t xml:space="preserve"> </w:t>
      </w:r>
      <w:r>
        <w:rPr>
          <w:rFonts w:ascii="Cambria Math" w:eastAsia="Cambria Math" w:hAnsi="Cambria Math" w:cs="Cambria Math"/>
          <w:w w:val="102"/>
          <w:sz w:val="22"/>
          <w:szCs w:val="22"/>
        </w:rPr>
        <w:t>&lt;=</w:t>
      </w:r>
      <w:r>
        <w:rPr>
          <w:rFonts w:ascii="Cambria Math" w:eastAsia="Cambria Math" w:hAnsi="Cambria Math" w:cs="Cambria Math"/>
          <w:sz w:val="22"/>
          <w:szCs w:val="22"/>
        </w:rPr>
        <w:t xml:space="preserve"> </w:t>
      </w:r>
      <w:r>
        <w:rPr>
          <w:rFonts w:ascii="Cambria Math" w:eastAsia="Cambria Math" w:hAnsi="Cambria Math" w:cs="Cambria Math"/>
          <w:w w:val="102"/>
          <w:sz w:val="22"/>
          <w:szCs w:val="22"/>
        </w:rPr>
        <w:t xml:space="preserve"> ;-(#)</w:t>
      </w:r>
      <w:r>
        <w:rPr>
          <w:rFonts w:ascii="Cambria Math" w:eastAsia="Cambria Math" w:hAnsi="Cambria Math" w:cs="Cambria Math"/>
          <w:sz w:val="22"/>
          <w:szCs w:val="22"/>
        </w:rPr>
        <w:t xml:space="preserve"> </w:t>
      </w:r>
      <w:r>
        <w:rPr>
          <w:rFonts w:ascii="Cambria Math" w:eastAsia="Cambria Math" w:hAnsi="Cambria Math" w:cs="Cambria Math"/>
          <w:w w:val="102"/>
          <w:sz w:val="22"/>
          <w:szCs w:val="22"/>
        </w:rPr>
        <w:t xml:space="preserve"> </w:t>
      </w:r>
      <w:r>
        <w:rPr>
          <w:rFonts w:ascii="Cambria Math" w:eastAsia="Cambria Math" w:hAnsi="Cambria Math" w:cs="Cambria Math"/>
          <w:sz w:val="22"/>
          <w:szCs w:val="22"/>
        </w:rPr>
        <w:t xml:space="preserve"> </w:t>
      </w:r>
      <w:r>
        <w:rPr>
          <w:rFonts w:ascii="Cambria Math" w:eastAsia="Cambria Math" w:hAnsi="Cambria Math" w:cs="Cambria Math"/>
          <w:w w:val="102"/>
          <w:sz w:val="22"/>
          <w:szCs w:val="22"/>
        </w:rPr>
        <w:t>&lt;=</w:t>
      </w:r>
      <w:r>
        <w:rPr>
          <w:rFonts w:ascii="Cambria Math" w:eastAsia="Cambria Math" w:hAnsi="Cambria Math" w:cs="Cambria Math"/>
          <w:sz w:val="22"/>
          <w:szCs w:val="22"/>
        </w:rPr>
        <w:t xml:space="preserve"> </w:t>
      </w:r>
      <w:r>
        <w:rPr>
          <w:rFonts w:ascii="Cambria Math" w:eastAsia="Cambria Math" w:hAnsi="Cambria Math" w:cs="Cambria Math"/>
          <w:w w:val="102"/>
          <w:sz w:val="22"/>
          <w:szCs w:val="22"/>
        </w:rPr>
        <w:t xml:space="preserve"> /(#) /94 &lt;DD # </w:t>
      </w:r>
      <w:r>
        <w:rPr>
          <w:rFonts w:ascii="Cambria Math" w:eastAsia="Cambria Math" w:hAnsi="Cambria Math" w:cs="Cambria Math"/>
          <w:sz w:val="22"/>
          <w:szCs w:val="22"/>
        </w:rPr>
        <w:t xml:space="preserve"> </w:t>
      </w:r>
      <w:r>
        <w:rPr>
          <w:rFonts w:ascii="Cambria Math" w:eastAsia="Cambria Math" w:hAnsi="Cambria Math" w:cs="Cambria Math"/>
          <w:w w:val="102"/>
          <w:sz w:val="22"/>
          <w:szCs w:val="22"/>
        </w:rPr>
        <w:t>&gt;=</w:t>
      </w:r>
      <w:r>
        <w:rPr>
          <w:rFonts w:ascii="Cambria Math" w:eastAsia="Cambria Math" w:hAnsi="Cambria Math" w:cs="Cambria Math"/>
          <w:sz w:val="22"/>
          <w:szCs w:val="22"/>
        </w:rPr>
        <w:t xml:space="preserve"> </w:t>
      </w:r>
      <w:r>
        <w:rPr>
          <w:rFonts w:ascii="Cambria Math" w:eastAsia="Cambria Math" w:hAnsi="Cambria Math" w:cs="Cambria Math"/>
          <w:w w:val="102"/>
          <w:sz w:val="22"/>
          <w:szCs w:val="22"/>
        </w:rPr>
        <w:t xml:space="preserve"> #0}. </w:t>
      </w:r>
    </w:p>
    <w:p w:rsidR="004E2864" w:rsidRDefault="004E2864">
      <w:pPr>
        <w:spacing w:before="3" w:line="120" w:lineRule="exact"/>
        <w:rPr>
          <w:sz w:val="13"/>
          <w:szCs w:val="13"/>
        </w:rPr>
      </w:pPr>
    </w:p>
    <w:p w:rsidR="004E2864" w:rsidRDefault="004E2864">
      <w:pPr>
        <w:spacing w:line="200" w:lineRule="exact"/>
      </w:pPr>
    </w:p>
    <w:p w:rsidR="004E2864" w:rsidRDefault="00E67B3C">
      <w:pPr>
        <w:ind w:left="3762"/>
      </w:pPr>
      <w:r>
        <w:pict>
          <v:shape id="_x0000_i1029" type="#_x0000_t75" style="width:153pt;height:153.75pt">
            <v:imagedata r:id="rId13" o:title=""/>
          </v:shape>
        </w:pict>
      </w:r>
    </w:p>
    <w:p w:rsidR="004E2864" w:rsidRDefault="004E2864">
      <w:pPr>
        <w:spacing w:before="5" w:line="120" w:lineRule="exact"/>
        <w:rPr>
          <w:sz w:val="12"/>
          <w:szCs w:val="12"/>
        </w:rPr>
      </w:pPr>
    </w:p>
    <w:p w:rsidR="004E2864" w:rsidRDefault="004E2864">
      <w:pPr>
        <w:spacing w:line="200" w:lineRule="exact"/>
      </w:pPr>
    </w:p>
    <w:p w:rsidR="004E2864" w:rsidRDefault="00E67B3C">
      <w:pPr>
        <w:ind w:left="172" w:right="7801"/>
        <w:jc w:val="both"/>
        <w:rPr>
          <w:rFonts w:ascii="Cambria" w:eastAsia="Cambria" w:hAnsi="Cambria" w:cs="Cambria"/>
          <w:sz w:val="22"/>
          <w:szCs w:val="22"/>
        </w:rPr>
      </w:pPr>
      <w:r>
        <w:rPr>
          <w:rFonts w:ascii="Cambria" w:eastAsia="Cambria" w:hAnsi="Cambria" w:cs="Cambria"/>
          <w:b/>
          <w:w w:val="102"/>
          <w:sz w:val="22"/>
          <w:szCs w:val="22"/>
        </w:rPr>
        <w:t xml:space="preserve">Rate of Growth functions </w:t>
      </w:r>
    </w:p>
    <w:p w:rsidR="004E2864" w:rsidRDefault="004E2864">
      <w:pPr>
        <w:spacing w:line="200" w:lineRule="exact"/>
      </w:pPr>
    </w:p>
    <w:p w:rsidR="004E2864" w:rsidRDefault="004E2864">
      <w:pPr>
        <w:spacing w:line="200" w:lineRule="exact"/>
      </w:pPr>
    </w:p>
    <w:p w:rsidR="004E2864" w:rsidRDefault="004E2864">
      <w:pPr>
        <w:spacing w:line="200" w:lineRule="exact"/>
      </w:pPr>
    </w:p>
    <w:p w:rsidR="004E2864" w:rsidRDefault="004E2864">
      <w:pPr>
        <w:spacing w:line="200" w:lineRule="exact"/>
      </w:pPr>
    </w:p>
    <w:p w:rsidR="004E2864" w:rsidRDefault="004E2864">
      <w:pPr>
        <w:spacing w:line="200" w:lineRule="exact"/>
      </w:pPr>
    </w:p>
    <w:p w:rsidR="004E2864" w:rsidRDefault="004E2864">
      <w:pPr>
        <w:spacing w:line="200" w:lineRule="exact"/>
      </w:pPr>
    </w:p>
    <w:p w:rsidR="004E2864" w:rsidRDefault="004E2864">
      <w:pPr>
        <w:spacing w:line="200" w:lineRule="exact"/>
      </w:pPr>
    </w:p>
    <w:p w:rsidR="004E2864" w:rsidRDefault="004E2864">
      <w:pPr>
        <w:spacing w:line="200" w:lineRule="exact"/>
      </w:pPr>
    </w:p>
    <w:p w:rsidR="004E2864" w:rsidRDefault="004E2864">
      <w:pPr>
        <w:spacing w:line="200" w:lineRule="exact"/>
      </w:pPr>
    </w:p>
    <w:p w:rsidR="004E2864" w:rsidRDefault="004E2864">
      <w:pPr>
        <w:spacing w:line="200" w:lineRule="exact"/>
      </w:pPr>
    </w:p>
    <w:p w:rsidR="004E2864" w:rsidRDefault="004E2864">
      <w:pPr>
        <w:spacing w:line="200" w:lineRule="exact"/>
      </w:pPr>
    </w:p>
    <w:p w:rsidR="004E2864" w:rsidRDefault="004E2864">
      <w:pPr>
        <w:spacing w:line="200" w:lineRule="exact"/>
      </w:pPr>
    </w:p>
    <w:p w:rsidR="004E2864" w:rsidRDefault="004E2864">
      <w:pPr>
        <w:spacing w:line="200" w:lineRule="exact"/>
      </w:pPr>
    </w:p>
    <w:p w:rsidR="004E2864" w:rsidRDefault="004E2864">
      <w:pPr>
        <w:spacing w:line="200" w:lineRule="exact"/>
      </w:pPr>
    </w:p>
    <w:p w:rsidR="004E2864" w:rsidRDefault="004E2864">
      <w:pPr>
        <w:spacing w:line="200" w:lineRule="exact"/>
      </w:pPr>
    </w:p>
    <w:p w:rsidR="004E2864" w:rsidRDefault="004E2864">
      <w:pPr>
        <w:spacing w:before="10" w:line="280" w:lineRule="exact"/>
        <w:rPr>
          <w:sz w:val="28"/>
          <w:szCs w:val="28"/>
        </w:rPr>
      </w:pPr>
    </w:p>
    <w:p w:rsidR="004E2864" w:rsidRDefault="004E2864">
      <w:pPr>
        <w:ind w:right="860"/>
        <w:jc w:val="right"/>
        <w:rPr>
          <w:rFonts w:ascii="Cambria" w:eastAsia="Cambria" w:hAnsi="Cambria" w:cs="Cambria"/>
          <w:sz w:val="22"/>
          <w:szCs w:val="22"/>
        </w:rPr>
        <w:sectPr w:rsidR="004E2864">
          <w:pgSz w:w="11900" w:h="16840"/>
          <w:pgMar w:top="800" w:right="720" w:bottom="0" w:left="620" w:header="607" w:footer="124" w:gutter="0"/>
          <w:cols w:space="720"/>
        </w:sectPr>
      </w:pPr>
      <w:r w:rsidRPr="004E2864">
        <w:pict>
          <v:group id="_x0000_s1148" style="position:absolute;left:0;text-align:left;margin-left:39.6pt;margin-top:-167.85pt;width:474.25pt;height:177.6pt;z-index:-1634;mso-position-horizontal-relative:page" coordorigin="792,-3357" coordsize="9485,3552">
            <v:shape id="_x0000_s1150" type="#_x0000_t75" style="position:absolute;left:792;top:-2959;width:4747;height:3154">
              <v:imagedata r:id="rId14" o:title=""/>
            </v:shape>
            <v:shape id="_x0000_s1149" type="#_x0000_t75" style="position:absolute;left:5549;top:-3357;width:4728;height:3547">
              <v:imagedata r:id="rId15" o:title=""/>
            </v:shape>
            <w10:wrap anchorx="page"/>
          </v:group>
        </w:pict>
      </w:r>
      <w:r w:rsidR="00E67B3C">
        <w:rPr>
          <w:rFonts w:ascii="Cambria" w:eastAsia="Cambria" w:hAnsi="Cambria" w:cs="Cambria"/>
          <w:w w:val="102"/>
          <w:sz w:val="22"/>
          <w:szCs w:val="22"/>
        </w:rPr>
        <w:t xml:space="preserve"> </w:t>
      </w:r>
    </w:p>
    <w:p w:rsidR="004E2864" w:rsidRDefault="004E2864">
      <w:pPr>
        <w:spacing w:before="8" w:line="140" w:lineRule="exact"/>
        <w:rPr>
          <w:sz w:val="14"/>
          <w:szCs w:val="14"/>
        </w:rPr>
      </w:pPr>
    </w:p>
    <w:p w:rsidR="004E2864" w:rsidRDefault="004E2864">
      <w:pPr>
        <w:spacing w:line="200" w:lineRule="exact"/>
      </w:pPr>
    </w:p>
    <w:p w:rsidR="004E2864" w:rsidRDefault="004E2864">
      <w:pPr>
        <w:spacing w:before="26"/>
        <w:ind w:left="309" w:right="7293"/>
        <w:jc w:val="both"/>
        <w:rPr>
          <w:rFonts w:ascii="Cambria" w:eastAsia="Cambria" w:hAnsi="Cambria" w:cs="Cambria"/>
          <w:sz w:val="24"/>
          <w:szCs w:val="24"/>
        </w:rPr>
      </w:pPr>
      <w:r w:rsidRPr="004E2864">
        <w:pict>
          <v:group id="_x0000_s1146" style="position:absolute;left:0;text-align:left;margin-left:48pt;margin-top:51.85pt;width:499.2pt;height:0;z-index:-1633;mso-position-horizontal-relative:page;mso-position-vertical-relative:page" coordorigin="960,1037" coordsize="9984,0">
            <v:shape id="_x0000_s1147" style="position:absolute;left:960;top:1037;width:9984;height:0" coordorigin="960,1037" coordsize="9984,0" path="m960,1037r9984,e" filled="f" strokecolor="#823b0b" strokeweight="2.98pt">
              <v:path arrowok="t"/>
            </v:shape>
            <w10:wrap anchorx="page" anchory="page"/>
          </v:group>
        </w:pict>
      </w:r>
      <w:r w:rsidR="00E67B3C">
        <w:rPr>
          <w:rFonts w:ascii="Cambria" w:eastAsia="Cambria" w:hAnsi="Cambria" w:cs="Cambria"/>
          <w:b/>
          <w:sz w:val="24"/>
          <w:szCs w:val="24"/>
        </w:rPr>
        <w:t xml:space="preserve">Linear and Binary search </w:t>
      </w:r>
    </w:p>
    <w:p w:rsidR="004E2864" w:rsidRDefault="004E2864">
      <w:pPr>
        <w:spacing w:before="7" w:line="140" w:lineRule="exact"/>
        <w:rPr>
          <w:sz w:val="14"/>
          <w:szCs w:val="14"/>
        </w:rPr>
      </w:pPr>
    </w:p>
    <w:p w:rsidR="004E2864" w:rsidRDefault="004E2864">
      <w:pPr>
        <w:spacing w:line="200" w:lineRule="exact"/>
      </w:pPr>
    </w:p>
    <w:p w:rsidR="004E2864" w:rsidRDefault="00E67B3C">
      <w:pPr>
        <w:spacing w:line="377" w:lineRule="auto"/>
        <w:ind w:left="309" w:right="136"/>
        <w:jc w:val="both"/>
        <w:rPr>
          <w:rFonts w:ascii="Cambria" w:eastAsia="Cambria" w:hAnsi="Cambria" w:cs="Cambria"/>
          <w:sz w:val="22"/>
          <w:szCs w:val="22"/>
        </w:rPr>
      </w:pPr>
      <w:r>
        <w:rPr>
          <w:rFonts w:ascii="Cambria" w:eastAsia="Cambria" w:hAnsi="Cambria" w:cs="Cambria"/>
          <w:w w:val="102"/>
          <w:sz w:val="22"/>
          <w:szCs w:val="22"/>
        </w:rPr>
        <w:t xml:space="preserve">An algorithm is a step-by-step procedure or method for solving a problem by a computer in a given number of </w:t>
      </w:r>
      <w:r>
        <w:rPr>
          <w:rFonts w:ascii="Cambria" w:eastAsia="Cambria" w:hAnsi="Cambria" w:cs="Cambria"/>
          <w:sz w:val="22"/>
          <w:szCs w:val="22"/>
        </w:rPr>
        <w:t xml:space="preserve"> </w:t>
      </w:r>
      <w:r>
        <w:rPr>
          <w:rFonts w:ascii="Cambria" w:eastAsia="Cambria" w:hAnsi="Cambria" w:cs="Cambria"/>
          <w:w w:val="102"/>
          <w:sz w:val="22"/>
          <w:szCs w:val="22"/>
        </w:rPr>
        <w:t xml:space="preserve">steps. </w:t>
      </w:r>
      <w:r>
        <w:rPr>
          <w:rFonts w:ascii="Cambria" w:eastAsia="Cambria" w:hAnsi="Cambria" w:cs="Cambria"/>
          <w:sz w:val="22"/>
          <w:szCs w:val="22"/>
        </w:rPr>
        <w:t xml:space="preserve"> </w:t>
      </w:r>
      <w:r>
        <w:rPr>
          <w:rFonts w:ascii="Cambria" w:eastAsia="Cambria" w:hAnsi="Cambria" w:cs="Cambria"/>
          <w:w w:val="102"/>
          <w:sz w:val="22"/>
          <w:szCs w:val="22"/>
        </w:rPr>
        <w:t xml:space="preserve">The </w:t>
      </w:r>
      <w:r>
        <w:rPr>
          <w:rFonts w:ascii="Cambria" w:eastAsia="Cambria" w:hAnsi="Cambria" w:cs="Cambria"/>
          <w:sz w:val="22"/>
          <w:szCs w:val="22"/>
        </w:rPr>
        <w:t xml:space="preserve"> </w:t>
      </w:r>
      <w:r>
        <w:rPr>
          <w:rFonts w:ascii="Cambria" w:eastAsia="Cambria" w:hAnsi="Cambria" w:cs="Cambria"/>
          <w:w w:val="102"/>
          <w:sz w:val="22"/>
          <w:szCs w:val="22"/>
        </w:rPr>
        <w:t xml:space="preserve">steps </w:t>
      </w:r>
      <w:r>
        <w:rPr>
          <w:rFonts w:ascii="Cambria" w:eastAsia="Cambria" w:hAnsi="Cambria" w:cs="Cambria"/>
          <w:sz w:val="22"/>
          <w:szCs w:val="22"/>
        </w:rPr>
        <w:t xml:space="preserve"> </w:t>
      </w:r>
      <w:r>
        <w:rPr>
          <w:rFonts w:ascii="Cambria" w:eastAsia="Cambria" w:hAnsi="Cambria" w:cs="Cambria"/>
          <w:w w:val="102"/>
          <w:sz w:val="22"/>
          <w:szCs w:val="22"/>
        </w:rPr>
        <w:t xml:space="preserve">of </w:t>
      </w:r>
      <w:r>
        <w:rPr>
          <w:rFonts w:ascii="Cambria" w:eastAsia="Cambria" w:hAnsi="Cambria" w:cs="Cambria"/>
          <w:sz w:val="22"/>
          <w:szCs w:val="22"/>
        </w:rPr>
        <w:t xml:space="preserve"> </w:t>
      </w:r>
      <w:r>
        <w:rPr>
          <w:rFonts w:ascii="Cambria" w:eastAsia="Cambria" w:hAnsi="Cambria" w:cs="Cambria"/>
          <w:w w:val="102"/>
          <w:sz w:val="22"/>
          <w:szCs w:val="22"/>
        </w:rPr>
        <w:t xml:space="preserve">an </w:t>
      </w:r>
      <w:r>
        <w:rPr>
          <w:rFonts w:ascii="Cambria" w:eastAsia="Cambria" w:hAnsi="Cambria" w:cs="Cambria"/>
          <w:sz w:val="22"/>
          <w:szCs w:val="22"/>
        </w:rPr>
        <w:t xml:space="preserve"> </w:t>
      </w:r>
      <w:r>
        <w:rPr>
          <w:rFonts w:ascii="Cambria" w:eastAsia="Cambria" w:hAnsi="Cambria" w:cs="Cambria"/>
          <w:w w:val="102"/>
          <w:sz w:val="22"/>
          <w:szCs w:val="22"/>
        </w:rPr>
        <w:t xml:space="preserve">algorithm </w:t>
      </w:r>
      <w:r>
        <w:rPr>
          <w:rFonts w:ascii="Cambria" w:eastAsia="Cambria" w:hAnsi="Cambria" w:cs="Cambria"/>
          <w:sz w:val="22"/>
          <w:szCs w:val="22"/>
        </w:rPr>
        <w:t xml:space="preserve"> </w:t>
      </w:r>
      <w:r>
        <w:rPr>
          <w:rFonts w:ascii="Cambria" w:eastAsia="Cambria" w:hAnsi="Cambria" w:cs="Cambria"/>
          <w:w w:val="102"/>
          <w:sz w:val="22"/>
          <w:szCs w:val="22"/>
        </w:rPr>
        <w:t xml:space="preserve">may </w:t>
      </w:r>
      <w:r>
        <w:rPr>
          <w:rFonts w:ascii="Cambria" w:eastAsia="Cambria" w:hAnsi="Cambria" w:cs="Cambria"/>
          <w:sz w:val="22"/>
          <w:szCs w:val="22"/>
        </w:rPr>
        <w:t xml:space="preserve"> </w:t>
      </w:r>
      <w:r>
        <w:rPr>
          <w:rFonts w:ascii="Cambria" w:eastAsia="Cambria" w:hAnsi="Cambria" w:cs="Cambria"/>
          <w:w w:val="102"/>
          <w:sz w:val="22"/>
          <w:szCs w:val="22"/>
        </w:rPr>
        <w:t xml:space="preserve">include </w:t>
      </w:r>
      <w:r>
        <w:rPr>
          <w:rFonts w:ascii="Cambria" w:eastAsia="Cambria" w:hAnsi="Cambria" w:cs="Cambria"/>
          <w:sz w:val="22"/>
          <w:szCs w:val="22"/>
        </w:rPr>
        <w:t xml:space="preserve"> </w:t>
      </w:r>
      <w:r>
        <w:rPr>
          <w:rFonts w:ascii="Cambria" w:eastAsia="Cambria" w:hAnsi="Cambria" w:cs="Cambria"/>
          <w:w w:val="102"/>
          <w:sz w:val="22"/>
          <w:szCs w:val="22"/>
        </w:rPr>
        <w:t xml:space="preserve">repetition </w:t>
      </w:r>
      <w:r>
        <w:rPr>
          <w:rFonts w:ascii="Cambria" w:eastAsia="Cambria" w:hAnsi="Cambria" w:cs="Cambria"/>
          <w:sz w:val="22"/>
          <w:szCs w:val="22"/>
        </w:rPr>
        <w:t xml:space="preserve"> </w:t>
      </w:r>
      <w:r>
        <w:rPr>
          <w:rFonts w:ascii="Cambria" w:eastAsia="Cambria" w:hAnsi="Cambria" w:cs="Cambria"/>
          <w:w w:val="102"/>
          <w:sz w:val="22"/>
          <w:szCs w:val="22"/>
        </w:rPr>
        <w:t xml:space="preserve">depending </w:t>
      </w:r>
      <w:r>
        <w:rPr>
          <w:rFonts w:ascii="Cambria" w:eastAsia="Cambria" w:hAnsi="Cambria" w:cs="Cambria"/>
          <w:sz w:val="22"/>
          <w:szCs w:val="22"/>
        </w:rPr>
        <w:t xml:space="preserve"> </w:t>
      </w:r>
      <w:r>
        <w:rPr>
          <w:rFonts w:ascii="Cambria" w:eastAsia="Cambria" w:hAnsi="Cambria" w:cs="Cambria"/>
          <w:w w:val="102"/>
          <w:sz w:val="22"/>
          <w:szCs w:val="22"/>
        </w:rPr>
        <w:t xml:space="preserve">upon </w:t>
      </w:r>
      <w:r>
        <w:rPr>
          <w:rFonts w:ascii="Cambria" w:eastAsia="Cambria" w:hAnsi="Cambria" w:cs="Cambria"/>
          <w:sz w:val="22"/>
          <w:szCs w:val="22"/>
        </w:rPr>
        <w:t xml:space="preserve"> </w:t>
      </w:r>
      <w:r>
        <w:rPr>
          <w:rFonts w:ascii="Cambria" w:eastAsia="Cambria" w:hAnsi="Cambria" w:cs="Cambria"/>
          <w:w w:val="102"/>
          <w:sz w:val="22"/>
          <w:szCs w:val="22"/>
        </w:rPr>
        <w:t xml:space="preserve">the </w:t>
      </w:r>
      <w:r>
        <w:rPr>
          <w:rFonts w:ascii="Cambria" w:eastAsia="Cambria" w:hAnsi="Cambria" w:cs="Cambria"/>
          <w:sz w:val="22"/>
          <w:szCs w:val="22"/>
        </w:rPr>
        <w:t xml:space="preserve"> </w:t>
      </w:r>
      <w:r>
        <w:rPr>
          <w:rFonts w:ascii="Cambria" w:eastAsia="Cambria" w:hAnsi="Cambria" w:cs="Cambria"/>
          <w:w w:val="102"/>
          <w:sz w:val="22"/>
          <w:szCs w:val="22"/>
        </w:rPr>
        <w:t xml:space="preserve">problem </w:t>
      </w:r>
      <w:r>
        <w:rPr>
          <w:rFonts w:ascii="Cambria" w:eastAsia="Cambria" w:hAnsi="Cambria" w:cs="Cambria"/>
          <w:sz w:val="22"/>
          <w:szCs w:val="22"/>
        </w:rPr>
        <w:t xml:space="preserve"> </w:t>
      </w:r>
      <w:r>
        <w:rPr>
          <w:rFonts w:ascii="Cambria" w:eastAsia="Cambria" w:hAnsi="Cambria" w:cs="Cambria"/>
          <w:w w:val="102"/>
          <w:sz w:val="22"/>
          <w:szCs w:val="22"/>
        </w:rPr>
        <w:t xml:space="preserve">for </w:t>
      </w:r>
      <w:r>
        <w:rPr>
          <w:rFonts w:ascii="Cambria" w:eastAsia="Cambria" w:hAnsi="Cambria" w:cs="Cambria"/>
          <w:sz w:val="22"/>
          <w:szCs w:val="22"/>
        </w:rPr>
        <w:t xml:space="preserve"> </w:t>
      </w:r>
      <w:r>
        <w:rPr>
          <w:rFonts w:ascii="Cambria" w:eastAsia="Cambria" w:hAnsi="Cambria" w:cs="Cambria"/>
          <w:w w:val="102"/>
          <w:sz w:val="22"/>
          <w:szCs w:val="22"/>
        </w:rPr>
        <w:t xml:space="preserve">which </w:t>
      </w:r>
      <w:r>
        <w:rPr>
          <w:rFonts w:ascii="Cambria" w:eastAsia="Cambria" w:hAnsi="Cambria" w:cs="Cambria"/>
          <w:sz w:val="22"/>
          <w:szCs w:val="22"/>
        </w:rPr>
        <w:t xml:space="preserve"> </w:t>
      </w:r>
      <w:r>
        <w:rPr>
          <w:rFonts w:ascii="Cambria" w:eastAsia="Cambria" w:hAnsi="Cambria" w:cs="Cambria"/>
          <w:w w:val="102"/>
          <w:sz w:val="22"/>
          <w:szCs w:val="22"/>
        </w:rPr>
        <w:t xml:space="preserve">the algorithm is being developed. The algorithm is written in human readable and understandable form. To search an element in a given array, it can be done in two ways linear search and Binary search. </w:t>
      </w:r>
    </w:p>
    <w:p w:rsidR="004E2864" w:rsidRDefault="004E2864">
      <w:pPr>
        <w:spacing w:before="8" w:line="180" w:lineRule="exact"/>
        <w:rPr>
          <w:sz w:val="19"/>
          <w:szCs w:val="19"/>
        </w:rPr>
      </w:pPr>
    </w:p>
    <w:p w:rsidR="004E2864" w:rsidRDefault="00E67B3C">
      <w:pPr>
        <w:ind w:left="309" w:right="8680"/>
        <w:jc w:val="both"/>
        <w:rPr>
          <w:rFonts w:ascii="Cambria" w:eastAsia="Cambria" w:hAnsi="Cambria" w:cs="Cambria"/>
          <w:sz w:val="22"/>
          <w:szCs w:val="22"/>
        </w:rPr>
      </w:pPr>
      <w:r>
        <w:rPr>
          <w:rFonts w:ascii="Cambria" w:eastAsia="Cambria" w:hAnsi="Cambria" w:cs="Cambria"/>
          <w:b/>
          <w:w w:val="102"/>
          <w:sz w:val="22"/>
          <w:szCs w:val="22"/>
        </w:rPr>
        <w:t xml:space="preserve">Linear Search </w:t>
      </w:r>
    </w:p>
    <w:p w:rsidR="004E2864" w:rsidRDefault="004E2864">
      <w:pPr>
        <w:spacing w:before="4" w:line="140" w:lineRule="exact"/>
        <w:rPr>
          <w:sz w:val="14"/>
          <w:szCs w:val="14"/>
        </w:rPr>
      </w:pPr>
    </w:p>
    <w:p w:rsidR="004E2864" w:rsidRDefault="004E2864">
      <w:pPr>
        <w:spacing w:line="200" w:lineRule="exact"/>
      </w:pPr>
    </w:p>
    <w:p w:rsidR="004E2864" w:rsidRDefault="00E67B3C">
      <w:pPr>
        <w:spacing w:line="376" w:lineRule="auto"/>
        <w:ind w:left="309" w:right="138"/>
        <w:jc w:val="both"/>
        <w:rPr>
          <w:rFonts w:ascii="Cambria" w:eastAsia="Cambria" w:hAnsi="Cambria" w:cs="Cambria"/>
          <w:sz w:val="22"/>
          <w:szCs w:val="22"/>
        </w:rPr>
      </w:pPr>
      <w:r>
        <w:rPr>
          <w:rFonts w:ascii="Cambria" w:eastAsia="Cambria" w:hAnsi="Cambria" w:cs="Cambria"/>
          <w:w w:val="102"/>
          <w:sz w:val="22"/>
          <w:szCs w:val="22"/>
        </w:rPr>
        <w:t xml:space="preserve">A linear search is the basic and simple search algorithm. A linear search searches an element or value from an array till the desired element or value is not found and it searches in a sequence order. It compares the element with all the other elements given in the list and if the element is matched it returns the value index else it return -1. Linear Search is applied on the unsorted or unordered list when there are fewer elements in a list. </w:t>
      </w:r>
    </w:p>
    <w:p w:rsidR="004E2864" w:rsidRDefault="004E2864">
      <w:pPr>
        <w:spacing w:before="9" w:line="180" w:lineRule="exact"/>
        <w:rPr>
          <w:sz w:val="19"/>
          <w:szCs w:val="19"/>
        </w:rPr>
      </w:pPr>
    </w:p>
    <w:p w:rsidR="004E2864" w:rsidRDefault="00E67B3C">
      <w:pPr>
        <w:ind w:left="309" w:right="8718"/>
        <w:jc w:val="both"/>
        <w:rPr>
          <w:rFonts w:ascii="Cambria" w:eastAsia="Cambria" w:hAnsi="Cambria" w:cs="Cambria"/>
          <w:sz w:val="22"/>
          <w:szCs w:val="22"/>
        </w:rPr>
      </w:pPr>
      <w:r>
        <w:rPr>
          <w:rFonts w:ascii="Cambria" w:eastAsia="Cambria" w:hAnsi="Cambria" w:cs="Cambria"/>
          <w:b/>
          <w:w w:val="102"/>
          <w:sz w:val="22"/>
          <w:szCs w:val="22"/>
        </w:rPr>
        <w:t xml:space="preserve">Pseudocode:- </w:t>
      </w:r>
    </w:p>
    <w:p w:rsidR="004E2864" w:rsidRDefault="004E2864">
      <w:pPr>
        <w:spacing w:before="4" w:line="140" w:lineRule="exact"/>
        <w:rPr>
          <w:sz w:val="14"/>
          <w:szCs w:val="14"/>
        </w:rPr>
      </w:pPr>
    </w:p>
    <w:p w:rsidR="004E2864" w:rsidRDefault="004E2864">
      <w:pPr>
        <w:spacing w:line="200" w:lineRule="exact"/>
      </w:pPr>
    </w:p>
    <w:p w:rsidR="004E2864" w:rsidRDefault="00E67B3C">
      <w:pPr>
        <w:ind w:left="309" w:right="7388"/>
        <w:jc w:val="both"/>
        <w:rPr>
          <w:rFonts w:ascii="Cambria" w:eastAsia="Cambria" w:hAnsi="Cambria" w:cs="Cambria"/>
          <w:sz w:val="22"/>
          <w:szCs w:val="22"/>
        </w:rPr>
      </w:pPr>
      <w:r>
        <w:rPr>
          <w:rFonts w:ascii="Cambria" w:eastAsia="Cambria" w:hAnsi="Cambria" w:cs="Cambria"/>
          <w:w w:val="102"/>
          <w:sz w:val="22"/>
          <w:szCs w:val="22"/>
        </w:rPr>
        <w:t xml:space="preserve"># Input: Array D, integer key </w:t>
      </w:r>
    </w:p>
    <w:p w:rsidR="004E2864" w:rsidRDefault="004E2864">
      <w:pPr>
        <w:spacing w:before="8" w:line="120" w:lineRule="exact"/>
        <w:rPr>
          <w:sz w:val="13"/>
          <w:szCs w:val="13"/>
        </w:rPr>
      </w:pPr>
    </w:p>
    <w:p w:rsidR="004E2864" w:rsidRDefault="00E67B3C">
      <w:pPr>
        <w:ind w:left="309" w:right="5445"/>
        <w:jc w:val="both"/>
        <w:rPr>
          <w:rFonts w:ascii="Cambria" w:eastAsia="Cambria" w:hAnsi="Cambria" w:cs="Cambria"/>
          <w:sz w:val="22"/>
          <w:szCs w:val="22"/>
        </w:rPr>
      </w:pPr>
      <w:r>
        <w:rPr>
          <w:rFonts w:ascii="Cambria" w:eastAsia="Cambria" w:hAnsi="Cambria" w:cs="Cambria"/>
          <w:w w:val="102"/>
          <w:sz w:val="22"/>
          <w:szCs w:val="22"/>
        </w:rPr>
        <w:t xml:space="preserve"># Output: first index of key in D, or -1 if not found </w:t>
      </w:r>
    </w:p>
    <w:p w:rsidR="004E2864" w:rsidRDefault="004E2864">
      <w:pPr>
        <w:spacing w:before="3" w:line="140" w:lineRule="exact"/>
        <w:rPr>
          <w:sz w:val="14"/>
          <w:szCs w:val="14"/>
        </w:rPr>
      </w:pPr>
    </w:p>
    <w:p w:rsidR="004E2864" w:rsidRDefault="00E67B3C">
      <w:pPr>
        <w:ind w:left="309" w:right="7571"/>
        <w:jc w:val="both"/>
        <w:rPr>
          <w:rFonts w:ascii="Cambria" w:eastAsia="Cambria" w:hAnsi="Cambria" w:cs="Cambria"/>
          <w:sz w:val="22"/>
          <w:szCs w:val="22"/>
        </w:rPr>
      </w:pPr>
      <w:r>
        <w:rPr>
          <w:rFonts w:ascii="Cambria" w:eastAsia="Cambria" w:hAnsi="Cambria" w:cs="Cambria"/>
          <w:w w:val="102"/>
          <w:sz w:val="22"/>
          <w:szCs w:val="22"/>
        </w:rPr>
        <w:t xml:space="preserve"> For i = 0 to last index of D: </w:t>
      </w:r>
    </w:p>
    <w:p w:rsidR="004E2864" w:rsidRDefault="004E2864">
      <w:pPr>
        <w:spacing w:before="8" w:line="120" w:lineRule="exact"/>
        <w:rPr>
          <w:sz w:val="13"/>
          <w:szCs w:val="13"/>
        </w:rPr>
      </w:pPr>
    </w:p>
    <w:p w:rsidR="004E2864" w:rsidRDefault="00E67B3C">
      <w:pPr>
        <w:ind w:left="309" w:right="8657"/>
        <w:jc w:val="both"/>
        <w:rPr>
          <w:rFonts w:ascii="Cambria" w:eastAsia="Cambria" w:hAnsi="Cambria" w:cs="Cambria"/>
          <w:sz w:val="22"/>
          <w:szCs w:val="22"/>
        </w:rPr>
      </w:pPr>
      <w:r>
        <w:rPr>
          <w:rFonts w:ascii="Cambria" w:eastAsia="Cambria" w:hAnsi="Cambria" w:cs="Cambria"/>
          <w:w w:val="102"/>
          <w:sz w:val="22"/>
          <w:szCs w:val="22"/>
        </w:rPr>
        <w:t xml:space="preserve">   if D[i] == key: </w:t>
      </w:r>
    </w:p>
    <w:p w:rsidR="004E2864" w:rsidRDefault="004E2864">
      <w:pPr>
        <w:spacing w:before="3" w:line="140" w:lineRule="exact"/>
        <w:rPr>
          <w:sz w:val="14"/>
          <w:szCs w:val="14"/>
        </w:rPr>
      </w:pPr>
    </w:p>
    <w:p w:rsidR="004E2864" w:rsidRDefault="00E67B3C">
      <w:pPr>
        <w:ind w:left="309" w:right="9111"/>
        <w:jc w:val="both"/>
        <w:rPr>
          <w:rFonts w:ascii="Cambria" w:eastAsia="Cambria" w:hAnsi="Cambria" w:cs="Cambria"/>
          <w:sz w:val="22"/>
          <w:szCs w:val="22"/>
        </w:rPr>
      </w:pPr>
      <w:r>
        <w:rPr>
          <w:rFonts w:ascii="Cambria" w:eastAsia="Cambria" w:hAnsi="Cambria" w:cs="Cambria"/>
          <w:w w:val="102"/>
          <w:sz w:val="22"/>
          <w:szCs w:val="22"/>
        </w:rPr>
        <w:t xml:space="preserve">     return i </w:t>
      </w:r>
    </w:p>
    <w:p w:rsidR="004E2864" w:rsidRDefault="004E2864">
      <w:pPr>
        <w:spacing w:before="3" w:line="140" w:lineRule="exact"/>
        <w:rPr>
          <w:sz w:val="14"/>
          <w:szCs w:val="14"/>
        </w:rPr>
      </w:pPr>
    </w:p>
    <w:p w:rsidR="004E2864" w:rsidRDefault="00E67B3C">
      <w:pPr>
        <w:ind w:left="309" w:right="9171"/>
        <w:jc w:val="both"/>
        <w:rPr>
          <w:rFonts w:ascii="Cambria" w:eastAsia="Cambria" w:hAnsi="Cambria" w:cs="Cambria"/>
          <w:sz w:val="22"/>
          <w:szCs w:val="22"/>
        </w:rPr>
      </w:pPr>
      <w:r>
        <w:rPr>
          <w:rFonts w:ascii="Cambria" w:eastAsia="Cambria" w:hAnsi="Cambria" w:cs="Cambria"/>
          <w:w w:val="102"/>
          <w:sz w:val="22"/>
          <w:szCs w:val="22"/>
        </w:rPr>
        <w:t xml:space="preserve"> return -1 </w:t>
      </w:r>
    </w:p>
    <w:p w:rsidR="004E2864" w:rsidRDefault="004E2864">
      <w:pPr>
        <w:spacing w:before="8" w:line="120" w:lineRule="exact"/>
        <w:rPr>
          <w:sz w:val="13"/>
          <w:szCs w:val="13"/>
        </w:rPr>
      </w:pPr>
    </w:p>
    <w:p w:rsidR="004E2864" w:rsidRDefault="00E67B3C">
      <w:pPr>
        <w:ind w:left="309" w:right="7006"/>
        <w:jc w:val="both"/>
        <w:rPr>
          <w:rFonts w:ascii="Cambria" w:eastAsia="Cambria" w:hAnsi="Cambria" w:cs="Cambria"/>
          <w:sz w:val="22"/>
          <w:szCs w:val="22"/>
        </w:rPr>
      </w:pPr>
      <w:r>
        <w:rPr>
          <w:rFonts w:ascii="Cambria" w:eastAsia="Cambria" w:hAnsi="Cambria" w:cs="Cambria"/>
          <w:b/>
          <w:w w:val="102"/>
          <w:sz w:val="22"/>
          <w:szCs w:val="22"/>
        </w:rPr>
        <w:t xml:space="preserve">Example with Implementation </w:t>
      </w:r>
    </w:p>
    <w:p w:rsidR="004E2864" w:rsidRDefault="004E2864">
      <w:pPr>
        <w:spacing w:before="3" w:line="140" w:lineRule="exact"/>
        <w:rPr>
          <w:sz w:val="14"/>
          <w:szCs w:val="14"/>
        </w:rPr>
      </w:pPr>
    </w:p>
    <w:p w:rsidR="004E2864" w:rsidRDefault="00E67B3C">
      <w:pPr>
        <w:ind w:left="309" w:right="3857"/>
        <w:jc w:val="both"/>
        <w:rPr>
          <w:rFonts w:ascii="Cambria" w:eastAsia="Cambria" w:hAnsi="Cambria" w:cs="Cambria"/>
          <w:sz w:val="22"/>
          <w:szCs w:val="22"/>
        </w:rPr>
      </w:pPr>
      <w:r>
        <w:rPr>
          <w:rFonts w:ascii="Cambria" w:eastAsia="Cambria" w:hAnsi="Cambria" w:cs="Cambria"/>
          <w:w w:val="102"/>
          <w:sz w:val="22"/>
          <w:szCs w:val="22"/>
        </w:rPr>
        <w:t xml:space="preserve">To search the element 5 it will go step by step in a sequence order. </w:t>
      </w:r>
    </w:p>
    <w:p w:rsidR="004E2864" w:rsidRDefault="004E2864">
      <w:pPr>
        <w:spacing w:before="9" w:line="120" w:lineRule="exact"/>
        <w:rPr>
          <w:sz w:val="13"/>
          <w:szCs w:val="13"/>
        </w:rPr>
      </w:pPr>
    </w:p>
    <w:p w:rsidR="004E2864" w:rsidRDefault="004E2864">
      <w:pPr>
        <w:spacing w:line="200" w:lineRule="exact"/>
      </w:pPr>
    </w:p>
    <w:p w:rsidR="004E2864" w:rsidRDefault="00E67B3C">
      <w:pPr>
        <w:ind w:left="309" w:right="8543"/>
        <w:jc w:val="both"/>
        <w:rPr>
          <w:rFonts w:ascii="Cambria" w:eastAsia="Cambria" w:hAnsi="Cambria" w:cs="Cambria"/>
          <w:sz w:val="22"/>
          <w:szCs w:val="22"/>
        </w:rPr>
      </w:pPr>
      <w:r>
        <w:rPr>
          <w:rFonts w:ascii="Cambria" w:eastAsia="Cambria" w:hAnsi="Cambria" w:cs="Cambria"/>
          <w:w w:val="102"/>
          <w:sz w:val="22"/>
          <w:szCs w:val="22"/>
        </w:rPr>
        <w:t xml:space="preserve">linear(a[n], key) </w:t>
      </w:r>
    </w:p>
    <w:p w:rsidR="004E2864" w:rsidRDefault="004E2864">
      <w:pPr>
        <w:spacing w:before="3" w:line="140" w:lineRule="exact"/>
        <w:rPr>
          <w:sz w:val="14"/>
          <w:szCs w:val="14"/>
        </w:rPr>
      </w:pPr>
    </w:p>
    <w:p w:rsidR="004E2864" w:rsidRDefault="00E67B3C">
      <w:pPr>
        <w:ind w:left="309" w:right="8065"/>
        <w:jc w:val="both"/>
        <w:rPr>
          <w:rFonts w:ascii="Cambria" w:eastAsia="Cambria" w:hAnsi="Cambria" w:cs="Cambria"/>
          <w:sz w:val="22"/>
          <w:szCs w:val="22"/>
        </w:rPr>
      </w:pPr>
      <w:r>
        <w:rPr>
          <w:rFonts w:ascii="Cambria" w:eastAsia="Cambria" w:hAnsi="Cambria" w:cs="Cambria"/>
          <w:w w:val="102"/>
          <w:sz w:val="22"/>
          <w:szCs w:val="22"/>
        </w:rPr>
        <w:t xml:space="preserve">    for( i = 0; i &lt; n; i++) </w:t>
      </w:r>
    </w:p>
    <w:p w:rsidR="004E2864" w:rsidRDefault="004E2864">
      <w:pPr>
        <w:spacing w:before="8" w:line="120" w:lineRule="exact"/>
        <w:rPr>
          <w:sz w:val="13"/>
          <w:szCs w:val="13"/>
        </w:rPr>
      </w:pPr>
    </w:p>
    <w:p w:rsidR="004E2864" w:rsidRDefault="00E67B3C">
      <w:pPr>
        <w:ind w:left="309" w:right="8149"/>
        <w:jc w:val="both"/>
        <w:rPr>
          <w:rFonts w:ascii="Cambria" w:eastAsia="Cambria" w:hAnsi="Cambria" w:cs="Cambria"/>
          <w:sz w:val="22"/>
          <w:szCs w:val="22"/>
        </w:rPr>
      </w:pPr>
      <w:r>
        <w:rPr>
          <w:rFonts w:ascii="Cambria" w:eastAsia="Cambria" w:hAnsi="Cambria" w:cs="Cambria"/>
          <w:w w:val="102"/>
          <w:sz w:val="22"/>
          <w:szCs w:val="22"/>
        </w:rPr>
        <w:t xml:space="preserve">           if (a[i] == key)  </w:t>
      </w:r>
    </w:p>
    <w:p w:rsidR="004E2864" w:rsidRDefault="004E2864">
      <w:pPr>
        <w:spacing w:before="3" w:line="140" w:lineRule="exact"/>
        <w:rPr>
          <w:sz w:val="14"/>
          <w:szCs w:val="14"/>
        </w:rPr>
      </w:pPr>
    </w:p>
    <w:p w:rsidR="004E2864" w:rsidRDefault="00E67B3C">
      <w:pPr>
        <w:ind w:left="309" w:right="8472"/>
        <w:jc w:val="both"/>
        <w:rPr>
          <w:rFonts w:ascii="Cambria" w:eastAsia="Cambria" w:hAnsi="Cambria" w:cs="Cambria"/>
          <w:sz w:val="22"/>
          <w:szCs w:val="22"/>
        </w:rPr>
      </w:pPr>
      <w:r>
        <w:rPr>
          <w:rFonts w:ascii="Cambria" w:eastAsia="Cambria" w:hAnsi="Cambria" w:cs="Cambria"/>
          <w:w w:val="102"/>
          <w:sz w:val="22"/>
          <w:szCs w:val="22"/>
        </w:rPr>
        <w:t xml:space="preserve">                return i;  </w:t>
      </w:r>
    </w:p>
    <w:p w:rsidR="004E2864" w:rsidRDefault="004E2864">
      <w:pPr>
        <w:spacing w:before="8" w:line="120" w:lineRule="exact"/>
        <w:rPr>
          <w:sz w:val="13"/>
          <w:szCs w:val="13"/>
        </w:rPr>
      </w:pPr>
    </w:p>
    <w:p w:rsidR="004E2864" w:rsidRDefault="00E67B3C">
      <w:pPr>
        <w:ind w:left="309" w:right="9060"/>
        <w:jc w:val="both"/>
        <w:rPr>
          <w:rFonts w:ascii="Cambria" w:eastAsia="Cambria" w:hAnsi="Cambria" w:cs="Cambria"/>
          <w:sz w:val="22"/>
          <w:szCs w:val="22"/>
        </w:rPr>
      </w:pPr>
      <w:r>
        <w:rPr>
          <w:rFonts w:ascii="Cambria" w:eastAsia="Cambria" w:hAnsi="Cambria" w:cs="Cambria"/>
          <w:w w:val="102"/>
          <w:sz w:val="22"/>
          <w:szCs w:val="22"/>
        </w:rPr>
        <w:t xml:space="preserve">  return -1; </w:t>
      </w:r>
    </w:p>
    <w:p w:rsidR="004E2864" w:rsidRDefault="004E2864">
      <w:pPr>
        <w:spacing w:before="3" w:line="140" w:lineRule="exact"/>
        <w:rPr>
          <w:sz w:val="14"/>
          <w:szCs w:val="14"/>
        </w:rPr>
      </w:pPr>
    </w:p>
    <w:p w:rsidR="004E2864" w:rsidRDefault="00E67B3C">
      <w:pPr>
        <w:ind w:left="309" w:right="8027"/>
        <w:jc w:val="both"/>
        <w:rPr>
          <w:rFonts w:ascii="Cambria" w:eastAsia="Cambria" w:hAnsi="Cambria" w:cs="Cambria"/>
          <w:sz w:val="22"/>
          <w:szCs w:val="22"/>
        </w:rPr>
      </w:pPr>
      <w:r>
        <w:rPr>
          <w:rFonts w:ascii="Cambria" w:eastAsia="Cambria" w:hAnsi="Cambria" w:cs="Cambria"/>
          <w:b/>
          <w:w w:val="102"/>
          <w:sz w:val="22"/>
          <w:szCs w:val="22"/>
        </w:rPr>
        <w:t xml:space="preserve">Asymptotic Analysis </w:t>
      </w:r>
    </w:p>
    <w:p w:rsidR="004E2864" w:rsidRDefault="00E67B3C">
      <w:pPr>
        <w:ind w:left="309" w:right="6486"/>
        <w:jc w:val="both"/>
        <w:rPr>
          <w:rFonts w:ascii="Cambria" w:eastAsia="Cambria" w:hAnsi="Cambria" w:cs="Cambria"/>
          <w:sz w:val="22"/>
          <w:szCs w:val="22"/>
        </w:rPr>
      </w:pPr>
      <w:r>
        <w:rPr>
          <w:rFonts w:ascii="Cambria" w:eastAsia="Cambria" w:hAnsi="Cambria" w:cs="Cambria"/>
          <w:b/>
          <w:w w:val="102"/>
          <w:sz w:val="22"/>
          <w:szCs w:val="22"/>
        </w:rPr>
        <w:t xml:space="preserve">Worst Case Analysis (Usually Done) </w:t>
      </w:r>
    </w:p>
    <w:p w:rsidR="004E2864" w:rsidRDefault="00E67B3C">
      <w:pPr>
        <w:spacing w:line="376" w:lineRule="auto"/>
        <w:ind w:left="309" w:right="140"/>
        <w:jc w:val="both"/>
        <w:rPr>
          <w:rFonts w:ascii="Cambria" w:eastAsia="Cambria" w:hAnsi="Cambria" w:cs="Cambria"/>
          <w:sz w:val="22"/>
          <w:szCs w:val="22"/>
        </w:rPr>
        <w:sectPr w:rsidR="004E2864">
          <w:headerReference w:type="default" r:id="rId16"/>
          <w:footerReference w:type="default" r:id="rId17"/>
          <w:pgSz w:w="11900" w:h="16840"/>
          <w:pgMar w:top="960" w:right="760" w:bottom="280" w:left="680" w:header="660" w:footer="426" w:gutter="0"/>
          <w:pgNumType w:start="13"/>
          <w:cols w:space="720"/>
        </w:sectPr>
      </w:pPr>
      <w:r>
        <w:rPr>
          <w:rFonts w:ascii="Cambria" w:eastAsia="Cambria" w:hAnsi="Cambria" w:cs="Cambria"/>
          <w:w w:val="102"/>
          <w:sz w:val="22"/>
          <w:szCs w:val="22"/>
        </w:rPr>
        <w:t xml:space="preserve">In the worst case analysis, we calculate upper bound on running time of an algorithm. We must know the case that causes maximum number of operations to be executed. For Linear Search, the worst case happens when the element to be searched (target in the above code) is not present in the array. When target is not present, the search() functions compares it with all the elements of array one by one. Therefore, the worst case time complexity of linear search would be Θ(n). </w:t>
      </w:r>
    </w:p>
    <w:p w:rsidR="004E2864" w:rsidRDefault="004E2864">
      <w:pPr>
        <w:spacing w:before="8" w:line="100" w:lineRule="exact"/>
        <w:rPr>
          <w:sz w:val="11"/>
          <w:szCs w:val="11"/>
        </w:rPr>
      </w:pPr>
    </w:p>
    <w:p w:rsidR="004E2864" w:rsidRDefault="004E2864">
      <w:pPr>
        <w:spacing w:line="200" w:lineRule="exact"/>
      </w:pPr>
    </w:p>
    <w:p w:rsidR="004E2864" w:rsidRDefault="004E2864">
      <w:pPr>
        <w:spacing w:line="200" w:lineRule="exact"/>
      </w:pPr>
    </w:p>
    <w:p w:rsidR="004E2864" w:rsidRDefault="00E67B3C">
      <w:pPr>
        <w:spacing w:before="35"/>
        <w:ind w:left="169" w:right="5831"/>
        <w:jc w:val="both"/>
        <w:rPr>
          <w:rFonts w:ascii="Cambria" w:eastAsia="Cambria" w:hAnsi="Cambria" w:cs="Cambria"/>
          <w:sz w:val="22"/>
          <w:szCs w:val="22"/>
        </w:rPr>
      </w:pPr>
      <w:r>
        <w:rPr>
          <w:rFonts w:ascii="Cambria" w:eastAsia="Cambria" w:hAnsi="Cambria" w:cs="Cambria"/>
          <w:b/>
          <w:w w:val="102"/>
          <w:sz w:val="22"/>
          <w:szCs w:val="22"/>
        </w:rPr>
        <w:t xml:space="preserve">Average Case Analysis (Sometimes done)  </w:t>
      </w:r>
    </w:p>
    <w:p w:rsidR="004E2864" w:rsidRDefault="004E2864">
      <w:pPr>
        <w:spacing w:before="9" w:line="120" w:lineRule="exact"/>
        <w:rPr>
          <w:sz w:val="13"/>
          <w:szCs w:val="13"/>
        </w:rPr>
      </w:pPr>
    </w:p>
    <w:p w:rsidR="004E2864" w:rsidRDefault="004E2864">
      <w:pPr>
        <w:spacing w:line="200" w:lineRule="exact"/>
      </w:pPr>
    </w:p>
    <w:p w:rsidR="004E2864" w:rsidRDefault="00E67B3C">
      <w:pPr>
        <w:spacing w:line="377" w:lineRule="auto"/>
        <w:ind w:left="169" w:right="76"/>
        <w:jc w:val="both"/>
        <w:rPr>
          <w:rFonts w:ascii="Cambria" w:eastAsia="Cambria" w:hAnsi="Cambria" w:cs="Cambria"/>
          <w:sz w:val="22"/>
          <w:szCs w:val="22"/>
        </w:rPr>
      </w:pPr>
      <w:r>
        <w:rPr>
          <w:rFonts w:ascii="Cambria" w:eastAsia="Cambria" w:hAnsi="Cambria" w:cs="Cambria"/>
          <w:w w:val="102"/>
          <w:sz w:val="22"/>
          <w:szCs w:val="22"/>
        </w:rPr>
        <w:t xml:space="preserve">In average case analysis, we take all possible inputs and calculate computing time for all of the inputs. Sum all </w:t>
      </w:r>
      <w:r>
        <w:rPr>
          <w:rFonts w:ascii="Cambria" w:eastAsia="Cambria" w:hAnsi="Cambria" w:cs="Cambria"/>
          <w:sz w:val="22"/>
          <w:szCs w:val="22"/>
        </w:rPr>
        <w:t xml:space="preserve"> </w:t>
      </w:r>
      <w:r>
        <w:rPr>
          <w:rFonts w:ascii="Cambria" w:eastAsia="Cambria" w:hAnsi="Cambria" w:cs="Cambria"/>
          <w:w w:val="102"/>
          <w:sz w:val="22"/>
          <w:szCs w:val="22"/>
        </w:rPr>
        <w:t xml:space="preserve">the </w:t>
      </w:r>
      <w:r>
        <w:rPr>
          <w:rFonts w:ascii="Cambria" w:eastAsia="Cambria" w:hAnsi="Cambria" w:cs="Cambria"/>
          <w:sz w:val="22"/>
          <w:szCs w:val="22"/>
        </w:rPr>
        <w:t xml:space="preserve"> </w:t>
      </w:r>
      <w:r>
        <w:rPr>
          <w:rFonts w:ascii="Cambria" w:eastAsia="Cambria" w:hAnsi="Cambria" w:cs="Cambria"/>
          <w:w w:val="102"/>
          <w:sz w:val="22"/>
          <w:szCs w:val="22"/>
        </w:rPr>
        <w:t xml:space="preserve">calculated </w:t>
      </w:r>
      <w:r>
        <w:rPr>
          <w:rFonts w:ascii="Cambria" w:eastAsia="Cambria" w:hAnsi="Cambria" w:cs="Cambria"/>
          <w:sz w:val="22"/>
          <w:szCs w:val="22"/>
        </w:rPr>
        <w:t xml:space="preserve"> </w:t>
      </w:r>
      <w:r>
        <w:rPr>
          <w:rFonts w:ascii="Cambria" w:eastAsia="Cambria" w:hAnsi="Cambria" w:cs="Cambria"/>
          <w:w w:val="102"/>
          <w:sz w:val="22"/>
          <w:szCs w:val="22"/>
        </w:rPr>
        <w:t xml:space="preserve">values </w:t>
      </w:r>
      <w:r>
        <w:rPr>
          <w:rFonts w:ascii="Cambria" w:eastAsia="Cambria" w:hAnsi="Cambria" w:cs="Cambria"/>
          <w:sz w:val="22"/>
          <w:szCs w:val="22"/>
        </w:rPr>
        <w:t xml:space="preserve"> </w:t>
      </w:r>
      <w:r>
        <w:rPr>
          <w:rFonts w:ascii="Cambria" w:eastAsia="Cambria" w:hAnsi="Cambria" w:cs="Cambria"/>
          <w:w w:val="102"/>
          <w:sz w:val="22"/>
          <w:szCs w:val="22"/>
        </w:rPr>
        <w:t xml:space="preserve">and </w:t>
      </w:r>
      <w:r>
        <w:rPr>
          <w:rFonts w:ascii="Cambria" w:eastAsia="Cambria" w:hAnsi="Cambria" w:cs="Cambria"/>
          <w:sz w:val="22"/>
          <w:szCs w:val="22"/>
        </w:rPr>
        <w:t xml:space="preserve"> </w:t>
      </w:r>
      <w:r>
        <w:rPr>
          <w:rFonts w:ascii="Cambria" w:eastAsia="Cambria" w:hAnsi="Cambria" w:cs="Cambria"/>
          <w:w w:val="102"/>
          <w:sz w:val="22"/>
          <w:szCs w:val="22"/>
        </w:rPr>
        <w:t xml:space="preserve">divide </w:t>
      </w:r>
      <w:r>
        <w:rPr>
          <w:rFonts w:ascii="Cambria" w:eastAsia="Cambria" w:hAnsi="Cambria" w:cs="Cambria"/>
          <w:sz w:val="22"/>
          <w:szCs w:val="22"/>
        </w:rPr>
        <w:t xml:space="preserve"> </w:t>
      </w:r>
      <w:r>
        <w:rPr>
          <w:rFonts w:ascii="Cambria" w:eastAsia="Cambria" w:hAnsi="Cambria" w:cs="Cambria"/>
          <w:w w:val="102"/>
          <w:sz w:val="22"/>
          <w:szCs w:val="22"/>
        </w:rPr>
        <w:t xml:space="preserve">the </w:t>
      </w:r>
      <w:r>
        <w:rPr>
          <w:rFonts w:ascii="Cambria" w:eastAsia="Cambria" w:hAnsi="Cambria" w:cs="Cambria"/>
          <w:sz w:val="22"/>
          <w:szCs w:val="22"/>
        </w:rPr>
        <w:t xml:space="preserve"> </w:t>
      </w:r>
      <w:r>
        <w:rPr>
          <w:rFonts w:ascii="Cambria" w:eastAsia="Cambria" w:hAnsi="Cambria" w:cs="Cambria"/>
          <w:w w:val="102"/>
          <w:sz w:val="22"/>
          <w:szCs w:val="22"/>
        </w:rPr>
        <w:t xml:space="preserve">sum </w:t>
      </w:r>
      <w:r>
        <w:rPr>
          <w:rFonts w:ascii="Cambria" w:eastAsia="Cambria" w:hAnsi="Cambria" w:cs="Cambria"/>
          <w:sz w:val="22"/>
          <w:szCs w:val="22"/>
        </w:rPr>
        <w:t xml:space="preserve"> </w:t>
      </w:r>
      <w:r>
        <w:rPr>
          <w:rFonts w:ascii="Cambria" w:eastAsia="Cambria" w:hAnsi="Cambria" w:cs="Cambria"/>
          <w:w w:val="102"/>
          <w:sz w:val="22"/>
          <w:szCs w:val="22"/>
        </w:rPr>
        <w:t xml:space="preserve">by </w:t>
      </w:r>
      <w:r>
        <w:rPr>
          <w:rFonts w:ascii="Cambria" w:eastAsia="Cambria" w:hAnsi="Cambria" w:cs="Cambria"/>
          <w:sz w:val="22"/>
          <w:szCs w:val="22"/>
        </w:rPr>
        <w:t xml:space="preserve"> </w:t>
      </w:r>
      <w:r>
        <w:rPr>
          <w:rFonts w:ascii="Cambria" w:eastAsia="Cambria" w:hAnsi="Cambria" w:cs="Cambria"/>
          <w:w w:val="102"/>
          <w:sz w:val="22"/>
          <w:szCs w:val="22"/>
        </w:rPr>
        <w:t xml:space="preserve">total </w:t>
      </w:r>
      <w:r>
        <w:rPr>
          <w:rFonts w:ascii="Cambria" w:eastAsia="Cambria" w:hAnsi="Cambria" w:cs="Cambria"/>
          <w:sz w:val="22"/>
          <w:szCs w:val="22"/>
        </w:rPr>
        <w:t xml:space="preserve"> </w:t>
      </w:r>
      <w:r>
        <w:rPr>
          <w:rFonts w:ascii="Cambria" w:eastAsia="Cambria" w:hAnsi="Cambria" w:cs="Cambria"/>
          <w:w w:val="102"/>
          <w:sz w:val="22"/>
          <w:szCs w:val="22"/>
        </w:rPr>
        <w:t xml:space="preserve">number </w:t>
      </w:r>
      <w:r>
        <w:rPr>
          <w:rFonts w:ascii="Cambria" w:eastAsia="Cambria" w:hAnsi="Cambria" w:cs="Cambria"/>
          <w:sz w:val="22"/>
          <w:szCs w:val="22"/>
        </w:rPr>
        <w:t xml:space="preserve"> </w:t>
      </w:r>
      <w:r>
        <w:rPr>
          <w:rFonts w:ascii="Cambria" w:eastAsia="Cambria" w:hAnsi="Cambria" w:cs="Cambria"/>
          <w:w w:val="102"/>
          <w:sz w:val="22"/>
          <w:szCs w:val="22"/>
        </w:rPr>
        <w:t xml:space="preserve">of </w:t>
      </w:r>
      <w:r>
        <w:rPr>
          <w:rFonts w:ascii="Cambria" w:eastAsia="Cambria" w:hAnsi="Cambria" w:cs="Cambria"/>
          <w:sz w:val="22"/>
          <w:szCs w:val="22"/>
        </w:rPr>
        <w:t xml:space="preserve"> </w:t>
      </w:r>
      <w:r>
        <w:rPr>
          <w:rFonts w:ascii="Cambria" w:eastAsia="Cambria" w:hAnsi="Cambria" w:cs="Cambria"/>
          <w:w w:val="102"/>
          <w:sz w:val="22"/>
          <w:szCs w:val="22"/>
        </w:rPr>
        <w:t xml:space="preserve">inputs. </w:t>
      </w:r>
      <w:r>
        <w:rPr>
          <w:rFonts w:ascii="Cambria" w:eastAsia="Cambria" w:hAnsi="Cambria" w:cs="Cambria"/>
          <w:sz w:val="22"/>
          <w:szCs w:val="22"/>
        </w:rPr>
        <w:t xml:space="preserve"> </w:t>
      </w:r>
      <w:r>
        <w:rPr>
          <w:rFonts w:ascii="Cambria" w:eastAsia="Cambria" w:hAnsi="Cambria" w:cs="Cambria"/>
          <w:w w:val="102"/>
          <w:sz w:val="22"/>
          <w:szCs w:val="22"/>
        </w:rPr>
        <w:t xml:space="preserve">We </w:t>
      </w:r>
      <w:r>
        <w:rPr>
          <w:rFonts w:ascii="Cambria" w:eastAsia="Cambria" w:hAnsi="Cambria" w:cs="Cambria"/>
          <w:sz w:val="22"/>
          <w:szCs w:val="22"/>
        </w:rPr>
        <w:t xml:space="preserve"> </w:t>
      </w:r>
      <w:r>
        <w:rPr>
          <w:rFonts w:ascii="Cambria" w:eastAsia="Cambria" w:hAnsi="Cambria" w:cs="Cambria"/>
          <w:w w:val="102"/>
          <w:sz w:val="22"/>
          <w:szCs w:val="22"/>
        </w:rPr>
        <w:t xml:space="preserve">must </w:t>
      </w:r>
      <w:r>
        <w:rPr>
          <w:rFonts w:ascii="Cambria" w:eastAsia="Cambria" w:hAnsi="Cambria" w:cs="Cambria"/>
          <w:sz w:val="22"/>
          <w:szCs w:val="22"/>
        </w:rPr>
        <w:t xml:space="preserve"> </w:t>
      </w:r>
      <w:r>
        <w:rPr>
          <w:rFonts w:ascii="Cambria" w:eastAsia="Cambria" w:hAnsi="Cambria" w:cs="Cambria"/>
          <w:w w:val="102"/>
          <w:sz w:val="22"/>
          <w:szCs w:val="22"/>
        </w:rPr>
        <w:t xml:space="preserve">know </w:t>
      </w:r>
      <w:r>
        <w:rPr>
          <w:rFonts w:ascii="Cambria" w:eastAsia="Cambria" w:hAnsi="Cambria" w:cs="Cambria"/>
          <w:sz w:val="22"/>
          <w:szCs w:val="22"/>
        </w:rPr>
        <w:t xml:space="preserve"> </w:t>
      </w:r>
      <w:r>
        <w:rPr>
          <w:rFonts w:ascii="Cambria" w:eastAsia="Cambria" w:hAnsi="Cambria" w:cs="Cambria"/>
          <w:w w:val="102"/>
          <w:sz w:val="22"/>
          <w:szCs w:val="22"/>
        </w:rPr>
        <w:t xml:space="preserve">(or </w:t>
      </w:r>
      <w:r>
        <w:rPr>
          <w:rFonts w:ascii="Cambria" w:eastAsia="Cambria" w:hAnsi="Cambria" w:cs="Cambria"/>
          <w:sz w:val="22"/>
          <w:szCs w:val="22"/>
        </w:rPr>
        <w:t xml:space="preserve"> </w:t>
      </w:r>
      <w:r>
        <w:rPr>
          <w:rFonts w:ascii="Cambria" w:eastAsia="Cambria" w:hAnsi="Cambria" w:cs="Cambria"/>
          <w:w w:val="102"/>
          <w:sz w:val="22"/>
          <w:szCs w:val="22"/>
        </w:rPr>
        <w:t xml:space="preserve">predict) distribution of cases. For the linear search problem, let us assume that all cases are uniformly distributed (including the case of target not being present in array).  </w:t>
      </w:r>
    </w:p>
    <w:p w:rsidR="004E2864" w:rsidRDefault="004E2864">
      <w:pPr>
        <w:spacing w:before="8" w:line="180" w:lineRule="exact"/>
        <w:rPr>
          <w:sz w:val="19"/>
          <w:szCs w:val="19"/>
        </w:rPr>
      </w:pPr>
    </w:p>
    <w:p w:rsidR="004E2864" w:rsidRDefault="00E67B3C">
      <w:pPr>
        <w:ind w:left="169" w:right="4672"/>
        <w:jc w:val="both"/>
        <w:rPr>
          <w:rFonts w:ascii="Cambria" w:eastAsia="Cambria" w:hAnsi="Cambria" w:cs="Cambria"/>
          <w:sz w:val="22"/>
          <w:szCs w:val="22"/>
        </w:rPr>
      </w:pPr>
      <w:r>
        <w:rPr>
          <w:rFonts w:ascii="Cambria" w:eastAsia="Cambria" w:hAnsi="Cambria" w:cs="Cambria"/>
          <w:w w:val="102"/>
          <w:sz w:val="22"/>
          <w:szCs w:val="22"/>
        </w:rPr>
        <w:t xml:space="preserve">The key is equally likely to be in any position in the array </w:t>
      </w:r>
    </w:p>
    <w:p w:rsidR="004E2864" w:rsidRDefault="004E2864">
      <w:pPr>
        <w:spacing w:before="9" w:line="120" w:lineRule="exact"/>
        <w:rPr>
          <w:sz w:val="13"/>
          <w:szCs w:val="13"/>
        </w:rPr>
      </w:pPr>
    </w:p>
    <w:p w:rsidR="004E2864" w:rsidRDefault="004E2864">
      <w:pPr>
        <w:spacing w:line="200" w:lineRule="exact"/>
      </w:pPr>
    </w:p>
    <w:p w:rsidR="004E2864" w:rsidRDefault="00E67B3C">
      <w:pPr>
        <w:ind w:left="889"/>
        <w:rPr>
          <w:rFonts w:ascii="Cambria" w:eastAsia="Cambria" w:hAnsi="Cambria" w:cs="Cambria"/>
          <w:sz w:val="22"/>
          <w:szCs w:val="22"/>
        </w:rPr>
      </w:pPr>
      <w:r>
        <w:rPr>
          <w:rFonts w:ascii="Cambria" w:eastAsia="Cambria" w:hAnsi="Cambria" w:cs="Cambria"/>
          <w:w w:val="102"/>
          <w:sz w:val="22"/>
          <w:szCs w:val="22"/>
        </w:rPr>
        <w:t xml:space="preserve">If the key is in the first array position: 1 comparison </w:t>
      </w:r>
    </w:p>
    <w:p w:rsidR="004E2864" w:rsidRDefault="004E2864">
      <w:pPr>
        <w:spacing w:before="3" w:line="140" w:lineRule="exact"/>
        <w:rPr>
          <w:sz w:val="14"/>
          <w:szCs w:val="14"/>
        </w:rPr>
      </w:pPr>
    </w:p>
    <w:p w:rsidR="004E2864" w:rsidRDefault="00E67B3C">
      <w:pPr>
        <w:ind w:left="889"/>
        <w:rPr>
          <w:rFonts w:ascii="Cambria" w:eastAsia="Cambria" w:hAnsi="Cambria" w:cs="Cambria"/>
          <w:sz w:val="22"/>
          <w:szCs w:val="22"/>
        </w:rPr>
      </w:pPr>
      <w:r>
        <w:rPr>
          <w:rFonts w:ascii="Cambria" w:eastAsia="Cambria" w:hAnsi="Cambria" w:cs="Cambria"/>
          <w:w w:val="102"/>
          <w:sz w:val="22"/>
          <w:szCs w:val="22"/>
        </w:rPr>
        <w:t xml:space="preserve">If the key is in the second array position: 2 comparisons </w:t>
      </w:r>
    </w:p>
    <w:p w:rsidR="004E2864" w:rsidRDefault="004E2864">
      <w:pPr>
        <w:spacing w:before="8" w:line="120" w:lineRule="exact"/>
        <w:rPr>
          <w:sz w:val="13"/>
          <w:szCs w:val="13"/>
        </w:rPr>
      </w:pPr>
    </w:p>
    <w:p w:rsidR="004E2864" w:rsidRDefault="00E67B3C">
      <w:pPr>
        <w:ind w:left="889"/>
        <w:rPr>
          <w:rFonts w:ascii="Cambria" w:eastAsia="Cambria" w:hAnsi="Cambria" w:cs="Cambria"/>
          <w:sz w:val="22"/>
          <w:szCs w:val="22"/>
        </w:rPr>
      </w:pPr>
      <w:r>
        <w:rPr>
          <w:rFonts w:ascii="Cambria" w:eastAsia="Cambria" w:hAnsi="Cambria" w:cs="Cambria"/>
          <w:w w:val="102"/>
          <w:sz w:val="22"/>
          <w:szCs w:val="22"/>
        </w:rPr>
        <w:t xml:space="preserve">... </w:t>
      </w:r>
    </w:p>
    <w:p w:rsidR="004E2864" w:rsidRDefault="004E2864">
      <w:pPr>
        <w:spacing w:before="3" w:line="140" w:lineRule="exact"/>
        <w:rPr>
          <w:sz w:val="14"/>
          <w:szCs w:val="14"/>
        </w:rPr>
      </w:pPr>
    </w:p>
    <w:p w:rsidR="004E2864" w:rsidRDefault="00E67B3C">
      <w:pPr>
        <w:ind w:left="889"/>
        <w:rPr>
          <w:rFonts w:ascii="Cambria" w:eastAsia="Cambria" w:hAnsi="Cambria" w:cs="Cambria"/>
          <w:sz w:val="22"/>
          <w:szCs w:val="22"/>
        </w:rPr>
      </w:pPr>
      <w:r>
        <w:rPr>
          <w:rFonts w:ascii="Cambria" w:eastAsia="Cambria" w:hAnsi="Cambria" w:cs="Cambria"/>
          <w:w w:val="102"/>
          <w:sz w:val="22"/>
          <w:szCs w:val="22"/>
        </w:rPr>
        <w:t xml:space="preserve">If the key is in the ith postion: i comparisons </w:t>
      </w:r>
    </w:p>
    <w:p w:rsidR="004E2864" w:rsidRDefault="004E2864">
      <w:pPr>
        <w:spacing w:before="3" w:line="140" w:lineRule="exact"/>
        <w:rPr>
          <w:sz w:val="14"/>
          <w:szCs w:val="14"/>
        </w:rPr>
      </w:pPr>
    </w:p>
    <w:p w:rsidR="004E2864" w:rsidRDefault="00E67B3C">
      <w:pPr>
        <w:ind w:left="889"/>
        <w:rPr>
          <w:rFonts w:ascii="Cambria" w:eastAsia="Cambria" w:hAnsi="Cambria" w:cs="Cambria"/>
          <w:sz w:val="22"/>
          <w:szCs w:val="22"/>
        </w:rPr>
      </w:pPr>
      <w:r>
        <w:rPr>
          <w:rFonts w:ascii="Cambria" w:eastAsia="Cambria" w:hAnsi="Cambria" w:cs="Cambria"/>
          <w:w w:val="102"/>
          <w:sz w:val="22"/>
          <w:szCs w:val="22"/>
        </w:rPr>
        <w:t xml:space="preserve">... </w:t>
      </w:r>
    </w:p>
    <w:p w:rsidR="004E2864" w:rsidRDefault="004E2864">
      <w:pPr>
        <w:spacing w:before="8" w:line="120" w:lineRule="exact"/>
        <w:rPr>
          <w:sz w:val="13"/>
          <w:szCs w:val="13"/>
        </w:rPr>
      </w:pPr>
    </w:p>
    <w:p w:rsidR="004E2864" w:rsidRDefault="00E67B3C">
      <w:pPr>
        <w:ind w:left="169" w:right="79"/>
        <w:jc w:val="both"/>
        <w:rPr>
          <w:rFonts w:ascii="Cambria" w:eastAsia="Cambria" w:hAnsi="Cambria" w:cs="Cambria"/>
          <w:sz w:val="22"/>
          <w:szCs w:val="22"/>
        </w:rPr>
      </w:pPr>
      <w:r>
        <w:rPr>
          <w:rFonts w:ascii="Cambria" w:eastAsia="Cambria" w:hAnsi="Cambria" w:cs="Cambria"/>
          <w:w w:val="102"/>
          <w:sz w:val="22"/>
          <w:szCs w:val="22"/>
        </w:rPr>
        <w:t xml:space="preserve">So average all these possibilities: (1+2+3+...+n)/n = [n(n+1)/2] /n = (n+1)/2 comparisons. The average </w:t>
      </w:r>
    </w:p>
    <w:p w:rsidR="004E2864" w:rsidRDefault="004E2864">
      <w:pPr>
        <w:spacing w:before="3" w:line="140" w:lineRule="exact"/>
        <w:rPr>
          <w:sz w:val="14"/>
          <w:szCs w:val="14"/>
        </w:rPr>
      </w:pPr>
    </w:p>
    <w:p w:rsidR="004E2864" w:rsidRDefault="00E67B3C">
      <w:pPr>
        <w:ind w:left="169" w:right="5916"/>
        <w:jc w:val="both"/>
        <w:rPr>
          <w:rFonts w:ascii="Cambria" w:eastAsia="Cambria" w:hAnsi="Cambria" w:cs="Cambria"/>
          <w:sz w:val="22"/>
          <w:szCs w:val="22"/>
        </w:rPr>
      </w:pPr>
      <w:r>
        <w:rPr>
          <w:rFonts w:ascii="Cambria" w:eastAsia="Cambria" w:hAnsi="Cambria" w:cs="Cambria"/>
          <w:w w:val="102"/>
          <w:sz w:val="22"/>
          <w:szCs w:val="22"/>
        </w:rPr>
        <w:t xml:space="preserve">number of comparisons is </w:t>
      </w:r>
      <w:r>
        <w:rPr>
          <w:rFonts w:ascii="Cambria" w:eastAsia="Cambria" w:hAnsi="Cambria" w:cs="Cambria"/>
          <w:b/>
          <w:w w:val="102"/>
          <w:sz w:val="22"/>
          <w:szCs w:val="22"/>
        </w:rPr>
        <w:t>(n+1)/2 = Θ(n).</w:t>
      </w:r>
      <w:r>
        <w:rPr>
          <w:rFonts w:ascii="Cambria" w:eastAsia="Cambria" w:hAnsi="Cambria" w:cs="Cambria"/>
          <w:w w:val="102"/>
          <w:sz w:val="22"/>
          <w:szCs w:val="22"/>
        </w:rPr>
        <w:t xml:space="preserve">  </w:t>
      </w:r>
    </w:p>
    <w:p w:rsidR="004E2864" w:rsidRDefault="004E2864">
      <w:pPr>
        <w:spacing w:before="9" w:line="120" w:lineRule="exact"/>
        <w:rPr>
          <w:sz w:val="13"/>
          <w:szCs w:val="13"/>
        </w:rPr>
      </w:pPr>
    </w:p>
    <w:p w:rsidR="004E2864" w:rsidRDefault="004E2864">
      <w:pPr>
        <w:spacing w:line="200" w:lineRule="exact"/>
      </w:pPr>
    </w:p>
    <w:p w:rsidR="004E2864" w:rsidRDefault="00E67B3C">
      <w:pPr>
        <w:ind w:left="169" w:right="7221"/>
        <w:jc w:val="both"/>
        <w:rPr>
          <w:rFonts w:ascii="Cambria" w:eastAsia="Cambria" w:hAnsi="Cambria" w:cs="Cambria"/>
          <w:sz w:val="22"/>
          <w:szCs w:val="22"/>
        </w:rPr>
      </w:pPr>
      <w:r>
        <w:rPr>
          <w:rFonts w:ascii="Cambria" w:eastAsia="Cambria" w:hAnsi="Cambria" w:cs="Cambria"/>
          <w:b/>
          <w:w w:val="102"/>
          <w:sz w:val="22"/>
          <w:szCs w:val="22"/>
        </w:rPr>
        <w:t xml:space="preserve"> Best Case Analysis (Bogus)  </w:t>
      </w:r>
    </w:p>
    <w:p w:rsidR="004E2864" w:rsidRDefault="004E2864">
      <w:pPr>
        <w:spacing w:before="9" w:line="120" w:lineRule="exact"/>
        <w:rPr>
          <w:sz w:val="13"/>
          <w:szCs w:val="13"/>
        </w:rPr>
      </w:pPr>
    </w:p>
    <w:p w:rsidR="004E2864" w:rsidRDefault="004E2864">
      <w:pPr>
        <w:spacing w:line="200" w:lineRule="exact"/>
      </w:pPr>
    </w:p>
    <w:p w:rsidR="004E2864" w:rsidRDefault="00E67B3C">
      <w:pPr>
        <w:spacing w:line="377" w:lineRule="auto"/>
        <w:ind w:left="169" w:right="80"/>
        <w:jc w:val="both"/>
        <w:rPr>
          <w:rFonts w:ascii="Cambria" w:eastAsia="Cambria" w:hAnsi="Cambria" w:cs="Cambria"/>
          <w:sz w:val="22"/>
          <w:szCs w:val="22"/>
        </w:rPr>
      </w:pPr>
      <w:r>
        <w:rPr>
          <w:rFonts w:ascii="Cambria" w:eastAsia="Cambria" w:hAnsi="Cambria" w:cs="Cambria"/>
          <w:w w:val="102"/>
          <w:sz w:val="22"/>
          <w:szCs w:val="22"/>
        </w:rPr>
        <w:t xml:space="preserve">In the best case analysis, we calculate lower bound on running time of an algorithm. We must know the case that causes minimum number of operations to be executed. In the linear search problem, the best case occurs when Target is present at the first location. The number of operations in the best case is constant (not dependent on n). So time complexity in the best case would be Θ(1) </w:t>
      </w:r>
    </w:p>
    <w:p w:rsidR="004E2864" w:rsidRDefault="004E2864">
      <w:pPr>
        <w:spacing w:before="8" w:line="180" w:lineRule="exact"/>
        <w:rPr>
          <w:sz w:val="19"/>
          <w:szCs w:val="19"/>
        </w:rPr>
      </w:pPr>
    </w:p>
    <w:p w:rsidR="004E2864" w:rsidRDefault="00E67B3C">
      <w:pPr>
        <w:ind w:left="169" w:right="8598"/>
        <w:jc w:val="both"/>
        <w:rPr>
          <w:rFonts w:ascii="Cambria" w:eastAsia="Cambria" w:hAnsi="Cambria" w:cs="Cambria"/>
          <w:sz w:val="22"/>
          <w:szCs w:val="22"/>
        </w:rPr>
      </w:pPr>
      <w:r>
        <w:rPr>
          <w:rFonts w:ascii="Cambria" w:eastAsia="Cambria" w:hAnsi="Cambria" w:cs="Cambria"/>
          <w:b/>
          <w:w w:val="102"/>
          <w:sz w:val="22"/>
          <w:szCs w:val="22"/>
        </w:rPr>
        <w:t xml:space="preserve">Binary Search </w:t>
      </w:r>
    </w:p>
    <w:p w:rsidR="004E2864" w:rsidRDefault="004E2864">
      <w:pPr>
        <w:spacing w:before="4" w:line="140" w:lineRule="exact"/>
        <w:rPr>
          <w:sz w:val="14"/>
          <w:szCs w:val="14"/>
        </w:rPr>
      </w:pPr>
    </w:p>
    <w:p w:rsidR="004E2864" w:rsidRDefault="004E2864">
      <w:pPr>
        <w:spacing w:line="200" w:lineRule="exact"/>
      </w:pPr>
    </w:p>
    <w:p w:rsidR="004E2864" w:rsidRDefault="00E67B3C">
      <w:pPr>
        <w:spacing w:line="376" w:lineRule="auto"/>
        <w:ind w:left="169" w:right="77"/>
        <w:jc w:val="both"/>
        <w:rPr>
          <w:rFonts w:ascii="Cambria" w:eastAsia="Cambria" w:hAnsi="Cambria" w:cs="Cambria"/>
          <w:sz w:val="22"/>
          <w:szCs w:val="22"/>
        </w:rPr>
      </w:pPr>
      <w:r>
        <w:rPr>
          <w:rFonts w:ascii="Cambria" w:eastAsia="Cambria" w:hAnsi="Cambria" w:cs="Cambria"/>
          <w:w w:val="102"/>
          <w:sz w:val="22"/>
          <w:szCs w:val="22"/>
        </w:rPr>
        <w:t xml:space="preserve">Binary Search is applied on the sorted array or list. In binary search, we first compare the value with the elements in the middle position of the array. If the value is matched, then we return the value. If the value is less than the middle element, then it must lie in the lower half of the array and if it's greater than the element then it must lie in the upper half of the array. We repeat this procedure on the lower (or upper) half of the array. Binary Search is useful when there are large numbers of elements in an array.  </w:t>
      </w:r>
    </w:p>
    <w:p w:rsidR="004E2864" w:rsidRDefault="004E2864">
      <w:pPr>
        <w:spacing w:before="8" w:line="220" w:lineRule="exact"/>
        <w:rPr>
          <w:sz w:val="22"/>
          <w:szCs w:val="22"/>
        </w:rPr>
      </w:pPr>
    </w:p>
    <w:p w:rsidR="004E2864" w:rsidRDefault="00E67B3C">
      <w:pPr>
        <w:ind w:left="169" w:right="6800"/>
        <w:jc w:val="both"/>
        <w:rPr>
          <w:rFonts w:ascii="Cambria" w:eastAsia="Cambria" w:hAnsi="Cambria" w:cs="Cambria"/>
          <w:sz w:val="22"/>
          <w:szCs w:val="22"/>
        </w:rPr>
      </w:pPr>
      <w:r>
        <w:rPr>
          <w:rFonts w:ascii="Cambria" w:eastAsia="Cambria" w:hAnsi="Cambria" w:cs="Cambria"/>
          <w:w w:val="102"/>
          <w:sz w:val="22"/>
          <w:szCs w:val="22"/>
        </w:rPr>
        <w:t xml:space="preserve">binarysearch(a[n], key, low, high)  </w:t>
      </w:r>
    </w:p>
    <w:p w:rsidR="004E2864" w:rsidRDefault="00E67B3C">
      <w:pPr>
        <w:spacing w:before="13"/>
        <w:ind w:left="169" w:right="8442"/>
        <w:jc w:val="both"/>
        <w:rPr>
          <w:rFonts w:ascii="Cambria" w:eastAsia="Cambria" w:hAnsi="Cambria" w:cs="Cambria"/>
          <w:sz w:val="22"/>
          <w:szCs w:val="22"/>
        </w:rPr>
      </w:pPr>
      <w:r>
        <w:rPr>
          <w:rFonts w:ascii="Cambria" w:eastAsia="Cambria" w:hAnsi="Cambria" w:cs="Cambria"/>
          <w:w w:val="102"/>
          <w:sz w:val="22"/>
          <w:szCs w:val="22"/>
        </w:rPr>
        <w:t xml:space="preserve">while(low&lt;high) </w:t>
      </w:r>
    </w:p>
    <w:p w:rsidR="004E2864" w:rsidRDefault="00E67B3C">
      <w:pPr>
        <w:spacing w:before="13"/>
        <w:ind w:left="169" w:right="9926"/>
        <w:jc w:val="both"/>
        <w:rPr>
          <w:rFonts w:ascii="Cambria" w:eastAsia="Cambria" w:hAnsi="Cambria" w:cs="Cambria"/>
          <w:sz w:val="22"/>
          <w:szCs w:val="22"/>
        </w:rPr>
      </w:pPr>
      <w:r>
        <w:rPr>
          <w:rFonts w:ascii="Cambria" w:eastAsia="Cambria" w:hAnsi="Cambria" w:cs="Cambria"/>
          <w:w w:val="102"/>
          <w:sz w:val="22"/>
          <w:szCs w:val="22"/>
        </w:rPr>
        <w:t xml:space="preserve">{ </w:t>
      </w:r>
    </w:p>
    <w:p w:rsidR="004E2864" w:rsidRDefault="00E67B3C">
      <w:pPr>
        <w:spacing w:before="13"/>
        <w:ind w:left="169" w:right="8085"/>
        <w:jc w:val="both"/>
        <w:rPr>
          <w:rFonts w:ascii="Cambria" w:eastAsia="Cambria" w:hAnsi="Cambria" w:cs="Cambria"/>
          <w:sz w:val="22"/>
          <w:szCs w:val="22"/>
        </w:rPr>
      </w:pPr>
      <w:r>
        <w:rPr>
          <w:rFonts w:ascii="Cambria" w:eastAsia="Cambria" w:hAnsi="Cambria" w:cs="Cambria"/>
          <w:w w:val="102"/>
          <w:sz w:val="22"/>
          <w:szCs w:val="22"/>
        </w:rPr>
        <w:t xml:space="preserve">mid = (low+high)/2; </w:t>
      </w:r>
    </w:p>
    <w:p w:rsidR="004E2864" w:rsidRDefault="00E67B3C">
      <w:pPr>
        <w:spacing w:before="13"/>
        <w:ind w:left="169" w:right="8632"/>
        <w:jc w:val="both"/>
        <w:rPr>
          <w:rFonts w:ascii="Cambria" w:eastAsia="Cambria" w:hAnsi="Cambria" w:cs="Cambria"/>
          <w:sz w:val="22"/>
          <w:szCs w:val="22"/>
        </w:rPr>
      </w:pPr>
      <w:r>
        <w:rPr>
          <w:rFonts w:ascii="Cambria" w:eastAsia="Cambria" w:hAnsi="Cambria" w:cs="Cambria"/>
          <w:w w:val="102"/>
          <w:sz w:val="22"/>
          <w:szCs w:val="22"/>
        </w:rPr>
        <w:t xml:space="preserve">if(a[mid]=key) </w:t>
      </w:r>
    </w:p>
    <w:p w:rsidR="004E2864" w:rsidRDefault="004E2864">
      <w:pPr>
        <w:spacing w:before="8"/>
        <w:ind w:left="169" w:right="8206"/>
        <w:jc w:val="both"/>
        <w:rPr>
          <w:rFonts w:ascii="Cambria" w:eastAsia="Cambria" w:hAnsi="Cambria" w:cs="Cambria"/>
          <w:sz w:val="22"/>
          <w:szCs w:val="22"/>
        </w:rPr>
      </w:pPr>
      <w:r w:rsidRPr="004E2864">
        <w:pict>
          <v:group id="_x0000_s1141" style="position:absolute;left:0;text-align:left;margin-left:43.65pt;margin-top:611.45pt;width:507.95pt;height:158.5pt;z-index:-1632;mso-position-horizontal-relative:page;mso-position-vertical-relative:page" coordorigin="873,12229" coordsize="10159,3170">
            <v:shape id="_x0000_s1145" style="position:absolute;left:883;top:12240;width:10138;height:0" coordorigin="883,12240" coordsize="10138,0" path="m883,12240r10138,e" filled="f" strokeweight=".58pt">
              <v:path arrowok="t"/>
            </v:shape>
            <v:shape id="_x0000_s1144" style="position:absolute;left:883;top:15389;width:10138;height:0" coordorigin="883,15389" coordsize="10138,0" path="m883,15389r10138,e" filled="f" strokeweight=".58pt">
              <v:path arrowok="t"/>
            </v:shape>
            <v:shape id="_x0000_s1143" style="position:absolute;left:878;top:12235;width:0;height:3158" coordorigin="878,12235" coordsize="0,3158" path="m878,12235r,3159e" filled="f" strokeweight=".58pt">
              <v:path arrowok="t"/>
            </v:shape>
            <v:shape id="_x0000_s1142" style="position:absolute;left:11026;top:12235;width:0;height:3158" coordorigin="11026,12235" coordsize="0,3158" path="m11026,12235r,3159e" filled="f" strokeweight=".58pt">
              <v:path arrowok="t"/>
            </v:shape>
            <w10:wrap anchorx="page" anchory="page"/>
          </v:group>
        </w:pict>
      </w:r>
      <w:r w:rsidR="00E67B3C">
        <w:rPr>
          <w:rFonts w:ascii="Cambria" w:eastAsia="Cambria" w:hAnsi="Cambria" w:cs="Cambria"/>
          <w:w w:val="102"/>
          <w:sz w:val="22"/>
          <w:szCs w:val="22"/>
        </w:rPr>
        <w:t xml:space="preserve"> </w:t>
      </w:r>
      <w:r w:rsidR="00E67B3C">
        <w:rPr>
          <w:rFonts w:ascii="Cambria" w:eastAsia="Cambria" w:hAnsi="Cambria" w:cs="Cambria"/>
          <w:sz w:val="22"/>
          <w:szCs w:val="22"/>
        </w:rPr>
        <w:t xml:space="preserve">              </w:t>
      </w:r>
      <w:r w:rsidR="00E67B3C">
        <w:rPr>
          <w:rFonts w:ascii="Cambria" w:eastAsia="Cambria" w:hAnsi="Cambria" w:cs="Cambria"/>
          <w:w w:val="102"/>
          <w:sz w:val="22"/>
          <w:szCs w:val="22"/>
        </w:rPr>
        <w:t xml:space="preserve">return mid; </w:t>
      </w:r>
    </w:p>
    <w:p w:rsidR="004E2864" w:rsidRDefault="00E67B3C">
      <w:pPr>
        <w:spacing w:before="13"/>
        <w:ind w:left="169" w:right="8118"/>
        <w:jc w:val="both"/>
        <w:rPr>
          <w:rFonts w:ascii="Cambria" w:eastAsia="Cambria" w:hAnsi="Cambria" w:cs="Cambria"/>
          <w:sz w:val="22"/>
          <w:szCs w:val="22"/>
        </w:rPr>
      </w:pPr>
      <w:r>
        <w:rPr>
          <w:rFonts w:ascii="Cambria" w:eastAsia="Cambria" w:hAnsi="Cambria" w:cs="Cambria"/>
          <w:w w:val="102"/>
          <w:sz w:val="22"/>
          <w:szCs w:val="22"/>
        </w:rPr>
        <w:t xml:space="preserve">elseif (a[mid] &gt; key) </w:t>
      </w:r>
    </w:p>
    <w:p w:rsidR="004E2864" w:rsidRDefault="00E67B3C">
      <w:pPr>
        <w:spacing w:before="13"/>
        <w:ind w:left="169" w:right="8138"/>
        <w:jc w:val="both"/>
        <w:rPr>
          <w:rFonts w:ascii="Cambria" w:eastAsia="Cambria" w:hAnsi="Cambria" w:cs="Cambria"/>
          <w:sz w:val="22"/>
          <w:szCs w:val="22"/>
        </w:rPr>
      </w:pPr>
      <w:r>
        <w:rPr>
          <w:rFonts w:ascii="Cambria" w:eastAsia="Cambria" w:hAnsi="Cambria" w:cs="Cambria"/>
          <w:w w:val="102"/>
          <w:sz w:val="22"/>
          <w:szCs w:val="22"/>
        </w:rPr>
        <w:t xml:space="preserve">  </w:t>
      </w:r>
      <w:r>
        <w:rPr>
          <w:rFonts w:ascii="Cambria" w:eastAsia="Cambria" w:hAnsi="Cambria" w:cs="Cambria"/>
          <w:sz w:val="22"/>
          <w:szCs w:val="22"/>
        </w:rPr>
        <w:t xml:space="preserve">             </w:t>
      </w:r>
      <w:r>
        <w:rPr>
          <w:rFonts w:ascii="Cambria" w:eastAsia="Cambria" w:hAnsi="Cambria" w:cs="Cambria"/>
          <w:w w:val="102"/>
          <w:sz w:val="22"/>
          <w:szCs w:val="22"/>
        </w:rPr>
        <w:t xml:space="preserve">high=mid-1; </w:t>
      </w:r>
    </w:p>
    <w:p w:rsidR="004E2864" w:rsidRDefault="00E67B3C">
      <w:pPr>
        <w:spacing w:before="13"/>
        <w:ind w:left="169" w:right="9545"/>
        <w:jc w:val="both"/>
        <w:rPr>
          <w:rFonts w:ascii="Cambria" w:eastAsia="Cambria" w:hAnsi="Cambria" w:cs="Cambria"/>
          <w:sz w:val="22"/>
          <w:szCs w:val="22"/>
        </w:rPr>
      </w:pPr>
      <w:r>
        <w:rPr>
          <w:rFonts w:ascii="Cambria" w:eastAsia="Cambria" w:hAnsi="Cambria" w:cs="Cambria"/>
          <w:w w:val="102"/>
          <w:sz w:val="22"/>
          <w:szCs w:val="22"/>
        </w:rPr>
        <w:t xml:space="preserve">  else </w:t>
      </w:r>
    </w:p>
    <w:p w:rsidR="004E2864" w:rsidRDefault="00E67B3C">
      <w:pPr>
        <w:spacing w:before="8"/>
        <w:ind w:left="169" w:right="8155"/>
        <w:jc w:val="both"/>
        <w:rPr>
          <w:rFonts w:ascii="Cambria" w:eastAsia="Cambria" w:hAnsi="Cambria" w:cs="Cambria"/>
          <w:sz w:val="22"/>
          <w:szCs w:val="22"/>
        </w:rPr>
      </w:pPr>
      <w:r>
        <w:rPr>
          <w:rFonts w:ascii="Cambria" w:eastAsia="Cambria" w:hAnsi="Cambria" w:cs="Cambria"/>
          <w:w w:val="102"/>
          <w:sz w:val="22"/>
          <w:szCs w:val="22"/>
        </w:rPr>
        <w:t xml:space="preserve"> </w:t>
      </w:r>
      <w:r>
        <w:rPr>
          <w:rFonts w:ascii="Cambria" w:eastAsia="Cambria" w:hAnsi="Cambria" w:cs="Cambria"/>
          <w:sz w:val="22"/>
          <w:szCs w:val="22"/>
        </w:rPr>
        <w:t xml:space="preserve">              </w:t>
      </w:r>
      <w:r>
        <w:rPr>
          <w:rFonts w:ascii="Cambria" w:eastAsia="Cambria" w:hAnsi="Cambria" w:cs="Cambria"/>
          <w:w w:val="102"/>
          <w:sz w:val="22"/>
          <w:szCs w:val="22"/>
        </w:rPr>
        <w:t xml:space="preserve">low=mid+1; </w:t>
      </w:r>
    </w:p>
    <w:p w:rsidR="004E2864" w:rsidRDefault="00E67B3C">
      <w:pPr>
        <w:spacing w:before="13"/>
        <w:ind w:left="169" w:right="9829"/>
        <w:jc w:val="both"/>
        <w:rPr>
          <w:rFonts w:ascii="Cambria" w:eastAsia="Cambria" w:hAnsi="Cambria" w:cs="Cambria"/>
          <w:sz w:val="22"/>
          <w:szCs w:val="22"/>
        </w:rPr>
      </w:pPr>
      <w:r>
        <w:rPr>
          <w:rFonts w:ascii="Cambria" w:eastAsia="Cambria" w:hAnsi="Cambria" w:cs="Cambria"/>
          <w:w w:val="102"/>
          <w:sz w:val="22"/>
          <w:szCs w:val="22"/>
        </w:rPr>
        <w:t xml:space="preserve">  } </w:t>
      </w:r>
    </w:p>
    <w:p w:rsidR="004E2864" w:rsidRDefault="00E67B3C">
      <w:pPr>
        <w:spacing w:before="13"/>
        <w:ind w:left="169" w:right="9102"/>
        <w:jc w:val="both"/>
        <w:rPr>
          <w:rFonts w:ascii="Cambria" w:eastAsia="Cambria" w:hAnsi="Cambria" w:cs="Cambria"/>
          <w:sz w:val="22"/>
          <w:szCs w:val="22"/>
        </w:rPr>
        <w:sectPr w:rsidR="004E2864">
          <w:headerReference w:type="default" r:id="rId18"/>
          <w:pgSz w:w="11900" w:h="16840"/>
          <w:pgMar w:top="800" w:right="820" w:bottom="280" w:left="820" w:header="607" w:footer="426" w:gutter="0"/>
          <w:cols w:space="720"/>
        </w:sectPr>
      </w:pPr>
      <w:r>
        <w:rPr>
          <w:rFonts w:ascii="Cambria" w:eastAsia="Cambria" w:hAnsi="Cambria" w:cs="Cambria"/>
          <w:w w:val="102"/>
          <w:sz w:val="22"/>
          <w:szCs w:val="22"/>
        </w:rPr>
        <w:t xml:space="preserve">return -1; </w:t>
      </w:r>
    </w:p>
    <w:p w:rsidR="004E2864" w:rsidRDefault="004E2864">
      <w:pPr>
        <w:spacing w:before="8" w:line="100" w:lineRule="exact"/>
        <w:rPr>
          <w:sz w:val="11"/>
          <w:szCs w:val="11"/>
        </w:rPr>
      </w:pPr>
    </w:p>
    <w:p w:rsidR="004E2864" w:rsidRDefault="004E2864">
      <w:pPr>
        <w:spacing w:line="200" w:lineRule="exact"/>
      </w:pPr>
    </w:p>
    <w:p w:rsidR="004E2864" w:rsidRDefault="004E2864">
      <w:pPr>
        <w:spacing w:line="200" w:lineRule="exact"/>
      </w:pPr>
    </w:p>
    <w:p w:rsidR="004E2864" w:rsidRDefault="00E67B3C">
      <w:pPr>
        <w:spacing w:before="35" w:line="376" w:lineRule="auto"/>
        <w:ind w:left="169" w:right="78"/>
        <w:jc w:val="both"/>
        <w:rPr>
          <w:rFonts w:ascii="Cambria" w:eastAsia="Cambria" w:hAnsi="Cambria" w:cs="Cambria"/>
          <w:sz w:val="22"/>
          <w:szCs w:val="22"/>
        </w:rPr>
      </w:pPr>
      <w:r>
        <w:rPr>
          <w:rFonts w:ascii="Cambria" w:eastAsia="Cambria" w:hAnsi="Cambria" w:cs="Cambria"/>
          <w:w w:val="102"/>
          <w:sz w:val="22"/>
          <w:szCs w:val="22"/>
        </w:rPr>
        <w:t xml:space="preserve">In </w:t>
      </w:r>
      <w:r>
        <w:rPr>
          <w:rFonts w:ascii="Cambria" w:eastAsia="Cambria" w:hAnsi="Cambria" w:cs="Cambria"/>
          <w:sz w:val="22"/>
          <w:szCs w:val="22"/>
        </w:rPr>
        <w:t xml:space="preserve"> </w:t>
      </w:r>
      <w:r>
        <w:rPr>
          <w:rFonts w:ascii="Cambria" w:eastAsia="Cambria" w:hAnsi="Cambria" w:cs="Cambria"/>
          <w:w w:val="102"/>
          <w:sz w:val="22"/>
          <w:szCs w:val="22"/>
        </w:rPr>
        <w:t xml:space="preserve">the </w:t>
      </w:r>
      <w:r>
        <w:rPr>
          <w:rFonts w:ascii="Cambria" w:eastAsia="Cambria" w:hAnsi="Cambria" w:cs="Cambria"/>
          <w:sz w:val="22"/>
          <w:szCs w:val="22"/>
        </w:rPr>
        <w:t xml:space="preserve"> </w:t>
      </w:r>
      <w:r>
        <w:rPr>
          <w:rFonts w:ascii="Cambria" w:eastAsia="Cambria" w:hAnsi="Cambria" w:cs="Cambria"/>
          <w:w w:val="102"/>
          <w:sz w:val="22"/>
          <w:szCs w:val="22"/>
        </w:rPr>
        <w:t xml:space="preserve">above </w:t>
      </w:r>
      <w:r>
        <w:rPr>
          <w:rFonts w:ascii="Cambria" w:eastAsia="Cambria" w:hAnsi="Cambria" w:cs="Cambria"/>
          <w:sz w:val="22"/>
          <w:szCs w:val="22"/>
        </w:rPr>
        <w:t xml:space="preserve"> </w:t>
      </w:r>
      <w:r>
        <w:rPr>
          <w:rFonts w:ascii="Cambria" w:eastAsia="Cambria" w:hAnsi="Cambria" w:cs="Cambria"/>
          <w:w w:val="102"/>
          <w:sz w:val="22"/>
          <w:szCs w:val="22"/>
        </w:rPr>
        <w:t xml:space="preserve">program </w:t>
      </w:r>
      <w:r>
        <w:rPr>
          <w:rFonts w:ascii="Cambria" w:eastAsia="Cambria" w:hAnsi="Cambria" w:cs="Cambria"/>
          <w:sz w:val="22"/>
          <w:szCs w:val="22"/>
        </w:rPr>
        <w:t xml:space="preserve"> </w:t>
      </w:r>
      <w:r>
        <w:rPr>
          <w:rFonts w:ascii="Cambria" w:eastAsia="Cambria" w:hAnsi="Cambria" w:cs="Cambria"/>
          <w:w w:val="102"/>
          <w:sz w:val="22"/>
          <w:szCs w:val="22"/>
        </w:rPr>
        <w:t xml:space="preserve">logic, </w:t>
      </w:r>
      <w:r>
        <w:rPr>
          <w:rFonts w:ascii="Cambria" w:eastAsia="Cambria" w:hAnsi="Cambria" w:cs="Cambria"/>
          <w:sz w:val="22"/>
          <w:szCs w:val="22"/>
        </w:rPr>
        <w:t xml:space="preserve"> </w:t>
      </w:r>
      <w:r>
        <w:rPr>
          <w:rFonts w:ascii="Cambria" w:eastAsia="Cambria" w:hAnsi="Cambria" w:cs="Cambria"/>
          <w:w w:val="102"/>
          <w:sz w:val="22"/>
          <w:szCs w:val="22"/>
        </w:rPr>
        <w:t xml:space="preserve">we </w:t>
      </w:r>
      <w:r>
        <w:rPr>
          <w:rFonts w:ascii="Cambria" w:eastAsia="Cambria" w:hAnsi="Cambria" w:cs="Cambria"/>
          <w:sz w:val="22"/>
          <w:szCs w:val="22"/>
        </w:rPr>
        <w:t xml:space="preserve"> </w:t>
      </w:r>
      <w:r>
        <w:rPr>
          <w:rFonts w:ascii="Cambria" w:eastAsia="Cambria" w:hAnsi="Cambria" w:cs="Cambria"/>
          <w:w w:val="102"/>
          <w:sz w:val="22"/>
          <w:szCs w:val="22"/>
        </w:rPr>
        <w:t xml:space="preserve">are </w:t>
      </w:r>
      <w:r>
        <w:rPr>
          <w:rFonts w:ascii="Cambria" w:eastAsia="Cambria" w:hAnsi="Cambria" w:cs="Cambria"/>
          <w:sz w:val="22"/>
          <w:szCs w:val="22"/>
        </w:rPr>
        <w:t xml:space="preserve"> </w:t>
      </w:r>
      <w:r>
        <w:rPr>
          <w:rFonts w:ascii="Cambria" w:eastAsia="Cambria" w:hAnsi="Cambria" w:cs="Cambria"/>
          <w:w w:val="102"/>
          <w:sz w:val="22"/>
          <w:szCs w:val="22"/>
        </w:rPr>
        <w:t xml:space="preserve">first </w:t>
      </w:r>
      <w:r>
        <w:rPr>
          <w:rFonts w:ascii="Cambria" w:eastAsia="Cambria" w:hAnsi="Cambria" w:cs="Cambria"/>
          <w:sz w:val="22"/>
          <w:szCs w:val="22"/>
        </w:rPr>
        <w:t xml:space="preserve"> </w:t>
      </w:r>
      <w:r>
        <w:rPr>
          <w:rFonts w:ascii="Cambria" w:eastAsia="Cambria" w:hAnsi="Cambria" w:cs="Cambria"/>
          <w:w w:val="102"/>
          <w:sz w:val="22"/>
          <w:szCs w:val="22"/>
        </w:rPr>
        <w:t xml:space="preserve">comparing </w:t>
      </w:r>
      <w:r>
        <w:rPr>
          <w:rFonts w:ascii="Cambria" w:eastAsia="Cambria" w:hAnsi="Cambria" w:cs="Cambria"/>
          <w:sz w:val="22"/>
          <w:szCs w:val="22"/>
        </w:rPr>
        <w:t xml:space="preserve"> </w:t>
      </w:r>
      <w:r>
        <w:rPr>
          <w:rFonts w:ascii="Cambria" w:eastAsia="Cambria" w:hAnsi="Cambria" w:cs="Cambria"/>
          <w:w w:val="102"/>
          <w:sz w:val="22"/>
          <w:szCs w:val="22"/>
        </w:rPr>
        <w:t xml:space="preserve">the </w:t>
      </w:r>
      <w:r>
        <w:rPr>
          <w:rFonts w:ascii="Cambria" w:eastAsia="Cambria" w:hAnsi="Cambria" w:cs="Cambria"/>
          <w:sz w:val="22"/>
          <w:szCs w:val="22"/>
        </w:rPr>
        <w:t xml:space="preserve"> </w:t>
      </w:r>
      <w:r>
        <w:rPr>
          <w:rFonts w:ascii="Cambria" w:eastAsia="Cambria" w:hAnsi="Cambria" w:cs="Cambria"/>
          <w:w w:val="102"/>
          <w:sz w:val="22"/>
          <w:szCs w:val="22"/>
        </w:rPr>
        <w:t xml:space="preserve">middle </w:t>
      </w:r>
      <w:r>
        <w:rPr>
          <w:rFonts w:ascii="Cambria" w:eastAsia="Cambria" w:hAnsi="Cambria" w:cs="Cambria"/>
          <w:sz w:val="22"/>
          <w:szCs w:val="22"/>
        </w:rPr>
        <w:t xml:space="preserve"> </w:t>
      </w:r>
      <w:r>
        <w:rPr>
          <w:rFonts w:ascii="Cambria" w:eastAsia="Cambria" w:hAnsi="Cambria" w:cs="Cambria"/>
          <w:w w:val="102"/>
          <w:sz w:val="22"/>
          <w:szCs w:val="22"/>
        </w:rPr>
        <w:t xml:space="preserve">number </w:t>
      </w:r>
      <w:r>
        <w:rPr>
          <w:rFonts w:ascii="Cambria" w:eastAsia="Cambria" w:hAnsi="Cambria" w:cs="Cambria"/>
          <w:sz w:val="22"/>
          <w:szCs w:val="22"/>
        </w:rPr>
        <w:t xml:space="preserve"> </w:t>
      </w:r>
      <w:r>
        <w:rPr>
          <w:rFonts w:ascii="Cambria" w:eastAsia="Cambria" w:hAnsi="Cambria" w:cs="Cambria"/>
          <w:w w:val="102"/>
          <w:sz w:val="22"/>
          <w:szCs w:val="22"/>
        </w:rPr>
        <w:t xml:space="preserve">of </w:t>
      </w:r>
      <w:r>
        <w:rPr>
          <w:rFonts w:ascii="Cambria" w:eastAsia="Cambria" w:hAnsi="Cambria" w:cs="Cambria"/>
          <w:sz w:val="22"/>
          <w:szCs w:val="22"/>
        </w:rPr>
        <w:t xml:space="preserve"> </w:t>
      </w:r>
      <w:r>
        <w:rPr>
          <w:rFonts w:ascii="Cambria" w:eastAsia="Cambria" w:hAnsi="Cambria" w:cs="Cambria"/>
          <w:w w:val="102"/>
          <w:sz w:val="22"/>
          <w:szCs w:val="22"/>
        </w:rPr>
        <w:t xml:space="preserve">the </w:t>
      </w:r>
      <w:r>
        <w:rPr>
          <w:rFonts w:ascii="Cambria" w:eastAsia="Cambria" w:hAnsi="Cambria" w:cs="Cambria"/>
          <w:sz w:val="22"/>
          <w:szCs w:val="22"/>
        </w:rPr>
        <w:t xml:space="preserve"> </w:t>
      </w:r>
      <w:r>
        <w:rPr>
          <w:rFonts w:ascii="Cambria" w:eastAsia="Cambria" w:hAnsi="Cambria" w:cs="Cambria"/>
          <w:w w:val="102"/>
          <w:sz w:val="22"/>
          <w:szCs w:val="22"/>
        </w:rPr>
        <w:t xml:space="preserve">list, </w:t>
      </w:r>
      <w:r>
        <w:rPr>
          <w:rFonts w:ascii="Cambria" w:eastAsia="Cambria" w:hAnsi="Cambria" w:cs="Cambria"/>
          <w:sz w:val="22"/>
          <w:szCs w:val="22"/>
        </w:rPr>
        <w:t xml:space="preserve"> </w:t>
      </w:r>
      <w:r>
        <w:rPr>
          <w:rFonts w:ascii="Cambria" w:eastAsia="Cambria" w:hAnsi="Cambria" w:cs="Cambria"/>
          <w:w w:val="102"/>
          <w:sz w:val="22"/>
          <w:szCs w:val="22"/>
        </w:rPr>
        <w:t xml:space="preserve">with </w:t>
      </w:r>
      <w:r>
        <w:rPr>
          <w:rFonts w:ascii="Cambria" w:eastAsia="Cambria" w:hAnsi="Cambria" w:cs="Cambria"/>
          <w:sz w:val="22"/>
          <w:szCs w:val="22"/>
        </w:rPr>
        <w:t xml:space="preserve"> </w:t>
      </w:r>
      <w:r>
        <w:rPr>
          <w:rFonts w:ascii="Cambria" w:eastAsia="Cambria" w:hAnsi="Cambria" w:cs="Cambria"/>
          <w:w w:val="102"/>
          <w:sz w:val="22"/>
          <w:szCs w:val="22"/>
        </w:rPr>
        <w:t xml:space="preserve">the </w:t>
      </w:r>
      <w:r>
        <w:rPr>
          <w:rFonts w:ascii="Cambria" w:eastAsia="Cambria" w:hAnsi="Cambria" w:cs="Cambria"/>
          <w:sz w:val="22"/>
          <w:szCs w:val="22"/>
        </w:rPr>
        <w:t xml:space="preserve"> </w:t>
      </w:r>
      <w:r>
        <w:rPr>
          <w:rFonts w:ascii="Cambria" w:eastAsia="Cambria" w:hAnsi="Cambria" w:cs="Cambria"/>
          <w:w w:val="102"/>
          <w:sz w:val="22"/>
          <w:szCs w:val="22"/>
        </w:rPr>
        <w:t xml:space="preserve">target, </w:t>
      </w:r>
      <w:r>
        <w:rPr>
          <w:rFonts w:ascii="Cambria" w:eastAsia="Cambria" w:hAnsi="Cambria" w:cs="Cambria"/>
          <w:sz w:val="22"/>
          <w:szCs w:val="22"/>
        </w:rPr>
        <w:t xml:space="preserve"> </w:t>
      </w:r>
      <w:r>
        <w:rPr>
          <w:rFonts w:ascii="Cambria" w:eastAsia="Cambria" w:hAnsi="Cambria" w:cs="Cambria"/>
          <w:w w:val="102"/>
          <w:sz w:val="22"/>
          <w:szCs w:val="22"/>
        </w:rPr>
        <w:t xml:space="preserve">if </w:t>
      </w:r>
      <w:r>
        <w:rPr>
          <w:rFonts w:ascii="Cambria" w:eastAsia="Cambria" w:hAnsi="Cambria" w:cs="Cambria"/>
          <w:sz w:val="22"/>
          <w:szCs w:val="22"/>
        </w:rPr>
        <w:t xml:space="preserve"> </w:t>
      </w:r>
      <w:r>
        <w:rPr>
          <w:rFonts w:ascii="Cambria" w:eastAsia="Cambria" w:hAnsi="Cambria" w:cs="Cambria"/>
          <w:w w:val="102"/>
          <w:sz w:val="22"/>
          <w:szCs w:val="22"/>
        </w:rPr>
        <w:t xml:space="preserve">it matches we return. If it doesn't, we see whether the middle number is greater than or smaller than the target. </w:t>
      </w:r>
    </w:p>
    <w:p w:rsidR="004E2864" w:rsidRDefault="004E2864">
      <w:pPr>
        <w:spacing w:before="9" w:line="180" w:lineRule="exact"/>
        <w:rPr>
          <w:sz w:val="19"/>
          <w:szCs w:val="19"/>
        </w:rPr>
      </w:pPr>
    </w:p>
    <w:p w:rsidR="004E2864" w:rsidRDefault="00E67B3C">
      <w:pPr>
        <w:ind w:left="169" w:right="78"/>
        <w:jc w:val="both"/>
        <w:rPr>
          <w:rFonts w:ascii="Cambria" w:eastAsia="Cambria" w:hAnsi="Cambria" w:cs="Cambria"/>
          <w:sz w:val="22"/>
          <w:szCs w:val="22"/>
        </w:rPr>
      </w:pPr>
      <w:r>
        <w:rPr>
          <w:rFonts w:ascii="Cambria" w:eastAsia="Cambria" w:hAnsi="Cambria" w:cs="Cambria"/>
          <w:w w:val="102"/>
          <w:sz w:val="22"/>
          <w:szCs w:val="22"/>
        </w:rPr>
        <w:t xml:space="preserve">If the Middle number is greater than the Target, we start the binary search again, but this time on the left </w:t>
      </w:r>
    </w:p>
    <w:p w:rsidR="004E2864" w:rsidRDefault="004E2864">
      <w:pPr>
        <w:spacing w:before="3" w:line="140" w:lineRule="exact"/>
        <w:rPr>
          <w:sz w:val="14"/>
          <w:szCs w:val="14"/>
        </w:rPr>
      </w:pPr>
    </w:p>
    <w:p w:rsidR="004E2864" w:rsidRDefault="00E67B3C">
      <w:pPr>
        <w:ind w:left="169" w:right="2867"/>
        <w:jc w:val="both"/>
        <w:rPr>
          <w:rFonts w:ascii="Cambria" w:eastAsia="Cambria" w:hAnsi="Cambria" w:cs="Cambria"/>
          <w:sz w:val="22"/>
          <w:szCs w:val="22"/>
        </w:rPr>
      </w:pPr>
      <w:r>
        <w:rPr>
          <w:rFonts w:ascii="Cambria" w:eastAsia="Cambria" w:hAnsi="Cambria" w:cs="Cambria"/>
          <w:w w:val="102"/>
          <w:sz w:val="22"/>
          <w:szCs w:val="22"/>
        </w:rPr>
        <w:t xml:space="preserve">half of the list, that is from the start of the list to the middle, not beyond that. </w:t>
      </w:r>
    </w:p>
    <w:p w:rsidR="004E2864" w:rsidRDefault="004E2864">
      <w:pPr>
        <w:spacing w:before="9" w:line="120" w:lineRule="exact"/>
        <w:rPr>
          <w:sz w:val="13"/>
          <w:szCs w:val="13"/>
        </w:rPr>
      </w:pPr>
    </w:p>
    <w:p w:rsidR="004E2864" w:rsidRDefault="004E2864">
      <w:pPr>
        <w:spacing w:line="200" w:lineRule="exact"/>
      </w:pPr>
    </w:p>
    <w:p w:rsidR="004E2864" w:rsidRDefault="00E67B3C">
      <w:pPr>
        <w:ind w:left="169" w:right="80"/>
        <w:jc w:val="both"/>
        <w:rPr>
          <w:rFonts w:ascii="Cambria" w:eastAsia="Cambria" w:hAnsi="Cambria" w:cs="Cambria"/>
          <w:sz w:val="22"/>
          <w:szCs w:val="22"/>
        </w:rPr>
      </w:pPr>
      <w:r>
        <w:rPr>
          <w:rFonts w:ascii="Cambria" w:eastAsia="Cambria" w:hAnsi="Cambria" w:cs="Cambria"/>
          <w:w w:val="102"/>
          <w:sz w:val="22"/>
          <w:szCs w:val="22"/>
        </w:rPr>
        <w:t xml:space="preserve">If the Middle number is smaller than the Target, we start the binary search again, but on the right half of </w:t>
      </w:r>
    </w:p>
    <w:p w:rsidR="004E2864" w:rsidRDefault="004E2864">
      <w:pPr>
        <w:spacing w:before="3" w:line="140" w:lineRule="exact"/>
        <w:rPr>
          <w:sz w:val="14"/>
          <w:szCs w:val="14"/>
        </w:rPr>
      </w:pPr>
    </w:p>
    <w:p w:rsidR="004E2864" w:rsidRDefault="00E67B3C">
      <w:pPr>
        <w:ind w:left="169" w:right="4248"/>
        <w:jc w:val="both"/>
        <w:rPr>
          <w:rFonts w:ascii="Cambria" w:eastAsia="Cambria" w:hAnsi="Cambria" w:cs="Cambria"/>
          <w:sz w:val="22"/>
          <w:szCs w:val="22"/>
        </w:rPr>
      </w:pPr>
      <w:r>
        <w:rPr>
          <w:rFonts w:ascii="Cambria" w:eastAsia="Cambria" w:hAnsi="Cambria" w:cs="Cambria"/>
          <w:w w:val="102"/>
          <w:sz w:val="22"/>
          <w:szCs w:val="22"/>
        </w:rPr>
        <w:t xml:space="preserve">the list, that is from the middle of the list to the end of the list. </w:t>
      </w:r>
    </w:p>
    <w:p w:rsidR="004E2864" w:rsidRDefault="004E2864">
      <w:pPr>
        <w:spacing w:before="9" w:line="120" w:lineRule="exact"/>
        <w:rPr>
          <w:sz w:val="13"/>
          <w:szCs w:val="13"/>
        </w:rPr>
      </w:pPr>
    </w:p>
    <w:p w:rsidR="004E2864" w:rsidRDefault="004E2864">
      <w:pPr>
        <w:spacing w:line="200" w:lineRule="exact"/>
      </w:pPr>
    </w:p>
    <w:p w:rsidR="004E2864" w:rsidRDefault="00E67B3C">
      <w:pPr>
        <w:ind w:left="169" w:right="7968"/>
        <w:jc w:val="both"/>
        <w:rPr>
          <w:rFonts w:ascii="Cambria" w:eastAsia="Cambria" w:hAnsi="Cambria" w:cs="Cambria"/>
          <w:sz w:val="22"/>
          <w:szCs w:val="22"/>
        </w:rPr>
      </w:pPr>
      <w:r>
        <w:rPr>
          <w:rFonts w:ascii="Cambria" w:eastAsia="Cambria" w:hAnsi="Cambria" w:cs="Cambria"/>
          <w:b/>
          <w:w w:val="102"/>
          <w:sz w:val="22"/>
          <w:szCs w:val="22"/>
        </w:rPr>
        <w:t xml:space="preserve">Complexity Analysis </w:t>
      </w:r>
    </w:p>
    <w:p w:rsidR="004E2864" w:rsidRDefault="004E2864">
      <w:pPr>
        <w:spacing w:before="9" w:line="120" w:lineRule="exact"/>
        <w:rPr>
          <w:sz w:val="13"/>
          <w:szCs w:val="13"/>
        </w:rPr>
      </w:pPr>
    </w:p>
    <w:p w:rsidR="004E2864" w:rsidRDefault="004E2864">
      <w:pPr>
        <w:spacing w:line="200" w:lineRule="exact"/>
      </w:pPr>
    </w:p>
    <w:p w:rsidR="004E2864" w:rsidRDefault="00E67B3C">
      <w:pPr>
        <w:ind w:left="169" w:right="5474"/>
        <w:jc w:val="both"/>
        <w:rPr>
          <w:rFonts w:ascii="Cambria" w:eastAsia="Cambria" w:hAnsi="Cambria" w:cs="Cambria"/>
          <w:sz w:val="22"/>
          <w:szCs w:val="22"/>
        </w:rPr>
      </w:pPr>
      <w:r>
        <w:rPr>
          <w:rFonts w:ascii="Cambria" w:eastAsia="Cambria" w:hAnsi="Cambria" w:cs="Cambria"/>
          <w:b/>
          <w:w w:val="102"/>
          <w:sz w:val="22"/>
          <w:szCs w:val="22"/>
        </w:rPr>
        <w:t xml:space="preserve">Worst case analysis: </w:t>
      </w:r>
      <w:r>
        <w:rPr>
          <w:rFonts w:ascii="Cambria" w:eastAsia="Cambria" w:hAnsi="Cambria" w:cs="Cambria"/>
          <w:w w:val="102"/>
          <w:sz w:val="22"/>
          <w:szCs w:val="22"/>
        </w:rPr>
        <w:t xml:space="preserve">The key is not in the array </w:t>
      </w:r>
    </w:p>
    <w:p w:rsidR="004E2864" w:rsidRDefault="004E2864">
      <w:pPr>
        <w:spacing w:before="9" w:line="120" w:lineRule="exact"/>
        <w:rPr>
          <w:sz w:val="13"/>
          <w:szCs w:val="13"/>
        </w:rPr>
      </w:pPr>
    </w:p>
    <w:p w:rsidR="004E2864" w:rsidRDefault="004E2864">
      <w:pPr>
        <w:spacing w:line="200" w:lineRule="exact"/>
      </w:pPr>
    </w:p>
    <w:p w:rsidR="004E2864" w:rsidRDefault="00E67B3C">
      <w:pPr>
        <w:ind w:left="169" w:right="75"/>
        <w:jc w:val="both"/>
        <w:rPr>
          <w:rFonts w:ascii="Cambria" w:eastAsia="Cambria" w:hAnsi="Cambria" w:cs="Cambria"/>
          <w:sz w:val="22"/>
          <w:szCs w:val="22"/>
        </w:rPr>
      </w:pPr>
      <w:r>
        <w:rPr>
          <w:rFonts w:ascii="Cambria" w:eastAsia="Cambria" w:hAnsi="Cambria" w:cs="Cambria"/>
          <w:w w:val="102"/>
          <w:sz w:val="22"/>
          <w:szCs w:val="22"/>
        </w:rPr>
        <w:t xml:space="preserve">Let T(n) be the number of comparisons done in the worst case for an array of size n. For the purposes of </w:t>
      </w:r>
    </w:p>
    <w:p w:rsidR="004E2864" w:rsidRDefault="004E2864">
      <w:pPr>
        <w:spacing w:before="10" w:line="100" w:lineRule="exact"/>
        <w:rPr>
          <w:sz w:val="11"/>
          <w:szCs w:val="11"/>
        </w:rPr>
      </w:pPr>
    </w:p>
    <w:p w:rsidR="004E2864" w:rsidRDefault="00E67B3C">
      <w:pPr>
        <w:spacing w:line="532" w:lineRule="auto"/>
        <w:ind w:left="169" w:right="5878"/>
        <w:rPr>
          <w:rFonts w:ascii="Cambria Math" w:eastAsia="Cambria Math" w:hAnsi="Cambria Math" w:cs="Cambria Math"/>
          <w:sz w:val="22"/>
          <w:szCs w:val="22"/>
        </w:rPr>
      </w:pPr>
      <w:r>
        <w:rPr>
          <w:rFonts w:ascii="Cambria" w:eastAsia="Cambria" w:hAnsi="Cambria" w:cs="Cambria"/>
          <w:w w:val="102"/>
          <w:sz w:val="22"/>
          <w:szCs w:val="22"/>
        </w:rPr>
        <w:t xml:space="preserve">analysis, assume n is a power of 2, ie n = </w:t>
      </w:r>
      <w:r>
        <w:rPr>
          <w:rFonts w:ascii="Cambria Math" w:eastAsia="Cambria Math" w:hAnsi="Cambria Math" w:cs="Cambria Math"/>
          <w:w w:val="102"/>
          <w:sz w:val="22"/>
          <w:szCs w:val="22"/>
        </w:rPr>
        <w:t>2</w:t>
      </w:r>
      <w:r>
        <w:rPr>
          <w:rFonts w:ascii="Cambria Math" w:eastAsia="Cambria Math" w:hAnsi="Cambria Math" w:cs="Cambria Math"/>
          <w:w w:val="98"/>
          <w:position w:val="8"/>
          <w:sz w:val="16"/>
          <w:szCs w:val="16"/>
        </w:rPr>
        <w:t>J</w:t>
      </w:r>
      <w:r>
        <w:rPr>
          <w:rFonts w:ascii="Cambria" w:eastAsia="Cambria" w:hAnsi="Cambria" w:cs="Cambria"/>
          <w:w w:val="102"/>
          <w:sz w:val="22"/>
          <w:szCs w:val="22"/>
        </w:rPr>
        <w:t xml:space="preserve">.  Then </w:t>
      </w:r>
      <w:r>
        <w:rPr>
          <w:rFonts w:ascii="Cambria Math" w:eastAsia="Cambria Math" w:hAnsi="Cambria Math" w:cs="Cambria Math"/>
          <w:w w:val="102"/>
          <w:sz w:val="22"/>
          <w:szCs w:val="22"/>
        </w:rPr>
        <w:t>K(#)</w:t>
      </w:r>
      <w:r>
        <w:rPr>
          <w:rFonts w:ascii="Cambria Math" w:eastAsia="Cambria Math" w:hAnsi="Cambria Math" w:cs="Cambria Math"/>
          <w:sz w:val="22"/>
          <w:szCs w:val="22"/>
        </w:rPr>
        <w:t xml:space="preserve"> </w:t>
      </w:r>
      <w:r>
        <w:rPr>
          <w:rFonts w:ascii="Cambria Math" w:eastAsia="Cambria Math" w:hAnsi="Cambria Math" w:cs="Cambria Math"/>
          <w:w w:val="102"/>
          <w:sz w:val="22"/>
          <w:szCs w:val="22"/>
        </w:rPr>
        <w:t xml:space="preserve"> </w:t>
      </w:r>
      <w:r>
        <w:rPr>
          <w:rFonts w:ascii="Cambria Math" w:eastAsia="Cambria Math" w:hAnsi="Cambria Math" w:cs="Cambria Math"/>
          <w:sz w:val="22"/>
          <w:szCs w:val="22"/>
        </w:rPr>
        <w:t xml:space="preserve"> </w:t>
      </w:r>
      <w:r>
        <w:rPr>
          <w:rFonts w:ascii="Cambria Math" w:eastAsia="Cambria Math" w:hAnsi="Cambria Math" w:cs="Cambria Math"/>
          <w:w w:val="102"/>
          <w:sz w:val="22"/>
          <w:szCs w:val="22"/>
        </w:rPr>
        <w:t>=</w:t>
      </w:r>
      <w:r>
        <w:rPr>
          <w:rFonts w:ascii="Cambria Math" w:eastAsia="Cambria Math" w:hAnsi="Cambria Math" w:cs="Cambria Math"/>
          <w:sz w:val="22"/>
          <w:szCs w:val="22"/>
        </w:rPr>
        <w:t xml:space="preserve"> </w:t>
      </w:r>
      <w:r>
        <w:rPr>
          <w:rFonts w:ascii="Cambria Math" w:eastAsia="Cambria Math" w:hAnsi="Cambria Math" w:cs="Cambria Math"/>
          <w:w w:val="102"/>
          <w:sz w:val="22"/>
          <w:szCs w:val="22"/>
        </w:rPr>
        <w:t xml:space="preserve"> 2 </w:t>
      </w:r>
      <w:r>
        <w:rPr>
          <w:rFonts w:ascii="Cambria Math" w:eastAsia="Cambria Math" w:hAnsi="Cambria Math" w:cs="Cambria Math"/>
          <w:sz w:val="22"/>
          <w:szCs w:val="22"/>
        </w:rPr>
        <w:t xml:space="preserve"> </w:t>
      </w:r>
      <w:r>
        <w:rPr>
          <w:rFonts w:ascii="Cambria Math" w:eastAsia="Cambria Math" w:hAnsi="Cambria Math" w:cs="Cambria Math"/>
          <w:w w:val="102"/>
          <w:sz w:val="22"/>
          <w:szCs w:val="22"/>
        </w:rPr>
        <w:t>+</w:t>
      </w:r>
      <w:r>
        <w:rPr>
          <w:rFonts w:ascii="Cambria Math" w:eastAsia="Cambria Math" w:hAnsi="Cambria Math" w:cs="Cambria Math"/>
          <w:sz w:val="22"/>
          <w:szCs w:val="22"/>
        </w:rPr>
        <w:t xml:space="preserve"> </w:t>
      </w:r>
      <w:r>
        <w:rPr>
          <w:rFonts w:ascii="Cambria Math" w:eastAsia="Cambria Math" w:hAnsi="Cambria Math" w:cs="Cambria Math"/>
          <w:w w:val="102"/>
          <w:sz w:val="22"/>
          <w:szCs w:val="22"/>
        </w:rPr>
        <w:t xml:space="preserve"> K(#/2) </w:t>
      </w:r>
    </w:p>
    <w:p w:rsidR="004E2864" w:rsidRDefault="004E2864">
      <w:pPr>
        <w:spacing w:line="260" w:lineRule="exact"/>
        <w:ind w:left="169" w:right="5941"/>
        <w:jc w:val="both"/>
        <w:rPr>
          <w:rFonts w:ascii="Cambria Math" w:eastAsia="Cambria Math" w:hAnsi="Cambria Math" w:cs="Cambria Math"/>
          <w:sz w:val="22"/>
          <w:szCs w:val="22"/>
        </w:rPr>
      </w:pPr>
      <w:r w:rsidRPr="004E2864">
        <w:pict>
          <v:shapetype id="_x0000_t202" coordsize="21600,21600" o:spt="202" path="m,l,21600r21600,l21600,xe">
            <v:stroke joinstyle="miter"/>
            <v:path gradientshapeok="t" o:connecttype="rect"/>
          </v:shapetype>
          <v:shape id="_x0000_s1140" type="#_x0000_t202" style="position:absolute;left:0;text-align:left;margin-left:165.3pt;margin-top:4.9pt;width:4.5pt;height:10.8pt;z-index:-1631;mso-position-horizontal-relative:page" filled="f" stroked="f">
            <v:textbox inset="0,0,0,0">
              <w:txbxContent>
                <w:p w:rsidR="00E67B3C" w:rsidRDefault="00E67B3C">
                  <w:pPr>
                    <w:spacing w:line="200" w:lineRule="exact"/>
                    <w:ind w:right="-52"/>
                    <w:rPr>
                      <w:rFonts w:ascii="Cambria Math" w:eastAsia="Cambria Math" w:hAnsi="Cambria Math" w:cs="Cambria Math"/>
                      <w:sz w:val="22"/>
                      <w:szCs w:val="22"/>
                    </w:rPr>
                  </w:pPr>
                  <w:r>
                    <w:rPr>
                      <w:rFonts w:ascii="Cambria Math" w:eastAsia="Cambria Math" w:hAnsi="Cambria Math" w:cs="Cambria Math"/>
                      <w:w w:val="102"/>
                      <w:sz w:val="22"/>
                      <w:szCs w:val="22"/>
                    </w:rPr>
                    <w:t>)</w:t>
                  </w:r>
                </w:p>
              </w:txbxContent>
            </v:textbox>
            <w10:wrap anchorx="page"/>
          </v:shape>
        </w:pict>
      </w:r>
      <w:r w:rsidR="00E67B3C">
        <w:rPr>
          <w:rFonts w:ascii="Cambria Math" w:eastAsia="Cambria Math" w:hAnsi="Cambria Math" w:cs="Cambria Math"/>
          <w:w w:val="102"/>
          <w:position w:val="-5"/>
          <w:sz w:val="22"/>
          <w:szCs w:val="22"/>
        </w:rPr>
        <w:t xml:space="preserve">                =</w:t>
      </w:r>
      <w:r w:rsidR="00E67B3C">
        <w:rPr>
          <w:rFonts w:ascii="Cambria Math" w:eastAsia="Cambria Math" w:hAnsi="Cambria Math" w:cs="Cambria Math"/>
          <w:position w:val="-5"/>
          <w:sz w:val="22"/>
          <w:szCs w:val="22"/>
        </w:rPr>
        <w:t xml:space="preserve"> </w:t>
      </w:r>
      <w:r w:rsidR="00E67B3C">
        <w:rPr>
          <w:rFonts w:ascii="Cambria Math" w:eastAsia="Cambria Math" w:hAnsi="Cambria Math" w:cs="Cambria Math"/>
          <w:w w:val="102"/>
          <w:position w:val="-5"/>
          <w:sz w:val="22"/>
          <w:szCs w:val="22"/>
        </w:rPr>
        <w:t xml:space="preserve"> 2 </w:t>
      </w:r>
      <w:r w:rsidR="00E67B3C">
        <w:rPr>
          <w:rFonts w:ascii="Cambria Math" w:eastAsia="Cambria Math" w:hAnsi="Cambria Math" w:cs="Cambria Math"/>
          <w:position w:val="-5"/>
          <w:sz w:val="22"/>
          <w:szCs w:val="22"/>
        </w:rPr>
        <w:t xml:space="preserve"> </w:t>
      </w:r>
      <w:r w:rsidR="00E67B3C">
        <w:rPr>
          <w:rFonts w:ascii="Cambria Math" w:eastAsia="Cambria Math" w:hAnsi="Cambria Math" w:cs="Cambria Math"/>
          <w:w w:val="102"/>
          <w:position w:val="-5"/>
          <w:sz w:val="22"/>
          <w:szCs w:val="22"/>
        </w:rPr>
        <w:t>+</w:t>
      </w:r>
      <w:r w:rsidR="00E67B3C">
        <w:rPr>
          <w:rFonts w:ascii="Cambria Math" w:eastAsia="Cambria Math" w:hAnsi="Cambria Math" w:cs="Cambria Math"/>
          <w:position w:val="-5"/>
          <w:sz w:val="22"/>
          <w:szCs w:val="22"/>
        </w:rPr>
        <w:t xml:space="preserve"> </w:t>
      </w:r>
      <w:r w:rsidR="00E67B3C">
        <w:rPr>
          <w:rFonts w:ascii="Cambria Math" w:eastAsia="Cambria Math" w:hAnsi="Cambria Math" w:cs="Cambria Math"/>
          <w:w w:val="102"/>
          <w:position w:val="-5"/>
          <w:sz w:val="22"/>
          <w:szCs w:val="22"/>
        </w:rPr>
        <w:t xml:space="preserve"> 2</w:t>
      </w:r>
      <w:r w:rsidR="00E67B3C">
        <w:rPr>
          <w:rFonts w:ascii="Cambria Math" w:eastAsia="Cambria Math" w:hAnsi="Cambria Math" w:cs="Cambria Math"/>
          <w:position w:val="-5"/>
          <w:sz w:val="22"/>
          <w:szCs w:val="22"/>
        </w:rPr>
        <w:t xml:space="preserve"> </w:t>
      </w:r>
      <w:r w:rsidR="00E67B3C">
        <w:rPr>
          <w:rFonts w:ascii="Cambria Math" w:eastAsia="Cambria Math" w:hAnsi="Cambria Math" w:cs="Cambria Math"/>
          <w:w w:val="102"/>
          <w:position w:val="-5"/>
          <w:sz w:val="22"/>
          <w:szCs w:val="22"/>
        </w:rPr>
        <w:t>+</w:t>
      </w:r>
      <w:r w:rsidR="00E67B3C">
        <w:rPr>
          <w:rFonts w:ascii="Cambria Math" w:eastAsia="Cambria Math" w:hAnsi="Cambria Math" w:cs="Cambria Math"/>
          <w:position w:val="-5"/>
          <w:sz w:val="22"/>
          <w:szCs w:val="22"/>
        </w:rPr>
        <w:t xml:space="preserve"> </w:t>
      </w:r>
      <w:r w:rsidR="00E67B3C">
        <w:rPr>
          <w:rFonts w:ascii="Cambria Math" w:eastAsia="Cambria Math" w:hAnsi="Cambria Math" w:cs="Cambria Math"/>
          <w:w w:val="102"/>
          <w:position w:val="-5"/>
          <w:sz w:val="22"/>
          <w:szCs w:val="22"/>
        </w:rPr>
        <w:t>K(</w:t>
      </w:r>
      <w:r w:rsidR="00E67B3C">
        <w:rPr>
          <w:w w:val="99"/>
          <w:position w:val="8"/>
          <w:sz w:val="16"/>
          <w:szCs w:val="16"/>
          <w:u w:val="single" w:color="000000"/>
        </w:rPr>
        <w:t xml:space="preserve"> </w:t>
      </w:r>
      <w:r w:rsidR="00E67B3C">
        <w:rPr>
          <w:rFonts w:ascii="Cambria Math" w:eastAsia="Cambria Math" w:hAnsi="Cambria Math" w:cs="Cambria Math"/>
          <w:w w:val="99"/>
          <w:position w:val="8"/>
          <w:sz w:val="16"/>
          <w:szCs w:val="16"/>
          <w:u w:val="single" w:color="000000"/>
        </w:rPr>
        <w:t>M</w:t>
      </w:r>
      <w:r w:rsidR="00E67B3C">
        <w:rPr>
          <w:w w:val="99"/>
          <w:position w:val="8"/>
          <w:sz w:val="16"/>
          <w:szCs w:val="16"/>
          <w:u w:val="single" w:color="000000"/>
        </w:rPr>
        <w:t xml:space="preserve"> </w:t>
      </w:r>
      <w:r w:rsidR="00E67B3C">
        <w:rPr>
          <w:position w:val="8"/>
          <w:sz w:val="16"/>
          <w:szCs w:val="16"/>
        </w:rPr>
        <w:t xml:space="preserve">  </w:t>
      </w:r>
      <w:r w:rsidR="00E67B3C">
        <w:rPr>
          <w:rFonts w:ascii="Cambria" w:eastAsia="Cambria" w:hAnsi="Cambria" w:cs="Cambria"/>
          <w:w w:val="102"/>
          <w:position w:val="-5"/>
          <w:sz w:val="22"/>
          <w:szCs w:val="22"/>
        </w:rPr>
        <w:t xml:space="preserve">     // 2</w:t>
      </w:r>
      <w:r w:rsidR="00E67B3C">
        <w:rPr>
          <w:rFonts w:ascii="Cambria" w:eastAsia="Cambria" w:hAnsi="Cambria" w:cs="Cambria"/>
          <w:w w:val="99"/>
          <w:sz w:val="14"/>
          <w:szCs w:val="14"/>
        </w:rPr>
        <w:t>nd</w:t>
      </w:r>
      <w:r w:rsidR="00E67B3C">
        <w:rPr>
          <w:rFonts w:ascii="Cambria" w:eastAsia="Cambria" w:hAnsi="Cambria" w:cs="Cambria"/>
          <w:w w:val="102"/>
          <w:position w:val="-5"/>
          <w:sz w:val="22"/>
          <w:szCs w:val="22"/>
        </w:rPr>
        <w:t xml:space="preserve"> iteration</w:t>
      </w:r>
      <w:r w:rsidR="00E67B3C">
        <w:rPr>
          <w:rFonts w:ascii="Cambria Math" w:eastAsia="Cambria Math" w:hAnsi="Cambria Math" w:cs="Cambria Math"/>
          <w:w w:val="102"/>
          <w:position w:val="-5"/>
          <w:sz w:val="22"/>
          <w:szCs w:val="22"/>
        </w:rPr>
        <w:t xml:space="preserve"> </w:t>
      </w:r>
    </w:p>
    <w:p w:rsidR="004E2864" w:rsidRDefault="00E67B3C">
      <w:pPr>
        <w:spacing w:line="120" w:lineRule="exact"/>
        <w:ind w:left="2276" w:right="7747"/>
        <w:jc w:val="center"/>
        <w:rPr>
          <w:rFonts w:ascii="Cambria Math" w:eastAsia="Cambria Math" w:hAnsi="Cambria Math" w:cs="Cambria Math"/>
          <w:sz w:val="13"/>
          <w:szCs w:val="13"/>
        </w:rPr>
      </w:pPr>
      <w:r>
        <w:rPr>
          <w:rFonts w:ascii="Cambria Math" w:eastAsia="Cambria Math" w:hAnsi="Cambria Math" w:cs="Cambria Math"/>
          <w:w w:val="99"/>
          <w:sz w:val="16"/>
          <w:szCs w:val="16"/>
        </w:rPr>
        <w:t>'</w:t>
      </w:r>
      <w:r>
        <w:rPr>
          <w:rFonts w:ascii="Cambria Math" w:eastAsia="Cambria Math" w:hAnsi="Cambria Math" w:cs="Cambria Math"/>
          <w:w w:val="99"/>
          <w:position w:val="5"/>
          <w:sz w:val="13"/>
          <w:szCs w:val="13"/>
        </w:rPr>
        <w:t>N</w:t>
      </w:r>
    </w:p>
    <w:p w:rsidR="004E2864" w:rsidRDefault="004E2864">
      <w:pPr>
        <w:spacing w:before="3" w:line="240" w:lineRule="exact"/>
        <w:rPr>
          <w:sz w:val="24"/>
          <w:szCs w:val="24"/>
        </w:rPr>
      </w:pPr>
    </w:p>
    <w:p w:rsidR="004E2864" w:rsidRDefault="00E67B3C">
      <w:pPr>
        <w:spacing w:before="37"/>
        <w:ind w:left="169"/>
        <w:rPr>
          <w:rFonts w:ascii="Cambria Math" w:eastAsia="Cambria Math" w:hAnsi="Cambria Math" w:cs="Cambria Math"/>
          <w:sz w:val="22"/>
          <w:szCs w:val="22"/>
        </w:rPr>
      </w:pPr>
      <w:r>
        <w:rPr>
          <w:rFonts w:ascii="Cambria Math" w:eastAsia="Cambria Math" w:hAnsi="Cambria Math" w:cs="Cambria Math"/>
          <w:w w:val="102"/>
          <w:sz w:val="22"/>
          <w:szCs w:val="22"/>
        </w:rPr>
        <w:t xml:space="preserve">                 =</w:t>
      </w:r>
      <w:r>
        <w:rPr>
          <w:rFonts w:ascii="Cambria Math" w:eastAsia="Cambria Math" w:hAnsi="Cambria Math" w:cs="Cambria Math"/>
          <w:sz w:val="22"/>
          <w:szCs w:val="22"/>
        </w:rPr>
        <w:t xml:space="preserve"> </w:t>
      </w:r>
      <w:r>
        <w:rPr>
          <w:rFonts w:ascii="Cambria Math" w:eastAsia="Cambria Math" w:hAnsi="Cambria Math" w:cs="Cambria Math"/>
          <w:w w:val="102"/>
          <w:sz w:val="22"/>
          <w:szCs w:val="22"/>
        </w:rPr>
        <w:t xml:space="preserve"> 2 </w:t>
      </w:r>
      <w:r>
        <w:rPr>
          <w:rFonts w:ascii="Cambria Math" w:eastAsia="Cambria Math" w:hAnsi="Cambria Math" w:cs="Cambria Math"/>
          <w:sz w:val="22"/>
          <w:szCs w:val="22"/>
        </w:rPr>
        <w:t xml:space="preserve"> </w:t>
      </w:r>
      <w:r>
        <w:rPr>
          <w:rFonts w:ascii="Cambria Math" w:eastAsia="Cambria Math" w:hAnsi="Cambria Math" w:cs="Cambria Math"/>
          <w:w w:val="102"/>
          <w:sz w:val="22"/>
          <w:szCs w:val="22"/>
        </w:rPr>
        <w:t>+</w:t>
      </w:r>
      <w:r>
        <w:rPr>
          <w:rFonts w:ascii="Cambria Math" w:eastAsia="Cambria Math" w:hAnsi="Cambria Math" w:cs="Cambria Math"/>
          <w:sz w:val="22"/>
          <w:szCs w:val="22"/>
        </w:rPr>
        <w:t xml:space="preserve"> </w:t>
      </w:r>
      <w:r>
        <w:rPr>
          <w:rFonts w:ascii="Cambria Math" w:eastAsia="Cambria Math" w:hAnsi="Cambria Math" w:cs="Cambria Math"/>
          <w:w w:val="102"/>
          <w:sz w:val="22"/>
          <w:szCs w:val="22"/>
        </w:rPr>
        <w:t xml:space="preserve"> 2 </w:t>
      </w:r>
      <w:r>
        <w:rPr>
          <w:rFonts w:ascii="Cambria Math" w:eastAsia="Cambria Math" w:hAnsi="Cambria Math" w:cs="Cambria Math"/>
          <w:sz w:val="22"/>
          <w:szCs w:val="22"/>
        </w:rPr>
        <w:t xml:space="preserve"> </w:t>
      </w:r>
      <w:r>
        <w:rPr>
          <w:rFonts w:ascii="Cambria Math" w:eastAsia="Cambria Math" w:hAnsi="Cambria Math" w:cs="Cambria Math"/>
          <w:w w:val="102"/>
          <w:sz w:val="22"/>
          <w:szCs w:val="22"/>
        </w:rPr>
        <w:t>+</w:t>
      </w:r>
      <w:r>
        <w:rPr>
          <w:rFonts w:ascii="Cambria Math" w:eastAsia="Cambria Math" w:hAnsi="Cambria Math" w:cs="Cambria Math"/>
          <w:sz w:val="22"/>
          <w:szCs w:val="22"/>
        </w:rPr>
        <w:t xml:space="preserve"> </w:t>
      </w:r>
      <w:r>
        <w:rPr>
          <w:rFonts w:ascii="Cambria Math" w:eastAsia="Cambria Math" w:hAnsi="Cambria Math" w:cs="Cambria Math"/>
          <w:w w:val="102"/>
          <w:sz w:val="22"/>
          <w:szCs w:val="22"/>
        </w:rPr>
        <w:t xml:space="preserve"> 2 </w:t>
      </w:r>
      <w:r>
        <w:rPr>
          <w:rFonts w:ascii="Cambria Math" w:eastAsia="Cambria Math" w:hAnsi="Cambria Math" w:cs="Cambria Math"/>
          <w:sz w:val="22"/>
          <w:szCs w:val="22"/>
        </w:rPr>
        <w:t xml:space="preserve"> </w:t>
      </w:r>
      <w:r>
        <w:rPr>
          <w:rFonts w:ascii="Cambria Math" w:eastAsia="Cambria Math" w:hAnsi="Cambria Math" w:cs="Cambria Math"/>
          <w:w w:val="102"/>
          <w:sz w:val="22"/>
          <w:szCs w:val="22"/>
        </w:rPr>
        <w:t>+</w:t>
      </w:r>
      <w:r>
        <w:rPr>
          <w:rFonts w:ascii="Cambria Math" w:eastAsia="Cambria Math" w:hAnsi="Cambria Math" w:cs="Cambria Math"/>
          <w:sz w:val="22"/>
          <w:szCs w:val="22"/>
        </w:rPr>
        <w:t xml:space="preserve"> </w:t>
      </w:r>
      <w:r>
        <w:rPr>
          <w:rFonts w:ascii="Cambria Math" w:eastAsia="Cambria Math" w:hAnsi="Cambria Math" w:cs="Cambria Math"/>
          <w:w w:val="102"/>
          <w:sz w:val="22"/>
          <w:szCs w:val="22"/>
        </w:rPr>
        <w:t xml:space="preserve"> K(#/2</w:t>
      </w:r>
      <w:r>
        <w:rPr>
          <w:rFonts w:ascii="Cambria Math" w:eastAsia="Cambria Math" w:hAnsi="Cambria Math" w:cs="Cambria Math"/>
          <w:w w:val="99"/>
          <w:position w:val="8"/>
          <w:sz w:val="16"/>
          <w:szCs w:val="16"/>
        </w:rPr>
        <w:t>$</w:t>
      </w:r>
      <w:r>
        <w:rPr>
          <w:rFonts w:ascii="Cambria Math" w:eastAsia="Cambria Math" w:hAnsi="Cambria Math" w:cs="Cambria Math"/>
          <w:w w:val="102"/>
          <w:sz w:val="22"/>
          <w:szCs w:val="22"/>
        </w:rPr>
        <w:t>)</w:t>
      </w:r>
      <w:r>
        <w:rPr>
          <w:rFonts w:ascii="Cambria" w:eastAsia="Cambria" w:hAnsi="Cambria" w:cs="Cambria"/>
          <w:w w:val="102"/>
          <w:sz w:val="22"/>
          <w:szCs w:val="22"/>
        </w:rPr>
        <w:t xml:space="preserve"> // 3rd iteration</w:t>
      </w:r>
      <w:r>
        <w:rPr>
          <w:rFonts w:ascii="Cambria Math" w:eastAsia="Cambria Math" w:hAnsi="Cambria Math" w:cs="Cambria Math"/>
          <w:w w:val="102"/>
          <w:sz w:val="22"/>
          <w:szCs w:val="22"/>
        </w:rPr>
        <w:t xml:space="preserve"> </w:t>
      </w:r>
    </w:p>
    <w:p w:rsidR="004E2864" w:rsidRDefault="004E2864">
      <w:pPr>
        <w:spacing w:before="4" w:line="140" w:lineRule="exact"/>
        <w:rPr>
          <w:sz w:val="14"/>
          <w:szCs w:val="14"/>
        </w:rPr>
      </w:pPr>
    </w:p>
    <w:p w:rsidR="004E2864" w:rsidRDefault="004E2864">
      <w:pPr>
        <w:spacing w:line="200" w:lineRule="exact"/>
      </w:pPr>
    </w:p>
    <w:p w:rsidR="004E2864" w:rsidRDefault="00E67B3C">
      <w:pPr>
        <w:ind w:left="169"/>
        <w:rPr>
          <w:rFonts w:ascii="Cambria" w:eastAsia="Cambria" w:hAnsi="Cambria" w:cs="Cambria"/>
          <w:sz w:val="22"/>
          <w:szCs w:val="22"/>
        </w:rPr>
      </w:pPr>
      <w:r>
        <w:rPr>
          <w:rFonts w:ascii="Cambria" w:eastAsia="Cambria" w:hAnsi="Cambria" w:cs="Cambria"/>
          <w:w w:val="102"/>
          <w:sz w:val="22"/>
          <w:szCs w:val="22"/>
        </w:rPr>
        <w:t xml:space="preserve">... </w:t>
      </w:r>
    </w:p>
    <w:p w:rsidR="004E2864" w:rsidRDefault="004E2864">
      <w:pPr>
        <w:spacing w:before="1" w:line="120" w:lineRule="exact"/>
        <w:rPr>
          <w:sz w:val="12"/>
          <w:szCs w:val="12"/>
        </w:rPr>
      </w:pPr>
    </w:p>
    <w:p w:rsidR="004E2864" w:rsidRDefault="004E2864">
      <w:pPr>
        <w:spacing w:line="200" w:lineRule="exact"/>
      </w:pPr>
    </w:p>
    <w:p w:rsidR="004E2864" w:rsidRDefault="00E67B3C">
      <w:pPr>
        <w:ind w:left="169"/>
        <w:rPr>
          <w:rFonts w:ascii="Cambria Math" w:eastAsia="Cambria Math" w:hAnsi="Cambria Math" w:cs="Cambria Math"/>
          <w:sz w:val="22"/>
          <w:szCs w:val="22"/>
        </w:rPr>
      </w:pPr>
      <w:r>
        <w:rPr>
          <w:rFonts w:ascii="Cambria Math" w:eastAsia="Cambria Math" w:hAnsi="Cambria Math" w:cs="Cambria Math"/>
          <w:w w:val="102"/>
          <w:sz w:val="22"/>
          <w:szCs w:val="22"/>
        </w:rPr>
        <w:t xml:space="preserve">                =</w:t>
      </w:r>
      <w:r>
        <w:rPr>
          <w:rFonts w:ascii="Cambria Math" w:eastAsia="Cambria Math" w:hAnsi="Cambria Math" w:cs="Cambria Math"/>
          <w:sz w:val="22"/>
          <w:szCs w:val="22"/>
        </w:rPr>
        <w:t xml:space="preserve"> </w:t>
      </w:r>
      <w:r>
        <w:rPr>
          <w:rFonts w:ascii="Cambria Math" w:eastAsia="Cambria Math" w:hAnsi="Cambria Math" w:cs="Cambria Math"/>
          <w:w w:val="102"/>
          <w:sz w:val="22"/>
          <w:szCs w:val="22"/>
        </w:rPr>
        <w:t xml:space="preserve"> 6</w:t>
      </w:r>
      <w:r>
        <w:rPr>
          <w:rFonts w:ascii="Cambria Math" w:eastAsia="Cambria Math" w:hAnsi="Cambria Math" w:cs="Cambria Math"/>
          <w:sz w:val="22"/>
          <w:szCs w:val="22"/>
        </w:rPr>
        <w:t xml:space="preserve"> </w:t>
      </w:r>
      <w:r>
        <w:rPr>
          <w:rFonts w:ascii="Cambria Math" w:eastAsia="Cambria Math" w:hAnsi="Cambria Math" w:cs="Cambria Math"/>
          <w:w w:val="102"/>
          <w:sz w:val="22"/>
          <w:szCs w:val="22"/>
        </w:rPr>
        <w:t>∗</w:t>
      </w:r>
      <w:r>
        <w:rPr>
          <w:rFonts w:ascii="Cambria Math" w:eastAsia="Cambria Math" w:hAnsi="Cambria Math" w:cs="Cambria Math"/>
          <w:sz w:val="22"/>
          <w:szCs w:val="22"/>
        </w:rPr>
        <w:t xml:space="preserve"> </w:t>
      </w:r>
      <w:r>
        <w:rPr>
          <w:rFonts w:ascii="Cambria Math" w:eastAsia="Cambria Math" w:hAnsi="Cambria Math" w:cs="Cambria Math"/>
          <w:w w:val="102"/>
          <w:sz w:val="22"/>
          <w:szCs w:val="22"/>
        </w:rPr>
        <w:t xml:space="preserve">2 </w:t>
      </w:r>
      <w:r>
        <w:rPr>
          <w:rFonts w:ascii="Cambria Math" w:eastAsia="Cambria Math" w:hAnsi="Cambria Math" w:cs="Cambria Math"/>
          <w:sz w:val="22"/>
          <w:szCs w:val="22"/>
        </w:rPr>
        <w:t xml:space="preserve"> </w:t>
      </w:r>
      <w:r>
        <w:rPr>
          <w:rFonts w:ascii="Cambria Math" w:eastAsia="Cambria Math" w:hAnsi="Cambria Math" w:cs="Cambria Math"/>
          <w:w w:val="102"/>
          <w:sz w:val="22"/>
          <w:szCs w:val="22"/>
        </w:rPr>
        <w:t>+</w:t>
      </w:r>
      <w:r>
        <w:rPr>
          <w:rFonts w:ascii="Cambria Math" w:eastAsia="Cambria Math" w:hAnsi="Cambria Math" w:cs="Cambria Math"/>
          <w:sz w:val="22"/>
          <w:szCs w:val="22"/>
        </w:rPr>
        <w:t xml:space="preserve"> </w:t>
      </w:r>
      <w:r>
        <w:rPr>
          <w:rFonts w:ascii="Cambria Math" w:eastAsia="Cambria Math" w:hAnsi="Cambria Math" w:cs="Cambria Math"/>
          <w:w w:val="102"/>
          <w:sz w:val="22"/>
          <w:szCs w:val="22"/>
        </w:rPr>
        <w:t xml:space="preserve"> K(#/2</w:t>
      </w:r>
      <w:r>
        <w:rPr>
          <w:rFonts w:ascii="Cambria Math" w:eastAsia="Cambria Math" w:hAnsi="Cambria Math" w:cs="Cambria Math"/>
          <w:w w:val="99"/>
          <w:position w:val="8"/>
          <w:sz w:val="16"/>
          <w:szCs w:val="16"/>
        </w:rPr>
        <w:t>O</w:t>
      </w:r>
      <w:r>
        <w:rPr>
          <w:rFonts w:ascii="Cambria Math" w:eastAsia="Cambria Math" w:hAnsi="Cambria Math" w:cs="Cambria Math"/>
          <w:w w:val="102"/>
          <w:sz w:val="22"/>
          <w:szCs w:val="22"/>
        </w:rPr>
        <w:t>)</w:t>
      </w:r>
      <w:r>
        <w:rPr>
          <w:rFonts w:ascii="Cambria" w:eastAsia="Cambria" w:hAnsi="Cambria" w:cs="Cambria"/>
          <w:w w:val="102"/>
          <w:sz w:val="22"/>
          <w:szCs w:val="22"/>
        </w:rPr>
        <w:t xml:space="preserve">  // i</w:t>
      </w:r>
      <w:r>
        <w:rPr>
          <w:rFonts w:ascii="Cambria" w:eastAsia="Cambria" w:hAnsi="Cambria" w:cs="Cambria"/>
          <w:w w:val="99"/>
          <w:position w:val="5"/>
          <w:sz w:val="14"/>
          <w:szCs w:val="14"/>
        </w:rPr>
        <w:t>th</w:t>
      </w:r>
      <w:r>
        <w:rPr>
          <w:rFonts w:ascii="Cambria" w:eastAsia="Cambria" w:hAnsi="Cambria" w:cs="Cambria"/>
          <w:w w:val="102"/>
          <w:sz w:val="22"/>
          <w:szCs w:val="22"/>
        </w:rPr>
        <w:t xml:space="preserve"> iteration</w:t>
      </w:r>
      <w:r>
        <w:rPr>
          <w:rFonts w:ascii="Cambria Math" w:eastAsia="Cambria Math" w:hAnsi="Cambria Math" w:cs="Cambria Math"/>
          <w:w w:val="102"/>
          <w:sz w:val="22"/>
          <w:szCs w:val="22"/>
        </w:rPr>
        <w:t xml:space="preserve"> </w:t>
      </w:r>
    </w:p>
    <w:p w:rsidR="004E2864" w:rsidRDefault="004E2864">
      <w:pPr>
        <w:spacing w:before="9" w:line="120" w:lineRule="exact"/>
        <w:rPr>
          <w:sz w:val="13"/>
          <w:szCs w:val="13"/>
        </w:rPr>
      </w:pPr>
    </w:p>
    <w:p w:rsidR="004E2864" w:rsidRDefault="004E2864">
      <w:pPr>
        <w:spacing w:line="200" w:lineRule="exact"/>
      </w:pPr>
    </w:p>
    <w:p w:rsidR="004E2864" w:rsidRDefault="00E67B3C">
      <w:pPr>
        <w:ind w:left="169"/>
        <w:rPr>
          <w:rFonts w:ascii="Cambria Math" w:eastAsia="Cambria Math" w:hAnsi="Cambria Math" w:cs="Cambria Math"/>
          <w:sz w:val="22"/>
          <w:szCs w:val="22"/>
        </w:rPr>
      </w:pPr>
      <w:r>
        <w:rPr>
          <w:rFonts w:ascii="Cambria" w:eastAsia="Cambria" w:hAnsi="Cambria" w:cs="Cambria"/>
          <w:w w:val="102"/>
          <w:sz w:val="22"/>
          <w:szCs w:val="22"/>
        </w:rPr>
        <w:t>...</w:t>
      </w:r>
      <w:r>
        <w:rPr>
          <w:rFonts w:ascii="Cambria Math" w:eastAsia="Cambria Math" w:hAnsi="Cambria Math" w:cs="Cambria Math"/>
          <w:w w:val="102"/>
          <w:sz w:val="22"/>
          <w:szCs w:val="22"/>
        </w:rPr>
        <w:t xml:space="preserve">            =</w:t>
      </w:r>
      <w:r>
        <w:rPr>
          <w:rFonts w:ascii="Cambria Math" w:eastAsia="Cambria Math" w:hAnsi="Cambria Math" w:cs="Cambria Math"/>
          <w:sz w:val="22"/>
          <w:szCs w:val="22"/>
        </w:rPr>
        <w:t xml:space="preserve"> </w:t>
      </w:r>
      <w:r>
        <w:rPr>
          <w:rFonts w:ascii="Cambria Math" w:eastAsia="Cambria Math" w:hAnsi="Cambria Math" w:cs="Cambria Math"/>
          <w:w w:val="102"/>
          <w:sz w:val="22"/>
          <w:szCs w:val="22"/>
        </w:rPr>
        <w:t xml:space="preserve"> P</w:t>
      </w:r>
      <w:r>
        <w:rPr>
          <w:rFonts w:ascii="Cambria Math" w:eastAsia="Cambria Math" w:hAnsi="Cambria Math" w:cs="Cambria Math"/>
          <w:sz w:val="22"/>
          <w:szCs w:val="22"/>
        </w:rPr>
        <w:t xml:space="preserve"> </w:t>
      </w:r>
      <w:r>
        <w:rPr>
          <w:rFonts w:ascii="Cambria Math" w:eastAsia="Cambria Math" w:hAnsi="Cambria Math" w:cs="Cambria Math"/>
          <w:w w:val="102"/>
          <w:sz w:val="22"/>
          <w:szCs w:val="22"/>
        </w:rPr>
        <w:t>∗</w:t>
      </w:r>
      <w:r>
        <w:rPr>
          <w:rFonts w:ascii="Cambria Math" w:eastAsia="Cambria Math" w:hAnsi="Cambria Math" w:cs="Cambria Math"/>
          <w:sz w:val="22"/>
          <w:szCs w:val="22"/>
        </w:rPr>
        <w:t xml:space="preserve"> </w:t>
      </w:r>
      <w:r>
        <w:rPr>
          <w:rFonts w:ascii="Cambria Math" w:eastAsia="Cambria Math" w:hAnsi="Cambria Math" w:cs="Cambria Math"/>
          <w:w w:val="102"/>
          <w:sz w:val="22"/>
          <w:szCs w:val="22"/>
        </w:rPr>
        <w:t xml:space="preserve">2 </w:t>
      </w:r>
      <w:r>
        <w:rPr>
          <w:rFonts w:ascii="Cambria Math" w:eastAsia="Cambria Math" w:hAnsi="Cambria Math" w:cs="Cambria Math"/>
          <w:sz w:val="22"/>
          <w:szCs w:val="22"/>
        </w:rPr>
        <w:t xml:space="preserve"> </w:t>
      </w:r>
      <w:r>
        <w:rPr>
          <w:rFonts w:ascii="Cambria Math" w:eastAsia="Cambria Math" w:hAnsi="Cambria Math" w:cs="Cambria Math"/>
          <w:w w:val="102"/>
          <w:sz w:val="22"/>
          <w:szCs w:val="22"/>
        </w:rPr>
        <w:t>+</w:t>
      </w:r>
      <w:r>
        <w:rPr>
          <w:rFonts w:ascii="Cambria Math" w:eastAsia="Cambria Math" w:hAnsi="Cambria Math" w:cs="Cambria Math"/>
          <w:sz w:val="22"/>
          <w:szCs w:val="22"/>
        </w:rPr>
        <w:t xml:space="preserve"> </w:t>
      </w:r>
      <w:r>
        <w:rPr>
          <w:rFonts w:ascii="Cambria Math" w:eastAsia="Cambria Math" w:hAnsi="Cambria Math" w:cs="Cambria Math"/>
          <w:w w:val="102"/>
          <w:sz w:val="22"/>
          <w:szCs w:val="22"/>
        </w:rPr>
        <w:t xml:space="preserve"> K(1) </w:t>
      </w:r>
    </w:p>
    <w:p w:rsidR="004E2864" w:rsidRDefault="004E2864">
      <w:pPr>
        <w:spacing w:before="4" w:line="140" w:lineRule="exact"/>
        <w:rPr>
          <w:sz w:val="14"/>
          <w:szCs w:val="14"/>
        </w:rPr>
      </w:pPr>
    </w:p>
    <w:p w:rsidR="004E2864" w:rsidRDefault="004E2864">
      <w:pPr>
        <w:spacing w:line="200" w:lineRule="exact"/>
      </w:pPr>
    </w:p>
    <w:p w:rsidR="004E2864" w:rsidRDefault="00E67B3C">
      <w:pPr>
        <w:spacing w:line="570" w:lineRule="auto"/>
        <w:ind w:left="169" w:right="6616"/>
        <w:rPr>
          <w:rFonts w:ascii="Cambria" w:eastAsia="Cambria" w:hAnsi="Cambria" w:cs="Cambria"/>
          <w:sz w:val="22"/>
          <w:szCs w:val="22"/>
        </w:rPr>
      </w:pPr>
      <w:r>
        <w:rPr>
          <w:rFonts w:ascii="Cambria" w:eastAsia="Cambria" w:hAnsi="Cambria" w:cs="Cambria"/>
          <w:w w:val="102"/>
          <w:sz w:val="22"/>
          <w:szCs w:val="22"/>
        </w:rPr>
        <w:t xml:space="preserve">Note that k = logn, and that T(1) = 2. So T(n) = 2logn + 2 = O(logn) </w:t>
      </w:r>
    </w:p>
    <w:p w:rsidR="004E2864" w:rsidRDefault="00E67B3C">
      <w:pPr>
        <w:ind w:left="169"/>
        <w:rPr>
          <w:rFonts w:ascii="Cambria" w:eastAsia="Cambria" w:hAnsi="Cambria" w:cs="Cambria"/>
          <w:sz w:val="22"/>
          <w:szCs w:val="22"/>
        </w:rPr>
      </w:pPr>
      <w:r>
        <w:rPr>
          <w:rFonts w:ascii="Cambria" w:eastAsia="Cambria" w:hAnsi="Cambria" w:cs="Cambria"/>
          <w:w w:val="102"/>
          <w:sz w:val="22"/>
          <w:szCs w:val="22"/>
        </w:rPr>
        <w:t xml:space="preserve">So we expect binary search to be significantly more efficient than linear search for large values of n. </w:t>
      </w:r>
    </w:p>
    <w:p w:rsidR="004E2864" w:rsidRDefault="004E2864">
      <w:pPr>
        <w:spacing w:before="9" w:line="120" w:lineRule="exact"/>
        <w:rPr>
          <w:sz w:val="13"/>
          <w:szCs w:val="13"/>
        </w:rPr>
      </w:pPr>
    </w:p>
    <w:p w:rsidR="004E2864" w:rsidRDefault="004E2864">
      <w:pPr>
        <w:spacing w:line="200" w:lineRule="exact"/>
      </w:pPr>
    </w:p>
    <w:p w:rsidR="004E2864" w:rsidRDefault="00E67B3C">
      <w:pPr>
        <w:spacing w:line="575" w:lineRule="auto"/>
        <w:ind w:left="169" w:right="6935"/>
        <w:rPr>
          <w:rFonts w:ascii="Cambria" w:eastAsia="Cambria" w:hAnsi="Cambria" w:cs="Cambria"/>
          <w:sz w:val="22"/>
          <w:szCs w:val="22"/>
        </w:rPr>
      </w:pPr>
      <w:r>
        <w:rPr>
          <w:rFonts w:ascii="Cambria" w:eastAsia="Cambria" w:hAnsi="Cambria" w:cs="Cambria"/>
          <w:b/>
          <w:w w:val="102"/>
          <w:sz w:val="22"/>
          <w:szCs w:val="22"/>
        </w:rPr>
        <w:t xml:space="preserve">Bubble Sort and Insertion Sort Bubble Sort </w:t>
      </w:r>
    </w:p>
    <w:p w:rsidR="004E2864" w:rsidRDefault="00E67B3C">
      <w:pPr>
        <w:spacing w:line="240" w:lineRule="exact"/>
        <w:ind w:left="169"/>
        <w:rPr>
          <w:rFonts w:ascii="Cambria" w:eastAsia="Cambria" w:hAnsi="Cambria" w:cs="Cambria"/>
          <w:sz w:val="22"/>
          <w:szCs w:val="22"/>
        </w:rPr>
      </w:pPr>
      <w:r>
        <w:rPr>
          <w:rFonts w:ascii="Cambria" w:eastAsia="Cambria" w:hAnsi="Cambria" w:cs="Cambria"/>
          <w:w w:val="102"/>
          <w:sz w:val="22"/>
          <w:szCs w:val="22"/>
        </w:rPr>
        <w:t xml:space="preserve">Bubble Sort is an algorithm which is used to sort N elements that are given in a memory for eg: an Array </w:t>
      </w:r>
    </w:p>
    <w:p w:rsidR="004E2864" w:rsidRDefault="004E2864">
      <w:pPr>
        <w:spacing w:before="8" w:line="120" w:lineRule="exact"/>
        <w:rPr>
          <w:sz w:val="13"/>
          <w:szCs w:val="13"/>
        </w:rPr>
      </w:pPr>
    </w:p>
    <w:p w:rsidR="004E2864" w:rsidRDefault="00E67B3C">
      <w:pPr>
        <w:ind w:left="169"/>
        <w:rPr>
          <w:rFonts w:ascii="Cambria" w:eastAsia="Cambria" w:hAnsi="Cambria" w:cs="Cambria"/>
          <w:sz w:val="22"/>
          <w:szCs w:val="22"/>
        </w:rPr>
      </w:pPr>
      <w:r>
        <w:rPr>
          <w:rFonts w:ascii="Cambria" w:eastAsia="Cambria" w:hAnsi="Cambria" w:cs="Cambria"/>
          <w:w w:val="102"/>
          <w:sz w:val="22"/>
          <w:szCs w:val="22"/>
        </w:rPr>
        <w:t xml:space="preserve">with N number of elements. Bubble Sort compares all the element one by one and sort them based on their values. </w:t>
      </w:r>
    </w:p>
    <w:p w:rsidR="004E2864" w:rsidRDefault="004E2864">
      <w:pPr>
        <w:spacing w:before="9" w:line="120" w:lineRule="exact"/>
        <w:rPr>
          <w:sz w:val="13"/>
          <w:szCs w:val="13"/>
        </w:rPr>
      </w:pPr>
    </w:p>
    <w:p w:rsidR="004E2864" w:rsidRDefault="00E67B3C">
      <w:pPr>
        <w:ind w:left="169"/>
        <w:rPr>
          <w:rFonts w:ascii="Cambria" w:eastAsia="Cambria" w:hAnsi="Cambria" w:cs="Cambria"/>
          <w:sz w:val="22"/>
          <w:szCs w:val="22"/>
        </w:rPr>
      </w:pPr>
      <w:r>
        <w:rPr>
          <w:rFonts w:ascii="Cambria" w:eastAsia="Cambria" w:hAnsi="Cambria" w:cs="Cambria"/>
          <w:w w:val="102"/>
          <w:sz w:val="22"/>
          <w:szCs w:val="22"/>
        </w:rPr>
        <w:t xml:space="preserve">It is called Bubble sort, because with each iteration the smaller element in the list bubbles up towards the </w:t>
      </w:r>
    </w:p>
    <w:p w:rsidR="004E2864" w:rsidRDefault="004E2864">
      <w:pPr>
        <w:spacing w:before="3" w:line="140" w:lineRule="exact"/>
        <w:rPr>
          <w:sz w:val="14"/>
          <w:szCs w:val="14"/>
        </w:rPr>
      </w:pPr>
    </w:p>
    <w:p w:rsidR="004E2864" w:rsidRDefault="00E67B3C">
      <w:pPr>
        <w:ind w:left="169"/>
        <w:rPr>
          <w:rFonts w:ascii="Cambria" w:eastAsia="Cambria" w:hAnsi="Cambria" w:cs="Cambria"/>
          <w:sz w:val="22"/>
          <w:szCs w:val="22"/>
        </w:rPr>
        <w:sectPr w:rsidR="004E2864">
          <w:pgSz w:w="11900" w:h="16840"/>
          <w:pgMar w:top="800" w:right="820" w:bottom="280" w:left="820" w:header="607" w:footer="426" w:gutter="0"/>
          <w:cols w:space="720"/>
        </w:sectPr>
      </w:pPr>
      <w:r>
        <w:rPr>
          <w:rFonts w:ascii="Cambria" w:eastAsia="Cambria" w:hAnsi="Cambria" w:cs="Cambria"/>
          <w:w w:val="102"/>
          <w:sz w:val="22"/>
          <w:szCs w:val="22"/>
        </w:rPr>
        <w:t xml:space="preserve">first place, just like a water bubble rises up to the water surface. </w:t>
      </w:r>
    </w:p>
    <w:p w:rsidR="004E2864" w:rsidRDefault="004E2864">
      <w:pPr>
        <w:spacing w:before="8" w:line="100" w:lineRule="exact"/>
        <w:rPr>
          <w:sz w:val="11"/>
          <w:szCs w:val="11"/>
        </w:rPr>
      </w:pPr>
    </w:p>
    <w:p w:rsidR="004E2864" w:rsidRDefault="004E2864">
      <w:pPr>
        <w:spacing w:line="200" w:lineRule="exact"/>
      </w:pPr>
    </w:p>
    <w:p w:rsidR="004E2864" w:rsidRDefault="004E2864">
      <w:pPr>
        <w:spacing w:line="200" w:lineRule="exact"/>
      </w:pPr>
    </w:p>
    <w:p w:rsidR="004E2864" w:rsidRDefault="00E67B3C" w:rsidP="00E67B3C">
      <w:pPr>
        <w:spacing w:before="35"/>
        <w:ind w:left="169" w:right="77"/>
        <w:jc w:val="both"/>
        <w:rPr>
          <w:rFonts w:ascii="Cambria" w:eastAsia="Cambria" w:hAnsi="Cambria" w:cs="Cambria"/>
          <w:sz w:val="22"/>
          <w:szCs w:val="22"/>
        </w:rPr>
      </w:pPr>
      <w:r>
        <w:rPr>
          <w:rFonts w:ascii="Cambria" w:eastAsia="Cambria" w:hAnsi="Cambria" w:cs="Cambria"/>
          <w:w w:val="102"/>
          <w:sz w:val="22"/>
          <w:szCs w:val="22"/>
        </w:rPr>
        <w:t xml:space="preserve">Sorting takes place by stepping through all the data items one-by-one in pairs and comparing adjacent data items and swapping each pair that is out of order. </w:t>
      </w:r>
    </w:p>
    <w:p w:rsidR="004E2864" w:rsidRDefault="004E2864">
      <w:pPr>
        <w:spacing w:before="4" w:line="140" w:lineRule="exact"/>
        <w:rPr>
          <w:sz w:val="14"/>
          <w:szCs w:val="14"/>
        </w:rPr>
      </w:pPr>
    </w:p>
    <w:p w:rsidR="004E2864" w:rsidRDefault="004E2864">
      <w:pPr>
        <w:spacing w:line="200" w:lineRule="exact"/>
      </w:pPr>
    </w:p>
    <w:p w:rsidR="004E2864" w:rsidRDefault="00E67B3C">
      <w:pPr>
        <w:ind w:left="169" w:right="6848"/>
        <w:jc w:val="both"/>
        <w:rPr>
          <w:rFonts w:ascii="Cambria" w:eastAsia="Cambria" w:hAnsi="Cambria" w:cs="Cambria"/>
          <w:sz w:val="22"/>
          <w:szCs w:val="22"/>
        </w:rPr>
      </w:pPr>
      <w:r>
        <w:rPr>
          <w:rFonts w:ascii="Cambria" w:eastAsia="Cambria" w:hAnsi="Cambria" w:cs="Cambria"/>
          <w:b/>
          <w:w w:val="102"/>
          <w:sz w:val="22"/>
          <w:szCs w:val="22"/>
        </w:rPr>
        <w:t xml:space="preserve">Bubble Sort for Data Structures </w:t>
      </w:r>
    </w:p>
    <w:p w:rsidR="004E2864" w:rsidRDefault="004E2864">
      <w:pPr>
        <w:spacing w:before="3" w:line="120" w:lineRule="exact"/>
        <w:rPr>
          <w:sz w:val="13"/>
          <w:szCs w:val="13"/>
        </w:rPr>
      </w:pPr>
    </w:p>
    <w:p w:rsidR="004E2864" w:rsidRDefault="004E2864">
      <w:pPr>
        <w:spacing w:line="200" w:lineRule="exact"/>
      </w:pPr>
    </w:p>
    <w:p w:rsidR="004E2864" w:rsidRDefault="00E67B3C">
      <w:pPr>
        <w:ind w:left="202"/>
      </w:pPr>
      <w:r>
        <w:pict>
          <v:shape id="_x0000_i1030" type="#_x0000_t75" style="width:368.25pt;height:182.25pt">
            <v:imagedata r:id="rId19" o:title=""/>
          </v:shape>
        </w:pict>
      </w:r>
    </w:p>
    <w:p w:rsidR="004E2864" w:rsidRDefault="004E2864">
      <w:pPr>
        <w:spacing w:before="3" w:line="140" w:lineRule="exact"/>
        <w:rPr>
          <w:sz w:val="14"/>
          <w:szCs w:val="14"/>
        </w:rPr>
      </w:pPr>
    </w:p>
    <w:p w:rsidR="004E2864" w:rsidRDefault="004E2864">
      <w:pPr>
        <w:spacing w:line="200" w:lineRule="exact"/>
      </w:pPr>
    </w:p>
    <w:p w:rsidR="004E2864" w:rsidRDefault="00E67B3C">
      <w:pPr>
        <w:ind w:left="169" w:right="6364"/>
        <w:jc w:val="both"/>
        <w:rPr>
          <w:rFonts w:ascii="Cambria" w:eastAsia="Cambria" w:hAnsi="Cambria" w:cs="Cambria"/>
          <w:sz w:val="22"/>
          <w:szCs w:val="22"/>
        </w:rPr>
      </w:pPr>
      <w:r>
        <w:rPr>
          <w:rFonts w:ascii="Cambria" w:eastAsia="Cambria" w:hAnsi="Cambria" w:cs="Cambria"/>
          <w:b/>
          <w:w w:val="102"/>
          <w:sz w:val="22"/>
          <w:szCs w:val="22"/>
        </w:rPr>
        <w:t xml:space="preserve">Sorting using Bubble Sort Algorithm </w:t>
      </w:r>
    </w:p>
    <w:p w:rsidR="004E2864" w:rsidRDefault="004E2864">
      <w:pPr>
        <w:spacing w:before="9" w:line="120" w:lineRule="exact"/>
        <w:rPr>
          <w:sz w:val="13"/>
          <w:szCs w:val="13"/>
        </w:rPr>
      </w:pPr>
    </w:p>
    <w:p w:rsidR="004E2864" w:rsidRDefault="004E2864">
      <w:pPr>
        <w:spacing w:line="200" w:lineRule="exact"/>
      </w:pPr>
    </w:p>
    <w:p w:rsidR="004E2864" w:rsidRDefault="00E67B3C">
      <w:pPr>
        <w:ind w:left="169" w:right="5321"/>
        <w:jc w:val="both"/>
        <w:rPr>
          <w:rFonts w:ascii="Cambria" w:eastAsia="Cambria" w:hAnsi="Cambria" w:cs="Cambria"/>
          <w:sz w:val="22"/>
          <w:szCs w:val="22"/>
        </w:rPr>
      </w:pPr>
      <w:r>
        <w:rPr>
          <w:rFonts w:ascii="Cambria" w:eastAsia="Cambria" w:hAnsi="Cambria" w:cs="Cambria"/>
          <w:w w:val="102"/>
          <w:sz w:val="22"/>
          <w:szCs w:val="22"/>
        </w:rPr>
        <w:t xml:space="preserve">Let's consider an array with values {5, 1, 6, 2, 4,3} </w:t>
      </w:r>
    </w:p>
    <w:p w:rsidR="004E2864" w:rsidRDefault="004E2864">
      <w:pPr>
        <w:spacing w:before="3" w:line="160" w:lineRule="exact"/>
        <w:rPr>
          <w:sz w:val="17"/>
          <w:szCs w:val="17"/>
        </w:rPr>
      </w:pPr>
    </w:p>
    <w:p w:rsidR="004E2864" w:rsidRDefault="004E2864">
      <w:pPr>
        <w:spacing w:line="200" w:lineRule="exact"/>
      </w:pPr>
    </w:p>
    <w:p w:rsidR="004E2864" w:rsidRDefault="00E67B3C">
      <w:pPr>
        <w:ind w:left="169" w:right="7671"/>
        <w:jc w:val="both"/>
        <w:rPr>
          <w:rFonts w:ascii="Cambria" w:eastAsia="Cambria" w:hAnsi="Cambria" w:cs="Cambria"/>
          <w:sz w:val="22"/>
          <w:szCs w:val="22"/>
        </w:rPr>
      </w:pPr>
      <w:r>
        <w:rPr>
          <w:rFonts w:ascii="Cambria" w:eastAsia="Cambria" w:hAnsi="Cambria" w:cs="Cambria"/>
          <w:w w:val="102"/>
          <w:sz w:val="22"/>
          <w:szCs w:val="22"/>
        </w:rPr>
        <w:t xml:space="preserve">int a[6] = {5, 1, 6, 2, 4, 3}; </w:t>
      </w:r>
    </w:p>
    <w:p w:rsidR="004E2864" w:rsidRDefault="00E67B3C">
      <w:pPr>
        <w:spacing w:before="46"/>
        <w:ind w:left="169" w:right="8848"/>
        <w:jc w:val="both"/>
        <w:rPr>
          <w:rFonts w:ascii="Cambria" w:eastAsia="Cambria" w:hAnsi="Cambria" w:cs="Cambria"/>
          <w:sz w:val="22"/>
          <w:szCs w:val="22"/>
        </w:rPr>
      </w:pPr>
      <w:r>
        <w:rPr>
          <w:rFonts w:ascii="Cambria" w:eastAsia="Cambria" w:hAnsi="Cambria" w:cs="Cambria"/>
          <w:w w:val="102"/>
          <w:sz w:val="22"/>
          <w:szCs w:val="22"/>
        </w:rPr>
        <w:t xml:space="preserve">int i, j, temp; </w:t>
      </w:r>
    </w:p>
    <w:p w:rsidR="004E2864" w:rsidRDefault="00E67B3C">
      <w:pPr>
        <w:spacing w:before="51"/>
        <w:ind w:left="169" w:right="8442"/>
        <w:jc w:val="both"/>
        <w:rPr>
          <w:rFonts w:ascii="Cambria" w:eastAsia="Cambria" w:hAnsi="Cambria" w:cs="Cambria"/>
          <w:sz w:val="22"/>
          <w:szCs w:val="22"/>
        </w:rPr>
      </w:pPr>
      <w:r>
        <w:rPr>
          <w:rFonts w:ascii="Cambria" w:eastAsia="Cambria" w:hAnsi="Cambria" w:cs="Cambria"/>
          <w:w w:val="102"/>
          <w:sz w:val="22"/>
          <w:szCs w:val="22"/>
        </w:rPr>
        <w:t xml:space="preserve">for(i=0; i&lt;6; i++) </w:t>
      </w:r>
    </w:p>
    <w:p w:rsidR="004E2864" w:rsidRDefault="00E67B3C">
      <w:pPr>
        <w:spacing w:before="51"/>
        <w:ind w:left="169" w:right="9926"/>
        <w:jc w:val="both"/>
        <w:rPr>
          <w:rFonts w:ascii="Cambria" w:eastAsia="Cambria" w:hAnsi="Cambria" w:cs="Cambria"/>
          <w:sz w:val="22"/>
          <w:szCs w:val="22"/>
        </w:rPr>
      </w:pPr>
      <w:r>
        <w:rPr>
          <w:rFonts w:ascii="Cambria" w:eastAsia="Cambria" w:hAnsi="Cambria" w:cs="Cambria"/>
          <w:w w:val="102"/>
          <w:sz w:val="22"/>
          <w:szCs w:val="22"/>
        </w:rPr>
        <w:t xml:space="preserve">{ </w:t>
      </w:r>
    </w:p>
    <w:p w:rsidR="004E2864" w:rsidRDefault="00E67B3C">
      <w:pPr>
        <w:spacing w:before="51"/>
        <w:ind w:left="169" w:right="8023"/>
        <w:jc w:val="both"/>
        <w:rPr>
          <w:rFonts w:ascii="Cambria" w:eastAsia="Cambria" w:hAnsi="Cambria" w:cs="Cambria"/>
          <w:sz w:val="22"/>
          <w:szCs w:val="22"/>
        </w:rPr>
      </w:pPr>
      <w:r>
        <w:rPr>
          <w:rFonts w:ascii="Cambria" w:eastAsia="Cambria" w:hAnsi="Cambria" w:cs="Cambria"/>
          <w:w w:val="102"/>
          <w:sz w:val="22"/>
          <w:szCs w:val="22"/>
        </w:rPr>
        <w:t xml:space="preserve">  for(j=0; j&lt;6-i-1; j++) </w:t>
      </w:r>
    </w:p>
    <w:p w:rsidR="004E2864" w:rsidRDefault="00E67B3C">
      <w:pPr>
        <w:spacing w:before="51"/>
        <w:ind w:left="169" w:right="9829"/>
        <w:jc w:val="both"/>
        <w:rPr>
          <w:rFonts w:ascii="Cambria" w:eastAsia="Cambria" w:hAnsi="Cambria" w:cs="Cambria"/>
          <w:sz w:val="22"/>
          <w:szCs w:val="22"/>
        </w:rPr>
      </w:pPr>
      <w:r>
        <w:rPr>
          <w:rFonts w:ascii="Cambria" w:eastAsia="Cambria" w:hAnsi="Cambria" w:cs="Cambria"/>
          <w:w w:val="102"/>
          <w:sz w:val="22"/>
          <w:szCs w:val="22"/>
        </w:rPr>
        <w:t xml:space="preserve">  { </w:t>
      </w:r>
    </w:p>
    <w:p w:rsidR="004E2864" w:rsidRDefault="00E67B3C">
      <w:pPr>
        <w:spacing w:before="46"/>
        <w:ind w:left="169" w:right="8371"/>
        <w:jc w:val="both"/>
        <w:rPr>
          <w:rFonts w:ascii="Cambria" w:eastAsia="Cambria" w:hAnsi="Cambria" w:cs="Cambria"/>
          <w:sz w:val="22"/>
          <w:szCs w:val="22"/>
        </w:rPr>
      </w:pPr>
      <w:r>
        <w:rPr>
          <w:rFonts w:ascii="Cambria" w:eastAsia="Cambria" w:hAnsi="Cambria" w:cs="Cambria"/>
          <w:w w:val="102"/>
          <w:sz w:val="22"/>
          <w:szCs w:val="22"/>
        </w:rPr>
        <w:t xml:space="preserve">    if( a[j] &gt; a[j+1]) </w:t>
      </w:r>
    </w:p>
    <w:p w:rsidR="004E2864" w:rsidRDefault="004E2864">
      <w:pPr>
        <w:spacing w:before="51"/>
        <w:ind w:left="169" w:right="9732"/>
        <w:jc w:val="both"/>
        <w:rPr>
          <w:rFonts w:ascii="Cambria" w:eastAsia="Cambria" w:hAnsi="Cambria" w:cs="Cambria"/>
          <w:sz w:val="22"/>
          <w:szCs w:val="22"/>
        </w:rPr>
      </w:pPr>
      <w:r w:rsidRPr="004E2864">
        <w:pict>
          <v:group id="_x0000_s1134" style="position:absolute;left:0;text-align:left;margin-left:43.65pt;margin-top:-103.45pt;width:507.95pt;height:211.3pt;z-index:-1630;mso-position-horizontal-relative:page" coordorigin="873,-2069" coordsize="10159,4226">
            <v:shape id="_x0000_s1138" style="position:absolute;left:883;top:-2058;width:10138;height:0" coordorigin="883,-2058" coordsize="10138,0" path="m883,-2058r10138,e" filled="f" strokeweight=".58pt">
              <v:path arrowok="t"/>
            </v:shape>
            <v:shape id="_x0000_s1137" style="position:absolute;left:883;top:2147;width:10138;height:0" coordorigin="883,2147" coordsize="10138,0" path="m883,2147r10138,e" filled="f" strokeweight=".58pt">
              <v:path arrowok="t"/>
            </v:shape>
            <v:shape id="_x0000_s1136" style="position:absolute;left:878;top:-2063;width:0;height:4214" coordorigin="878,-2063" coordsize="0,4214" path="m878,-2063r,4214e" filled="f" strokeweight=".58pt">
              <v:path arrowok="t"/>
            </v:shape>
            <v:shape id="_x0000_s1135" style="position:absolute;left:11026;top:-2063;width:0;height:4214" coordorigin="11026,-2063" coordsize="0,4214" path="m11026,-2063r,4214e" filled="f" strokeweight=".58pt">
              <v:path arrowok="t"/>
            </v:shape>
            <w10:wrap anchorx="page"/>
          </v:group>
        </w:pict>
      </w:r>
      <w:r w:rsidR="00E67B3C">
        <w:rPr>
          <w:rFonts w:ascii="Cambria" w:eastAsia="Cambria" w:hAnsi="Cambria" w:cs="Cambria"/>
          <w:w w:val="102"/>
          <w:sz w:val="22"/>
          <w:szCs w:val="22"/>
        </w:rPr>
        <w:t xml:space="preserve">    { </w:t>
      </w:r>
    </w:p>
    <w:p w:rsidR="004E2864" w:rsidRDefault="00E67B3C">
      <w:pPr>
        <w:spacing w:before="51"/>
        <w:ind w:left="169" w:right="8637"/>
        <w:jc w:val="both"/>
        <w:rPr>
          <w:rFonts w:ascii="Cambria" w:eastAsia="Cambria" w:hAnsi="Cambria" w:cs="Cambria"/>
          <w:sz w:val="22"/>
          <w:szCs w:val="22"/>
        </w:rPr>
      </w:pPr>
      <w:r>
        <w:rPr>
          <w:rFonts w:ascii="Cambria" w:eastAsia="Cambria" w:hAnsi="Cambria" w:cs="Cambria"/>
          <w:w w:val="102"/>
          <w:sz w:val="22"/>
          <w:szCs w:val="22"/>
        </w:rPr>
        <w:t xml:space="preserve">      temp = a[j]; </w:t>
      </w:r>
    </w:p>
    <w:p w:rsidR="004E2864" w:rsidRDefault="00E67B3C">
      <w:pPr>
        <w:spacing w:before="51"/>
        <w:ind w:left="169" w:right="8560"/>
        <w:jc w:val="both"/>
        <w:rPr>
          <w:rFonts w:ascii="Cambria" w:eastAsia="Cambria" w:hAnsi="Cambria" w:cs="Cambria"/>
          <w:sz w:val="22"/>
          <w:szCs w:val="22"/>
        </w:rPr>
      </w:pPr>
      <w:r>
        <w:rPr>
          <w:rFonts w:ascii="Cambria" w:eastAsia="Cambria" w:hAnsi="Cambria" w:cs="Cambria"/>
          <w:w w:val="102"/>
          <w:sz w:val="22"/>
          <w:szCs w:val="22"/>
        </w:rPr>
        <w:t xml:space="preserve">      a[j] = a[j+1]; </w:t>
      </w:r>
    </w:p>
    <w:p w:rsidR="004E2864" w:rsidRDefault="00E67B3C">
      <w:pPr>
        <w:spacing w:before="51"/>
        <w:ind w:left="169" w:right="8393"/>
        <w:jc w:val="both"/>
        <w:rPr>
          <w:rFonts w:ascii="Cambria" w:eastAsia="Cambria" w:hAnsi="Cambria" w:cs="Cambria"/>
          <w:sz w:val="22"/>
          <w:szCs w:val="22"/>
        </w:rPr>
      </w:pPr>
      <w:r>
        <w:rPr>
          <w:rFonts w:ascii="Cambria" w:eastAsia="Cambria" w:hAnsi="Cambria" w:cs="Cambria"/>
          <w:w w:val="102"/>
          <w:sz w:val="22"/>
          <w:szCs w:val="22"/>
        </w:rPr>
        <w:t xml:space="preserve">      a[j+1] = temp; </w:t>
      </w:r>
    </w:p>
    <w:p w:rsidR="004E2864" w:rsidRDefault="00E67B3C">
      <w:pPr>
        <w:spacing w:before="46"/>
        <w:ind w:left="169" w:right="9684"/>
        <w:jc w:val="both"/>
        <w:rPr>
          <w:rFonts w:ascii="Cambria" w:eastAsia="Cambria" w:hAnsi="Cambria" w:cs="Cambria"/>
          <w:sz w:val="22"/>
          <w:szCs w:val="22"/>
        </w:rPr>
      </w:pPr>
      <w:r>
        <w:rPr>
          <w:rFonts w:ascii="Cambria" w:eastAsia="Cambria" w:hAnsi="Cambria" w:cs="Cambria"/>
          <w:w w:val="102"/>
          <w:sz w:val="22"/>
          <w:szCs w:val="22"/>
        </w:rPr>
        <w:t xml:space="preserve">    }  </w:t>
      </w:r>
    </w:p>
    <w:p w:rsidR="004E2864" w:rsidRDefault="00E67B3C">
      <w:pPr>
        <w:spacing w:before="51"/>
        <w:ind w:left="169" w:right="9829"/>
        <w:jc w:val="both"/>
        <w:rPr>
          <w:rFonts w:ascii="Cambria" w:eastAsia="Cambria" w:hAnsi="Cambria" w:cs="Cambria"/>
          <w:sz w:val="22"/>
          <w:szCs w:val="22"/>
        </w:rPr>
      </w:pPr>
      <w:r>
        <w:rPr>
          <w:rFonts w:ascii="Cambria" w:eastAsia="Cambria" w:hAnsi="Cambria" w:cs="Cambria"/>
          <w:w w:val="102"/>
          <w:sz w:val="22"/>
          <w:szCs w:val="22"/>
        </w:rPr>
        <w:t xml:space="preserve">  } </w:t>
      </w:r>
    </w:p>
    <w:p w:rsidR="004E2864" w:rsidRDefault="00E67B3C">
      <w:pPr>
        <w:spacing w:before="56"/>
        <w:ind w:left="169" w:right="9926"/>
        <w:jc w:val="both"/>
        <w:rPr>
          <w:rFonts w:ascii="Cambria" w:eastAsia="Cambria" w:hAnsi="Cambria" w:cs="Cambria"/>
          <w:sz w:val="22"/>
          <w:szCs w:val="22"/>
        </w:rPr>
      </w:pPr>
      <w:r>
        <w:rPr>
          <w:rFonts w:ascii="Cambria" w:eastAsia="Cambria" w:hAnsi="Cambria" w:cs="Cambria"/>
          <w:w w:val="102"/>
          <w:sz w:val="22"/>
          <w:szCs w:val="22"/>
        </w:rPr>
        <w:t xml:space="preserve">} </w:t>
      </w:r>
    </w:p>
    <w:p w:rsidR="004E2864" w:rsidRDefault="00E67B3C">
      <w:pPr>
        <w:spacing w:before="75"/>
        <w:ind w:left="169" w:right="5635"/>
        <w:jc w:val="both"/>
        <w:rPr>
          <w:rFonts w:ascii="Cambria" w:eastAsia="Cambria" w:hAnsi="Cambria" w:cs="Cambria"/>
          <w:sz w:val="22"/>
          <w:szCs w:val="22"/>
        </w:rPr>
      </w:pPr>
      <w:r>
        <w:rPr>
          <w:rFonts w:ascii="Cambria" w:eastAsia="Cambria" w:hAnsi="Cambria" w:cs="Cambria"/>
          <w:w w:val="102"/>
          <w:sz w:val="22"/>
          <w:szCs w:val="22"/>
        </w:rPr>
        <w:t xml:space="preserve">//now you can print the sorted array after this </w:t>
      </w:r>
    </w:p>
    <w:p w:rsidR="004E2864" w:rsidRDefault="004E2864">
      <w:pPr>
        <w:spacing w:before="3" w:line="140" w:lineRule="exact"/>
        <w:rPr>
          <w:sz w:val="14"/>
          <w:szCs w:val="14"/>
        </w:rPr>
      </w:pPr>
    </w:p>
    <w:p w:rsidR="004E2864" w:rsidRDefault="00E67B3C">
      <w:pPr>
        <w:spacing w:line="376" w:lineRule="auto"/>
        <w:ind w:left="169" w:right="78"/>
        <w:jc w:val="both"/>
        <w:rPr>
          <w:rFonts w:ascii="Cambria" w:eastAsia="Cambria" w:hAnsi="Cambria" w:cs="Cambria"/>
          <w:sz w:val="22"/>
          <w:szCs w:val="22"/>
        </w:rPr>
      </w:pPr>
      <w:r>
        <w:rPr>
          <w:rFonts w:ascii="Cambria" w:eastAsia="Cambria" w:hAnsi="Cambria" w:cs="Cambria"/>
          <w:w w:val="102"/>
          <w:sz w:val="22"/>
          <w:szCs w:val="22"/>
        </w:rPr>
        <w:t xml:space="preserve">Above is the algorithm, to sort an array using Bubble Sort. Although the above logic will sort and unsorted array, still the above algorithm isn't efficient and can be enhanced further. Because as per the above logic, the for loop will keep going for six iterations even if the array gets sorted after the second iteration. </w:t>
      </w:r>
    </w:p>
    <w:p w:rsidR="004E2864" w:rsidRDefault="004E2864">
      <w:pPr>
        <w:spacing w:before="9" w:line="180" w:lineRule="exact"/>
        <w:rPr>
          <w:sz w:val="19"/>
          <w:szCs w:val="19"/>
        </w:rPr>
      </w:pPr>
    </w:p>
    <w:p w:rsidR="004E2864" w:rsidRDefault="00E67B3C">
      <w:pPr>
        <w:ind w:left="169" w:right="80"/>
        <w:jc w:val="both"/>
        <w:rPr>
          <w:rFonts w:ascii="Cambria" w:eastAsia="Cambria" w:hAnsi="Cambria" w:cs="Cambria"/>
          <w:sz w:val="22"/>
          <w:szCs w:val="22"/>
        </w:rPr>
      </w:pPr>
      <w:r>
        <w:rPr>
          <w:rFonts w:ascii="Cambria" w:eastAsia="Cambria" w:hAnsi="Cambria" w:cs="Cambria"/>
          <w:w w:val="102"/>
          <w:sz w:val="22"/>
          <w:szCs w:val="22"/>
        </w:rPr>
        <w:t xml:space="preserve">Hence we can insert a flag and can keep checking whether swapping of elements is taking place or not. If </w:t>
      </w:r>
    </w:p>
    <w:p w:rsidR="004E2864" w:rsidRDefault="004E2864">
      <w:pPr>
        <w:spacing w:before="3" w:line="140" w:lineRule="exact"/>
        <w:rPr>
          <w:sz w:val="14"/>
          <w:szCs w:val="14"/>
        </w:rPr>
      </w:pPr>
    </w:p>
    <w:p w:rsidR="004E2864" w:rsidRDefault="00E67B3C">
      <w:pPr>
        <w:ind w:left="169" w:right="990"/>
        <w:jc w:val="both"/>
        <w:rPr>
          <w:rFonts w:ascii="Cambria" w:eastAsia="Cambria" w:hAnsi="Cambria" w:cs="Cambria"/>
          <w:sz w:val="22"/>
          <w:szCs w:val="22"/>
        </w:rPr>
      </w:pPr>
      <w:r>
        <w:rPr>
          <w:rFonts w:ascii="Cambria" w:eastAsia="Cambria" w:hAnsi="Cambria" w:cs="Cambria"/>
          <w:w w:val="102"/>
          <w:sz w:val="22"/>
          <w:szCs w:val="22"/>
        </w:rPr>
        <w:t xml:space="preserve">no swapping is taking place that means the array is sorted and wew can jump out of the for loop. </w:t>
      </w:r>
    </w:p>
    <w:p w:rsidR="004E2864" w:rsidRDefault="004E2864">
      <w:pPr>
        <w:spacing w:before="9" w:line="120" w:lineRule="exact"/>
        <w:rPr>
          <w:sz w:val="13"/>
          <w:szCs w:val="13"/>
        </w:rPr>
      </w:pPr>
    </w:p>
    <w:p w:rsidR="004E2864" w:rsidRDefault="004E2864">
      <w:pPr>
        <w:spacing w:line="200" w:lineRule="exact"/>
      </w:pPr>
    </w:p>
    <w:p w:rsidR="004E2864" w:rsidRDefault="00E67B3C" w:rsidP="00E67B3C">
      <w:pPr>
        <w:ind w:left="169" w:right="10011"/>
        <w:jc w:val="both"/>
        <w:rPr>
          <w:sz w:val="15"/>
          <w:szCs w:val="15"/>
        </w:rPr>
      </w:pPr>
      <w:r>
        <w:rPr>
          <w:rFonts w:ascii="Cambria" w:eastAsia="Cambria" w:hAnsi="Cambria" w:cs="Cambria"/>
          <w:w w:val="102"/>
          <w:sz w:val="22"/>
          <w:szCs w:val="22"/>
        </w:rPr>
        <w:t xml:space="preserve"> </w:t>
      </w:r>
    </w:p>
    <w:p w:rsidR="004E2864" w:rsidRDefault="004E2864">
      <w:pPr>
        <w:spacing w:line="200" w:lineRule="exact"/>
      </w:pPr>
    </w:p>
    <w:p w:rsidR="004E2864" w:rsidRDefault="004E2864">
      <w:pPr>
        <w:spacing w:line="200" w:lineRule="exact"/>
      </w:pPr>
    </w:p>
    <w:p w:rsidR="004E2864" w:rsidRDefault="00E67B3C">
      <w:pPr>
        <w:spacing w:before="35"/>
        <w:ind w:left="169"/>
        <w:rPr>
          <w:rFonts w:ascii="Cambria" w:eastAsia="Cambria" w:hAnsi="Cambria" w:cs="Cambria"/>
          <w:sz w:val="22"/>
          <w:szCs w:val="22"/>
        </w:rPr>
      </w:pPr>
      <w:r>
        <w:rPr>
          <w:rFonts w:ascii="Cambria" w:eastAsia="Cambria" w:hAnsi="Cambria" w:cs="Cambria"/>
          <w:w w:val="102"/>
          <w:sz w:val="22"/>
          <w:szCs w:val="22"/>
        </w:rPr>
        <w:t xml:space="preserve">int a[6] = {5, 1, 6, 2, 4, 3}; </w:t>
      </w:r>
    </w:p>
    <w:p w:rsidR="004E2864" w:rsidRDefault="00E67B3C">
      <w:pPr>
        <w:spacing w:before="46"/>
        <w:ind w:left="169"/>
        <w:rPr>
          <w:rFonts w:ascii="Cambria" w:eastAsia="Cambria" w:hAnsi="Cambria" w:cs="Cambria"/>
          <w:sz w:val="22"/>
          <w:szCs w:val="22"/>
        </w:rPr>
      </w:pPr>
      <w:r>
        <w:rPr>
          <w:rFonts w:ascii="Cambria" w:eastAsia="Cambria" w:hAnsi="Cambria" w:cs="Cambria"/>
          <w:w w:val="102"/>
          <w:sz w:val="22"/>
          <w:szCs w:val="22"/>
        </w:rPr>
        <w:t xml:space="preserve">int i, j, temp; </w:t>
      </w:r>
    </w:p>
    <w:p w:rsidR="004E2864" w:rsidRDefault="00E67B3C">
      <w:pPr>
        <w:spacing w:before="51"/>
        <w:ind w:left="169"/>
        <w:rPr>
          <w:rFonts w:ascii="Cambria" w:eastAsia="Cambria" w:hAnsi="Cambria" w:cs="Cambria"/>
          <w:sz w:val="22"/>
          <w:szCs w:val="22"/>
        </w:rPr>
      </w:pPr>
      <w:r>
        <w:rPr>
          <w:rFonts w:ascii="Cambria" w:eastAsia="Cambria" w:hAnsi="Cambria" w:cs="Cambria"/>
          <w:w w:val="102"/>
          <w:sz w:val="22"/>
          <w:szCs w:val="22"/>
        </w:rPr>
        <w:t xml:space="preserve">for(i=0; i&lt;6; i++) </w:t>
      </w:r>
    </w:p>
    <w:p w:rsidR="004E2864" w:rsidRDefault="00E67B3C">
      <w:pPr>
        <w:spacing w:before="46"/>
        <w:ind w:left="169"/>
        <w:rPr>
          <w:rFonts w:ascii="Cambria" w:eastAsia="Cambria" w:hAnsi="Cambria" w:cs="Cambria"/>
          <w:sz w:val="22"/>
          <w:szCs w:val="22"/>
        </w:rPr>
      </w:pPr>
      <w:r>
        <w:rPr>
          <w:rFonts w:ascii="Cambria" w:eastAsia="Cambria" w:hAnsi="Cambria" w:cs="Cambria"/>
          <w:w w:val="102"/>
          <w:sz w:val="22"/>
          <w:szCs w:val="22"/>
        </w:rPr>
        <w:t xml:space="preserve">{ </w:t>
      </w:r>
    </w:p>
    <w:p w:rsidR="004E2864" w:rsidRDefault="00E67B3C">
      <w:pPr>
        <w:spacing w:before="51"/>
        <w:ind w:left="169"/>
        <w:rPr>
          <w:rFonts w:ascii="Cambria" w:eastAsia="Cambria" w:hAnsi="Cambria" w:cs="Cambria"/>
          <w:sz w:val="22"/>
          <w:szCs w:val="22"/>
        </w:rPr>
      </w:pPr>
      <w:r>
        <w:rPr>
          <w:rFonts w:ascii="Cambria" w:eastAsia="Cambria" w:hAnsi="Cambria" w:cs="Cambria"/>
          <w:w w:val="102"/>
          <w:sz w:val="22"/>
          <w:szCs w:val="22"/>
        </w:rPr>
        <w:t xml:space="preserve">  int flag = 0;        //taking a flag variable </w:t>
      </w:r>
    </w:p>
    <w:p w:rsidR="004E2864" w:rsidRDefault="00E67B3C">
      <w:pPr>
        <w:spacing w:before="51"/>
        <w:ind w:left="169"/>
        <w:rPr>
          <w:rFonts w:ascii="Cambria" w:eastAsia="Cambria" w:hAnsi="Cambria" w:cs="Cambria"/>
          <w:sz w:val="22"/>
          <w:szCs w:val="22"/>
        </w:rPr>
      </w:pPr>
      <w:r>
        <w:rPr>
          <w:rFonts w:ascii="Cambria" w:eastAsia="Cambria" w:hAnsi="Cambria" w:cs="Cambria"/>
          <w:w w:val="102"/>
          <w:sz w:val="22"/>
          <w:szCs w:val="22"/>
        </w:rPr>
        <w:t xml:space="preserve">  for(j=0; j&lt;6-i-1; j++) </w:t>
      </w:r>
    </w:p>
    <w:p w:rsidR="004E2864" w:rsidRDefault="00E67B3C">
      <w:pPr>
        <w:spacing w:before="51"/>
        <w:ind w:left="169"/>
        <w:rPr>
          <w:rFonts w:ascii="Cambria" w:eastAsia="Cambria" w:hAnsi="Cambria" w:cs="Cambria"/>
          <w:sz w:val="22"/>
          <w:szCs w:val="22"/>
        </w:rPr>
      </w:pPr>
      <w:r>
        <w:rPr>
          <w:rFonts w:ascii="Cambria" w:eastAsia="Cambria" w:hAnsi="Cambria" w:cs="Cambria"/>
          <w:w w:val="102"/>
          <w:sz w:val="22"/>
          <w:szCs w:val="22"/>
        </w:rPr>
        <w:t xml:space="preserve">  { </w:t>
      </w:r>
    </w:p>
    <w:p w:rsidR="004E2864" w:rsidRDefault="00E67B3C">
      <w:pPr>
        <w:spacing w:before="46"/>
        <w:ind w:left="169"/>
        <w:rPr>
          <w:rFonts w:ascii="Cambria" w:eastAsia="Cambria" w:hAnsi="Cambria" w:cs="Cambria"/>
          <w:sz w:val="22"/>
          <w:szCs w:val="22"/>
        </w:rPr>
      </w:pPr>
      <w:r>
        <w:rPr>
          <w:rFonts w:ascii="Cambria" w:eastAsia="Cambria" w:hAnsi="Cambria" w:cs="Cambria"/>
          <w:w w:val="102"/>
          <w:sz w:val="22"/>
          <w:szCs w:val="22"/>
        </w:rPr>
        <w:t xml:space="preserve">    if( a[j] &gt; a[j+1]) </w:t>
      </w:r>
    </w:p>
    <w:p w:rsidR="004E2864" w:rsidRDefault="00E67B3C">
      <w:pPr>
        <w:spacing w:before="51"/>
        <w:ind w:left="169"/>
        <w:rPr>
          <w:rFonts w:ascii="Cambria" w:eastAsia="Cambria" w:hAnsi="Cambria" w:cs="Cambria"/>
          <w:sz w:val="22"/>
          <w:szCs w:val="22"/>
        </w:rPr>
      </w:pPr>
      <w:r>
        <w:rPr>
          <w:rFonts w:ascii="Cambria" w:eastAsia="Cambria" w:hAnsi="Cambria" w:cs="Cambria"/>
          <w:w w:val="102"/>
          <w:sz w:val="22"/>
          <w:szCs w:val="22"/>
        </w:rPr>
        <w:t xml:space="preserve">    { </w:t>
      </w:r>
    </w:p>
    <w:p w:rsidR="004E2864" w:rsidRDefault="00E67B3C">
      <w:pPr>
        <w:spacing w:before="51"/>
        <w:ind w:left="169"/>
        <w:rPr>
          <w:rFonts w:ascii="Cambria" w:eastAsia="Cambria" w:hAnsi="Cambria" w:cs="Cambria"/>
          <w:sz w:val="22"/>
          <w:szCs w:val="22"/>
        </w:rPr>
      </w:pPr>
      <w:r>
        <w:rPr>
          <w:rFonts w:ascii="Cambria" w:eastAsia="Cambria" w:hAnsi="Cambria" w:cs="Cambria"/>
          <w:w w:val="102"/>
          <w:sz w:val="22"/>
          <w:szCs w:val="22"/>
        </w:rPr>
        <w:t xml:space="preserve">      temp = a[j]; </w:t>
      </w:r>
    </w:p>
    <w:p w:rsidR="004E2864" w:rsidRDefault="004E2864">
      <w:pPr>
        <w:spacing w:before="51"/>
        <w:ind w:left="169"/>
        <w:rPr>
          <w:rFonts w:ascii="Cambria" w:eastAsia="Cambria" w:hAnsi="Cambria" w:cs="Cambria"/>
          <w:sz w:val="22"/>
          <w:szCs w:val="22"/>
        </w:rPr>
      </w:pPr>
      <w:r w:rsidRPr="004E2864">
        <w:pict>
          <v:group id="_x0000_s1129" style="position:absolute;left:0;text-align:left;margin-left:43.65pt;margin-top:67.4pt;width:507.95pt;height:300.1pt;z-index:-1629;mso-position-horizontal-relative:page;mso-position-vertical-relative:page" coordorigin="873,1348" coordsize="10159,6002">
            <v:shape id="_x0000_s1133" style="position:absolute;left:883;top:1358;width:10138;height:0" coordorigin="883,1358" coordsize="10138,0" path="m883,1358r10138,e" filled="f" strokeweight=".58pt">
              <v:path arrowok="t"/>
            </v:shape>
            <v:shape id="_x0000_s1132" style="position:absolute;left:883;top:7339;width:10138;height:0" coordorigin="883,7339" coordsize="10138,0" path="m883,7339r10138,e" filled="f" strokeweight=".58pt">
              <v:path arrowok="t"/>
            </v:shape>
            <v:shape id="_x0000_s1131" style="position:absolute;left:878;top:1354;width:0;height:5990" coordorigin="878,1354" coordsize="0,5990" path="m878,1354r,5990e" filled="f" strokeweight=".58pt">
              <v:path arrowok="t"/>
            </v:shape>
            <v:shape id="_x0000_s1130" style="position:absolute;left:11026;top:1354;width:0;height:5990" coordorigin="11026,1354" coordsize="0,5990" path="m11026,1354r,5990e" filled="f" strokeweight=".58pt">
              <v:path arrowok="t"/>
            </v:shape>
            <w10:wrap anchorx="page" anchory="page"/>
          </v:group>
        </w:pict>
      </w:r>
      <w:r w:rsidR="00E67B3C">
        <w:rPr>
          <w:rFonts w:ascii="Cambria" w:eastAsia="Cambria" w:hAnsi="Cambria" w:cs="Cambria"/>
          <w:w w:val="102"/>
          <w:sz w:val="22"/>
          <w:szCs w:val="22"/>
        </w:rPr>
        <w:t xml:space="preserve">      a[j] = a[j+1]; </w:t>
      </w:r>
    </w:p>
    <w:p w:rsidR="004E2864" w:rsidRDefault="00E67B3C">
      <w:pPr>
        <w:spacing w:before="51"/>
        <w:ind w:left="169"/>
        <w:rPr>
          <w:rFonts w:ascii="Cambria" w:eastAsia="Cambria" w:hAnsi="Cambria" w:cs="Cambria"/>
          <w:sz w:val="22"/>
          <w:szCs w:val="22"/>
        </w:rPr>
      </w:pPr>
      <w:r>
        <w:rPr>
          <w:rFonts w:ascii="Cambria" w:eastAsia="Cambria" w:hAnsi="Cambria" w:cs="Cambria"/>
          <w:w w:val="102"/>
          <w:sz w:val="22"/>
          <w:szCs w:val="22"/>
        </w:rPr>
        <w:t xml:space="preserve">      a[j+1] = temp; </w:t>
      </w:r>
    </w:p>
    <w:p w:rsidR="004E2864" w:rsidRDefault="00E67B3C">
      <w:pPr>
        <w:spacing w:before="46"/>
        <w:ind w:left="169"/>
        <w:rPr>
          <w:rFonts w:ascii="Cambria" w:eastAsia="Cambria" w:hAnsi="Cambria" w:cs="Cambria"/>
          <w:sz w:val="22"/>
          <w:szCs w:val="22"/>
        </w:rPr>
      </w:pPr>
      <w:r>
        <w:rPr>
          <w:rFonts w:ascii="Cambria" w:eastAsia="Cambria" w:hAnsi="Cambria" w:cs="Cambria"/>
          <w:w w:val="102"/>
          <w:sz w:val="22"/>
          <w:szCs w:val="22"/>
        </w:rPr>
        <w:t xml:space="preserve">      flag = 1;         //setting flag as 1, if swapping occurs </w:t>
      </w:r>
    </w:p>
    <w:p w:rsidR="004E2864" w:rsidRDefault="00E67B3C">
      <w:pPr>
        <w:spacing w:before="51"/>
        <w:ind w:left="169"/>
        <w:rPr>
          <w:rFonts w:ascii="Cambria" w:eastAsia="Cambria" w:hAnsi="Cambria" w:cs="Cambria"/>
          <w:sz w:val="22"/>
          <w:szCs w:val="22"/>
        </w:rPr>
      </w:pPr>
      <w:r>
        <w:rPr>
          <w:rFonts w:ascii="Cambria" w:eastAsia="Cambria" w:hAnsi="Cambria" w:cs="Cambria"/>
          <w:w w:val="102"/>
          <w:sz w:val="22"/>
          <w:szCs w:val="22"/>
        </w:rPr>
        <w:t xml:space="preserve">    }  </w:t>
      </w:r>
    </w:p>
    <w:p w:rsidR="004E2864" w:rsidRDefault="00E67B3C">
      <w:pPr>
        <w:spacing w:before="51"/>
        <w:ind w:left="169"/>
        <w:rPr>
          <w:rFonts w:ascii="Cambria" w:eastAsia="Cambria" w:hAnsi="Cambria" w:cs="Cambria"/>
          <w:sz w:val="22"/>
          <w:szCs w:val="22"/>
        </w:rPr>
      </w:pPr>
      <w:r>
        <w:rPr>
          <w:rFonts w:ascii="Cambria" w:eastAsia="Cambria" w:hAnsi="Cambria" w:cs="Cambria"/>
          <w:w w:val="102"/>
          <w:sz w:val="22"/>
          <w:szCs w:val="22"/>
        </w:rPr>
        <w:t xml:space="preserve">  } </w:t>
      </w:r>
    </w:p>
    <w:p w:rsidR="004E2864" w:rsidRDefault="00E67B3C">
      <w:pPr>
        <w:spacing w:before="51"/>
        <w:ind w:left="169"/>
        <w:rPr>
          <w:rFonts w:ascii="Cambria" w:eastAsia="Cambria" w:hAnsi="Cambria" w:cs="Cambria"/>
          <w:sz w:val="22"/>
          <w:szCs w:val="22"/>
        </w:rPr>
      </w:pPr>
      <w:r>
        <w:rPr>
          <w:rFonts w:ascii="Cambria" w:eastAsia="Cambria" w:hAnsi="Cambria" w:cs="Cambria"/>
          <w:w w:val="102"/>
          <w:sz w:val="22"/>
          <w:szCs w:val="22"/>
        </w:rPr>
        <w:t xml:space="preserve">  if(!flag)             //breaking out of for loop if no swapping takes place </w:t>
      </w:r>
    </w:p>
    <w:p w:rsidR="004E2864" w:rsidRDefault="00E67B3C">
      <w:pPr>
        <w:spacing w:before="51"/>
        <w:ind w:left="169"/>
        <w:rPr>
          <w:rFonts w:ascii="Cambria" w:eastAsia="Cambria" w:hAnsi="Cambria" w:cs="Cambria"/>
          <w:sz w:val="22"/>
          <w:szCs w:val="22"/>
        </w:rPr>
      </w:pPr>
      <w:r>
        <w:rPr>
          <w:rFonts w:ascii="Cambria" w:eastAsia="Cambria" w:hAnsi="Cambria" w:cs="Cambria"/>
          <w:w w:val="102"/>
          <w:sz w:val="22"/>
          <w:szCs w:val="22"/>
        </w:rPr>
        <w:t xml:space="preserve">  { </w:t>
      </w:r>
    </w:p>
    <w:p w:rsidR="004E2864" w:rsidRDefault="00E67B3C">
      <w:pPr>
        <w:spacing w:before="46"/>
        <w:ind w:left="169"/>
        <w:rPr>
          <w:rFonts w:ascii="Cambria" w:eastAsia="Cambria" w:hAnsi="Cambria" w:cs="Cambria"/>
          <w:sz w:val="22"/>
          <w:szCs w:val="22"/>
        </w:rPr>
      </w:pPr>
      <w:r>
        <w:rPr>
          <w:rFonts w:ascii="Cambria" w:eastAsia="Cambria" w:hAnsi="Cambria" w:cs="Cambria"/>
          <w:w w:val="102"/>
          <w:sz w:val="22"/>
          <w:szCs w:val="22"/>
        </w:rPr>
        <w:t xml:space="preserve">    break; </w:t>
      </w:r>
    </w:p>
    <w:p w:rsidR="004E2864" w:rsidRDefault="00E67B3C">
      <w:pPr>
        <w:spacing w:before="51"/>
        <w:ind w:left="169"/>
        <w:rPr>
          <w:rFonts w:ascii="Cambria" w:eastAsia="Cambria" w:hAnsi="Cambria" w:cs="Cambria"/>
          <w:sz w:val="22"/>
          <w:szCs w:val="22"/>
        </w:rPr>
      </w:pPr>
      <w:r>
        <w:rPr>
          <w:rFonts w:ascii="Cambria" w:eastAsia="Cambria" w:hAnsi="Cambria" w:cs="Cambria"/>
          <w:w w:val="102"/>
          <w:sz w:val="22"/>
          <w:szCs w:val="22"/>
        </w:rPr>
        <w:t xml:space="preserve">  } </w:t>
      </w:r>
    </w:p>
    <w:p w:rsidR="004E2864" w:rsidRDefault="00E67B3C">
      <w:pPr>
        <w:spacing w:before="56"/>
        <w:ind w:left="169"/>
        <w:rPr>
          <w:rFonts w:ascii="Cambria" w:eastAsia="Cambria" w:hAnsi="Cambria" w:cs="Cambria"/>
          <w:sz w:val="22"/>
          <w:szCs w:val="22"/>
        </w:rPr>
      </w:pPr>
      <w:r>
        <w:rPr>
          <w:rFonts w:ascii="Cambria" w:eastAsia="Cambria" w:hAnsi="Cambria" w:cs="Cambria"/>
          <w:w w:val="102"/>
          <w:sz w:val="22"/>
          <w:szCs w:val="22"/>
        </w:rPr>
        <w:t xml:space="preserve">} </w:t>
      </w:r>
    </w:p>
    <w:p w:rsidR="004E2864" w:rsidRDefault="00E67B3C">
      <w:pPr>
        <w:spacing w:before="75"/>
        <w:ind w:left="169"/>
        <w:rPr>
          <w:rFonts w:ascii="Cambria" w:eastAsia="Cambria" w:hAnsi="Cambria" w:cs="Cambria"/>
          <w:sz w:val="22"/>
          <w:szCs w:val="22"/>
        </w:rPr>
      </w:pPr>
      <w:r>
        <w:rPr>
          <w:rFonts w:ascii="Cambria" w:eastAsia="Cambria" w:hAnsi="Cambria" w:cs="Cambria"/>
          <w:w w:val="102"/>
          <w:sz w:val="22"/>
          <w:szCs w:val="22"/>
        </w:rPr>
        <w:t xml:space="preserve">In the above code, if in a complete single cycle of j iteration(inner for loop), no swapping takes place, and </w:t>
      </w:r>
    </w:p>
    <w:p w:rsidR="004E2864" w:rsidRDefault="004E2864">
      <w:pPr>
        <w:spacing w:before="3" w:line="140" w:lineRule="exact"/>
        <w:rPr>
          <w:sz w:val="14"/>
          <w:szCs w:val="14"/>
        </w:rPr>
      </w:pPr>
    </w:p>
    <w:p w:rsidR="004E2864" w:rsidRDefault="00E67B3C">
      <w:pPr>
        <w:ind w:left="169"/>
        <w:rPr>
          <w:rFonts w:ascii="Cambria" w:eastAsia="Cambria" w:hAnsi="Cambria" w:cs="Cambria"/>
          <w:sz w:val="22"/>
          <w:szCs w:val="22"/>
        </w:rPr>
      </w:pPr>
      <w:r>
        <w:rPr>
          <w:rFonts w:ascii="Cambria" w:eastAsia="Cambria" w:hAnsi="Cambria" w:cs="Cambria"/>
          <w:w w:val="102"/>
          <w:sz w:val="22"/>
          <w:szCs w:val="22"/>
        </w:rPr>
        <w:t xml:space="preserve">flag remains 0, then we will break out of the for loops, because the array has already been sorted. </w:t>
      </w:r>
    </w:p>
    <w:p w:rsidR="004E2864" w:rsidRDefault="004E2864">
      <w:pPr>
        <w:spacing w:before="3" w:line="180" w:lineRule="exact"/>
        <w:rPr>
          <w:sz w:val="18"/>
          <w:szCs w:val="18"/>
        </w:rPr>
      </w:pPr>
    </w:p>
    <w:p w:rsidR="004E2864" w:rsidRDefault="004E2864">
      <w:pPr>
        <w:spacing w:line="200" w:lineRule="exact"/>
      </w:pPr>
    </w:p>
    <w:p w:rsidR="004E2864" w:rsidRDefault="00E67B3C">
      <w:pPr>
        <w:ind w:left="169"/>
        <w:rPr>
          <w:rFonts w:ascii="Cambria" w:eastAsia="Cambria" w:hAnsi="Cambria" w:cs="Cambria"/>
          <w:sz w:val="22"/>
          <w:szCs w:val="22"/>
        </w:rPr>
      </w:pPr>
      <w:r>
        <w:rPr>
          <w:rFonts w:ascii="Cambria" w:eastAsia="Cambria" w:hAnsi="Cambria" w:cs="Cambria"/>
          <w:b/>
          <w:w w:val="102"/>
          <w:sz w:val="22"/>
          <w:szCs w:val="22"/>
        </w:rPr>
        <w:t xml:space="preserve">Complexity Analysis of Bubble Sorting </w:t>
      </w:r>
    </w:p>
    <w:p w:rsidR="004E2864" w:rsidRDefault="004E2864">
      <w:pPr>
        <w:spacing w:before="5" w:line="120" w:lineRule="exact"/>
        <w:rPr>
          <w:sz w:val="12"/>
          <w:szCs w:val="12"/>
        </w:rPr>
      </w:pPr>
    </w:p>
    <w:p w:rsidR="004E2864" w:rsidRDefault="004E2864">
      <w:pPr>
        <w:spacing w:line="200" w:lineRule="exact"/>
      </w:pPr>
    </w:p>
    <w:p w:rsidR="004E2864" w:rsidRDefault="00E67B3C">
      <w:pPr>
        <w:ind w:left="169"/>
        <w:rPr>
          <w:rFonts w:ascii="Cambria" w:eastAsia="Cambria" w:hAnsi="Cambria" w:cs="Cambria"/>
          <w:sz w:val="22"/>
          <w:szCs w:val="22"/>
        </w:rPr>
      </w:pPr>
      <w:r>
        <w:rPr>
          <w:rFonts w:ascii="Cambria" w:eastAsia="Cambria" w:hAnsi="Cambria" w:cs="Cambria"/>
          <w:w w:val="102"/>
          <w:sz w:val="22"/>
          <w:szCs w:val="22"/>
        </w:rPr>
        <w:t xml:space="preserve">In Bubble Sort, n-1 comparisons will be done in 1st pass, n-2 in 2nd pass, n-3 in 3rd pass and so on. So the </w:t>
      </w:r>
    </w:p>
    <w:p w:rsidR="004E2864" w:rsidRDefault="004E2864">
      <w:pPr>
        <w:spacing w:before="2" w:line="140" w:lineRule="exact"/>
        <w:rPr>
          <w:sz w:val="15"/>
          <w:szCs w:val="15"/>
        </w:rPr>
      </w:pPr>
    </w:p>
    <w:p w:rsidR="004E2864" w:rsidRDefault="00E67B3C">
      <w:pPr>
        <w:ind w:left="169"/>
        <w:rPr>
          <w:rFonts w:ascii="Cambria" w:eastAsia="Cambria" w:hAnsi="Cambria" w:cs="Cambria"/>
          <w:sz w:val="22"/>
          <w:szCs w:val="22"/>
        </w:rPr>
      </w:pPr>
      <w:r>
        <w:rPr>
          <w:rFonts w:ascii="Cambria" w:eastAsia="Cambria" w:hAnsi="Cambria" w:cs="Cambria"/>
          <w:w w:val="102"/>
          <w:sz w:val="22"/>
          <w:szCs w:val="22"/>
        </w:rPr>
        <w:t xml:space="preserve">total number of comparisons will be </w:t>
      </w:r>
    </w:p>
    <w:p w:rsidR="004E2864" w:rsidRDefault="004E2864">
      <w:pPr>
        <w:spacing w:before="1" w:line="180" w:lineRule="exact"/>
        <w:rPr>
          <w:sz w:val="18"/>
          <w:szCs w:val="18"/>
        </w:rPr>
      </w:pPr>
    </w:p>
    <w:p w:rsidR="004E2864" w:rsidRDefault="00E67B3C">
      <w:pPr>
        <w:spacing w:line="411" w:lineRule="auto"/>
        <w:ind w:left="169" w:right="5765"/>
        <w:rPr>
          <w:rFonts w:ascii="Cambria Math" w:eastAsia="Cambria Math" w:hAnsi="Cambria Math" w:cs="Cambria Math"/>
          <w:sz w:val="22"/>
          <w:szCs w:val="22"/>
        </w:rPr>
      </w:pPr>
      <w:r>
        <w:rPr>
          <w:rFonts w:ascii="Cambria Math" w:eastAsia="Cambria Math" w:hAnsi="Cambria Math" w:cs="Cambria Math"/>
          <w:color w:val="111111"/>
          <w:w w:val="102"/>
          <w:sz w:val="22"/>
          <w:szCs w:val="22"/>
        </w:rPr>
        <w:t>(#</w:t>
      </w:r>
      <w:r>
        <w:rPr>
          <w:rFonts w:ascii="Cambria Math" w:eastAsia="Cambria Math" w:hAnsi="Cambria Math" w:cs="Cambria Math"/>
          <w:color w:val="111111"/>
          <w:sz w:val="22"/>
          <w:szCs w:val="22"/>
        </w:rPr>
        <w:t xml:space="preserve"> </w:t>
      </w:r>
      <w:r>
        <w:rPr>
          <w:rFonts w:ascii="Cambria Math" w:eastAsia="Cambria Math" w:hAnsi="Cambria Math" w:cs="Cambria Math"/>
          <w:color w:val="111111"/>
          <w:w w:val="102"/>
          <w:sz w:val="22"/>
          <w:szCs w:val="22"/>
        </w:rPr>
        <w:t>−</w:t>
      </w:r>
      <w:r>
        <w:rPr>
          <w:rFonts w:ascii="Cambria Math" w:eastAsia="Cambria Math" w:hAnsi="Cambria Math" w:cs="Cambria Math"/>
          <w:color w:val="111111"/>
          <w:sz w:val="22"/>
          <w:szCs w:val="22"/>
        </w:rPr>
        <w:t xml:space="preserve"> </w:t>
      </w:r>
      <w:r>
        <w:rPr>
          <w:rFonts w:ascii="Cambria Math" w:eastAsia="Cambria Math" w:hAnsi="Cambria Math" w:cs="Cambria Math"/>
          <w:color w:val="111111"/>
          <w:w w:val="102"/>
          <w:sz w:val="22"/>
          <w:szCs w:val="22"/>
        </w:rPr>
        <w:t>1)</w:t>
      </w:r>
      <w:r>
        <w:rPr>
          <w:rFonts w:ascii="Cambria Math" w:eastAsia="Cambria Math" w:hAnsi="Cambria Math" w:cs="Cambria Math"/>
          <w:color w:val="111111"/>
          <w:sz w:val="22"/>
          <w:szCs w:val="22"/>
        </w:rPr>
        <w:t xml:space="preserve"> </w:t>
      </w:r>
      <w:r>
        <w:rPr>
          <w:rFonts w:ascii="Cambria Math" w:eastAsia="Cambria Math" w:hAnsi="Cambria Math" w:cs="Cambria Math"/>
          <w:color w:val="111111"/>
          <w:w w:val="102"/>
          <w:sz w:val="22"/>
          <w:szCs w:val="22"/>
        </w:rPr>
        <w:t>+</w:t>
      </w:r>
      <w:r>
        <w:rPr>
          <w:rFonts w:ascii="Cambria Math" w:eastAsia="Cambria Math" w:hAnsi="Cambria Math" w:cs="Cambria Math"/>
          <w:color w:val="111111"/>
          <w:sz w:val="22"/>
          <w:szCs w:val="22"/>
        </w:rPr>
        <w:t xml:space="preserve"> </w:t>
      </w:r>
      <w:r>
        <w:rPr>
          <w:rFonts w:ascii="Cambria Math" w:eastAsia="Cambria Math" w:hAnsi="Cambria Math" w:cs="Cambria Math"/>
          <w:color w:val="111111"/>
          <w:w w:val="102"/>
          <w:sz w:val="22"/>
          <w:szCs w:val="22"/>
        </w:rPr>
        <w:t>(#</w:t>
      </w:r>
      <w:r>
        <w:rPr>
          <w:rFonts w:ascii="Cambria Math" w:eastAsia="Cambria Math" w:hAnsi="Cambria Math" w:cs="Cambria Math"/>
          <w:color w:val="111111"/>
          <w:sz w:val="22"/>
          <w:szCs w:val="22"/>
        </w:rPr>
        <w:t xml:space="preserve"> </w:t>
      </w:r>
      <w:r>
        <w:rPr>
          <w:rFonts w:ascii="Cambria Math" w:eastAsia="Cambria Math" w:hAnsi="Cambria Math" w:cs="Cambria Math"/>
          <w:color w:val="111111"/>
          <w:w w:val="102"/>
          <w:sz w:val="22"/>
          <w:szCs w:val="22"/>
        </w:rPr>
        <w:t>−</w:t>
      </w:r>
      <w:r>
        <w:rPr>
          <w:rFonts w:ascii="Cambria Math" w:eastAsia="Cambria Math" w:hAnsi="Cambria Math" w:cs="Cambria Math"/>
          <w:color w:val="111111"/>
          <w:sz w:val="22"/>
          <w:szCs w:val="22"/>
        </w:rPr>
        <w:t xml:space="preserve"> </w:t>
      </w:r>
      <w:r>
        <w:rPr>
          <w:rFonts w:ascii="Cambria Math" w:eastAsia="Cambria Math" w:hAnsi="Cambria Math" w:cs="Cambria Math"/>
          <w:color w:val="111111"/>
          <w:w w:val="102"/>
          <w:sz w:val="22"/>
          <w:szCs w:val="22"/>
        </w:rPr>
        <w:t>2)</w:t>
      </w:r>
      <w:r>
        <w:rPr>
          <w:rFonts w:ascii="Cambria Math" w:eastAsia="Cambria Math" w:hAnsi="Cambria Math" w:cs="Cambria Math"/>
          <w:color w:val="111111"/>
          <w:sz w:val="22"/>
          <w:szCs w:val="22"/>
        </w:rPr>
        <w:t xml:space="preserve"> </w:t>
      </w:r>
      <w:r>
        <w:rPr>
          <w:rFonts w:ascii="Cambria Math" w:eastAsia="Cambria Math" w:hAnsi="Cambria Math" w:cs="Cambria Math"/>
          <w:color w:val="111111"/>
          <w:w w:val="102"/>
          <w:sz w:val="22"/>
          <w:szCs w:val="22"/>
        </w:rPr>
        <w:t>+</w:t>
      </w:r>
      <w:r>
        <w:rPr>
          <w:rFonts w:ascii="Cambria Math" w:eastAsia="Cambria Math" w:hAnsi="Cambria Math" w:cs="Cambria Math"/>
          <w:color w:val="111111"/>
          <w:sz w:val="22"/>
          <w:szCs w:val="22"/>
        </w:rPr>
        <w:t xml:space="preserve"> </w:t>
      </w:r>
      <w:r>
        <w:rPr>
          <w:rFonts w:ascii="Cambria Math" w:eastAsia="Cambria Math" w:hAnsi="Cambria Math" w:cs="Cambria Math"/>
          <w:color w:val="111111"/>
          <w:w w:val="102"/>
          <w:sz w:val="22"/>
          <w:szCs w:val="22"/>
        </w:rPr>
        <w:t>(#</w:t>
      </w:r>
      <w:r>
        <w:rPr>
          <w:rFonts w:ascii="Cambria Math" w:eastAsia="Cambria Math" w:hAnsi="Cambria Math" w:cs="Cambria Math"/>
          <w:color w:val="111111"/>
          <w:sz w:val="22"/>
          <w:szCs w:val="22"/>
        </w:rPr>
        <w:t xml:space="preserve"> </w:t>
      </w:r>
      <w:r>
        <w:rPr>
          <w:rFonts w:ascii="Cambria Math" w:eastAsia="Cambria Math" w:hAnsi="Cambria Math" w:cs="Cambria Math"/>
          <w:color w:val="111111"/>
          <w:w w:val="102"/>
          <w:sz w:val="22"/>
          <w:szCs w:val="22"/>
        </w:rPr>
        <w:t>−</w:t>
      </w:r>
      <w:r>
        <w:rPr>
          <w:rFonts w:ascii="Cambria Math" w:eastAsia="Cambria Math" w:hAnsi="Cambria Math" w:cs="Cambria Math"/>
          <w:color w:val="111111"/>
          <w:sz w:val="22"/>
          <w:szCs w:val="22"/>
        </w:rPr>
        <w:t xml:space="preserve"> </w:t>
      </w:r>
      <w:r>
        <w:rPr>
          <w:rFonts w:ascii="Cambria Math" w:eastAsia="Cambria Math" w:hAnsi="Cambria Math" w:cs="Cambria Math"/>
          <w:color w:val="111111"/>
          <w:w w:val="102"/>
          <w:sz w:val="22"/>
          <w:szCs w:val="22"/>
        </w:rPr>
        <w:t>3)+.</w:t>
      </w:r>
      <w:r>
        <w:rPr>
          <w:rFonts w:ascii="Cambria Math" w:eastAsia="Cambria Math" w:hAnsi="Cambria Math" w:cs="Cambria Math"/>
          <w:color w:val="111111"/>
          <w:sz w:val="22"/>
          <w:szCs w:val="22"/>
        </w:rPr>
        <w:t xml:space="preserve"> </w:t>
      </w:r>
      <w:r>
        <w:rPr>
          <w:rFonts w:ascii="Cambria Math" w:eastAsia="Cambria Math" w:hAnsi="Cambria Math" w:cs="Cambria Math"/>
          <w:color w:val="111111"/>
          <w:w w:val="102"/>
          <w:sz w:val="22"/>
          <w:szCs w:val="22"/>
        </w:rPr>
        <w:t>.</w:t>
      </w:r>
      <w:r>
        <w:rPr>
          <w:rFonts w:ascii="Cambria Math" w:eastAsia="Cambria Math" w:hAnsi="Cambria Math" w:cs="Cambria Math"/>
          <w:color w:val="111111"/>
          <w:sz w:val="22"/>
          <w:szCs w:val="22"/>
        </w:rPr>
        <w:t xml:space="preserve"> </w:t>
      </w:r>
      <w:r>
        <w:rPr>
          <w:rFonts w:ascii="Cambria Math" w:eastAsia="Cambria Math" w:hAnsi="Cambria Math" w:cs="Cambria Math"/>
          <w:color w:val="111111"/>
          <w:w w:val="102"/>
          <w:sz w:val="22"/>
          <w:szCs w:val="22"/>
        </w:rPr>
        <w:t>.</w:t>
      </w:r>
      <w:r>
        <w:rPr>
          <w:rFonts w:ascii="Cambria Math" w:eastAsia="Cambria Math" w:hAnsi="Cambria Math" w:cs="Cambria Math"/>
          <w:color w:val="111111"/>
          <w:sz w:val="22"/>
          <w:szCs w:val="22"/>
        </w:rPr>
        <w:t xml:space="preserve"> </w:t>
      </w:r>
      <w:r>
        <w:rPr>
          <w:rFonts w:ascii="Cambria Math" w:eastAsia="Cambria Math" w:hAnsi="Cambria Math" w:cs="Cambria Math"/>
          <w:color w:val="111111"/>
          <w:w w:val="102"/>
          <w:sz w:val="22"/>
          <w:szCs w:val="22"/>
        </w:rPr>
        <w:t>.</w:t>
      </w:r>
      <w:r>
        <w:rPr>
          <w:rFonts w:ascii="Cambria Math" w:eastAsia="Cambria Math" w:hAnsi="Cambria Math" w:cs="Cambria Math"/>
          <w:color w:val="111111"/>
          <w:sz w:val="22"/>
          <w:szCs w:val="22"/>
        </w:rPr>
        <w:t xml:space="preserve"> </w:t>
      </w:r>
      <w:r>
        <w:rPr>
          <w:rFonts w:ascii="Cambria Math" w:eastAsia="Cambria Math" w:hAnsi="Cambria Math" w:cs="Cambria Math"/>
          <w:color w:val="111111"/>
          <w:w w:val="102"/>
          <w:sz w:val="22"/>
          <w:szCs w:val="22"/>
        </w:rPr>
        <w:t>.</w:t>
      </w:r>
      <w:r>
        <w:rPr>
          <w:rFonts w:ascii="Cambria Math" w:eastAsia="Cambria Math" w:hAnsi="Cambria Math" w:cs="Cambria Math"/>
          <w:color w:val="111111"/>
          <w:sz w:val="22"/>
          <w:szCs w:val="22"/>
        </w:rPr>
        <w:t xml:space="preserve"> </w:t>
      </w:r>
      <w:r>
        <w:rPr>
          <w:rFonts w:ascii="Cambria Math" w:eastAsia="Cambria Math" w:hAnsi="Cambria Math" w:cs="Cambria Math"/>
          <w:color w:val="111111"/>
          <w:w w:val="102"/>
          <w:sz w:val="22"/>
          <w:szCs w:val="22"/>
        </w:rPr>
        <w:t>+3</w:t>
      </w:r>
      <w:r>
        <w:rPr>
          <w:rFonts w:ascii="Cambria Math" w:eastAsia="Cambria Math" w:hAnsi="Cambria Math" w:cs="Cambria Math"/>
          <w:color w:val="111111"/>
          <w:sz w:val="22"/>
          <w:szCs w:val="22"/>
        </w:rPr>
        <w:t xml:space="preserve"> </w:t>
      </w:r>
      <w:r>
        <w:rPr>
          <w:rFonts w:ascii="Cambria Math" w:eastAsia="Cambria Math" w:hAnsi="Cambria Math" w:cs="Cambria Math"/>
          <w:color w:val="111111"/>
          <w:w w:val="102"/>
          <w:sz w:val="22"/>
          <w:szCs w:val="22"/>
        </w:rPr>
        <w:t>+</w:t>
      </w:r>
      <w:r>
        <w:rPr>
          <w:rFonts w:ascii="Cambria Math" w:eastAsia="Cambria Math" w:hAnsi="Cambria Math" w:cs="Cambria Math"/>
          <w:color w:val="111111"/>
          <w:sz w:val="22"/>
          <w:szCs w:val="22"/>
        </w:rPr>
        <w:t xml:space="preserve"> </w:t>
      </w:r>
      <w:r>
        <w:rPr>
          <w:rFonts w:ascii="Cambria Math" w:eastAsia="Cambria Math" w:hAnsi="Cambria Math" w:cs="Cambria Math"/>
          <w:color w:val="111111"/>
          <w:w w:val="102"/>
          <w:sz w:val="22"/>
          <w:szCs w:val="22"/>
        </w:rPr>
        <w:t>2</w:t>
      </w:r>
      <w:r>
        <w:rPr>
          <w:rFonts w:ascii="Cambria Math" w:eastAsia="Cambria Math" w:hAnsi="Cambria Math" w:cs="Cambria Math"/>
          <w:color w:val="111111"/>
          <w:sz w:val="22"/>
          <w:szCs w:val="22"/>
        </w:rPr>
        <w:t xml:space="preserve"> </w:t>
      </w:r>
      <w:r>
        <w:rPr>
          <w:rFonts w:ascii="Cambria Math" w:eastAsia="Cambria Math" w:hAnsi="Cambria Math" w:cs="Cambria Math"/>
          <w:color w:val="111111"/>
          <w:w w:val="102"/>
          <w:sz w:val="22"/>
          <w:szCs w:val="22"/>
        </w:rPr>
        <w:t>+</w:t>
      </w:r>
      <w:r>
        <w:rPr>
          <w:rFonts w:ascii="Cambria Math" w:eastAsia="Cambria Math" w:hAnsi="Cambria Math" w:cs="Cambria Math"/>
          <w:color w:val="111111"/>
          <w:sz w:val="22"/>
          <w:szCs w:val="22"/>
        </w:rPr>
        <w:t xml:space="preserve"> </w:t>
      </w:r>
      <w:r>
        <w:rPr>
          <w:rFonts w:ascii="Cambria Math" w:eastAsia="Cambria Math" w:hAnsi="Cambria Math" w:cs="Cambria Math"/>
          <w:color w:val="111111"/>
          <w:w w:val="102"/>
          <w:sz w:val="22"/>
          <w:szCs w:val="22"/>
        </w:rPr>
        <w:t xml:space="preserve">1 RAS </w:t>
      </w:r>
      <w:r>
        <w:rPr>
          <w:rFonts w:ascii="Cambria Math" w:eastAsia="Cambria Math" w:hAnsi="Cambria Math" w:cs="Cambria Math"/>
          <w:color w:val="111111"/>
          <w:sz w:val="22"/>
          <w:szCs w:val="22"/>
        </w:rPr>
        <w:t xml:space="preserve"> </w:t>
      </w:r>
      <w:r>
        <w:rPr>
          <w:rFonts w:ascii="Cambria Math" w:eastAsia="Cambria Math" w:hAnsi="Cambria Math" w:cs="Cambria Math"/>
          <w:color w:val="111111"/>
          <w:w w:val="102"/>
          <w:sz w:val="22"/>
          <w:szCs w:val="22"/>
        </w:rPr>
        <w:t>=</w:t>
      </w:r>
      <w:r>
        <w:rPr>
          <w:rFonts w:ascii="Cambria Math" w:eastAsia="Cambria Math" w:hAnsi="Cambria Math" w:cs="Cambria Math"/>
          <w:color w:val="111111"/>
          <w:sz w:val="22"/>
          <w:szCs w:val="22"/>
        </w:rPr>
        <w:t xml:space="preserve"> </w:t>
      </w:r>
      <w:r>
        <w:rPr>
          <w:rFonts w:ascii="Cambria Math" w:eastAsia="Cambria Math" w:hAnsi="Cambria Math" w:cs="Cambria Math"/>
          <w:color w:val="111111"/>
          <w:w w:val="102"/>
          <w:sz w:val="22"/>
          <w:szCs w:val="22"/>
        </w:rPr>
        <w:t xml:space="preserve"> #(#</w:t>
      </w:r>
      <w:r>
        <w:rPr>
          <w:rFonts w:ascii="Cambria Math" w:eastAsia="Cambria Math" w:hAnsi="Cambria Math" w:cs="Cambria Math"/>
          <w:color w:val="111111"/>
          <w:sz w:val="22"/>
          <w:szCs w:val="22"/>
        </w:rPr>
        <w:t xml:space="preserve"> </w:t>
      </w:r>
      <w:r>
        <w:rPr>
          <w:rFonts w:ascii="Cambria Math" w:eastAsia="Cambria Math" w:hAnsi="Cambria Math" w:cs="Cambria Math"/>
          <w:color w:val="111111"/>
          <w:w w:val="102"/>
          <w:sz w:val="22"/>
          <w:szCs w:val="22"/>
        </w:rPr>
        <w:t>−</w:t>
      </w:r>
      <w:r>
        <w:rPr>
          <w:rFonts w:ascii="Cambria Math" w:eastAsia="Cambria Math" w:hAnsi="Cambria Math" w:cs="Cambria Math"/>
          <w:color w:val="111111"/>
          <w:sz w:val="22"/>
          <w:szCs w:val="22"/>
        </w:rPr>
        <w:t xml:space="preserve"> </w:t>
      </w:r>
      <w:r>
        <w:rPr>
          <w:rFonts w:ascii="Cambria Math" w:eastAsia="Cambria Math" w:hAnsi="Cambria Math" w:cs="Cambria Math"/>
          <w:color w:val="111111"/>
          <w:w w:val="102"/>
          <w:sz w:val="22"/>
          <w:szCs w:val="22"/>
        </w:rPr>
        <w:t xml:space="preserve">1)/2 </w:t>
      </w:r>
    </w:p>
    <w:p w:rsidR="004E2864" w:rsidRDefault="00E67B3C">
      <w:pPr>
        <w:spacing w:before="4"/>
        <w:ind w:left="169"/>
        <w:rPr>
          <w:rFonts w:ascii="Cambria Math" w:eastAsia="Cambria Math" w:hAnsi="Cambria Math" w:cs="Cambria Math"/>
          <w:sz w:val="22"/>
          <w:szCs w:val="22"/>
        </w:rPr>
      </w:pPr>
      <w:r>
        <w:rPr>
          <w:rFonts w:ascii="Cambria Math" w:eastAsia="Cambria Math" w:hAnsi="Cambria Math" w:cs="Cambria Math"/>
          <w:color w:val="111111"/>
          <w:w w:val="102"/>
          <w:sz w:val="22"/>
          <w:szCs w:val="22"/>
        </w:rPr>
        <w:t>6.</w:t>
      </w:r>
      <w:r>
        <w:rPr>
          <w:rFonts w:ascii="Cambria Math" w:eastAsia="Cambria Math" w:hAnsi="Cambria Math" w:cs="Cambria Math"/>
          <w:color w:val="111111"/>
          <w:sz w:val="22"/>
          <w:szCs w:val="22"/>
        </w:rPr>
        <w:t xml:space="preserve"> </w:t>
      </w:r>
      <w:r>
        <w:rPr>
          <w:rFonts w:ascii="Cambria Math" w:eastAsia="Cambria Math" w:hAnsi="Cambria Math" w:cs="Cambria Math"/>
          <w:color w:val="111111"/>
          <w:w w:val="102"/>
          <w:sz w:val="22"/>
          <w:szCs w:val="22"/>
        </w:rPr>
        <w:t xml:space="preserve">3 G(#2) </w:t>
      </w:r>
    </w:p>
    <w:p w:rsidR="004E2864" w:rsidRDefault="004E2864">
      <w:pPr>
        <w:spacing w:line="120" w:lineRule="exact"/>
        <w:rPr>
          <w:sz w:val="12"/>
          <w:szCs w:val="12"/>
        </w:rPr>
      </w:pPr>
    </w:p>
    <w:p w:rsidR="004E2864" w:rsidRDefault="004E2864">
      <w:pPr>
        <w:spacing w:line="200" w:lineRule="exact"/>
      </w:pPr>
    </w:p>
    <w:p w:rsidR="004E2864" w:rsidRDefault="00E67B3C">
      <w:pPr>
        <w:ind w:left="169"/>
        <w:rPr>
          <w:rFonts w:ascii="Cambria" w:eastAsia="Cambria" w:hAnsi="Cambria" w:cs="Cambria"/>
          <w:sz w:val="22"/>
          <w:szCs w:val="22"/>
        </w:rPr>
      </w:pPr>
      <w:r>
        <w:rPr>
          <w:rFonts w:ascii="Cambria" w:eastAsia="Cambria" w:hAnsi="Cambria" w:cs="Cambria"/>
          <w:w w:val="102"/>
          <w:sz w:val="22"/>
          <w:szCs w:val="22"/>
        </w:rPr>
        <w:t xml:space="preserve">Hence the complexity of Bubble Sort is </w:t>
      </w:r>
      <w:r>
        <w:rPr>
          <w:rFonts w:ascii="Cambria" w:eastAsia="Cambria" w:hAnsi="Cambria" w:cs="Cambria"/>
          <w:b/>
          <w:w w:val="102"/>
          <w:sz w:val="22"/>
          <w:szCs w:val="22"/>
        </w:rPr>
        <w:t>O(n</w:t>
      </w:r>
      <w:r>
        <w:rPr>
          <w:rFonts w:ascii="Cambria" w:eastAsia="Cambria" w:hAnsi="Cambria" w:cs="Cambria"/>
          <w:b/>
          <w:w w:val="99"/>
          <w:position w:val="5"/>
          <w:sz w:val="14"/>
          <w:szCs w:val="14"/>
        </w:rPr>
        <w:t>2</w:t>
      </w:r>
      <w:r>
        <w:rPr>
          <w:rFonts w:ascii="Cambria" w:eastAsia="Cambria" w:hAnsi="Cambria" w:cs="Cambria"/>
          <w:b/>
          <w:w w:val="102"/>
          <w:sz w:val="22"/>
          <w:szCs w:val="22"/>
        </w:rPr>
        <w:t>)</w:t>
      </w:r>
      <w:r>
        <w:rPr>
          <w:rFonts w:ascii="Cambria" w:eastAsia="Cambria" w:hAnsi="Cambria" w:cs="Cambria"/>
          <w:w w:val="102"/>
          <w:sz w:val="22"/>
          <w:szCs w:val="22"/>
        </w:rPr>
        <w:t xml:space="preserve">. </w:t>
      </w:r>
    </w:p>
    <w:p w:rsidR="004E2864" w:rsidRDefault="004E2864">
      <w:pPr>
        <w:spacing w:before="5" w:line="120" w:lineRule="exact"/>
        <w:rPr>
          <w:sz w:val="12"/>
          <w:szCs w:val="12"/>
        </w:rPr>
      </w:pPr>
    </w:p>
    <w:p w:rsidR="004E2864" w:rsidRDefault="004E2864">
      <w:pPr>
        <w:spacing w:line="200" w:lineRule="exact"/>
      </w:pPr>
    </w:p>
    <w:p w:rsidR="004E2864" w:rsidRDefault="00E67B3C">
      <w:pPr>
        <w:ind w:left="169"/>
        <w:rPr>
          <w:rFonts w:ascii="Cambria" w:eastAsia="Cambria" w:hAnsi="Cambria" w:cs="Cambria"/>
          <w:sz w:val="22"/>
          <w:szCs w:val="22"/>
        </w:rPr>
      </w:pPr>
      <w:r>
        <w:rPr>
          <w:rFonts w:ascii="Cambria" w:eastAsia="Cambria" w:hAnsi="Cambria" w:cs="Cambria"/>
          <w:w w:val="102"/>
          <w:sz w:val="22"/>
          <w:szCs w:val="22"/>
        </w:rPr>
        <w:t xml:space="preserve">The main advantage of Bubble Sort is the simplicity of the algorithm. Space complexity for Bubble Sort </w:t>
      </w:r>
    </w:p>
    <w:p w:rsidR="004E2864" w:rsidRDefault="004E2864">
      <w:pPr>
        <w:spacing w:before="7" w:line="140" w:lineRule="exact"/>
        <w:rPr>
          <w:sz w:val="15"/>
          <w:szCs w:val="15"/>
        </w:rPr>
      </w:pPr>
    </w:p>
    <w:p w:rsidR="004E2864" w:rsidRDefault="00E67B3C">
      <w:pPr>
        <w:ind w:left="169"/>
        <w:rPr>
          <w:rFonts w:ascii="Cambria" w:eastAsia="Cambria" w:hAnsi="Cambria" w:cs="Cambria"/>
          <w:sz w:val="22"/>
          <w:szCs w:val="22"/>
        </w:rPr>
      </w:pPr>
      <w:r>
        <w:rPr>
          <w:rFonts w:ascii="Cambria" w:eastAsia="Cambria" w:hAnsi="Cambria" w:cs="Cambria"/>
          <w:w w:val="102"/>
          <w:sz w:val="22"/>
          <w:szCs w:val="22"/>
        </w:rPr>
        <w:t xml:space="preserve">is </w:t>
      </w:r>
      <w:r>
        <w:rPr>
          <w:rFonts w:ascii="Cambria" w:eastAsia="Cambria" w:hAnsi="Cambria" w:cs="Cambria"/>
          <w:b/>
          <w:w w:val="102"/>
          <w:sz w:val="22"/>
          <w:szCs w:val="22"/>
        </w:rPr>
        <w:t>O(1)</w:t>
      </w:r>
      <w:r>
        <w:rPr>
          <w:rFonts w:ascii="Cambria" w:eastAsia="Cambria" w:hAnsi="Cambria" w:cs="Cambria"/>
          <w:w w:val="102"/>
          <w:sz w:val="22"/>
          <w:szCs w:val="22"/>
        </w:rPr>
        <w:t xml:space="preserve">, because only single additional memory space is required for </w:t>
      </w:r>
      <w:r>
        <w:rPr>
          <w:rFonts w:ascii="Cambria" w:eastAsia="Cambria" w:hAnsi="Cambria" w:cs="Cambria"/>
          <w:b/>
          <w:w w:val="102"/>
          <w:sz w:val="22"/>
          <w:szCs w:val="22"/>
        </w:rPr>
        <w:t>temp</w:t>
      </w:r>
      <w:r>
        <w:rPr>
          <w:rFonts w:ascii="Cambria" w:eastAsia="Cambria" w:hAnsi="Cambria" w:cs="Cambria"/>
          <w:w w:val="102"/>
          <w:sz w:val="22"/>
          <w:szCs w:val="22"/>
        </w:rPr>
        <w:t xml:space="preserve"> variable </w:t>
      </w:r>
    </w:p>
    <w:p w:rsidR="004E2864" w:rsidRDefault="004E2864">
      <w:pPr>
        <w:spacing w:line="120" w:lineRule="exact"/>
        <w:rPr>
          <w:sz w:val="12"/>
          <w:szCs w:val="12"/>
        </w:rPr>
      </w:pPr>
    </w:p>
    <w:p w:rsidR="004E2864" w:rsidRDefault="004E2864">
      <w:pPr>
        <w:spacing w:line="200" w:lineRule="exact"/>
      </w:pPr>
    </w:p>
    <w:p w:rsidR="004E2864" w:rsidRDefault="00E67B3C">
      <w:pPr>
        <w:ind w:left="169"/>
        <w:rPr>
          <w:rFonts w:ascii="Cambria" w:eastAsia="Cambria" w:hAnsi="Cambria" w:cs="Cambria"/>
          <w:sz w:val="22"/>
          <w:szCs w:val="22"/>
        </w:rPr>
      </w:pPr>
      <w:r>
        <w:rPr>
          <w:rFonts w:ascii="Cambria" w:eastAsia="Cambria" w:hAnsi="Cambria" w:cs="Cambria"/>
          <w:b/>
          <w:w w:val="102"/>
          <w:sz w:val="22"/>
          <w:szCs w:val="22"/>
        </w:rPr>
        <w:t>Best-case</w:t>
      </w:r>
      <w:r>
        <w:rPr>
          <w:rFonts w:ascii="Cambria" w:eastAsia="Cambria" w:hAnsi="Cambria" w:cs="Cambria"/>
          <w:w w:val="102"/>
          <w:sz w:val="22"/>
          <w:szCs w:val="22"/>
        </w:rPr>
        <w:t xml:space="preserve"> Time Complexity will be </w:t>
      </w:r>
      <w:r>
        <w:rPr>
          <w:rFonts w:ascii="Cambria" w:eastAsia="Cambria" w:hAnsi="Cambria" w:cs="Cambria"/>
          <w:b/>
          <w:w w:val="102"/>
          <w:sz w:val="22"/>
          <w:szCs w:val="22"/>
        </w:rPr>
        <w:t>O(n)</w:t>
      </w:r>
      <w:r>
        <w:rPr>
          <w:rFonts w:ascii="Cambria" w:eastAsia="Cambria" w:hAnsi="Cambria" w:cs="Cambria"/>
          <w:w w:val="102"/>
          <w:sz w:val="22"/>
          <w:szCs w:val="22"/>
        </w:rPr>
        <w:t xml:space="preserve">, it is when the list is already sorted. </w:t>
      </w:r>
    </w:p>
    <w:p w:rsidR="004E2864" w:rsidRDefault="004E2864">
      <w:pPr>
        <w:spacing w:before="1" w:line="180" w:lineRule="exact"/>
        <w:rPr>
          <w:sz w:val="18"/>
          <w:szCs w:val="18"/>
        </w:rPr>
      </w:pPr>
    </w:p>
    <w:p w:rsidR="004E2864" w:rsidRDefault="00E67B3C">
      <w:pPr>
        <w:spacing w:line="240" w:lineRule="exact"/>
        <w:ind w:left="169"/>
        <w:rPr>
          <w:rFonts w:ascii="Cambria" w:eastAsia="Cambria" w:hAnsi="Cambria" w:cs="Cambria"/>
          <w:sz w:val="22"/>
          <w:szCs w:val="22"/>
        </w:rPr>
      </w:pPr>
      <w:r>
        <w:rPr>
          <w:rFonts w:ascii="Cambria" w:eastAsia="Cambria" w:hAnsi="Cambria" w:cs="Cambria"/>
          <w:b/>
          <w:w w:val="102"/>
          <w:position w:val="-1"/>
          <w:sz w:val="22"/>
          <w:szCs w:val="22"/>
        </w:rPr>
        <w:t xml:space="preserve"> </w:t>
      </w:r>
    </w:p>
    <w:p w:rsidR="004E2864" w:rsidRDefault="004E2864">
      <w:pPr>
        <w:spacing w:line="200" w:lineRule="exact"/>
      </w:pPr>
    </w:p>
    <w:p w:rsidR="004E2864" w:rsidRDefault="004E2864">
      <w:pPr>
        <w:spacing w:line="200" w:lineRule="exact"/>
      </w:pPr>
    </w:p>
    <w:p w:rsidR="004E2864" w:rsidRDefault="004E2864">
      <w:pPr>
        <w:spacing w:line="200" w:lineRule="exact"/>
      </w:pPr>
    </w:p>
    <w:p w:rsidR="004E2864" w:rsidRDefault="004E2864">
      <w:pPr>
        <w:spacing w:line="200" w:lineRule="exact"/>
      </w:pPr>
    </w:p>
    <w:p w:rsidR="004E2864" w:rsidRDefault="004E2864">
      <w:pPr>
        <w:spacing w:line="200" w:lineRule="exact"/>
      </w:pPr>
    </w:p>
    <w:p w:rsidR="004E2864" w:rsidRDefault="004E2864">
      <w:pPr>
        <w:spacing w:line="200" w:lineRule="exact"/>
      </w:pPr>
    </w:p>
    <w:p w:rsidR="004E2864" w:rsidRDefault="004E2864">
      <w:pPr>
        <w:spacing w:line="200" w:lineRule="exact"/>
      </w:pPr>
    </w:p>
    <w:p w:rsidR="004E2864" w:rsidRDefault="004E2864">
      <w:pPr>
        <w:spacing w:line="200" w:lineRule="exact"/>
      </w:pPr>
    </w:p>
    <w:p w:rsidR="004E2864" w:rsidRDefault="004E2864">
      <w:pPr>
        <w:spacing w:line="200" w:lineRule="exact"/>
      </w:pPr>
    </w:p>
    <w:p w:rsidR="004E2864" w:rsidRDefault="004E2864">
      <w:pPr>
        <w:spacing w:before="11" w:line="260" w:lineRule="exact"/>
        <w:rPr>
          <w:sz w:val="26"/>
          <w:szCs w:val="26"/>
        </w:rPr>
      </w:pPr>
    </w:p>
    <w:p w:rsidR="004E2864" w:rsidRDefault="00E67B3C">
      <w:pPr>
        <w:spacing w:before="35"/>
        <w:ind w:left="169"/>
        <w:rPr>
          <w:rFonts w:ascii="Cambria" w:eastAsia="Cambria" w:hAnsi="Cambria" w:cs="Cambria"/>
          <w:sz w:val="22"/>
          <w:szCs w:val="22"/>
        </w:rPr>
        <w:sectPr w:rsidR="004E2864">
          <w:pgSz w:w="11900" w:h="16840"/>
          <w:pgMar w:top="800" w:right="820" w:bottom="280" w:left="820" w:header="607" w:footer="426" w:gutter="0"/>
          <w:cols w:space="720"/>
        </w:sectPr>
      </w:pPr>
      <w:r>
        <w:rPr>
          <w:rFonts w:ascii="Cambria" w:eastAsia="Cambria" w:hAnsi="Cambria" w:cs="Cambria"/>
          <w:b/>
          <w:w w:val="102"/>
          <w:sz w:val="22"/>
          <w:szCs w:val="22"/>
        </w:rPr>
        <w:t xml:space="preserve"> </w:t>
      </w:r>
    </w:p>
    <w:p w:rsidR="004E2864" w:rsidRDefault="004E2864">
      <w:pPr>
        <w:spacing w:before="8" w:line="100" w:lineRule="exact"/>
        <w:rPr>
          <w:sz w:val="11"/>
          <w:szCs w:val="11"/>
        </w:rPr>
      </w:pPr>
    </w:p>
    <w:p w:rsidR="004E2864" w:rsidRDefault="004E2864">
      <w:pPr>
        <w:spacing w:line="200" w:lineRule="exact"/>
      </w:pPr>
    </w:p>
    <w:p w:rsidR="004E2864" w:rsidRDefault="004E2864">
      <w:pPr>
        <w:spacing w:line="200" w:lineRule="exact"/>
      </w:pPr>
    </w:p>
    <w:p w:rsidR="004E2864" w:rsidRDefault="00E67B3C">
      <w:pPr>
        <w:spacing w:before="35"/>
        <w:ind w:left="169"/>
        <w:rPr>
          <w:rFonts w:ascii="Cambria" w:eastAsia="Cambria" w:hAnsi="Cambria" w:cs="Cambria"/>
          <w:sz w:val="22"/>
          <w:szCs w:val="22"/>
        </w:rPr>
      </w:pPr>
      <w:r>
        <w:rPr>
          <w:rFonts w:ascii="Cambria" w:eastAsia="Cambria" w:hAnsi="Cambria" w:cs="Cambria"/>
          <w:b/>
          <w:w w:val="102"/>
          <w:sz w:val="22"/>
          <w:szCs w:val="22"/>
        </w:rPr>
        <w:t xml:space="preserve">Insertion Sorting </w:t>
      </w:r>
    </w:p>
    <w:p w:rsidR="004E2864" w:rsidRDefault="004E2864">
      <w:pPr>
        <w:spacing w:before="9" w:line="120" w:lineRule="exact"/>
        <w:rPr>
          <w:sz w:val="13"/>
          <w:szCs w:val="13"/>
        </w:rPr>
      </w:pPr>
    </w:p>
    <w:p w:rsidR="004E2864" w:rsidRDefault="004E2864">
      <w:pPr>
        <w:spacing w:line="200" w:lineRule="exact"/>
      </w:pPr>
    </w:p>
    <w:p w:rsidR="004E2864" w:rsidRDefault="00E67B3C">
      <w:pPr>
        <w:ind w:left="169"/>
        <w:rPr>
          <w:rFonts w:ascii="Cambria" w:eastAsia="Cambria" w:hAnsi="Cambria" w:cs="Cambria"/>
          <w:sz w:val="22"/>
          <w:szCs w:val="22"/>
        </w:rPr>
      </w:pPr>
      <w:r>
        <w:rPr>
          <w:rFonts w:ascii="Cambria" w:eastAsia="Cambria" w:hAnsi="Cambria" w:cs="Cambria"/>
          <w:w w:val="102"/>
          <w:sz w:val="22"/>
          <w:szCs w:val="22"/>
        </w:rPr>
        <w:t xml:space="preserve">It is a simple Sorting algorithm which sorts the array by shifting elements one by one. Following are some </w:t>
      </w:r>
    </w:p>
    <w:p w:rsidR="004E2864" w:rsidRDefault="004E2864">
      <w:pPr>
        <w:spacing w:before="3" w:line="140" w:lineRule="exact"/>
        <w:rPr>
          <w:sz w:val="14"/>
          <w:szCs w:val="14"/>
        </w:rPr>
      </w:pPr>
    </w:p>
    <w:p w:rsidR="004E2864" w:rsidRDefault="00E67B3C">
      <w:pPr>
        <w:ind w:left="169"/>
        <w:rPr>
          <w:rFonts w:ascii="Cambria" w:eastAsia="Cambria" w:hAnsi="Cambria" w:cs="Cambria"/>
          <w:sz w:val="22"/>
          <w:szCs w:val="22"/>
        </w:rPr>
      </w:pPr>
      <w:r>
        <w:rPr>
          <w:rFonts w:ascii="Cambria" w:eastAsia="Cambria" w:hAnsi="Cambria" w:cs="Cambria"/>
          <w:w w:val="102"/>
          <w:sz w:val="22"/>
          <w:szCs w:val="22"/>
        </w:rPr>
        <w:t xml:space="preserve">of the important characteristics of Insertion Sort. </w:t>
      </w:r>
    </w:p>
    <w:p w:rsidR="004E2864" w:rsidRDefault="004E2864">
      <w:pPr>
        <w:spacing w:before="9" w:line="120" w:lineRule="exact"/>
        <w:rPr>
          <w:sz w:val="13"/>
          <w:szCs w:val="13"/>
        </w:rPr>
      </w:pPr>
    </w:p>
    <w:p w:rsidR="004E2864" w:rsidRDefault="004E2864">
      <w:pPr>
        <w:spacing w:line="200" w:lineRule="exact"/>
      </w:pPr>
    </w:p>
    <w:p w:rsidR="004E2864" w:rsidRDefault="00E67B3C">
      <w:pPr>
        <w:ind w:left="529"/>
        <w:rPr>
          <w:rFonts w:ascii="Cambria" w:eastAsia="Cambria" w:hAnsi="Cambria" w:cs="Cambria"/>
          <w:sz w:val="22"/>
          <w:szCs w:val="22"/>
        </w:rPr>
      </w:pPr>
      <w:r>
        <w:rPr>
          <w:rFonts w:ascii="Cambria" w:eastAsia="Cambria" w:hAnsi="Cambria" w:cs="Cambria"/>
          <w:w w:val="102"/>
          <w:sz w:val="22"/>
          <w:szCs w:val="22"/>
        </w:rPr>
        <w:t>1.</w:t>
      </w:r>
      <w:r>
        <w:rPr>
          <w:rFonts w:ascii="Cambria" w:eastAsia="Cambria" w:hAnsi="Cambria" w:cs="Cambria"/>
          <w:sz w:val="22"/>
          <w:szCs w:val="22"/>
        </w:rPr>
        <w:t xml:space="preserve">           </w:t>
      </w:r>
      <w:r>
        <w:rPr>
          <w:rFonts w:ascii="Cambria" w:eastAsia="Cambria" w:hAnsi="Cambria" w:cs="Cambria"/>
          <w:w w:val="102"/>
          <w:sz w:val="22"/>
          <w:szCs w:val="22"/>
        </w:rPr>
        <w:t xml:space="preserve">It has one of the simplest implementation </w:t>
      </w:r>
    </w:p>
    <w:p w:rsidR="004E2864" w:rsidRDefault="004E2864">
      <w:pPr>
        <w:spacing w:before="8" w:line="120" w:lineRule="exact"/>
        <w:rPr>
          <w:sz w:val="13"/>
          <w:szCs w:val="13"/>
        </w:rPr>
      </w:pPr>
    </w:p>
    <w:p w:rsidR="004E2864" w:rsidRDefault="00E67B3C">
      <w:pPr>
        <w:ind w:left="529"/>
        <w:rPr>
          <w:rFonts w:ascii="Cambria" w:eastAsia="Cambria" w:hAnsi="Cambria" w:cs="Cambria"/>
          <w:sz w:val="22"/>
          <w:szCs w:val="22"/>
        </w:rPr>
      </w:pPr>
      <w:r>
        <w:rPr>
          <w:rFonts w:ascii="Cambria" w:eastAsia="Cambria" w:hAnsi="Cambria" w:cs="Cambria"/>
          <w:w w:val="102"/>
          <w:sz w:val="22"/>
          <w:szCs w:val="22"/>
        </w:rPr>
        <w:t>2.</w:t>
      </w:r>
      <w:r>
        <w:rPr>
          <w:rFonts w:ascii="Cambria" w:eastAsia="Cambria" w:hAnsi="Cambria" w:cs="Cambria"/>
          <w:sz w:val="22"/>
          <w:szCs w:val="22"/>
        </w:rPr>
        <w:t xml:space="preserve">           </w:t>
      </w:r>
      <w:r>
        <w:rPr>
          <w:rFonts w:ascii="Cambria" w:eastAsia="Cambria" w:hAnsi="Cambria" w:cs="Cambria"/>
          <w:w w:val="102"/>
          <w:sz w:val="22"/>
          <w:szCs w:val="22"/>
        </w:rPr>
        <w:t xml:space="preserve">It is efficient for smaller data sets, but very inefficient for larger lists. </w:t>
      </w:r>
    </w:p>
    <w:p w:rsidR="004E2864" w:rsidRDefault="004E2864">
      <w:pPr>
        <w:spacing w:before="3" w:line="140" w:lineRule="exact"/>
        <w:rPr>
          <w:sz w:val="14"/>
          <w:szCs w:val="14"/>
        </w:rPr>
      </w:pPr>
    </w:p>
    <w:p w:rsidR="004E2864" w:rsidRDefault="00E67B3C">
      <w:pPr>
        <w:ind w:left="529"/>
        <w:rPr>
          <w:rFonts w:ascii="Cambria" w:eastAsia="Cambria" w:hAnsi="Cambria" w:cs="Cambria"/>
          <w:sz w:val="22"/>
          <w:szCs w:val="22"/>
        </w:rPr>
      </w:pPr>
      <w:r>
        <w:rPr>
          <w:rFonts w:ascii="Cambria" w:eastAsia="Cambria" w:hAnsi="Cambria" w:cs="Cambria"/>
          <w:w w:val="102"/>
          <w:sz w:val="22"/>
          <w:szCs w:val="22"/>
        </w:rPr>
        <w:t>3.</w:t>
      </w:r>
      <w:r>
        <w:rPr>
          <w:rFonts w:ascii="Cambria" w:eastAsia="Cambria" w:hAnsi="Cambria" w:cs="Cambria"/>
          <w:sz w:val="22"/>
          <w:szCs w:val="22"/>
        </w:rPr>
        <w:t xml:space="preserve">           </w:t>
      </w:r>
      <w:r>
        <w:rPr>
          <w:rFonts w:ascii="Cambria" w:eastAsia="Cambria" w:hAnsi="Cambria" w:cs="Cambria"/>
          <w:w w:val="102"/>
          <w:sz w:val="22"/>
          <w:szCs w:val="22"/>
        </w:rPr>
        <w:t xml:space="preserve">Insertion Sort is adaptive, that means it reduces its total number of steps if given a partially </w:t>
      </w:r>
    </w:p>
    <w:p w:rsidR="004E2864" w:rsidRDefault="004E2864">
      <w:pPr>
        <w:spacing w:before="3" w:line="140" w:lineRule="exact"/>
        <w:rPr>
          <w:sz w:val="14"/>
          <w:szCs w:val="14"/>
        </w:rPr>
      </w:pPr>
    </w:p>
    <w:p w:rsidR="004E2864" w:rsidRDefault="00E67B3C">
      <w:pPr>
        <w:ind w:left="1249"/>
        <w:rPr>
          <w:rFonts w:ascii="Cambria" w:eastAsia="Cambria" w:hAnsi="Cambria" w:cs="Cambria"/>
          <w:sz w:val="22"/>
          <w:szCs w:val="22"/>
        </w:rPr>
      </w:pPr>
      <w:r>
        <w:rPr>
          <w:rFonts w:ascii="Cambria" w:eastAsia="Cambria" w:hAnsi="Cambria" w:cs="Cambria"/>
          <w:w w:val="102"/>
          <w:sz w:val="22"/>
          <w:szCs w:val="22"/>
        </w:rPr>
        <w:t xml:space="preserve">sorted list, hence it increases its efficiency. </w:t>
      </w:r>
    </w:p>
    <w:p w:rsidR="004E2864" w:rsidRDefault="004E2864">
      <w:pPr>
        <w:spacing w:before="8" w:line="120" w:lineRule="exact"/>
        <w:rPr>
          <w:sz w:val="13"/>
          <w:szCs w:val="13"/>
        </w:rPr>
      </w:pPr>
    </w:p>
    <w:p w:rsidR="004E2864" w:rsidRDefault="00E67B3C">
      <w:pPr>
        <w:ind w:left="529"/>
        <w:rPr>
          <w:rFonts w:ascii="Cambria" w:eastAsia="Cambria" w:hAnsi="Cambria" w:cs="Cambria"/>
          <w:sz w:val="22"/>
          <w:szCs w:val="22"/>
        </w:rPr>
      </w:pPr>
      <w:r>
        <w:rPr>
          <w:rFonts w:ascii="Cambria" w:eastAsia="Cambria" w:hAnsi="Cambria" w:cs="Cambria"/>
          <w:w w:val="102"/>
          <w:sz w:val="22"/>
          <w:szCs w:val="22"/>
        </w:rPr>
        <w:t>4.</w:t>
      </w:r>
      <w:r>
        <w:rPr>
          <w:rFonts w:ascii="Cambria" w:eastAsia="Cambria" w:hAnsi="Cambria" w:cs="Cambria"/>
          <w:sz w:val="22"/>
          <w:szCs w:val="22"/>
        </w:rPr>
        <w:t xml:space="preserve">           </w:t>
      </w:r>
      <w:r>
        <w:rPr>
          <w:rFonts w:ascii="Cambria" w:eastAsia="Cambria" w:hAnsi="Cambria" w:cs="Cambria"/>
          <w:w w:val="102"/>
          <w:sz w:val="22"/>
          <w:szCs w:val="22"/>
        </w:rPr>
        <w:t xml:space="preserve">It is better than Selection Sort and Bubble Sort algorithms. </w:t>
      </w:r>
    </w:p>
    <w:p w:rsidR="004E2864" w:rsidRDefault="004E2864">
      <w:pPr>
        <w:spacing w:before="3" w:line="140" w:lineRule="exact"/>
        <w:rPr>
          <w:sz w:val="14"/>
          <w:szCs w:val="14"/>
        </w:rPr>
      </w:pPr>
    </w:p>
    <w:p w:rsidR="004E2864" w:rsidRDefault="00E67B3C">
      <w:pPr>
        <w:ind w:left="529"/>
        <w:rPr>
          <w:rFonts w:ascii="Cambria" w:eastAsia="Cambria" w:hAnsi="Cambria" w:cs="Cambria"/>
          <w:sz w:val="22"/>
          <w:szCs w:val="22"/>
        </w:rPr>
      </w:pPr>
      <w:r>
        <w:rPr>
          <w:rFonts w:ascii="Cambria" w:eastAsia="Cambria" w:hAnsi="Cambria" w:cs="Cambria"/>
          <w:w w:val="102"/>
          <w:sz w:val="22"/>
          <w:szCs w:val="22"/>
        </w:rPr>
        <w:t>5.</w:t>
      </w:r>
      <w:r>
        <w:rPr>
          <w:rFonts w:ascii="Cambria" w:eastAsia="Cambria" w:hAnsi="Cambria" w:cs="Cambria"/>
          <w:sz w:val="22"/>
          <w:szCs w:val="22"/>
        </w:rPr>
        <w:t xml:space="preserve">           </w:t>
      </w:r>
      <w:r>
        <w:rPr>
          <w:rFonts w:ascii="Cambria" w:eastAsia="Cambria" w:hAnsi="Cambria" w:cs="Cambria"/>
          <w:w w:val="102"/>
          <w:sz w:val="22"/>
          <w:szCs w:val="22"/>
        </w:rPr>
        <w:t xml:space="preserve">Its space complexity is less, like Bubble Sorting, inerstion sort also requires a single additional </w:t>
      </w:r>
    </w:p>
    <w:p w:rsidR="004E2864" w:rsidRDefault="004E2864">
      <w:pPr>
        <w:spacing w:before="8" w:line="120" w:lineRule="exact"/>
        <w:rPr>
          <w:sz w:val="13"/>
          <w:szCs w:val="13"/>
        </w:rPr>
      </w:pPr>
    </w:p>
    <w:p w:rsidR="004E2864" w:rsidRDefault="00E67B3C">
      <w:pPr>
        <w:ind w:left="1249"/>
        <w:rPr>
          <w:rFonts w:ascii="Cambria" w:eastAsia="Cambria" w:hAnsi="Cambria" w:cs="Cambria"/>
          <w:sz w:val="22"/>
          <w:szCs w:val="22"/>
        </w:rPr>
      </w:pPr>
      <w:r>
        <w:rPr>
          <w:rFonts w:ascii="Cambria" w:eastAsia="Cambria" w:hAnsi="Cambria" w:cs="Cambria"/>
          <w:w w:val="102"/>
          <w:sz w:val="22"/>
          <w:szCs w:val="22"/>
        </w:rPr>
        <w:t xml:space="preserve">memory space. </w:t>
      </w:r>
    </w:p>
    <w:p w:rsidR="004E2864" w:rsidRDefault="004E2864">
      <w:pPr>
        <w:spacing w:before="3" w:line="140" w:lineRule="exact"/>
        <w:rPr>
          <w:sz w:val="14"/>
          <w:szCs w:val="14"/>
        </w:rPr>
      </w:pPr>
    </w:p>
    <w:p w:rsidR="004E2864" w:rsidRDefault="00E67B3C">
      <w:pPr>
        <w:ind w:left="529"/>
        <w:rPr>
          <w:rFonts w:ascii="Cambria" w:eastAsia="Cambria" w:hAnsi="Cambria" w:cs="Cambria"/>
          <w:sz w:val="22"/>
          <w:szCs w:val="22"/>
        </w:rPr>
      </w:pPr>
      <w:r>
        <w:rPr>
          <w:rFonts w:ascii="Cambria" w:eastAsia="Cambria" w:hAnsi="Cambria" w:cs="Cambria"/>
          <w:w w:val="102"/>
          <w:sz w:val="22"/>
          <w:szCs w:val="22"/>
        </w:rPr>
        <w:t>6.</w:t>
      </w:r>
      <w:r>
        <w:rPr>
          <w:rFonts w:ascii="Cambria" w:eastAsia="Cambria" w:hAnsi="Cambria" w:cs="Cambria"/>
          <w:sz w:val="22"/>
          <w:szCs w:val="22"/>
        </w:rPr>
        <w:t xml:space="preserve">           </w:t>
      </w:r>
      <w:r>
        <w:rPr>
          <w:rFonts w:ascii="Cambria" w:eastAsia="Cambria" w:hAnsi="Cambria" w:cs="Cambria"/>
          <w:w w:val="102"/>
          <w:sz w:val="22"/>
          <w:szCs w:val="22"/>
        </w:rPr>
        <w:t xml:space="preserve">It is Stable, as it does not change the relative order of elements with equal keys </w:t>
      </w:r>
    </w:p>
    <w:p w:rsidR="004E2864" w:rsidRDefault="004E2864">
      <w:pPr>
        <w:spacing w:before="3" w:line="120" w:lineRule="exact"/>
        <w:rPr>
          <w:sz w:val="13"/>
          <w:szCs w:val="13"/>
        </w:rPr>
      </w:pPr>
    </w:p>
    <w:p w:rsidR="004E2864" w:rsidRDefault="004E2864">
      <w:pPr>
        <w:spacing w:line="200" w:lineRule="exact"/>
      </w:pPr>
    </w:p>
    <w:p w:rsidR="004E2864" w:rsidRDefault="00E67B3C">
      <w:pPr>
        <w:ind w:left="217"/>
      </w:pPr>
      <w:r>
        <w:pict>
          <v:shape id="_x0000_i1031" type="#_x0000_t75" style="width:300pt;height:139.5pt">
            <v:imagedata r:id="rId20" o:title=""/>
          </v:shape>
        </w:pict>
      </w:r>
    </w:p>
    <w:p w:rsidR="004E2864" w:rsidRDefault="004E2864">
      <w:pPr>
        <w:spacing w:before="8" w:line="140" w:lineRule="exact"/>
        <w:rPr>
          <w:sz w:val="14"/>
          <w:szCs w:val="14"/>
        </w:rPr>
      </w:pPr>
    </w:p>
    <w:p w:rsidR="004E2864" w:rsidRDefault="004E2864">
      <w:pPr>
        <w:spacing w:line="200" w:lineRule="exact"/>
      </w:pPr>
    </w:p>
    <w:p w:rsidR="004E2864" w:rsidRDefault="00E67B3C">
      <w:pPr>
        <w:ind w:left="169"/>
        <w:rPr>
          <w:rFonts w:ascii="Cambria" w:eastAsia="Cambria" w:hAnsi="Cambria" w:cs="Cambria"/>
          <w:sz w:val="22"/>
          <w:szCs w:val="22"/>
        </w:rPr>
      </w:pPr>
      <w:r>
        <w:rPr>
          <w:rFonts w:ascii="Cambria" w:eastAsia="Cambria" w:hAnsi="Cambria" w:cs="Cambria"/>
          <w:b/>
          <w:w w:val="102"/>
          <w:sz w:val="22"/>
          <w:szCs w:val="22"/>
        </w:rPr>
        <w:t xml:space="preserve">How Insertion Sorting Works </w:t>
      </w:r>
    </w:p>
    <w:p w:rsidR="004E2864" w:rsidRDefault="004E2864">
      <w:pPr>
        <w:spacing w:before="7" w:line="120" w:lineRule="exact"/>
        <w:rPr>
          <w:sz w:val="13"/>
          <w:szCs w:val="13"/>
        </w:rPr>
      </w:pPr>
    </w:p>
    <w:p w:rsidR="004E2864" w:rsidRDefault="004E2864">
      <w:pPr>
        <w:spacing w:line="200" w:lineRule="exact"/>
      </w:pPr>
    </w:p>
    <w:p w:rsidR="004E2864" w:rsidRDefault="00E67B3C">
      <w:pPr>
        <w:ind w:left="169"/>
      </w:pPr>
      <w:r>
        <w:pict>
          <v:shape id="_x0000_i1032" type="#_x0000_t75" style="width:300pt;height:204.75pt">
            <v:imagedata r:id="rId21" o:title=""/>
          </v:shape>
        </w:pict>
      </w:r>
    </w:p>
    <w:p w:rsidR="004E2864" w:rsidRDefault="004E2864">
      <w:pPr>
        <w:spacing w:before="3" w:line="140" w:lineRule="exact"/>
        <w:rPr>
          <w:sz w:val="14"/>
          <w:szCs w:val="14"/>
        </w:rPr>
      </w:pPr>
    </w:p>
    <w:p w:rsidR="004E2864" w:rsidRDefault="004E2864">
      <w:pPr>
        <w:spacing w:line="200" w:lineRule="exact"/>
      </w:pPr>
    </w:p>
    <w:p w:rsidR="004E2864" w:rsidRDefault="004E2864">
      <w:pPr>
        <w:spacing w:line="200" w:lineRule="exact"/>
      </w:pPr>
    </w:p>
    <w:p w:rsidR="004E2864" w:rsidRDefault="004E2864">
      <w:pPr>
        <w:spacing w:line="200" w:lineRule="exact"/>
      </w:pPr>
    </w:p>
    <w:p w:rsidR="004E2864" w:rsidRDefault="004E2864">
      <w:pPr>
        <w:spacing w:line="200" w:lineRule="exact"/>
      </w:pPr>
    </w:p>
    <w:p w:rsidR="004E2864" w:rsidRDefault="00E67B3C">
      <w:pPr>
        <w:ind w:left="169"/>
        <w:rPr>
          <w:rFonts w:ascii="Cambria" w:eastAsia="Cambria" w:hAnsi="Cambria" w:cs="Cambria"/>
          <w:sz w:val="22"/>
          <w:szCs w:val="22"/>
        </w:rPr>
        <w:sectPr w:rsidR="004E2864">
          <w:pgSz w:w="11900" w:h="16840"/>
          <w:pgMar w:top="800" w:right="820" w:bottom="280" w:left="820" w:header="607" w:footer="426" w:gutter="0"/>
          <w:cols w:space="720"/>
        </w:sectPr>
      </w:pPr>
      <w:r>
        <w:rPr>
          <w:rFonts w:ascii="Cambria" w:eastAsia="Cambria" w:hAnsi="Cambria" w:cs="Cambria"/>
          <w:b/>
          <w:w w:val="102"/>
          <w:sz w:val="22"/>
          <w:szCs w:val="22"/>
        </w:rPr>
        <w:t xml:space="preserve"> </w:t>
      </w:r>
    </w:p>
    <w:p w:rsidR="004E2864" w:rsidRDefault="004E2864">
      <w:pPr>
        <w:spacing w:before="8" w:line="100" w:lineRule="exact"/>
        <w:rPr>
          <w:sz w:val="11"/>
          <w:szCs w:val="11"/>
        </w:rPr>
      </w:pPr>
    </w:p>
    <w:p w:rsidR="004E2864" w:rsidRDefault="004E2864">
      <w:pPr>
        <w:spacing w:line="200" w:lineRule="exact"/>
      </w:pPr>
    </w:p>
    <w:p w:rsidR="004E2864" w:rsidRDefault="004E2864">
      <w:pPr>
        <w:spacing w:line="200" w:lineRule="exact"/>
      </w:pPr>
    </w:p>
    <w:p w:rsidR="004E2864" w:rsidRDefault="00E67B3C">
      <w:pPr>
        <w:spacing w:before="35"/>
        <w:ind w:left="169" w:right="6147"/>
        <w:jc w:val="both"/>
        <w:rPr>
          <w:rFonts w:ascii="Cambria" w:eastAsia="Cambria" w:hAnsi="Cambria" w:cs="Cambria"/>
          <w:sz w:val="22"/>
          <w:szCs w:val="22"/>
        </w:rPr>
      </w:pPr>
      <w:r>
        <w:rPr>
          <w:rFonts w:ascii="Cambria" w:eastAsia="Cambria" w:hAnsi="Cambria" w:cs="Cambria"/>
          <w:b/>
          <w:w w:val="102"/>
          <w:sz w:val="22"/>
          <w:szCs w:val="22"/>
        </w:rPr>
        <w:t xml:space="preserve">Sorting using Insertion Sort Algorithm </w:t>
      </w:r>
    </w:p>
    <w:p w:rsidR="004E2864" w:rsidRDefault="004E2864">
      <w:pPr>
        <w:spacing w:before="8" w:line="160" w:lineRule="exact"/>
        <w:rPr>
          <w:sz w:val="16"/>
          <w:szCs w:val="16"/>
        </w:rPr>
      </w:pPr>
    </w:p>
    <w:p w:rsidR="004E2864" w:rsidRDefault="004E2864">
      <w:pPr>
        <w:spacing w:line="200" w:lineRule="exact"/>
      </w:pPr>
    </w:p>
    <w:p w:rsidR="004E2864" w:rsidRDefault="00E67B3C">
      <w:pPr>
        <w:ind w:left="169" w:right="7671"/>
        <w:jc w:val="both"/>
        <w:rPr>
          <w:rFonts w:ascii="Cambria" w:eastAsia="Cambria" w:hAnsi="Cambria" w:cs="Cambria"/>
          <w:sz w:val="22"/>
          <w:szCs w:val="22"/>
        </w:rPr>
      </w:pPr>
      <w:r>
        <w:rPr>
          <w:rFonts w:ascii="Cambria" w:eastAsia="Cambria" w:hAnsi="Cambria" w:cs="Cambria"/>
          <w:w w:val="102"/>
          <w:sz w:val="22"/>
          <w:szCs w:val="22"/>
        </w:rPr>
        <w:t xml:space="preserve">int a[6] = {5, 1, 6, 2, 4, 3}; </w:t>
      </w:r>
    </w:p>
    <w:p w:rsidR="004E2864" w:rsidRDefault="00E67B3C">
      <w:pPr>
        <w:spacing w:before="13"/>
        <w:ind w:left="169" w:right="9002"/>
        <w:jc w:val="both"/>
        <w:rPr>
          <w:rFonts w:ascii="Cambria" w:eastAsia="Cambria" w:hAnsi="Cambria" w:cs="Cambria"/>
          <w:sz w:val="22"/>
          <w:szCs w:val="22"/>
        </w:rPr>
      </w:pPr>
      <w:r>
        <w:rPr>
          <w:rFonts w:ascii="Cambria" w:eastAsia="Cambria" w:hAnsi="Cambria" w:cs="Cambria"/>
          <w:w w:val="102"/>
          <w:sz w:val="22"/>
          <w:szCs w:val="22"/>
        </w:rPr>
        <w:t xml:space="preserve">int i, j, key; </w:t>
      </w:r>
    </w:p>
    <w:p w:rsidR="004E2864" w:rsidRDefault="00E67B3C">
      <w:pPr>
        <w:spacing w:before="13"/>
        <w:ind w:left="169" w:right="8442"/>
        <w:jc w:val="both"/>
        <w:rPr>
          <w:rFonts w:ascii="Cambria" w:eastAsia="Cambria" w:hAnsi="Cambria" w:cs="Cambria"/>
          <w:sz w:val="22"/>
          <w:szCs w:val="22"/>
        </w:rPr>
      </w:pPr>
      <w:r>
        <w:rPr>
          <w:rFonts w:ascii="Cambria" w:eastAsia="Cambria" w:hAnsi="Cambria" w:cs="Cambria"/>
          <w:w w:val="102"/>
          <w:sz w:val="22"/>
          <w:szCs w:val="22"/>
        </w:rPr>
        <w:t xml:space="preserve">for(i=1; i&lt;6; i++) </w:t>
      </w:r>
    </w:p>
    <w:p w:rsidR="004E2864" w:rsidRDefault="00E67B3C">
      <w:pPr>
        <w:spacing w:before="8"/>
        <w:ind w:left="169" w:right="9926"/>
        <w:jc w:val="both"/>
        <w:rPr>
          <w:rFonts w:ascii="Cambria" w:eastAsia="Cambria" w:hAnsi="Cambria" w:cs="Cambria"/>
          <w:sz w:val="22"/>
          <w:szCs w:val="22"/>
        </w:rPr>
      </w:pPr>
      <w:r>
        <w:rPr>
          <w:rFonts w:ascii="Cambria" w:eastAsia="Cambria" w:hAnsi="Cambria" w:cs="Cambria"/>
          <w:w w:val="102"/>
          <w:sz w:val="22"/>
          <w:szCs w:val="22"/>
        </w:rPr>
        <w:t xml:space="preserve">{ </w:t>
      </w:r>
    </w:p>
    <w:p w:rsidR="004E2864" w:rsidRDefault="00E67B3C">
      <w:pPr>
        <w:spacing w:before="13"/>
        <w:ind w:left="169" w:right="8981"/>
        <w:jc w:val="both"/>
        <w:rPr>
          <w:rFonts w:ascii="Cambria" w:eastAsia="Cambria" w:hAnsi="Cambria" w:cs="Cambria"/>
          <w:sz w:val="22"/>
          <w:szCs w:val="22"/>
        </w:rPr>
      </w:pPr>
      <w:r>
        <w:rPr>
          <w:rFonts w:ascii="Cambria" w:eastAsia="Cambria" w:hAnsi="Cambria" w:cs="Cambria"/>
          <w:w w:val="102"/>
          <w:sz w:val="22"/>
          <w:szCs w:val="22"/>
        </w:rPr>
        <w:t xml:space="preserve">  key = a[i]; </w:t>
      </w:r>
    </w:p>
    <w:p w:rsidR="004E2864" w:rsidRDefault="00E67B3C">
      <w:pPr>
        <w:spacing w:before="13"/>
        <w:ind w:left="169" w:right="9323"/>
        <w:jc w:val="both"/>
        <w:rPr>
          <w:rFonts w:ascii="Cambria" w:eastAsia="Cambria" w:hAnsi="Cambria" w:cs="Cambria"/>
          <w:sz w:val="22"/>
          <w:szCs w:val="22"/>
        </w:rPr>
      </w:pPr>
      <w:r>
        <w:rPr>
          <w:rFonts w:ascii="Cambria" w:eastAsia="Cambria" w:hAnsi="Cambria" w:cs="Cambria"/>
          <w:w w:val="102"/>
          <w:sz w:val="22"/>
          <w:szCs w:val="22"/>
        </w:rPr>
        <w:t xml:space="preserve">  j = i-1; </w:t>
      </w:r>
    </w:p>
    <w:p w:rsidR="004E2864" w:rsidRDefault="004E2864">
      <w:pPr>
        <w:spacing w:before="13"/>
        <w:ind w:left="169" w:right="7531"/>
        <w:jc w:val="both"/>
        <w:rPr>
          <w:rFonts w:ascii="Cambria" w:eastAsia="Cambria" w:hAnsi="Cambria" w:cs="Cambria"/>
          <w:sz w:val="22"/>
          <w:szCs w:val="22"/>
        </w:rPr>
      </w:pPr>
      <w:r w:rsidRPr="004E2864">
        <w:pict>
          <v:group id="_x0000_s1122" style="position:absolute;left:0;text-align:left;margin-left:43.65pt;margin-top:96.65pt;width:507.95pt;height:171.2pt;z-index:-1628;mso-position-horizontal-relative:page;mso-position-vertical-relative:page" coordorigin="873,1933" coordsize="10159,3424">
            <v:shape id="_x0000_s1126" style="position:absolute;left:883;top:1944;width:10138;height:0" coordorigin="883,1944" coordsize="10138,0" path="m883,1944r10138,e" filled="f" strokeweight=".20458mm">
              <v:path arrowok="t"/>
            </v:shape>
            <v:shape id="_x0000_s1125" style="position:absolute;left:883;top:5347;width:10138;height:0" coordorigin="883,5347" coordsize="10138,0" path="m883,5347r10138,e" filled="f" strokeweight=".58pt">
              <v:path arrowok="t"/>
            </v:shape>
            <v:shape id="_x0000_s1124" style="position:absolute;left:878;top:1939;width:0;height:3413" coordorigin="878,1939" coordsize="0,3413" path="m878,1939r,3413e" filled="f" strokeweight=".58pt">
              <v:path arrowok="t"/>
            </v:shape>
            <v:shape id="_x0000_s1123" style="position:absolute;left:11026;top:1939;width:0;height:3413" coordorigin="11026,1939" coordsize="0,3413" path="m11026,1939r,3413e" filled="f" strokeweight=".58pt">
              <v:path arrowok="t"/>
            </v:shape>
            <w10:wrap anchorx="page" anchory="page"/>
          </v:group>
        </w:pict>
      </w:r>
      <w:r w:rsidR="00E67B3C">
        <w:rPr>
          <w:rFonts w:ascii="Cambria" w:eastAsia="Cambria" w:hAnsi="Cambria" w:cs="Cambria"/>
          <w:w w:val="102"/>
          <w:sz w:val="22"/>
          <w:szCs w:val="22"/>
        </w:rPr>
        <w:t xml:space="preserve">  while(j&gt;=0 &amp;&amp; key &lt; a[j]) </w:t>
      </w:r>
    </w:p>
    <w:p w:rsidR="004E2864" w:rsidRDefault="00E67B3C">
      <w:pPr>
        <w:spacing w:before="8"/>
        <w:ind w:left="169" w:right="9829"/>
        <w:jc w:val="both"/>
        <w:rPr>
          <w:rFonts w:ascii="Cambria" w:eastAsia="Cambria" w:hAnsi="Cambria" w:cs="Cambria"/>
          <w:sz w:val="22"/>
          <w:szCs w:val="22"/>
        </w:rPr>
      </w:pPr>
      <w:r>
        <w:rPr>
          <w:rFonts w:ascii="Cambria" w:eastAsia="Cambria" w:hAnsi="Cambria" w:cs="Cambria"/>
          <w:w w:val="102"/>
          <w:sz w:val="22"/>
          <w:szCs w:val="22"/>
        </w:rPr>
        <w:t xml:space="preserve">  { </w:t>
      </w:r>
    </w:p>
    <w:p w:rsidR="004E2864" w:rsidRDefault="00E67B3C">
      <w:pPr>
        <w:spacing w:before="13"/>
        <w:ind w:left="169" w:right="8657"/>
        <w:jc w:val="both"/>
        <w:rPr>
          <w:rFonts w:ascii="Cambria" w:eastAsia="Cambria" w:hAnsi="Cambria" w:cs="Cambria"/>
          <w:sz w:val="22"/>
          <w:szCs w:val="22"/>
        </w:rPr>
      </w:pPr>
      <w:r>
        <w:rPr>
          <w:rFonts w:ascii="Cambria" w:eastAsia="Cambria" w:hAnsi="Cambria" w:cs="Cambria"/>
          <w:w w:val="102"/>
          <w:sz w:val="22"/>
          <w:szCs w:val="22"/>
        </w:rPr>
        <w:t xml:space="preserve">    a[j+1] = a[j]; </w:t>
      </w:r>
    </w:p>
    <w:p w:rsidR="004E2864" w:rsidRDefault="00E67B3C">
      <w:pPr>
        <w:spacing w:before="13"/>
        <w:ind w:left="169" w:right="9555"/>
        <w:jc w:val="both"/>
        <w:rPr>
          <w:rFonts w:ascii="Cambria" w:eastAsia="Cambria" w:hAnsi="Cambria" w:cs="Cambria"/>
          <w:sz w:val="22"/>
          <w:szCs w:val="22"/>
        </w:rPr>
      </w:pPr>
      <w:r>
        <w:rPr>
          <w:rFonts w:ascii="Cambria" w:eastAsia="Cambria" w:hAnsi="Cambria" w:cs="Cambria"/>
          <w:w w:val="102"/>
          <w:sz w:val="22"/>
          <w:szCs w:val="22"/>
        </w:rPr>
        <w:t xml:space="preserve">    j--; </w:t>
      </w:r>
    </w:p>
    <w:p w:rsidR="004E2864" w:rsidRDefault="00E67B3C">
      <w:pPr>
        <w:spacing w:before="13"/>
        <w:ind w:left="169" w:right="9829"/>
        <w:jc w:val="both"/>
        <w:rPr>
          <w:rFonts w:ascii="Cambria" w:eastAsia="Cambria" w:hAnsi="Cambria" w:cs="Cambria"/>
          <w:sz w:val="22"/>
          <w:szCs w:val="22"/>
        </w:rPr>
      </w:pPr>
      <w:r>
        <w:rPr>
          <w:rFonts w:ascii="Cambria" w:eastAsia="Cambria" w:hAnsi="Cambria" w:cs="Cambria"/>
          <w:w w:val="102"/>
          <w:sz w:val="22"/>
          <w:szCs w:val="22"/>
        </w:rPr>
        <w:t xml:space="preserve">  } </w:t>
      </w:r>
    </w:p>
    <w:p w:rsidR="004E2864" w:rsidRDefault="00E67B3C">
      <w:pPr>
        <w:spacing w:before="8"/>
        <w:ind w:left="169" w:right="8740"/>
        <w:jc w:val="both"/>
        <w:rPr>
          <w:rFonts w:ascii="Cambria" w:eastAsia="Cambria" w:hAnsi="Cambria" w:cs="Cambria"/>
          <w:sz w:val="22"/>
          <w:szCs w:val="22"/>
        </w:rPr>
      </w:pPr>
      <w:r>
        <w:rPr>
          <w:rFonts w:ascii="Cambria" w:eastAsia="Cambria" w:hAnsi="Cambria" w:cs="Cambria"/>
          <w:w w:val="102"/>
          <w:sz w:val="22"/>
          <w:szCs w:val="22"/>
        </w:rPr>
        <w:t xml:space="preserve">  a[j+1] = key; </w:t>
      </w:r>
    </w:p>
    <w:p w:rsidR="004E2864" w:rsidRDefault="00E67B3C">
      <w:pPr>
        <w:spacing w:before="13"/>
        <w:ind w:left="169" w:right="9926"/>
        <w:jc w:val="both"/>
        <w:rPr>
          <w:rFonts w:ascii="Cambria" w:eastAsia="Cambria" w:hAnsi="Cambria" w:cs="Cambria"/>
          <w:sz w:val="22"/>
          <w:szCs w:val="22"/>
        </w:rPr>
      </w:pPr>
      <w:r>
        <w:rPr>
          <w:rFonts w:ascii="Cambria" w:eastAsia="Cambria" w:hAnsi="Cambria" w:cs="Cambria"/>
          <w:w w:val="102"/>
          <w:sz w:val="22"/>
          <w:szCs w:val="22"/>
        </w:rPr>
        <w:t xml:space="preserve">} </w:t>
      </w:r>
    </w:p>
    <w:p w:rsidR="004E2864" w:rsidRDefault="00E67B3C">
      <w:pPr>
        <w:spacing w:before="42" w:line="376" w:lineRule="auto"/>
        <w:ind w:left="169" w:right="80"/>
        <w:jc w:val="both"/>
        <w:rPr>
          <w:rFonts w:ascii="Cambria" w:eastAsia="Cambria" w:hAnsi="Cambria" w:cs="Cambria"/>
          <w:sz w:val="22"/>
          <w:szCs w:val="22"/>
        </w:rPr>
      </w:pPr>
      <w:r>
        <w:rPr>
          <w:rFonts w:ascii="Cambria" w:eastAsia="Cambria" w:hAnsi="Cambria" w:cs="Cambria"/>
          <w:w w:val="102"/>
          <w:sz w:val="22"/>
          <w:szCs w:val="22"/>
        </w:rPr>
        <w:t xml:space="preserve">Now lets, understand the above simple insertion sort algorithm. We took an array with 6 integers. We took a variable key, in which we put each element of the array, in each pass, starting from the second element, that is a[1]. </w:t>
      </w:r>
    </w:p>
    <w:p w:rsidR="004E2864" w:rsidRDefault="00E67B3C">
      <w:pPr>
        <w:spacing w:before="2"/>
        <w:ind w:left="169" w:right="78"/>
        <w:jc w:val="both"/>
        <w:rPr>
          <w:rFonts w:ascii="Cambria" w:eastAsia="Cambria" w:hAnsi="Cambria" w:cs="Cambria"/>
          <w:sz w:val="22"/>
          <w:szCs w:val="22"/>
        </w:rPr>
      </w:pPr>
      <w:r>
        <w:rPr>
          <w:rFonts w:ascii="Cambria" w:eastAsia="Cambria" w:hAnsi="Cambria" w:cs="Cambria"/>
          <w:w w:val="102"/>
          <w:sz w:val="22"/>
          <w:szCs w:val="22"/>
        </w:rPr>
        <w:t xml:space="preserve">Then using the while loop, we iterate, until j becomes equal to zero or we find an element which is greater </w:t>
      </w:r>
    </w:p>
    <w:p w:rsidR="004E2864" w:rsidRDefault="004E2864">
      <w:pPr>
        <w:spacing w:before="8" w:line="120" w:lineRule="exact"/>
        <w:rPr>
          <w:sz w:val="13"/>
          <w:szCs w:val="13"/>
        </w:rPr>
      </w:pPr>
    </w:p>
    <w:p w:rsidR="004E2864" w:rsidRDefault="00E67B3C">
      <w:pPr>
        <w:ind w:left="169" w:right="5104"/>
        <w:jc w:val="both"/>
        <w:rPr>
          <w:rFonts w:ascii="Cambria" w:eastAsia="Cambria" w:hAnsi="Cambria" w:cs="Cambria"/>
          <w:sz w:val="22"/>
          <w:szCs w:val="22"/>
        </w:rPr>
      </w:pPr>
      <w:r>
        <w:rPr>
          <w:rFonts w:ascii="Cambria" w:eastAsia="Cambria" w:hAnsi="Cambria" w:cs="Cambria"/>
          <w:w w:val="102"/>
          <w:sz w:val="22"/>
          <w:szCs w:val="22"/>
        </w:rPr>
        <w:t xml:space="preserve">than key, and then we insert the key at that position. </w:t>
      </w:r>
    </w:p>
    <w:p w:rsidR="004E2864" w:rsidRDefault="004E2864">
      <w:pPr>
        <w:spacing w:before="4" w:line="140" w:lineRule="exact"/>
        <w:rPr>
          <w:sz w:val="14"/>
          <w:szCs w:val="14"/>
        </w:rPr>
      </w:pPr>
    </w:p>
    <w:p w:rsidR="004E2864" w:rsidRDefault="004E2864">
      <w:pPr>
        <w:spacing w:line="200" w:lineRule="exact"/>
      </w:pPr>
    </w:p>
    <w:p w:rsidR="004E2864" w:rsidRDefault="00E67B3C">
      <w:pPr>
        <w:spacing w:line="375" w:lineRule="auto"/>
        <w:ind w:left="169" w:right="78"/>
        <w:jc w:val="both"/>
        <w:rPr>
          <w:rFonts w:ascii="Cambria" w:eastAsia="Cambria" w:hAnsi="Cambria" w:cs="Cambria"/>
          <w:sz w:val="22"/>
          <w:szCs w:val="22"/>
        </w:rPr>
      </w:pPr>
      <w:r>
        <w:rPr>
          <w:rFonts w:ascii="Cambria" w:eastAsia="Cambria" w:hAnsi="Cambria" w:cs="Cambria"/>
          <w:w w:val="102"/>
          <w:sz w:val="22"/>
          <w:szCs w:val="22"/>
        </w:rPr>
        <w:t xml:space="preserve">In the above array, first we pick 1 as key, we compare it with 5(element before 1), 1 is smaller than 5, we shift 1 before 5. Then we pick 6, and compare it with 5 and 1, no shifting this time. Then 2 becomes the key and is compared with, 6 and 5, and then 2 is placed after 1. And this goes on, until complete array gets sorted. </w:t>
      </w:r>
    </w:p>
    <w:p w:rsidR="004E2864" w:rsidRDefault="004E2864">
      <w:pPr>
        <w:spacing w:before="5" w:line="200" w:lineRule="exact"/>
      </w:pPr>
    </w:p>
    <w:p w:rsidR="004E2864" w:rsidRDefault="00E67B3C">
      <w:pPr>
        <w:ind w:left="169" w:right="5953"/>
        <w:jc w:val="both"/>
        <w:rPr>
          <w:rFonts w:ascii="Cambria" w:eastAsia="Cambria" w:hAnsi="Cambria" w:cs="Cambria"/>
          <w:sz w:val="22"/>
          <w:szCs w:val="22"/>
        </w:rPr>
      </w:pPr>
      <w:r>
        <w:rPr>
          <w:rFonts w:ascii="Cambria" w:eastAsia="Cambria" w:hAnsi="Cambria" w:cs="Cambria"/>
          <w:b/>
          <w:w w:val="102"/>
          <w:sz w:val="22"/>
          <w:szCs w:val="22"/>
        </w:rPr>
        <w:t xml:space="preserve">Complexity Analysis of Insertion Sorting </w:t>
      </w:r>
    </w:p>
    <w:p w:rsidR="004E2864" w:rsidRDefault="004E2864">
      <w:pPr>
        <w:spacing w:before="9" w:line="120" w:lineRule="exact"/>
        <w:rPr>
          <w:sz w:val="13"/>
          <w:szCs w:val="13"/>
        </w:rPr>
      </w:pPr>
    </w:p>
    <w:p w:rsidR="004E2864" w:rsidRDefault="004E2864">
      <w:pPr>
        <w:spacing w:line="200" w:lineRule="exact"/>
      </w:pPr>
    </w:p>
    <w:p w:rsidR="004E2864" w:rsidRDefault="00E67B3C">
      <w:pPr>
        <w:ind w:left="529"/>
        <w:rPr>
          <w:rFonts w:ascii="Cambria" w:eastAsia="Cambria" w:hAnsi="Cambria" w:cs="Cambria"/>
          <w:sz w:val="22"/>
          <w:szCs w:val="22"/>
        </w:rPr>
      </w:pPr>
      <w:r>
        <w:rPr>
          <w:rFonts w:ascii="Cambria" w:eastAsia="Cambria" w:hAnsi="Cambria" w:cs="Cambria"/>
          <w:w w:val="102"/>
          <w:sz w:val="22"/>
          <w:szCs w:val="22"/>
        </w:rPr>
        <w:t>•</w:t>
      </w:r>
      <w:r>
        <w:rPr>
          <w:rFonts w:ascii="Cambria" w:eastAsia="Cambria" w:hAnsi="Cambria" w:cs="Cambria"/>
          <w:sz w:val="22"/>
          <w:szCs w:val="22"/>
        </w:rPr>
        <w:t xml:space="preserve">             </w:t>
      </w:r>
      <w:r>
        <w:rPr>
          <w:rFonts w:ascii="Cambria" w:eastAsia="Cambria" w:hAnsi="Cambria" w:cs="Cambria"/>
          <w:w w:val="102"/>
          <w:sz w:val="22"/>
          <w:szCs w:val="22"/>
        </w:rPr>
        <w:t xml:space="preserve">Worst Case Time Complexity : O(n^2) </w:t>
      </w:r>
    </w:p>
    <w:p w:rsidR="004E2864" w:rsidRDefault="004E2864">
      <w:pPr>
        <w:spacing w:before="3" w:line="140" w:lineRule="exact"/>
        <w:rPr>
          <w:sz w:val="14"/>
          <w:szCs w:val="14"/>
        </w:rPr>
      </w:pPr>
    </w:p>
    <w:p w:rsidR="004E2864" w:rsidRDefault="00E67B3C">
      <w:pPr>
        <w:ind w:left="529"/>
        <w:rPr>
          <w:rFonts w:ascii="Cambria" w:eastAsia="Cambria" w:hAnsi="Cambria" w:cs="Cambria"/>
          <w:sz w:val="22"/>
          <w:szCs w:val="22"/>
        </w:rPr>
      </w:pPr>
      <w:r>
        <w:rPr>
          <w:rFonts w:ascii="Cambria" w:eastAsia="Cambria" w:hAnsi="Cambria" w:cs="Cambria"/>
          <w:w w:val="102"/>
          <w:sz w:val="22"/>
          <w:szCs w:val="22"/>
        </w:rPr>
        <w:t>•</w:t>
      </w:r>
      <w:r>
        <w:rPr>
          <w:rFonts w:ascii="Cambria" w:eastAsia="Cambria" w:hAnsi="Cambria" w:cs="Cambria"/>
          <w:sz w:val="22"/>
          <w:szCs w:val="22"/>
        </w:rPr>
        <w:t xml:space="preserve">             </w:t>
      </w:r>
      <w:r>
        <w:rPr>
          <w:rFonts w:ascii="Cambria" w:eastAsia="Cambria" w:hAnsi="Cambria" w:cs="Cambria"/>
          <w:w w:val="102"/>
          <w:sz w:val="22"/>
          <w:szCs w:val="22"/>
        </w:rPr>
        <w:t xml:space="preserve">Best Case Time Complexity : O(n) </w:t>
      </w:r>
    </w:p>
    <w:p w:rsidR="004E2864" w:rsidRDefault="004E2864">
      <w:pPr>
        <w:spacing w:before="8" w:line="120" w:lineRule="exact"/>
        <w:rPr>
          <w:sz w:val="13"/>
          <w:szCs w:val="13"/>
        </w:rPr>
      </w:pPr>
    </w:p>
    <w:p w:rsidR="004E2864" w:rsidRDefault="00E67B3C">
      <w:pPr>
        <w:ind w:left="529"/>
        <w:rPr>
          <w:rFonts w:ascii="Cambria" w:eastAsia="Cambria" w:hAnsi="Cambria" w:cs="Cambria"/>
          <w:sz w:val="22"/>
          <w:szCs w:val="22"/>
        </w:rPr>
      </w:pPr>
      <w:r>
        <w:rPr>
          <w:rFonts w:ascii="Cambria" w:eastAsia="Cambria" w:hAnsi="Cambria" w:cs="Cambria"/>
          <w:w w:val="102"/>
          <w:sz w:val="22"/>
          <w:szCs w:val="22"/>
        </w:rPr>
        <w:t>•</w:t>
      </w:r>
      <w:r>
        <w:rPr>
          <w:rFonts w:ascii="Cambria" w:eastAsia="Cambria" w:hAnsi="Cambria" w:cs="Cambria"/>
          <w:sz w:val="22"/>
          <w:szCs w:val="22"/>
        </w:rPr>
        <w:t xml:space="preserve">             </w:t>
      </w:r>
      <w:r>
        <w:rPr>
          <w:rFonts w:ascii="Cambria" w:eastAsia="Cambria" w:hAnsi="Cambria" w:cs="Cambria"/>
          <w:w w:val="102"/>
          <w:sz w:val="22"/>
          <w:szCs w:val="22"/>
        </w:rPr>
        <w:t xml:space="preserve">Average Time Complexity : O(n^2) </w:t>
      </w:r>
    </w:p>
    <w:p w:rsidR="004E2864" w:rsidRDefault="004E2864">
      <w:pPr>
        <w:spacing w:before="3" w:line="140" w:lineRule="exact"/>
        <w:rPr>
          <w:sz w:val="14"/>
          <w:szCs w:val="14"/>
        </w:rPr>
      </w:pPr>
    </w:p>
    <w:p w:rsidR="004E2864" w:rsidRDefault="00E67B3C">
      <w:pPr>
        <w:spacing w:line="240" w:lineRule="exact"/>
        <w:ind w:left="529"/>
        <w:rPr>
          <w:rFonts w:ascii="Cambria" w:eastAsia="Cambria" w:hAnsi="Cambria" w:cs="Cambria"/>
          <w:sz w:val="22"/>
          <w:szCs w:val="22"/>
        </w:rPr>
      </w:pPr>
      <w:r>
        <w:rPr>
          <w:rFonts w:ascii="Cambria" w:eastAsia="Cambria" w:hAnsi="Cambria" w:cs="Cambria"/>
          <w:w w:val="102"/>
          <w:position w:val="-1"/>
          <w:sz w:val="22"/>
          <w:szCs w:val="22"/>
        </w:rPr>
        <w:t>•</w:t>
      </w:r>
      <w:r>
        <w:rPr>
          <w:rFonts w:ascii="Cambria" w:eastAsia="Cambria" w:hAnsi="Cambria" w:cs="Cambria"/>
          <w:position w:val="-1"/>
          <w:sz w:val="22"/>
          <w:szCs w:val="22"/>
        </w:rPr>
        <w:t xml:space="preserve">             </w:t>
      </w:r>
      <w:r>
        <w:rPr>
          <w:rFonts w:ascii="Cambria" w:eastAsia="Cambria" w:hAnsi="Cambria" w:cs="Cambria"/>
          <w:w w:val="102"/>
          <w:position w:val="-1"/>
          <w:sz w:val="22"/>
          <w:szCs w:val="22"/>
        </w:rPr>
        <w:t xml:space="preserve">Space Complexity : O(1) </w:t>
      </w:r>
    </w:p>
    <w:p w:rsidR="004E2864" w:rsidRDefault="004E2864">
      <w:pPr>
        <w:spacing w:before="4" w:line="120" w:lineRule="exact"/>
        <w:rPr>
          <w:sz w:val="12"/>
          <w:szCs w:val="12"/>
        </w:rPr>
      </w:pPr>
    </w:p>
    <w:p w:rsidR="004E2864" w:rsidRDefault="004E2864">
      <w:pPr>
        <w:spacing w:line="200" w:lineRule="exact"/>
      </w:pPr>
    </w:p>
    <w:p w:rsidR="004E2864" w:rsidRDefault="004E2864">
      <w:pPr>
        <w:spacing w:line="200" w:lineRule="exact"/>
      </w:pPr>
    </w:p>
    <w:p w:rsidR="004E2864" w:rsidRDefault="004E2864">
      <w:pPr>
        <w:spacing w:line="200" w:lineRule="exact"/>
      </w:pPr>
    </w:p>
    <w:p w:rsidR="004E2864" w:rsidRDefault="004E2864">
      <w:pPr>
        <w:spacing w:line="200" w:lineRule="exact"/>
      </w:pPr>
    </w:p>
    <w:p w:rsidR="004E2864" w:rsidRDefault="00E67B3C">
      <w:pPr>
        <w:ind w:left="1249"/>
      </w:pPr>
      <w:r>
        <w:pict>
          <v:shape id="_x0000_i1033" type="#_x0000_t75" style="width:283.5pt;height:126.75pt">
            <v:imagedata r:id="rId22" o:title=""/>
          </v:shape>
        </w:pict>
      </w:r>
    </w:p>
    <w:p w:rsidR="004E2864" w:rsidRDefault="004E2864">
      <w:pPr>
        <w:spacing w:before="4" w:line="180" w:lineRule="exact"/>
        <w:rPr>
          <w:sz w:val="18"/>
          <w:szCs w:val="18"/>
        </w:rPr>
      </w:pPr>
    </w:p>
    <w:p w:rsidR="004E2864" w:rsidRDefault="004E2864">
      <w:pPr>
        <w:spacing w:line="200" w:lineRule="exact"/>
      </w:pPr>
    </w:p>
    <w:p w:rsidR="004E2864" w:rsidRDefault="004E2864">
      <w:pPr>
        <w:spacing w:line="200" w:lineRule="exact"/>
      </w:pPr>
    </w:p>
    <w:p w:rsidR="004E2864" w:rsidRDefault="00E67B3C" w:rsidP="00E67B3C">
      <w:pPr>
        <w:ind w:left="169"/>
        <w:rPr>
          <w:sz w:val="12"/>
          <w:szCs w:val="12"/>
        </w:rPr>
      </w:pPr>
      <w:r>
        <w:rPr>
          <w:rFonts w:ascii="Cambria" w:eastAsia="Cambria" w:hAnsi="Cambria" w:cs="Cambria"/>
          <w:b/>
          <w:w w:val="99"/>
          <w:sz w:val="28"/>
          <w:szCs w:val="28"/>
        </w:rPr>
        <w:lastRenderedPageBreak/>
        <w:t xml:space="preserve"> </w:t>
      </w:r>
    </w:p>
    <w:p w:rsidR="004E2864" w:rsidRDefault="004E2864">
      <w:pPr>
        <w:spacing w:line="200" w:lineRule="exact"/>
      </w:pPr>
    </w:p>
    <w:p w:rsidR="004E2864" w:rsidRDefault="004E2864">
      <w:pPr>
        <w:spacing w:line="200" w:lineRule="exact"/>
      </w:pPr>
    </w:p>
    <w:p w:rsidR="004E2864" w:rsidRDefault="00E67B3C">
      <w:pPr>
        <w:spacing w:before="19"/>
        <w:ind w:left="169" w:right="6507"/>
        <w:jc w:val="both"/>
        <w:rPr>
          <w:rFonts w:ascii="Cambria" w:eastAsia="Cambria" w:hAnsi="Cambria" w:cs="Cambria"/>
          <w:sz w:val="28"/>
          <w:szCs w:val="28"/>
        </w:rPr>
      </w:pPr>
      <w:r>
        <w:rPr>
          <w:rFonts w:ascii="Cambria" w:eastAsia="Cambria" w:hAnsi="Cambria" w:cs="Cambria"/>
          <w:b/>
          <w:w w:val="99"/>
          <w:sz w:val="28"/>
          <w:szCs w:val="28"/>
        </w:rPr>
        <w:t xml:space="preserve">MATHEMATICAL ANALYSIS </w:t>
      </w:r>
    </w:p>
    <w:p w:rsidR="004E2864" w:rsidRDefault="004E2864">
      <w:pPr>
        <w:spacing w:before="2" w:line="160" w:lineRule="exact"/>
        <w:rPr>
          <w:sz w:val="17"/>
          <w:szCs w:val="17"/>
        </w:rPr>
      </w:pPr>
    </w:p>
    <w:p w:rsidR="004E2864" w:rsidRDefault="004E2864">
      <w:pPr>
        <w:spacing w:line="200" w:lineRule="exact"/>
      </w:pPr>
    </w:p>
    <w:p w:rsidR="004E2864" w:rsidRDefault="00E67B3C">
      <w:pPr>
        <w:spacing w:line="377" w:lineRule="auto"/>
        <w:ind w:left="169" w:right="78"/>
        <w:jc w:val="both"/>
        <w:rPr>
          <w:rFonts w:ascii="Cambria" w:eastAsia="Cambria" w:hAnsi="Cambria" w:cs="Cambria"/>
          <w:sz w:val="22"/>
          <w:szCs w:val="22"/>
        </w:rPr>
      </w:pPr>
      <w:r>
        <w:rPr>
          <w:rFonts w:ascii="Cambria" w:eastAsia="Cambria" w:hAnsi="Cambria" w:cs="Cambria"/>
          <w:w w:val="102"/>
          <w:sz w:val="22"/>
          <w:szCs w:val="22"/>
        </w:rPr>
        <w:t xml:space="preserve">A recurrence is a recursive description of a function, or in other words, a description of a function in terms of itself. Like all recursive structures, a recurrence consists of one or more base cases and one or more recursive cases. Each of these cases is an equation or inequality, with some function value </w:t>
      </w:r>
      <w:r>
        <w:rPr>
          <w:rFonts w:ascii="Cambria Math" w:eastAsia="Cambria Math" w:hAnsi="Cambria Math" w:cs="Cambria Math"/>
          <w:w w:val="102"/>
          <w:sz w:val="22"/>
          <w:szCs w:val="22"/>
        </w:rPr>
        <w:t>/ (#)</w:t>
      </w:r>
      <w:r>
        <w:rPr>
          <w:rFonts w:ascii="Cambria" w:eastAsia="Cambria" w:hAnsi="Cambria" w:cs="Cambria"/>
          <w:w w:val="102"/>
          <w:sz w:val="22"/>
          <w:szCs w:val="22"/>
        </w:rPr>
        <w:t xml:space="preserve"> on the left side. The base cases give explicit values for a (typically finite, typically small) subset of the possible values of n. The recursive cases relate the function value </w:t>
      </w:r>
      <w:r>
        <w:rPr>
          <w:rFonts w:ascii="Cambria Math" w:eastAsia="Cambria Math" w:hAnsi="Cambria Math" w:cs="Cambria Math"/>
          <w:w w:val="102"/>
          <w:sz w:val="22"/>
          <w:szCs w:val="22"/>
        </w:rPr>
        <w:t>/ (#)</w:t>
      </w:r>
      <w:r>
        <w:rPr>
          <w:rFonts w:ascii="Cambria" w:eastAsia="Cambria" w:hAnsi="Cambria" w:cs="Cambria"/>
          <w:w w:val="102"/>
          <w:sz w:val="22"/>
          <w:szCs w:val="22"/>
        </w:rPr>
        <w:t xml:space="preserve"> to function value </w:t>
      </w:r>
      <w:r>
        <w:rPr>
          <w:rFonts w:ascii="Cambria Math" w:eastAsia="Cambria Math" w:hAnsi="Cambria Math" w:cs="Cambria Math"/>
          <w:w w:val="102"/>
          <w:sz w:val="22"/>
          <w:szCs w:val="22"/>
        </w:rPr>
        <w:t>/ (P)</w:t>
      </w:r>
      <w:r>
        <w:rPr>
          <w:rFonts w:ascii="Cambria" w:eastAsia="Cambria" w:hAnsi="Cambria" w:cs="Cambria"/>
          <w:w w:val="102"/>
          <w:sz w:val="22"/>
          <w:szCs w:val="22"/>
        </w:rPr>
        <w:t xml:space="preserve"> for one or more integers </w:t>
      </w:r>
      <w:r>
        <w:rPr>
          <w:rFonts w:ascii="Cambria Math" w:eastAsia="Cambria Math" w:hAnsi="Cambria Math" w:cs="Cambria Math"/>
          <w:w w:val="102"/>
          <w:sz w:val="22"/>
          <w:szCs w:val="22"/>
        </w:rPr>
        <w:t xml:space="preserve">P </w:t>
      </w:r>
      <w:r>
        <w:rPr>
          <w:rFonts w:ascii="Cambria Math" w:eastAsia="Cambria Math" w:hAnsi="Cambria Math" w:cs="Cambria Math"/>
          <w:sz w:val="22"/>
          <w:szCs w:val="22"/>
        </w:rPr>
        <w:t xml:space="preserve"> </w:t>
      </w:r>
      <w:r>
        <w:rPr>
          <w:rFonts w:ascii="Cambria Math" w:eastAsia="Cambria Math" w:hAnsi="Cambria Math" w:cs="Cambria Math"/>
          <w:w w:val="102"/>
          <w:sz w:val="22"/>
          <w:szCs w:val="22"/>
        </w:rPr>
        <w:t>&lt;</w:t>
      </w:r>
      <w:r>
        <w:rPr>
          <w:rFonts w:ascii="Cambria Math" w:eastAsia="Cambria Math" w:hAnsi="Cambria Math" w:cs="Cambria Math"/>
          <w:sz w:val="22"/>
          <w:szCs w:val="22"/>
        </w:rPr>
        <w:t xml:space="preserve"> </w:t>
      </w:r>
      <w:r>
        <w:rPr>
          <w:rFonts w:ascii="Cambria Math" w:eastAsia="Cambria Math" w:hAnsi="Cambria Math" w:cs="Cambria Math"/>
          <w:w w:val="102"/>
          <w:sz w:val="22"/>
          <w:szCs w:val="22"/>
        </w:rPr>
        <w:t xml:space="preserve"> #</w:t>
      </w:r>
      <w:r>
        <w:rPr>
          <w:rFonts w:ascii="Cambria" w:eastAsia="Cambria" w:hAnsi="Cambria" w:cs="Cambria"/>
          <w:w w:val="102"/>
          <w:sz w:val="22"/>
          <w:szCs w:val="22"/>
        </w:rPr>
        <w:t xml:space="preserve">; typically, each recursive case applies to an infinite number of possible values of n. </w:t>
      </w:r>
    </w:p>
    <w:p w:rsidR="004E2864" w:rsidRDefault="004E2864">
      <w:pPr>
        <w:spacing w:before="9" w:line="180" w:lineRule="exact"/>
        <w:rPr>
          <w:sz w:val="19"/>
          <w:szCs w:val="19"/>
        </w:rPr>
      </w:pPr>
    </w:p>
    <w:p w:rsidR="004E2864" w:rsidRDefault="00E67B3C">
      <w:pPr>
        <w:ind w:left="169" w:right="80"/>
        <w:jc w:val="both"/>
        <w:rPr>
          <w:rFonts w:ascii="Cambria" w:eastAsia="Cambria" w:hAnsi="Cambria" w:cs="Cambria"/>
          <w:sz w:val="22"/>
          <w:szCs w:val="22"/>
        </w:rPr>
      </w:pPr>
      <w:r>
        <w:rPr>
          <w:rFonts w:ascii="Cambria" w:eastAsia="Cambria" w:hAnsi="Cambria" w:cs="Cambria"/>
          <w:w w:val="102"/>
          <w:sz w:val="22"/>
          <w:szCs w:val="22"/>
        </w:rPr>
        <w:t xml:space="preserve">For example, the following recurrence (written in two different but standard ways) describes the identity </w:t>
      </w:r>
    </w:p>
    <w:p w:rsidR="004E2864" w:rsidRDefault="004E2864">
      <w:pPr>
        <w:spacing w:before="3" w:line="140" w:lineRule="exact"/>
        <w:rPr>
          <w:sz w:val="14"/>
          <w:szCs w:val="14"/>
        </w:rPr>
      </w:pPr>
    </w:p>
    <w:p w:rsidR="004E2864" w:rsidRDefault="00E67B3C">
      <w:pPr>
        <w:spacing w:line="240" w:lineRule="exact"/>
        <w:ind w:left="169" w:right="8120"/>
        <w:jc w:val="both"/>
        <w:rPr>
          <w:rFonts w:ascii="Cambria" w:eastAsia="Cambria" w:hAnsi="Cambria" w:cs="Cambria"/>
          <w:sz w:val="22"/>
          <w:szCs w:val="22"/>
        </w:rPr>
      </w:pPr>
      <w:r>
        <w:rPr>
          <w:rFonts w:ascii="Cambria" w:eastAsia="Cambria" w:hAnsi="Cambria" w:cs="Cambria"/>
          <w:w w:val="102"/>
          <w:position w:val="-1"/>
          <w:sz w:val="22"/>
          <w:szCs w:val="22"/>
        </w:rPr>
        <w:t xml:space="preserve">function </w:t>
      </w:r>
      <w:r>
        <w:rPr>
          <w:rFonts w:ascii="Cambria Math" w:eastAsia="Cambria Math" w:hAnsi="Cambria Math" w:cs="Cambria Math"/>
          <w:w w:val="102"/>
          <w:position w:val="-1"/>
          <w:sz w:val="22"/>
          <w:szCs w:val="22"/>
        </w:rPr>
        <w:t>/ (#)</w:t>
      </w:r>
      <w:r>
        <w:rPr>
          <w:rFonts w:ascii="Cambria Math" w:eastAsia="Cambria Math" w:hAnsi="Cambria Math" w:cs="Cambria Math"/>
          <w:position w:val="-1"/>
          <w:sz w:val="22"/>
          <w:szCs w:val="22"/>
        </w:rPr>
        <w:t xml:space="preserve"> </w:t>
      </w:r>
      <w:r>
        <w:rPr>
          <w:rFonts w:ascii="Cambria Math" w:eastAsia="Cambria Math" w:hAnsi="Cambria Math" w:cs="Cambria Math"/>
          <w:w w:val="102"/>
          <w:position w:val="-1"/>
          <w:sz w:val="22"/>
          <w:szCs w:val="22"/>
        </w:rPr>
        <w:t xml:space="preserve"> </w:t>
      </w:r>
      <w:r>
        <w:rPr>
          <w:rFonts w:ascii="Cambria Math" w:eastAsia="Cambria Math" w:hAnsi="Cambria Math" w:cs="Cambria Math"/>
          <w:position w:val="-1"/>
          <w:sz w:val="22"/>
          <w:szCs w:val="22"/>
        </w:rPr>
        <w:t xml:space="preserve"> </w:t>
      </w:r>
      <w:r>
        <w:rPr>
          <w:rFonts w:ascii="Cambria Math" w:eastAsia="Cambria Math" w:hAnsi="Cambria Math" w:cs="Cambria Math"/>
          <w:w w:val="102"/>
          <w:position w:val="-1"/>
          <w:sz w:val="22"/>
          <w:szCs w:val="22"/>
        </w:rPr>
        <w:t>=</w:t>
      </w:r>
      <w:r>
        <w:rPr>
          <w:rFonts w:ascii="Cambria Math" w:eastAsia="Cambria Math" w:hAnsi="Cambria Math" w:cs="Cambria Math"/>
          <w:position w:val="-1"/>
          <w:sz w:val="22"/>
          <w:szCs w:val="22"/>
        </w:rPr>
        <w:t xml:space="preserve"> </w:t>
      </w:r>
      <w:r>
        <w:rPr>
          <w:rFonts w:ascii="Cambria Math" w:eastAsia="Cambria Math" w:hAnsi="Cambria Math" w:cs="Cambria Math"/>
          <w:w w:val="102"/>
          <w:position w:val="-1"/>
          <w:sz w:val="22"/>
          <w:szCs w:val="22"/>
        </w:rPr>
        <w:t xml:space="preserve"> #:</w:t>
      </w:r>
      <w:r>
        <w:rPr>
          <w:rFonts w:ascii="Cambria" w:eastAsia="Cambria" w:hAnsi="Cambria" w:cs="Cambria"/>
          <w:w w:val="102"/>
          <w:position w:val="-1"/>
          <w:sz w:val="22"/>
          <w:szCs w:val="22"/>
        </w:rPr>
        <w:t xml:space="preserve"> </w:t>
      </w:r>
    </w:p>
    <w:p w:rsidR="004E2864" w:rsidRDefault="004E2864">
      <w:pPr>
        <w:spacing w:before="3" w:line="280" w:lineRule="exact"/>
        <w:rPr>
          <w:sz w:val="28"/>
          <w:szCs w:val="28"/>
        </w:rPr>
        <w:sectPr w:rsidR="004E2864">
          <w:pgSz w:w="11900" w:h="16840"/>
          <w:pgMar w:top="800" w:right="820" w:bottom="280" w:left="820" w:header="607" w:footer="426" w:gutter="0"/>
          <w:cols w:space="720"/>
        </w:sectPr>
      </w:pPr>
    </w:p>
    <w:p w:rsidR="004E2864" w:rsidRDefault="004E2864">
      <w:pPr>
        <w:spacing w:before="7" w:line="180" w:lineRule="exact"/>
        <w:rPr>
          <w:sz w:val="18"/>
          <w:szCs w:val="18"/>
        </w:rPr>
      </w:pPr>
    </w:p>
    <w:p w:rsidR="004E2864" w:rsidRDefault="00E67B3C">
      <w:pPr>
        <w:ind w:left="558" w:right="-52"/>
        <w:rPr>
          <w:rFonts w:ascii="Cambria Math" w:eastAsia="Cambria Math" w:hAnsi="Cambria Math" w:cs="Cambria Math"/>
          <w:sz w:val="22"/>
          <w:szCs w:val="22"/>
        </w:rPr>
      </w:pPr>
      <w:r>
        <w:rPr>
          <w:rFonts w:ascii="Cambria Math" w:eastAsia="Cambria Math" w:hAnsi="Cambria Math" w:cs="Cambria Math"/>
          <w:w w:val="102"/>
          <w:sz w:val="22"/>
          <w:szCs w:val="22"/>
        </w:rPr>
        <w:t>/ (#)</w:t>
      </w:r>
      <w:r>
        <w:rPr>
          <w:rFonts w:ascii="Cambria Math" w:eastAsia="Cambria Math" w:hAnsi="Cambria Math" w:cs="Cambria Math"/>
          <w:sz w:val="22"/>
          <w:szCs w:val="22"/>
        </w:rPr>
        <w:t xml:space="preserve"> </w:t>
      </w:r>
      <w:r>
        <w:rPr>
          <w:rFonts w:ascii="Cambria Math" w:eastAsia="Cambria Math" w:hAnsi="Cambria Math" w:cs="Cambria Math"/>
          <w:w w:val="102"/>
          <w:sz w:val="22"/>
          <w:szCs w:val="22"/>
        </w:rPr>
        <w:t xml:space="preserve"> </w:t>
      </w:r>
      <w:r>
        <w:rPr>
          <w:rFonts w:ascii="Cambria Math" w:eastAsia="Cambria Math" w:hAnsi="Cambria Math" w:cs="Cambria Math"/>
          <w:sz w:val="22"/>
          <w:szCs w:val="22"/>
        </w:rPr>
        <w:t xml:space="preserve"> </w:t>
      </w:r>
      <w:r>
        <w:rPr>
          <w:rFonts w:ascii="Cambria Math" w:eastAsia="Cambria Math" w:hAnsi="Cambria Math" w:cs="Cambria Math"/>
          <w:w w:val="102"/>
          <w:sz w:val="22"/>
          <w:szCs w:val="22"/>
        </w:rPr>
        <w:t>=</w:t>
      </w:r>
    </w:p>
    <w:p w:rsidR="004E2864" w:rsidRDefault="00E67B3C">
      <w:pPr>
        <w:spacing w:before="35" w:line="200" w:lineRule="exact"/>
        <w:ind w:left="353" w:right="908"/>
        <w:jc w:val="center"/>
        <w:rPr>
          <w:rFonts w:ascii="Cambria Math" w:eastAsia="Cambria Math" w:hAnsi="Cambria Math" w:cs="Cambria Math"/>
          <w:sz w:val="22"/>
          <w:szCs w:val="22"/>
        </w:rPr>
      </w:pPr>
      <w:r>
        <w:br w:type="column"/>
      </w:r>
      <w:r>
        <w:rPr>
          <w:rFonts w:ascii="Cambria Math" w:eastAsia="Cambria Math" w:hAnsi="Cambria Math" w:cs="Cambria Math"/>
          <w:w w:val="102"/>
          <w:position w:val="-3"/>
          <w:sz w:val="22"/>
          <w:szCs w:val="22"/>
        </w:rPr>
        <w:lastRenderedPageBreak/>
        <w:t xml:space="preserve">0                            6/ # </w:t>
      </w:r>
      <w:r>
        <w:rPr>
          <w:rFonts w:ascii="Cambria Math" w:eastAsia="Cambria Math" w:hAnsi="Cambria Math" w:cs="Cambria Math"/>
          <w:position w:val="-3"/>
          <w:sz w:val="22"/>
          <w:szCs w:val="22"/>
        </w:rPr>
        <w:t xml:space="preserve"> </w:t>
      </w:r>
      <w:r>
        <w:rPr>
          <w:rFonts w:ascii="Cambria Math" w:eastAsia="Cambria Math" w:hAnsi="Cambria Math" w:cs="Cambria Math"/>
          <w:w w:val="102"/>
          <w:position w:val="-3"/>
          <w:sz w:val="22"/>
          <w:szCs w:val="22"/>
        </w:rPr>
        <w:t>=</w:t>
      </w:r>
      <w:r>
        <w:rPr>
          <w:rFonts w:ascii="Cambria Math" w:eastAsia="Cambria Math" w:hAnsi="Cambria Math" w:cs="Cambria Math"/>
          <w:position w:val="-3"/>
          <w:sz w:val="22"/>
          <w:szCs w:val="22"/>
        </w:rPr>
        <w:t xml:space="preserve"> </w:t>
      </w:r>
      <w:r>
        <w:rPr>
          <w:rFonts w:ascii="Cambria Math" w:eastAsia="Cambria Math" w:hAnsi="Cambria Math" w:cs="Cambria Math"/>
          <w:w w:val="102"/>
          <w:position w:val="-3"/>
          <w:sz w:val="22"/>
          <w:szCs w:val="22"/>
        </w:rPr>
        <w:t xml:space="preserve"> 0                                                                                     / (0)</w:t>
      </w:r>
      <w:r>
        <w:rPr>
          <w:rFonts w:ascii="Cambria Math" w:eastAsia="Cambria Math" w:hAnsi="Cambria Math" w:cs="Cambria Math"/>
          <w:position w:val="-3"/>
          <w:sz w:val="22"/>
          <w:szCs w:val="22"/>
        </w:rPr>
        <w:t xml:space="preserve"> </w:t>
      </w:r>
      <w:r>
        <w:rPr>
          <w:rFonts w:ascii="Cambria Math" w:eastAsia="Cambria Math" w:hAnsi="Cambria Math" w:cs="Cambria Math"/>
          <w:w w:val="102"/>
          <w:position w:val="-3"/>
          <w:sz w:val="22"/>
          <w:szCs w:val="22"/>
        </w:rPr>
        <w:t xml:space="preserve"> </w:t>
      </w:r>
      <w:r>
        <w:rPr>
          <w:rFonts w:ascii="Cambria Math" w:eastAsia="Cambria Math" w:hAnsi="Cambria Math" w:cs="Cambria Math"/>
          <w:position w:val="-3"/>
          <w:sz w:val="22"/>
          <w:szCs w:val="22"/>
        </w:rPr>
        <w:t xml:space="preserve"> </w:t>
      </w:r>
      <w:r>
        <w:rPr>
          <w:rFonts w:ascii="Cambria Math" w:eastAsia="Cambria Math" w:hAnsi="Cambria Math" w:cs="Cambria Math"/>
          <w:w w:val="102"/>
          <w:position w:val="-3"/>
          <w:sz w:val="22"/>
          <w:szCs w:val="22"/>
        </w:rPr>
        <w:t>=</w:t>
      </w:r>
      <w:r>
        <w:rPr>
          <w:rFonts w:ascii="Cambria Math" w:eastAsia="Cambria Math" w:hAnsi="Cambria Math" w:cs="Cambria Math"/>
          <w:position w:val="-3"/>
          <w:sz w:val="22"/>
          <w:szCs w:val="22"/>
        </w:rPr>
        <w:t xml:space="preserve"> </w:t>
      </w:r>
      <w:r>
        <w:rPr>
          <w:rFonts w:ascii="Cambria Math" w:eastAsia="Cambria Math" w:hAnsi="Cambria Math" w:cs="Cambria Math"/>
          <w:w w:val="102"/>
          <w:position w:val="-3"/>
          <w:sz w:val="22"/>
          <w:szCs w:val="22"/>
        </w:rPr>
        <w:t xml:space="preserve"> 0</w:t>
      </w:r>
    </w:p>
    <w:p w:rsidR="004E2864" w:rsidRDefault="004E2864">
      <w:pPr>
        <w:spacing w:before="72" w:line="240" w:lineRule="exact"/>
        <w:ind w:left="-46" w:right="460"/>
        <w:jc w:val="center"/>
        <w:rPr>
          <w:rFonts w:ascii="Cambria Math" w:eastAsia="Cambria Math" w:hAnsi="Cambria Math" w:cs="Cambria Math"/>
          <w:sz w:val="22"/>
          <w:szCs w:val="22"/>
        </w:rPr>
        <w:sectPr w:rsidR="004E2864">
          <w:type w:val="continuous"/>
          <w:pgSz w:w="11900" w:h="16840"/>
          <w:pgMar w:top="800" w:right="820" w:bottom="0" w:left="820" w:header="720" w:footer="720" w:gutter="0"/>
          <w:cols w:num="2" w:space="720" w:equalWidth="0">
            <w:col w:w="1318" w:space="149"/>
            <w:col w:w="8793"/>
          </w:cols>
        </w:sectPr>
      </w:pPr>
      <w:r w:rsidRPr="004E2864">
        <w:pict>
          <v:group id="_x0000_s1119" style="position:absolute;left:0;text-align:left;margin-left:110.55pt;margin-top:-7.1pt;width:3.45pt;height:21.55pt;z-index:-1627;mso-position-horizontal-relative:page" coordorigin="2211,-142" coordsize="69,431">
            <v:shape id="_x0000_s1120" style="position:absolute;left:2211;top:-142;width:69;height:431" coordorigin="2211,-142" coordsize="69,431" path="m2255,19r,-4l2253,2r-3,-20l2248,-25r-3,-22l2244,-63r,-16l2248,-99r7,-16l2262,-126r9,-6l2281,-133r,-9l2275,-142r-18,8l2241,-119r-4,5l2230,-98r-5,20l2224,-54r,5l2226,-31r4,23l2234,11r2,13l2236,43r-2,9l2229,58r-5,6l2218,67r-7,1l2211,78r7,l2224,82r5,6l2234,94r2,9l2236,121r-2,14l2230,154r-2,7l2225,182r-1,17l2224,209r3,23l2232,250r9,15l2245,270r17,13l2281,288r,-9l2271,278r-9,-7l2255,260r-5,-9l2245,232r-1,-23l2244,205r2,-18l2250,164r3,-21l2255,131r,-18l2253,101r-4,-8l2245,84r-7,-6l2229,74r,-2l2238,68r7,-7l2249,53r4,-9l2255,33r,-14xe" fillcolor="black" stroked="f">
              <v:path arrowok="t"/>
            </v:shape>
            <w10:wrap anchorx="page"/>
          </v:group>
        </w:pict>
      </w:r>
      <w:r w:rsidRPr="004E2864">
        <w:pict>
          <v:group id="_x0000_s1117" style="position:absolute;left:0;text-align:left;margin-left:124.05pt;margin-top:5.35pt;width:3.35pt;height:10pt;z-index:-1626;mso-position-horizontal-relative:page" coordorigin="2481,107" coordsize="67,200">
            <v:shape id="_x0000_s1118" style="position:absolute;left:2481;top:107;width:67;height:200" coordorigin="2481,107" coordsize="67,200" path="m2540,296r-17,-12l2511,267r-6,-19l2501,228r-1,-22l2500,205r1,-22l2505,164r6,-17l2516,139r14,-15l2548,115r-3,-8l2527,114r-16,12l2498,142r-3,6l2487,166r-4,19l2481,207r1,8l2484,236r5,19l2498,272r12,15l2526,299r19,8l2548,299r-8,-3xe" fillcolor="black" stroked="f">
              <v:path arrowok="t"/>
            </v:shape>
            <w10:wrap anchorx="page"/>
          </v:group>
        </w:pict>
      </w:r>
      <w:r w:rsidRPr="004E2864">
        <w:pict>
          <v:group id="_x0000_s1115" style="position:absolute;left:0;text-align:left;margin-left:155.95pt;margin-top:5.35pt;width:3.35pt;height:10pt;z-index:-1625;mso-position-horizontal-relative:page" coordorigin="3119,107" coordsize="67,200">
            <v:shape id="_x0000_s1116" style="position:absolute;left:3119;top:107;width:67;height:200" coordorigin="3119,107" coordsize="67,200" path="m3120,299r2,8l3140,300r17,-12l3169,272r4,-6l3180,249r4,-20l3186,207r,-8l3183,178r-5,-19l3169,142r-12,-15l3141,115r-19,-8l3119,115r8,3l3144,130r12,17l3162,164r4,20l3168,206r,2l3166,231r-4,19l3156,267r-5,8l3138,289r-18,10xe" fillcolor="black" stroked="f">
              <v:path arrowok="t"/>
            </v:shape>
            <w10:wrap anchorx="page"/>
          </v:group>
        </w:pict>
      </w:r>
      <w:r w:rsidR="00E67B3C">
        <w:rPr>
          <w:rFonts w:ascii="Cambria Math" w:eastAsia="Cambria Math" w:hAnsi="Cambria Math" w:cs="Cambria Math"/>
          <w:w w:val="102"/>
          <w:position w:val="-1"/>
          <w:sz w:val="22"/>
          <w:szCs w:val="22"/>
        </w:rPr>
        <w:t xml:space="preserve"> /</w:t>
      </w:r>
      <w:r w:rsidR="00E67B3C">
        <w:rPr>
          <w:rFonts w:ascii="Cambria Math" w:eastAsia="Cambria Math" w:hAnsi="Cambria Math" w:cs="Cambria Math"/>
          <w:position w:val="-1"/>
          <w:sz w:val="22"/>
          <w:szCs w:val="22"/>
        </w:rPr>
        <w:t xml:space="preserve">  </w:t>
      </w:r>
      <w:r w:rsidR="00E67B3C">
        <w:rPr>
          <w:rFonts w:ascii="Cambria Math" w:eastAsia="Cambria Math" w:hAnsi="Cambria Math" w:cs="Cambria Math"/>
          <w:w w:val="102"/>
          <w:position w:val="-1"/>
          <w:sz w:val="22"/>
          <w:szCs w:val="22"/>
        </w:rPr>
        <w:t>#</w:t>
      </w:r>
      <w:r w:rsidR="00E67B3C">
        <w:rPr>
          <w:rFonts w:ascii="Cambria Math" w:eastAsia="Cambria Math" w:hAnsi="Cambria Math" w:cs="Cambria Math"/>
          <w:position w:val="-1"/>
          <w:sz w:val="22"/>
          <w:szCs w:val="22"/>
        </w:rPr>
        <w:t xml:space="preserve"> </w:t>
      </w:r>
      <w:r w:rsidR="00E67B3C">
        <w:rPr>
          <w:rFonts w:ascii="Cambria Math" w:eastAsia="Cambria Math" w:hAnsi="Cambria Math" w:cs="Cambria Math"/>
          <w:w w:val="102"/>
          <w:position w:val="-1"/>
          <w:sz w:val="22"/>
          <w:szCs w:val="22"/>
        </w:rPr>
        <w:t>−</w:t>
      </w:r>
      <w:r w:rsidR="00E67B3C">
        <w:rPr>
          <w:rFonts w:ascii="Cambria Math" w:eastAsia="Cambria Math" w:hAnsi="Cambria Math" w:cs="Cambria Math"/>
          <w:position w:val="-1"/>
          <w:sz w:val="22"/>
          <w:szCs w:val="22"/>
        </w:rPr>
        <w:t xml:space="preserve"> </w:t>
      </w:r>
      <w:r w:rsidR="00E67B3C">
        <w:rPr>
          <w:rFonts w:ascii="Cambria Math" w:eastAsia="Cambria Math" w:hAnsi="Cambria Math" w:cs="Cambria Math"/>
          <w:w w:val="102"/>
          <w:position w:val="-1"/>
          <w:sz w:val="22"/>
          <w:szCs w:val="22"/>
        </w:rPr>
        <w:t xml:space="preserve"> 1</w:t>
      </w:r>
      <w:r w:rsidR="00E67B3C">
        <w:rPr>
          <w:rFonts w:ascii="Cambria Math" w:eastAsia="Cambria Math" w:hAnsi="Cambria Math" w:cs="Cambria Math"/>
          <w:position w:val="-1"/>
          <w:sz w:val="22"/>
          <w:szCs w:val="22"/>
        </w:rPr>
        <w:t xml:space="preserve">   </w:t>
      </w:r>
      <w:r w:rsidR="00E67B3C">
        <w:rPr>
          <w:rFonts w:ascii="Cambria Math" w:eastAsia="Cambria Math" w:hAnsi="Cambria Math" w:cs="Cambria Math"/>
          <w:w w:val="102"/>
          <w:position w:val="-1"/>
          <w:sz w:val="22"/>
          <w:szCs w:val="22"/>
        </w:rPr>
        <w:t>+</w:t>
      </w:r>
      <w:r w:rsidR="00E67B3C">
        <w:rPr>
          <w:rFonts w:ascii="Cambria Math" w:eastAsia="Cambria Math" w:hAnsi="Cambria Math" w:cs="Cambria Math"/>
          <w:position w:val="-1"/>
          <w:sz w:val="22"/>
          <w:szCs w:val="22"/>
        </w:rPr>
        <w:t xml:space="preserve"> </w:t>
      </w:r>
      <w:r w:rsidR="00E67B3C">
        <w:rPr>
          <w:rFonts w:ascii="Cambria Math" w:eastAsia="Cambria Math" w:hAnsi="Cambria Math" w:cs="Cambria Math"/>
          <w:w w:val="102"/>
          <w:position w:val="-1"/>
          <w:sz w:val="22"/>
          <w:szCs w:val="22"/>
        </w:rPr>
        <w:t xml:space="preserve"> 1         91ℎ34T673                                   / (#)</w:t>
      </w:r>
      <w:r w:rsidR="00E67B3C">
        <w:rPr>
          <w:rFonts w:ascii="Cambria Math" w:eastAsia="Cambria Math" w:hAnsi="Cambria Math" w:cs="Cambria Math"/>
          <w:position w:val="-1"/>
          <w:sz w:val="22"/>
          <w:szCs w:val="22"/>
        </w:rPr>
        <w:t xml:space="preserve"> </w:t>
      </w:r>
      <w:r w:rsidR="00E67B3C">
        <w:rPr>
          <w:rFonts w:ascii="Cambria Math" w:eastAsia="Cambria Math" w:hAnsi="Cambria Math" w:cs="Cambria Math"/>
          <w:w w:val="102"/>
          <w:position w:val="-1"/>
          <w:sz w:val="22"/>
          <w:szCs w:val="22"/>
        </w:rPr>
        <w:t xml:space="preserve"> </w:t>
      </w:r>
      <w:r w:rsidR="00E67B3C">
        <w:rPr>
          <w:rFonts w:ascii="Cambria Math" w:eastAsia="Cambria Math" w:hAnsi="Cambria Math" w:cs="Cambria Math"/>
          <w:position w:val="-1"/>
          <w:sz w:val="22"/>
          <w:szCs w:val="22"/>
        </w:rPr>
        <w:t xml:space="preserve"> </w:t>
      </w:r>
      <w:r w:rsidR="00E67B3C">
        <w:rPr>
          <w:rFonts w:ascii="Cambria Math" w:eastAsia="Cambria Math" w:hAnsi="Cambria Math" w:cs="Cambria Math"/>
          <w:w w:val="102"/>
          <w:position w:val="-1"/>
          <w:sz w:val="22"/>
          <w:szCs w:val="22"/>
        </w:rPr>
        <w:t>=</w:t>
      </w:r>
      <w:r w:rsidR="00E67B3C">
        <w:rPr>
          <w:rFonts w:ascii="Cambria Math" w:eastAsia="Cambria Math" w:hAnsi="Cambria Math" w:cs="Cambria Math"/>
          <w:position w:val="-1"/>
          <w:sz w:val="22"/>
          <w:szCs w:val="22"/>
        </w:rPr>
        <w:t xml:space="preserve"> </w:t>
      </w:r>
      <w:r w:rsidR="00E67B3C">
        <w:rPr>
          <w:rFonts w:ascii="Cambria Math" w:eastAsia="Cambria Math" w:hAnsi="Cambria Math" w:cs="Cambria Math"/>
          <w:w w:val="102"/>
          <w:position w:val="-1"/>
          <w:sz w:val="22"/>
          <w:szCs w:val="22"/>
        </w:rPr>
        <w:t xml:space="preserve"> / (#</w:t>
      </w:r>
      <w:r w:rsidR="00E67B3C">
        <w:rPr>
          <w:rFonts w:ascii="Cambria Math" w:eastAsia="Cambria Math" w:hAnsi="Cambria Math" w:cs="Cambria Math"/>
          <w:position w:val="-1"/>
          <w:sz w:val="22"/>
          <w:szCs w:val="22"/>
        </w:rPr>
        <w:t xml:space="preserve"> </w:t>
      </w:r>
      <w:r w:rsidR="00E67B3C">
        <w:rPr>
          <w:rFonts w:ascii="Cambria Math" w:eastAsia="Cambria Math" w:hAnsi="Cambria Math" w:cs="Cambria Math"/>
          <w:w w:val="102"/>
          <w:position w:val="-1"/>
          <w:sz w:val="22"/>
          <w:szCs w:val="22"/>
        </w:rPr>
        <w:t>−</w:t>
      </w:r>
      <w:r w:rsidR="00E67B3C">
        <w:rPr>
          <w:rFonts w:ascii="Cambria Math" w:eastAsia="Cambria Math" w:hAnsi="Cambria Math" w:cs="Cambria Math"/>
          <w:position w:val="-1"/>
          <w:sz w:val="22"/>
          <w:szCs w:val="22"/>
        </w:rPr>
        <w:t xml:space="preserve"> </w:t>
      </w:r>
      <w:r w:rsidR="00E67B3C">
        <w:rPr>
          <w:rFonts w:ascii="Cambria Math" w:eastAsia="Cambria Math" w:hAnsi="Cambria Math" w:cs="Cambria Math"/>
          <w:w w:val="102"/>
          <w:position w:val="-1"/>
          <w:sz w:val="22"/>
          <w:szCs w:val="22"/>
        </w:rPr>
        <w:t>1) +</w:t>
      </w:r>
      <w:r w:rsidR="00E67B3C">
        <w:rPr>
          <w:rFonts w:ascii="Cambria Math" w:eastAsia="Cambria Math" w:hAnsi="Cambria Math" w:cs="Cambria Math"/>
          <w:position w:val="-1"/>
          <w:sz w:val="22"/>
          <w:szCs w:val="22"/>
        </w:rPr>
        <w:t xml:space="preserve"> </w:t>
      </w:r>
      <w:r w:rsidR="00E67B3C">
        <w:rPr>
          <w:rFonts w:ascii="Cambria Math" w:eastAsia="Cambria Math" w:hAnsi="Cambria Math" w:cs="Cambria Math"/>
          <w:w w:val="102"/>
          <w:position w:val="-1"/>
          <w:sz w:val="22"/>
          <w:szCs w:val="22"/>
        </w:rPr>
        <w:t xml:space="preserve"> 1    /94 &lt;DD # </w:t>
      </w:r>
      <w:r w:rsidR="00E67B3C">
        <w:rPr>
          <w:rFonts w:ascii="Cambria Math" w:eastAsia="Cambria Math" w:hAnsi="Cambria Math" w:cs="Cambria Math"/>
          <w:position w:val="-1"/>
          <w:sz w:val="22"/>
          <w:szCs w:val="22"/>
        </w:rPr>
        <w:t xml:space="preserve"> </w:t>
      </w:r>
      <w:r w:rsidR="00E67B3C">
        <w:rPr>
          <w:rFonts w:ascii="Cambria Math" w:eastAsia="Cambria Math" w:hAnsi="Cambria Math" w:cs="Cambria Math"/>
          <w:w w:val="102"/>
          <w:position w:val="-1"/>
          <w:sz w:val="22"/>
          <w:szCs w:val="22"/>
        </w:rPr>
        <w:t>&gt;</w:t>
      </w:r>
      <w:r w:rsidR="00E67B3C">
        <w:rPr>
          <w:rFonts w:ascii="Cambria Math" w:eastAsia="Cambria Math" w:hAnsi="Cambria Math" w:cs="Cambria Math"/>
          <w:position w:val="-1"/>
          <w:sz w:val="22"/>
          <w:szCs w:val="22"/>
        </w:rPr>
        <w:t xml:space="preserve"> </w:t>
      </w:r>
      <w:r w:rsidR="00E67B3C">
        <w:rPr>
          <w:rFonts w:ascii="Cambria Math" w:eastAsia="Cambria Math" w:hAnsi="Cambria Math" w:cs="Cambria Math"/>
          <w:w w:val="102"/>
          <w:position w:val="-1"/>
          <w:sz w:val="22"/>
          <w:szCs w:val="22"/>
        </w:rPr>
        <w:t xml:space="preserve"> 0</w:t>
      </w:r>
      <w:r w:rsidR="00E67B3C">
        <w:rPr>
          <w:rFonts w:ascii="Cambria Math" w:eastAsia="Cambria Math" w:hAnsi="Cambria Math" w:cs="Cambria Math"/>
          <w:w w:val="102"/>
          <w:position w:val="13"/>
          <w:sz w:val="22"/>
          <w:szCs w:val="22"/>
        </w:rPr>
        <w:t xml:space="preserve"> </w:t>
      </w:r>
    </w:p>
    <w:p w:rsidR="004E2864" w:rsidRDefault="004E2864">
      <w:pPr>
        <w:spacing w:before="7" w:line="180" w:lineRule="exact"/>
        <w:rPr>
          <w:sz w:val="18"/>
          <w:szCs w:val="18"/>
        </w:rPr>
      </w:pPr>
    </w:p>
    <w:p w:rsidR="004E2864" w:rsidRDefault="00E67B3C">
      <w:pPr>
        <w:spacing w:before="35" w:line="376" w:lineRule="auto"/>
        <w:ind w:left="169" w:right="80"/>
        <w:jc w:val="both"/>
        <w:rPr>
          <w:rFonts w:ascii="Cambria" w:eastAsia="Cambria" w:hAnsi="Cambria" w:cs="Cambria"/>
          <w:sz w:val="22"/>
          <w:szCs w:val="22"/>
        </w:rPr>
      </w:pPr>
      <w:r>
        <w:rPr>
          <w:rFonts w:ascii="Cambria" w:eastAsia="Cambria" w:hAnsi="Cambria" w:cs="Cambria"/>
          <w:w w:val="102"/>
          <w:sz w:val="22"/>
          <w:szCs w:val="22"/>
        </w:rPr>
        <w:t xml:space="preserve">In both presentations, the first line is the only base case, and the second line is the only recursive case. The same function can satisfy many different recurrences; for example, both of the following recurrences also describe the identity function: </w:t>
      </w:r>
    </w:p>
    <w:p w:rsidR="004E2864" w:rsidRDefault="004E2864">
      <w:pPr>
        <w:spacing w:before="2" w:line="180" w:lineRule="exact"/>
        <w:rPr>
          <w:sz w:val="19"/>
          <w:szCs w:val="19"/>
        </w:rPr>
      </w:pPr>
    </w:p>
    <w:p w:rsidR="004E2864" w:rsidRDefault="00E67B3C">
      <w:pPr>
        <w:ind w:left="169"/>
      </w:pPr>
      <w:r>
        <w:pict>
          <v:shape id="_x0000_i1034" type="#_x0000_t75" style="width:332.25pt;height:45pt">
            <v:imagedata r:id="rId23" o:title=""/>
          </v:shape>
        </w:pict>
      </w:r>
    </w:p>
    <w:p w:rsidR="004E2864" w:rsidRDefault="004E2864">
      <w:pPr>
        <w:spacing w:before="2" w:line="140" w:lineRule="exact"/>
        <w:rPr>
          <w:sz w:val="15"/>
          <w:szCs w:val="15"/>
        </w:rPr>
      </w:pPr>
    </w:p>
    <w:p w:rsidR="004E2864" w:rsidRDefault="004E2864">
      <w:pPr>
        <w:spacing w:line="200" w:lineRule="exact"/>
      </w:pPr>
    </w:p>
    <w:p w:rsidR="004E2864" w:rsidRDefault="00E67B3C">
      <w:pPr>
        <w:spacing w:line="376" w:lineRule="auto"/>
        <w:ind w:left="169" w:right="80"/>
        <w:jc w:val="both"/>
        <w:rPr>
          <w:rFonts w:ascii="Cambria" w:eastAsia="Cambria" w:hAnsi="Cambria" w:cs="Cambria"/>
          <w:sz w:val="22"/>
          <w:szCs w:val="22"/>
        </w:rPr>
      </w:pPr>
      <w:r>
        <w:rPr>
          <w:rFonts w:ascii="Cambria" w:eastAsia="Cambria" w:hAnsi="Cambria" w:cs="Cambria"/>
          <w:w w:val="102"/>
          <w:sz w:val="22"/>
          <w:szCs w:val="22"/>
        </w:rPr>
        <w:t xml:space="preserve">We say that a particular function satisfies a recurrence, or is the solution to a recurrence, if each of the statements in the recurrence is true. Most recurrences—at least, those that we will encounter in this class— have a solution; moreover, if every case of the recurrence is an equation, that solution is unique. Specifically, if </w:t>
      </w:r>
      <w:r>
        <w:rPr>
          <w:rFonts w:ascii="Cambria" w:eastAsia="Cambria" w:hAnsi="Cambria" w:cs="Cambria"/>
          <w:sz w:val="22"/>
          <w:szCs w:val="22"/>
        </w:rPr>
        <w:t xml:space="preserve"> </w:t>
      </w:r>
      <w:r>
        <w:rPr>
          <w:rFonts w:ascii="Cambria" w:eastAsia="Cambria" w:hAnsi="Cambria" w:cs="Cambria"/>
          <w:w w:val="102"/>
          <w:sz w:val="22"/>
          <w:szCs w:val="22"/>
        </w:rPr>
        <w:t xml:space="preserve">we </w:t>
      </w:r>
      <w:r>
        <w:rPr>
          <w:rFonts w:ascii="Cambria" w:eastAsia="Cambria" w:hAnsi="Cambria" w:cs="Cambria"/>
          <w:sz w:val="22"/>
          <w:szCs w:val="22"/>
        </w:rPr>
        <w:t xml:space="preserve"> </w:t>
      </w:r>
      <w:r>
        <w:rPr>
          <w:rFonts w:ascii="Cambria" w:eastAsia="Cambria" w:hAnsi="Cambria" w:cs="Cambria"/>
          <w:w w:val="102"/>
          <w:sz w:val="22"/>
          <w:szCs w:val="22"/>
        </w:rPr>
        <w:t xml:space="preserve">transform </w:t>
      </w:r>
      <w:r>
        <w:rPr>
          <w:rFonts w:ascii="Cambria" w:eastAsia="Cambria" w:hAnsi="Cambria" w:cs="Cambria"/>
          <w:sz w:val="22"/>
          <w:szCs w:val="22"/>
        </w:rPr>
        <w:t xml:space="preserve"> </w:t>
      </w:r>
      <w:r>
        <w:rPr>
          <w:rFonts w:ascii="Cambria" w:eastAsia="Cambria" w:hAnsi="Cambria" w:cs="Cambria"/>
          <w:w w:val="102"/>
          <w:sz w:val="22"/>
          <w:szCs w:val="22"/>
        </w:rPr>
        <w:t xml:space="preserve">the </w:t>
      </w:r>
      <w:r>
        <w:rPr>
          <w:rFonts w:ascii="Cambria" w:eastAsia="Cambria" w:hAnsi="Cambria" w:cs="Cambria"/>
          <w:sz w:val="22"/>
          <w:szCs w:val="22"/>
        </w:rPr>
        <w:t xml:space="preserve"> </w:t>
      </w:r>
      <w:r>
        <w:rPr>
          <w:rFonts w:ascii="Cambria" w:eastAsia="Cambria" w:hAnsi="Cambria" w:cs="Cambria"/>
          <w:w w:val="102"/>
          <w:sz w:val="22"/>
          <w:szCs w:val="22"/>
        </w:rPr>
        <w:t xml:space="preserve">recursive </w:t>
      </w:r>
      <w:r>
        <w:rPr>
          <w:rFonts w:ascii="Cambria" w:eastAsia="Cambria" w:hAnsi="Cambria" w:cs="Cambria"/>
          <w:sz w:val="22"/>
          <w:szCs w:val="22"/>
        </w:rPr>
        <w:t xml:space="preserve"> </w:t>
      </w:r>
      <w:r>
        <w:rPr>
          <w:rFonts w:ascii="Cambria" w:eastAsia="Cambria" w:hAnsi="Cambria" w:cs="Cambria"/>
          <w:w w:val="102"/>
          <w:sz w:val="22"/>
          <w:szCs w:val="22"/>
        </w:rPr>
        <w:t xml:space="preserve">formula </w:t>
      </w:r>
      <w:r>
        <w:rPr>
          <w:rFonts w:ascii="Cambria" w:eastAsia="Cambria" w:hAnsi="Cambria" w:cs="Cambria"/>
          <w:sz w:val="22"/>
          <w:szCs w:val="22"/>
        </w:rPr>
        <w:t xml:space="preserve"> </w:t>
      </w:r>
      <w:r>
        <w:rPr>
          <w:rFonts w:ascii="Cambria" w:eastAsia="Cambria" w:hAnsi="Cambria" w:cs="Cambria"/>
          <w:w w:val="102"/>
          <w:sz w:val="22"/>
          <w:szCs w:val="22"/>
        </w:rPr>
        <w:t xml:space="preserve">into </w:t>
      </w:r>
      <w:r>
        <w:rPr>
          <w:rFonts w:ascii="Cambria" w:eastAsia="Cambria" w:hAnsi="Cambria" w:cs="Cambria"/>
          <w:sz w:val="22"/>
          <w:szCs w:val="22"/>
        </w:rPr>
        <w:t xml:space="preserve"> </w:t>
      </w:r>
      <w:r>
        <w:rPr>
          <w:rFonts w:ascii="Cambria" w:eastAsia="Cambria" w:hAnsi="Cambria" w:cs="Cambria"/>
          <w:w w:val="102"/>
          <w:sz w:val="22"/>
          <w:szCs w:val="22"/>
        </w:rPr>
        <w:t xml:space="preserve">a </w:t>
      </w:r>
      <w:r>
        <w:rPr>
          <w:rFonts w:ascii="Cambria" w:eastAsia="Cambria" w:hAnsi="Cambria" w:cs="Cambria"/>
          <w:sz w:val="22"/>
          <w:szCs w:val="22"/>
        </w:rPr>
        <w:t xml:space="preserve"> </w:t>
      </w:r>
      <w:r>
        <w:rPr>
          <w:rFonts w:ascii="Cambria" w:eastAsia="Cambria" w:hAnsi="Cambria" w:cs="Cambria"/>
          <w:w w:val="102"/>
          <w:sz w:val="22"/>
          <w:szCs w:val="22"/>
        </w:rPr>
        <w:t xml:space="preserve">recursive </w:t>
      </w:r>
      <w:r>
        <w:rPr>
          <w:rFonts w:ascii="Cambria" w:eastAsia="Cambria" w:hAnsi="Cambria" w:cs="Cambria"/>
          <w:sz w:val="22"/>
          <w:szCs w:val="22"/>
        </w:rPr>
        <w:t xml:space="preserve"> </w:t>
      </w:r>
      <w:r>
        <w:rPr>
          <w:rFonts w:ascii="Cambria" w:eastAsia="Cambria" w:hAnsi="Cambria" w:cs="Cambria"/>
          <w:w w:val="102"/>
          <w:sz w:val="22"/>
          <w:szCs w:val="22"/>
        </w:rPr>
        <w:t xml:space="preserve">algorithm, </w:t>
      </w:r>
      <w:r>
        <w:rPr>
          <w:rFonts w:ascii="Cambria" w:eastAsia="Cambria" w:hAnsi="Cambria" w:cs="Cambria"/>
          <w:sz w:val="22"/>
          <w:szCs w:val="22"/>
        </w:rPr>
        <w:t xml:space="preserve"> </w:t>
      </w:r>
      <w:r>
        <w:rPr>
          <w:rFonts w:ascii="Cambria" w:eastAsia="Cambria" w:hAnsi="Cambria" w:cs="Cambria"/>
          <w:w w:val="102"/>
          <w:sz w:val="22"/>
          <w:szCs w:val="22"/>
        </w:rPr>
        <w:t xml:space="preserve">the </w:t>
      </w:r>
      <w:r>
        <w:rPr>
          <w:rFonts w:ascii="Cambria" w:eastAsia="Cambria" w:hAnsi="Cambria" w:cs="Cambria"/>
          <w:sz w:val="22"/>
          <w:szCs w:val="22"/>
        </w:rPr>
        <w:t xml:space="preserve"> </w:t>
      </w:r>
      <w:r>
        <w:rPr>
          <w:rFonts w:ascii="Cambria" w:eastAsia="Cambria" w:hAnsi="Cambria" w:cs="Cambria"/>
          <w:w w:val="102"/>
          <w:sz w:val="22"/>
          <w:szCs w:val="22"/>
        </w:rPr>
        <w:t xml:space="preserve">solution </w:t>
      </w:r>
      <w:r>
        <w:rPr>
          <w:rFonts w:ascii="Cambria" w:eastAsia="Cambria" w:hAnsi="Cambria" w:cs="Cambria"/>
          <w:sz w:val="22"/>
          <w:szCs w:val="22"/>
        </w:rPr>
        <w:t xml:space="preserve"> </w:t>
      </w:r>
      <w:r>
        <w:rPr>
          <w:rFonts w:ascii="Cambria" w:eastAsia="Cambria" w:hAnsi="Cambria" w:cs="Cambria"/>
          <w:w w:val="102"/>
          <w:sz w:val="22"/>
          <w:szCs w:val="22"/>
        </w:rPr>
        <w:t xml:space="preserve">to </w:t>
      </w:r>
      <w:r>
        <w:rPr>
          <w:rFonts w:ascii="Cambria" w:eastAsia="Cambria" w:hAnsi="Cambria" w:cs="Cambria"/>
          <w:sz w:val="22"/>
          <w:szCs w:val="22"/>
        </w:rPr>
        <w:t xml:space="preserve"> </w:t>
      </w:r>
      <w:r>
        <w:rPr>
          <w:rFonts w:ascii="Cambria" w:eastAsia="Cambria" w:hAnsi="Cambria" w:cs="Cambria"/>
          <w:w w:val="102"/>
          <w:sz w:val="22"/>
          <w:szCs w:val="22"/>
        </w:rPr>
        <w:t xml:space="preserve">the </w:t>
      </w:r>
      <w:r>
        <w:rPr>
          <w:rFonts w:ascii="Cambria" w:eastAsia="Cambria" w:hAnsi="Cambria" w:cs="Cambria"/>
          <w:sz w:val="22"/>
          <w:szCs w:val="22"/>
        </w:rPr>
        <w:t xml:space="preserve"> </w:t>
      </w:r>
      <w:r>
        <w:rPr>
          <w:rFonts w:ascii="Cambria" w:eastAsia="Cambria" w:hAnsi="Cambria" w:cs="Cambria"/>
          <w:w w:val="102"/>
          <w:sz w:val="22"/>
          <w:szCs w:val="22"/>
        </w:rPr>
        <w:t xml:space="preserve">recurrence </w:t>
      </w:r>
      <w:r>
        <w:rPr>
          <w:rFonts w:ascii="Cambria" w:eastAsia="Cambria" w:hAnsi="Cambria" w:cs="Cambria"/>
          <w:sz w:val="22"/>
          <w:szCs w:val="22"/>
        </w:rPr>
        <w:t xml:space="preserve"> </w:t>
      </w:r>
      <w:r>
        <w:rPr>
          <w:rFonts w:ascii="Cambria" w:eastAsia="Cambria" w:hAnsi="Cambria" w:cs="Cambria"/>
          <w:w w:val="102"/>
          <w:sz w:val="22"/>
          <w:szCs w:val="22"/>
        </w:rPr>
        <w:t xml:space="preserve">is </w:t>
      </w:r>
      <w:r>
        <w:rPr>
          <w:rFonts w:ascii="Cambria" w:eastAsia="Cambria" w:hAnsi="Cambria" w:cs="Cambria"/>
          <w:sz w:val="22"/>
          <w:szCs w:val="22"/>
        </w:rPr>
        <w:t xml:space="preserve"> </w:t>
      </w:r>
      <w:r>
        <w:rPr>
          <w:rFonts w:ascii="Cambria" w:eastAsia="Cambria" w:hAnsi="Cambria" w:cs="Cambria"/>
          <w:w w:val="102"/>
          <w:sz w:val="22"/>
          <w:szCs w:val="22"/>
        </w:rPr>
        <w:t xml:space="preserve">the function computed by that algorithm! </w:t>
      </w:r>
    </w:p>
    <w:p w:rsidR="004E2864" w:rsidRDefault="004E2864">
      <w:pPr>
        <w:spacing w:before="9" w:line="180" w:lineRule="exact"/>
        <w:rPr>
          <w:sz w:val="19"/>
          <w:szCs w:val="19"/>
        </w:rPr>
      </w:pPr>
    </w:p>
    <w:p w:rsidR="004E2864" w:rsidRDefault="00E67B3C">
      <w:pPr>
        <w:ind w:left="169" w:right="6539"/>
        <w:jc w:val="both"/>
        <w:rPr>
          <w:rFonts w:ascii="Cambria" w:eastAsia="Cambria" w:hAnsi="Cambria" w:cs="Cambria"/>
          <w:sz w:val="22"/>
          <w:szCs w:val="22"/>
        </w:rPr>
      </w:pPr>
      <w:r>
        <w:rPr>
          <w:rFonts w:ascii="Cambria" w:eastAsia="Cambria" w:hAnsi="Cambria" w:cs="Cambria"/>
          <w:b/>
          <w:w w:val="102"/>
          <w:sz w:val="22"/>
          <w:szCs w:val="22"/>
        </w:rPr>
        <w:t xml:space="preserve">Mathematical Analysis – Induction </w:t>
      </w:r>
    </w:p>
    <w:p w:rsidR="004E2864" w:rsidRDefault="004E2864">
      <w:pPr>
        <w:spacing w:before="4" w:line="140" w:lineRule="exact"/>
        <w:rPr>
          <w:sz w:val="14"/>
          <w:szCs w:val="14"/>
        </w:rPr>
      </w:pPr>
    </w:p>
    <w:p w:rsidR="004E2864" w:rsidRDefault="004E2864">
      <w:pPr>
        <w:spacing w:line="200" w:lineRule="exact"/>
      </w:pPr>
    </w:p>
    <w:p w:rsidR="004E2864" w:rsidRDefault="00E67B3C">
      <w:pPr>
        <w:ind w:left="169" w:right="80"/>
        <w:jc w:val="both"/>
        <w:rPr>
          <w:rFonts w:ascii="Cambria" w:eastAsia="Cambria" w:hAnsi="Cambria" w:cs="Cambria"/>
          <w:sz w:val="22"/>
          <w:szCs w:val="22"/>
        </w:rPr>
      </w:pPr>
      <w:r>
        <w:rPr>
          <w:rFonts w:ascii="Cambria" w:eastAsia="Cambria" w:hAnsi="Cambria" w:cs="Cambria"/>
          <w:w w:val="102"/>
          <w:sz w:val="22"/>
          <w:szCs w:val="22"/>
        </w:rPr>
        <w:t xml:space="preserve">Consider a recursive algorithm to compute the maximum element in an array of integers. You may assume </w:t>
      </w:r>
    </w:p>
    <w:p w:rsidR="004E2864" w:rsidRDefault="004E2864">
      <w:pPr>
        <w:spacing w:before="8" w:line="120" w:lineRule="exact"/>
        <w:rPr>
          <w:sz w:val="13"/>
          <w:szCs w:val="13"/>
        </w:rPr>
      </w:pPr>
    </w:p>
    <w:p w:rsidR="004E2864" w:rsidRDefault="00E67B3C">
      <w:pPr>
        <w:ind w:left="169" w:right="1453"/>
        <w:jc w:val="both"/>
        <w:rPr>
          <w:rFonts w:ascii="Cambria" w:eastAsia="Cambria" w:hAnsi="Cambria" w:cs="Cambria"/>
          <w:sz w:val="22"/>
          <w:szCs w:val="22"/>
        </w:rPr>
      </w:pPr>
      <w:r>
        <w:rPr>
          <w:rFonts w:ascii="Cambria" w:eastAsia="Cambria" w:hAnsi="Cambria" w:cs="Cambria"/>
          <w:w w:val="102"/>
          <w:sz w:val="22"/>
          <w:szCs w:val="22"/>
        </w:rPr>
        <w:t xml:space="preserve">the existence of a function </w:t>
      </w:r>
      <w:r>
        <w:rPr>
          <w:rFonts w:ascii="Cambria Math" w:eastAsia="Cambria Math" w:hAnsi="Cambria Math" w:cs="Cambria Math"/>
          <w:w w:val="102"/>
          <w:sz w:val="22"/>
          <w:szCs w:val="22"/>
        </w:rPr>
        <w:t>“S&lt;5(&lt;,</w:t>
      </w:r>
      <w:r>
        <w:rPr>
          <w:rFonts w:ascii="Cambria Math" w:eastAsia="Cambria Math" w:hAnsi="Cambria Math" w:cs="Cambria Math"/>
          <w:sz w:val="22"/>
          <w:szCs w:val="22"/>
        </w:rPr>
        <w:t xml:space="preserve"> </w:t>
      </w:r>
      <w:r>
        <w:rPr>
          <w:rFonts w:ascii="Cambria Math" w:eastAsia="Cambria Math" w:hAnsi="Cambria Math" w:cs="Cambria Math"/>
          <w:w w:val="102"/>
          <w:sz w:val="22"/>
          <w:szCs w:val="22"/>
        </w:rPr>
        <w:t>V) ”</w:t>
      </w:r>
      <w:r>
        <w:rPr>
          <w:rFonts w:ascii="Cambria" w:eastAsia="Cambria" w:hAnsi="Cambria" w:cs="Cambria"/>
          <w:w w:val="102"/>
          <w:sz w:val="22"/>
          <w:szCs w:val="22"/>
        </w:rPr>
        <w:t xml:space="preserve"> that returns the maximum of two  integers a  and b . </w:t>
      </w:r>
    </w:p>
    <w:p w:rsidR="004E2864" w:rsidRDefault="004E2864">
      <w:pPr>
        <w:spacing w:before="9" w:line="120" w:lineRule="exact"/>
        <w:rPr>
          <w:sz w:val="13"/>
          <w:szCs w:val="13"/>
        </w:rPr>
      </w:pPr>
    </w:p>
    <w:p w:rsidR="004E2864" w:rsidRDefault="004E2864">
      <w:pPr>
        <w:spacing w:line="200" w:lineRule="exact"/>
      </w:pPr>
    </w:p>
    <w:p w:rsidR="004E2864" w:rsidRDefault="00E67B3C">
      <w:pPr>
        <w:ind w:left="169" w:right="4094"/>
        <w:jc w:val="both"/>
        <w:rPr>
          <w:rFonts w:ascii="Cambria" w:eastAsia="Cambria" w:hAnsi="Cambria" w:cs="Cambria"/>
          <w:sz w:val="22"/>
          <w:szCs w:val="22"/>
        </w:rPr>
      </w:pPr>
      <w:r>
        <w:rPr>
          <w:rFonts w:ascii="Cambria" w:eastAsia="Cambria" w:hAnsi="Cambria" w:cs="Cambria"/>
          <w:b/>
          <w:w w:val="102"/>
          <w:sz w:val="22"/>
          <w:szCs w:val="22"/>
        </w:rPr>
        <w:t xml:space="preserve">Algorithm: Finding the maximum in an array of n elements </w:t>
      </w:r>
    </w:p>
    <w:p w:rsidR="004E2864" w:rsidRDefault="004E2864">
      <w:pPr>
        <w:spacing w:before="8" w:line="160" w:lineRule="exact"/>
        <w:rPr>
          <w:sz w:val="17"/>
          <w:szCs w:val="17"/>
        </w:rPr>
      </w:pPr>
    </w:p>
    <w:p w:rsidR="004E2864" w:rsidRDefault="004E2864">
      <w:pPr>
        <w:spacing w:line="200" w:lineRule="exact"/>
      </w:pPr>
    </w:p>
    <w:p w:rsidR="004E2864" w:rsidRDefault="00E67B3C">
      <w:pPr>
        <w:spacing w:before="35" w:line="376" w:lineRule="auto"/>
        <w:ind w:left="169" w:right="120"/>
        <w:jc w:val="both"/>
        <w:rPr>
          <w:rFonts w:ascii="Cambria" w:eastAsia="Cambria" w:hAnsi="Cambria" w:cs="Cambria"/>
          <w:sz w:val="22"/>
          <w:szCs w:val="22"/>
        </w:rPr>
      </w:pPr>
      <w:r>
        <w:rPr>
          <w:rFonts w:ascii="Cambria" w:eastAsia="Cambria" w:hAnsi="Cambria" w:cs="Cambria"/>
          <w:w w:val="102"/>
          <w:sz w:val="22"/>
          <w:szCs w:val="22"/>
        </w:rPr>
        <w:t xml:space="preserve">Solution: We first need to formulate the proposition for algorithm correctness. In this case, we let </w:t>
      </w:r>
      <w:r>
        <w:rPr>
          <w:rFonts w:ascii="Cambria Math" w:eastAsia="Cambria Math" w:hAnsi="Cambria Math" w:cs="Cambria Math"/>
          <w:w w:val="102"/>
          <w:sz w:val="22"/>
          <w:szCs w:val="22"/>
        </w:rPr>
        <w:t>e(f)</w:t>
      </w:r>
      <w:r>
        <w:rPr>
          <w:rFonts w:ascii="Cambria" w:eastAsia="Cambria" w:hAnsi="Cambria" w:cs="Cambria"/>
          <w:b/>
          <w:w w:val="102"/>
          <w:sz w:val="22"/>
          <w:szCs w:val="22"/>
        </w:rPr>
        <w:t xml:space="preserve"> </w:t>
      </w:r>
      <w:r>
        <w:rPr>
          <w:rFonts w:ascii="Cambria" w:eastAsia="Cambria" w:hAnsi="Cambria" w:cs="Cambria"/>
          <w:w w:val="102"/>
          <w:sz w:val="22"/>
          <w:szCs w:val="22"/>
        </w:rPr>
        <w:t xml:space="preserve">stand </w:t>
      </w:r>
      <w:r>
        <w:rPr>
          <w:rFonts w:ascii="Cambria" w:eastAsia="Cambria" w:hAnsi="Cambria" w:cs="Cambria"/>
          <w:sz w:val="22"/>
          <w:szCs w:val="22"/>
        </w:rPr>
        <w:t xml:space="preserve"> </w:t>
      </w:r>
      <w:r>
        <w:rPr>
          <w:rFonts w:ascii="Cambria" w:eastAsia="Cambria" w:hAnsi="Cambria" w:cs="Cambria"/>
          <w:w w:val="102"/>
          <w:sz w:val="22"/>
          <w:szCs w:val="22"/>
        </w:rPr>
        <w:t xml:space="preserve">for </w:t>
      </w:r>
      <w:r>
        <w:rPr>
          <w:rFonts w:ascii="Cambria" w:eastAsia="Cambria" w:hAnsi="Cambria" w:cs="Cambria"/>
          <w:sz w:val="22"/>
          <w:szCs w:val="22"/>
        </w:rPr>
        <w:t xml:space="preserve"> </w:t>
      </w:r>
      <w:r>
        <w:rPr>
          <w:rFonts w:ascii="Cambria" w:eastAsia="Cambria" w:hAnsi="Cambria" w:cs="Cambria"/>
          <w:w w:val="102"/>
          <w:sz w:val="22"/>
          <w:szCs w:val="22"/>
        </w:rPr>
        <w:t xml:space="preserve">the </w:t>
      </w:r>
      <w:r>
        <w:rPr>
          <w:rFonts w:ascii="Cambria" w:eastAsia="Cambria" w:hAnsi="Cambria" w:cs="Cambria"/>
          <w:sz w:val="22"/>
          <w:szCs w:val="22"/>
        </w:rPr>
        <w:t xml:space="preserve"> </w:t>
      </w:r>
      <w:r>
        <w:rPr>
          <w:rFonts w:ascii="Cambria" w:eastAsia="Cambria" w:hAnsi="Cambria" w:cs="Cambria"/>
          <w:w w:val="102"/>
          <w:sz w:val="22"/>
          <w:szCs w:val="22"/>
        </w:rPr>
        <w:t xml:space="preserve">proposition </w:t>
      </w:r>
      <w:r>
        <w:rPr>
          <w:rFonts w:ascii="Cambria" w:eastAsia="Cambria" w:hAnsi="Cambria" w:cs="Cambria"/>
          <w:sz w:val="22"/>
          <w:szCs w:val="22"/>
        </w:rPr>
        <w:t xml:space="preserve"> </w:t>
      </w:r>
      <w:r>
        <w:rPr>
          <w:rFonts w:ascii="Cambria" w:eastAsia="Cambria" w:hAnsi="Cambria" w:cs="Cambria"/>
          <w:w w:val="102"/>
          <w:sz w:val="22"/>
          <w:szCs w:val="22"/>
        </w:rPr>
        <w:t xml:space="preserve">that </w:t>
      </w:r>
      <w:r>
        <w:rPr>
          <w:rFonts w:ascii="Cambria" w:eastAsia="Cambria" w:hAnsi="Cambria" w:cs="Cambria"/>
          <w:sz w:val="22"/>
          <w:szCs w:val="22"/>
        </w:rPr>
        <w:t xml:space="preserve"> </w:t>
      </w:r>
      <w:r>
        <w:rPr>
          <w:rFonts w:ascii="Cambria" w:eastAsia="Cambria" w:hAnsi="Cambria" w:cs="Cambria"/>
          <w:w w:val="102"/>
          <w:sz w:val="22"/>
          <w:szCs w:val="22"/>
        </w:rPr>
        <w:t xml:space="preserve">Algorithm </w:t>
      </w:r>
      <w:r>
        <w:rPr>
          <w:rFonts w:ascii="Cambria" w:eastAsia="Cambria" w:hAnsi="Cambria" w:cs="Cambria"/>
          <w:sz w:val="22"/>
          <w:szCs w:val="22"/>
        </w:rPr>
        <w:t xml:space="preserve"> </w:t>
      </w:r>
      <w:r>
        <w:rPr>
          <w:rFonts w:ascii="Cambria" w:eastAsia="Cambria" w:hAnsi="Cambria" w:cs="Cambria"/>
          <w:w w:val="102"/>
          <w:sz w:val="22"/>
          <w:szCs w:val="22"/>
        </w:rPr>
        <w:t xml:space="preserve">finds </w:t>
      </w:r>
      <w:r>
        <w:rPr>
          <w:rFonts w:ascii="Cambria" w:eastAsia="Cambria" w:hAnsi="Cambria" w:cs="Cambria"/>
          <w:sz w:val="22"/>
          <w:szCs w:val="22"/>
        </w:rPr>
        <w:t xml:space="preserve"> </w:t>
      </w:r>
      <w:r>
        <w:rPr>
          <w:rFonts w:ascii="Cambria" w:eastAsia="Cambria" w:hAnsi="Cambria" w:cs="Cambria"/>
          <w:w w:val="102"/>
          <w:sz w:val="22"/>
          <w:szCs w:val="22"/>
        </w:rPr>
        <w:t xml:space="preserve">and </w:t>
      </w:r>
      <w:r>
        <w:rPr>
          <w:rFonts w:ascii="Cambria" w:eastAsia="Cambria" w:hAnsi="Cambria" w:cs="Cambria"/>
          <w:sz w:val="22"/>
          <w:szCs w:val="22"/>
        </w:rPr>
        <w:t xml:space="preserve"> </w:t>
      </w:r>
      <w:r>
        <w:rPr>
          <w:rFonts w:ascii="Cambria" w:eastAsia="Cambria" w:hAnsi="Cambria" w:cs="Cambria"/>
          <w:w w:val="102"/>
          <w:sz w:val="22"/>
          <w:szCs w:val="22"/>
        </w:rPr>
        <w:t xml:space="preserve">returns </w:t>
      </w:r>
      <w:r>
        <w:rPr>
          <w:rFonts w:ascii="Cambria" w:eastAsia="Cambria" w:hAnsi="Cambria" w:cs="Cambria"/>
          <w:sz w:val="22"/>
          <w:szCs w:val="22"/>
        </w:rPr>
        <w:t xml:space="preserve"> </w:t>
      </w:r>
      <w:r>
        <w:rPr>
          <w:rFonts w:ascii="Cambria" w:eastAsia="Cambria" w:hAnsi="Cambria" w:cs="Cambria"/>
          <w:w w:val="102"/>
          <w:sz w:val="22"/>
          <w:szCs w:val="22"/>
        </w:rPr>
        <w:t xml:space="preserve">the </w:t>
      </w:r>
      <w:r>
        <w:rPr>
          <w:rFonts w:ascii="Cambria" w:eastAsia="Cambria" w:hAnsi="Cambria" w:cs="Cambria"/>
          <w:sz w:val="22"/>
          <w:szCs w:val="22"/>
        </w:rPr>
        <w:t xml:space="preserve"> </w:t>
      </w:r>
      <w:r>
        <w:rPr>
          <w:rFonts w:ascii="Cambria" w:eastAsia="Cambria" w:hAnsi="Cambria" w:cs="Cambria"/>
          <w:w w:val="102"/>
          <w:sz w:val="22"/>
          <w:szCs w:val="22"/>
        </w:rPr>
        <w:t xml:space="preserve">maximum </w:t>
      </w:r>
      <w:r>
        <w:rPr>
          <w:rFonts w:ascii="Cambria" w:eastAsia="Cambria" w:hAnsi="Cambria" w:cs="Cambria"/>
          <w:sz w:val="22"/>
          <w:szCs w:val="22"/>
        </w:rPr>
        <w:t xml:space="preserve"> </w:t>
      </w:r>
      <w:r>
        <w:rPr>
          <w:rFonts w:ascii="Cambria" w:eastAsia="Cambria" w:hAnsi="Cambria" w:cs="Cambria"/>
          <w:w w:val="102"/>
          <w:sz w:val="22"/>
          <w:szCs w:val="22"/>
        </w:rPr>
        <w:t xml:space="preserve">integer </w:t>
      </w:r>
      <w:r>
        <w:rPr>
          <w:rFonts w:ascii="Cambria" w:eastAsia="Cambria" w:hAnsi="Cambria" w:cs="Cambria"/>
          <w:sz w:val="22"/>
          <w:szCs w:val="22"/>
        </w:rPr>
        <w:t xml:space="preserve"> </w:t>
      </w:r>
      <w:r>
        <w:rPr>
          <w:rFonts w:ascii="Cambria" w:eastAsia="Cambria" w:hAnsi="Cambria" w:cs="Cambria"/>
          <w:w w:val="102"/>
          <w:sz w:val="22"/>
          <w:szCs w:val="22"/>
        </w:rPr>
        <w:t xml:space="preserve">in </w:t>
      </w:r>
      <w:r>
        <w:rPr>
          <w:rFonts w:ascii="Cambria" w:eastAsia="Cambria" w:hAnsi="Cambria" w:cs="Cambria"/>
          <w:sz w:val="22"/>
          <w:szCs w:val="22"/>
        </w:rPr>
        <w:t xml:space="preserve"> </w:t>
      </w:r>
      <w:r>
        <w:rPr>
          <w:rFonts w:ascii="Cambria" w:eastAsia="Cambria" w:hAnsi="Cambria" w:cs="Cambria"/>
          <w:w w:val="102"/>
          <w:sz w:val="22"/>
          <w:szCs w:val="22"/>
        </w:rPr>
        <w:t xml:space="preserve">the </w:t>
      </w:r>
      <w:r>
        <w:rPr>
          <w:rFonts w:ascii="Cambria" w:eastAsia="Cambria" w:hAnsi="Cambria" w:cs="Cambria"/>
          <w:sz w:val="22"/>
          <w:szCs w:val="22"/>
        </w:rPr>
        <w:t xml:space="preserve"> </w:t>
      </w:r>
      <w:r>
        <w:rPr>
          <w:rFonts w:ascii="Cambria" w:eastAsia="Cambria" w:hAnsi="Cambria" w:cs="Cambria"/>
          <w:w w:val="102"/>
          <w:sz w:val="22"/>
          <w:szCs w:val="22"/>
        </w:rPr>
        <w:t xml:space="preserve">locations </w:t>
      </w:r>
      <w:r>
        <w:rPr>
          <w:rFonts w:ascii="Cambria" w:eastAsia="Cambria" w:hAnsi="Cambria" w:cs="Cambria"/>
          <w:sz w:val="22"/>
          <w:szCs w:val="22"/>
        </w:rPr>
        <w:t xml:space="preserve"> </w:t>
      </w:r>
      <w:r>
        <w:rPr>
          <w:rFonts w:ascii="Cambria Math" w:eastAsia="Cambria Math" w:hAnsi="Cambria Math" w:cs="Cambria Math"/>
          <w:w w:val="102"/>
          <w:sz w:val="22"/>
          <w:szCs w:val="22"/>
        </w:rPr>
        <w:t>\[g]</w:t>
      </w:r>
      <w:r>
        <w:rPr>
          <w:rFonts w:ascii="Cambria" w:eastAsia="Cambria" w:hAnsi="Cambria" w:cs="Cambria"/>
          <w:b/>
          <w:w w:val="102"/>
          <w:sz w:val="22"/>
          <w:szCs w:val="22"/>
        </w:rPr>
        <w:t xml:space="preserve"> </w:t>
      </w:r>
      <w:r>
        <w:rPr>
          <w:rFonts w:ascii="Cambria" w:eastAsia="Cambria" w:hAnsi="Cambria" w:cs="Cambria"/>
          <w:w w:val="102"/>
          <w:sz w:val="22"/>
          <w:szCs w:val="22"/>
        </w:rPr>
        <w:t xml:space="preserve">through  </w:t>
      </w:r>
      <w:r>
        <w:rPr>
          <w:rFonts w:ascii="Cambria Math" w:eastAsia="Cambria Math" w:hAnsi="Cambria Math" w:cs="Cambria Math"/>
          <w:w w:val="102"/>
          <w:sz w:val="22"/>
          <w:szCs w:val="22"/>
        </w:rPr>
        <w:t xml:space="preserve">\[f]. </w:t>
      </w:r>
      <w:r>
        <w:rPr>
          <w:rFonts w:ascii="Cambria" w:eastAsia="Cambria" w:hAnsi="Cambria" w:cs="Cambria"/>
          <w:w w:val="102"/>
          <w:sz w:val="22"/>
          <w:szCs w:val="22"/>
        </w:rPr>
        <w:t xml:space="preserve">Accordingly, we have to show that </w:t>
      </w:r>
      <w:r>
        <w:rPr>
          <w:rFonts w:ascii="Cambria Math" w:eastAsia="Cambria Math" w:hAnsi="Cambria Math" w:cs="Cambria Math"/>
          <w:w w:val="102"/>
          <w:sz w:val="22"/>
          <w:szCs w:val="22"/>
        </w:rPr>
        <w:t>(∀f) e(f)</w:t>
      </w:r>
      <w:r>
        <w:rPr>
          <w:rFonts w:ascii="Cambria" w:eastAsia="Cambria" w:hAnsi="Cambria" w:cs="Cambria"/>
          <w:b/>
          <w:w w:val="102"/>
          <w:sz w:val="22"/>
          <w:szCs w:val="22"/>
        </w:rPr>
        <w:t xml:space="preserve"> </w:t>
      </w:r>
      <w:r>
        <w:rPr>
          <w:rFonts w:ascii="Cambria" w:eastAsia="Cambria" w:hAnsi="Cambria" w:cs="Cambria"/>
          <w:w w:val="102"/>
          <w:sz w:val="22"/>
          <w:szCs w:val="22"/>
        </w:rPr>
        <w:t xml:space="preserve">is true. </w:t>
      </w:r>
    </w:p>
    <w:p w:rsidR="004E2864" w:rsidRDefault="004E2864">
      <w:pPr>
        <w:spacing w:before="9" w:line="180" w:lineRule="exact"/>
        <w:rPr>
          <w:sz w:val="19"/>
          <w:szCs w:val="19"/>
        </w:rPr>
      </w:pPr>
    </w:p>
    <w:p w:rsidR="004E2864" w:rsidRDefault="00E67B3C">
      <w:pPr>
        <w:ind w:left="169" w:right="119"/>
        <w:jc w:val="both"/>
        <w:rPr>
          <w:rFonts w:ascii="Cambria" w:eastAsia="Cambria" w:hAnsi="Cambria" w:cs="Cambria"/>
          <w:sz w:val="22"/>
          <w:szCs w:val="22"/>
        </w:rPr>
      </w:pPr>
      <w:r>
        <w:rPr>
          <w:rFonts w:ascii="Cambria" w:eastAsia="Cambria" w:hAnsi="Cambria" w:cs="Cambria"/>
          <w:b/>
          <w:w w:val="102"/>
          <w:sz w:val="22"/>
          <w:szCs w:val="22"/>
        </w:rPr>
        <w:t xml:space="preserve">BASIS: </w:t>
      </w:r>
      <w:r>
        <w:rPr>
          <w:rFonts w:ascii="Cambria" w:eastAsia="Cambria" w:hAnsi="Cambria" w:cs="Cambria"/>
          <w:w w:val="102"/>
          <w:sz w:val="22"/>
          <w:szCs w:val="22"/>
        </w:rPr>
        <w:t xml:space="preserve">When there is only one element in the array , i.e., </w:t>
      </w:r>
      <w:r>
        <w:rPr>
          <w:rFonts w:ascii="Cambria Math" w:eastAsia="Cambria Math" w:hAnsi="Cambria Math" w:cs="Cambria Math"/>
          <w:w w:val="102"/>
          <w:sz w:val="22"/>
          <w:szCs w:val="22"/>
        </w:rPr>
        <w:t xml:space="preserve">f </w:t>
      </w:r>
      <w:r>
        <w:rPr>
          <w:rFonts w:ascii="Cambria Math" w:eastAsia="Cambria Math" w:hAnsi="Cambria Math" w:cs="Cambria Math"/>
          <w:sz w:val="22"/>
          <w:szCs w:val="22"/>
        </w:rPr>
        <w:t xml:space="preserve"> </w:t>
      </w:r>
      <w:r>
        <w:rPr>
          <w:rFonts w:ascii="Cambria Math" w:eastAsia="Cambria Math" w:hAnsi="Cambria Math" w:cs="Cambria Math"/>
          <w:w w:val="102"/>
          <w:sz w:val="22"/>
          <w:szCs w:val="22"/>
        </w:rPr>
        <w:t>=</w:t>
      </w:r>
      <w:r>
        <w:rPr>
          <w:rFonts w:ascii="Cambria Math" w:eastAsia="Cambria Math" w:hAnsi="Cambria Math" w:cs="Cambria Math"/>
          <w:sz w:val="22"/>
          <w:szCs w:val="22"/>
        </w:rPr>
        <w:t xml:space="preserve"> </w:t>
      </w:r>
      <w:r>
        <w:rPr>
          <w:rFonts w:ascii="Cambria Math" w:eastAsia="Cambria Math" w:hAnsi="Cambria Math" w:cs="Cambria Math"/>
          <w:w w:val="102"/>
          <w:sz w:val="22"/>
          <w:szCs w:val="22"/>
        </w:rPr>
        <w:t xml:space="preserve"> g</w:t>
      </w:r>
      <w:r>
        <w:rPr>
          <w:rFonts w:ascii="Cambria" w:eastAsia="Cambria" w:hAnsi="Cambria" w:cs="Cambria"/>
          <w:w w:val="102"/>
          <w:sz w:val="22"/>
          <w:szCs w:val="22"/>
        </w:rPr>
        <w:t xml:space="preserve">, then this element is clearly the maximum </w:t>
      </w:r>
    </w:p>
    <w:p w:rsidR="004E2864" w:rsidRDefault="004E2864">
      <w:pPr>
        <w:spacing w:before="3" w:line="140" w:lineRule="exact"/>
        <w:rPr>
          <w:sz w:val="14"/>
          <w:szCs w:val="14"/>
        </w:rPr>
      </w:pPr>
    </w:p>
    <w:p w:rsidR="004E2864" w:rsidRDefault="00E67B3C">
      <w:pPr>
        <w:ind w:left="169" w:right="3837"/>
        <w:jc w:val="both"/>
        <w:rPr>
          <w:rFonts w:ascii="Cambria" w:eastAsia="Cambria" w:hAnsi="Cambria" w:cs="Cambria"/>
          <w:sz w:val="22"/>
          <w:szCs w:val="22"/>
        </w:rPr>
      </w:pPr>
      <w:r>
        <w:rPr>
          <w:rFonts w:ascii="Cambria" w:eastAsia="Cambria" w:hAnsi="Cambria" w:cs="Cambria"/>
          <w:w w:val="102"/>
          <w:sz w:val="22"/>
          <w:szCs w:val="22"/>
        </w:rPr>
        <w:t xml:space="preserve">element and it is returned on Line </w:t>
      </w:r>
      <w:r>
        <w:rPr>
          <w:rFonts w:ascii="Cambria" w:eastAsia="Cambria" w:hAnsi="Cambria" w:cs="Cambria"/>
          <w:b/>
          <w:w w:val="102"/>
          <w:sz w:val="22"/>
          <w:szCs w:val="22"/>
        </w:rPr>
        <w:t>2</w:t>
      </w:r>
      <w:r>
        <w:rPr>
          <w:rFonts w:ascii="Cambria" w:eastAsia="Cambria" w:hAnsi="Cambria" w:cs="Cambria"/>
          <w:w w:val="102"/>
          <w:sz w:val="22"/>
          <w:szCs w:val="22"/>
        </w:rPr>
        <w:t xml:space="preserve">. We thus see that </w:t>
      </w:r>
      <w:r>
        <w:rPr>
          <w:rFonts w:ascii="Cambria Math" w:eastAsia="Cambria Math" w:hAnsi="Cambria Math" w:cs="Cambria Math"/>
          <w:w w:val="102"/>
          <w:sz w:val="22"/>
          <w:szCs w:val="22"/>
        </w:rPr>
        <w:t>e(g)</w:t>
      </w:r>
      <w:r>
        <w:rPr>
          <w:rFonts w:ascii="Cambria" w:eastAsia="Cambria" w:hAnsi="Cambria" w:cs="Cambria"/>
          <w:b/>
          <w:w w:val="102"/>
          <w:sz w:val="22"/>
          <w:szCs w:val="22"/>
        </w:rPr>
        <w:t xml:space="preserve"> </w:t>
      </w:r>
      <w:r>
        <w:rPr>
          <w:rFonts w:ascii="Cambria" w:eastAsia="Cambria" w:hAnsi="Cambria" w:cs="Cambria"/>
          <w:w w:val="102"/>
          <w:sz w:val="22"/>
          <w:szCs w:val="22"/>
        </w:rPr>
        <w:t xml:space="preserve">is true. </w:t>
      </w:r>
    </w:p>
    <w:p w:rsidR="004E2864" w:rsidRDefault="004E2864">
      <w:pPr>
        <w:spacing w:before="9" w:line="120" w:lineRule="exact"/>
        <w:rPr>
          <w:sz w:val="13"/>
          <w:szCs w:val="13"/>
        </w:rPr>
      </w:pPr>
    </w:p>
    <w:p w:rsidR="004E2864" w:rsidRDefault="004E2864">
      <w:pPr>
        <w:spacing w:line="200" w:lineRule="exact"/>
      </w:pPr>
    </w:p>
    <w:p w:rsidR="004E2864" w:rsidRDefault="00E67B3C">
      <w:pPr>
        <w:ind w:left="169" w:right="120"/>
        <w:jc w:val="both"/>
        <w:rPr>
          <w:rFonts w:ascii="Cambria" w:eastAsia="Cambria" w:hAnsi="Cambria" w:cs="Cambria"/>
          <w:sz w:val="22"/>
          <w:szCs w:val="22"/>
        </w:rPr>
      </w:pPr>
      <w:r>
        <w:rPr>
          <w:rFonts w:ascii="Cambria" w:eastAsia="Cambria" w:hAnsi="Cambria" w:cs="Cambria"/>
          <w:b/>
          <w:w w:val="102"/>
          <w:sz w:val="22"/>
          <w:szCs w:val="22"/>
        </w:rPr>
        <w:t>INDUCTIVE STEP:</w:t>
      </w:r>
      <w:r>
        <w:rPr>
          <w:rFonts w:ascii="Cambria" w:eastAsia="Cambria" w:hAnsi="Cambria" w:cs="Cambria"/>
          <w:w w:val="102"/>
          <w:sz w:val="22"/>
          <w:szCs w:val="22"/>
        </w:rPr>
        <w:t xml:space="preserve"> Assume that Algorithm finds and returns the maximum element, when there are exactly </w:t>
      </w:r>
    </w:p>
    <w:p w:rsidR="004E2864" w:rsidRDefault="004E2864">
      <w:pPr>
        <w:spacing w:before="3" w:line="140" w:lineRule="exact"/>
        <w:rPr>
          <w:sz w:val="14"/>
          <w:szCs w:val="14"/>
        </w:rPr>
      </w:pPr>
    </w:p>
    <w:p w:rsidR="004E2864" w:rsidRDefault="00E67B3C">
      <w:pPr>
        <w:ind w:left="169" w:right="8547"/>
        <w:jc w:val="both"/>
        <w:rPr>
          <w:rFonts w:ascii="Cambria" w:eastAsia="Cambria" w:hAnsi="Cambria" w:cs="Cambria"/>
          <w:sz w:val="22"/>
          <w:szCs w:val="22"/>
        </w:rPr>
      </w:pPr>
      <w:r>
        <w:rPr>
          <w:rFonts w:ascii="Cambria" w:eastAsia="Cambria" w:hAnsi="Cambria" w:cs="Cambria"/>
          <w:b/>
          <w:w w:val="102"/>
          <w:sz w:val="22"/>
          <w:szCs w:val="22"/>
        </w:rPr>
        <w:t xml:space="preserve">k </w:t>
      </w:r>
      <w:r>
        <w:rPr>
          <w:rFonts w:ascii="Cambria" w:eastAsia="Cambria" w:hAnsi="Cambria" w:cs="Cambria"/>
          <w:w w:val="102"/>
          <w:sz w:val="22"/>
          <w:szCs w:val="22"/>
        </w:rPr>
        <w:t xml:space="preserve">elements in </w:t>
      </w:r>
      <w:r>
        <w:rPr>
          <w:rFonts w:ascii="Cambria" w:eastAsia="Cambria" w:hAnsi="Cambria" w:cs="Cambria"/>
          <w:b/>
          <w:w w:val="102"/>
          <w:sz w:val="22"/>
          <w:szCs w:val="22"/>
        </w:rPr>
        <w:t>A</w:t>
      </w:r>
      <w:r>
        <w:rPr>
          <w:rFonts w:ascii="Cambria" w:eastAsia="Cambria" w:hAnsi="Cambria" w:cs="Cambria"/>
          <w:w w:val="102"/>
          <w:sz w:val="22"/>
          <w:szCs w:val="22"/>
        </w:rPr>
        <w:t>.</w:t>
      </w:r>
      <w:r>
        <w:rPr>
          <w:rFonts w:ascii="Cambria" w:eastAsia="Cambria" w:hAnsi="Cambria" w:cs="Cambria"/>
          <w:b/>
          <w:w w:val="102"/>
          <w:sz w:val="22"/>
          <w:szCs w:val="22"/>
        </w:rPr>
        <w:t xml:space="preserve"> </w:t>
      </w:r>
    </w:p>
    <w:p w:rsidR="004E2864" w:rsidRDefault="004E2864">
      <w:pPr>
        <w:spacing w:before="9" w:line="120" w:lineRule="exact"/>
        <w:rPr>
          <w:sz w:val="13"/>
          <w:szCs w:val="13"/>
        </w:rPr>
      </w:pPr>
    </w:p>
    <w:p w:rsidR="004E2864" w:rsidRDefault="004E2864">
      <w:pPr>
        <w:spacing w:line="200" w:lineRule="exact"/>
      </w:pPr>
    </w:p>
    <w:p w:rsidR="004E2864" w:rsidRDefault="00E67B3C">
      <w:pPr>
        <w:spacing w:line="376" w:lineRule="auto"/>
        <w:ind w:left="169" w:right="118"/>
        <w:jc w:val="both"/>
        <w:rPr>
          <w:rFonts w:ascii="Cambria Math" w:eastAsia="Cambria Math" w:hAnsi="Cambria Math" w:cs="Cambria Math"/>
          <w:sz w:val="22"/>
          <w:szCs w:val="22"/>
        </w:rPr>
      </w:pPr>
      <w:r>
        <w:rPr>
          <w:rFonts w:ascii="Cambria" w:eastAsia="Cambria" w:hAnsi="Cambria" w:cs="Cambria"/>
          <w:w w:val="102"/>
          <w:sz w:val="22"/>
          <w:szCs w:val="22"/>
        </w:rPr>
        <w:t xml:space="preserve">Now consider the case in which there are </w:t>
      </w:r>
      <w:r>
        <w:rPr>
          <w:rFonts w:ascii="Cambria" w:eastAsia="Cambria" w:hAnsi="Cambria" w:cs="Cambria"/>
          <w:b/>
          <w:w w:val="102"/>
          <w:sz w:val="22"/>
          <w:szCs w:val="22"/>
        </w:rPr>
        <w:t xml:space="preserve">k + 1 </w:t>
      </w:r>
      <w:r>
        <w:rPr>
          <w:rFonts w:ascii="Cambria" w:eastAsia="Cambria" w:hAnsi="Cambria" w:cs="Cambria"/>
          <w:w w:val="102"/>
          <w:sz w:val="22"/>
          <w:szCs w:val="22"/>
        </w:rPr>
        <w:t xml:space="preserve">elements in </w:t>
      </w:r>
      <w:r>
        <w:rPr>
          <w:rFonts w:ascii="Cambria" w:eastAsia="Cambria" w:hAnsi="Cambria" w:cs="Cambria"/>
          <w:b/>
          <w:w w:val="102"/>
          <w:sz w:val="22"/>
          <w:szCs w:val="22"/>
        </w:rPr>
        <w:t>A</w:t>
      </w:r>
      <w:r>
        <w:rPr>
          <w:rFonts w:ascii="Cambria" w:eastAsia="Cambria" w:hAnsi="Cambria" w:cs="Cambria"/>
          <w:w w:val="102"/>
          <w:sz w:val="22"/>
          <w:szCs w:val="22"/>
        </w:rPr>
        <w:t xml:space="preserve">. Since </w:t>
      </w:r>
      <w:r>
        <w:rPr>
          <w:rFonts w:ascii="Cambria" w:eastAsia="Cambria" w:hAnsi="Cambria" w:cs="Cambria"/>
          <w:b/>
          <w:w w:val="102"/>
          <w:sz w:val="22"/>
          <w:szCs w:val="22"/>
        </w:rPr>
        <w:t>(k + 1) &gt; 1</w:t>
      </w:r>
      <w:r>
        <w:rPr>
          <w:rFonts w:ascii="Cambria" w:eastAsia="Cambria" w:hAnsi="Cambria" w:cs="Cambria"/>
          <w:w w:val="102"/>
          <w:sz w:val="22"/>
          <w:szCs w:val="22"/>
        </w:rPr>
        <w:t xml:space="preserve">, Line </w:t>
      </w:r>
      <w:r>
        <w:rPr>
          <w:rFonts w:ascii="Cambria" w:eastAsia="Cambria" w:hAnsi="Cambria" w:cs="Cambria"/>
          <w:b/>
          <w:w w:val="102"/>
          <w:sz w:val="22"/>
          <w:szCs w:val="22"/>
        </w:rPr>
        <w:t xml:space="preserve">4 </w:t>
      </w:r>
      <w:r>
        <w:rPr>
          <w:rFonts w:ascii="Cambria" w:eastAsia="Cambria" w:hAnsi="Cambria" w:cs="Cambria"/>
          <w:w w:val="102"/>
          <w:sz w:val="22"/>
          <w:szCs w:val="22"/>
        </w:rPr>
        <w:t xml:space="preserve">will be executed. In this step, we first make a recursive call to FIND-ARRAY-MAX with exactly </w:t>
      </w:r>
      <w:r>
        <w:rPr>
          <w:rFonts w:ascii="Cambria" w:eastAsia="Cambria" w:hAnsi="Cambria" w:cs="Cambria"/>
          <w:b/>
          <w:w w:val="102"/>
          <w:sz w:val="22"/>
          <w:szCs w:val="22"/>
        </w:rPr>
        <w:t xml:space="preserve">k </w:t>
      </w:r>
      <w:r>
        <w:rPr>
          <w:rFonts w:ascii="Cambria" w:eastAsia="Cambria" w:hAnsi="Cambria" w:cs="Cambria"/>
          <w:w w:val="102"/>
          <w:sz w:val="22"/>
          <w:szCs w:val="22"/>
        </w:rPr>
        <w:t>elements. From the inductive hypothesis, we know that the maximum elements in A</w:t>
      </w:r>
      <w:r>
        <w:rPr>
          <w:rFonts w:ascii="Cambria" w:eastAsia="Cambria" w:hAnsi="Cambria" w:cs="Cambria"/>
          <w:b/>
          <w:w w:val="102"/>
          <w:sz w:val="22"/>
          <w:szCs w:val="22"/>
        </w:rPr>
        <w:t xml:space="preserve">[1] </w:t>
      </w:r>
      <w:r>
        <w:rPr>
          <w:rFonts w:ascii="Cambria" w:eastAsia="Cambria" w:hAnsi="Cambria" w:cs="Cambria"/>
          <w:w w:val="102"/>
          <w:sz w:val="22"/>
          <w:szCs w:val="22"/>
        </w:rPr>
        <w:t>through A</w:t>
      </w:r>
      <w:r>
        <w:rPr>
          <w:rFonts w:ascii="Cambria" w:eastAsia="Cambria" w:hAnsi="Cambria" w:cs="Cambria"/>
          <w:b/>
          <w:w w:val="102"/>
          <w:sz w:val="22"/>
          <w:szCs w:val="22"/>
        </w:rPr>
        <w:t xml:space="preserve">[k] </w:t>
      </w:r>
      <w:r>
        <w:rPr>
          <w:rFonts w:ascii="Cambria" w:eastAsia="Cambria" w:hAnsi="Cambria" w:cs="Cambria"/>
          <w:w w:val="102"/>
          <w:sz w:val="22"/>
          <w:szCs w:val="22"/>
        </w:rPr>
        <w:t xml:space="preserve">is returned. Now the maximum element in </w:t>
      </w:r>
      <w:r>
        <w:rPr>
          <w:rFonts w:ascii="Cambria" w:eastAsia="Cambria" w:hAnsi="Cambria" w:cs="Cambria"/>
          <w:b/>
          <w:w w:val="102"/>
          <w:sz w:val="22"/>
          <w:szCs w:val="22"/>
        </w:rPr>
        <w:t xml:space="preserve">A </w:t>
      </w:r>
      <w:r>
        <w:rPr>
          <w:rFonts w:ascii="Cambria" w:eastAsia="Cambria" w:hAnsi="Cambria" w:cs="Cambria"/>
          <w:w w:val="102"/>
          <w:sz w:val="22"/>
          <w:szCs w:val="22"/>
        </w:rPr>
        <w:t xml:space="preserve">is either </w:t>
      </w:r>
      <w:r>
        <w:rPr>
          <w:rFonts w:ascii="Cambria Math" w:eastAsia="Cambria Math" w:hAnsi="Cambria Math" w:cs="Cambria Math"/>
          <w:w w:val="102"/>
          <w:sz w:val="22"/>
          <w:szCs w:val="22"/>
        </w:rPr>
        <w:t xml:space="preserve">\[i </w:t>
      </w:r>
      <w:r>
        <w:rPr>
          <w:rFonts w:ascii="Cambria Math" w:eastAsia="Cambria Math" w:hAnsi="Cambria Math" w:cs="Cambria Math"/>
          <w:sz w:val="22"/>
          <w:szCs w:val="22"/>
        </w:rPr>
        <w:t xml:space="preserve"> </w:t>
      </w:r>
      <w:r>
        <w:rPr>
          <w:rFonts w:ascii="Cambria Math" w:eastAsia="Cambria Math" w:hAnsi="Cambria Math" w:cs="Cambria Math"/>
          <w:w w:val="102"/>
          <w:sz w:val="22"/>
          <w:szCs w:val="22"/>
        </w:rPr>
        <w:t>+</w:t>
      </w:r>
      <w:r>
        <w:rPr>
          <w:rFonts w:ascii="Cambria Math" w:eastAsia="Cambria Math" w:hAnsi="Cambria Math" w:cs="Cambria Math"/>
          <w:sz w:val="22"/>
          <w:szCs w:val="22"/>
        </w:rPr>
        <w:t xml:space="preserve"> </w:t>
      </w:r>
      <w:r>
        <w:rPr>
          <w:rFonts w:ascii="Cambria Math" w:eastAsia="Cambria Math" w:hAnsi="Cambria Math" w:cs="Cambria Math"/>
          <w:w w:val="102"/>
          <w:sz w:val="22"/>
          <w:szCs w:val="22"/>
        </w:rPr>
        <w:t xml:space="preserve"> g]</w:t>
      </w:r>
      <w:r>
        <w:rPr>
          <w:rFonts w:ascii="Cambria" w:eastAsia="Cambria" w:hAnsi="Cambria" w:cs="Cambria"/>
          <w:b/>
          <w:w w:val="102"/>
          <w:sz w:val="22"/>
          <w:szCs w:val="22"/>
        </w:rPr>
        <w:t xml:space="preserve"> </w:t>
      </w:r>
      <w:r>
        <w:rPr>
          <w:rFonts w:ascii="Cambria" w:eastAsia="Cambria" w:hAnsi="Cambria" w:cs="Cambria"/>
          <w:w w:val="102"/>
          <w:sz w:val="22"/>
          <w:szCs w:val="22"/>
        </w:rPr>
        <w:t xml:space="preserve">or the maximum element in </w:t>
      </w:r>
      <w:r>
        <w:rPr>
          <w:rFonts w:ascii="Cambria Math" w:eastAsia="Cambria Math" w:hAnsi="Cambria Math" w:cs="Cambria Math"/>
          <w:w w:val="102"/>
          <w:sz w:val="22"/>
          <w:szCs w:val="22"/>
        </w:rPr>
        <w:t>\[g] 1ℎ49A-ℎ \[i] (7&lt;j k)</w:t>
      </w:r>
      <w:r>
        <w:rPr>
          <w:rFonts w:ascii="Cambria" w:eastAsia="Cambria" w:hAnsi="Cambria" w:cs="Cambria"/>
          <w:w w:val="102"/>
          <w:sz w:val="22"/>
          <w:szCs w:val="22"/>
        </w:rPr>
        <w:t xml:space="preserve">. Thus, returning the maximum of </w:t>
      </w:r>
      <w:r>
        <w:rPr>
          <w:rFonts w:ascii="Cambria Math" w:eastAsia="Cambria Math" w:hAnsi="Cambria Math" w:cs="Cambria Math"/>
          <w:w w:val="102"/>
          <w:sz w:val="22"/>
          <w:szCs w:val="22"/>
        </w:rPr>
        <w:t xml:space="preserve">\[i </w:t>
      </w:r>
      <w:r>
        <w:rPr>
          <w:rFonts w:ascii="Cambria Math" w:eastAsia="Cambria Math" w:hAnsi="Cambria Math" w:cs="Cambria Math"/>
          <w:sz w:val="22"/>
          <w:szCs w:val="22"/>
        </w:rPr>
        <w:t xml:space="preserve"> </w:t>
      </w:r>
      <w:r>
        <w:rPr>
          <w:rFonts w:ascii="Cambria Math" w:eastAsia="Cambria Math" w:hAnsi="Cambria Math" w:cs="Cambria Math"/>
          <w:w w:val="102"/>
          <w:sz w:val="22"/>
          <w:szCs w:val="22"/>
        </w:rPr>
        <w:t>+</w:t>
      </w:r>
      <w:r>
        <w:rPr>
          <w:rFonts w:ascii="Cambria Math" w:eastAsia="Cambria Math" w:hAnsi="Cambria Math" w:cs="Cambria Math"/>
          <w:sz w:val="22"/>
          <w:szCs w:val="22"/>
        </w:rPr>
        <w:t xml:space="preserve"> </w:t>
      </w:r>
      <w:r>
        <w:rPr>
          <w:rFonts w:ascii="Cambria Math" w:eastAsia="Cambria Math" w:hAnsi="Cambria Math" w:cs="Cambria Math"/>
          <w:w w:val="102"/>
          <w:sz w:val="22"/>
          <w:szCs w:val="22"/>
        </w:rPr>
        <w:t xml:space="preserve"> g] &lt;#@ k</w:t>
      </w:r>
      <w:r>
        <w:rPr>
          <w:rFonts w:ascii="Cambria" w:eastAsia="Cambria" w:hAnsi="Cambria" w:cs="Cambria"/>
          <w:w w:val="102"/>
          <w:sz w:val="22"/>
          <w:szCs w:val="22"/>
        </w:rPr>
        <w:t xml:space="preserve"> clearly gives the maximum element in  A, thereby proving that       </w:t>
      </w:r>
      <w:r>
        <w:rPr>
          <w:rFonts w:ascii="Cambria Math" w:eastAsia="Cambria Math" w:hAnsi="Cambria Math" w:cs="Cambria Math"/>
          <w:w w:val="102"/>
          <w:sz w:val="22"/>
          <w:szCs w:val="22"/>
        </w:rPr>
        <w:t>e(i)</w:t>
      </w:r>
      <w:r>
        <w:rPr>
          <w:rFonts w:ascii="Cambria Math" w:eastAsia="Cambria Math" w:hAnsi="Cambria Math" w:cs="Cambria Math"/>
          <w:sz w:val="22"/>
          <w:szCs w:val="22"/>
        </w:rPr>
        <w:t xml:space="preserve"> </w:t>
      </w:r>
      <w:r>
        <w:rPr>
          <w:rFonts w:ascii="Cambria Math" w:eastAsia="Cambria Math" w:hAnsi="Cambria Math" w:cs="Cambria Math"/>
          <w:w w:val="102"/>
          <w:sz w:val="22"/>
          <w:szCs w:val="22"/>
        </w:rPr>
        <w:t>→</w:t>
      </w:r>
    </w:p>
    <w:p w:rsidR="004E2864" w:rsidRDefault="004E2864">
      <w:pPr>
        <w:spacing w:before="2"/>
        <w:ind w:left="169" w:right="71"/>
        <w:jc w:val="both"/>
        <w:rPr>
          <w:rFonts w:ascii="Cambria" w:eastAsia="Cambria" w:hAnsi="Cambria" w:cs="Cambria"/>
          <w:sz w:val="22"/>
          <w:szCs w:val="22"/>
        </w:rPr>
      </w:pPr>
      <w:r w:rsidRPr="004E2864">
        <w:pict>
          <v:group id="_x0000_s1107" style="position:absolute;left:0;text-align:left;margin-left:492pt;margin-top:2pt;width:3.35pt;height:10pt;z-index:-1623;mso-position-horizontal-relative:page" coordorigin="9840,40" coordsize="67,200">
            <v:shape id="_x0000_s1108" style="position:absolute;left:9840;top:40;width:67;height:200" coordorigin="9840,40" coordsize="67,200" path="m9898,228r-16,-11l9870,199r-7,-18l9859,161r-1,-22l9858,138r1,-22l9863,96r7,-17l9874,72r14,-15l9906,48r-2,-8l9885,47r-16,11l9856,75r-3,5l9846,98r-5,20l9840,140r,8l9842,169r6,19l9856,205r12,15l9884,232r20,8l9906,231r-8,-3xe" fillcolor="black" stroked="f">
              <v:path arrowok="t"/>
            </v:shape>
            <w10:wrap anchorx="page"/>
          </v:group>
        </w:pict>
      </w:r>
      <w:r w:rsidRPr="004E2864">
        <w:pict>
          <v:group id="_x0000_s1105" style="position:absolute;left:0;text-align:left;margin-left:509.7pt;margin-top:2pt;width:3.35pt;height:10pt;z-index:-1622;mso-position-horizontal-relative:page" coordorigin="10194,40" coordsize="67,200">
            <v:shape id="_x0000_s1106" style="position:absolute;left:10194;top:40;width:67;height:200" coordorigin="10194,40" coordsize="67,200" path="m10195,231r2,9l10216,232r16,-11l10245,205r3,-6l10255,181r5,-20l10261,140r,-8l10258,111r-5,-19l10245,75r-12,-16l10217,47r-20,-7l10194,48r9,3l10219,63r12,16l10238,97r4,19l10243,139r,2l10241,163r-4,20l10231,199r-5,8l10213,222r-18,9xe" fillcolor="black" stroked="f">
              <v:path arrowok="t"/>
            </v:shape>
            <w10:wrap anchorx="page"/>
          </v:group>
        </w:pict>
      </w:r>
      <w:r w:rsidRPr="004E2864">
        <w:pict>
          <v:group id="_x0000_s1103" style="position:absolute;left:0;text-align:left;margin-left:522.7pt;margin-top:2pt;width:3.35pt;height:10pt;z-index:-1621;mso-position-horizontal-relative:page" coordorigin="10454,40" coordsize="67,200">
            <v:shape id="_x0000_s1104" style="position:absolute;left:10454;top:40;width:67;height:200" coordorigin="10454,40" coordsize="67,200" path="m10512,228r-16,-11l10484,199r-7,-18l10474,161r-2,-22l10472,138r2,-22l10478,96r6,-17l10489,72r14,-15l10521,48r-3,-8l10500,47r-16,11l10471,75r-4,5l10460,98r-4,20l10454,140r,8l10457,169r5,19l10471,205r12,15l10499,232r19,8l10521,231r-9,-3xe" fillcolor="black" stroked="f">
              <v:path arrowok="t"/>
            </v:shape>
            <w10:wrap anchorx="page"/>
          </v:group>
        </w:pict>
      </w:r>
      <w:r w:rsidRPr="004E2864">
        <w:pict>
          <v:group id="_x0000_s1101" style="position:absolute;left:0;text-align:left;margin-left:533.7pt;margin-top:2pt;width:3.35pt;height:10pt;z-index:-1620;mso-position-horizontal-relative:page" coordorigin="10674,40" coordsize="67,200">
            <v:shape id="_x0000_s1102" style="position:absolute;left:10674;top:40;width:67;height:200" coordorigin="10674,40" coordsize="67,200" path="m10675,231r2,9l10696,232r16,-11l10725,205r3,-6l10735,181r5,-20l10741,140r,-8l10738,111r-5,-19l10725,75r-12,-16l10697,47r-20,-7l10674,48r9,3l10699,63r12,16l10718,97r4,19l10723,139r,2l10721,163r-4,20l10711,199r-5,8l10693,222r-18,9xe" fillcolor="black" stroked="f">
              <v:path arrowok="t"/>
            </v:shape>
            <w10:wrap anchorx="page"/>
          </v:group>
        </w:pict>
      </w:r>
      <w:r w:rsidR="00E67B3C">
        <w:rPr>
          <w:rFonts w:ascii="Cambria Math" w:eastAsia="Cambria Math" w:hAnsi="Cambria Math" w:cs="Cambria Math"/>
          <w:w w:val="102"/>
          <w:sz w:val="22"/>
          <w:szCs w:val="22"/>
        </w:rPr>
        <w:t xml:space="preserve"> e(i </w:t>
      </w:r>
      <w:r w:rsidR="00E67B3C">
        <w:rPr>
          <w:rFonts w:ascii="Cambria Math" w:eastAsia="Cambria Math" w:hAnsi="Cambria Math" w:cs="Cambria Math"/>
          <w:sz w:val="22"/>
          <w:szCs w:val="22"/>
        </w:rPr>
        <w:t xml:space="preserve"> </w:t>
      </w:r>
      <w:r w:rsidR="00E67B3C">
        <w:rPr>
          <w:rFonts w:ascii="Cambria Math" w:eastAsia="Cambria Math" w:hAnsi="Cambria Math" w:cs="Cambria Math"/>
          <w:w w:val="102"/>
          <w:sz w:val="22"/>
          <w:szCs w:val="22"/>
        </w:rPr>
        <w:t>+</w:t>
      </w:r>
      <w:r w:rsidR="00E67B3C">
        <w:rPr>
          <w:rFonts w:ascii="Cambria Math" w:eastAsia="Cambria Math" w:hAnsi="Cambria Math" w:cs="Cambria Math"/>
          <w:sz w:val="22"/>
          <w:szCs w:val="22"/>
        </w:rPr>
        <w:t xml:space="preserve"> </w:t>
      </w:r>
      <w:r w:rsidR="00E67B3C">
        <w:rPr>
          <w:rFonts w:ascii="Cambria Math" w:eastAsia="Cambria Math" w:hAnsi="Cambria Math" w:cs="Cambria Math"/>
          <w:w w:val="102"/>
          <w:sz w:val="22"/>
          <w:szCs w:val="22"/>
        </w:rPr>
        <w:t xml:space="preserve"> g).</w:t>
      </w:r>
      <w:r w:rsidR="00E67B3C">
        <w:rPr>
          <w:rFonts w:ascii="Cambria" w:eastAsia="Cambria" w:hAnsi="Cambria" w:cs="Cambria"/>
          <w:w w:val="102"/>
          <w:sz w:val="22"/>
          <w:szCs w:val="22"/>
        </w:rPr>
        <w:t xml:space="preserve"> By applying the first principle of mathematical induction, we can conclude that </w:t>
      </w:r>
      <w:r w:rsidR="00E67B3C">
        <w:rPr>
          <w:rFonts w:ascii="Cambria" w:eastAsia="Cambria" w:hAnsi="Cambria" w:cs="Cambria"/>
          <w:sz w:val="22"/>
          <w:szCs w:val="22"/>
        </w:rPr>
        <w:t xml:space="preserve">  </w:t>
      </w:r>
      <w:r w:rsidR="00E67B3C">
        <w:rPr>
          <w:rFonts w:ascii="Cambria Math" w:eastAsia="Cambria Math" w:hAnsi="Cambria Math" w:cs="Cambria Math"/>
          <w:w w:val="102"/>
          <w:sz w:val="22"/>
          <w:szCs w:val="22"/>
        </w:rPr>
        <w:t>∀f</w:t>
      </w:r>
      <w:r w:rsidR="00E67B3C">
        <w:rPr>
          <w:rFonts w:ascii="Cambria Math" w:eastAsia="Cambria Math" w:hAnsi="Cambria Math" w:cs="Cambria Math"/>
          <w:sz w:val="22"/>
          <w:szCs w:val="22"/>
        </w:rPr>
        <w:t xml:space="preserve">  </w:t>
      </w:r>
      <w:r w:rsidR="00E67B3C">
        <w:rPr>
          <w:rFonts w:ascii="Cambria Math" w:eastAsia="Cambria Math" w:hAnsi="Cambria Math" w:cs="Cambria Math"/>
          <w:w w:val="102"/>
          <w:sz w:val="22"/>
          <w:szCs w:val="22"/>
        </w:rPr>
        <w:t>e</w:t>
      </w:r>
      <w:r w:rsidR="00E67B3C">
        <w:rPr>
          <w:rFonts w:ascii="Cambria Math" w:eastAsia="Cambria Math" w:hAnsi="Cambria Math" w:cs="Cambria Math"/>
          <w:sz w:val="22"/>
          <w:szCs w:val="22"/>
        </w:rPr>
        <w:t xml:space="preserve">  </w:t>
      </w:r>
      <w:r w:rsidR="00E67B3C">
        <w:rPr>
          <w:rFonts w:ascii="Cambria Math" w:eastAsia="Cambria Math" w:hAnsi="Cambria Math" w:cs="Cambria Math"/>
          <w:w w:val="102"/>
          <w:sz w:val="22"/>
          <w:szCs w:val="22"/>
        </w:rPr>
        <w:t>f</w:t>
      </w:r>
      <w:r w:rsidR="00E67B3C">
        <w:rPr>
          <w:rFonts w:ascii="Cambria Math" w:eastAsia="Cambria Math" w:hAnsi="Cambria Math" w:cs="Cambria Math"/>
          <w:sz w:val="22"/>
          <w:szCs w:val="22"/>
        </w:rPr>
        <w:t xml:space="preserve">  </w:t>
      </w:r>
      <w:r w:rsidR="00E67B3C">
        <w:rPr>
          <w:rFonts w:ascii="Cambria" w:eastAsia="Cambria" w:hAnsi="Cambria" w:cs="Cambria"/>
          <w:w w:val="102"/>
          <w:sz w:val="22"/>
          <w:szCs w:val="22"/>
        </w:rPr>
        <w:t xml:space="preserve">is  </w:t>
      </w:r>
    </w:p>
    <w:p w:rsidR="004E2864" w:rsidRDefault="004E2864">
      <w:pPr>
        <w:spacing w:before="3" w:line="140" w:lineRule="exact"/>
        <w:rPr>
          <w:sz w:val="14"/>
          <w:szCs w:val="14"/>
        </w:rPr>
      </w:pPr>
    </w:p>
    <w:p w:rsidR="004E2864" w:rsidRDefault="00E67B3C">
      <w:pPr>
        <w:ind w:left="169" w:right="7281"/>
        <w:jc w:val="both"/>
        <w:rPr>
          <w:rFonts w:ascii="Cambria" w:eastAsia="Cambria" w:hAnsi="Cambria" w:cs="Cambria"/>
          <w:sz w:val="22"/>
          <w:szCs w:val="22"/>
        </w:rPr>
      </w:pPr>
      <w:r>
        <w:rPr>
          <w:rFonts w:ascii="Cambria" w:eastAsia="Cambria" w:hAnsi="Cambria" w:cs="Cambria"/>
          <w:w w:val="102"/>
          <w:sz w:val="22"/>
          <w:szCs w:val="22"/>
        </w:rPr>
        <w:t xml:space="preserve">true, i.e., Algorithm is correct. </w:t>
      </w:r>
    </w:p>
    <w:p w:rsidR="004E2864" w:rsidRDefault="004E2864">
      <w:pPr>
        <w:spacing w:before="9" w:line="120" w:lineRule="exact"/>
        <w:rPr>
          <w:sz w:val="13"/>
          <w:szCs w:val="13"/>
        </w:rPr>
      </w:pPr>
    </w:p>
    <w:p w:rsidR="004E2864" w:rsidRDefault="004E2864">
      <w:pPr>
        <w:spacing w:line="200" w:lineRule="exact"/>
      </w:pPr>
    </w:p>
    <w:p w:rsidR="004E2864" w:rsidRDefault="00E67B3C">
      <w:pPr>
        <w:ind w:left="169" w:right="9179"/>
        <w:jc w:val="both"/>
        <w:rPr>
          <w:rFonts w:ascii="Cambria" w:eastAsia="Cambria" w:hAnsi="Cambria" w:cs="Cambria"/>
          <w:sz w:val="22"/>
          <w:szCs w:val="22"/>
        </w:rPr>
      </w:pPr>
      <w:r>
        <w:rPr>
          <w:rFonts w:ascii="Cambria" w:eastAsia="Cambria" w:hAnsi="Cambria" w:cs="Cambria"/>
          <w:b/>
          <w:w w:val="102"/>
          <w:sz w:val="22"/>
          <w:szCs w:val="22"/>
        </w:rPr>
        <w:t xml:space="preserve">Example </w:t>
      </w:r>
    </w:p>
    <w:p w:rsidR="004E2864" w:rsidRDefault="004E2864">
      <w:pPr>
        <w:spacing w:before="9" w:line="120" w:lineRule="exact"/>
        <w:rPr>
          <w:sz w:val="13"/>
          <w:szCs w:val="13"/>
        </w:rPr>
      </w:pPr>
    </w:p>
    <w:p w:rsidR="004E2864" w:rsidRDefault="004E2864">
      <w:pPr>
        <w:spacing w:line="200" w:lineRule="exact"/>
      </w:pPr>
    </w:p>
    <w:p w:rsidR="004E2864" w:rsidRDefault="00E67B3C">
      <w:pPr>
        <w:spacing w:line="240" w:lineRule="exact"/>
        <w:ind w:left="169" w:right="1846"/>
        <w:jc w:val="both"/>
        <w:rPr>
          <w:rFonts w:ascii="Cambria" w:eastAsia="Cambria" w:hAnsi="Cambria" w:cs="Cambria"/>
          <w:sz w:val="22"/>
          <w:szCs w:val="22"/>
        </w:rPr>
      </w:pPr>
      <w:r>
        <w:rPr>
          <w:rFonts w:ascii="Cambria" w:eastAsia="Cambria" w:hAnsi="Cambria" w:cs="Cambria"/>
          <w:w w:val="102"/>
          <w:position w:val="-1"/>
          <w:sz w:val="22"/>
          <w:szCs w:val="22"/>
        </w:rPr>
        <w:t xml:space="preserve">Find the exact solution to the recurrence relation using mathematical induction method </w:t>
      </w:r>
    </w:p>
    <w:p w:rsidR="004E2864" w:rsidRDefault="004E2864">
      <w:pPr>
        <w:spacing w:before="14" w:line="200" w:lineRule="exact"/>
        <w:sectPr w:rsidR="004E2864">
          <w:pgSz w:w="11900" w:h="16840"/>
          <w:pgMar w:top="800" w:right="780" w:bottom="280" w:left="820" w:header="607" w:footer="426" w:gutter="0"/>
          <w:cols w:space="720"/>
        </w:sectPr>
      </w:pPr>
    </w:p>
    <w:p w:rsidR="004E2864" w:rsidRDefault="00E67B3C">
      <w:pPr>
        <w:spacing w:before="35"/>
        <w:ind w:left="169"/>
        <w:rPr>
          <w:rFonts w:ascii="Cambria Math" w:eastAsia="Cambria Math" w:hAnsi="Cambria Math" w:cs="Cambria Math"/>
          <w:sz w:val="22"/>
          <w:szCs w:val="22"/>
        </w:rPr>
      </w:pPr>
      <w:r>
        <w:rPr>
          <w:rFonts w:ascii="Cambria Math" w:eastAsia="Cambria Math" w:hAnsi="Cambria Math" w:cs="Cambria Math"/>
          <w:w w:val="102"/>
          <w:sz w:val="22"/>
          <w:szCs w:val="22"/>
        </w:rPr>
        <w:lastRenderedPageBreak/>
        <w:t>K(1)</w:t>
      </w:r>
      <w:r>
        <w:rPr>
          <w:rFonts w:ascii="Cambria Math" w:eastAsia="Cambria Math" w:hAnsi="Cambria Math" w:cs="Cambria Math"/>
          <w:sz w:val="22"/>
          <w:szCs w:val="22"/>
        </w:rPr>
        <w:t xml:space="preserve"> </w:t>
      </w:r>
      <w:r>
        <w:rPr>
          <w:rFonts w:ascii="Cambria Math" w:eastAsia="Cambria Math" w:hAnsi="Cambria Math" w:cs="Cambria Math"/>
          <w:w w:val="102"/>
          <w:sz w:val="22"/>
          <w:szCs w:val="22"/>
        </w:rPr>
        <w:t xml:space="preserve"> </w:t>
      </w:r>
      <w:r>
        <w:rPr>
          <w:rFonts w:ascii="Cambria Math" w:eastAsia="Cambria Math" w:hAnsi="Cambria Math" w:cs="Cambria Math"/>
          <w:sz w:val="22"/>
          <w:szCs w:val="22"/>
        </w:rPr>
        <w:t xml:space="preserve"> </w:t>
      </w:r>
      <w:r>
        <w:rPr>
          <w:rFonts w:ascii="Cambria Math" w:eastAsia="Cambria Math" w:hAnsi="Cambria Math" w:cs="Cambria Math"/>
          <w:w w:val="102"/>
          <w:sz w:val="22"/>
          <w:szCs w:val="22"/>
        </w:rPr>
        <w:t>=</w:t>
      </w:r>
      <w:r>
        <w:rPr>
          <w:rFonts w:ascii="Cambria Math" w:eastAsia="Cambria Math" w:hAnsi="Cambria Math" w:cs="Cambria Math"/>
          <w:sz w:val="22"/>
          <w:szCs w:val="22"/>
        </w:rPr>
        <w:t xml:space="preserve"> </w:t>
      </w:r>
      <w:r>
        <w:rPr>
          <w:rFonts w:ascii="Cambria Math" w:eastAsia="Cambria Math" w:hAnsi="Cambria Math" w:cs="Cambria Math"/>
          <w:w w:val="102"/>
          <w:sz w:val="22"/>
          <w:szCs w:val="22"/>
        </w:rPr>
        <w:t xml:space="preserve"> 0 </w:t>
      </w:r>
    </w:p>
    <w:p w:rsidR="004E2864" w:rsidRDefault="004E2864">
      <w:pPr>
        <w:spacing w:before="9" w:line="180" w:lineRule="exact"/>
        <w:rPr>
          <w:sz w:val="19"/>
          <w:szCs w:val="19"/>
        </w:rPr>
      </w:pPr>
    </w:p>
    <w:p w:rsidR="004E2864" w:rsidRDefault="004E2864">
      <w:pPr>
        <w:spacing w:line="162" w:lineRule="auto"/>
        <w:ind w:left="169" w:right="-37" w:firstLine="1234"/>
        <w:rPr>
          <w:rFonts w:ascii="Cambria Math" w:eastAsia="Cambria Math" w:hAnsi="Cambria Math" w:cs="Cambria Math"/>
          <w:sz w:val="22"/>
          <w:szCs w:val="22"/>
        </w:rPr>
      </w:pPr>
      <w:r w:rsidRPr="004E2864">
        <w:pict>
          <v:group id="_x0000_s1099" style="position:absolute;left:0;text-align:left;margin-left:57.1pt;margin-top:6.95pt;width:3.35pt;height:10pt;z-index:-1618;mso-position-horizontal-relative:page" coordorigin="1142,139" coordsize="67,200">
            <v:shape id="_x0000_s1100" style="position:absolute;left:1142;top:139;width:67;height:200" coordorigin="1142,139" coordsize="67,200" path="m1200,328r-16,-12l1172,299r-7,-18l1162,261r-2,-23l1160,238r2,-22l1166,196r6,-17l1177,172r14,-15l1209,148r-3,-9l1188,147r-16,11l1159,174r-4,6l1148,198r-4,20l1142,239r,8l1145,268r5,19l1159,305r12,15l1187,332r19,7l1209,331r-9,-3xe" fillcolor="black" stroked="f">
              <v:path arrowok="t"/>
            </v:shape>
            <w10:wrap anchorx="page"/>
          </v:group>
        </w:pict>
      </w:r>
      <w:r w:rsidRPr="004E2864">
        <w:pict>
          <v:group id="_x0000_s1097" style="position:absolute;left:0;text-align:left;margin-left:67.4pt;margin-top:6.95pt;width:3.35pt;height:10pt;z-index:-1617;mso-position-horizontal-relative:page" coordorigin="1348,139" coordsize="67,200">
            <v:shape id="_x0000_s1098" style="position:absolute;left:1348;top:139;width:67;height:200" coordorigin="1348,139" coordsize="67,200" path="m1348,331r3,8l1369,332r16,-11l1398,305r3,-6l1409,281r4,-20l1415,239r-1,-7l1412,211r-5,-19l1398,174r-12,-15l1370,147r-19,-8l1348,148r8,3l1373,162r12,17l1391,196r4,20l1396,238r,3l1395,263r-4,19l1385,299r-5,8l1366,322r-18,9xe" fillcolor="black" stroked="f">
              <v:path arrowok="t"/>
            </v:shape>
            <w10:wrap anchorx="page"/>
          </v:group>
        </w:pict>
      </w:r>
      <w:r w:rsidRPr="004E2864">
        <w:pict>
          <v:group id="_x0000_s1093" style="position:absolute;left:0;text-align:left;margin-left:106.25pt;margin-top:2.35pt;width:16.2pt;height:18.8pt;z-index:-1616;mso-position-horizontal-relative:page" coordorigin="2125,47" coordsize="324,376">
            <v:shape id="_x0000_s1096" style="position:absolute;left:2135;top:57;width:80;height:356" coordorigin="2135,57" coordsize="80,356" path="m2169,335r-5,-18l2160,298r-2,-20l2156,257r,-22l2156,225r1,-22l2159,182r3,-19l2166,145r6,-17l2179,110r11,-19l2202,76r14,-11l2212,57r-20,13l2179,85r-12,17l2156,122r-5,13l2146,153r-5,19l2138,192r-2,21l2135,235r1,15l2137,272r3,20l2144,311r6,18l2156,347r14,27l2183,390r14,13l2212,413r4,-9l2204,395r-13,-14l2181,363r-10,-22l2169,335xe" fillcolor="black" stroked="f">
              <v:path arrowok="t"/>
            </v:shape>
            <v:shape id="_x0000_s1095" style="position:absolute;left:2222;top:237;width:130;height:0" coordorigin="2222,237" coordsize="130,0" path="m2222,237r130,e" filled="f" strokeweight=".82pt">
              <v:path arrowok="t"/>
            </v:shape>
            <v:shape id="_x0000_s1094" style="position:absolute;left:2359;top:57;width:80;height:356" coordorigin="2359,57" coordsize="80,356" path="m2371,74r12,15l2394,106r9,22l2410,152r4,19l2417,191r2,21l2419,235r,9l2418,266r-2,20l2413,306r-4,18l2403,341r-7,19l2385,378r-12,15l2359,404r3,9l2383,399r13,-14l2408,368r10,-21l2423,335r6,-18l2434,298r3,-20l2439,257r,-22l2439,219r-2,-21l2435,177r-4,-19l2425,140r-7,-18l2404,96,2392,80,2378,67,2362,57r-3,8l2371,74xe" fillcolor="black" stroked="f">
              <v:path arrowok="t"/>
            </v:shape>
            <w10:wrap anchorx="page"/>
          </v:group>
        </w:pict>
      </w:r>
      <w:r w:rsidR="00E67B3C">
        <w:rPr>
          <w:rFonts w:ascii="Cambria Math" w:eastAsia="Cambria Math" w:hAnsi="Cambria Math" w:cs="Cambria Math"/>
          <w:w w:val="102"/>
          <w:sz w:val="22"/>
          <w:szCs w:val="22"/>
        </w:rPr>
        <w:t># K</w:t>
      </w:r>
      <w:r w:rsidR="00E67B3C">
        <w:rPr>
          <w:rFonts w:ascii="Cambria Math" w:eastAsia="Cambria Math" w:hAnsi="Cambria Math" w:cs="Cambria Math"/>
          <w:sz w:val="22"/>
          <w:szCs w:val="22"/>
        </w:rPr>
        <w:t xml:space="preserve">  </w:t>
      </w:r>
      <w:r w:rsidR="00E67B3C">
        <w:rPr>
          <w:rFonts w:ascii="Cambria Math" w:eastAsia="Cambria Math" w:hAnsi="Cambria Math" w:cs="Cambria Math"/>
          <w:w w:val="102"/>
          <w:sz w:val="22"/>
          <w:szCs w:val="22"/>
        </w:rPr>
        <w:t>#</w:t>
      </w:r>
      <w:r w:rsidR="00E67B3C">
        <w:rPr>
          <w:rFonts w:ascii="Cambria Math" w:eastAsia="Cambria Math" w:hAnsi="Cambria Math" w:cs="Cambria Math"/>
          <w:sz w:val="22"/>
          <w:szCs w:val="22"/>
        </w:rPr>
        <w:t xml:space="preserve">   </w:t>
      </w:r>
      <w:r w:rsidR="00E67B3C">
        <w:rPr>
          <w:rFonts w:ascii="Cambria Math" w:eastAsia="Cambria Math" w:hAnsi="Cambria Math" w:cs="Cambria Math"/>
          <w:w w:val="102"/>
          <w:sz w:val="22"/>
          <w:szCs w:val="22"/>
        </w:rPr>
        <w:t>=</w:t>
      </w:r>
      <w:r w:rsidR="00E67B3C">
        <w:rPr>
          <w:rFonts w:ascii="Cambria Math" w:eastAsia="Cambria Math" w:hAnsi="Cambria Math" w:cs="Cambria Math"/>
          <w:sz w:val="22"/>
          <w:szCs w:val="22"/>
        </w:rPr>
        <w:t xml:space="preserve"> </w:t>
      </w:r>
      <w:r w:rsidR="00E67B3C">
        <w:rPr>
          <w:rFonts w:ascii="Cambria Math" w:eastAsia="Cambria Math" w:hAnsi="Cambria Math" w:cs="Cambria Math"/>
          <w:w w:val="102"/>
          <w:sz w:val="22"/>
          <w:szCs w:val="22"/>
        </w:rPr>
        <w:t xml:space="preserve"> 2 K</w:t>
      </w:r>
    </w:p>
    <w:p w:rsidR="004E2864" w:rsidRDefault="00E67B3C">
      <w:pPr>
        <w:spacing w:line="140" w:lineRule="exact"/>
        <w:jc w:val="right"/>
        <w:rPr>
          <w:rFonts w:ascii="Cambria Math" w:eastAsia="Cambria Math" w:hAnsi="Cambria Math" w:cs="Cambria Math"/>
          <w:sz w:val="22"/>
          <w:szCs w:val="22"/>
        </w:rPr>
      </w:pPr>
      <w:r>
        <w:rPr>
          <w:rFonts w:ascii="Cambria Math" w:eastAsia="Cambria Math" w:hAnsi="Cambria Math" w:cs="Cambria Math"/>
          <w:w w:val="102"/>
          <w:position w:val="1"/>
          <w:sz w:val="22"/>
          <w:szCs w:val="22"/>
        </w:rPr>
        <w:t>2</w:t>
      </w:r>
    </w:p>
    <w:p w:rsidR="004E2864" w:rsidRDefault="00E67B3C">
      <w:pPr>
        <w:spacing w:before="3" w:line="180" w:lineRule="exact"/>
        <w:rPr>
          <w:sz w:val="18"/>
          <w:szCs w:val="18"/>
        </w:rPr>
      </w:pPr>
      <w:r>
        <w:br w:type="column"/>
      </w:r>
    </w:p>
    <w:p w:rsidR="004E2864" w:rsidRDefault="004E2864">
      <w:pPr>
        <w:spacing w:line="200" w:lineRule="exact"/>
      </w:pPr>
    </w:p>
    <w:p w:rsidR="004E2864" w:rsidRDefault="004E2864">
      <w:pPr>
        <w:spacing w:line="200" w:lineRule="exact"/>
      </w:pPr>
    </w:p>
    <w:p w:rsidR="004E2864" w:rsidRDefault="004E2864">
      <w:pPr>
        <w:rPr>
          <w:rFonts w:ascii="Cambria Math" w:eastAsia="Cambria Math" w:hAnsi="Cambria Math" w:cs="Cambria Math"/>
          <w:sz w:val="22"/>
          <w:szCs w:val="22"/>
        </w:rPr>
        <w:sectPr w:rsidR="004E2864">
          <w:type w:val="continuous"/>
          <w:pgSz w:w="11900" w:h="16840"/>
          <w:pgMar w:top="800" w:right="780" w:bottom="0" w:left="820" w:header="720" w:footer="720" w:gutter="0"/>
          <w:cols w:num="2" w:space="720" w:equalWidth="0">
            <w:col w:w="1527" w:space="162"/>
            <w:col w:w="8611"/>
          </w:cols>
        </w:sectPr>
      </w:pPr>
      <w:r w:rsidRPr="004E2864">
        <w:pict>
          <v:group id="_x0000_s1088" style="position:absolute;margin-left:43.65pt;margin-top:-29.45pt;width:507.95pt;height:48.8pt;z-index:-1619;mso-position-horizontal-relative:page" coordorigin="873,-589" coordsize="10159,976">
            <v:shape id="_x0000_s1092" style="position:absolute;left:883;top:-578;width:10138;height:0" coordorigin="883,-578" coordsize="10138,0" path="m883,-578r10138,e" filled="f" strokeweight=".58pt">
              <v:path arrowok="t"/>
            </v:shape>
            <v:shape id="_x0000_s1091" style="position:absolute;left:883;top:377;width:10138;height:0" coordorigin="883,377" coordsize="10138,0" path="m883,377r10138,e" filled="f" strokeweight=".58pt">
              <v:path arrowok="t"/>
            </v:shape>
            <v:shape id="_x0000_s1090" style="position:absolute;left:878;top:-583;width:0;height:965" coordorigin="878,-583" coordsize="0,965" path="m878,-583r,965e" filled="f" strokeweight=".58pt">
              <v:path arrowok="t"/>
            </v:shape>
            <v:shape id="_x0000_s1089" style="position:absolute;left:11026;top:-583;width:0;height:965" coordorigin="11026,-583" coordsize="0,965" path="m11026,-583r,965e" filled="f" strokeweight=".58pt">
              <v:path arrowok="t"/>
            </v:shape>
            <w10:wrap anchorx="page"/>
          </v:group>
        </w:pict>
      </w:r>
      <w:r w:rsidR="00E67B3C">
        <w:rPr>
          <w:rFonts w:ascii="Cambria Math" w:eastAsia="Cambria Math" w:hAnsi="Cambria Math" w:cs="Cambria Math"/>
          <w:w w:val="102"/>
          <w:sz w:val="22"/>
          <w:szCs w:val="22"/>
        </w:rPr>
        <w:t>+</w:t>
      </w:r>
      <w:r w:rsidR="00E67B3C">
        <w:rPr>
          <w:rFonts w:ascii="Cambria Math" w:eastAsia="Cambria Math" w:hAnsi="Cambria Math" w:cs="Cambria Math"/>
          <w:sz w:val="22"/>
          <w:szCs w:val="22"/>
        </w:rPr>
        <w:t xml:space="preserve"> </w:t>
      </w:r>
      <w:r w:rsidR="00E67B3C">
        <w:rPr>
          <w:rFonts w:ascii="Cambria Math" w:eastAsia="Cambria Math" w:hAnsi="Cambria Math" w:cs="Cambria Math"/>
          <w:w w:val="102"/>
          <w:sz w:val="22"/>
          <w:szCs w:val="22"/>
        </w:rPr>
        <w:t xml:space="preserve"> #,</w:t>
      </w:r>
      <w:r w:rsidR="00E67B3C">
        <w:rPr>
          <w:rFonts w:ascii="Cambria Math" w:eastAsia="Cambria Math" w:hAnsi="Cambria Math" w:cs="Cambria Math"/>
          <w:sz w:val="22"/>
          <w:szCs w:val="22"/>
        </w:rPr>
        <w:t xml:space="preserve">         </w:t>
      </w:r>
      <w:r w:rsidR="00E67B3C">
        <w:rPr>
          <w:rFonts w:ascii="Cambria Math" w:eastAsia="Cambria Math" w:hAnsi="Cambria Math" w:cs="Cambria Math"/>
          <w:w w:val="102"/>
          <w:sz w:val="22"/>
          <w:szCs w:val="22"/>
        </w:rPr>
        <w:t xml:space="preserve"># </w:t>
      </w:r>
      <w:r w:rsidR="00E67B3C">
        <w:rPr>
          <w:rFonts w:ascii="Cambria Math" w:eastAsia="Cambria Math" w:hAnsi="Cambria Math" w:cs="Cambria Math"/>
          <w:sz w:val="22"/>
          <w:szCs w:val="22"/>
        </w:rPr>
        <w:t xml:space="preserve"> </w:t>
      </w:r>
      <w:r w:rsidR="00E67B3C">
        <w:rPr>
          <w:rFonts w:ascii="Cambria Math" w:eastAsia="Cambria Math" w:hAnsi="Cambria Math" w:cs="Cambria Math"/>
          <w:w w:val="102"/>
          <w:sz w:val="22"/>
          <w:szCs w:val="22"/>
        </w:rPr>
        <w:t>≥</w:t>
      </w:r>
      <w:r w:rsidR="00E67B3C">
        <w:rPr>
          <w:rFonts w:ascii="Cambria Math" w:eastAsia="Cambria Math" w:hAnsi="Cambria Math" w:cs="Cambria Math"/>
          <w:sz w:val="22"/>
          <w:szCs w:val="22"/>
        </w:rPr>
        <w:t xml:space="preserve"> </w:t>
      </w:r>
      <w:r w:rsidR="00E67B3C">
        <w:rPr>
          <w:rFonts w:ascii="Cambria Math" w:eastAsia="Cambria Math" w:hAnsi="Cambria Math" w:cs="Cambria Math"/>
          <w:w w:val="102"/>
          <w:sz w:val="22"/>
          <w:szCs w:val="22"/>
        </w:rPr>
        <w:t xml:space="preserve">2 </w:t>
      </w:r>
    </w:p>
    <w:p w:rsidR="004E2864" w:rsidRDefault="004E2864">
      <w:pPr>
        <w:spacing w:before="7" w:line="160" w:lineRule="exact"/>
        <w:rPr>
          <w:sz w:val="16"/>
          <w:szCs w:val="16"/>
        </w:rPr>
      </w:pPr>
    </w:p>
    <w:p w:rsidR="004E2864" w:rsidRDefault="00E67B3C">
      <w:pPr>
        <w:spacing w:before="35"/>
        <w:ind w:left="169"/>
        <w:rPr>
          <w:rFonts w:ascii="Cambria Math" w:eastAsia="Cambria Math" w:hAnsi="Cambria Math" w:cs="Cambria Math"/>
          <w:sz w:val="22"/>
          <w:szCs w:val="22"/>
        </w:rPr>
      </w:pPr>
      <w:r>
        <w:rPr>
          <w:rFonts w:ascii="Cambria Math" w:eastAsia="Cambria Math" w:hAnsi="Cambria Math" w:cs="Cambria Math"/>
          <w:w w:val="102"/>
          <w:sz w:val="22"/>
          <w:szCs w:val="22"/>
        </w:rPr>
        <w:t xml:space="preserve"> 67 K(#)</w:t>
      </w:r>
      <w:r>
        <w:rPr>
          <w:rFonts w:ascii="Cambria Math" w:eastAsia="Cambria Math" w:hAnsi="Cambria Math" w:cs="Cambria Math"/>
          <w:sz w:val="22"/>
          <w:szCs w:val="22"/>
        </w:rPr>
        <w:t xml:space="preserve"> </w:t>
      </w:r>
      <w:r>
        <w:rPr>
          <w:rFonts w:ascii="Cambria Math" w:eastAsia="Cambria Math" w:hAnsi="Cambria Math" w:cs="Cambria Math"/>
          <w:w w:val="102"/>
          <w:sz w:val="22"/>
          <w:szCs w:val="22"/>
        </w:rPr>
        <w:t xml:space="preserve"> </w:t>
      </w:r>
      <w:r>
        <w:rPr>
          <w:rFonts w:ascii="Cambria Math" w:eastAsia="Cambria Math" w:hAnsi="Cambria Math" w:cs="Cambria Math"/>
          <w:sz w:val="22"/>
          <w:szCs w:val="22"/>
        </w:rPr>
        <w:t xml:space="preserve"> </w:t>
      </w:r>
      <w:r>
        <w:rPr>
          <w:rFonts w:ascii="Cambria Math" w:eastAsia="Cambria Math" w:hAnsi="Cambria Math" w:cs="Cambria Math"/>
          <w:w w:val="102"/>
          <w:sz w:val="22"/>
          <w:szCs w:val="22"/>
        </w:rPr>
        <w:t>=</w:t>
      </w:r>
      <w:r>
        <w:rPr>
          <w:rFonts w:ascii="Cambria Math" w:eastAsia="Cambria Math" w:hAnsi="Cambria Math" w:cs="Cambria Math"/>
          <w:sz w:val="22"/>
          <w:szCs w:val="22"/>
        </w:rPr>
        <w:t xml:space="preserve"> </w:t>
      </w:r>
      <w:r>
        <w:rPr>
          <w:rFonts w:ascii="Cambria Math" w:eastAsia="Cambria Math" w:hAnsi="Cambria Math" w:cs="Cambria Math"/>
          <w:w w:val="102"/>
          <w:sz w:val="22"/>
          <w:szCs w:val="22"/>
        </w:rPr>
        <w:t xml:space="preserve"> #  D9- # . </w:t>
      </w:r>
    </w:p>
    <w:p w:rsidR="004E2864" w:rsidRDefault="004E2864">
      <w:pPr>
        <w:spacing w:before="10" w:line="200" w:lineRule="exact"/>
      </w:pPr>
    </w:p>
    <w:p w:rsidR="004E2864" w:rsidRDefault="00E67B3C">
      <w:pPr>
        <w:ind w:left="169"/>
        <w:rPr>
          <w:rFonts w:ascii="Cambria" w:eastAsia="Cambria" w:hAnsi="Cambria" w:cs="Cambria"/>
          <w:sz w:val="22"/>
          <w:szCs w:val="22"/>
        </w:rPr>
      </w:pPr>
      <w:r>
        <w:rPr>
          <w:rFonts w:ascii="Cambria" w:eastAsia="Cambria" w:hAnsi="Cambria" w:cs="Cambria"/>
          <w:b/>
          <w:w w:val="102"/>
          <w:sz w:val="22"/>
          <w:szCs w:val="22"/>
        </w:rPr>
        <w:t xml:space="preserve">Solution: </w:t>
      </w:r>
    </w:p>
    <w:p w:rsidR="004E2864" w:rsidRDefault="004E2864">
      <w:pPr>
        <w:spacing w:before="15" w:line="200" w:lineRule="exact"/>
      </w:pPr>
    </w:p>
    <w:p w:rsidR="004E2864" w:rsidRDefault="00E67B3C">
      <w:pPr>
        <w:ind w:left="169"/>
        <w:rPr>
          <w:rFonts w:ascii="Cambria" w:eastAsia="Cambria" w:hAnsi="Cambria" w:cs="Cambria"/>
          <w:sz w:val="22"/>
          <w:szCs w:val="22"/>
        </w:rPr>
      </w:pPr>
      <w:r>
        <w:rPr>
          <w:rFonts w:ascii="Cambria" w:eastAsia="Cambria" w:hAnsi="Cambria" w:cs="Cambria"/>
          <w:b/>
          <w:w w:val="102"/>
          <w:sz w:val="22"/>
          <w:szCs w:val="22"/>
        </w:rPr>
        <w:t>Basis:</w:t>
      </w:r>
      <w:r>
        <w:rPr>
          <w:rFonts w:ascii="Cambria" w:eastAsia="Cambria" w:hAnsi="Cambria" w:cs="Cambria"/>
          <w:w w:val="102"/>
          <w:sz w:val="22"/>
          <w:szCs w:val="22"/>
        </w:rPr>
        <w:t xml:space="preserve"> At </w:t>
      </w:r>
      <w:r>
        <w:rPr>
          <w:rFonts w:ascii="Cambria" w:eastAsia="Cambria" w:hAnsi="Cambria" w:cs="Cambria"/>
          <w:b/>
          <w:w w:val="102"/>
          <w:sz w:val="22"/>
          <w:szCs w:val="22"/>
        </w:rPr>
        <w:t>n = 1</w:t>
      </w:r>
      <w:r>
        <w:rPr>
          <w:rFonts w:ascii="Cambria" w:eastAsia="Cambria" w:hAnsi="Cambria" w:cs="Cambria"/>
          <w:w w:val="102"/>
          <w:sz w:val="22"/>
          <w:szCs w:val="22"/>
        </w:rPr>
        <w:t xml:space="preserve">, both the closed form and the recurrence relation agree </w:t>
      </w:r>
      <w:r>
        <w:rPr>
          <w:rFonts w:ascii="Cambria Math" w:eastAsia="Cambria Math" w:hAnsi="Cambria Math" w:cs="Cambria Math"/>
          <w:w w:val="102"/>
          <w:sz w:val="22"/>
          <w:szCs w:val="22"/>
        </w:rPr>
        <w:t xml:space="preserve">(n </w:t>
      </w:r>
      <w:r>
        <w:rPr>
          <w:rFonts w:ascii="Cambria Math" w:eastAsia="Cambria Math" w:hAnsi="Cambria Math" w:cs="Cambria Math"/>
          <w:sz w:val="22"/>
          <w:szCs w:val="22"/>
        </w:rPr>
        <w:t xml:space="preserve"> </w:t>
      </w:r>
      <w:r>
        <w:rPr>
          <w:rFonts w:ascii="Cambria Math" w:eastAsia="Cambria Math" w:hAnsi="Cambria Math" w:cs="Cambria Math"/>
          <w:w w:val="102"/>
          <w:sz w:val="22"/>
          <w:szCs w:val="22"/>
        </w:rPr>
        <w:t>=</w:t>
      </w:r>
      <w:r>
        <w:rPr>
          <w:rFonts w:ascii="Cambria Math" w:eastAsia="Cambria Math" w:hAnsi="Cambria Math" w:cs="Cambria Math"/>
          <w:sz w:val="22"/>
          <w:szCs w:val="22"/>
        </w:rPr>
        <w:t xml:space="preserve"> </w:t>
      </w:r>
      <w:r>
        <w:rPr>
          <w:rFonts w:ascii="Cambria Math" w:eastAsia="Cambria Math" w:hAnsi="Cambria Math" w:cs="Cambria Math"/>
          <w:w w:val="102"/>
          <w:sz w:val="22"/>
          <w:szCs w:val="22"/>
        </w:rPr>
        <w:t xml:space="preserve"> n )</w:t>
      </w:r>
      <w:r>
        <w:rPr>
          <w:rFonts w:ascii="Cambria" w:eastAsia="Cambria" w:hAnsi="Cambria" w:cs="Cambria"/>
          <w:w w:val="102"/>
          <w:sz w:val="22"/>
          <w:szCs w:val="22"/>
        </w:rPr>
        <w:t xml:space="preserve"> and so the basis is true. </w:t>
      </w:r>
    </w:p>
    <w:p w:rsidR="004E2864" w:rsidRDefault="004E2864">
      <w:pPr>
        <w:spacing w:before="10" w:line="200" w:lineRule="exact"/>
      </w:pPr>
    </w:p>
    <w:p w:rsidR="004E2864" w:rsidRDefault="00E67B3C">
      <w:pPr>
        <w:ind w:left="169"/>
        <w:rPr>
          <w:rFonts w:ascii="Cambria" w:eastAsia="Cambria" w:hAnsi="Cambria" w:cs="Cambria"/>
          <w:sz w:val="22"/>
          <w:szCs w:val="22"/>
        </w:rPr>
      </w:pPr>
      <w:r>
        <w:rPr>
          <w:rFonts w:ascii="Cambria" w:eastAsia="Cambria" w:hAnsi="Cambria" w:cs="Cambria"/>
          <w:b/>
          <w:w w:val="102"/>
          <w:sz w:val="22"/>
          <w:szCs w:val="22"/>
        </w:rPr>
        <w:t>Inductive step:</w:t>
      </w:r>
      <w:r>
        <w:rPr>
          <w:rFonts w:ascii="Cambria" w:eastAsia="Cambria" w:hAnsi="Cambria" w:cs="Cambria"/>
          <w:w w:val="102"/>
          <w:sz w:val="22"/>
          <w:szCs w:val="22"/>
        </w:rPr>
        <w:t xml:space="preserve"> Assume that </w:t>
      </w:r>
      <w:r>
        <w:rPr>
          <w:rFonts w:ascii="Cambria Math" w:eastAsia="Cambria Math" w:hAnsi="Cambria Math" w:cs="Cambria Math"/>
          <w:w w:val="102"/>
          <w:sz w:val="22"/>
          <w:szCs w:val="22"/>
        </w:rPr>
        <w:t>o(k)</w:t>
      </w:r>
      <w:r>
        <w:rPr>
          <w:rFonts w:ascii="Cambria Math" w:eastAsia="Cambria Math" w:hAnsi="Cambria Math" w:cs="Cambria Math"/>
          <w:sz w:val="22"/>
          <w:szCs w:val="22"/>
        </w:rPr>
        <w:t xml:space="preserve"> </w:t>
      </w:r>
      <w:r>
        <w:rPr>
          <w:rFonts w:ascii="Cambria Math" w:eastAsia="Cambria Math" w:hAnsi="Cambria Math" w:cs="Cambria Math"/>
          <w:w w:val="102"/>
          <w:sz w:val="22"/>
          <w:szCs w:val="22"/>
        </w:rPr>
        <w:t xml:space="preserve"> </w:t>
      </w:r>
      <w:r>
        <w:rPr>
          <w:rFonts w:ascii="Cambria Math" w:eastAsia="Cambria Math" w:hAnsi="Cambria Math" w:cs="Cambria Math"/>
          <w:sz w:val="22"/>
          <w:szCs w:val="22"/>
        </w:rPr>
        <w:t xml:space="preserve"> </w:t>
      </w:r>
      <w:r>
        <w:rPr>
          <w:rFonts w:ascii="Cambria Math" w:eastAsia="Cambria Math" w:hAnsi="Cambria Math" w:cs="Cambria Math"/>
          <w:w w:val="102"/>
          <w:sz w:val="22"/>
          <w:szCs w:val="22"/>
        </w:rPr>
        <w:t>=</w:t>
      </w:r>
      <w:r>
        <w:rPr>
          <w:rFonts w:ascii="Cambria Math" w:eastAsia="Cambria Math" w:hAnsi="Cambria Math" w:cs="Cambria Math"/>
          <w:sz w:val="22"/>
          <w:szCs w:val="22"/>
        </w:rPr>
        <w:t xml:space="preserve"> </w:t>
      </w:r>
      <w:r>
        <w:rPr>
          <w:rFonts w:ascii="Cambria Math" w:eastAsia="Cambria Math" w:hAnsi="Cambria Math" w:cs="Cambria Math"/>
          <w:w w:val="102"/>
          <w:sz w:val="22"/>
          <w:szCs w:val="22"/>
        </w:rPr>
        <w:t xml:space="preserve"> k pqr k</w:t>
      </w:r>
      <w:r>
        <w:rPr>
          <w:rFonts w:ascii="Cambria" w:eastAsia="Cambria" w:hAnsi="Cambria" w:cs="Cambria"/>
          <w:b/>
          <w:w w:val="102"/>
          <w:sz w:val="22"/>
          <w:szCs w:val="22"/>
        </w:rPr>
        <w:t xml:space="preserve"> </w:t>
      </w:r>
      <w:r>
        <w:rPr>
          <w:rFonts w:ascii="Cambria" w:eastAsia="Cambria" w:hAnsi="Cambria" w:cs="Cambria"/>
          <w:w w:val="102"/>
          <w:sz w:val="22"/>
          <w:szCs w:val="22"/>
        </w:rPr>
        <w:t xml:space="preserve">for all </w:t>
      </w:r>
      <w:r>
        <w:rPr>
          <w:rFonts w:ascii="Cambria Math" w:eastAsia="Cambria Math" w:hAnsi="Cambria Math" w:cs="Cambria Math"/>
          <w:w w:val="102"/>
          <w:sz w:val="22"/>
          <w:szCs w:val="22"/>
        </w:rPr>
        <w:t xml:space="preserve">g </w:t>
      </w:r>
      <w:r>
        <w:rPr>
          <w:rFonts w:ascii="Cambria Math" w:eastAsia="Cambria Math" w:hAnsi="Cambria Math" w:cs="Cambria Math"/>
          <w:sz w:val="22"/>
          <w:szCs w:val="22"/>
        </w:rPr>
        <w:t xml:space="preserve"> </w:t>
      </w:r>
      <w:r>
        <w:rPr>
          <w:rFonts w:ascii="Cambria Math" w:eastAsia="Cambria Math" w:hAnsi="Cambria Math" w:cs="Cambria Math"/>
          <w:w w:val="102"/>
          <w:sz w:val="22"/>
          <w:szCs w:val="22"/>
        </w:rPr>
        <w:t>≤</w:t>
      </w:r>
      <w:r>
        <w:rPr>
          <w:rFonts w:ascii="Cambria Math" w:eastAsia="Cambria Math" w:hAnsi="Cambria Math" w:cs="Cambria Math"/>
          <w:sz w:val="22"/>
          <w:szCs w:val="22"/>
        </w:rPr>
        <w:t xml:space="preserve"> </w:t>
      </w:r>
      <w:r>
        <w:rPr>
          <w:rFonts w:ascii="Cambria Math" w:eastAsia="Cambria Math" w:hAnsi="Cambria Math" w:cs="Cambria Math"/>
          <w:w w:val="102"/>
          <w:sz w:val="22"/>
          <w:szCs w:val="22"/>
        </w:rPr>
        <w:t xml:space="preserve"> k </w:t>
      </w:r>
      <w:r>
        <w:rPr>
          <w:rFonts w:ascii="Cambria Math" w:eastAsia="Cambria Math" w:hAnsi="Cambria Math" w:cs="Cambria Math"/>
          <w:sz w:val="22"/>
          <w:szCs w:val="22"/>
        </w:rPr>
        <w:t xml:space="preserve"> </w:t>
      </w:r>
      <w:r>
        <w:rPr>
          <w:rFonts w:ascii="Cambria Math" w:eastAsia="Cambria Math" w:hAnsi="Cambria Math" w:cs="Cambria Math"/>
          <w:w w:val="102"/>
          <w:sz w:val="22"/>
          <w:szCs w:val="22"/>
        </w:rPr>
        <w:t>≤</w:t>
      </w:r>
      <w:r>
        <w:rPr>
          <w:rFonts w:ascii="Cambria Math" w:eastAsia="Cambria Math" w:hAnsi="Cambria Math" w:cs="Cambria Math"/>
          <w:sz w:val="22"/>
          <w:szCs w:val="22"/>
        </w:rPr>
        <w:t xml:space="preserve"> </w:t>
      </w:r>
      <w:r>
        <w:rPr>
          <w:rFonts w:ascii="Cambria Math" w:eastAsia="Cambria Math" w:hAnsi="Cambria Math" w:cs="Cambria Math"/>
          <w:w w:val="102"/>
          <w:sz w:val="22"/>
          <w:szCs w:val="22"/>
        </w:rPr>
        <w:t xml:space="preserve"> i</w:t>
      </w:r>
      <w:r>
        <w:rPr>
          <w:rFonts w:ascii="Cambria" w:eastAsia="Cambria" w:hAnsi="Cambria" w:cs="Cambria"/>
          <w:w w:val="102"/>
          <w:sz w:val="22"/>
          <w:szCs w:val="22"/>
        </w:rPr>
        <w:t xml:space="preserve"> . Now consider </w:t>
      </w:r>
      <w:r>
        <w:rPr>
          <w:rFonts w:ascii="Cambria Math" w:eastAsia="Cambria Math" w:hAnsi="Cambria Math" w:cs="Cambria Math"/>
          <w:w w:val="102"/>
          <w:sz w:val="22"/>
          <w:szCs w:val="22"/>
        </w:rPr>
        <w:t xml:space="preserve">o(i </w:t>
      </w:r>
      <w:r>
        <w:rPr>
          <w:rFonts w:ascii="Cambria Math" w:eastAsia="Cambria Math" w:hAnsi="Cambria Math" w:cs="Cambria Math"/>
          <w:sz w:val="22"/>
          <w:szCs w:val="22"/>
        </w:rPr>
        <w:t xml:space="preserve"> </w:t>
      </w:r>
      <w:r>
        <w:rPr>
          <w:rFonts w:ascii="Cambria Math" w:eastAsia="Cambria Math" w:hAnsi="Cambria Math" w:cs="Cambria Math"/>
          <w:w w:val="102"/>
          <w:sz w:val="22"/>
          <w:szCs w:val="22"/>
        </w:rPr>
        <w:t>+</w:t>
      </w:r>
      <w:r>
        <w:rPr>
          <w:rFonts w:ascii="Cambria Math" w:eastAsia="Cambria Math" w:hAnsi="Cambria Math" w:cs="Cambria Math"/>
          <w:sz w:val="22"/>
          <w:szCs w:val="22"/>
        </w:rPr>
        <w:t xml:space="preserve"> </w:t>
      </w:r>
      <w:r>
        <w:rPr>
          <w:rFonts w:ascii="Cambria Math" w:eastAsia="Cambria Math" w:hAnsi="Cambria Math" w:cs="Cambria Math"/>
          <w:w w:val="102"/>
          <w:sz w:val="22"/>
          <w:szCs w:val="22"/>
        </w:rPr>
        <w:t xml:space="preserve"> g)</w:t>
      </w:r>
      <w:r>
        <w:rPr>
          <w:rFonts w:ascii="Cambria" w:eastAsia="Cambria" w:hAnsi="Cambria" w:cs="Cambria"/>
          <w:w w:val="102"/>
          <w:sz w:val="22"/>
          <w:szCs w:val="22"/>
        </w:rPr>
        <w:t xml:space="preserve"> . As per the </w:t>
      </w:r>
    </w:p>
    <w:p w:rsidR="004E2864" w:rsidRDefault="00E67B3C">
      <w:pPr>
        <w:spacing w:before="13" w:line="240" w:lineRule="exact"/>
        <w:ind w:left="169"/>
        <w:rPr>
          <w:rFonts w:ascii="Cambria" w:eastAsia="Cambria" w:hAnsi="Cambria" w:cs="Cambria"/>
          <w:sz w:val="22"/>
          <w:szCs w:val="22"/>
        </w:rPr>
      </w:pPr>
      <w:r>
        <w:rPr>
          <w:rFonts w:ascii="Cambria" w:eastAsia="Cambria" w:hAnsi="Cambria" w:cs="Cambria"/>
          <w:w w:val="102"/>
          <w:position w:val="-1"/>
          <w:sz w:val="22"/>
          <w:szCs w:val="22"/>
        </w:rPr>
        <w:t xml:space="preserve">recurrence relation, we have, </w:t>
      </w:r>
    </w:p>
    <w:p w:rsidR="004E2864" w:rsidRDefault="004E2864">
      <w:pPr>
        <w:spacing w:before="6" w:line="180" w:lineRule="exact"/>
        <w:rPr>
          <w:sz w:val="18"/>
          <w:szCs w:val="18"/>
        </w:rPr>
        <w:sectPr w:rsidR="004E2864">
          <w:type w:val="continuous"/>
          <w:pgSz w:w="11900" w:h="16840"/>
          <w:pgMar w:top="800" w:right="780" w:bottom="0" w:left="820" w:header="720" w:footer="720" w:gutter="0"/>
          <w:cols w:space="720"/>
        </w:sectPr>
      </w:pPr>
    </w:p>
    <w:p w:rsidR="004E2864" w:rsidRDefault="004E2864">
      <w:pPr>
        <w:spacing w:before="2" w:line="200" w:lineRule="exact"/>
      </w:pPr>
    </w:p>
    <w:p w:rsidR="004E2864" w:rsidRDefault="004E2864">
      <w:pPr>
        <w:ind w:left="169" w:right="-52"/>
        <w:rPr>
          <w:rFonts w:ascii="Cambria Math" w:eastAsia="Cambria Math" w:hAnsi="Cambria Math" w:cs="Cambria Math"/>
          <w:sz w:val="22"/>
          <w:szCs w:val="22"/>
        </w:rPr>
      </w:pPr>
      <w:r w:rsidRPr="004E2864">
        <w:pict>
          <v:group id="_x0000_s1086" style="position:absolute;left:0;text-align:left;margin-left:134.9pt;margin-top:6.75pt;width:30.5pt;height:0;z-index:-1615;mso-position-horizontal-relative:page" coordorigin="2698,135" coordsize="610,0">
            <v:shape id="_x0000_s1087" style="position:absolute;left:2698;top:135;width:610;height:0" coordorigin="2698,135" coordsize="610,0" path="m2698,135r609,e" filled="f" strokeweight=".82pt">
              <v:path arrowok="t"/>
            </v:shape>
            <w10:wrap anchorx="page"/>
          </v:group>
        </w:pict>
      </w:r>
      <w:r w:rsidR="00E67B3C">
        <w:rPr>
          <w:rFonts w:ascii="Cambria Math" w:eastAsia="Cambria Math" w:hAnsi="Cambria Math" w:cs="Cambria Math"/>
          <w:w w:val="102"/>
          <w:sz w:val="22"/>
          <w:szCs w:val="22"/>
        </w:rPr>
        <w:t xml:space="preserve">K(P </w:t>
      </w:r>
      <w:r w:rsidR="00E67B3C">
        <w:rPr>
          <w:rFonts w:ascii="Cambria Math" w:eastAsia="Cambria Math" w:hAnsi="Cambria Math" w:cs="Cambria Math"/>
          <w:sz w:val="22"/>
          <w:szCs w:val="22"/>
        </w:rPr>
        <w:t xml:space="preserve"> </w:t>
      </w:r>
      <w:r w:rsidR="00E67B3C">
        <w:rPr>
          <w:rFonts w:ascii="Cambria Math" w:eastAsia="Cambria Math" w:hAnsi="Cambria Math" w:cs="Cambria Math"/>
          <w:w w:val="102"/>
          <w:sz w:val="22"/>
          <w:szCs w:val="22"/>
        </w:rPr>
        <w:t>+</w:t>
      </w:r>
      <w:r w:rsidR="00E67B3C">
        <w:rPr>
          <w:rFonts w:ascii="Cambria Math" w:eastAsia="Cambria Math" w:hAnsi="Cambria Math" w:cs="Cambria Math"/>
          <w:sz w:val="22"/>
          <w:szCs w:val="22"/>
        </w:rPr>
        <w:t xml:space="preserve"> </w:t>
      </w:r>
      <w:r w:rsidR="00E67B3C">
        <w:rPr>
          <w:rFonts w:ascii="Cambria Math" w:eastAsia="Cambria Math" w:hAnsi="Cambria Math" w:cs="Cambria Math"/>
          <w:w w:val="102"/>
          <w:sz w:val="22"/>
          <w:szCs w:val="22"/>
        </w:rPr>
        <w:t xml:space="preserve"> 1)</w:t>
      </w:r>
      <w:r w:rsidR="00E67B3C">
        <w:rPr>
          <w:rFonts w:ascii="Cambria Math" w:eastAsia="Cambria Math" w:hAnsi="Cambria Math" w:cs="Cambria Math"/>
          <w:sz w:val="22"/>
          <w:szCs w:val="22"/>
        </w:rPr>
        <w:t xml:space="preserve"> </w:t>
      </w:r>
      <w:r w:rsidR="00E67B3C">
        <w:rPr>
          <w:rFonts w:ascii="Cambria Math" w:eastAsia="Cambria Math" w:hAnsi="Cambria Math" w:cs="Cambria Math"/>
          <w:w w:val="102"/>
          <w:sz w:val="22"/>
          <w:szCs w:val="22"/>
        </w:rPr>
        <w:t xml:space="preserve"> </w:t>
      </w:r>
      <w:r w:rsidR="00E67B3C">
        <w:rPr>
          <w:rFonts w:ascii="Cambria Math" w:eastAsia="Cambria Math" w:hAnsi="Cambria Math" w:cs="Cambria Math"/>
          <w:sz w:val="22"/>
          <w:szCs w:val="22"/>
        </w:rPr>
        <w:t xml:space="preserve"> </w:t>
      </w:r>
      <w:r w:rsidR="00E67B3C">
        <w:rPr>
          <w:rFonts w:ascii="Cambria Math" w:eastAsia="Cambria Math" w:hAnsi="Cambria Math" w:cs="Cambria Math"/>
          <w:w w:val="102"/>
          <w:sz w:val="22"/>
          <w:szCs w:val="22"/>
        </w:rPr>
        <w:t>=</w:t>
      </w:r>
      <w:r w:rsidR="00E67B3C">
        <w:rPr>
          <w:rFonts w:ascii="Cambria Math" w:eastAsia="Cambria Math" w:hAnsi="Cambria Math" w:cs="Cambria Math"/>
          <w:sz w:val="22"/>
          <w:szCs w:val="22"/>
        </w:rPr>
        <w:t xml:space="preserve"> </w:t>
      </w:r>
      <w:r w:rsidR="00E67B3C">
        <w:rPr>
          <w:rFonts w:ascii="Cambria Math" w:eastAsia="Cambria Math" w:hAnsi="Cambria Math" w:cs="Cambria Math"/>
          <w:w w:val="102"/>
          <w:sz w:val="22"/>
          <w:szCs w:val="22"/>
        </w:rPr>
        <w:t xml:space="preserve"> 2 K(</w:t>
      </w:r>
    </w:p>
    <w:p w:rsidR="004E2864" w:rsidRDefault="00E67B3C">
      <w:pPr>
        <w:spacing w:before="35"/>
        <w:ind w:left="-36" w:right="-36"/>
        <w:jc w:val="center"/>
        <w:rPr>
          <w:rFonts w:ascii="Cambria Math" w:eastAsia="Cambria Math" w:hAnsi="Cambria Math" w:cs="Cambria Math"/>
          <w:sz w:val="22"/>
          <w:szCs w:val="22"/>
        </w:rPr>
      </w:pPr>
      <w:r>
        <w:br w:type="column"/>
      </w:r>
      <w:r>
        <w:rPr>
          <w:rFonts w:ascii="Cambria Math" w:eastAsia="Cambria Math" w:hAnsi="Cambria Math" w:cs="Cambria Math"/>
          <w:w w:val="102"/>
          <w:sz w:val="22"/>
          <w:szCs w:val="22"/>
        </w:rPr>
        <w:lastRenderedPageBreak/>
        <w:t xml:space="preserve">P </w:t>
      </w:r>
      <w:r>
        <w:rPr>
          <w:rFonts w:ascii="Cambria Math" w:eastAsia="Cambria Math" w:hAnsi="Cambria Math" w:cs="Cambria Math"/>
          <w:sz w:val="22"/>
          <w:szCs w:val="22"/>
        </w:rPr>
        <w:t xml:space="preserve"> </w:t>
      </w:r>
      <w:r>
        <w:rPr>
          <w:rFonts w:ascii="Cambria Math" w:eastAsia="Cambria Math" w:hAnsi="Cambria Math" w:cs="Cambria Math"/>
          <w:w w:val="102"/>
          <w:sz w:val="22"/>
          <w:szCs w:val="22"/>
        </w:rPr>
        <w:t>+</w:t>
      </w:r>
      <w:r>
        <w:rPr>
          <w:rFonts w:ascii="Cambria Math" w:eastAsia="Cambria Math" w:hAnsi="Cambria Math" w:cs="Cambria Math"/>
          <w:sz w:val="22"/>
          <w:szCs w:val="22"/>
        </w:rPr>
        <w:t xml:space="preserve"> </w:t>
      </w:r>
      <w:r>
        <w:rPr>
          <w:rFonts w:ascii="Cambria Math" w:eastAsia="Cambria Math" w:hAnsi="Cambria Math" w:cs="Cambria Math"/>
          <w:w w:val="102"/>
          <w:sz w:val="22"/>
          <w:szCs w:val="22"/>
        </w:rPr>
        <w:t xml:space="preserve"> 1</w:t>
      </w:r>
    </w:p>
    <w:p w:rsidR="004E2864" w:rsidRDefault="00E67B3C">
      <w:pPr>
        <w:spacing w:before="67" w:line="240" w:lineRule="exact"/>
        <w:ind w:left="207" w:right="207"/>
        <w:jc w:val="center"/>
        <w:rPr>
          <w:rFonts w:ascii="Cambria Math" w:eastAsia="Cambria Math" w:hAnsi="Cambria Math" w:cs="Cambria Math"/>
          <w:sz w:val="22"/>
          <w:szCs w:val="22"/>
        </w:rPr>
      </w:pPr>
      <w:r>
        <w:rPr>
          <w:rFonts w:ascii="Cambria Math" w:eastAsia="Cambria Math" w:hAnsi="Cambria Math" w:cs="Cambria Math"/>
          <w:w w:val="102"/>
          <w:position w:val="-1"/>
          <w:sz w:val="22"/>
          <w:szCs w:val="22"/>
        </w:rPr>
        <w:t>2</w:t>
      </w:r>
    </w:p>
    <w:p w:rsidR="004E2864" w:rsidRDefault="00E67B3C">
      <w:pPr>
        <w:spacing w:before="2" w:line="200" w:lineRule="exact"/>
      </w:pPr>
      <w:r>
        <w:br w:type="column"/>
      </w:r>
    </w:p>
    <w:p w:rsidR="004E2864" w:rsidRDefault="004E2864">
      <w:pPr>
        <w:rPr>
          <w:rFonts w:ascii="Cambria" w:eastAsia="Cambria" w:hAnsi="Cambria" w:cs="Cambria"/>
          <w:sz w:val="22"/>
          <w:szCs w:val="22"/>
        </w:rPr>
        <w:sectPr w:rsidR="004E2864">
          <w:type w:val="continuous"/>
          <w:pgSz w:w="11900" w:h="16840"/>
          <w:pgMar w:top="800" w:right="780" w:bottom="0" w:left="820" w:header="720" w:footer="720" w:gutter="0"/>
          <w:cols w:num="3" w:space="720" w:equalWidth="0">
            <w:col w:w="1876" w:space="1"/>
            <w:col w:w="607" w:space="2"/>
            <w:col w:w="7814"/>
          </w:cols>
        </w:sectPr>
      </w:pPr>
      <w:r w:rsidRPr="004E2864">
        <w:pict>
          <v:group id="_x0000_s1081" style="position:absolute;margin-left:43.65pt;margin-top:-9.25pt;width:507.95pt;height:28.65pt;z-index:-1614;mso-position-horizontal-relative:page" coordorigin="873,-185" coordsize="10159,573">
            <v:shape id="_x0000_s1085" style="position:absolute;left:883;top:-175;width:10138;height:0" coordorigin="883,-175" coordsize="10138,0" path="m883,-175r10138,e" filled="f" strokeweight=".58pt">
              <v:path arrowok="t"/>
            </v:shape>
            <v:shape id="_x0000_s1084" style="position:absolute;left:883;top:377;width:10138;height:0" coordorigin="883,377" coordsize="10138,0" path="m883,377r10138,e" filled="f" strokeweight=".58pt">
              <v:path arrowok="t"/>
            </v:shape>
            <v:shape id="_x0000_s1083" style="position:absolute;left:878;top:-180;width:0;height:562" coordorigin="878,-180" coordsize="0,562" path="m878,-180r,562e" filled="f" strokeweight=".58pt">
              <v:path arrowok="t"/>
            </v:shape>
            <v:shape id="_x0000_s1082" style="position:absolute;left:11026;top:-180;width:0;height:562" coordorigin="11026,-180" coordsize="0,562" path="m11026,-180r,562e" filled="f" strokeweight=".58pt">
              <v:path arrowok="t"/>
            </v:shape>
            <w10:wrap anchorx="page"/>
          </v:group>
        </w:pict>
      </w:r>
      <w:r w:rsidR="00E67B3C">
        <w:rPr>
          <w:rFonts w:ascii="Cambria Math" w:eastAsia="Cambria Math" w:hAnsi="Cambria Math" w:cs="Cambria Math"/>
          <w:w w:val="102"/>
          <w:sz w:val="22"/>
          <w:szCs w:val="22"/>
        </w:rPr>
        <w:t>) +</w:t>
      </w:r>
      <w:r w:rsidR="00E67B3C">
        <w:rPr>
          <w:rFonts w:ascii="Cambria Math" w:eastAsia="Cambria Math" w:hAnsi="Cambria Math" w:cs="Cambria Math"/>
          <w:sz w:val="22"/>
          <w:szCs w:val="22"/>
        </w:rPr>
        <w:t xml:space="preserve"> </w:t>
      </w:r>
      <w:r w:rsidR="00E67B3C">
        <w:rPr>
          <w:rFonts w:ascii="Cambria Math" w:eastAsia="Cambria Math" w:hAnsi="Cambria Math" w:cs="Cambria Math"/>
          <w:w w:val="102"/>
          <w:sz w:val="22"/>
          <w:szCs w:val="22"/>
        </w:rPr>
        <w:t xml:space="preserve"> (P </w:t>
      </w:r>
      <w:r w:rsidR="00E67B3C">
        <w:rPr>
          <w:rFonts w:ascii="Cambria Math" w:eastAsia="Cambria Math" w:hAnsi="Cambria Math" w:cs="Cambria Math"/>
          <w:sz w:val="22"/>
          <w:szCs w:val="22"/>
        </w:rPr>
        <w:t xml:space="preserve"> </w:t>
      </w:r>
      <w:r w:rsidR="00E67B3C">
        <w:rPr>
          <w:rFonts w:ascii="Cambria Math" w:eastAsia="Cambria Math" w:hAnsi="Cambria Math" w:cs="Cambria Math"/>
          <w:w w:val="102"/>
          <w:sz w:val="22"/>
          <w:szCs w:val="22"/>
        </w:rPr>
        <w:t>+</w:t>
      </w:r>
      <w:r w:rsidR="00E67B3C">
        <w:rPr>
          <w:rFonts w:ascii="Cambria Math" w:eastAsia="Cambria Math" w:hAnsi="Cambria Math" w:cs="Cambria Math"/>
          <w:sz w:val="22"/>
          <w:szCs w:val="22"/>
        </w:rPr>
        <w:t xml:space="preserve"> </w:t>
      </w:r>
      <w:r w:rsidR="00E67B3C">
        <w:rPr>
          <w:rFonts w:ascii="Cambria Math" w:eastAsia="Cambria Math" w:hAnsi="Cambria Math" w:cs="Cambria Math"/>
          <w:w w:val="102"/>
          <w:sz w:val="22"/>
          <w:szCs w:val="22"/>
        </w:rPr>
        <w:t xml:space="preserve"> 1);</w:t>
      </w:r>
      <w:r w:rsidR="00E67B3C">
        <w:rPr>
          <w:rFonts w:ascii="Cambria Math" w:eastAsia="Cambria Math" w:hAnsi="Cambria Math" w:cs="Cambria Math"/>
          <w:sz w:val="22"/>
          <w:szCs w:val="22"/>
        </w:rPr>
        <w:t xml:space="preserve"> </w:t>
      </w:r>
      <w:r w:rsidR="00E67B3C">
        <w:rPr>
          <w:rFonts w:ascii="Cambria Math" w:eastAsia="Cambria Math" w:hAnsi="Cambria Math" w:cs="Cambria Math"/>
          <w:w w:val="102"/>
          <w:sz w:val="22"/>
          <w:szCs w:val="22"/>
        </w:rPr>
        <w:t xml:space="preserve"> 76#;3 (P </w:t>
      </w:r>
      <w:r w:rsidR="00E67B3C">
        <w:rPr>
          <w:rFonts w:ascii="Cambria Math" w:eastAsia="Cambria Math" w:hAnsi="Cambria Math" w:cs="Cambria Math"/>
          <w:sz w:val="22"/>
          <w:szCs w:val="22"/>
        </w:rPr>
        <w:t xml:space="preserve"> </w:t>
      </w:r>
      <w:r w:rsidR="00E67B3C">
        <w:rPr>
          <w:rFonts w:ascii="Cambria Math" w:eastAsia="Cambria Math" w:hAnsi="Cambria Math" w:cs="Cambria Math"/>
          <w:w w:val="102"/>
          <w:sz w:val="22"/>
          <w:szCs w:val="22"/>
        </w:rPr>
        <w:t>+</w:t>
      </w:r>
      <w:r w:rsidR="00E67B3C">
        <w:rPr>
          <w:rFonts w:ascii="Cambria Math" w:eastAsia="Cambria Math" w:hAnsi="Cambria Math" w:cs="Cambria Math"/>
          <w:sz w:val="22"/>
          <w:szCs w:val="22"/>
        </w:rPr>
        <w:t xml:space="preserve"> </w:t>
      </w:r>
      <w:r w:rsidR="00E67B3C">
        <w:rPr>
          <w:rFonts w:ascii="Cambria Math" w:eastAsia="Cambria Math" w:hAnsi="Cambria Math" w:cs="Cambria Math"/>
          <w:w w:val="102"/>
          <w:sz w:val="22"/>
          <w:szCs w:val="22"/>
        </w:rPr>
        <w:t xml:space="preserve"> 1)</w:t>
      </w:r>
      <w:r w:rsidR="00E67B3C">
        <w:rPr>
          <w:rFonts w:ascii="Cambria Math" w:eastAsia="Cambria Math" w:hAnsi="Cambria Math" w:cs="Cambria Math"/>
          <w:sz w:val="22"/>
          <w:szCs w:val="22"/>
        </w:rPr>
        <w:t xml:space="preserve"> </w:t>
      </w:r>
      <w:r w:rsidR="00E67B3C">
        <w:rPr>
          <w:rFonts w:ascii="Cambria Math" w:eastAsia="Cambria Math" w:hAnsi="Cambria Math" w:cs="Cambria Math"/>
          <w:w w:val="102"/>
          <w:sz w:val="22"/>
          <w:szCs w:val="22"/>
        </w:rPr>
        <w:t>≥</w:t>
      </w:r>
      <w:r w:rsidR="00E67B3C">
        <w:rPr>
          <w:rFonts w:ascii="Cambria Math" w:eastAsia="Cambria Math" w:hAnsi="Cambria Math" w:cs="Cambria Math"/>
          <w:sz w:val="22"/>
          <w:szCs w:val="22"/>
        </w:rPr>
        <w:t xml:space="preserve"> </w:t>
      </w:r>
      <w:r w:rsidR="00E67B3C">
        <w:rPr>
          <w:rFonts w:ascii="Cambria Math" w:eastAsia="Cambria Math" w:hAnsi="Cambria Math" w:cs="Cambria Math"/>
          <w:w w:val="102"/>
          <w:sz w:val="22"/>
          <w:szCs w:val="22"/>
        </w:rPr>
        <w:t xml:space="preserve"> 2</w:t>
      </w:r>
      <w:r w:rsidR="00E67B3C">
        <w:rPr>
          <w:rFonts w:ascii="Cambria" w:eastAsia="Cambria" w:hAnsi="Cambria" w:cs="Cambria"/>
          <w:w w:val="102"/>
          <w:sz w:val="22"/>
          <w:szCs w:val="22"/>
        </w:rPr>
        <w:t xml:space="preserve"> </w:t>
      </w:r>
    </w:p>
    <w:p w:rsidR="004E2864" w:rsidRDefault="004E2864">
      <w:pPr>
        <w:spacing w:before="8" w:line="180" w:lineRule="exact"/>
        <w:rPr>
          <w:sz w:val="19"/>
          <w:szCs w:val="19"/>
        </w:rPr>
        <w:sectPr w:rsidR="004E2864">
          <w:type w:val="continuous"/>
          <w:pgSz w:w="11900" w:h="16840"/>
          <w:pgMar w:top="800" w:right="780" w:bottom="0" w:left="820" w:header="720" w:footer="720" w:gutter="0"/>
          <w:cols w:space="720"/>
        </w:sectPr>
      </w:pPr>
    </w:p>
    <w:p w:rsidR="004E2864" w:rsidRDefault="004E2864">
      <w:pPr>
        <w:spacing w:before="2" w:line="200" w:lineRule="exact"/>
      </w:pPr>
    </w:p>
    <w:p w:rsidR="004E2864" w:rsidRDefault="00E67B3C">
      <w:pPr>
        <w:jc w:val="right"/>
        <w:rPr>
          <w:rFonts w:ascii="Cambria Math" w:eastAsia="Cambria Math" w:hAnsi="Cambria Math" w:cs="Cambria Math"/>
          <w:sz w:val="22"/>
          <w:szCs w:val="22"/>
        </w:rPr>
      </w:pPr>
      <w:r>
        <w:rPr>
          <w:rFonts w:ascii="Cambria Math" w:eastAsia="Cambria Math" w:hAnsi="Cambria Math" w:cs="Cambria Math"/>
          <w:w w:val="102"/>
          <w:sz w:val="22"/>
          <w:szCs w:val="22"/>
        </w:rPr>
        <w:t>=</w:t>
      </w:r>
      <w:r>
        <w:rPr>
          <w:rFonts w:ascii="Cambria Math" w:eastAsia="Cambria Math" w:hAnsi="Cambria Math" w:cs="Cambria Math"/>
          <w:sz w:val="22"/>
          <w:szCs w:val="22"/>
        </w:rPr>
        <w:t xml:space="preserve"> </w:t>
      </w:r>
      <w:r>
        <w:rPr>
          <w:rFonts w:ascii="Cambria Math" w:eastAsia="Cambria Math" w:hAnsi="Cambria Math" w:cs="Cambria Math"/>
          <w:w w:val="102"/>
          <w:sz w:val="22"/>
          <w:szCs w:val="22"/>
        </w:rPr>
        <w:t xml:space="preserve"> 2  </w:t>
      </w:r>
    </w:p>
    <w:p w:rsidR="004E2864" w:rsidRDefault="00E67B3C">
      <w:pPr>
        <w:spacing w:before="35"/>
        <w:ind w:left="-36" w:right="-36"/>
        <w:jc w:val="center"/>
        <w:rPr>
          <w:rFonts w:ascii="Cambria Math" w:eastAsia="Cambria Math" w:hAnsi="Cambria Math" w:cs="Cambria Math"/>
          <w:sz w:val="22"/>
          <w:szCs w:val="22"/>
        </w:rPr>
      </w:pPr>
      <w:r>
        <w:br w:type="column"/>
      </w:r>
      <w:r>
        <w:rPr>
          <w:rFonts w:ascii="Cambria Math" w:eastAsia="Cambria Math" w:hAnsi="Cambria Math" w:cs="Cambria Math"/>
          <w:w w:val="102"/>
          <w:sz w:val="22"/>
          <w:szCs w:val="22"/>
        </w:rPr>
        <w:lastRenderedPageBreak/>
        <w:t xml:space="preserve">P </w:t>
      </w:r>
      <w:r>
        <w:rPr>
          <w:rFonts w:ascii="Cambria Math" w:eastAsia="Cambria Math" w:hAnsi="Cambria Math" w:cs="Cambria Math"/>
          <w:sz w:val="22"/>
          <w:szCs w:val="22"/>
        </w:rPr>
        <w:t xml:space="preserve"> </w:t>
      </w:r>
      <w:r>
        <w:rPr>
          <w:rFonts w:ascii="Cambria Math" w:eastAsia="Cambria Math" w:hAnsi="Cambria Math" w:cs="Cambria Math"/>
          <w:w w:val="102"/>
          <w:sz w:val="22"/>
          <w:szCs w:val="22"/>
        </w:rPr>
        <w:t>+</w:t>
      </w:r>
      <w:r>
        <w:rPr>
          <w:rFonts w:ascii="Cambria Math" w:eastAsia="Cambria Math" w:hAnsi="Cambria Math" w:cs="Cambria Math"/>
          <w:sz w:val="22"/>
          <w:szCs w:val="22"/>
        </w:rPr>
        <w:t xml:space="preserve"> </w:t>
      </w:r>
      <w:r>
        <w:rPr>
          <w:rFonts w:ascii="Cambria Math" w:eastAsia="Cambria Math" w:hAnsi="Cambria Math" w:cs="Cambria Math"/>
          <w:w w:val="102"/>
          <w:sz w:val="22"/>
          <w:szCs w:val="22"/>
        </w:rPr>
        <w:t xml:space="preserve"> 1</w:t>
      </w:r>
    </w:p>
    <w:p w:rsidR="004E2864" w:rsidRDefault="00E67B3C">
      <w:pPr>
        <w:spacing w:before="67" w:line="240" w:lineRule="exact"/>
        <w:ind w:left="207" w:right="207"/>
        <w:jc w:val="center"/>
        <w:rPr>
          <w:rFonts w:ascii="Cambria Math" w:eastAsia="Cambria Math" w:hAnsi="Cambria Math" w:cs="Cambria Math"/>
          <w:sz w:val="22"/>
          <w:szCs w:val="22"/>
        </w:rPr>
      </w:pPr>
      <w:r>
        <w:rPr>
          <w:rFonts w:ascii="Cambria Math" w:eastAsia="Cambria Math" w:hAnsi="Cambria Math" w:cs="Cambria Math"/>
          <w:w w:val="102"/>
          <w:position w:val="-1"/>
          <w:sz w:val="22"/>
          <w:szCs w:val="22"/>
        </w:rPr>
        <w:t>2</w:t>
      </w:r>
    </w:p>
    <w:p w:rsidR="004E2864" w:rsidRDefault="00E67B3C">
      <w:pPr>
        <w:spacing w:before="2" w:line="200" w:lineRule="exact"/>
      </w:pPr>
      <w:r>
        <w:br w:type="column"/>
      </w:r>
    </w:p>
    <w:p w:rsidR="004E2864" w:rsidRDefault="00E67B3C">
      <w:pPr>
        <w:ind w:right="-52"/>
        <w:rPr>
          <w:rFonts w:ascii="Cambria Math" w:eastAsia="Cambria Math" w:hAnsi="Cambria Math" w:cs="Cambria Math"/>
          <w:sz w:val="22"/>
          <w:szCs w:val="22"/>
        </w:rPr>
      </w:pPr>
      <w:r>
        <w:rPr>
          <w:rFonts w:ascii="Cambria Math" w:eastAsia="Cambria Math" w:hAnsi="Cambria Math" w:cs="Cambria Math"/>
          <w:w w:val="102"/>
          <w:sz w:val="22"/>
          <w:szCs w:val="22"/>
        </w:rPr>
        <w:t xml:space="preserve"> D9-</w:t>
      </w:r>
    </w:p>
    <w:p w:rsidR="004E2864" w:rsidRDefault="00E67B3C">
      <w:pPr>
        <w:spacing w:before="35"/>
        <w:ind w:left="-36" w:right="-36"/>
        <w:jc w:val="center"/>
        <w:rPr>
          <w:rFonts w:ascii="Cambria Math" w:eastAsia="Cambria Math" w:hAnsi="Cambria Math" w:cs="Cambria Math"/>
          <w:sz w:val="22"/>
          <w:szCs w:val="22"/>
        </w:rPr>
      </w:pPr>
      <w:r>
        <w:br w:type="column"/>
      </w:r>
      <w:r>
        <w:rPr>
          <w:rFonts w:ascii="Cambria Math" w:eastAsia="Cambria Math" w:hAnsi="Cambria Math" w:cs="Cambria Math"/>
          <w:w w:val="102"/>
          <w:sz w:val="22"/>
          <w:szCs w:val="22"/>
        </w:rPr>
        <w:lastRenderedPageBreak/>
        <w:t xml:space="preserve">P </w:t>
      </w:r>
      <w:r>
        <w:rPr>
          <w:rFonts w:ascii="Cambria Math" w:eastAsia="Cambria Math" w:hAnsi="Cambria Math" w:cs="Cambria Math"/>
          <w:sz w:val="22"/>
          <w:szCs w:val="22"/>
        </w:rPr>
        <w:t xml:space="preserve"> </w:t>
      </w:r>
      <w:r>
        <w:rPr>
          <w:rFonts w:ascii="Cambria Math" w:eastAsia="Cambria Math" w:hAnsi="Cambria Math" w:cs="Cambria Math"/>
          <w:w w:val="102"/>
          <w:sz w:val="22"/>
          <w:szCs w:val="22"/>
        </w:rPr>
        <w:t>+</w:t>
      </w:r>
      <w:r>
        <w:rPr>
          <w:rFonts w:ascii="Cambria Math" w:eastAsia="Cambria Math" w:hAnsi="Cambria Math" w:cs="Cambria Math"/>
          <w:sz w:val="22"/>
          <w:szCs w:val="22"/>
        </w:rPr>
        <w:t xml:space="preserve"> </w:t>
      </w:r>
      <w:r>
        <w:rPr>
          <w:rFonts w:ascii="Cambria Math" w:eastAsia="Cambria Math" w:hAnsi="Cambria Math" w:cs="Cambria Math"/>
          <w:w w:val="102"/>
          <w:sz w:val="22"/>
          <w:szCs w:val="22"/>
        </w:rPr>
        <w:t xml:space="preserve"> 1</w:t>
      </w:r>
    </w:p>
    <w:p w:rsidR="004E2864" w:rsidRDefault="004E2864">
      <w:pPr>
        <w:spacing w:before="67" w:line="240" w:lineRule="exact"/>
        <w:ind w:left="207" w:right="207"/>
        <w:jc w:val="center"/>
        <w:rPr>
          <w:rFonts w:ascii="Cambria Math" w:eastAsia="Cambria Math" w:hAnsi="Cambria Math" w:cs="Cambria Math"/>
          <w:sz w:val="22"/>
          <w:szCs w:val="22"/>
        </w:rPr>
      </w:pPr>
      <w:r w:rsidRPr="004E2864">
        <w:pict>
          <v:group id="_x0000_s1070" style="position:absolute;left:0;text-align:left;margin-left:43.65pt;margin-top:631.4pt;width:508.9pt;height:101.85pt;z-index:-1613;mso-position-horizontal-relative:page;mso-position-vertical-relative:page" coordorigin="873,12628" coordsize="10178,2037">
            <v:shape id="_x0000_s1080" style="position:absolute;left:2528;top:12690;width:99;height:551" coordorigin="2528,12690" coordsize="99,551" path="m2528,12965r1,28l2530,13013r2,21l2535,13054r4,19l2543,13092r5,19l2554,13129r4,13l2567,13162r9,20l2586,13199r12,16l2610,13229r12,12l2627,13233r-2,-3l2613,13217r-10,-16l2593,13184r-9,-18l2577,13145r-7,-22l2565,13105r-4,-18l2557,13067r-2,-19l2552,13028r-1,-21l2550,12986r-1,-21l2550,12944r1,-21l2552,12902r2,-20l2557,12863r4,-20l2565,12825r5,-18l2578,12781r8,-20l2595,12743r10,-17l2616,12711r11,-13l2622,12690r-6,6l2603,12709r-11,15l2581,12741r-10,18l2562,12779r-8,22l2546,12824r-5,19l2537,12862r-3,20l2531,12902r-1,20l2528,12944r,21xe" fillcolor="black" stroked="f">
              <v:path arrowok="t"/>
            </v:shape>
            <v:shape id="_x0000_s1079" style="position:absolute;left:2654;top:12707;width:67;height:200" coordorigin="2654,12707" coordsize="67,200" path="m2712,12895r-16,-11l2684,12867r-7,-19l2674,12828r-2,-22l2672,12805r2,-22l2678,12764r6,-17l2689,12739r14,-15l2721,12715r-3,-8l2700,12714r-16,12l2671,12742r-4,6l2660,12765r-4,20l2654,12807r,8l2657,12836r5,19l2671,12872r12,15l2699,12899r19,8l2721,12899r-9,-4xe" fillcolor="black" stroked="f">
              <v:path arrowok="t"/>
            </v:shape>
            <v:shape id="_x0000_s1078" style="position:absolute;left:3340;top:12707;width:67;height:200" coordorigin="3340,12707" coordsize="67,200" path="m3340,12899r3,8l3361,12900r16,-12l3390,12872r3,-6l3401,12848r4,-19l3407,12807r-1,-8l3404,12778r-5,-19l3390,12742r-12,-15l3362,12714r-19,-7l3340,12715r8,3l3365,12730r12,17l3383,12764r4,20l3388,12806r,2l3387,12830r-4,20l3377,12867r-5,8l3358,12889r-18,10xe" fillcolor="black" stroked="f">
              <v:path arrowok="t"/>
            </v:shape>
            <v:shape id="_x0000_s1077" style="position:absolute;left:2635;top:12972;width:792;height:0" coordorigin="2635,12972" coordsize="792,0" path="m2635,12972r792,e" filled="f" strokeweight=".82pt">
              <v:path arrowok="t"/>
            </v:shape>
            <v:shape id="_x0000_s1076" style="position:absolute;left:3874;top:12972;width:610;height:0" coordorigin="3874,12972" coordsize="610,0" path="m3874,12972r609,e" filled="f" strokeweight=".82pt">
              <v:path arrowok="t"/>
            </v:shape>
            <v:shape id="_x0000_s1075" style="position:absolute;left:4490;top:12690;width:99;height:551" coordorigin="4490,12690" coordsize="99,551" path="m4490,13233r5,8l4502,13234r13,-13l4526,13206r11,-16l4547,13171r9,-20l4564,13129r7,-24l4576,13087r4,-20l4583,13048r3,-20l4588,13007r1,-21l4589,12965r,-7l4589,12937r-2,-21l4585,12895r-2,-19l4579,12856r-4,-19l4570,12819r-6,-18l4551,12768r-9,-19l4531,12732r-11,-16l4508,12702r-13,-12l4490,12698r2,2l4504,12713r10,16l4524,12746r9,18l4541,12785r7,22l4552,12825r5,18l4560,12862r3,20l4565,12902r2,20l4568,12944r,21l4568,12985r-1,21l4565,13027r-2,20l4560,13066r-3,20l4553,13104r-5,19l4539,13150r-8,20l4522,13188r-10,17l4502,13220r-12,13xe" fillcolor="black" stroked="f">
              <v:path arrowok="t"/>
            </v:shape>
            <v:shape id="_x0000_s1074" style="position:absolute;left:883;top:12638;width:10157;height:0" coordorigin="883,12638" coordsize="10157,0" path="m883,12638r10157,e" filled="f" strokeweight=".58pt">
              <v:path arrowok="t"/>
            </v:shape>
            <v:shape id="_x0000_s1073" style="position:absolute;left:883;top:14654;width:10157;height:0" coordorigin="883,14654" coordsize="10157,0" path="m883,14654r10157,e" filled="f" strokeweight=".58pt">
              <v:path arrowok="t"/>
            </v:shape>
            <v:shape id="_x0000_s1072" style="position:absolute;left:878;top:12634;width:0;height:2026" coordorigin="878,12634" coordsize="0,2026" path="m878,12634r,2025e" filled="f" strokeweight=".58pt">
              <v:path arrowok="t"/>
            </v:shape>
            <v:shape id="_x0000_s1071" style="position:absolute;left:11045;top:12634;width:0;height:2026" coordorigin="11045,12634" coordsize="0,2026" path="m11045,12634r,2025e" filled="f" strokeweight=".58pt">
              <v:path arrowok="t"/>
            </v:shape>
            <w10:wrap anchorx="page" anchory="page"/>
          </v:group>
        </w:pict>
      </w:r>
      <w:r w:rsidR="00E67B3C">
        <w:rPr>
          <w:rFonts w:ascii="Cambria Math" w:eastAsia="Cambria Math" w:hAnsi="Cambria Math" w:cs="Cambria Math"/>
          <w:w w:val="102"/>
          <w:position w:val="-1"/>
          <w:sz w:val="22"/>
          <w:szCs w:val="22"/>
        </w:rPr>
        <w:t>2</w:t>
      </w:r>
    </w:p>
    <w:p w:rsidR="004E2864" w:rsidRDefault="00E67B3C">
      <w:pPr>
        <w:spacing w:before="2" w:line="200" w:lineRule="exact"/>
      </w:pPr>
      <w:r>
        <w:br w:type="column"/>
      </w:r>
    </w:p>
    <w:p w:rsidR="004E2864" w:rsidRDefault="004E2864">
      <w:pPr>
        <w:ind w:right="-52"/>
        <w:rPr>
          <w:rFonts w:ascii="Cambria Math" w:eastAsia="Cambria Math" w:hAnsi="Cambria Math" w:cs="Cambria Math"/>
          <w:sz w:val="22"/>
          <w:szCs w:val="22"/>
        </w:rPr>
      </w:pPr>
      <w:r w:rsidRPr="004E2864">
        <w:pict>
          <v:group id="_x0000_s1068" style="position:absolute;margin-left:246.95pt;margin-top:1.9pt;width:3.35pt;height:10pt;z-index:-1612;mso-position-horizontal-relative:page" coordorigin="4939,38" coordsize="67,200">
            <v:shape id="_x0000_s1069" style="position:absolute;left:4939;top:38;width:67;height:200" coordorigin="4939,38" coordsize="67,200" path="m4997,226r-16,-11l4969,197r-7,-18l4958,159r-1,-22l4957,136r2,-22l4963,94r6,-17l4974,70r13,-15l5006,46r-3,-8l4985,45r-17,11l4955,73r-3,5l4945,96r-5,20l4939,138r,8l4942,167r5,19l4955,203r12,15l4983,230r20,8l5005,229r-8,-3xe" fillcolor="black" stroked="f">
              <v:path arrowok="t"/>
            </v:shape>
            <w10:wrap anchorx="page"/>
          </v:group>
        </w:pict>
      </w:r>
      <w:r w:rsidRPr="004E2864">
        <w:pict>
          <v:group id="_x0000_s1066" style="position:absolute;margin-left:281.25pt;margin-top:1.9pt;width:3.35pt;height:10pt;z-index:-1611;mso-position-horizontal-relative:page" coordorigin="5625,38" coordsize="67,200">
            <v:shape id="_x0000_s1067" style="position:absolute;left:5625;top:38;width:67;height:200" coordorigin="5625,38" coordsize="67,200" path="m5625,229r3,9l5646,230r16,-11l5675,203r3,-6l5686,179r4,-20l5691,138r,-8l5689,109r-6,-19l5675,73,5663,57,5647,45r-19,-7l5625,46r8,3l5649,61r12,16l5668,95r4,19l5673,137r,2l5672,161r-4,20l5661,197r-4,8l5643,220r-18,9xe" fillcolor="black" stroked="f">
              <v:path arrowok="t"/>
            </v:shape>
            <w10:wrap anchorx="page"/>
          </v:group>
        </w:pict>
      </w:r>
      <w:r w:rsidR="00E67B3C">
        <w:rPr>
          <w:rFonts w:ascii="Cambria Math" w:eastAsia="Cambria Math" w:hAnsi="Cambria Math" w:cs="Cambria Math"/>
          <w:w w:val="102"/>
          <w:sz w:val="22"/>
          <w:szCs w:val="22"/>
        </w:rPr>
        <w:t>+</w:t>
      </w:r>
      <w:r w:rsidR="00E67B3C">
        <w:rPr>
          <w:rFonts w:ascii="Cambria Math" w:eastAsia="Cambria Math" w:hAnsi="Cambria Math" w:cs="Cambria Math"/>
          <w:sz w:val="22"/>
          <w:szCs w:val="22"/>
        </w:rPr>
        <w:t xml:space="preserve"> </w:t>
      </w:r>
      <w:r w:rsidR="00E67B3C">
        <w:rPr>
          <w:rFonts w:ascii="Cambria Math" w:eastAsia="Cambria Math" w:hAnsi="Cambria Math" w:cs="Cambria Math"/>
          <w:w w:val="102"/>
          <w:sz w:val="22"/>
          <w:szCs w:val="22"/>
        </w:rPr>
        <w:t xml:space="preserve"> </w:t>
      </w:r>
      <w:r w:rsidR="00E67B3C">
        <w:rPr>
          <w:rFonts w:ascii="Cambria Math" w:eastAsia="Cambria Math" w:hAnsi="Cambria Math" w:cs="Cambria Math"/>
          <w:sz w:val="22"/>
          <w:szCs w:val="22"/>
        </w:rPr>
        <w:t xml:space="preserve">  </w:t>
      </w:r>
      <w:r w:rsidR="00E67B3C">
        <w:rPr>
          <w:rFonts w:ascii="Cambria Math" w:eastAsia="Cambria Math" w:hAnsi="Cambria Math" w:cs="Cambria Math"/>
          <w:w w:val="102"/>
          <w:sz w:val="22"/>
          <w:szCs w:val="22"/>
        </w:rPr>
        <w:t xml:space="preserve">P </w:t>
      </w:r>
      <w:r w:rsidR="00E67B3C">
        <w:rPr>
          <w:rFonts w:ascii="Cambria Math" w:eastAsia="Cambria Math" w:hAnsi="Cambria Math" w:cs="Cambria Math"/>
          <w:sz w:val="22"/>
          <w:szCs w:val="22"/>
        </w:rPr>
        <w:t xml:space="preserve"> </w:t>
      </w:r>
      <w:r w:rsidR="00E67B3C">
        <w:rPr>
          <w:rFonts w:ascii="Cambria Math" w:eastAsia="Cambria Math" w:hAnsi="Cambria Math" w:cs="Cambria Math"/>
          <w:w w:val="102"/>
          <w:sz w:val="22"/>
          <w:szCs w:val="22"/>
        </w:rPr>
        <w:t>+</w:t>
      </w:r>
      <w:r w:rsidR="00E67B3C">
        <w:rPr>
          <w:rFonts w:ascii="Cambria Math" w:eastAsia="Cambria Math" w:hAnsi="Cambria Math" w:cs="Cambria Math"/>
          <w:sz w:val="22"/>
          <w:szCs w:val="22"/>
        </w:rPr>
        <w:t xml:space="preserve"> </w:t>
      </w:r>
      <w:r w:rsidR="00E67B3C">
        <w:rPr>
          <w:rFonts w:ascii="Cambria Math" w:eastAsia="Cambria Math" w:hAnsi="Cambria Math" w:cs="Cambria Math"/>
          <w:w w:val="102"/>
          <w:sz w:val="22"/>
          <w:szCs w:val="22"/>
        </w:rPr>
        <w:t xml:space="preserve"> 1</w:t>
      </w:r>
      <w:r w:rsidR="00E67B3C">
        <w:rPr>
          <w:rFonts w:ascii="Cambria Math" w:eastAsia="Cambria Math" w:hAnsi="Cambria Math" w:cs="Cambria Math"/>
          <w:sz w:val="22"/>
          <w:szCs w:val="22"/>
        </w:rPr>
        <w:t xml:space="preserve">  </w:t>
      </w:r>
      <w:r w:rsidR="00E67B3C">
        <w:rPr>
          <w:rFonts w:ascii="Cambria Math" w:eastAsia="Cambria Math" w:hAnsi="Cambria Math" w:cs="Cambria Math"/>
          <w:w w:val="102"/>
          <w:sz w:val="22"/>
          <w:szCs w:val="22"/>
        </w:rPr>
        <w:t>&lt;7 834 1ℎ3 6#@A;16:3 ℎj891ℎ3767;</w:t>
      </w:r>
      <w:r w:rsidR="00E67B3C">
        <w:rPr>
          <w:rFonts w:ascii="Cambria Math" w:eastAsia="Cambria Math" w:hAnsi="Cambria Math" w:cs="Cambria Math"/>
          <w:sz w:val="22"/>
          <w:szCs w:val="22"/>
        </w:rPr>
        <w:t xml:space="preserve"> </w:t>
      </w:r>
      <w:r w:rsidR="00E67B3C">
        <w:rPr>
          <w:rFonts w:ascii="Cambria Math" w:eastAsia="Cambria Math" w:hAnsi="Cambria Math" w:cs="Cambria Math"/>
          <w:w w:val="102"/>
          <w:sz w:val="22"/>
          <w:szCs w:val="22"/>
        </w:rPr>
        <w:t xml:space="preserve"> 76#;3</w:t>
      </w:r>
    </w:p>
    <w:p w:rsidR="004E2864" w:rsidRDefault="00E67B3C">
      <w:pPr>
        <w:spacing w:before="35"/>
        <w:ind w:left="-36" w:right="-36"/>
        <w:jc w:val="center"/>
        <w:rPr>
          <w:rFonts w:ascii="Cambria Math" w:eastAsia="Cambria Math" w:hAnsi="Cambria Math" w:cs="Cambria Math"/>
          <w:sz w:val="22"/>
          <w:szCs w:val="22"/>
        </w:rPr>
      </w:pPr>
      <w:r>
        <w:br w:type="column"/>
      </w:r>
      <w:r>
        <w:rPr>
          <w:rFonts w:ascii="Cambria Math" w:eastAsia="Cambria Math" w:hAnsi="Cambria Math" w:cs="Cambria Math"/>
          <w:w w:val="102"/>
          <w:sz w:val="22"/>
          <w:szCs w:val="22"/>
        </w:rPr>
        <w:lastRenderedPageBreak/>
        <w:t xml:space="preserve">P </w:t>
      </w:r>
      <w:r>
        <w:rPr>
          <w:rFonts w:ascii="Cambria Math" w:eastAsia="Cambria Math" w:hAnsi="Cambria Math" w:cs="Cambria Math"/>
          <w:sz w:val="22"/>
          <w:szCs w:val="22"/>
        </w:rPr>
        <w:t xml:space="preserve"> </w:t>
      </w:r>
      <w:r>
        <w:rPr>
          <w:rFonts w:ascii="Cambria Math" w:eastAsia="Cambria Math" w:hAnsi="Cambria Math" w:cs="Cambria Math"/>
          <w:w w:val="102"/>
          <w:sz w:val="22"/>
          <w:szCs w:val="22"/>
        </w:rPr>
        <w:t>+</w:t>
      </w:r>
      <w:r>
        <w:rPr>
          <w:rFonts w:ascii="Cambria Math" w:eastAsia="Cambria Math" w:hAnsi="Cambria Math" w:cs="Cambria Math"/>
          <w:sz w:val="22"/>
          <w:szCs w:val="22"/>
        </w:rPr>
        <w:t xml:space="preserve"> </w:t>
      </w:r>
      <w:r>
        <w:rPr>
          <w:rFonts w:ascii="Cambria Math" w:eastAsia="Cambria Math" w:hAnsi="Cambria Math" w:cs="Cambria Math"/>
          <w:w w:val="102"/>
          <w:sz w:val="22"/>
          <w:szCs w:val="22"/>
        </w:rPr>
        <w:t xml:space="preserve"> 1</w:t>
      </w:r>
    </w:p>
    <w:p w:rsidR="004E2864" w:rsidRDefault="00E67B3C">
      <w:pPr>
        <w:spacing w:before="67" w:line="240" w:lineRule="exact"/>
        <w:ind w:left="207" w:right="207"/>
        <w:jc w:val="center"/>
        <w:rPr>
          <w:rFonts w:ascii="Cambria Math" w:eastAsia="Cambria Math" w:hAnsi="Cambria Math" w:cs="Cambria Math"/>
          <w:sz w:val="22"/>
          <w:szCs w:val="22"/>
        </w:rPr>
      </w:pPr>
      <w:r>
        <w:rPr>
          <w:rFonts w:ascii="Cambria Math" w:eastAsia="Cambria Math" w:hAnsi="Cambria Math" w:cs="Cambria Math"/>
          <w:w w:val="102"/>
          <w:position w:val="-1"/>
          <w:sz w:val="22"/>
          <w:szCs w:val="22"/>
        </w:rPr>
        <w:t>2</w:t>
      </w:r>
    </w:p>
    <w:p w:rsidR="004E2864" w:rsidRDefault="00E67B3C">
      <w:pPr>
        <w:spacing w:before="2" w:line="200" w:lineRule="exact"/>
      </w:pPr>
      <w:r>
        <w:br w:type="column"/>
      </w:r>
    </w:p>
    <w:p w:rsidR="004E2864" w:rsidRDefault="004E2864">
      <w:pPr>
        <w:rPr>
          <w:rFonts w:ascii="Cambria" w:eastAsia="Cambria" w:hAnsi="Cambria" w:cs="Cambria"/>
          <w:sz w:val="22"/>
          <w:szCs w:val="22"/>
        </w:rPr>
        <w:sectPr w:rsidR="004E2864">
          <w:type w:val="continuous"/>
          <w:pgSz w:w="11900" w:h="16840"/>
          <w:pgMar w:top="800" w:right="780" w:bottom="0" w:left="820" w:header="720" w:footer="720" w:gutter="0"/>
          <w:cols w:num="7" w:space="720" w:equalWidth="0">
            <w:col w:w="1654" w:space="255"/>
            <w:col w:w="607" w:space="130"/>
            <w:col w:w="368" w:space="42"/>
            <w:col w:w="607" w:space="177"/>
            <w:col w:w="4812" w:space="41"/>
            <w:col w:w="607" w:space="63"/>
            <w:col w:w="937"/>
          </w:cols>
        </w:sectPr>
      </w:pPr>
      <w:r w:rsidRPr="004E2864">
        <w:pict>
          <v:group id="_x0000_s1064" style="position:absolute;margin-left:475.7pt;margin-top:6.75pt;width:30.5pt;height:0;z-index:-1610;mso-position-horizontal-relative:page" coordorigin="9514,135" coordsize="610,0">
            <v:shape id="_x0000_s1065" style="position:absolute;left:9514;top:135;width:610;height:0" coordorigin="9514,135" coordsize="610,0" path="m9514,135r609,e" filled="f" strokeweight=".82pt">
              <v:path arrowok="t"/>
            </v:shape>
            <w10:wrap anchorx="page"/>
          </v:group>
        </w:pict>
      </w:r>
      <w:r w:rsidR="00E67B3C">
        <w:rPr>
          <w:rFonts w:ascii="Cambria Math" w:eastAsia="Cambria Math" w:hAnsi="Cambria Math" w:cs="Cambria Math"/>
          <w:w w:val="102"/>
          <w:sz w:val="22"/>
          <w:szCs w:val="22"/>
        </w:rPr>
        <w:t>&lt;</w:t>
      </w:r>
      <w:r w:rsidR="00E67B3C">
        <w:rPr>
          <w:rFonts w:ascii="Cambria Math" w:eastAsia="Cambria Math" w:hAnsi="Cambria Math" w:cs="Cambria Math"/>
          <w:sz w:val="22"/>
          <w:szCs w:val="22"/>
        </w:rPr>
        <w:t xml:space="preserve"> </w:t>
      </w:r>
      <w:r w:rsidR="00E67B3C">
        <w:rPr>
          <w:rFonts w:ascii="Cambria Math" w:eastAsia="Cambria Math" w:hAnsi="Cambria Math" w:cs="Cambria Math"/>
          <w:w w:val="102"/>
          <w:sz w:val="22"/>
          <w:szCs w:val="22"/>
        </w:rPr>
        <w:t xml:space="preserve"> P</w:t>
      </w:r>
      <w:r w:rsidR="00E67B3C">
        <w:rPr>
          <w:rFonts w:ascii="Cambria" w:eastAsia="Cambria" w:hAnsi="Cambria" w:cs="Cambria"/>
          <w:w w:val="102"/>
          <w:sz w:val="22"/>
          <w:szCs w:val="22"/>
        </w:rPr>
        <w:t xml:space="preserve"> </w:t>
      </w:r>
    </w:p>
    <w:p w:rsidR="004E2864" w:rsidRDefault="004E2864">
      <w:pPr>
        <w:spacing w:before="1" w:line="200" w:lineRule="exact"/>
      </w:pPr>
    </w:p>
    <w:p w:rsidR="004E2864" w:rsidRDefault="004E2864">
      <w:pPr>
        <w:spacing w:before="35"/>
        <w:ind w:left="1162"/>
        <w:rPr>
          <w:rFonts w:ascii="Cambria Math" w:eastAsia="Cambria Math" w:hAnsi="Cambria Math" w:cs="Cambria Math"/>
          <w:sz w:val="22"/>
          <w:szCs w:val="22"/>
        </w:rPr>
      </w:pPr>
      <w:r w:rsidRPr="004E2864">
        <w:pict>
          <v:group id="_x0000_s1062" style="position:absolute;left:0;text-align:left;margin-left:175.9pt;margin-top:3.65pt;width:3.35pt;height:10pt;z-index:-1609;mso-position-horizontal-relative:page" coordorigin="3518,73" coordsize="67,200">
            <v:shape id="_x0000_s1063" style="position:absolute;left:3518;top:73;width:67;height:200" coordorigin="3518,73" coordsize="67,200" path="m3576,261r-16,-11l3548,232r-7,-18l3538,194r-2,-22l3536,171r2,-22l3542,129r6,-17l3553,105r14,-15l3585,81r-3,-8l3564,80r-16,11l3535,108r-4,5l3524,131r-4,20l3518,173r,8l3521,202r5,19l3535,238r12,15l3563,265r19,8l3585,264r-9,-3xe" fillcolor="black" stroked="f">
              <v:path arrowok="t"/>
            </v:shape>
            <w10:wrap anchorx="page"/>
          </v:group>
        </w:pict>
      </w:r>
      <w:r w:rsidRPr="004E2864">
        <w:pict>
          <v:group id="_x0000_s1060" style="position:absolute;left:0;text-align:left;margin-left:209.95pt;margin-top:3.65pt;width:3.35pt;height:10pt;z-index:-1608;mso-position-horizontal-relative:page" coordorigin="4199,73" coordsize="67,200">
            <v:shape id="_x0000_s1061" style="position:absolute;left:4199;top:73;width:67;height:200" coordorigin="4199,73" coordsize="67,200" path="m4200,264r2,9l4220,265r17,-11l4249,238r4,-6l4260,214r4,-20l4266,173r,-8l4263,144r-5,-19l4249,108,4237,92,4221,80r-19,-7l4199,81r8,3l4224,96r12,16l4242,130r4,19l4248,172r,2l4246,196r-4,20l4236,232r-5,8l4218,255r-18,9xe" fillcolor="black" stroked="f">
              <v:path arrowok="t"/>
            </v:shape>
            <w10:wrap anchorx="page"/>
          </v:group>
        </w:pict>
      </w:r>
      <w:r w:rsidR="00E67B3C">
        <w:rPr>
          <w:rFonts w:ascii="Cambria Math" w:eastAsia="Cambria Math" w:hAnsi="Cambria Math" w:cs="Cambria Math"/>
          <w:w w:val="102"/>
          <w:sz w:val="22"/>
          <w:szCs w:val="22"/>
        </w:rPr>
        <w:t>=</w:t>
      </w:r>
      <w:r w:rsidR="00E67B3C">
        <w:rPr>
          <w:rFonts w:ascii="Cambria Math" w:eastAsia="Cambria Math" w:hAnsi="Cambria Math" w:cs="Cambria Math"/>
          <w:sz w:val="22"/>
          <w:szCs w:val="22"/>
        </w:rPr>
        <w:t xml:space="preserve"> </w:t>
      </w:r>
      <w:r w:rsidR="00E67B3C">
        <w:rPr>
          <w:rFonts w:ascii="Cambria Math" w:eastAsia="Cambria Math" w:hAnsi="Cambria Math" w:cs="Cambria Math"/>
          <w:w w:val="102"/>
          <w:sz w:val="22"/>
          <w:szCs w:val="22"/>
        </w:rPr>
        <w:t xml:space="preserve"> </w:t>
      </w:r>
      <w:r w:rsidR="00E67B3C">
        <w:rPr>
          <w:rFonts w:ascii="Cambria Math" w:eastAsia="Cambria Math" w:hAnsi="Cambria Math" w:cs="Cambria Math"/>
          <w:sz w:val="22"/>
          <w:szCs w:val="22"/>
        </w:rPr>
        <w:t xml:space="preserve"> </w:t>
      </w:r>
      <w:r w:rsidR="00E67B3C">
        <w:rPr>
          <w:rFonts w:ascii="Cambria Math" w:eastAsia="Cambria Math" w:hAnsi="Cambria Math" w:cs="Cambria Math"/>
          <w:w w:val="102"/>
          <w:sz w:val="22"/>
          <w:szCs w:val="22"/>
        </w:rPr>
        <w:t xml:space="preserve">(P </w:t>
      </w:r>
      <w:r w:rsidR="00E67B3C">
        <w:rPr>
          <w:rFonts w:ascii="Cambria Math" w:eastAsia="Cambria Math" w:hAnsi="Cambria Math" w:cs="Cambria Math"/>
          <w:sz w:val="22"/>
          <w:szCs w:val="22"/>
        </w:rPr>
        <w:t xml:space="preserve"> </w:t>
      </w:r>
      <w:r w:rsidR="00E67B3C">
        <w:rPr>
          <w:rFonts w:ascii="Cambria Math" w:eastAsia="Cambria Math" w:hAnsi="Cambria Math" w:cs="Cambria Math"/>
          <w:w w:val="102"/>
          <w:sz w:val="22"/>
          <w:szCs w:val="22"/>
        </w:rPr>
        <w:t>+</w:t>
      </w:r>
      <w:r w:rsidR="00E67B3C">
        <w:rPr>
          <w:rFonts w:ascii="Cambria Math" w:eastAsia="Cambria Math" w:hAnsi="Cambria Math" w:cs="Cambria Math"/>
          <w:sz w:val="22"/>
          <w:szCs w:val="22"/>
        </w:rPr>
        <w:t xml:space="preserve"> </w:t>
      </w:r>
      <w:r w:rsidR="00E67B3C">
        <w:rPr>
          <w:rFonts w:ascii="Cambria Math" w:eastAsia="Cambria Math" w:hAnsi="Cambria Math" w:cs="Cambria Math"/>
          <w:w w:val="102"/>
          <w:sz w:val="22"/>
          <w:szCs w:val="22"/>
        </w:rPr>
        <w:t xml:space="preserve"> 1) [D9-</w:t>
      </w:r>
      <w:r w:rsidR="00E67B3C">
        <w:rPr>
          <w:rFonts w:ascii="Cambria Math" w:eastAsia="Cambria Math" w:hAnsi="Cambria Math" w:cs="Cambria Math"/>
          <w:sz w:val="22"/>
          <w:szCs w:val="22"/>
        </w:rPr>
        <w:t xml:space="preserve">  </w:t>
      </w:r>
      <w:r w:rsidR="00E67B3C">
        <w:rPr>
          <w:rFonts w:ascii="Cambria Math" w:eastAsia="Cambria Math" w:hAnsi="Cambria Math" w:cs="Cambria Math"/>
          <w:w w:val="102"/>
          <w:sz w:val="22"/>
          <w:szCs w:val="22"/>
        </w:rPr>
        <w:t xml:space="preserve">P </w:t>
      </w:r>
      <w:r w:rsidR="00E67B3C">
        <w:rPr>
          <w:rFonts w:ascii="Cambria Math" w:eastAsia="Cambria Math" w:hAnsi="Cambria Math" w:cs="Cambria Math"/>
          <w:sz w:val="22"/>
          <w:szCs w:val="22"/>
        </w:rPr>
        <w:t xml:space="preserve"> </w:t>
      </w:r>
      <w:r w:rsidR="00E67B3C">
        <w:rPr>
          <w:rFonts w:ascii="Cambria Math" w:eastAsia="Cambria Math" w:hAnsi="Cambria Math" w:cs="Cambria Math"/>
          <w:w w:val="102"/>
          <w:sz w:val="22"/>
          <w:szCs w:val="22"/>
        </w:rPr>
        <w:t>+</w:t>
      </w:r>
      <w:r w:rsidR="00E67B3C">
        <w:rPr>
          <w:rFonts w:ascii="Cambria Math" w:eastAsia="Cambria Math" w:hAnsi="Cambria Math" w:cs="Cambria Math"/>
          <w:sz w:val="22"/>
          <w:szCs w:val="22"/>
        </w:rPr>
        <w:t xml:space="preserve"> </w:t>
      </w:r>
      <w:r w:rsidR="00E67B3C">
        <w:rPr>
          <w:rFonts w:ascii="Cambria Math" w:eastAsia="Cambria Math" w:hAnsi="Cambria Math" w:cs="Cambria Math"/>
          <w:w w:val="102"/>
          <w:sz w:val="22"/>
          <w:szCs w:val="22"/>
        </w:rPr>
        <w:t xml:space="preserve"> 1</w:t>
      </w:r>
      <w:r w:rsidR="00E67B3C">
        <w:rPr>
          <w:rFonts w:ascii="Cambria Math" w:eastAsia="Cambria Math" w:hAnsi="Cambria Math" w:cs="Cambria Math"/>
          <w:sz w:val="22"/>
          <w:szCs w:val="22"/>
        </w:rPr>
        <w:t xml:space="preserve">   </w:t>
      </w:r>
      <w:r w:rsidR="00E67B3C">
        <w:rPr>
          <w:rFonts w:ascii="Cambria Math" w:eastAsia="Cambria Math" w:hAnsi="Cambria Math" w:cs="Cambria Math"/>
          <w:w w:val="102"/>
          <w:sz w:val="22"/>
          <w:szCs w:val="22"/>
        </w:rPr>
        <w:t>−</w:t>
      </w:r>
      <w:r w:rsidR="00E67B3C">
        <w:rPr>
          <w:rFonts w:ascii="Cambria Math" w:eastAsia="Cambria Math" w:hAnsi="Cambria Math" w:cs="Cambria Math"/>
          <w:sz w:val="22"/>
          <w:szCs w:val="22"/>
        </w:rPr>
        <w:t xml:space="preserve"> </w:t>
      </w:r>
      <w:r w:rsidR="00E67B3C">
        <w:rPr>
          <w:rFonts w:ascii="Cambria Math" w:eastAsia="Cambria Math" w:hAnsi="Cambria Math" w:cs="Cambria Math"/>
          <w:w w:val="102"/>
          <w:sz w:val="22"/>
          <w:szCs w:val="22"/>
        </w:rPr>
        <w:t>D9- 2] +</w:t>
      </w:r>
      <w:r w:rsidR="00E67B3C">
        <w:rPr>
          <w:rFonts w:ascii="Cambria Math" w:eastAsia="Cambria Math" w:hAnsi="Cambria Math" w:cs="Cambria Math"/>
          <w:sz w:val="22"/>
          <w:szCs w:val="22"/>
        </w:rPr>
        <w:t xml:space="preserve"> </w:t>
      </w:r>
      <w:r w:rsidR="00E67B3C">
        <w:rPr>
          <w:rFonts w:ascii="Cambria Math" w:eastAsia="Cambria Math" w:hAnsi="Cambria Math" w:cs="Cambria Math"/>
          <w:w w:val="102"/>
          <w:sz w:val="22"/>
          <w:szCs w:val="22"/>
        </w:rPr>
        <w:t xml:space="preserve"> (P </w:t>
      </w:r>
      <w:r w:rsidR="00E67B3C">
        <w:rPr>
          <w:rFonts w:ascii="Cambria Math" w:eastAsia="Cambria Math" w:hAnsi="Cambria Math" w:cs="Cambria Math"/>
          <w:sz w:val="22"/>
          <w:szCs w:val="22"/>
        </w:rPr>
        <w:t xml:space="preserve"> </w:t>
      </w:r>
      <w:r w:rsidR="00E67B3C">
        <w:rPr>
          <w:rFonts w:ascii="Cambria Math" w:eastAsia="Cambria Math" w:hAnsi="Cambria Math" w:cs="Cambria Math"/>
          <w:w w:val="102"/>
          <w:sz w:val="22"/>
          <w:szCs w:val="22"/>
        </w:rPr>
        <w:t>+</w:t>
      </w:r>
      <w:r w:rsidR="00E67B3C">
        <w:rPr>
          <w:rFonts w:ascii="Cambria Math" w:eastAsia="Cambria Math" w:hAnsi="Cambria Math" w:cs="Cambria Math"/>
          <w:sz w:val="22"/>
          <w:szCs w:val="22"/>
        </w:rPr>
        <w:t xml:space="preserve"> </w:t>
      </w:r>
      <w:r w:rsidR="00E67B3C">
        <w:rPr>
          <w:rFonts w:ascii="Cambria Math" w:eastAsia="Cambria Math" w:hAnsi="Cambria Math" w:cs="Cambria Math"/>
          <w:w w:val="102"/>
          <w:sz w:val="22"/>
          <w:szCs w:val="22"/>
        </w:rPr>
        <w:t xml:space="preserve"> 1) </w:t>
      </w:r>
    </w:p>
    <w:p w:rsidR="004E2864" w:rsidRDefault="004E2864">
      <w:pPr>
        <w:spacing w:before="15" w:line="200" w:lineRule="exact"/>
      </w:pPr>
    </w:p>
    <w:p w:rsidR="004E2864" w:rsidRDefault="004E2864">
      <w:pPr>
        <w:ind w:left="1162"/>
        <w:rPr>
          <w:rFonts w:ascii="Cambria Math" w:eastAsia="Cambria Math" w:hAnsi="Cambria Math" w:cs="Cambria Math"/>
          <w:sz w:val="22"/>
          <w:szCs w:val="22"/>
        </w:rPr>
      </w:pPr>
      <w:r w:rsidRPr="004E2864">
        <w:pict>
          <v:group id="_x0000_s1058" style="position:absolute;left:0;text-align:left;margin-left:113.75pt;margin-top:1.9pt;width:3.35pt;height:10pt;z-index:-1607;mso-position-horizontal-relative:page" coordorigin="2275,38" coordsize="67,200">
            <v:shape id="_x0000_s1059" style="position:absolute;left:2275;top:38;width:67;height:200" coordorigin="2275,38" coordsize="67,200" path="m2333,226r-16,-11l2305,197r-7,-18l2294,159r-1,-22l2293,136r2,-22l2299,94r6,-17l2310,70r13,-15l2342,46r-3,-8l2321,45r-17,11l2291,73r-3,5l2281,96r-5,20l2275,138r,8l2278,167r5,19l2291,203r12,15l2319,230r20,8l2341,229r-8,-3xe" fillcolor="black" stroked="f">
              <v:path arrowok="t"/>
            </v:shape>
            <w10:wrap anchorx="page"/>
          </v:group>
        </w:pict>
      </w:r>
      <w:r w:rsidRPr="004E2864">
        <w:pict>
          <v:group id="_x0000_s1056" style="position:absolute;left:0;text-align:left;margin-left:148.05pt;margin-top:1.9pt;width:3.35pt;height:10pt;z-index:-1606;mso-position-horizontal-relative:page" coordorigin="2961,38" coordsize="67,200">
            <v:shape id="_x0000_s1057" style="position:absolute;left:2961;top:38;width:67;height:200" coordorigin="2961,38" coordsize="67,200" path="m2961,229r3,9l2982,230r16,-11l3011,203r3,-6l3022,179r4,-20l3027,138r,-8l3025,109r-6,-19l3011,73,2999,57,2983,45r-19,-7l2961,46r8,3l2985,61r12,16l3004,95r4,19l3009,137r,2l3008,161r-4,20l2997,197r-4,8l2979,220r-18,9xe" fillcolor="black" stroked="f">
              <v:path arrowok="t"/>
            </v:shape>
            <w10:wrap anchorx="page"/>
          </v:group>
        </w:pict>
      </w:r>
      <w:r w:rsidRPr="004E2864">
        <w:pict>
          <v:group id="_x0000_s1054" style="position:absolute;left:0;text-align:left;margin-left:169.65pt;margin-top:1.9pt;width:3.35pt;height:10pt;z-index:-1605;mso-position-horizontal-relative:page" coordorigin="3393,38" coordsize="67,200">
            <v:shape id="_x0000_s1055" style="position:absolute;left:3393;top:38;width:67;height:200" coordorigin="3393,38" coordsize="67,200" path="m3452,226r-17,-11l3423,197r-6,-18l3413,159r-1,-22l3412,136r1,-22l3417,94r6,-17l3428,70r14,-15l3460,46r-3,-8l3439,45r-16,11l3410,73r-3,5l3399,96r-4,20l3393,138r1,8l3396,167r5,19l3410,203r12,15l3438,230r19,8l3460,229r-8,-3xe" fillcolor="black" stroked="f">
              <v:path arrowok="t"/>
            </v:shape>
            <w10:wrap anchorx="page"/>
          </v:group>
        </w:pict>
      </w:r>
      <w:r w:rsidRPr="004E2864">
        <w:pict>
          <v:group id="_x0000_s1052" style="position:absolute;left:0;text-align:left;margin-left:203.7pt;margin-top:1.9pt;width:3.35pt;height:10pt;z-index:-1604;mso-position-horizontal-relative:page" coordorigin="4074,38" coordsize="67,200">
            <v:shape id="_x0000_s1053" style="position:absolute;left:4074;top:38;width:67;height:200" coordorigin="4074,38" coordsize="67,200" path="m4075,229r2,9l4096,230r16,-11l4125,203r3,-6l4135,179r5,-20l4141,138r,-8l4138,109r-5,-19l4125,73,4113,57,4097,45r-20,-7l4074,46r9,3l4099,61r12,16l4118,95r4,19l4123,137r,2l4121,161r-4,20l4111,197r-5,8l4093,220r-18,9xe" fillcolor="black" stroked="f">
              <v:path arrowok="t"/>
            </v:shape>
            <w10:wrap anchorx="page"/>
          </v:group>
        </w:pict>
      </w:r>
      <w:r w:rsidR="00E67B3C">
        <w:rPr>
          <w:rFonts w:ascii="Cambria Math" w:eastAsia="Cambria Math" w:hAnsi="Cambria Math" w:cs="Cambria Math"/>
          <w:w w:val="102"/>
          <w:sz w:val="22"/>
          <w:szCs w:val="22"/>
        </w:rPr>
        <w:t>=</w:t>
      </w:r>
      <w:r w:rsidR="00E67B3C">
        <w:rPr>
          <w:rFonts w:ascii="Cambria Math" w:eastAsia="Cambria Math" w:hAnsi="Cambria Math" w:cs="Cambria Math"/>
          <w:sz w:val="22"/>
          <w:szCs w:val="22"/>
        </w:rPr>
        <w:t xml:space="preserve"> </w:t>
      </w:r>
      <w:r w:rsidR="00E67B3C">
        <w:rPr>
          <w:rFonts w:ascii="Cambria Math" w:eastAsia="Cambria Math" w:hAnsi="Cambria Math" w:cs="Cambria Math"/>
          <w:w w:val="102"/>
          <w:sz w:val="22"/>
          <w:szCs w:val="22"/>
        </w:rPr>
        <w:t xml:space="preserve"> </w:t>
      </w:r>
      <w:r w:rsidR="00E67B3C">
        <w:rPr>
          <w:rFonts w:ascii="Cambria Math" w:eastAsia="Cambria Math" w:hAnsi="Cambria Math" w:cs="Cambria Math"/>
          <w:sz w:val="22"/>
          <w:szCs w:val="22"/>
        </w:rPr>
        <w:t xml:space="preserve">   </w:t>
      </w:r>
      <w:r w:rsidR="00E67B3C">
        <w:rPr>
          <w:rFonts w:ascii="Cambria Math" w:eastAsia="Cambria Math" w:hAnsi="Cambria Math" w:cs="Cambria Math"/>
          <w:w w:val="102"/>
          <w:sz w:val="22"/>
          <w:szCs w:val="22"/>
        </w:rPr>
        <w:t xml:space="preserve">P </w:t>
      </w:r>
      <w:r w:rsidR="00E67B3C">
        <w:rPr>
          <w:rFonts w:ascii="Cambria Math" w:eastAsia="Cambria Math" w:hAnsi="Cambria Math" w:cs="Cambria Math"/>
          <w:sz w:val="22"/>
          <w:szCs w:val="22"/>
        </w:rPr>
        <w:t xml:space="preserve"> </w:t>
      </w:r>
      <w:r w:rsidR="00E67B3C">
        <w:rPr>
          <w:rFonts w:ascii="Cambria Math" w:eastAsia="Cambria Math" w:hAnsi="Cambria Math" w:cs="Cambria Math"/>
          <w:w w:val="102"/>
          <w:sz w:val="22"/>
          <w:szCs w:val="22"/>
        </w:rPr>
        <w:t>+</w:t>
      </w:r>
      <w:r w:rsidR="00E67B3C">
        <w:rPr>
          <w:rFonts w:ascii="Cambria Math" w:eastAsia="Cambria Math" w:hAnsi="Cambria Math" w:cs="Cambria Math"/>
          <w:sz w:val="22"/>
          <w:szCs w:val="22"/>
        </w:rPr>
        <w:t xml:space="preserve"> </w:t>
      </w:r>
      <w:r w:rsidR="00E67B3C">
        <w:rPr>
          <w:rFonts w:ascii="Cambria Math" w:eastAsia="Cambria Math" w:hAnsi="Cambria Math" w:cs="Cambria Math"/>
          <w:w w:val="102"/>
          <w:sz w:val="22"/>
          <w:szCs w:val="22"/>
        </w:rPr>
        <w:t xml:space="preserve"> 1</w:t>
      </w:r>
      <w:r w:rsidR="00E67B3C">
        <w:rPr>
          <w:rFonts w:ascii="Cambria Math" w:eastAsia="Cambria Math" w:hAnsi="Cambria Math" w:cs="Cambria Math"/>
          <w:sz w:val="22"/>
          <w:szCs w:val="22"/>
        </w:rPr>
        <w:t xml:space="preserve">  </w:t>
      </w:r>
      <w:r w:rsidR="00E67B3C">
        <w:rPr>
          <w:rFonts w:ascii="Cambria Math" w:eastAsia="Cambria Math" w:hAnsi="Cambria Math" w:cs="Cambria Math"/>
          <w:w w:val="102"/>
          <w:sz w:val="22"/>
          <w:szCs w:val="22"/>
        </w:rPr>
        <w:t>D9-</w:t>
      </w:r>
      <w:r w:rsidR="00E67B3C">
        <w:rPr>
          <w:rFonts w:ascii="Cambria Math" w:eastAsia="Cambria Math" w:hAnsi="Cambria Math" w:cs="Cambria Math"/>
          <w:sz w:val="22"/>
          <w:szCs w:val="22"/>
        </w:rPr>
        <w:t xml:space="preserve">  </w:t>
      </w:r>
      <w:r w:rsidR="00E67B3C">
        <w:rPr>
          <w:rFonts w:ascii="Cambria Math" w:eastAsia="Cambria Math" w:hAnsi="Cambria Math" w:cs="Cambria Math"/>
          <w:w w:val="102"/>
          <w:sz w:val="22"/>
          <w:szCs w:val="22"/>
        </w:rPr>
        <w:t xml:space="preserve">P </w:t>
      </w:r>
      <w:r w:rsidR="00E67B3C">
        <w:rPr>
          <w:rFonts w:ascii="Cambria Math" w:eastAsia="Cambria Math" w:hAnsi="Cambria Math" w:cs="Cambria Math"/>
          <w:sz w:val="22"/>
          <w:szCs w:val="22"/>
        </w:rPr>
        <w:t xml:space="preserve"> </w:t>
      </w:r>
      <w:r w:rsidR="00E67B3C">
        <w:rPr>
          <w:rFonts w:ascii="Cambria Math" w:eastAsia="Cambria Math" w:hAnsi="Cambria Math" w:cs="Cambria Math"/>
          <w:w w:val="102"/>
          <w:sz w:val="22"/>
          <w:szCs w:val="22"/>
        </w:rPr>
        <w:t>+</w:t>
      </w:r>
      <w:r w:rsidR="00E67B3C">
        <w:rPr>
          <w:rFonts w:ascii="Cambria Math" w:eastAsia="Cambria Math" w:hAnsi="Cambria Math" w:cs="Cambria Math"/>
          <w:sz w:val="22"/>
          <w:szCs w:val="22"/>
        </w:rPr>
        <w:t xml:space="preserve"> </w:t>
      </w:r>
      <w:r w:rsidR="00E67B3C">
        <w:rPr>
          <w:rFonts w:ascii="Cambria Math" w:eastAsia="Cambria Math" w:hAnsi="Cambria Math" w:cs="Cambria Math"/>
          <w:w w:val="102"/>
          <w:sz w:val="22"/>
          <w:szCs w:val="22"/>
        </w:rPr>
        <w:t xml:space="preserve"> 1</w:t>
      </w:r>
      <w:r w:rsidR="00E67B3C">
        <w:rPr>
          <w:rFonts w:ascii="Cambria Math" w:eastAsia="Cambria Math" w:hAnsi="Cambria Math" w:cs="Cambria Math"/>
          <w:sz w:val="22"/>
          <w:szCs w:val="22"/>
        </w:rPr>
        <w:t xml:space="preserve">   </w:t>
      </w:r>
      <w:r w:rsidR="00E67B3C">
        <w:rPr>
          <w:rFonts w:ascii="Cambria Math" w:eastAsia="Cambria Math" w:hAnsi="Cambria Math" w:cs="Cambria Math"/>
          <w:w w:val="102"/>
          <w:sz w:val="22"/>
          <w:szCs w:val="22"/>
        </w:rPr>
        <w:t>−</w:t>
      </w:r>
      <w:r w:rsidR="00E67B3C">
        <w:rPr>
          <w:rFonts w:ascii="Cambria Math" w:eastAsia="Cambria Math" w:hAnsi="Cambria Math" w:cs="Cambria Math"/>
          <w:sz w:val="22"/>
          <w:szCs w:val="22"/>
        </w:rPr>
        <w:t xml:space="preserve"> </w:t>
      </w:r>
      <w:r w:rsidR="00E67B3C">
        <w:rPr>
          <w:rFonts w:ascii="Cambria Math" w:eastAsia="Cambria Math" w:hAnsi="Cambria Math" w:cs="Cambria Math"/>
          <w:w w:val="102"/>
          <w:sz w:val="22"/>
          <w:szCs w:val="22"/>
        </w:rPr>
        <w:t xml:space="preserve">(P </w:t>
      </w:r>
      <w:r w:rsidR="00E67B3C">
        <w:rPr>
          <w:rFonts w:ascii="Cambria Math" w:eastAsia="Cambria Math" w:hAnsi="Cambria Math" w:cs="Cambria Math"/>
          <w:sz w:val="22"/>
          <w:szCs w:val="22"/>
        </w:rPr>
        <w:t xml:space="preserve"> </w:t>
      </w:r>
      <w:r w:rsidR="00E67B3C">
        <w:rPr>
          <w:rFonts w:ascii="Cambria Math" w:eastAsia="Cambria Math" w:hAnsi="Cambria Math" w:cs="Cambria Math"/>
          <w:w w:val="102"/>
          <w:sz w:val="22"/>
          <w:szCs w:val="22"/>
        </w:rPr>
        <w:t>+</w:t>
      </w:r>
      <w:r w:rsidR="00E67B3C">
        <w:rPr>
          <w:rFonts w:ascii="Cambria Math" w:eastAsia="Cambria Math" w:hAnsi="Cambria Math" w:cs="Cambria Math"/>
          <w:sz w:val="22"/>
          <w:szCs w:val="22"/>
        </w:rPr>
        <w:t xml:space="preserve"> </w:t>
      </w:r>
      <w:r w:rsidR="00E67B3C">
        <w:rPr>
          <w:rFonts w:ascii="Cambria Math" w:eastAsia="Cambria Math" w:hAnsi="Cambria Math" w:cs="Cambria Math"/>
          <w:w w:val="102"/>
          <w:sz w:val="22"/>
          <w:szCs w:val="22"/>
        </w:rPr>
        <w:t xml:space="preserve"> 1) +</w:t>
      </w:r>
      <w:r w:rsidR="00E67B3C">
        <w:rPr>
          <w:rFonts w:ascii="Cambria Math" w:eastAsia="Cambria Math" w:hAnsi="Cambria Math" w:cs="Cambria Math"/>
          <w:sz w:val="22"/>
          <w:szCs w:val="22"/>
        </w:rPr>
        <w:t xml:space="preserve"> </w:t>
      </w:r>
      <w:r w:rsidR="00E67B3C">
        <w:rPr>
          <w:rFonts w:ascii="Cambria Math" w:eastAsia="Cambria Math" w:hAnsi="Cambria Math" w:cs="Cambria Math"/>
          <w:w w:val="102"/>
          <w:sz w:val="22"/>
          <w:szCs w:val="22"/>
        </w:rPr>
        <w:t xml:space="preserve"> (P </w:t>
      </w:r>
      <w:r w:rsidR="00E67B3C">
        <w:rPr>
          <w:rFonts w:ascii="Cambria Math" w:eastAsia="Cambria Math" w:hAnsi="Cambria Math" w:cs="Cambria Math"/>
          <w:sz w:val="22"/>
          <w:szCs w:val="22"/>
        </w:rPr>
        <w:t xml:space="preserve"> </w:t>
      </w:r>
      <w:r w:rsidR="00E67B3C">
        <w:rPr>
          <w:rFonts w:ascii="Cambria Math" w:eastAsia="Cambria Math" w:hAnsi="Cambria Math" w:cs="Cambria Math"/>
          <w:w w:val="102"/>
          <w:sz w:val="22"/>
          <w:szCs w:val="22"/>
        </w:rPr>
        <w:t>+</w:t>
      </w:r>
      <w:r w:rsidR="00E67B3C">
        <w:rPr>
          <w:rFonts w:ascii="Cambria Math" w:eastAsia="Cambria Math" w:hAnsi="Cambria Math" w:cs="Cambria Math"/>
          <w:sz w:val="22"/>
          <w:szCs w:val="22"/>
        </w:rPr>
        <w:t xml:space="preserve"> </w:t>
      </w:r>
      <w:r w:rsidR="00E67B3C">
        <w:rPr>
          <w:rFonts w:ascii="Cambria Math" w:eastAsia="Cambria Math" w:hAnsi="Cambria Math" w:cs="Cambria Math"/>
          <w:w w:val="102"/>
          <w:sz w:val="22"/>
          <w:szCs w:val="22"/>
        </w:rPr>
        <w:t xml:space="preserve"> 1) </w:t>
      </w:r>
    </w:p>
    <w:p w:rsidR="004E2864" w:rsidRDefault="004E2864">
      <w:pPr>
        <w:spacing w:before="10" w:line="200" w:lineRule="exact"/>
      </w:pPr>
    </w:p>
    <w:p w:rsidR="004E2864" w:rsidRDefault="00E67B3C">
      <w:pPr>
        <w:spacing w:line="240" w:lineRule="exact"/>
        <w:ind w:left="1162"/>
        <w:rPr>
          <w:rFonts w:ascii="Cambria Math" w:eastAsia="Cambria Math" w:hAnsi="Cambria Math" w:cs="Cambria Math"/>
          <w:sz w:val="22"/>
          <w:szCs w:val="22"/>
        </w:rPr>
      </w:pPr>
      <w:r>
        <w:rPr>
          <w:rFonts w:ascii="Cambria Math" w:eastAsia="Cambria Math" w:hAnsi="Cambria Math" w:cs="Cambria Math"/>
          <w:w w:val="102"/>
          <w:position w:val="-1"/>
          <w:sz w:val="22"/>
          <w:szCs w:val="22"/>
        </w:rPr>
        <w:t>=</w:t>
      </w:r>
      <w:r>
        <w:rPr>
          <w:rFonts w:ascii="Cambria Math" w:eastAsia="Cambria Math" w:hAnsi="Cambria Math" w:cs="Cambria Math"/>
          <w:position w:val="-1"/>
          <w:sz w:val="22"/>
          <w:szCs w:val="22"/>
        </w:rPr>
        <w:t xml:space="preserve"> </w:t>
      </w:r>
      <w:r>
        <w:rPr>
          <w:rFonts w:ascii="Cambria Math" w:eastAsia="Cambria Math" w:hAnsi="Cambria Math" w:cs="Cambria Math"/>
          <w:w w:val="102"/>
          <w:position w:val="-1"/>
          <w:sz w:val="22"/>
          <w:szCs w:val="22"/>
        </w:rPr>
        <w:t xml:space="preserve"> </w:t>
      </w:r>
      <w:r>
        <w:rPr>
          <w:rFonts w:ascii="Cambria Math" w:eastAsia="Cambria Math" w:hAnsi="Cambria Math" w:cs="Cambria Math"/>
          <w:position w:val="-1"/>
          <w:sz w:val="22"/>
          <w:szCs w:val="22"/>
        </w:rPr>
        <w:t xml:space="preserve"> </w:t>
      </w:r>
      <w:r>
        <w:rPr>
          <w:rFonts w:ascii="Cambria Math" w:eastAsia="Cambria Math" w:hAnsi="Cambria Math" w:cs="Cambria Math"/>
          <w:w w:val="102"/>
          <w:position w:val="-1"/>
          <w:sz w:val="22"/>
          <w:szCs w:val="22"/>
        </w:rPr>
        <w:t xml:space="preserve">(P </w:t>
      </w:r>
      <w:r>
        <w:rPr>
          <w:rFonts w:ascii="Cambria Math" w:eastAsia="Cambria Math" w:hAnsi="Cambria Math" w:cs="Cambria Math"/>
          <w:position w:val="-1"/>
          <w:sz w:val="22"/>
          <w:szCs w:val="22"/>
        </w:rPr>
        <w:t xml:space="preserve"> </w:t>
      </w:r>
      <w:r>
        <w:rPr>
          <w:rFonts w:ascii="Cambria Math" w:eastAsia="Cambria Math" w:hAnsi="Cambria Math" w:cs="Cambria Math"/>
          <w:w w:val="102"/>
          <w:position w:val="-1"/>
          <w:sz w:val="22"/>
          <w:szCs w:val="22"/>
        </w:rPr>
        <w:t>+</w:t>
      </w:r>
      <w:r>
        <w:rPr>
          <w:rFonts w:ascii="Cambria Math" w:eastAsia="Cambria Math" w:hAnsi="Cambria Math" w:cs="Cambria Math"/>
          <w:position w:val="-1"/>
          <w:sz w:val="22"/>
          <w:szCs w:val="22"/>
        </w:rPr>
        <w:t xml:space="preserve"> </w:t>
      </w:r>
      <w:r>
        <w:rPr>
          <w:rFonts w:ascii="Cambria Math" w:eastAsia="Cambria Math" w:hAnsi="Cambria Math" w:cs="Cambria Math"/>
          <w:w w:val="102"/>
          <w:position w:val="-1"/>
          <w:sz w:val="22"/>
          <w:szCs w:val="22"/>
        </w:rPr>
        <w:t xml:space="preserve"> 1) D9-(P </w:t>
      </w:r>
      <w:r>
        <w:rPr>
          <w:rFonts w:ascii="Cambria Math" w:eastAsia="Cambria Math" w:hAnsi="Cambria Math" w:cs="Cambria Math"/>
          <w:position w:val="-1"/>
          <w:sz w:val="22"/>
          <w:szCs w:val="22"/>
        </w:rPr>
        <w:t xml:space="preserve"> </w:t>
      </w:r>
      <w:r>
        <w:rPr>
          <w:rFonts w:ascii="Cambria Math" w:eastAsia="Cambria Math" w:hAnsi="Cambria Math" w:cs="Cambria Math"/>
          <w:w w:val="102"/>
          <w:position w:val="-1"/>
          <w:sz w:val="22"/>
          <w:szCs w:val="22"/>
        </w:rPr>
        <w:t>+</w:t>
      </w:r>
      <w:r>
        <w:rPr>
          <w:rFonts w:ascii="Cambria Math" w:eastAsia="Cambria Math" w:hAnsi="Cambria Math" w:cs="Cambria Math"/>
          <w:position w:val="-1"/>
          <w:sz w:val="22"/>
          <w:szCs w:val="22"/>
        </w:rPr>
        <w:t xml:space="preserve"> </w:t>
      </w:r>
      <w:r>
        <w:rPr>
          <w:rFonts w:ascii="Cambria Math" w:eastAsia="Cambria Math" w:hAnsi="Cambria Math" w:cs="Cambria Math"/>
          <w:w w:val="102"/>
          <w:position w:val="-1"/>
          <w:sz w:val="22"/>
          <w:szCs w:val="22"/>
        </w:rPr>
        <w:t xml:space="preserve"> 1) </w:t>
      </w:r>
    </w:p>
    <w:p w:rsidR="004E2864" w:rsidRDefault="004E2864">
      <w:pPr>
        <w:spacing w:before="14" w:line="200" w:lineRule="exact"/>
      </w:pPr>
    </w:p>
    <w:p w:rsidR="004E2864" w:rsidRDefault="00E67B3C">
      <w:pPr>
        <w:spacing w:before="35"/>
        <w:ind w:left="169"/>
        <w:rPr>
          <w:rFonts w:ascii="Cambria" w:eastAsia="Cambria" w:hAnsi="Cambria" w:cs="Cambria"/>
          <w:sz w:val="22"/>
          <w:szCs w:val="22"/>
        </w:rPr>
      </w:pPr>
      <w:r>
        <w:rPr>
          <w:rFonts w:ascii="Cambria" w:eastAsia="Cambria" w:hAnsi="Cambria" w:cs="Cambria"/>
          <w:w w:val="102"/>
          <w:sz w:val="22"/>
          <w:szCs w:val="22"/>
        </w:rPr>
        <w:t xml:space="preserve">We can therefore apply the second principle of mathematical induction to conclude that the exact solution </w:t>
      </w:r>
    </w:p>
    <w:p w:rsidR="004E2864" w:rsidRDefault="00E67B3C">
      <w:pPr>
        <w:spacing w:before="8"/>
        <w:ind w:left="169"/>
        <w:rPr>
          <w:rFonts w:ascii="Cambria" w:eastAsia="Cambria" w:hAnsi="Cambria" w:cs="Cambria"/>
          <w:sz w:val="22"/>
          <w:szCs w:val="22"/>
        </w:rPr>
        <w:sectPr w:rsidR="004E2864">
          <w:type w:val="continuous"/>
          <w:pgSz w:w="11900" w:h="16840"/>
          <w:pgMar w:top="800" w:right="780" w:bottom="0" w:left="820" w:header="720" w:footer="720" w:gutter="0"/>
          <w:cols w:space="720"/>
        </w:sectPr>
      </w:pPr>
      <w:r>
        <w:rPr>
          <w:rFonts w:ascii="Cambria" w:eastAsia="Cambria" w:hAnsi="Cambria" w:cs="Cambria"/>
          <w:w w:val="102"/>
          <w:sz w:val="22"/>
          <w:szCs w:val="22"/>
        </w:rPr>
        <w:t xml:space="preserve">to the given recurrence is </w:t>
      </w:r>
      <w:r>
        <w:rPr>
          <w:rFonts w:ascii="Cambria Math" w:eastAsia="Cambria Math" w:hAnsi="Cambria Math" w:cs="Cambria Math"/>
          <w:w w:val="102"/>
          <w:sz w:val="22"/>
          <w:szCs w:val="22"/>
        </w:rPr>
        <w:t>f pqr f .</w:t>
      </w:r>
      <w:r>
        <w:rPr>
          <w:rFonts w:ascii="Cambria" w:eastAsia="Cambria" w:hAnsi="Cambria" w:cs="Cambria"/>
          <w:w w:val="102"/>
          <w:sz w:val="22"/>
          <w:szCs w:val="22"/>
        </w:rPr>
        <w:t xml:space="preserve"> </w:t>
      </w:r>
    </w:p>
    <w:p w:rsidR="004E2864" w:rsidRDefault="00E67B3C">
      <w:pPr>
        <w:spacing w:before="35"/>
        <w:ind w:left="169" w:right="7982"/>
        <w:jc w:val="both"/>
        <w:rPr>
          <w:rFonts w:ascii="Cambria" w:eastAsia="Cambria" w:hAnsi="Cambria" w:cs="Cambria"/>
          <w:sz w:val="22"/>
          <w:szCs w:val="22"/>
        </w:rPr>
      </w:pPr>
      <w:r>
        <w:rPr>
          <w:rFonts w:ascii="Cambria" w:eastAsia="Cambria" w:hAnsi="Cambria" w:cs="Cambria"/>
          <w:b/>
          <w:w w:val="102"/>
          <w:sz w:val="22"/>
          <w:szCs w:val="22"/>
        </w:rPr>
        <w:lastRenderedPageBreak/>
        <w:t xml:space="preserve">Recurrence relation </w:t>
      </w:r>
    </w:p>
    <w:p w:rsidR="004E2864" w:rsidRDefault="004E2864">
      <w:pPr>
        <w:spacing w:before="9" w:line="120" w:lineRule="exact"/>
        <w:rPr>
          <w:sz w:val="13"/>
          <w:szCs w:val="13"/>
        </w:rPr>
      </w:pPr>
    </w:p>
    <w:p w:rsidR="004E2864" w:rsidRDefault="004E2864">
      <w:pPr>
        <w:spacing w:line="200" w:lineRule="exact"/>
      </w:pPr>
    </w:p>
    <w:p w:rsidR="004E2864" w:rsidRDefault="00E67B3C">
      <w:pPr>
        <w:spacing w:line="378" w:lineRule="auto"/>
        <w:ind w:left="169" w:right="80"/>
        <w:jc w:val="both"/>
        <w:rPr>
          <w:rFonts w:ascii="Cambria" w:eastAsia="Cambria" w:hAnsi="Cambria" w:cs="Cambria"/>
          <w:sz w:val="22"/>
          <w:szCs w:val="22"/>
        </w:rPr>
      </w:pPr>
      <w:r>
        <w:rPr>
          <w:rFonts w:ascii="Cambria" w:eastAsia="Cambria" w:hAnsi="Cambria" w:cs="Cambria"/>
          <w:w w:val="102"/>
          <w:sz w:val="22"/>
          <w:szCs w:val="22"/>
        </w:rPr>
        <w:t xml:space="preserve">Observe that the function </w:t>
      </w:r>
      <w:r>
        <w:rPr>
          <w:rFonts w:ascii="Cambria Math" w:eastAsia="Cambria Math" w:hAnsi="Cambria Math" w:cs="Cambria Math"/>
          <w:w w:val="102"/>
          <w:sz w:val="22"/>
          <w:szCs w:val="22"/>
        </w:rPr>
        <w:t>S&lt;5(&lt;,</w:t>
      </w:r>
      <w:r>
        <w:rPr>
          <w:rFonts w:ascii="Cambria Math" w:eastAsia="Cambria Math" w:hAnsi="Cambria Math" w:cs="Cambria Math"/>
          <w:sz w:val="22"/>
          <w:szCs w:val="22"/>
        </w:rPr>
        <w:t xml:space="preserve"> </w:t>
      </w:r>
      <w:r>
        <w:rPr>
          <w:rFonts w:ascii="Cambria Math" w:eastAsia="Cambria Math" w:hAnsi="Cambria Math" w:cs="Cambria Math"/>
          <w:w w:val="102"/>
          <w:sz w:val="22"/>
          <w:szCs w:val="22"/>
        </w:rPr>
        <w:t>V)</w:t>
      </w:r>
      <w:r>
        <w:rPr>
          <w:rFonts w:ascii="Cambria" w:eastAsia="Cambria" w:hAnsi="Cambria" w:cs="Cambria"/>
          <w:w w:val="102"/>
          <w:sz w:val="22"/>
          <w:szCs w:val="22"/>
        </w:rPr>
        <w:t xml:space="preserve">  uses exactly one comparison. Thus, the comparison complexity of Algorithm can be described the recurrence relation: </w:t>
      </w:r>
    </w:p>
    <w:p w:rsidR="004E2864" w:rsidRDefault="004E2864">
      <w:pPr>
        <w:spacing w:before="6" w:line="220" w:lineRule="exact"/>
        <w:rPr>
          <w:sz w:val="22"/>
          <w:szCs w:val="22"/>
        </w:rPr>
      </w:pPr>
    </w:p>
    <w:p w:rsidR="004E2864" w:rsidRDefault="00E67B3C">
      <w:pPr>
        <w:ind w:left="169" w:right="9066"/>
        <w:jc w:val="both"/>
        <w:rPr>
          <w:rFonts w:ascii="Cambria Math" w:eastAsia="Cambria Math" w:hAnsi="Cambria Math" w:cs="Cambria Math"/>
          <w:sz w:val="22"/>
          <w:szCs w:val="22"/>
        </w:rPr>
      </w:pPr>
      <w:r>
        <w:rPr>
          <w:rFonts w:ascii="Cambria Math" w:eastAsia="Cambria Math" w:hAnsi="Cambria Math" w:cs="Cambria Math"/>
          <w:w w:val="102"/>
          <w:sz w:val="22"/>
          <w:szCs w:val="22"/>
        </w:rPr>
        <w:t>K(1)</w:t>
      </w:r>
      <w:r>
        <w:rPr>
          <w:rFonts w:ascii="Cambria Math" w:eastAsia="Cambria Math" w:hAnsi="Cambria Math" w:cs="Cambria Math"/>
          <w:sz w:val="22"/>
          <w:szCs w:val="22"/>
        </w:rPr>
        <w:t xml:space="preserve"> </w:t>
      </w:r>
      <w:r>
        <w:rPr>
          <w:rFonts w:ascii="Cambria Math" w:eastAsia="Cambria Math" w:hAnsi="Cambria Math" w:cs="Cambria Math"/>
          <w:w w:val="102"/>
          <w:sz w:val="22"/>
          <w:szCs w:val="22"/>
        </w:rPr>
        <w:t xml:space="preserve"> </w:t>
      </w:r>
      <w:r>
        <w:rPr>
          <w:rFonts w:ascii="Cambria Math" w:eastAsia="Cambria Math" w:hAnsi="Cambria Math" w:cs="Cambria Math"/>
          <w:sz w:val="22"/>
          <w:szCs w:val="22"/>
        </w:rPr>
        <w:t xml:space="preserve"> </w:t>
      </w:r>
      <w:r>
        <w:rPr>
          <w:rFonts w:ascii="Cambria Math" w:eastAsia="Cambria Math" w:hAnsi="Cambria Math" w:cs="Cambria Math"/>
          <w:w w:val="102"/>
          <w:sz w:val="22"/>
          <w:szCs w:val="22"/>
        </w:rPr>
        <w:t>=</w:t>
      </w:r>
      <w:r>
        <w:rPr>
          <w:rFonts w:ascii="Cambria Math" w:eastAsia="Cambria Math" w:hAnsi="Cambria Math" w:cs="Cambria Math"/>
          <w:sz w:val="22"/>
          <w:szCs w:val="22"/>
        </w:rPr>
        <w:t xml:space="preserve"> </w:t>
      </w:r>
      <w:r>
        <w:rPr>
          <w:rFonts w:ascii="Cambria Math" w:eastAsia="Cambria Math" w:hAnsi="Cambria Math" w:cs="Cambria Math"/>
          <w:w w:val="102"/>
          <w:sz w:val="22"/>
          <w:szCs w:val="22"/>
        </w:rPr>
        <w:t xml:space="preserve"> 0 </w:t>
      </w:r>
    </w:p>
    <w:p w:rsidR="004E2864" w:rsidRDefault="004E2864">
      <w:pPr>
        <w:spacing w:before="3" w:line="140" w:lineRule="exact"/>
        <w:rPr>
          <w:sz w:val="14"/>
          <w:szCs w:val="14"/>
        </w:rPr>
      </w:pPr>
    </w:p>
    <w:p w:rsidR="004E2864" w:rsidRDefault="004E2864">
      <w:pPr>
        <w:ind w:left="169" w:right="7039"/>
        <w:jc w:val="both"/>
        <w:rPr>
          <w:rFonts w:ascii="Cambria Math" w:eastAsia="Cambria Math" w:hAnsi="Cambria Math" w:cs="Cambria Math"/>
          <w:sz w:val="22"/>
          <w:szCs w:val="22"/>
        </w:rPr>
      </w:pPr>
      <w:r w:rsidRPr="004E2864">
        <w:pict>
          <v:group id="_x0000_s1045" style="position:absolute;left:0;text-align:left;margin-left:47.45pt;margin-top:-21.5pt;width:504.1pt;height:54.75pt;z-index:-1603;mso-position-horizontal-relative:page" coordorigin="949,-430" coordsize="10082,1095">
            <v:shape id="_x0000_s1051" style="position:absolute;left:960;top:-420;width:10061;height:0" coordorigin="960,-420" coordsize="10061,0" path="m960,-420r10061,e" filled="f" strokeweight=".58pt">
              <v:path arrowok="t"/>
            </v:shape>
            <v:shape id="_x0000_s1050" style="position:absolute;left:960;top:406;width:10061;height:0" coordorigin="960,406" coordsize="10061,0" path="m960,406r10061,e" filled="f" strokeweight=".58pt">
              <v:path arrowok="t"/>
            </v:shape>
            <v:shape id="_x0000_s1049" style="position:absolute;left:955;top:-424;width:0;height:835" coordorigin="955,-424" coordsize="0,835" path="m955,-424r,835e" filled="f" strokeweight=".58pt">
              <v:path arrowok="t"/>
            </v:shape>
            <v:shape id="_x0000_s1048" style="position:absolute;left:11026;top:-424;width:0;height:835" coordorigin="11026,-424" coordsize="0,835" path="m11026,-424r,835e" filled="f" strokeweight=".58pt">
              <v:path arrowok="t"/>
            </v:shape>
            <v:shape id="_x0000_s1047" style="position:absolute;left:4550;top:455;width:67;height:200" coordorigin="4550,455" coordsize="67,200" path="m4608,644r-16,-12l4580,615r-7,-19l4570,577r-2,-23l4568,554r2,-23l4574,512r6,-17l4585,487r14,-14l4617,463r-3,-8l4596,462r-16,12l4567,490r-4,6l4556,514r-4,20l4550,555r,8l4553,584r5,19l4567,620r12,16l4595,648r19,7l4617,647r-9,-3xe" fillcolor="black" stroked="f">
              <v:path arrowok="t"/>
            </v:shape>
            <v:shape id="_x0000_s1046" style="position:absolute;left:4770;top:455;width:67;height:200" coordorigin="4770,455" coordsize="67,200" path="m4771,647r2,8l4792,648r16,-12l4821,620r3,-6l4831,597r5,-20l4837,555r,-8l4834,526r-5,-19l4821,490r-12,-15l4793,463r-20,-8l4770,463r9,4l4795,478r12,17l4814,512r4,20l4819,554r,3l4817,579r-4,19l4807,615r-5,8l4789,638r-18,9xe" fillcolor="black" stroked="f">
              <v:path arrowok="t"/>
            </v:shape>
            <w10:wrap anchorx="page"/>
          </v:group>
        </w:pict>
      </w:r>
      <w:r w:rsidR="00E67B3C">
        <w:rPr>
          <w:rFonts w:ascii="Cambria Math" w:eastAsia="Cambria Math" w:hAnsi="Cambria Math" w:cs="Cambria Math"/>
          <w:w w:val="102"/>
          <w:sz w:val="22"/>
          <w:szCs w:val="22"/>
        </w:rPr>
        <w:t>K(#)</w:t>
      </w:r>
      <w:r w:rsidR="00E67B3C">
        <w:rPr>
          <w:rFonts w:ascii="Cambria Math" w:eastAsia="Cambria Math" w:hAnsi="Cambria Math" w:cs="Cambria Math"/>
          <w:sz w:val="22"/>
          <w:szCs w:val="22"/>
        </w:rPr>
        <w:t xml:space="preserve"> </w:t>
      </w:r>
      <w:r w:rsidR="00E67B3C">
        <w:rPr>
          <w:rFonts w:ascii="Cambria Math" w:eastAsia="Cambria Math" w:hAnsi="Cambria Math" w:cs="Cambria Math"/>
          <w:w w:val="102"/>
          <w:sz w:val="22"/>
          <w:szCs w:val="22"/>
        </w:rPr>
        <w:t xml:space="preserve"> </w:t>
      </w:r>
      <w:r w:rsidR="00E67B3C">
        <w:rPr>
          <w:rFonts w:ascii="Cambria Math" w:eastAsia="Cambria Math" w:hAnsi="Cambria Math" w:cs="Cambria Math"/>
          <w:sz w:val="22"/>
          <w:szCs w:val="22"/>
        </w:rPr>
        <w:t xml:space="preserve"> </w:t>
      </w:r>
      <w:r w:rsidR="00E67B3C">
        <w:rPr>
          <w:rFonts w:ascii="Cambria Math" w:eastAsia="Cambria Math" w:hAnsi="Cambria Math" w:cs="Cambria Math"/>
          <w:w w:val="102"/>
          <w:sz w:val="22"/>
          <w:szCs w:val="22"/>
        </w:rPr>
        <w:t>=</w:t>
      </w:r>
      <w:r w:rsidR="00E67B3C">
        <w:rPr>
          <w:rFonts w:ascii="Cambria Math" w:eastAsia="Cambria Math" w:hAnsi="Cambria Math" w:cs="Cambria Math"/>
          <w:sz w:val="22"/>
          <w:szCs w:val="22"/>
        </w:rPr>
        <w:t xml:space="preserve"> </w:t>
      </w:r>
      <w:r w:rsidR="00E67B3C">
        <w:rPr>
          <w:rFonts w:ascii="Cambria Math" w:eastAsia="Cambria Math" w:hAnsi="Cambria Math" w:cs="Cambria Math"/>
          <w:w w:val="102"/>
          <w:sz w:val="22"/>
          <w:szCs w:val="22"/>
        </w:rPr>
        <w:t xml:space="preserve"> K(#</w:t>
      </w:r>
      <w:r w:rsidR="00E67B3C">
        <w:rPr>
          <w:rFonts w:ascii="Cambria Math" w:eastAsia="Cambria Math" w:hAnsi="Cambria Math" w:cs="Cambria Math"/>
          <w:sz w:val="22"/>
          <w:szCs w:val="22"/>
        </w:rPr>
        <w:t xml:space="preserve"> </w:t>
      </w:r>
      <w:r w:rsidR="00E67B3C">
        <w:rPr>
          <w:rFonts w:ascii="Cambria Math" w:eastAsia="Cambria Math" w:hAnsi="Cambria Math" w:cs="Cambria Math"/>
          <w:w w:val="102"/>
          <w:sz w:val="22"/>
          <w:szCs w:val="22"/>
        </w:rPr>
        <w:t>−</w:t>
      </w:r>
      <w:r w:rsidR="00E67B3C">
        <w:rPr>
          <w:rFonts w:ascii="Cambria Math" w:eastAsia="Cambria Math" w:hAnsi="Cambria Math" w:cs="Cambria Math"/>
          <w:sz w:val="22"/>
          <w:szCs w:val="22"/>
        </w:rPr>
        <w:t xml:space="preserve"> </w:t>
      </w:r>
      <w:r w:rsidR="00E67B3C">
        <w:rPr>
          <w:rFonts w:ascii="Cambria Math" w:eastAsia="Cambria Math" w:hAnsi="Cambria Math" w:cs="Cambria Math"/>
          <w:w w:val="102"/>
          <w:sz w:val="22"/>
          <w:szCs w:val="22"/>
        </w:rPr>
        <w:t xml:space="preserve"> 1) +</w:t>
      </w:r>
      <w:r w:rsidR="00E67B3C">
        <w:rPr>
          <w:rFonts w:ascii="Cambria Math" w:eastAsia="Cambria Math" w:hAnsi="Cambria Math" w:cs="Cambria Math"/>
          <w:sz w:val="22"/>
          <w:szCs w:val="22"/>
        </w:rPr>
        <w:t xml:space="preserve"> </w:t>
      </w:r>
      <w:r w:rsidR="00E67B3C">
        <w:rPr>
          <w:rFonts w:ascii="Cambria Math" w:eastAsia="Cambria Math" w:hAnsi="Cambria Math" w:cs="Cambria Math"/>
          <w:w w:val="102"/>
          <w:sz w:val="22"/>
          <w:szCs w:val="22"/>
        </w:rPr>
        <w:t xml:space="preserve"> 1;</w:t>
      </w:r>
      <w:r w:rsidR="00E67B3C">
        <w:rPr>
          <w:rFonts w:ascii="Cambria Math" w:eastAsia="Cambria Math" w:hAnsi="Cambria Math" w:cs="Cambria Math"/>
          <w:sz w:val="22"/>
          <w:szCs w:val="22"/>
        </w:rPr>
        <w:t xml:space="preserve"> </w:t>
      </w:r>
      <w:r w:rsidR="00E67B3C">
        <w:rPr>
          <w:rFonts w:ascii="Cambria Math" w:eastAsia="Cambria Math" w:hAnsi="Cambria Math" w:cs="Cambria Math"/>
          <w:w w:val="102"/>
          <w:sz w:val="22"/>
          <w:szCs w:val="22"/>
        </w:rPr>
        <w:t xml:space="preserve"> # </w:t>
      </w:r>
      <w:r w:rsidR="00E67B3C">
        <w:rPr>
          <w:rFonts w:ascii="Cambria Math" w:eastAsia="Cambria Math" w:hAnsi="Cambria Math" w:cs="Cambria Math"/>
          <w:sz w:val="22"/>
          <w:szCs w:val="22"/>
        </w:rPr>
        <w:t xml:space="preserve"> </w:t>
      </w:r>
      <w:r w:rsidR="00E67B3C">
        <w:rPr>
          <w:rFonts w:ascii="Cambria Math" w:eastAsia="Cambria Math" w:hAnsi="Cambria Math" w:cs="Cambria Math"/>
          <w:w w:val="102"/>
          <w:sz w:val="22"/>
          <w:szCs w:val="22"/>
        </w:rPr>
        <w:t>&gt;</w:t>
      </w:r>
      <w:r w:rsidR="00E67B3C">
        <w:rPr>
          <w:rFonts w:ascii="Cambria Math" w:eastAsia="Cambria Math" w:hAnsi="Cambria Math" w:cs="Cambria Math"/>
          <w:sz w:val="22"/>
          <w:szCs w:val="22"/>
        </w:rPr>
        <w:t xml:space="preserve"> </w:t>
      </w:r>
      <w:r w:rsidR="00E67B3C">
        <w:rPr>
          <w:rFonts w:ascii="Cambria Math" w:eastAsia="Cambria Math" w:hAnsi="Cambria Math" w:cs="Cambria Math"/>
          <w:w w:val="102"/>
          <w:sz w:val="22"/>
          <w:szCs w:val="22"/>
        </w:rPr>
        <w:t xml:space="preserve"> 1 </w:t>
      </w:r>
    </w:p>
    <w:p w:rsidR="004E2864" w:rsidRDefault="004E2864">
      <w:pPr>
        <w:spacing w:before="1" w:line="160" w:lineRule="exact"/>
        <w:rPr>
          <w:sz w:val="17"/>
          <w:szCs w:val="17"/>
        </w:rPr>
      </w:pPr>
    </w:p>
    <w:p w:rsidR="004E2864" w:rsidRDefault="00E67B3C">
      <w:pPr>
        <w:ind w:left="169" w:right="847"/>
        <w:jc w:val="both"/>
        <w:rPr>
          <w:rFonts w:ascii="Cambria" w:eastAsia="Cambria" w:hAnsi="Cambria" w:cs="Cambria"/>
          <w:sz w:val="22"/>
          <w:szCs w:val="22"/>
        </w:rPr>
      </w:pPr>
      <w:r>
        <w:rPr>
          <w:rFonts w:ascii="Cambria" w:eastAsia="Cambria" w:hAnsi="Cambria" w:cs="Cambria"/>
          <w:w w:val="102"/>
          <w:sz w:val="22"/>
          <w:szCs w:val="22"/>
        </w:rPr>
        <w:t xml:space="preserve">This recurrence can be expanded as </w:t>
      </w:r>
      <w:r>
        <w:rPr>
          <w:rFonts w:ascii="Cambria Math" w:eastAsia="Cambria Math" w:hAnsi="Cambria Math" w:cs="Cambria Math"/>
          <w:w w:val="102"/>
          <w:sz w:val="22"/>
          <w:szCs w:val="22"/>
        </w:rPr>
        <w:t>o</w:t>
      </w:r>
      <w:r>
        <w:rPr>
          <w:rFonts w:ascii="Cambria Math" w:eastAsia="Cambria Math" w:hAnsi="Cambria Math" w:cs="Cambria Math"/>
          <w:sz w:val="22"/>
          <w:szCs w:val="22"/>
        </w:rPr>
        <w:t xml:space="preserve">  </w:t>
      </w:r>
      <w:r>
        <w:rPr>
          <w:rFonts w:ascii="Cambria Math" w:eastAsia="Cambria Math" w:hAnsi="Cambria Math" w:cs="Cambria Math"/>
          <w:w w:val="102"/>
          <w:sz w:val="22"/>
          <w:szCs w:val="22"/>
        </w:rPr>
        <w:t>f</w:t>
      </w:r>
      <w:r>
        <w:rPr>
          <w:rFonts w:ascii="Cambria Math" w:eastAsia="Cambria Math" w:hAnsi="Cambria Math" w:cs="Cambria Math"/>
          <w:sz w:val="22"/>
          <w:szCs w:val="22"/>
        </w:rPr>
        <w:t xml:space="preserve">   </w:t>
      </w:r>
      <w:r>
        <w:rPr>
          <w:rFonts w:ascii="Cambria Math" w:eastAsia="Cambria Math" w:hAnsi="Cambria Math" w:cs="Cambria Math"/>
          <w:w w:val="102"/>
          <w:sz w:val="22"/>
          <w:szCs w:val="22"/>
        </w:rPr>
        <w:t>=</w:t>
      </w:r>
      <w:r>
        <w:rPr>
          <w:rFonts w:ascii="Cambria Math" w:eastAsia="Cambria Math" w:hAnsi="Cambria Math" w:cs="Cambria Math"/>
          <w:sz w:val="22"/>
          <w:szCs w:val="22"/>
        </w:rPr>
        <w:t xml:space="preserve"> </w:t>
      </w:r>
      <w:r>
        <w:rPr>
          <w:rFonts w:ascii="Cambria Math" w:eastAsia="Cambria Math" w:hAnsi="Cambria Math" w:cs="Cambria Math"/>
          <w:w w:val="102"/>
          <w:sz w:val="22"/>
          <w:szCs w:val="22"/>
        </w:rPr>
        <w:t xml:space="preserve"> g </w:t>
      </w:r>
      <w:r>
        <w:rPr>
          <w:rFonts w:ascii="Cambria Math" w:eastAsia="Cambria Math" w:hAnsi="Cambria Math" w:cs="Cambria Math"/>
          <w:sz w:val="22"/>
          <w:szCs w:val="22"/>
        </w:rPr>
        <w:t xml:space="preserve"> </w:t>
      </w:r>
      <w:r>
        <w:rPr>
          <w:rFonts w:ascii="Cambria Math" w:eastAsia="Cambria Math" w:hAnsi="Cambria Math" w:cs="Cambria Math"/>
          <w:w w:val="102"/>
          <w:sz w:val="22"/>
          <w:szCs w:val="22"/>
        </w:rPr>
        <w:t>+</w:t>
      </w:r>
      <w:r>
        <w:rPr>
          <w:rFonts w:ascii="Cambria Math" w:eastAsia="Cambria Math" w:hAnsi="Cambria Math" w:cs="Cambria Math"/>
          <w:sz w:val="22"/>
          <w:szCs w:val="22"/>
        </w:rPr>
        <w:t xml:space="preserve"> </w:t>
      </w:r>
      <w:r>
        <w:rPr>
          <w:rFonts w:ascii="Cambria Math" w:eastAsia="Cambria Math" w:hAnsi="Cambria Math" w:cs="Cambria Math"/>
          <w:w w:val="102"/>
          <w:sz w:val="22"/>
          <w:szCs w:val="22"/>
        </w:rPr>
        <w:t xml:space="preserve"> g +∶∶∶</w:t>
      </w:r>
      <w:r>
        <w:rPr>
          <w:rFonts w:ascii="Cambria Math" w:eastAsia="Cambria Math" w:hAnsi="Cambria Math" w:cs="Cambria Math"/>
          <w:sz w:val="22"/>
          <w:szCs w:val="22"/>
        </w:rPr>
        <w:t xml:space="preserve"> </w:t>
      </w:r>
      <w:r>
        <w:rPr>
          <w:rFonts w:ascii="Cambria Math" w:eastAsia="Cambria Math" w:hAnsi="Cambria Math" w:cs="Cambria Math"/>
          <w:w w:val="102"/>
          <w:sz w:val="22"/>
          <w:szCs w:val="22"/>
        </w:rPr>
        <w:t xml:space="preserve"> g  (f</w:t>
      </w:r>
      <w:r>
        <w:rPr>
          <w:rFonts w:ascii="Cambria Math" w:eastAsia="Cambria Math" w:hAnsi="Cambria Math" w:cs="Cambria Math"/>
          <w:sz w:val="22"/>
          <w:szCs w:val="22"/>
        </w:rPr>
        <w:t xml:space="preserve"> </w:t>
      </w:r>
      <w:r>
        <w:rPr>
          <w:rFonts w:ascii="Cambria Math" w:eastAsia="Cambria Math" w:hAnsi="Cambria Math" w:cs="Cambria Math"/>
          <w:w w:val="102"/>
          <w:sz w:val="22"/>
          <w:szCs w:val="22"/>
        </w:rPr>
        <w:t>−</w:t>
      </w:r>
      <w:r>
        <w:rPr>
          <w:rFonts w:ascii="Cambria Math" w:eastAsia="Cambria Math" w:hAnsi="Cambria Math" w:cs="Cambria Math"/>
          <w:sz w:val="22"/>
          <w:szCs w:val="22"/>
        </w:rPr>
        <w:t xml:space="preserve"> </w:t>
      </w:r>
      <w:r>
        <w:rPr>
          <w:rFonts w:ascii="Cambria Math" w:eastAsia="Cambria Math" w:hAnsi="Cambria Math" w:cs="Cambria Math"/>
          <w:w w:val="102"/>
          <w:sz w:val="22"/>
          <w:szCs w:val="22"/>
        </w:rPr>
        <w:t xml:space="preserve"> g)</w:t>
      </w:r>
      <w:r>
        <w:rPr>
          <w:rFonts w:ascii="Cambria" w:eastAsia="Cambria" w:hAnsi="Cambria" w:cs="Cambria"/>
          <w:w w:val="102"/>
          <w:sz w:val="22"/>
          <w:szCs w:val="22"/>
        </w:rPr>
        <w:t xml:space="preserve"> times to give </w:t>
      </w:r>
      <w:r>
        <w:rPr>
          <w:rFonts w:ascii="Cambria Math" w:eastAsia="Cambria Math" w:hAnsi="Cambria Math" w:cs="Cambria Math"/>
          <w:w w:val="102"/>
          <w:sz w:val="22"/>
          <w:szCs w:val="22"/>
        </w:rPr>
        <w:t>o(f)</w:t>
      </w:r>
      <w:r>
        <w:rPr>
          <w:rFonts w:ascii="Cambria Math" w:eastAsia="Cambria Math" w:hAnsi="Cambria Math" w:cs="Cambria Math"/>
          <w:sz w:val="22"/>
          <w:szCs w:val="22"/>
        </w:rPr>
        <w:t xml:space="preserve"> </w:t>
      </w:r>
      <w:r>
        <w:rPr>
          <w:rFonts w:ascii="Cambria Math" w:eastAsia="Cambria Math" w:hAnsi="Cambria Math" w:cs="Cambria Math"/>
          <w:w w:val="102"/>
          <w:sz w:val="22"/>
          <w:szCs w:val="22"/>
        </w:rPr>
        <w:t xml:space="preserve"> </w:t>
      </w:r>
      <w:r>
        <w:rPr>
          <w:rFonts w:ascii="Cambria Math" w:eastAsia="Cambria Math" w:hAnsi="Cambria Math" w:cs="Cambria Math"/>
          <w:sz w:val="22"/>
          <w:szCs w:val="22"/>
        </w:rPr>
        <w:t xml:space="preserve"> </w:t>
      </w:r>
      <w:r>
        <w:rPr>
          <w:rFonts w:ascii="Cambria Math" w:eastAsia="Cambria Math" w:hAnsi="Cambria Math" w:cs="Cambria Math"/>
          <w:w w:val="102"/>
          <w:sz w:val="22"/>
          <w:szCs w:val="22"/>
        </w:rPr>
        <w:t>=</w:t>
      </w:r>
      <w:r>
        <w:rPr>
          <w:rFonts w:ascii="Cambria Math" w:eastAsia="Cambria Math" w:hAnsi="Cambria Math" w:cs="Cambria Math"/>
          <w:sz w:val="22"/>
          <w:szCs w:val="22"/>
        </w:rPr>
        <w:t xml:space="preserve"> </w:t>
      </w:r>
      <w:r>
        <w:rPr>
          <w:rFonts w:ascii="Cambria Math" w:eastAsia="Cambria Math" w:hAnsi="Cambria Math" w:cs="Cambria Math"/>
          <w:w w:val="102"/>
          <w:sz w:val="22"/>
          <w:szCs w:val="22"/>
        </w:rPr>
        <w:t xml:space="preserve"> f  </w:t>
      </w:r>
      <w:r>
        <w:rPr>
          <w:rFonts w:ascii="Cambria Math" w:eastAsia="Cambria Math" w:hAnsi="Cambria Math" w:cs="Cambria Math"/>
          <w:sz w:val="22"/>
          <w:szCs w:val="22"/>
        </w:rPr>
        <w:t xml:space="preserve"> </w:t>
      </w:r>
      <w:r>
        <w:rPr>
          <w:rFonts w:ascii="Cambria Math" w:eastAsia="Cambria Math" w:hAnsi="Cambria Math" w:cs="Cambria Math"/>
          <w:w w:val="102"/>
          <w:sz w:val="22"/>
          <w:szCs w:val="22"/>
        </w:rPr>
        <w:t>−</w:t>
      </w:r>
      <w:r>
        <w:rPr>
          <w:rFonts w:ascii="Cambria Math" w:eastAsia="Cambria Math" w:hAnsi="Cambria Math" w:cs="Cambria Math"/>
          <w:sz w:val="22"/>
          <w:szCs w:val="22"/>
        </w:rPr>
        <w:t xml:space="preserve"> </w:t>
      </w:r>
      <w:r>
        <w:rPr>
          <w:rFonts w:ascii="Cambria Math" w:eastAsia="Cambria Math" w:hAnsi="Cambria Math" w:cs="Cambria Math"/>
          <w:w w:val="102"/>
          <w:sz w:val="22"/>
          <w:szCs w:val="22"/>
        </w:rPr>
        <w:t xml:space="preserve"> g</w:t>
      </w:r>
      <w:r>
        <w:rPr>
          <w:rFonts w:ascii="Cambria" w:eastAsia="Cambria" w:hAnsi="Cambria" w:cs="Cambria"/>
          <w:w w:val="102"/>
          <w:sz w:val="22"/>
          <w:szCs w:val="22"/>
        </w:rPr>
        <w:t xml:space="preserve"> </w:t>
      </w:r>
    </w:p>
    <w:p w:rsidR="004E2864" w:rsidRDefault="004E2864">
      <w:pPr>
        <w:spacing w:before="9" w:line="120" w:lineRule="exact"/>
        <w:rPr>
          <w:sz w:val="13"/>
          <w:szCs w:val="13"/>
        </w:rPr>
      </w:pPr>
    </w:p>
    <w:p w:rsidR="004E2864" w:rsidRDefault="004E2864">
      <w:pPr>
        <w:spacing w:line="200" w:lineRule="exact"/>
      </w:pPr>
    </w:p>
    <w:p w:rsidR="004E2864" w:rsidRDefault="00E67B3C">
      <w:pPr>
        <w:spacing w:line="376" w:lineRule="auto"/>
        <w:ind w:left="169" w:right="82"/>
        <w:jc w:val="both"/>
        <w:rPr>
          <w:rFonts w:ascii="Cambria" w:eastAsia="Cambria" w:hAnsi="Cambria" w:cs="Cambria"/>
          <w:sz w:val="22"/>
          <w:szCs w:val="22"/>
        </w:rPr>
      </w:pPr>
      <w:r>
        <w:rPr>
          <w:rFonts w:ascii="Cambria" w:eastAsia="Cambria" w:hAnsi="Cambria" w:cs="Cambria"/>
          <w:w w:val="102"/>
          <w:sz w:val="22"/>
          <w:szCs w:val="22"/>
        </w:rPr>
        <w:t xml:space="preserve">Many algorithms are recursive in nature. When we analyze them, we get a recurrence relation for time complexity. We get running time on an input of size n as a function of n and the running time on inputs of smaller sizes.  </w:t>
      </w:r>
    </w:p>
    <w:p w:rsidR="004E2864" w:rsidRDefault="004E2864">
      <w:pPr>
        <w:spacing w:before="9" w:line="180" w:lineRule="exact"/>
        <w:rPr>
          <w:sz w:val="19"/>
          <w:szCs w:val="19"/>
        </w:rPr>
      </w:pPr>
    </w:p>
    <w:p w:rsidR="004E2864" w:rsidRDefault="00E67B3C">
      <w:pPr>
        <w:spacing w:line="376" w:lineRule="auto"/>
        <w:ind w:left="169" w:right="79"/>
        <w:jc w:val="both"/>
        <w:rPr>
          <w:rFonts w:ascii="Cambria" w:eastAsia="Cambria" w:hAnsi="Cambria" w:cs="Cambria"/>
          <w:sz w:val="22"/>
          <w:szCs w:val="22"/>
        </w:rPr>
      </w:pPr>
      <w:r>
        <w:rPr>
          <w:rFonts w:ascii="Cambria" w:eastAsia="Cambria" w:hAnsi="Cambria" w:cs="Cambria"/>
          <w:w w:val="102"/>
          <w:sz w:val="22"/>
          <w:szCs w:val="22"/>
        </w:rPr>
        <w:t xml:space="preserve">For example in Merge Sort, to sort a given array, we divide it in two halves and recursively repeat the process for the two halves. Finally we merge the results. Time complexity of Merge Sort can be written as T(n) = 2T(n/2) + cn. There are many other algorithms like Binary Search, Tower of Hanoi, etc.  </w:t>
      </w:r>
    </w:p>
    <w:p w:rsidR="004E2864" w:rsidRDefault="004E2864">
      <w:pPr>
        <w:spacing w:before="4" w:line="200" w:lineRule="exact"/>
      </w:pPr>
    </w:p>
    <w:p w:rsidR="004E2864" w:rsidRDefault="00E67B3C">
      <w:pPr>
        <w:ind w:left="169" w:right="5009"/>
        <w:jc w:val="both"/>
        <w:rPr>
          <w:rFonts w:ascii="Cambria" w:eastAsia="Cambria" w:hAnsi="Cambria" w:cs="Cambria"/>
          <w:sz w:val="22"/>
          <w:szCs w:val="22"/>
        </w:rPr>
      </w:pPr>
      <w:r>
        <w:rPr>
          <w:rFonts w:ascii="Cambria" w:eastAsia="Cambria" w:hAnsi="Cambria" w:cs="Cambria"/>
          <w:w w:val="102"/>
          <w:sz w:val="22"/>
          <w:szCs w:val="22"/>
        </w:rPr>
        <w:t xml:space="preserve">There are mainly three ways for solving recurrences.  </w:t>
      </w:r>
    </w:p>
    <w:p w:rsidR="004E2864" w:rsidRDefault="004E2864">
      <w:pPr>
        <w:spacing w:before="9" w:line="120" w:lineRule="exact"/>
        <w:rPr>
          <w:sz w:val="13"/>
          <w:szCs w:val="13"/>
        </w:rPr>
      </w:pPr>
    </w:p>
    <w:p w:rsidR="004E2864" w:rsidRDefault="004E2864">
      <w:pPr>
        <w:spacing w:line="200" w:lineRule="exact"/>
      </w:pPr>
    </w:p>
    <w:p w:rsidR="004E2864" w:rsidRDefault="00E67B3C">
      <w:pPr>
        <w:ind w:left="529"/>
        <w:rPr>
          <w:rFonts w:ascii="Cambria" w:eastAsia="Cambria" w:hAnsi="Cambria" w:cs="Cambria"/>
          <w:sz w:val="22"/>
          <w:szCs w:val="22"/>
        </w:rPr>
      </w:pPr>
      <w:r>
        <w:rPr>
          <w:rFonts w:ascii="Cambria" w:eastAsia="Cambria" w:hAnsi="Cambria" w:cs="Cambria"/>
          <w:b/>
          <w:w w:val="102"/>
          <w:sz w:val="22"/>
          <w:szCs w:val="22"/>
        </w:rPr>
        <w:t>1)</w:t>
      </w:r>
      <w:r>
        <w:rPr>
          <w:rFonts w:ascii="Cambria" w:eastAsia="Cambria" w:hAnsi="Cambria" w:cs="Cambria"/>
          <w:b/>
          <w:sz w:val="22"/>
          <w:szCs w:val="22"/>
        </w:rPr>
        <w:t xml:space="preserve">   </w:t>
      </w:r>
      <w:r>
        <w:rPr>
          <w:rFonts w:ascii="Cambria" w:eastAsia="Cambria" w:hAnsi="Cambria" w:cs="Cambria"/>
          <w:b/>
          <w:w w:val="102"/>
          <w:sz w:val="22"/>
          <w:szCs w:val="22"/>
        </w:rPr>
        <w:t>Substitution Method</w:t>
      </w:r>
      <w:r>
        <w:rPr>
          <w:rFonts w:ascii="Cambria" w:eastAsia="Cambria" w:hAnsi="Cambria" w:cs="Cambria"/>
          <w:w w:val="102"/>
          <w:sz w:val="22"/>
          <w:szCs w:val="22"/>
        </w:rPr>
        <w:t xml:space="preserve">:  </w:t>
      </w:r>
    </w:p>
    <w:p w:rsidR="004E2864" w:rsidRDefault="004E2864">
      <w:pPr>
        <w:spacing w:before="9" w:line="120" w:lineRule="exact"/>
        <w:rPr>
          <w:sz w:val="13"/>
          <w:szCs w:val="13"/>
        </w:rPr>
      </w:pPr>
    </w:p>
    <w:p w:rsidR="004E2864" w:rsidRDefault="004E2864">
      <w:pPr>
        <w:spacing w:line="200" w:lineRule="exact"/>
      </w:pPr>
    </w:p>
    <w:p w:rsidR="004E2864" w:rsidRDefault="00E67B3C">
      <w:pPr>
        <w:ind w:left="169" w:right="3425"/>
        <w:jc w:val="both"/>
        <w:rPr>
          <w:rFonts w:ascii="Cambria" w:eastAsia="Cambria" w:hAnsi="Cambria" w:cs="Cambria"/>
          <w:sz w:val="22"/>
          <w:szCs w:val="22"/>
        </w:rPr>
      </w:pPr>
      <w:r>
        <w:rPr>
          <w:rFonts w:ascii="Cambria" w:eastAsia="Cambria" w:hAnsi="Cambria" w:cs="Cambria"/>
          <w:w w:val="102"/>
          <w:sz w:val="22"/>
          <w:szCs w:val="22"/>
        </w:rPr>
        <w:t xml:space="preserve">The substitution method for solving recurrences consists of two steps: </w:t>
      </w:r>
    </w:p>
    <w:p w:rsidR="004E2864" w:rsidRDefault="004E2864">
      <w:pPr>
        <w:spacing w:before="3" w:line="160" w:lineRule="exact"/>
        <w:rPr>
          <w:sz w:val="17"/>
          <w:szCs w:val="17"/>
        </w:rPr>
      </w:pPr>
    </w:p>
    <w:p w:rsidR="004E2864" w:rsidRDefault="004E2864">
      <w:pPr>
        <w:spacing w:line="200" w:lineRule="exact"/>
      </w:pPr>
    </w:p>
    <w:p w:rsidR="004E2864" w:rsidRDefault="00E67B3C">
      <w:pPr>
        <w:ind w:left="529"/>
        <w:rPr>
          <w:rFonts w:ascii="Cambria" w:eastAsia="Cambria" w:hAnsi="Cambria" w:cs="Cambria"/>
          <w:sz w:val="22"/>
          <w:szCs w:val="22"/>
        </w:rPr>
      </w:pPr>
      <w:r>
        <w:rPr>
          <w:rFonts w:ascii="Cambria" w:eastAsia="Cambria" w:hAnsi="Cambria" w:cs="Cambria"/>
          <w:b/>
          <w:w w:val="102"/>
          <w:sz w:val="22"/>
          <w:szCs w:val="22"/>
        </w:rPr>
        <w:t>1)</w:t>
      </w:r>
      <w:r>
        <w:rPr>
          <w:rFonts w:ascii="Cambria" w:eastAsia="Cambria" w:hAnsi="Cambria" w:cs="Cambria"/>
          <w:b/>
          <w:sz w:val="22"/>
          <w:szCs w:val="22"/>
        </w:rPr>
        <w:t xml:space="preserve">   </w:t>
      </w:r>
      <w:r>
        <w:rPr>
          <w:rFonts w:ascii="Cambria" w:eastAsia="Cambria" w:hAnsi="Cambria" w:cs="Cambria"/>
          <w:w w:val="102"/>
          <w:sz w:val="22"/>
          <w:szCs w:val="22"/>
        </w:rPr>
        <w:t xml:space="preserve">Guess the form of the solution. </w:t>
      </w:r>
    </w:p>
    <w:p w:rsidR="004E2864" w:rsidRDefault="004E2864">
      <w:pPr>
        <w:spacing w:before="8" w:line="120" w:lineRule="exact"/>
        <w:rPr>
          <w:sz w:val="13"/>
          <w:szCs w:val="13"/>
        </w:rPr>
      </w:pPr>
    </w:p>
    <w:p w:rsidR="004E2864" w:rsidRDefault="004E2864">
      <w:pPr>
        <w:spacing w:line="240" w:lineRule="exact"/>
        <w:ind w:left="529"/>
        <w:rPr>
          <w:rFonts w:ascii="Cambria" w:eastAsia="Cambria" w:hAnsi="Cambria" w:cs="Cambria"/>
          <w:sz w:val="22"/>
          <w:szCs w:val="22"/>
        </w:rPr>
      </w:pPr>
      <w:r w:rsidRPr="004E2864">
        <w:pict>
          <v:group id="_x0000_s1040" style="position:absolute;left:0;text-align:left;margin-left:61.65pt;margin-top:-21.25pt;width:489.95pt;height:42.1pt;z-index:-1602;mso-position-horizontal-relative:page" coordorigin="1233,-425" coordsize="9799,842">
            <v:shape id="_x0000_s1044" style="position:absolute;left:1243;top:-415;width:9778;height:0" coordorigin="1243,-415" coordsize="9778,0" path="m1243,-415r9778,e" filled="f" strokeweight=".58pt">
              <v:path arrowok="t"/>
            </v:shape>
            <v:shape id="_x0000_s1043" style="position:absolute;left:1243;top:406;width:9778;height:0" coordorigin="1243,406" coordsize="9778,0" path="m1243,406r9778,e" filled="f" strokeweight=".58pt">
              <v:path arrowok="t"/>
            </v:shape>
            <v:shape id="_x0000_s1042" style="position:absolute;left:1238;top:-420;width:0;height:830" coordorigin="1238,-420" coordsize="0,830" path="m1238,-420r,831e" filled="f" strokeweight=".58pt">
              <v:path arrowok="t"/>
            </v:shape>
            <v:shape id="_x0000_s1041" style="position:absolute;left:11026;top:-420;width:0;height:830" coordorigin="11026,-420" coordsize="0,830" path="m11026,-420r,831e" filled="f" strokeweight=".58pt">
              <v:path arrowok="t"/>
            </v:shape>
            <w10:wrap anchorx="page"/>
          </v:group>
        </w:pict>
      </w:r>
      <w:r w:rsidR="00E67B3C">
        <w:rPr>
          <w:rFonts w:ascii="Cambria" w:eastAsia="Cambria" w:hAnsi="Cambria" w:cs="Cambria"/>
          <w:b/>
          <w:w w:val="102"/>
          <w:position w:val="-1"/>
          <w:sz w:val="22"/>
          <w:szCs w:val="22"/>
        </w:rPr>
        <w:t>2)</w:t>
      </w:r>
      <w:r w:rsidR="00E67B3C">
        <w:rPr>
          <w:rFonts w:ascii="Cambria" w:eastAsia="Cambria" w:hAnsi="Cambria" w:cs="Cambria"/>
          <w:b/>
          <w:position w:val="-1"/>
          <w:sz w:val="22"/>
          <w:szCs w:val="22"/>
        </w:rPr>
        <w:t xml:space="preserve">   </w:t>
      </w:r>
      <w:r w:rsidR="00E67B3C">
        <w:rPr>
          <w:rFonts w:ascii="Cambria" w:eastAsia="Cambria" w:hAnsi="Cambria" w:cs="Cambria"/>
          <w:w w:val="102"/>
          <w:position w:val="-1"/>
          <w:sz w:val="22"/>
          <w:szCs w:val="22"/>
        </w:rPr>
        <w:t xml:space="preserve">Use mathematical induction to find constants in the form and show that the solution works..  </w:t>
      </w:r>
    </w:p>
    <w:p w:rsidR="004E2864" w:rsidRDefault="004E2864">
      <w:pPr>
        <w:spacing w:before="3" w:line="140" w:lineRule="exact"/>
        <w:rPr>
          <w:sz w:val="14"/>
          <w:szCs w:val="14"/>
        </w:rPr>
      </w:pPr>
    </w:p>
    <w:p w:rsidR="004E2864" w:rsidRDefault="004E2864">
      <w:pPr>
        <w:spacing w:line="200" w:lineRule="exact"/>
      </w:pPr>
    </w:p>
    <w:p w:rsidR="004E2864" w:rsidRDefault="00E67B3C">
      <w:pPr>
        <w:spacing w:before="35"/>
        <w:ind w:left="169"/>
        <w:rPr>
          <w:rFonts w:ascii="Cambria" w:eastAsia="Cambria" w:hAnsi="Cambria" w:cs="Cambria"/>
          <w:sz w:val="22"/>
          <w:szCs w:val="22"/>
        </w:rPr>
      </w:pPr>
      <w:r>
        <w:rPr>
          <w:rFonts w:ascii="Cambria" w:eastAsia="Cambria" w:hAnsi="Cambria" w:cs="Cambria"/>
          <w:w w:val="102"/>
          <w:sz w:val="22"/>
          <w:szCs w:val="22"/>
        </w:rPr>
        <w:t xml:space="preserve">For example consider the recurrence T(n) = 2T(n/2) + n  </w:t>
      </w:r>
    </w:p>
    <w:p w:rsidR="004E2864" w:rsidRDefault="004E2864">
      <w:pPr>
        <w:spacing w:before="9" w:line="120" w:lineRule="exact"/>
        <w:rPr>
          <w:sz w:val="13"/>
          <w:szCs w:val="13"/>
        </w:rPr>
      </w:pPr>
    </w:p>
    <w:p w:rsidR="004E2864" w:rsidRDefault="004E2864">
      <w:pPr>
        <w:spacing w:line="200" w:lineRule="exact"/>
      </w:pPr>
    </w:p>
    <w:p w:rsidR="004E2864" w:rsidRDefault="00E67B3C">
      <w:pPr>
        <w:ind w:left="169"/>
        <w:rPr>
          <w:rFonts w:ascii="Cambria" w:eastAsia="Cambria" w:hAnsi="Cambria" w:cs="Cambria"/>
          <w:sz w:val="22"/>
          <w:szCs w:val="22"/>
        </w:rPr>
      </w:pPr>
      <w:r>
        <w:rPr>
          <w:rFonts w:ascii="Cambria" w:eastAsia="Cambria" w:hAnsi="Cambria" w:cs="Cambria"/>
          <w:w w:val="102"/>
          <w:sz w:val="22"/>
          <w:szCs w:val="22"/>
        </w:rPr>
        <w:t xml:space="preserve">We guess the solution as T(n) = O(nLogn). Now we use induction to prove our guess.  </w:t>
      </w:r>
    </w:p>
    <w:p w:rsidR="004E2864" w:rsidRDefault="004E2864">
      <w:pPr>
        <w:spacing w:before="9" w:line="120" w:lineRule="exact"/>
        <w:rPr>
          <w:sz w:val="13"/>
          <w:szCs w:val="13"/>
        </w:rPr>
      </w:pPr>
    </w:p>
    <w:p w:rsidR="004E2864" w:rsidRDefault="004E2864">
      <w:pPr>
        <w:spacing w:line="200" w:lineRule="exact"/>
      </w:pPr>
    </w:p>
    <w:p w:rsidR="004E2864" w:rsidRDefault="00E67B3C">
      <w:pPr>
        <w:spacing w:line="486" w:lineRule="auto"/>
        <w:ind w:left="889" w:right="1174" w:hanging="720"/>
        <w:rPr>
          <w:rFonts w:ascii="Cambria" w:eastAsia="Cambria" w:hAnsi="Cambria" w:cs="Cambria"/>
          <w:sz w:val="22"/>
          <w:szCs w:val="22"/>
        </w:rPr>
      </w:pPr>
      <w:r>
        <w:rPr>
          <w:rFonts w:ascii="Cambria" w:eastAsia="Cambria" w:hAnsi="Cambria" w:cs="Cambria"/>
          <w:w w:val="102"/>
          <w:sz w:val="22"/>
          <w:szCs w:val="22"/>
        </w:rPr>
        <w:t xml:space="preserve">We need to prove that T(n) &lt;= cnLogn. We can assume that it is true for values smaller than n.  T(n) = 2T(n/2) + n  </w:t>
      </w:r>
    </w:p>
    <w:p w:rsidR="004E2864" w:rsidRDefault="00E67B3C">
      <w:pPr>
        <w:spacing w:line="240" w:lineRule="exact"/>
        <w:ind w:left="889"/>
        <w:rPr>
          <w:rFonts w:ascii="Cambria" w:eastAsia="Cambria" w:hAnsi="Cambria" w:cs="Cambria"/>
          <w:sz w:val="22"/>
          <w:szCs w:val="22"/>
        </w:rPr>
      </w:pPr>
      <w:r>
        <w:rPr>
          <w:rFonts w:ascii="Cambria" w:eastAsia="Cambria" w:hAnsi="Cambria" w:cs="Cambria"/>
          <w:w w:val="102"/>
          <w:sz w:val="22"/>
          <w:szCs w:val="22"/>
        </w:rPr>
        <w:t xml:space="preserve">&lt;= cn/2Log(n/2) + n  </w:t>
      </w:r>
    </w:p>
    <w:p w:rsidR="004E2864" w:rsidRDefault="004E2864">
      <w:pPr>
        <w:spacing w:before="13" w:line="240" w:lineRule="exact"/>
        <w:rPr>
          <w:sz w:val="24"/>
          <w:szCs w:val="24"/>
        </w:rPr>
      </w:pPr>
    </w:p>
    <w:p w:rsidR="004E2864" w:rsidRDefault="00E67B3C">
      <w:pPr>
        <w:ind w:left="889"/>
        <w:rPr>
          <w:rFonts w:ascii="Cambria" w:eastAsia="Cambria" w:hAnsi="Cambria" w:cs="Cambria"/>
          <w:sz w:val="22"/>
          <w:szCs w:val="22"/>
        </w:rPr>
      </w:pPr>
      <w:r>
        <w:rPr>
          <w:rFonts w:ascii="Cambria" w:eastAsia="Cambria" w:hAnsi="Cambria" w:cs="Cambria"/>
          <w:w w:val="102"/>
          <w:sz w:val="22"/>
          <w:szCs w:val="22"/>
        </w:rPr>
        <w:t xml:space="preserve">&lt;= cnLogn - cnLog2 + n  </w:t>
      </w:r>
    </w:p>
    <w:p w:rsidR="004E2864" w:rsidRDefault="004E2864">
      <w:pPr>
        <w:spacing w:before="8" w:line="240" w:lineRule="exact"/>
        <w:rPr>
          <w:sz w:val="24"/>
          <w:szCs w:val="24"/>
        </w:rPr>
      </w:pPr>
    </w:p>
    <w:p w:rsidR="004E2864" w:rsidRDefault="00E67B3C">
      <w:pPr>
        <w:ind w:left="889"/>
        <w:rPr>
          <w:rFonts w:ascii="Cambria" w:eastAsia="Cambria" w:hAnsi="Cambria" w:cs="Cambria"/>
          <w:sz w:val="22"/>
          <w:szCs w:val="22"/>
        </w:rPr>
      </w:pPr>
      <w:r>
        <w:rPr>
          <w:rFonts w:ascii="Cambria" w:eastAsia="Cambria" w:hAnsi="Cambria" w:cs="Cambria"/>
          <w:w w:val="102"/>
          <w:sz w:val="22"/>
          <w:szCs w:val="22"/>
        </w:rPr>
        <w:t xml:space="preserve">&lt;= cnLogn - cn + n  </w:t>
      </w:r>
    </w:p>
    <w:p w:rsidR="004E2864" w:rsidRDefault="004E2864">
      <w:pPr>
        <w:spacing w:before="13" w:line="240" w:lineRule="exact"/>
        <w:rPr>
          <w:sz w:val="24"/>
          <w:szCs w:val="24"/>
        </w:rPr>
      </w:pPr>
    </w:p>
    <w:p w:rsidR="004E2864" w:rsidRDefault="00E67B3C">
      <w:pPr>
        <w:ind w:left="889"/>
        <w:rPr>
          <w:rFonts w:ascii="Cambria" w:eastAsia="Cambria" w:hAnsi="Cambria" w:cs="Cambria"/>
          <w:sz w:val="22"/>
          <w:szCs w:val="22"/>
        </w:rPr>
      </w:pPr>
      <w:r>
        <w:rPr>
          <w:rFonts w:ascii="Cambria" w:eastAsia="Cambria" w:hAnsi="Cambria" w:cs="Cambria"/>
          <w:w w:val="102"/>
          <w:sz w:val="22"/>
          <w:szCs w:val="22"/>
        </w:rPr>
        <w:t xml:space="preserve">&lt;= cnLogn </w:t>
      </w:r>
    </w:p>
    <w:p w:rsidR="004E2864" w:rsidRDefault="004E2864">
      <w:pPr>
        <w:spacing w:before="8" w:line="240" w:lineRule="exact"/>
        <w:rPr>
          <w:sz w:val="24"/>
          <w:szCs w:val="24"/>
        </w:rPr>
      </w:pPr>
    </w:p>
    <w:p w:rsidR="004E2864" w:rsidRDefault="00E67B3C">
      <w:pPr>
        <w:ind w:left="493" w:right="6664"/>
        <w:jc w:val="center"/>
        <w:rPr>
          <w:rFonts w:ascii="Cambria" w:eastAsia="Cambria" w:hAnsi="Cambria" w:cs="Cambria"/>
          <w:sz w:val="22"/>
          <w:szCs w:val="22"/>
        </w:rPr>
      </w:pPr>
      <w:r>
        <w:rPr>
          <w:rFonts w:ascii="Cambria" w:eastAsia="Cambria" w:hAnsi="Cambria" w:cs="Cambria"/>
          <w:b/>
          <w:w w:val="102"/>
          <w:sz w:val="22"/>
          <w:szCs w:val="22"/>
        </w:rPr>
        <w:t>3)</w:t>
      </w:r>
      <w:r>
        <w:rPr>
          <w:rFonts w:ascii="Cambria" w:eastAsia="Cambria" w:hAnsi="Cambria" w:cs="Cambria"/>
          <w:b/>
          <w:sz w:val="22"/>
          <w:szCs w:val="22"/>
        </w:rPr>
        <w:t xml:space="preserve">   </w:t>
      </w:r>
      <w:r>
        <w:rPr>
          <w:rFonts w:ascii="Cambria" w:eastAsia="Cambria" w:hAnsi="Cambria" w:cs="Cambria"/>
          <w:b/>
          <w:w w:val="102"/>
          <w:sz w:val="22"/>
          <w:szCs w:val="22"/>
        </w:rPr>
        <w:t xml:space="preserve">Recurrence Tree Method:  </w:t>
      </w:r>
    </w:p>
    <w:p w:rsidR="004E2864" w:rsidRDefault="004E2864">
      <w:pPr>
        <w:spacing w:before="9" w:line="120" w:lineRule="exact"/>
        <w:rPr>
          <w:sz w:val="13"/>
          <w:szCs w:val="13"/>
        </w:rPr>
      </w:pPr>
    </w:p>
    <w:p w:rsidR="004E2864" w:rsidRDefault="004E2864">
      <w:pPr>
        <w:spacing w:line="200" w:lineRule="exact"/>
      </w:pPr>
    </w:p>
    <w:p w:rsidR="004E2864" w:rsidRDefault="00E67B3C">
      <w:pPr>
        <w:ind w:left="169"/>
        <w:rPr>
          <w:rFonts w:ascii="Cambria" w:eastAsia="Cambria" w:hAnsi="Cambria" w:cs="Cambria"/>
          <w:sz w:val="22"/>
          <w:szCs w:val="22"/>
        </w:rPr>
      </w:pPr>
      <w:r>
        <w:rPr>
          <w:rFonts w:ascii="Cambria" w:eastAsia="Cambria" w:hAnsi="Cambria" w:cs="Cambria"/>
          <w:w w:val="102"/>
          <w:sz w:val="22"/>
          <w:szCs w:val="22"/>
        </w:rPr>
        <w:t xml:space="preserve">Many divide and conquer algorithms give us running-time recurrences of the form </w:t>
      </w:r>
    </w:p>
    <w:p w:rsidR="004E2864" w:rsidRDefault="004E2864">
      <w:pPr>
        <w:spacing w:before="3" w:line="140" w:lineRule="exact"/>
        <w:rPr>
          <w:sz w:val="14"/>
          <w:szCs w:val="14"/>
        </w:rPr>
      </w:pPr>
    </w:p>
    <w:p w:rsidR="004E2864" w:rsidRDefault="00E67B3C">
      <w:pPr>
        <w:ind w:left="4161" w:right="3389"/>
        <w:jc w:val="center"/>
        <w:rPr>
          <w:rFonts w:ascii="Cambria" w:eastAsia="Cambria" w:hAnsi="Cambria" w:cs="Cambria"/>
          <w:sz w:val="22"/>
          <w:szCs w:val="22"/>
        </w:rPr>
        <w:sectPr w:rsidR="004E2864">
          <w:pgSz w:w="11900" w:h="16840"/>
          <w:pgMar w:top="800" w:right="820" w:bottom="280" w:left="820" w:header="607" w:footer="426" w:gutter="0"/>
          <w:cols w:space="720"/>
        </w:sectPr>
      </w:pPr>
      <w:r>
        <w:rPr>
          <w:rFonts w:ascii="Cambria Math" w:eastAsia="Cambria Math" w:hAnsi="Cambria Math" w:cs="Cambria Math"/>
          <w:w w:val="102"/>
          <w:sz w:val="22"/>
          <w:szCs w:val="22"/>
        </w:rPr>
        <w:t>o(f)</w:t>
      </w:r>
      <w:r>
        <w:rPr>
          <w:rFonts w:ascii="Cambria Math" w:eastAsia="Cambria Math" w:hAnsi="Cambria Math" w:cs="Cambria Math"/>
          <w:sz w:val="22"/>
          <w:szCs w:val="22"/>
        </w:rPr>
        <w:t xml:space="preserve"> </w:t>
      </w:r>
      <w:r>
        <w:rPr>
          <w:rFonts w:ascii="Cambria Math" w:eastAsia="Cambria Math" w:hAnsi="Cambria Math" w:cs="Cambria Math"/>
          <w:w w:val="102"/>
          <w:sz w:val="22"/>
          <w:szCs w:val="22"/>
        </w:rPr>
        <w:t xml:space="preserve"> </w:t>
      </w:r>
      <w:r>
        <w:rPr>
          <w:rFonts w:ascii="Cambria Math" w:eastAsia="Cambria Math" w:hAnsi="Cambria Math" w:cs="Cambria Math"/>
          <w:sz w:val="22"/>
          <w:szCs w:val="22"/>
        </w:rPr>
        <w:t xml:space="preserve"> </w:t>
      </w:r>
      <w:r>
        <w:rPr>
          <w:rFonts w:ascii="Cambria Math" w:eastAsia="Cambria Math" w:hAnsi="Cambria Math" w:cs="Cambria Math"/>
          <w:w w:val="102"/>
          <w:sz w:val="22"/>
          <w:szCs w:val="22"/>
        </w:rPr>
        <w:t>=</w:t>
      </w:r>
      <w:r>
        <w:rPr>
          <w:rFonts w:ascii="Cambria Math" w:eastAsia="Cambria Math" w:hAnsi="Cambria Math" w:cs="Cambria Math"/>
          <w:sz w:val="22"/>
          <w:szCs w:val="22"/>
        </w:rPr>
        <w:t xml:space="preserve"> </w:t>
      </w:r>
      <w:r>
        <w:rPr>
          <w:rFonts w:ascii="Cambria Math" w:eastAsia="Cambria Math" w:hAnsi="Cambria Math" w:cs="Cambria Math"/>
          <w:w w:val="102"/>
          <w:sz w:val="22"/>
          <w:szCs w:val="22"/>
        </w:rPr>
        <w:t xml:space="preserve"> v o(f/w) +</w:t>
      </w:r>
      <w:r>
        <w:rPr>
          <w:rFonts w:ascii="Cambria Math" w:eastAsia="Cambria Math" w:hAnsi="Cambria Math" w:cs="Cambria Math"/>
          <w:sz w:val="22"/>
          <w:szCs w:val="22"/>
        </w:rPr>
        <w:t xml:space="preserve"> </w:t>
      </w:r>
      <w:r>
        <w:rPr>
          <w:rFonts w:ascii="Cambria Math" w:eastAsia="Cambria Math" w:hAnsi="Cambria Math" w:cs="Cambria Math"/>
          <w:w w:val="102"/>
          <w:sz w:val="22"/>
          <w:szCs w:val="22"/>
        </w:rPr>
        <w:t xml:space="preserve"> x (f)</w:t>
      </w:r>
      <w:r>
        <w:rPr>
          <w:rFonts w:ascii="Cambria" w:eastAsia="Cambria" w:hAnsi="Cambria" w:cs="Cambria"/>
          <w:b/>
          <w:w w:val="102"/>
          <w:sz w:val="22"/>
          <w:szCs w:val="22"/>
        </w:rPr>
        <w:t xml:space="preserve"> </w:t>
      </w:r>
    </w:p>
    <w:p w:rsidR="004E2864" w:rsidRDefault="004E2864">
      <w:pPr>
        <w:spacing w:before="8" w:line="100" w:lineRule="exact"/>
        <w:rPr>
          <w:sz w:val="11"/>
          <w:szCs w:val="11"/>
        </w:rPr>
      </w:pPr>
    </w:p>
    <w:p w:rsidR="004E2864" w:rsidRDefault="004E2864">
      <w:pPr>
        <w:spacing w:line="200" w:lineRule="exact"/>
      </w:pPr>
    </w:p>
    <w:p w:rsidR="004E2864" w:rsidRDefault="004E2864">
      <w:pPr>
        <w:spacing w:line="200" w:lineRule="exact"/>
      </w:pPr>
    </w:p>
    <w:p w:rsidR="004E2864" w:rsidRDefault="00E67B3C">
      <w:pPr>
        <w:spacing w:before="35" w:line="375" w:lineRule="auto"/>
        <w:ind w:left="169" w:right="79"/>
        <w:jc w:val="both"/>
        <w:rPr>
          <w:rFonts w:ascii="Cambria" w:eastAsia="Cambria" w:hAnsi="Cambria" w:cs="Cambria"/>
          <w:sz w:val="22"/>
          <w:szCs w:val="22"/>
        </w:rPr>
      </w:pPr>
      <w:r>
        <w:rPr>
          <w:rFonts w:ascii="Cambria" w:eastAsia="Cambria" w:hAnsi="Cambria" w:cs="Cambria"/>
          <w:w w:val="102"/>
          <w:sz w:val="22"/>
          <w:szCs w:val="22"/>
        </w:rPr>
        <w:t xml:space="preserve">where a and b are constants and f </w:t>
      </w:r>
      <w:r>
        <w:rPr>
          <w:rFonts w:ascii="Cambria" w:eastAsia="Cambria" w:hAnsi="Cambria" w:cs="Cambria"/>
          <w:b/>
          <w:w w:val="102"/>
          <w:sz w:val="22"/>
          <w:szCs w:val="22"/>
        </w:rPr>
        <w:t>(</w:t>
      </w:r>
      <w:r>
        <w:rPr>
          <w:rFonts w:ascii="Cambria" w:eastAsia="Cambria" w:hAnsi="Cambria" w:cs="Cambria"/>
          <w:w w:val="102"/>
          <w:sz w:val="22"/>
          <w:szCs w:val="22"/>
        </w:rPr>
        <w:t>n</w:t>
      </w:r>
      <w:r>
        <w:rPr>
          <w:rFonts w:ascii="Cambria" w:eastAsia="Cambria" w:hAnsi="Cambria" w:cs="Cambria"/>
          <w:b/>
          <w:w w:val="102"/>
          <w:sz w:val="22"/>
          <w:szCs w:val="22"/>
        </w:rPr>
        <w:t xml:space="preserve">) </w:t>
      </w:r>
      <w:r>
        <w:rPr>
          <w:rFonts w:ascii="Cambria" w:eastAsia="Cambria" w:hAnsi="Cambria" w:cs="Cambria"/>
          <w:w w:val="102"/>
          <w:sz w:val="22"/>
          <w:szCs w:val="22"/>
        </w:rPr>
        <w:t xml:space="preserve">is some other function. There is a simple and general technique for solving many recurrences in this and similar forms, using a recursion tree. The root of the recursion tree is a box containing the value f </w:t>
      </w:r>
      <w:r>
        <w:rPr>
          <w:rFonts w:ascii="Cambria" w:eastAsia="Cambria" w:hAnsi="Cambria" w:cs="Cambria"/>
          <w:b/>
          <w:w w:val="102"/>
          <w:sz w:val="22"/>
          <w:szCs w:val="22"/>
        </w:rPr>
        <w:t>(</w:t>
      </w:r>
      <w:r>
        <w:rPr>
          <w:rFonts w:ascii="Cambria" w:eastAsia="Cambria" w:hAnsi="Cambria" w:cs="Cambria"/>
          <w:w w:val="102"/>
          <w:sz w:val="22"/>
          <w:szCs w:val="22"/>
        </w:rPr>
        <w:t>n</w:t>
      </w:r>
      <w:r>
        <w:rPr>
          <w:rFonts w:ascii="Cambria" w:eastAsia="Cambria" w:hAnsi="Cambria" w:cs="Cambria"/>
          <w:b/>
          <w:w w:val="102"/>
          <w:sz w:val="22"/>
          <w:szCs w:val="22"/>
        </w:rPr>
        <w:t>)</w:t>
      </w:r>
      <w:r>
        <w:rPr>
          <w:rFonts w:ascii="Cambria" w:eastAsia="Cambria" w:hAnsi="Cambria" w:cs="Cambria"/>
          <w:w w:val="102"/>
          <w:sz w:val="22"/>
          <w:szCs w:val="22"/>
        </w:rPr>
        <w:t>; the root has a children, each of which is the root of a (recursively defined) recursion tree for the function T</w:t>
      </w:r>
      <w:r>
        <w:rPr>
          <w:rFonts w:ascii="Cambria" w:eastAsia="Cambria" w:hAnsi="Cambria" w:cs="Cambria"/>
          <w:b/>
          <w:w w:val="102"/>
          <w:sz w:val="22"/>
          <w:szCs w:val="22"/>
        </w:rPr>
        <w:t>(</w:t>
      </w:r>
      <w:r>
        <w:rPr>
          <w:rFonts w:ascii="Cambria" w:eastAsia="Cambria" w:hAnsi="Cambria" w:cs="Cambria"/>
          <w:w w:val="102"/>
          <w:sz w:val="22"/>
          <w:szCs w:val="22"/>
        </w:rPr>
        <w:t>n</w:t>
      </w:r>
      <w:r>
        <w:rPr>
          <w:rFonts w:ascii="Cambria" w:eastAsia="Cambria" w:hAnsi="Cambria" w:cs="Cambria"/>
          <w:b/>
          <w:w w:val="102"/>
          <w:sz w:val="22"/>
          <w:szCs w:val="22"/>
        </w:rPr>
        <w:t>/</w:t>
      </w:r>
      <w:r>
        <w:rPr>
          <w:rFonts w:ascii="Cambria" w:eastAsia="Cambria" w:hAnsi="Cambria" w:cs="Cambria"/>
          <w:w w:val="102"/>
          <w:sz w:val="22"/>
          <w:szCs w:val="22"/>
        </w:rPr>
        <w:t>b</w:t>
      </w:r>
      <w:r>
        <w:rPr>
          <w:rFonts w:ascii="Cambria" w:eastAsia="Cambria" w:hAnsi="Cambria" w:cs="Cambria"/>
          <w:b/>
          <w:w w:val="102"/>
          <w:sz w:val="22"/>
          <w:szCs w:val="22"/>
        </w:rPr>
        <w:t>)</w:t>
      </w:r>
      <w:r>
        <w:rPr>
          <w:rFonts w:ascii="Cambria" w:eastAsia="Cambria" w:hAnsi="Cambria" w:cs="Cambria"/>
          <w:w w:val="102"/>
          <w:sz w:val="22"/>
          <w:szCs w:val="22"/>
        </w:rPr>
        <w:t xml:space="preserve">.  </w:t>
      </w:r>
    </w:p>
    <w:p w:rsidR="004E2864" w:rsidRDefault="004E2864">
      <w:pPr>
        <w:spacing w:before="5" w:line="200" w:lineRule="exact"/>
      </w:pPr>
    </w:p>
    <w:p w:rsidR="004E2864" w:rsidRDefault="00E67B3C">
      <w:pPr>
        <w:spacing w:line="376" w:lineRule="auto"/>
        <w:ind w:left="169" w:right="79"/>
        <w:jc w:val="both"/>
        <w:rPr>
          <w:rFonts w:ascii="Cambria" w:eastAsia="Cambria" w:hAnsi="Cambria" w:cs="Cambria"/>
          <w:sz w:val="22"/>
          <w:szCs w:val="22"/>
        </w:rPr>
      </w:pPr>
      <w:r>
        <w:rPr>
          <w:rFonts w:ascii="Cambria" w:eastAsia="Cambria" w:hAnsi="Cambria" w:cs="Cambria"/>
          <w:w w:val="102"/>
          <w:sz w:val="22"/>
          <w:szCs w:val="22"/>
        </w:rPr>
        <w:t xml:space="preserve">Equivalently, a recursion tree is a complete </w:t>
      </w:r>
      <w:r>
        <w:rPr>
          <w:rFonts w:ascii="Cambria" w:eastAsia="Cambria" w:hAnsi="Cambria" w:cs="Cambria"/>
          <w:i/>
          <w:w w:val="102"/>
          <w:sz w:val="22"/>
          <w:szCs w:val="22"/>
        </w:rPr>
        <w:t>a</w:t>
      </w:r>
      <w:r>
        <w:rPr>
          <w:rFonts w:ascii="Cambria" w:eastAsia="Cambria" w:hAnsi="Cambria" w:cs="Cambria"/>
          <w:w w:val="102"/>
          <w:sz w:val="22"/>
          <w:szCs w:val="22"/>
        </w:rPr>
        <w:t xml:space="preserve">-ary tree where each node at depth i contains the value f </w:t>
      </w:r>
      <w:r>
        <w:rPr>
          <w:rFonts w:ascii="Cambria" w:eastAsia="Cambria" w:hAnsi="Cambria" w:cs="Cambria"/>
          <w:b/>
          <w:w w:val="102"/>
          <w:sz w:val="22"/>
          <w:szCs w:val="22"/>
        </w:rPr>
        <w:t>(</w:t>
      </w:r>
      <w:r>
        <w:rPr>
          <w:rFonts w:ascii="Cambria" w:eastAsia="Cambria" w:hAnsi="Cambria" w:cs="Cambria"/>
          <w:w w:val="102"/>
          <w:sz w:val="22"/>
          <w:szCs w:val="22"/>
        </w:rPr>
        <w:t>n</w:t>
      </w:r>
      <w:r>
        <w:rPr>
          <w:rFonts w:ascii="Cambria" w:eastAsia="Cambria" w:hAnsi="Cambria" w:cs="Cambria"/>
          <w:b/>
          <w:w w:val="102"/>
          <w:sz w:val="22"/>
          <w:szCs w:val="22"/>
        </w:rPr>
        <w:t>/</w:t>
      </w:r>
      <w:r>
        <w:rPr>
          <w:rFonts w:ascii="Cambria" w:eastAsia="Cambria" w:hAnsi="Cambria" w:cs="Cambria"/>
          <w:w w:val="102"/>
          <w:sz w:val="22"/>
          <w:szCs w:val="22"/>
        </w:rPr>
        <w:t>b</w:t>
      </w:r>
      <w:r>
        <w:rPr>
          <w:rFonts w:ascii="Cambria" w:eastAsia="Cambria" w:hAnsi="Cambria" w:cs="Cambria"/>
          <w:w w:val="99"/>
          <w:position w:val="5"/>
          <w:sz w:val="14"/>
          <w:szCs w:val="14"/>
        </w:rPr>
        <w:t>i</w:t>
      </w:r>
      <w:r>
        <w:rPr>
          <w:rFonts w:ascii="Cambria" w:eastAsia="Cambria" w:hAnsi="Cambria" w:cs="Cambria"/>
          <w:b/>
          <w:w w:val="102"/>
          <w:sz w:val="22"/>
          <w:szCs w:val="22"/>
        </w:rPr>
        <w:t>)</w:t>
      </w:r>
      <w:r>
        <w:rPr>
          <w:rFonts w:ascii="Cambria" w:eastAsia="Cambria" w:hAnsi="Cambria" w:cs="Cambria"/>
          <w:w w:val="102"/>
          <w:sz w:val="22"/>
          <w:szCs w:val="22"/>
        </w:rPr>
        <w:t xml:space="preserve">. The recursion stops when we get to the base case(s) of the recurrence. Because we’re only looking for asymptotic bounds, the exact base case doesn’t matter; we can </w:t>
      </w:r>
    </w:p>
    <w:p w:rsidR="004E2864" w:rsidRDefault="004E2864">
      <w:pPr>
        <w:spacing w:before="2" w:line="200" w:lineRule="exact"/>
      </w:pPr>
    </w:p>
    <w:p w:rsidR="004E2864" w:rsidRDefault="00E67B3C">
      <w:pPr>
        <w:spacing w:line="565" w:lineRule="auto"/>
        <w:ind w:left="169" w:right="1186"/>
        <w:rPr>
          <w:rFonts w:ascii="Cambria" w:eastAsia="Cambria" w:hAnsi="Cambria" w:cs="Cambria"/>
          <w:sz w:val="22"/>
          <w:szCs w:val="22"/>
        </w:rPr>
      </w:pPr>
      <w:r>
        <w:rPr>
          <w:rFonts w:ascii="Cambria" w:eastAsia="Cambria" w:hAnsi="Cambria" w:cs="Cambria"/>
          <w:w w:val="102"/>
          <w:sz w:val="22"/>
          <w:szCs w:val="22"/>
        </w:rPr>
        <w:t xml:space="preserve">safely assume that </w:t>
      </w:r>
      <w:r>
        <w:rPr>
          <w:rFonts w:ascii="Cambria Math" w:eastAsia="Cambria Math" w:hAnsi="Cambria Math" w:cs="Cambria Math"/>
          <w:w w:val="102"/>
          <w:sz w:val="22"/>
          <w:szCs w:val="22"/>
        </w:rPr>
        <w:t>K(g)</w:t>
      </w:r>
      <w:r>
        <w:rPr>
          <w:rFonts w:ascii="Cambria Math" w:eastAsia="Cambria Math" w:hAnsi="Cambria Math" w:cs="Cambria Math"/>
          <w:sz w:val="22"/>
          <w:szCs w:val="22"/>
        </w:rPr>
        <w:t xml:space="preserve"> </w:t>
      </w:r>
      <w:r>
        <w:rPr>
          <w:rFonts w:ascii="Cambria Math" w:eastAsia="Cambria Math" w:hAnsi="Cambria Math" w:cs="Cambria Math"/>
          <w:w w:val="102"/>
          <w:sz w:val="22"/>
          <w:szCs w:val="22"/>
        </w:rPr>
        <w:t xml:space="preserve"> </w:t>
      </w:r>
      <w:r>
        <w:rPr>
          <w:rFonts w:ascii="Cambria Math" w:eastAsia="Cambria Math" w:hAnsi="Cambria Math" w:cs="Cambria Math"/>
          <w:sz w:val="22"/>
          <w:szCs w:val="22"/>
        </w:rPr>
        <w:t xml:space="preserve"> </w:t>
      </w:r>
      <w:r>
        <w:rPr>
          <w:rFonts w:ascii="Cambria Math" w:eastAsia="Cambria Math" w:hAnsi="Cambria Math" w:cs="Cambria Math"/>
          <w:w w:val="102"/>
          <w:sz w:val="22"/>
          <w:szCs w:val="22"/>
        </w:rPr>
        <w:t>=</w:t>
      </w:r>
      <w:r>
        <w:rPr>
          <w:rFonts w:ascii="Cambria Math" w:eastAsia="Cambria Math" w:hAnsi="Cambria Math" w:cs="Cambria Math"/>
          <w:sz w:val="22"/>
          <w:szCs w:val="22"/>
        </w:rPr>
        <w:t xml:space="preserve"> </w:t>
      </w:r>
      <w:r>
        <w:rPr>
          <w:rFonts w:ascii="Cambria Math" w:eastAsia="Cambria Math" w:hAnsi="Cambria Math" w:cs="Cambria Math"/>
          <w:w w:val="102"/>
          <w:sz w:val="22"/>
          <w:szCs w:val="22"/>
        </w:rPr>
        <w:t xml:space="preserve"> y(g),</w:t>
      </w:r>
      <w:r>
        <w:rPr>
          <w:rFonts w:ascii="Cambria" w:eastAsia="Cambria" w:hAnsi="Cambria" w:cs="Cambria"/>
          <w:w w:val="102"/>
          <w:sz w:val="22"/>
          <w:szCs w:val="22"/>
        </w:rPr>
        <w:t xml:space="preserve"> or even that T</w:t>
      </w:r>
      <w:r>
        <w:rPr>
          <w:rFonts w:ascii="Cambria" w:eastAsia="Cambria" w:hAnsi="Cambria" w:cs="Cambria"/>
          <w:b/>
          <w:w w:val="102"/>
          <w:sz w:val="22"/>
          <w:szCs w:val="22"/>
        </w:rPr>
        <w:t>(</w:t>
      </w:r>
      <w:r>
        <w:rPr>
          <w:rFonts w:ascii="Cambria" w:eastAsia="Cambria" w:hAnsi="Cambria" w:cs="Cambria"/>
          <w:w w:val="102"/>
          <w:sz w:val="22"/>
          <w:szCs w:val="22"/>
        </w:rPr>
        <w:t>n</w:t>
      </w:r>
      <w:r>
        <w:rPr>
          <w:rFonts w:ascii="Cambria" w:eastAsia="Cambria" w:hAnsi="Cambria" w:cs="Cambria"/>
          <w:b/>
          <w:w w:val="102"/>
          <w:sz w:val="22"/>
          <w:szCs w:val="22"/>
        </w:rPr>
        <w:t xml:space="preserve">) = </w:t>
      </w:r>
      <w:r>
        <w:rPr>
          <w:rFonts w:ascii="Cambria Math" w:eastAsia="Cambria Math" w:hAnsi="Cambria Math" w:cs="Cambria Math"/>
          <w:w w:val="102"/>
          <w:sz w:val="22"/>
          <w:szCs w:val="22"/>
        </w:rPr>
        <w:t>y</w:t>
      </w:r>
      <w:r>
        <w:rPr>
          <w:rFonts w:ascii="Cambria" w:eastAsia="Cambria" w:hAnsi="Cambria" w:cs="Cambria"/>
          <w:b/>
          <w:w w:val="102"/>
          <w:sz w:val="22"/>
          <w:szCs w:val="22"/>
        </w:rPr>
        <w:t xml:space="preserve"> (1) </w:t>
      </w:r>
      <w:r>
        <w:rPr>
          <w:rFonts w:ascii="Cambria" w:eastAsia="Cambria" w:hAnsi="Cambria" w:cs="Cambria"/>
          <w:w w:val="102"/>
          <w:sz w:val="22"/>
          <w:szCs w:val="22"/>
        </w:rPr>
        <w:t xml:space="preserve">for all n </w:t>
      </w:r>
      <w:r>
        <w:rPr>
          <w:rFonts w:ascii="Cambria" w:eastAsia="Cambria" w:hAnsi="Cambria" w:cs="Cambria"/>
          <w:b/>
          <w:w w:val="102"/>
          <w:sz w:val="22"/>
          <w:szCs w:val="22"/>
        </w:rPr>
        <w:t>10</w:t>
      </w:r>
      <w:r>
        <w:rPr>
          <w:rFonts w:ascii="Cambria" w:eastAsia="Cambria" w:hAnsi="Cambria" w:cs="Cambria"/>
          <w:b/>
          <w:w w:val="99"/>
          <w:position w:val="5"/>
          <w:sz w:val="14"/>
          <w:szCs w:val="14"/>
        </w:rPr>
        <w:t>100</w:t>
      </w:r>
      <w:r>
        <w:rPr>
          <w:rFonts w:ascii="Cambria" w:eastAsia="Cambria" w:hAnsi="Cambria" w:cs="Cambria"/>
          <w:w w:val="102"/>
          <w:sz w:val="22"/>
          <w:szCs w:val="22"/>
        </w:rPr>
        <w:t xml:space="preserve">. I’ll also assume for simplicity that n is an integral power of b; we’ll see how to avoid this assumption later (but to summarize: it doesn’t matter). </w:t>
      </w:r>
    </w:p>
    <w:p w:rsidR="004E2864" w:rsidRDefault="00E67B3C">
      <w:pPr>
        <w:spacing w:before="10"/>
        <w:ind w:left="169" w:right="80"/>
        <w:jc w:val="both"/>
        <w:rPr>
          <w:rFonts w:ascii="Cambria" w:eastAsia="Cambria" w:hAnsi="Cambria" w:cs="Cambria"/>
          <w:sz w:val="22"/>
          <w:szCs w:val="22"/>
        </w:rPr>
      </w:pPr>
      <w:r>
        <w:rPr>
          <w:rFonts w:ascii="Cambria" w:eastAsia="Cambria" w:hAnsi="Cambria" w:cs="Cambria"/>
          <w:w w:val="102"/>
          <w:sz w:val="22"/>
          <w:szCs w:val="22"/>
        </w:rPr>
        <w:t>Now T</w:t>
      </w:r>
      <w:r>
        <w:rPr>
          <w:rFonts w:ascii="Cambria" w:eastAsia="Cambria" w:hAnsi="Cambria" w:cs="Cambria"/>
          <w:b/>
          <w:w w:val="102"/>
          <w:sz w:val="22"/>
          <w:szCs w:val="22"/>
        </w:rPr>
        <w:t>(</w:t>
      </w:r>
      <w:r>
        <w:rPr>
          <w:rFonts w:ascii="Cambria" w:eastAsia="Cambria" w:hAnsi="Cambria" w:cs="Cambria"/>
          <w:w w:val="102"/>
          <w:sz w:val="22"/>
          <w:szCs w:val="22"/>
        </w:rPr>
        <w:t>n</w:t>
      </w:r>
      <w:r>
        <w:rPr>
          <w:rFonts w:ascii="Cambria" w:eastAsia="Cambria" w:hAnsi="Cambria" w:cs="Cambria"/>
          <w:b/>
          <w:w w:val="102"/>
          <w:sz w:val="22"/>
          <w:szCs w:val="22"/>
        </w:rPr>
        <w:t xml:space="preserve">) </w:t>
      </w:r>
      <w:r>
        <w:rPr>
          <w:rFonts w:ascii="Cambria" w:eastAsia="Cambria" w:hAnsi="Cambria" w:cs="Cambria"/>
          <w:w w:val="102"/>
          <w:sz w:val="22"/>
          <w:szCs w:val="22"/>
        </w:rPr>
        <w:t xml:space="preserve">is just the sum of all values stored in the recursion tree. For each i, the ith level of the tree contains </w:t>
      </w:r>
    </w:p>
    <w:p w:rsidR="004E2864" w:rsidRDefault="004E2864">
      <w:pPr>
        <w:spacing w:before="8" w:line="120" w:lineRule="exact"/>
        <w:rPr>
          <w:sz w:val="13"/>
          <w:szCs w:val="13"/>
        </w:rPr>
      </w:pPr>
    </w:p>
    <w:p w:rsidR="004E2864" w:rsidRDefault="00E67B3C">
      <w:pPr>
        <w:ind w:left="169" w:right="6352"/>
        <w:jc w:val="both"/>
        <w:rPr>
          <w:rFonts w:ascii="Cambria" w:eastAsia="Cambria" w:hAnsi="Cambria" w:cs="Cambria"/>
          <w:sz w:val="22"/>
          <w:szCs w:val="22"/>
        </w:rPr>
      </w:pPr>
      <w:r>
        <w:rPr>
          <w:rFonts w:ascii="Cambria" w:eastAsia="Cambria" w:hAnsi="Cambria" w:cs="Cambria"/>
          <w:w w:val="102"/>
          <w:sz w:val="22"/>
          <w:szCs w:val="22"/>
        </w:rPr>
        <w:t>a</w:t>
      </w:r>
      <w:r>
        <w:rPr>
          <w:rFonts w:ascii="Cambria" w:eastAsia="Cambria" w:hAnsi="Cambria" w:cs="Cambria"/>
          <w:w w:val="99"/>
          <w:position w:val="5"/>
          <w:sz w:val="14"/>
          <w:szCs w:val="14"/>
        </w:rPr>
        <w:t>i</w:t>
      </w:r>
      <w:r>
        <w:rPr>
          <w:rFonts w:ascii="Cambria" w:eastAsia="Cambria" w:hAnsi="Cambria" w:cs="Cambria"/>
          <w:w w:val="102"/>
          <w:sz w:val="22"/>
          <w:szCs w:val="22"/>
        </w:rPr>
        <w:t xml:space="preserve"> nodes, each with value f </w:t>
      </w:r>
      <w:r>
        <w:rPr>
          <w:rFonts w:ascii="Cambria" w:eastAsia="Cambria" w:hAnsi="Cambria" w:cs="Cambria"/>
          <w:b/>
          <w:w w:val="102"/>
          <w:sz w:val="22"/>
          <w:szCs w:val="22"/>
        </w:rPr>
        <w:t>(</w:t>
      </w:r>
      <w:r>
        <w:rPr>
          <w:rFonts w:ascii="Cambria" w:eastAsia="Cambria" w:hAnsi="Cambria" w:cs="Cambria"/>
          <w:w w:val="102"/>
          <w:sz w:val="22"/>
          <w:szCs w:val="22"/>
        </w:rPr>
        <w:t>n</w:t>
      </w:r>
      <w:r>
        <w:rPr>
          <w:rFonts w:ascii="Cambria" w:eastAsia="Cambria" w:hAnsi="Cambria" w:cs="Cambria"/>
          <w:b/>
          <w:w w:val="102"/>
          <w:sz w:val="22"/>
          <w:szCs w:val="22"/>
        </w:rPr>
        <w:t>/</w:t>
      </w:r>
      <w:r>
        <w:rPr>
          <w:rFonts w:ascii="Cambria" w:eastAsia="Cambria" w:hAnsi="Cambria" w:cs="Cambria"/>
          <w:w w:val="102"/>
          <w:sz w:val="22"/>
          <w:szCs w:val="22"/>
        </w:rPr>
        <w:t>b</w:t>
      </w:r>
      <w:r>
        <w:rPr>
          <w:rFonts w:ascii="Cambria" w:eastAsia="Cambria" w:hAnsi="Cambria" w:cs="Cambria"/>
          <w:w w:val="99"/>
          <w:position w:val="5"/>
          <w:sz w:val="14"/>
          <w:szCs w:val="14"/>
        </w:rPr>
        <w:t>i</w:t>
      </w:r>
      <w:r>
        <w:rPr>
          <w:rFonts w:ascii="Cambria" w:eastAsia="Cambria" w:hAnsi="Cambria" w:cs="Cambria"/>
          <w:b/>
          <w:w w:val="102"/>
          <w:sz w:val="22"/>
          <w:szCs w:val="22"/>
        </w:rPr>
        <w:t>)</w:t>
      </w:r>
      <w:r>
        <w:rPr>
          <w:rFonts w:ascii="Cambria" w:eastAsia="Cambria" w:hAnsi="Cambria" w:cs="Cambria"/>
          <w:w w:val="102"/>
          <w:sz w:val="22"/>
          <w:szCs w:val="22"/>
        </w:rPr>
        <w:t xml:space="preserve">. Thus, </w:t>
      </w:r>
    </w:p>
    <w:p w:rsidR="004E2864" w:rsidRDefault="004E2864">
      <w:pPr>
        <w:spacing w:before="7" w:line="120" w:lineRule="exact"/>
        <w:rPr>
          <w:sz w:val="13"/>
          <w:szCs w:val="13"/>
        </w:rPr>
      </w:pPr>
    </w:p>
    <w:p w:rsidR="004E2864" w:rsidRDefault="004E2864">
      <w:pPr>
        <w:spacing w:line="200" w:lineRule="exact"/>
      </w:pPr>
    </w:p>
    <w:p w:rsidR="004E2864" w:rsidRDefault="00E67B3C">
      <w:pPr>
        <w:ind w:left="169"/>
      </w:pPr>
      <w:r>
        <w:pict>
          <v:shape id="_x0000_i1035" type="#_x0000_t75" style="width:79.5pt;height:31.5pt">
            <v:imagedata r:id="rId24" o:title=""/>
          </v:shape>
        </w:pict>
      </w:r>
    </w:p>
    <w:p w:rsidR="004E2864" w:rsidRDefault="004E2864">
      <w:pPr>
        <w:spacing w:before="2" w:line="140" w:lineRule="exact"/>
        <w:rPr>
          <w:sz w:val="14"/>
          <w:szCs w:val="14"/>
        </w:rPr>
      </w:pPr>
    </w:p>
    <w:p w:rsidR="004E2864" w:rsidRDefault="004E2864">
      <w:pPr>
        <w:spacing w:line="200" w:lineRule="exact"/>
      </w:pPr>
    </w:p>
    <w:p w:rsidR="004E2864" w:rsidRDefault="00E67B3C">
      <w:pPr>
        <w:ind w:left="169" w:right="84"/>
        <w:jc w:val="both"/>
        <w:rPr>
          <w:rFonts w:ascii="Cambria" w:eastAsia="Cambria" w:hAnsi="Cambria" w:cs="Cambria"/>
          <w:sz w:val="22"/>
          <w:szCs w:val="22"/>
        </w:rPr>
      </w:pPr>
      <w:r>
        <w:rPr>
          <w:rFonts w:ascii="Cambria" w:eastAsia="Cambria" w:hAnsi="Cambria" w:cs="Cambria"/>
          <w:w w:val="102"/>
          <w:position w:val="2"/>
          <w:sz w:val="22"/>
          <w:szCs w:val="22"/>
        </w:rPr>
        <w:t xml:space="preserve">where L is the depth of the recursion tree. We easily see that </w:t>
      </w:r>
      <w:r>
        <w:rPr>
          <w:rFonts w:ascii="Cambria" w:eastAsia="Cambria" w:hAnsi="Cambria" w:cs="Cambria"/>
          <w:i/>
          <w:w w:val="102"/>
          <w:position w:val="2"/>
          <w:sz w:val="22"/>
          <w:szCs w:val="22"/>
        </w:rPr>
        <w:t>L = log</w:t>
      </w:r>
      <w:r>
        <w:rPr>
          <w:rFonts w:ascii="Cambria" w:eastAsia="Cambria" w:hAnsi="Cambria" w:cs="Cambria"/>
          <w:i/>
          <w:w w:val="99"/>
          <w:sz w:val="14"/>
          <w:szCs w:val="14"/>
        </w:rPr>
        <w:t>b</w:t>
      </w:r>
      <w:r>
        <w:rPr>
          <w:rFonts w:ascii="Cambria" w:eastAsia="Cambria" w:hAnsi="Cambria" w:cs="Cambria"/>
          <w:i/>
          <w:w w:val="102"/>
          <w:position w:val="2"/>
          <w:sz w:val="22"/>
          <w:szCs w:val="22"/>
        </w:rPr>
        <w:t xml:space="preserve"> n</w:t>
      </w:r>
      <w:r>
        <w:rPr>
          <w:rFonts w:ascii="Cambria" w:eastAsia="Cambria" w:hAnsi="Cambria" w:cs="Cambria"/>
          <w:w w:val="102"/>
          <w:position w:val="2"/>
          <w:sz w:val="22"/>
          <w:szCs w:val="22"/>
        </w:rPr>
        <w:t xml:space="preserve">, because </w:t>
      </w:r>
      <w:r>
        <w:rPr>
          <w:rFonts w:ascii="Cambria" w:eastAsia="Cambria" w:hAnsi="Cambria" w:cs="Cambria"/>
          <w:i/>
          <w:w w:val="102"/>
          <w:position w:val="2"/>
          <w:sz w:val="22"/>
          <w:szCs w:val="22"/>
        </w:rPr>
        <w:t>n</w:t>
      </w:r>
      <w:r>
        <w:rPr>
          <w:rFonts w:ascii="Cambria" w:eastAsia="Cambria" w:hAnsi="Cambria" w:cs="Cambria"/>
          <w:b/>
          <w:i/>
          <w:w w:val="102"/>
          <w:position w:val="2"/>
          <w:sz w:val="22"/>
          <w:szCs w:val="22"/>
        </w:rPr>
        <w:t>/</w:t>
      </w:r>
      <w:r>
        <w:rPr>
          <w:rFonts w:ascii="Cambria" w:eastAsia="Cambria" w:hAnsi="Cambria" w:cs="Cambria"/>
          <w:i/>
          <w:w w:val="102"/>
          <w:position w:val="2"/>
          <w:sz w:val="22"/>
          <w:szCs w:val="22"/>
        </w:rPr>
        <w:t>b</w:t>
      </w:r>
      <w:r>
        <w:rPr>
          <w:rFonts w:ascii="Cambria" w:eastAsia="Cambria" w:hAnsi="Cambria" w:cs="Cambria"/>
          <w:i/>
          <w:w w:val="99"/>
          <w:position w:val="7"/>
          <w:sz w:val="14"/>
          <w:szCs w:val="14"/>
        </w:rPr>
        <w:t>L</w:t>
      </w:r>
      <w:r>
        <w:rPr>
          <w:rFonts w:ascii="Cambria" w:eastAsia="Cambria" w:hAnsi="Cambria" w:cs="Cambria"/>
          <w:i/>
          <w:w w:val="102"/>
          <w:position w:val="2"/>
          <w:sz w:val="22"/>
          <w:szCs w:val="22"/>
        </w:rPr>
        <w:t xml:space="preserve"> = </w:t>
      </w:r>
      <w:r>
        <w:rPr>
          <w:rFonts w:ascii="Cambria" w:eastAsia="Cambria" w:hAnsi="Cambria" w:cs="Cambria"/>
          <w:b/>
          <w:i/>
          <w:w w:val="102"/>
          <w:position w:val="2"/>
          <w:sz w:val="22"/>
          <w:szCs w:val="22"/>
        </w:rPr>
        <w:t>1</w:t>
      </w:r>
      <w:r>
        <w:rPr>
          <w:rFonts w:ascii="Cambria" w:eastAsia="Cambria" w:hAnsi="Cambria" w:cs="Cambria"/>
          <w:w w:val="102"/>
          <w:position w:val="2"/>
          <w:sz w:val="22"/>
          <w:szCs w:val="22"/>
        </w:rPr>
        <w:t xml:space="preserve">. The base case </w:t>
      </w:r>
    </w:p>
    <w:p w:rsidR="004E2864" w:rsidRDefault="004E2864">
      <w:pPr>
        <w:spacing w:before="8" w:line="120" w:lineRule="exact"/>
        <w:rPr>
          <w:sz w:val="13"/>
          <w:szCs w:val="13"/>
        </w:rPr>
      </w:pPr>
    </w:p>
    <w:p w:rsidR="004E2864" w:rsidRDefault="00E67B3C">
      <w:pPr>
        <w:ind w:left="169" w:right="641"/>
        <w:jc w:val="both"/>
        <w:rPr>
          <w:rFonts w:ascii="Cambria" w:eastAsia="Cambria" w:hAnsi="Cambria" w:cs="Cambria"/>
          <w:sz w:val="22"/>
          <w:szCs w:val="22"/>
        </w:rPr>
      </w:pPr>
      <w:r>
        <w:rPr>
          <w:rFonts w:ascii="Cambria Math" w:eastAsia="Cambria Math" w:hAnsi="Cambria Math" w:cs="Cambria Math"/>
          <w:w w:val="102"/>
          <w:position w:val="2"/>
          <w:sz w:val="22"/>
          <w:szCs w:val="22"/>
        </w:rPr>
        <w:t>/(g)</w:t>
      </w:r>
      <w:r>
        <w:rPr>
          <w:rFonts w:ascii="Cambria Math" w:eastAsia="Cambria Math" w:hAnsi="Cambria Math" w:cs="Cambria Math"/>
          <w:position w:val="2"/>
          <w:sz w:val="22"/>
          <w:szCs w:val="22"/>
        </w:rPr>
        <w:t xml:space="preserve"> </w:t>
      </w:r>
      <w:r>
        <w:rPr>
          <w:rFonts w:ascii="Cambria Math" w:eastAsia="Cambria Math" w:hAnsi="Cambria Math" w:cs="Cambria Math"/>
          <w:w w:val="102"/>
          <w:position w:val="2"/>
          <w:sz w:val="22"/>
          <w:szCs w:val="22"/>
        </w:rPr>
        <w:t>=</w:t>
      </w:r>
      <w:r>
        <w:rPr>
          <w:rFonts w:ascii="Cambria Math" w:eastAsia="Cambria Math" w:hAnsi="Cambria Math" w:cs="Cambria Math"/>
          <w:position w:val="2"/>
          <w:sz w:val="22"/>
          <w:szCs w:val="22"/>
        </w:rPr>
        <w:t xml:space="preserve"> </w:t>
      </w:r>
      <w:r>
        <w:rPr>
          <w:rFonts w:ascii="Cambria Math" w:eastAsia="Cambria Math" w:hAnsi="Cambria Math" w:cs="Cambria Math"/>
          <w:w w:val="102"/>
          <w:position w:val="2"/>
          <w:sz w:val="22"/>
          <w:szCs w:val="22"/>
        </w:rPr>
        <w:t xml:space="preserve"> z (g)</w:t>
      </w:r>
      <w:r>
        <w:rPr>
          <w:rFonts w:ascii="Cambria" w:eastAsia="Cambria" w:hAnsi="Cambria" w:cs="Cambria"/>
          <w:w w:val="102"/>
          <w:position w:val="2"/>
          <w:sz w:val="22"/>
          <w:szCs w:val="22"/>
        </w:rPr>
        <w:t xml:space="preserve"> implies that the last non-zero term in the summation is </w:t>
      </w:r>
      <w:r>
        <w:rPr>
          <w:rFonts w:ascii="Cambria Math" w:eastAsia="Cambria Math" w:hAnsi="Cambria Math" w:cs="Cambria Math"/>
          <w:w w:val="102"/>
          <w:position w:val="2"/>
          <w:sz w:val="22"/>
          <w:szCs w:val="22"/>
        </w:rPr>
        <w:t>y</w:t>
      </w:r>
      <w:r>
        <w:rPr>
          <w:rFonts w:ascii="Cambria" w:eastAsia="Cambria" w:hAnsi="Cambria" w:cs="Cambria"/>
          <w:w w:val="102"/>
          <w:position w:val="2"/>
          <w:sz w:val="22"/>
          <w:szCs w:val="22"/>
        </w:rPr>
        <w:t xml:space="preserve"> (aL) = </w:t>
      </w:r>
      <w:r>
        <w:rPr>
          <w:rFonts w:ascii="Cambria Math" w:eastAsia="Cambria Math" w:hAnsi="Cambria Math" w:cs="Cambria Math"/>
          <w:w w:val="102"/>
          <w:position w:val="2"/>
          <w:sz w:val="22"/>
          <w:szCs w:val="22"/>
        </w:rPr>
        <w:t>y</w:t>
      </w:r>
      <w:r>
        <w:rPr>
          <w:rFonts w:ascii="Cambria" w:eastAsia="Cambria" w:hAnsi="Cambria" w:cs="Cambria"/>
          <w:w w:val="102"/>
          <w:position w:val="2"/>
          <w:sz w:val="22"/>
          <w:szCs w:val="22"/>
        </w:rPr>
        <w:t xml:space="preserve"> (a</w:t>
      </w:r>
      <w:r>
        <w:rPr>
          <w:rFonts w:ascii="Cambria" w:eastAsia="Cambria" w:hAnsi="Cambria" w:cs="Cambria"/>
          <w:b/>
          <w:w w:val="99"/>
          <w:position w:val="7"/>
          <w:sz w:val="14"/>
          <w:szCs w:val="14"/>
        </w:rPr>
        <w:t>log</w:t>
      </w:r>
      <w:r>
        <w:rPr>
          <w:rFonts w:ascii="Cambria" w:eastAsia="Cambria" w:hAnsi="Cambria" w:cs="Cambria"/>
          <w:w w:val="99"/>
          <w:sz w:val="14"/>
          <w:szCs w:val="14"/>
        </w:rPr>
        <w:t>b</w:t>
      </w:r>
      <w:r>
        <w:rPr>
          <w:rFonts w:ascii="Cambria" w:eastAsia="Cambria" w:hAnsi="Cambria" w:cs="Cambria"/>
          <w:w w:val="99"/>
          <w:position w:val="7"/>
          <w:sz w:val="14"/>
          <w:szCs w:val="14"/>
        </w:rPr>
        <w:t xml:space="preserve"> n</w:t>
      </w:r>
      <w:r>
        <w:rPr>
          <w:rFonts w:ascii="Cambria" w:eastAsia="Cambria" w:hAnsi="Cambria" w:cs="Cambria"/>
          <w:w w:val="102"/>
          <w:position w:val="2"/>
          <w:sz w:val="22"/>
          <w:szCs w:val="22"/>
        </w:rPr>
        <w:t xml:space="preserve">) = </w:t>
      </w:r>
      <w:r>
        <w:rPr>
          <w:rFonts w:ascii="Cambria Math" w:eastAsia="Cambria Math" w:hAnsi="Cambria Math" w:cs="Cambria Math"/>
          <w:w w:val="102"/>
          <w:position w:val="2"/>
          <w:sz w:val="22"/>
          <w:szCs w:val="22"/>
        </w:rPr>
        <w:t>y</w:t>
      </w:r>
      <w:r>
        <w:rPr>
          <w:rFonts w:ascii="Cambria" w:eastAsia="Cambria" w:hAnsi="Cambria" w:cs="Cambria"/>
          <w:w w:val="102"/>
          <w:position w:val="2"/>
          <w:sz w:val="22"/>
          <w:szCs w:val="22"/>
        </w:rPr>
        <w:t xml:space="preserve"> (n</w:t>
      </w:r>
      <w:r>
        <w:rPr>
          <w:rFonts w:ascii="Cambria" w:eastAsia="Cambria" w:hAnsi="Cambria" w:cs="Cambria"/>
          <w:b/>
          <w:w w:val="99"/>
          <w:position w:val="7"/>
          <w:sz w:val="14"/>
          <w:szCs w:val="14"/>
        </w:rPr>
        <w:t>log</w:t>
      </w:r>
      <w:r>
        <w:rPr>
          <w:rFonts w:ascii="Cambria" w:eastAsia="Cambria" w:hAnsi="Cambria" w:cs="Cambria"/>
          <w:w w:val="99"/>
          <w:sz w:val="14"/>
          <w:szCs w:val="14"/>
        </w:rPr>
        <w:t>b</w:t>
      </w:r>
      <w:r>
        <w:rPr>
          <w:rFonts w:ascii="Cambria" w:eastAsia="Cambria" w:hAnsi="Cambria" w:cs="Cambria"/>
          <w:w w:val="99"/>
          <w:position w:val="7"/>
          <w:sz w:val="14"/>
          <w:szCs w:val="14"/>
        </w:rPr>
        <w:t xml:space="preserve"> a</w:t>
      </w:r>
      <w:r>
        <w:rPr>
          <w:rFonts w:ascii="Cambria" w:eastAsia="Cambria" w:hAnsi="Cambria" w:cs="Cambria"/>
          <w:w w:val="102"/>
          <w:position w:val="2"/>
          <w:sz w:val="22"/>
          <w:szCs w:val="22"/>
        </w:rPr>
        <w:t xml:space="preserve">). </w:t>
      </w:r>
    </w:p>
    <w:p w:rsidR="004E2864" w:rsidRDefault="004E2864">
      <w:pPr>
        <w:spacing w:before="9" w:line="120" w:lineRule="exact"/>
        <w:rPr>
          <w:sz w:val="13"/>
          <w:szCs w:val="13"/>
        </w:rPr>
      </w:pPr>
    </w:p>
    <w:p w:rsidR="004E2864" w:rsidRDefault="004E2864">
      <w:pPr>
        <w:spacing w:line="200" w:lineRule="exact"/>
      </w:pPr>
    </w:p>
    <w:p w:rsidR="004E2864" w:rsidRDefault="00E67B3C">
      <w:pPr>
        <w:spacing w:line="375" w:lineRule="auto"/>
        <w:ind w:left="169" w:right="80"/>
        <w:jc w:val="both"/>
        <w:rPr>
          <w:rFonts w:ascii="Cambria" w:eastAsia="Cambria" w:hAnsi="Cambria" w:cs="Cambria"/>
          <w:sz w:val="22"/>
          <w:szCs w:val="22"/>
        </w:rPr>
      </w:pPr>
      <w:r>
        <w:rPr>
          <w:rFonts w:ascii="Cambria" w:eastAsia="Cambria" w:hAnsi="Cambria" w:cs="Cambria"/>
          <w:w w:val="102"/>
          <w:sz w:val="22"/>
          <w:szCs w:val="22"/>
        </w:rPr>
        <w:t xml:space="preserve">For most divide-and-conquer recurrences, the level-by-level sum () is a geometric series— each term is a </w:t>
      </w:r>
      <w:r>
        <w:rPr>
          <w:rFonts w:ascii="Cambria" w:eastAsia="Cambria" w:hAnsi="Cambria" w:cs="Cambria"/>
          <w:sz w:val="22"/>
          <w:szCs w:val="22"/>
        </w:rPr>
        <w:t xml:space="preserve"> </w:t>
      </w:r>
      <w:r>
        <w:rPr>
          <w:rFonts w:ascii="Cambria" w:eastAsia="Cambria" w:hAnsi="Cambria" w:cs="Cambria"/>
          <w:w w:val="102"/>
          <w:sz w:val="22"/>
          <w:szCs w:val="22"/>
        </w:rPr>
        <w:t xml:space="preserve">constant </w:t>
      </w:r>
      <w:r>
        <w:rPr>
          <w:rFonts w:ascii="Cambria" w:eastAsia="Cambria" w:hAnsi="Cambria" w:cs="Cambria"/>
          <w:sz w:val="22"/>
          <w:szCs w:val="22"/>
        </w:rPr>
        <w:t xml:space="preserve"> </w:t>
      </w:r>
      <w:r>
        <w:rPr>
          <w:rFonts w:ascii="Cambria" w:eastAsia="Cambria" w:hAnsi="Cambria" w:cs="Cambria"/>
          <w:w w:val="102"/>
          <w:sz w:val="22"/>
          <w:szCs w:val="22"/>
        </w:rPr>
        <w:t xml:space="preserve">factor </w:t>
      </w:r>
      <w:r>
        <w:rPr>
          <w:rFonts w:ascii="Cambria" w:eastAsia="Cambria" w:hAnsi="Cambria" w:cs="Cambria"/>
          <w:sz w:val="22"/>
          <w:szCs w:val="22"/>
        </w:rPr>
        <w:t xml:space="preserve"> </w:t>
      </w:r>
      <w:r>
        <w:rPr>
          <w:rFonts w:ascii="Cambria" w:eastAsia="Cambria" w:hAnsi="Cambria" w:cs="Cambria"/>
          <w:w w:val="102"/>
          <w:sz w:val="22"/>
          <w:szCs w:val="22"/>
        </w:rPr>
        <w:t xml:space="preserve">larger </w:t>
      </w:r>
      <w:r>
        <w:rPr>
          <w:rFonts w:ascii="Cambria" w:eastAsia="Cambria" w:hAnsi="Cambria" w:cs="Cambria"/>
          <w:sz w:val="22"/>
          <w:szCs w:val="22"/>
        </w:rPr>
        <w:t xml:space="preserve"> </w:t>
      </w:r>
      <w:r>
        <w:rPr>
          <w:rFonts w:ascii="Cambria" w:eastAsia="Cambria" w:hAnsi="Cambria" w:cs="Cambria"/>
          <w:w w:val="102"/>
          <w:sz w:val="22"/>
          <w:szCs w:val="22"/>
        </w:rPr>
        <w:t xml:space="preserve">or </w:t>
      </w:r>
      <w:r>
        <w:rPr>
          <w:rFonts w:ascii="Cambria" w:eastAsia="Cambria" w:hAnsi="Cambria" w:cs="Cambria"/>
          <w:sz w:val="22"/>
          <w:szCs w:val="22"/>
        </w:rPr>
        <w:t xml:space="preserve"> </w:t>
      </w:r>
      <w:r>
        <w:rPr>
          <w:rFonts w:ascii="Cambria" w:eastAsia="Cambria" w:hAnsi="Cambria" w:cs="Cambria"/>
          <w:w w:val="102"/>
          <w:sz w:val="22"/>
          <w:szCs w:val="22"/>
        </w:rPr>
        <w:t xml:space="preserve">smaller </w:t>
      </w:r>
      <w:r>
        <w:rPr>
          <w:rFonts w:ascii="Cambria" w:eastAsia="Cambria" w:hAnsi="Cambria" w:cs="Cambria"/>
          <w:sz w:val="22"/>
          <w:szCs w:val="22"/>
        </w:rPr>
        <w:t xml:space="preserve"> </w:t>
      </w:r>
      <w:r>
        <w:rPr>
          <w:rFonts w:ascii="Cambria" w:eastAsia="Cambria" w:hAnsi="Cambria" w:cs="Cambria"/>
          <w:w w:val="102"/>
          <w:sz w:val="22"/>
          <w:szCs w:val="22"/>
        </w:rPr>
        <w:t xml:space="preserve">than </w:t>
      </w:r>
      <w:r>
        <w:rPr>
          <w:rFonts w:ascii="Cambria" w:eastAsia="Cambria" w:hAnsi="Cambria" w:cs="Cambria"/>
          <w:sz w:val="22"/>
          <w:szCs w:val="22"/>
        </w:rPr>
        <w:t xml:space="preserve"> </w:t>
      </w:r>
      <w:r>
        <w:rPr>
          <w:rFonts w:ascii="Cambria" w:eastAsia="Cambria" w:hAnsi="Cambria" w:cs="Cambria"/>
          <w:w w:val="102"/>
          <w:sz w:val="22"/>
          <w:szCs w:val="22"/>
        </w:rPr>
        <w:t xml:space="preserve">the </w:t>
      </w:r>
      <w:r>
        <w:rPr>
          <w:rFonts w:ascii="Cambria" w:eastAsia="Cambria" w:hAnsi="Cambria" w:cs="Cambria"/>
          <w:sz w:val="22"/>
          <w:szCs w:val="22"/>
        </w:rPr>
        <w:t xml:space="preserve"> </w:t>
      </w:r>
      <w:r>
        <w:rPr>
          <w:rFonts w:ascii="Cambria" w:eastAsia="Cambria" w:hAnsi="Cambria" w:cs="Cambria"/>
          <w:w w:val="102"/>
          <w:sz w:val="22"/>
          <w:szCs w:val="22"/>
        </w:rPr>
        <w:t xml:space="preserve">previous </w:t>
      </w:r>
      <w:r>
        <w:rPr>
          <w:rFonts w:ascii="Cambria" w:eastAsia="Cambria" w:hAnsi="Cambria" w:cs="Cambria"/>
          <w:sz w:val="22"/>
          <w:szCs w:val="22"/>
        </w:rPr>
        <w:t xml:space="preserve"> </w:t>
      </w:r>
      <w:r>
        <w:rPr>
          <w:rFonts w:ascii="Cambria" w:eastAsia="Cambria" w:hAnsi="Cambria" w:cs="Cambria"/>
          <w:w w:val="102"/>
          <w:sz w:val="22"/>
          <w:szCs w:val="22"/>
        </w:rPr>
        <w:t xml:space="preserve">term. </w:t>
      </w:r>
      <w:r>
        <w:rPr>
          <w:rFonts w:ascii="Cambria" w:eastAsia="Cambria" w:hAnsi="Cambria" w:cs="Cambria"/>
          <w:sz w:val="22"/>
          <w:szCs w:val="22"/>
        </w:rPr>
        <w:t xml:space="preserve"> </w:t>
      </w:r>
      <w:r>
        <w:rPr>
          <w:rFonts w:ascii="Cambria" w:eastAsia="Cambria" w:hAnsi="Cambria" w:cs="Cambria"/>
          <w:w w:val="102"/>
          <w:sz w:val="22"/>
          <w:szCs w:val="22"/>
        </w:rPr>
        <w:t xml:space="preserve">In </w:t>
      </w:r>
      <w:r>
        <w:rPr>
          <w:rFonts w:ascii="Cambria" w:eastAsia="Cambria" w:hAnsi="Cambria" w:cs="Cambria"/>
          <w:sz w:val="22"/>
          <w:szCs w:val="22"/>
        </w:rPr>
        <w:t xml:space="preserve"> </w:t>
      </w:r>
      <w:r>
        <w:rPr>
          <w:rFonts w:ascii="Cambria" w:eastAsia="Cambria" w:hAnsi="Cambria" w:cs="Cambria"/>
          <w:w w:val="102"/>
          <w:sz w:val="22"/>
          <w:szCs w:val="22"/>
        </w:rPr>
        <w:t xml:space="preserve">this </w:t>
      </w:r>
      <w:r>
        <w:rPr>
          <w:rFonts w:ascii="Cambria" w:eastAsia="Cambria" w:hAnsi="Cambria" w:cs="Cambria"/>
          <w:sz w:val="22"/>
          <w:szCs w:val="22"/>
        </w:rPr>
        <w:t xml:space="preserve"> </w:t>
      </w:r>
      <w:r>
        <w:rPr>
          <w:rFonts w:ascii="Cambria" w:eastAsia="Cambria" w:hAnsi="Cambria" w:cs="Cambria"/>
          <w:w w:val="102"/>
          <w:sz w:val="22"/>
          <w:szCs w:val="22"/>
        </w:rPr>
        <w:t xml:space="preserve">case, </w:t>
      </w:r>
      <w:r>
        <w:rPr>
          <w:rFonts w:ascii="Cambria" w:eastAsia="Cambria" w:hAnsi="Cambria" w:cs="Cambria"/>
          <w:sz w:val="22"/>
          <w:szCs w:val="22"/>
        </w:rPr>
        <w:t xml:space="preserve"> </w:t>
      </w:r>
      <w:r>
        <w:rPr>
          <w:rFonts w:ascii="Cambria" w:eastAsia="Cambria" w:hAnsi="Cambria" w:cs="Cambria"/>
          <w:w w:val="102"/>
          <w:sz w:val="22"/>
          <w:szCs w:val="22"/>
        </w:rPr>
        <w:t xml:space="preserve">only </w:t>
      </w:r>
      <w:r>
        <w:rPr>
          <w:rFonts w:ascii="Cambria" w:eastAsia="Cambria" w:hAnsi="Cambria" w:cs="Cambria"/>
          <w:sz w:val="22"/>
          <w:szCs w:val="22"/>
        </w:rPr>
        <w:t xml:space="preserve"> </w:t>
      </w:r>
      <w:r>
        <w:rPr>
          <w:rFonts w:ascii="Cambria" w:eastAsia="Cambria" w:hAnsi="Cambria" w:cs="Cambria"/>
          <w:w w:val="102"/>
          <w:sz w:val="22"/>
          <w:szCs w:val="22"/>
        </w:rPr>
        <w:t xml:space="preserve">the </w:t>
      </w:r>
      <w:r>
        <w:rPr>
          <w:rFonts w:ascii="Cambria" w:eastAsia="Cambria" w:hAnsi="Cambria" w:cs="Cambria"/>
          <w:sz w:val="22"/>
          <w:szCs w:val="22"/>
        </w:rPr>
        <w:t xml:space="preserve"> </w:t>
      </w:r>
      <w:r>
        <w:rPr>
          <w:rFonts w:ascii="Cambria" w:eastAsia="Cambria" w:hAnsi="Cambria" w:cs="Cambria"/>
          <w:w w:val="102"/>
          <w:sz w:val="22"/>
          <w:szCs w:val="22"/>
        </w:rPr>
        <w:t xml:space="preserve">largest </w:t>
      </w:r>
      <w:r>
        <w:rPr>
          <w:rFonts w:ascii="Cambria" w:eastAsia="Cambria" w:hAnsi="Cambria" w:cs="Cambria"/>
          <w:sz w:val="22"/>
          <w:szCs w:val="22"/>
        </w:rPr>
        <w:t xml:space="preserve"> </w:t>
      </w:r>
      <w:r>
        <w:rPr>
          <w:rFonts w:ascii="Cambria" w:eastAsia="Cambria" w:hAnsi="Cambria" w:cs="Cambria"/>
          <w:w w:val="102"/>
          <w:sz w:val="22"/>
          <w:szCs w:val="22"/>
        </w:rPr>
        <w:t xml:space="preserve">term </w:t>
      </w:r>
      <w:r>
        <w:rPr>
          <w:rFonts w:ascii="Cambria" w:eastAsia="Cambria" w:hAnsi="Cambria" w:cs="Cambria"/>
          <w:sz w:val="22"/>
          <w:szCs w:val="22"/>
        </w:rPr>
        <w:t xml:space="preserve"> </w:t>
      </w:r>
      <w:r>
        <w:rPr>
          <w:rFonts w:ascii="Cambria" w:eastAsia="Cambria" w:hAnsi="Cambria" w:cs="Cambria"/>
          <w:w w:val="102"/>
          <w:sz w:val="22"/>
          <w:szCs w:val="22"/>
        </w:rPr>
        <w:t xml:space="preserve">in </w:t>
      </w:r>
      <w:r>
        <w:rPr>
          <w:rFonts w:ascii="Cambria" w:eastAsia="Cambria" w:hAnsi="Cambria" w:cs="Cambria"/>
          <w:sz w:val="22"/>
          <w:szCs w:val="22"/>
        </w:rPr>
        <w:t xml:space="preserve"> </w:t>
      </w:r>
      <w:r>
        <w:rPr>
          <w:rFonts w:ascii="Cambria" w:eastAsia="Cambria" w:hAnsi="Cambria" w:cs="Cambria"/>
          <w:w w:val="102"/>
          <w:sz w:val="22"/>
          <w:szCs w:val="22"/>
        </w:rPr>
        <w:t xml:space="preserve">the geometric series matters; all of the other terms are swallowed up by the </w:t>
      </w:r>
      <w:r>
        <w:rPr>
          <w:rFonts w:ascii="Cambria Math" w:eastAsia="Cambria Math" w:hAnsi="Cambria Math" w:cs="Cambria Math"/>
          <w:w w:val="102"/>
          <w:sz w:val="22"/>
          <w:szCs w:val="22"/>
        </w:rPr>
        <w:t>y</w:t>
      </w:r>
      <w:r>
        <w:rPr>
          <w:rFonts w:ascii="Cambria" w:eastAsia="Cambria" w:hAnsi="Cambria" w:cs="Cambria"/>
          <w:w w:val="102"/>
          <w:sz w:val="22"/>
          <w:szCs w:val="22"/>
        </w:rPr>
        <w:t xml:space="preserve"> (.) notation. </w:t>
      </w:r>
    </w:p>
    <w:p w:rsidR="004E2864" w:rsidRDefault="004E2864">
      <w:pPr>
        <w:spacing w:before="7" w:line="140" w:lineRule="exact"/>
        <w:rPr>
          <w:sz w:val="15"/>
          <w:szCs w:val="15"/>
        </w:rPr>
      </w:pPr>
    </w:p>
    <w:p w:rsidR="004E2864" w:rsidRDefault="004E2864">
      <w:pPr>
        <w:spacing w:line="200" w:lineRule="exact"/>
      </w:pPr>
    </w:p>
    <w:p w:rsidR="004E2864" w:rsidRDefault="004E2864">
      <w:pPr>
        <w:spacing w:line="200" w:lineRule="exact"/>
      </w:pPr>
    </w:p>
    <w:p w:rsidR="004E2864" w:rsidRDefault="004E2864">
      <w:pPr>
        <w:spacing w:line="200" w:lineRule="exact"/>
      </w:pPr>
    </w:p>
    <w:p w:rsidR="004E2864" w:rsidRDefault="004E2864">
      <w:pPr>
        <w:spacing w:line="200" w:lineRule="exact"/>
      </w:pPr>
    </w:p>
    <w:p w:rsidR="004E2864" w:rsidRDefault="004E2864">
      <w:pPr>
        <w:spacing w:line="200" w:lineRule="exact"/>
      </w:pPr>
    </w:p>
    <w:p w:rsidR="004E2864" w:rsidRDefault="004E2864">
      <w:pPr>
        <w:spacing w:line="200" w:lineRule="exact"/>
      </w:pPr>
    </w:p>
    <w:p w:rsidR="004E2864" w:rsidRDefault="004E2864">
      <w:pPr>
        <w:spacing w:line="200" w:lineRule="exact"/>
      </w:pPr>
    </w:p>
    <w:p w:rsidR="004E2864" w:rsidRDefault="004E2864">
      <w:pPr>
        <w:spacing w:line="200" w:lineRule="exact"/>
      </w:pPr>
    </w:p>
    <w:p w:rsidR="004E2864" w:rsidRDefault="004E2864">
      <w:pPr>
        <w:spacing w:line="200" w:lineRule="exact"/>
      </w:pPr>
    </w:p>
    <w:p w:rsidR="004E2864" w:rsidRDefault="004E2864">
      <w:pPr>
        <w:spacing w:line="200" w:lineRule="exact"/>
      </w:pPr>
    </w:p>
    <w:p w:rsidR="004E2864" w:rsidRDefault="004E2864">
      <w:pPr>
        <w:spacing w:line="200" w:lineRule="exact"/>
      </w:pPr>
    </w:p>
    <w:p w:rsidR="004E2864" w:rsidRDefault="004E2864">
      <w:pPr>
        <w:spacing w:line="200" w:lineRule="exact"/>
      </w:pPr>
    </w:p>
    <w:p w:rsidR="004E2864" w:rsidRDefault="004E2864">
      <w:pPr>
        <w:spacing w:line="200" w:lineRule="exact"/>
      </w:pPr>
    </w:p>
    <w:p w:rsidR="004E2864" w:rsidRDefault="004E2864">
      <w:pPr>
        <w:spacing w:line="200" w:lineRule="exact"/>
      </w:pPr>
    </w:p>
    <w:p w:rsidR="004E2864" w:rsidRDefault="004E2864">
      <w:pPr>
        <w:spacing w:line="200" w:lineRule="exact"/>
      </w:pPr>
    </w:p>
    <w:p w:rsidR="004E2864" w:rsidRDefault="004E2864">
      <w:pPr>
        <w:spacing w:line="200" w:lineRule="exact"/>
      </w:pPr>
    </w:p>
    <w:p w:rsidR="004E2864" w:rsidRDefault="004E2864">
      <w:pPr>
        <w:spacing w:line="200" w:lineRule="exact"/>
      </w:pPr>
    </w:p>
    <w:p w:rsidR="004E2864" w:rsidRDefault="004E2864">
      <w:pPr>
        <w:spacing w:line="200" w:lineRule="exact"/>
      </w:pPr>
    </w:p>
    <w:p w:rsidR="004E2864" w:rsidRDefault="004E2864">
      <w:pPr>
        <w:ind w:right="2954"/>
        <w:jc w:val="right"/>
        <w:rPr>
          <w:rFonts w:ascii="Cambria" w:eastAsia="Cambria" w:hAnsi="Cambria" w:cs="Cambria"/>
          <w:sz w:val="22"/>
          <w:szCs w:val="22"/>
        </w:rPr>
        <w:sectPr w:rsidR="004E2864">
          <w:pgSz w:w="11900" w:h="16840"/>
          <w:pgMar w:top="800" w:right="820" w:bottom="280" w:left="820" w:header="607" w:footer="426" w:gutter="0"/>
          <w:cols w:space="720"/>
        </w:sectPr>
      </w:pPr>
      <w:r w:rsidRPr="004E2864">
        <w:pict>
          <v:shape id="_x0000_s1038" type="#_x0000_t75" style="position:absolute;left:0;text-align:left;margin-left:49.45pt;margin-top:-177.95pt;width:354.5pt;height:187.9pt;z-index:-1601;mso-position-horizontal-relative:page">
            <v:imagedata r:id="rId25" o:title=""/>
            <w10:wrap anchorx="page"/>
          </v:shape>
        </w:pict>
      </w:r>
      <w:r w:rsidR="00E67B3C">
        <w:rPr>
          <w:rFonts w:ascii="Cambria" w:eastAsia="Cambria" w:hAnsi="Cambria" w:cs="Cambria"/>
          <w:w w:val="102"/>
          <w:sz w:val="22"/>
          <w:szCs w:val="22"/>
        </w:rPr>
        <w:t xml:space="preserve"> </w:t>
      </w:r>
    </w:p>
    <w:p w:rsidR="004E2864" w:rsidRDefault="004E2864">
      <w:pPr>
        <w:spacing w:before="7" w:line="140" w:lineRule="exact"/>
        <w:rPr>
          <w:sz w:val="14"/>
          <w:szCs w:val="14"/>
        </w:rPr>
      </w:pPr>
    </w:p>
    <w:p w:rsidR="004E2864" w:rsidRDefault="004E2864">
      <w:pPr>
        <w:spacing w:line="200" w:lineRule="exact"/>
      </w:pPr>
    </w:p>
    <w:p w:rsidR="004E2864" w:rsidRDefault="004E2864">
      <w:pPr>
        <w:spacing w:line="200" w:lineRule="exact"/>
      </w:pPr>
    </w:p>
    <w:p w:rsidR="004E2864" w:rsidRDefault="00E67B3C">
      <w:pPr>
        <w:ind w:left="169"/>
      </w:pPr>
      <w:r>
        <w:pict>
          <v:shape id="_x0000_i1036" type="#_x0000_t75" style="width:388.5pt;height:94.5pt">
            <v:imagedata r:id="rId26" o:title=""/>
          </v:shape>
        </w:pict>
      </w:r>
    </w:p>
    <w:p w:rsidR="004E2864" w:rsidRDefault="004E2864">
      <w:pPr>
        <w:spacing w:before="18" w:line="280" w:lineRule="exact"/>
        <w:rPr>
          <w:sz w:val="28"/>
          <w:szCs w:val="28"/>
        </w:rPr>
      </w:pPr>
    </w:p>
    <w:p w:rsidR="004E2864" w:rsidRDefault="00E67B3C">
      <w:pPr>
        <w:spacing w:before="35" w:line="377" w:lineRule="auto"/>
        <w:ind w:left="169" w:right="78"/>
        <w:jc w:val="both"/>
        <w:rPr>
          <w:rFonts w:ascii="Cambria" w:eastAsia="Cambria" w:hAnsi="Cambria" w:cs="Cambria"/>
          <w:sz w:val="22"/>
          <w:szCs w:val="22"/>
        </w:rPr>
      </w:pPr>
      <w:r>
        <w:rPr>
          <w:rFonts w:ascii="Cambria" w:eastAsia="Cambria" w:hAnsi="Cambria" w:cs="Cambria"/>
          <w:w w:val="102"/>
          <w:sz w:val="22"/>
          <w:szCs w:val="22"/>
        </w:rPr>
        <w:t xml:space="preserve">In this method, we draw a recurrence tree and calculate the time taken by every level of tree. Finally, we sum the work done at all levels. To draw the recurrence tree, we start from the given recurrence and keep drawing till we find a pattern among levels. The pattern is typically an arithmetic or geometric series. For example consider the recurrence relation .  </w:t>
      </w:r>
    </w:p>
    <w:p w:rsidR="004E2864" w:rsidRDefault="004E2864">
      <w:pPr>
        <w:spacing w:before="8" w:line="180" w:lineRule="exact"/>
        <w:rPr>
          <w:sz w:val="19"/>
          <w:szCs w:val="19"/>
        </w:rPr>
      </w:pPr>
    </w:p>
    <w:p w:rsidR="004E2864" w:rsidRDefault="00E67B3C">
      <w:pPr>
        <w:ind w:left="169" w:right="8753"/>
        <w:jc w:val="both"/>
        <w:rPr>
          <w:rFonts w:ascii="Cambria" w:eastAsia="Cambria" w:hAnsi="Cambria" w:cs="Cambria"/>
          <w:sz w:val="22"/>
          <w:szCs w:val="22"/>
        </w:rPr>
      </w:pPr>
      <w:r>
        <w:rPr>
          <w:rFonts w:ascii="Cambria" w:eastAsia="Cambria" w:hAnsi="Cambria" w:cs="Cambria"/>
          <w:b/>
          <w:w w:val="102"/>
          <w:sz w:val="22"/>
          <w:szCs w:val="22"/>
        </w:rPr>
        <w:t xml:space="preserve">For example </w:t>
      </w:r>
    </w:p>
    <w:p w:rsidR="004E2864" w:rsidRDefault="004E2864">
      <w:pPr>
        <w:spacing w:before="7" w:line="120" w:lineRule="exact"/>
        <w:rPr>
          <w:sz w:val="13"/>
          <w:szCs w:val="13"/>
        </w:rPr>
      </w:pPr>
    </w:p>
    <w:p w:rsidR="004E2864" w:rsidRDefault="004E2864">
      <w:pPr>
        <w:spacing w:line="200" w:lineRule="exact"/>
      </w:pPr>
    </w:p>
    <w:p w:rsidR="004E2864" w:rsidRDefault="00E67B3C">
      <w:pPr>
        <w:ind w:left="169" w:right="6403"/>
        <w:jc w:val="both"/>
        <w:rPr>
          <w:rFonts w:ascii="Courier New" w:eastAsia="Courier New" w:hAnsi="Courier New" w:cs="Courier New"/>
          <w:sz w:val="14"/>
          <w:szCs w:val="14"/>
        </w:rPr>
      </w:pPr>
      <w:r>
        <w:rPr>
          <w:rFonts w:ascii="Courier New" w:eastAsia="Courier New" w:hAnsi="Courier New" w:cs="Courier New"/>
          <w:w w:val="102"/>
          <w:sz w:val="22"/>
          <w:szCs w:val="22"/>
        </w:rPr>
        <w:t>T(n)</w:t>
      </w:r>
      <w:r>
        <w:rPr>
          <w:rFonts w:ascii="Courier New" w:eastAsia="Courier New" w:hAnsi="Courier New" w:cs="Courier New"/>
          <w:sz w:val="22"/>
          <w:szCs w:val="22"/>
        </w:rPr>
        <w:t xml:space="preserve"> </w:t>
      </w:r>
      <w:r>
        <w:rPr>
          <w:rFonts w:ascii="Courier New" w:eastAsia="Courier New" w:hAnsi="Courier New" w:cs="Courier New"/>
          <w:w w:val="102"/>
          <w:sz w:val="22"/>
          <w:szCs w:val="22"/>
        </w:rPr>
        <w:t>=</w:t>
      </w:r>
      <w:r>
        <w:rPr>
          <w:rFonts w:ascii="Courier New" w:eastAsia="Courier New" w:hAnsi="Courier New" w:cs="Courier New"/>
          <w:sz w:val="22"/>
          <w:szCs w:val="22"/>
        </w:rPr>
        <w:t xml:space="preserve"> </w:t>
      </w:r>
      <w:r>
        <w:rPr>
          <w:rFonts w:ascii="Courier New" w:eastAsia="Courier New" w:hAnsi="Courier New" w:cs="Courier New"/>
          <w:w w:val="102"/>
          <w:sz w:val="22"/>
          <w:szCs w:val="22"/>
        </w:rPr>
        <w:t>T(n/4)</w:t>
      </w:r>
      <w:r>
        <w:rPr>
          <w:rFonts w:ascii="Courier New" w:eastAsia="Courier New" w:hAnsi="Courier New" w:cs="Courier New"/>
          <w:sz w:val="22"/>
          <w:szCs w:val="22"/>
        </w:rPr>
        <w:t xml:space="preserve"> </w:t>
      </w:r>
      <w:r>
        <w:rPr>
          <w:rFonts w:ascii="Courier New" w:eastAsia="Courier New" w:hAnsi="Courier New" w:cs="Courier New"/>
          <w:w w:val="102"/>
          <w:sz w:val="22"/>
          <w:szCs w:val="22"/>
        </w:rPr>
        <w:t>+</w:t>
      </w:r>
      <w:r>
        <w:rPr>
          <w:rFonts w:ascii="Courier New" w:eastAsia="Courier New" w:hAnsi="Courier New" w:cs="Courier New"/>
          <w:sz w:val="22"/>
          <w:szCs w:val="22"/>
        </w:rPr>
        <w:t xml:space="preserve"> </w:t>
      </w:r>
      <w:r>
        <w:rPr>
          <w:rFonts w:ascii="Courier New" w:eastAsia="Courier New" w:hAnsi="Courier New" w:cs="Courier New"/>
          <w:w w:val="102"/>
          <w:sz w:val="22"/>
          <w:szCs w:val="22"/>
        </w:rPr>
        <w:t>T(n/2)</w:t>
      </w:r>
      <w:r>
        <w:rPr>
          <w:rFonts w:ascii="Courier New" w:eastAsia="Courier New" w:hAnsi="Courier New" w:cs="Courier New"/>
          <w:sz w:val="22"/>
          <w:szCs w:val="22"/>
        </w:rPr>
        <w:t xml:space="preserve"> </w:t>
      </w:r>
      <w:r>
        <w:rPr>
          <w:rFonts w:ascii="Courier New" w:eastAsia="Courier New" w:hAnsi="Courier New" w:cs="Courier New"/>
          <w:w w:val="102"/>
          <w:sz w:val="22"/>
          <w:szCs w:val="22"/>
        </w:rPr>
        <w:t>+</w:t>
      </w:r>
      <w:r>
        <w:rPr>
          <w:rFonts w:ascii="Courier New" w:eastAsia="Courier New" w:hAnsi="Courier New" w:cs="Courier New"/>
          <w:sz w:val="22"/>
          <w:szCs w:val="22"/>
        </w:rPr>
        <w:t xml:space="preserve"> </w:t>
      </w:r>
      <w:r>
        <w:rPr>
          <w:rFonts w:ascii="Courier New" w:eastAsia="Courier New" w:hAnsi="Courier New" w:cs="Courier New"/>
          <w:w w:val="102"/>
          <w:sz w:val="22"/>
          <w:szCs w:val="22"/>
        </w:rPr>
        <w:t>cn</w:t>
      </w:r>
      <w:r>
        <w:rPr>
          <w:rFonts w:ascii="Courier New" w:eastAsia="Courier New" w:hAnsi="Courier New" w:cs="Courier New"/>
          <w:w w:val="99"/>
          <w:position w:val="9"/>
          <w:sz w:val="14"/>
          <w:szCs w:val="14"/>
        </w:rPr>
        <w:t>2</w:t>
      </w:r>
    </w:p>
    <w:p w:rsidR="004E2864" w:rsidRDefault="004E2864">
      <w:pPr>
        <w:spacing w:before="10" w:line="220" w:lineRule="exact"/>
        <w:rPr>
          <w:sz w:val="22"/>
          <w:szCs w:val="22"/>
        </w:rPr>
      </w:pPr>
    </w:p>
    <w:p w:rsidR="004E2864" w:rsidRDefault="00E67B3C">
      <w:pPr>
        <w:ind w:left="1621"/>
        <w:rPr>
          <w:rFonts w:ascii="Courier New" w:eastAsia="Courier New" w:hAnsi="Courier New" w:cs="Courier New"/>
          <w:sz w:val="14"/>
          <w:szCs w:val="14"/>
        </w:rPr>
      </w:pPr>
      <w:r>
        <w:rPr>
          <w:rFonts w:ascii="Courier New" w:eastAsia="Courier New" w:hAnsi="Courier New" w:cs="Courier New"/>
          <w:w w:val="102"/>
          <w:sz w:val="22"/>
          <w:szCs w:val="22"/>
        </w:rPr>
        <w:t>cn</w:t>
      </w:r>
      <w:r>
        <w:rPr>
          <w:rFonts w:ascii="Courier New" w:eastAsia="Courier New" w:hAnsi="Courier New" w:cs="Courier New"/>
          <w:w w:val="99"/>
          <w:position w:val="9"/>
          <w:sz w:val="14"/>
          <w:szCs w:val="14"/>
        </w:rPr>
        <w:t>2</w:t>
      </w:r>
    </w:p>
    <w:p w:rsidR="004E2864" w:rsidRDefault="00E67B3C">
      <w:pPr>
        <w:spacing w:before="11" w:line="246" w:lineRule="auto"/>
        <w:ind w:left="829" w:right="7151" w:firstLine="528"/>
        <w:rPr>
          <w:rFonts w:ascii="Courier New" w:eastAsia="Courier New" w:hAnsi="Courier New" w:cs="Courier New"/>
          <w:sz w:val="22"/>
          <w:szCs w:val="22"/>
        </w:rPr>
      </w:pPr>
      <w:r>
        <w:rPr>
          <w:rFonts w:ascii="Courier New" w:eastAsia="Courier New" w:hAnsi="Courier New" w:cs="Courier New"/>
          <w:w w:val="102"/>
          <w:sz w:val="22"/>
          <w:szCs w:val="22"/>
        </w:rPr>
        <w:t>/</w:t>
      </w:r>
      <w:r>
        <w:rPr>
          <w:rFonts w:ascii="Courier New" w:eastAsia="Courier New" w:hAnsi="Courier New" w:cs="Courier New"/>
          <w:sz w:val="22"/>
          <w:szCs w:val="22"/>
        </w:rPr>
        <w:t xml:space="preserve">      </w:t>
      </w:r>
      <w:r>
        <w:rPr>
          <w:rFonts w:ascii="Courier New" w:eastAsia="Courier New" w:hAnsi="Courier New" w:cs="Courier New"/>
          <w:w w:val="102"/>
          <w:sz w:val="22"/>
          <w:szCs w:val="22"/>
        </w:rPr>
        <w:t>\ T(n/4)</w:t>
      </w:r>
      <w:r>
        <w:rPr>
          <w:rFonts w:ascii="Courier New" w:eastAsia="Courier New" w:hAnsi="Courier New" w:cs="Courier New"/>
          <w:sz w:val="22"/>
          <w:szCs w:val="22"/>
        </w:rPr>
        <w:t xml:space="preserve">     </w:t>
      </w:r>
      <w:r>
        <w:rPr>
          <w:rFonts w:ascii="Courier New" w:eastAsia="Courier New" w:hAnsi="Courier New" w:cs="Courier New"/>
          <w:w w:val="102"/>
          <w:sz w:val="22"/>
          <w:szCs w:val="22"/>
        </w:rPr>
        <w:t>T(n/2)</w:t>
      </w:r>
    </w:p>
    <w:p w:rsidR="004E2864" w:rsidRDefault="004E2864">
      <w:pPr>
        <w:spacing w:before="14" w:line="240" w:lineRule="exact"/>
        <w:rPr>
          <w:sz w:val="24"/>
          <w:szCs w:val="24"/>
        </w:rPr>
      </w:pPr>
    </w:p>
    <w:p w:rsidR="004E2864" w:rsidRDefault="00E67B3C">
      <w:pPr>
        <w:spacing w:line="251" w:lineRule="auto"/>
        <w:ind w:left="169" w:right="154"/>
        <w:jc w:val="both"/>
        <w:rPr>
          <w:rFonts w:ascii="Courier New" w:eastAsia="Courier New" w:hAnsi="Courier New" w:cs="Courier New"/>
          <w:sz w:val="22"/>
          <w:szCs w:val="22"/>
        </w:rPr>
      </w:pPr>
      <w:r>
        <w:rPr>
          <w:rFonts w:ascii="Courier New" w:eastAsia="Courier New" w:hAnsi="Courier New" w:cs="Courier New"/>
          <w:w w:val="102"/>
          <w:sz w:val="22"/>
          <w:szCs w:val="22"/>
        </w:rPr>
        <w:t>If</w:t>
      </w:r>
      <w:r>
        <w:rPr>
          <w:rFonts w:ascii="Courier New" w:eastAsia="Courier New" w:hAnsi="Courier New" w:cs="Courier New"/>
          <w:sz w:val="22"/>
          <w:szCs w:val="22"/>
        </w:rPr>
        <w:t xml:space="preserve"> </w:t>
      </w:r>
      <w:r>
        <w:rPr>
          <w:rFonts w:ascii="Courier New" w:eastAsia="Courier New" w:hAnsi="Courier New" w:cs="Courier New"/>
          <w:w w:val="102"/>
          <w:sz w:val="22"/>
          <w:szCs w:val="22"/>
        </w:rPr>
        <w:t>we</w:t>
      </w:r>
      <w:r>
        <w:rPr>
          <w:rFonts w:ascii="Courier New" w:eastAsia="Courier New" w:hAnsi="Courier New" w:cs="Courier New"/>
          <w:sz w:val="22"/>
          <w:szCs w:val="22"/>
        </w:rPr>
        <w:t xml:space="preserve"> </w:t>
      </w:r>
      <w:r>
        <w:rPr>
          <w:rFonts w:ascii="Courier New" w:eastAsia="Courier New" w:hAnsi="Courier New" w:cs="Courier New"/>
          <w:w w:val="102"/>
          <w:sz w:val="22"/>
          <w:szCs w:val="22"/>
        </w:rPr>
        <w:t>further</w:t>
      </w:r>
      <w:r>
        <w:rPr>
          <w:rFonts w:ascii="Courier New" w:eastAsia="Courier New" w:hAnsi="Courier New" w:cs="Courier New"/>
          <w:sz w:val="22"/>
          <w:szCs w:val="22"/>
        </w:rPr>
        <w:t xml:space="preserve"> </w:t>
      </w:r>
      <w:r>
        <w:rPr>
          <w:rFonts w:ascii="Courier New" w:eastAsia="Courier New" w:hAnsi="Courier New" w:cs="Courier New"/>
          <w:w w:val="102"/>
          <w:sz w:val="22"/>
          <w:szCs w:val="22"/>
        </w:rPr>
        <w:t>break</w:t>
      </w:r>
      <w:r>
        <w:rPr>
          <w:rFonts w:ascii="Courier New" w:eastAsia="Courier New" w:hAnsi="Courier New" w:cs="Courier New"/>
          <w:sz w:val="22"/>
          <w:szCs w:val="22"/>
        </w:rPr>
        <w:t xml:space="preserve"> </w:t>
      </w:r>
      <w:r>
        <w:rPr>
          <w:rFonts w:ascii="Courier New" w:eastAsia="Courier New" w:hAnsi="Courier New" w:cs="Courier New"/>
          <w:w w:val="102"/>
          <w:sz w:val="22"/>
          <w:szCs w:val="22"/>
        </w:rPr>
        <w:t>down</w:t>
      </w:r>
      <w:r>
        <w:rPr>
          <w:rFonts w:ascii="Courier New" w:eastAsia="Courier New" w:hAnsi="Courier New" w:cs="Courier New"/>
          <w:sz w:val="22"/>
          <w:szCs w:val="22"/>
        </w:rPr>
        <w:t xml:space="preserve"> </w:t>
      </w:r>
      <w:r>
        <w:rPr>
          <w:rFonts w:ascii="Courier New" w:eastAsia="Courier New" w:hAnsi="Courier New" w:cs="Courier New"/>
          <w:w w:val="102"/>
          <w:sz w:val="22"/>
          <w:szCs w:val="22"/>
        </w:rPr>
        <w:t>the</w:t>
      </w:r>
      <w:r>
        <w:rPr>
          <w:rFonts w:ascii="Courier New" w:eastAsia="Courier New" w:hAnsi="Courier New" w:cs="Courier New"/>
          <w:sz w:val="22"/>
          <w:szCs w:val="22"/>
        </w:rPr>
        <w:t xml:space="preserve"> </w:t>
      </w:r>
      <w:r>
        <w:rPr>
          <w:rFonts w:ascii="Courier New" w:eastAsia="Courier New" w:hAnsi="Courier New" w:cs="Courier New"/>
          <w:w w:val="102"/>
          <w:sz w:val="22"/>
          <w:szCs w:val="22"/>
        </w:rPr>
        <w:t>expression</w:t>
      </w:r>
      <w:r>
        <w:rPr>
          <w:rFonts w:ascii="Courier New" w:eastAsia="Courier New" w:hAnsi="Courier New" w:cs="Courier New"/>
          <w:sz w:val="22"/>
          <w:szCs w:val="22"/>
        </w:rPr>
        <w:t xml:space="preserve"> </w:t>
      </w:r>
      <w:r>
        <w:rPr>
          <w:rFonts w:ascii="Courier New" w:eastAsia="Courier New" w:hAnsi="Courier New" w:cs="Courier New"/>
          <w:w w:val="102"/>
          <w:sz w:val="22"/>
          <w:szCs w:val="22"/>
        </w:rPr>
        <w:t>T(n/4)</w:t>
      </w:r>
      <w:r>
        <w:rPr>
          <w:rFonts w:ascii="Courier New" w:eastAsia="Courier New" w:hAnsi="Courier New" w:cs="Courier New"/>
          <w:sz w:val="22"/>
          <w:szCs w:val="22"/>
        </w:rPr>
        <w:t xml:space="preserve"> </w:t>
      </w:r>
      <w:r>
        <w:rPr>
          <w:rFonts w:ascii="Courier New" w:eastAsia="Courier New" w:hAnsi="Courier New" w:cs="Courier New"/>
          <w:w w:val="102"/>
          <w:sz w:val="22"/>
          <w:szCs w:val="22"/>
        </w:rPr>
        <w:t>and</w:t>
      </w:r>
      <w:r>
        <w:rPr>
          <w:rFonts w:ascii="Courier New" w:eastAsia="Courier New" w:hAnsi="Courier New" w:cs="Courier New"/>
          <w:sz w:val="22"/>
          <w:szCs w:val="22"/>
        </w:rPr>
        <w:t xml:space="preserve"> </w:t>
      </w:r>
      <w:r>
        <w:rPr>
          <w:rFonts w:ascii="Courier New" w:eastAsia="Courier New" w:hAnsi="Courier New" w:cs="Courier New"/>
          <w:w w:val="102"/>
          <w:sz w:val="22"/>
          <w:szCs w:val="22"/>
        </w:rPr>
        <w:t>T(n/2),</w:t>
      </w:r>
      <w:r>
        <w:rPr>
          <w:rFonts w:ascii="Courier New" w:eastAsia="Courier New" w:hAnsi="Courier New" w:cs="Courier New"/>
          <w:sz w:val="22"/>
          <w:szCs w:val="22"/>
        </w:rPr>
        <w:t xml:space="preserve"> </w:t>
      </w:r>
      <w:r>
        <w:rPr>
          <w:rFonts w:ascii="Courier New" w:eastAsia="Courier New" w:hAnsi="Courier New" w:cs="Courier New"/>
          <w:w w:val="102"/>
          <w:sz w:val="22"/>
          <w:szCs w:val="22"/>
        </w:rPr>
        <w:t>we</w:t>
      </w:r>
      <w:r>
        <w:rPr>
          <w:rFonts w:ascii="Courier New" w:eastAsia="Courier New" w:hAnsi="Courier New" w:cs="Courier New"/>
          <w:sz w:val="22"/>
          <w:szCs w:val="22"/>
        </w:rPr>
        <w:t xml:space="preserve"> </w:t>
      </w:r>
      <w:r>
        <w:rPr>
          <w:rFonts w:ascii="Courier New" w:eastAsia="Courier New" w:hAnsi="Courier New" w:cs="Courier New"/>
          <w:w w:val="102"/>
          <w:sz w:val="22"/>
          <w:szCs w:val="22"/>
        </w:rPr>
        <w:t>get</w:t>
      </w:r>
      <w:r>
        <w:rPr>
          <w:rFonts w:ascii="Courier New" w:eastAsia="Courier New" w:hAnsi="Courier New" w:cs="Courier New"/>
          <w:sz w:val="22"/>
          <w:szCs w:val="22"/>
        </w:rPr>
        <w:t xml:space="preserve"> </w:t>
      </w:r>
      <w:r>
        <w:rPr>
          <w:rFonts w:ascii="Courier New" w:eastAsia="Courier New" w:hAnsi="Courier New" w:cs="Courier New"/>
          <w:w w:val="102"/>
          <w:sz w:val="22"/>
          <w:szCs w:val="22"/>
        </w:rPr>
        <w:t>following recursion</w:t>
      </w:r>
      <w:r>
        <w:rPr>
          <w:rFonts w:ascii="Courier New" w:eastAsia="Courier New" w:hAnsi="Courier New" w:cs="Courier New"/>
          <w:sz w:val="22"/>
          <w:szCs w:val="22"/>
        </w:rPr>
        <w:t xml:space="preserve"> </w:t>
      </w:r>
      <w:r>
        <w:rPr>
          <w:rFonts w:ascii="Courier New" w:eastAsia="Courier New" w:hAnsi="Courier New" w:cs="Courier New"/>
          <w:w w:val="102"/>
          <w:sz w:val="22"/>
          <w:szCs w:val="22"/>
        </w:rPr>
        <w:t>tree.</w:t>
      </w:r>
    </w:p>
    <w:p w:rsidR="004E2864" w:rsidRDefault="004E2864">
      <w:pPr>
        <w:spacing w:before="1" w:line="160" w:lineRule="exact"/>
        <w:rPr>
          <w:sz w:val="17"/>
          <w:szCs w:val="17"/>
        </w:rPr>
      </w:pPr>
    </w:p>
    <w:p w:rsidR="004E2864" w:rsidRDefault="004E2864">
      <w:pPr>
        <w:spacing w:before="47"/>
        <w:ind w:left="2242" w:right="7592"/>
        <w:jc w:val="center"/>
        <w:rPr>
          <w:rFonts w:ascii="Courier New" w:eastAsia="Courier New" w:hAnsi="Courier New" w:cs="Courier New"/>
          <w:sz w:val="14"/>
          <w:szCs w:val="14"/>
        </w:rPr>
      </w:pPr>
      <w:r w:rsidRPr="004E2864">
        <w:pict>
          <v:group id="_x0000_s1032" style="position:absolute;left:0;text-align:left;margin-left:43.65pt;margin-top:-110.25pt;width:507.95pt;height:290.25pt;z-index:-1600;mso-position-horizontal-relative:page" coordorigin="873,-2205" coordsize="10159,5805">
            <v:shape id="_x0000_s1036" style="position:absolute;left:883;top:-2194;width:10138;height:0" coordorigin="883,-2194" coordsize="10138,0" path="m883,-2194r10138,e" filled="f" strokeweight=".58pt">
              <v:path arrowok="t"/>
            </v:shape>
            <v:shape id="_x0000_s1035" style="position:absolute;left:883;top:3590;width:10138;height:0" coordorigin="883,3590" coordsize="10138,0" path="m883,3590r10138,e" filled="f" strokeweight=".58pt">
              <v:path arrowok="t"/>
            </v:shape>
            <v:shape id="_x0000_s1034" style="position:absolute;left:878;top:-2199;width:0;height:5794" coordorigin="878,-2199" coordsize="0,5794" path="m878,-2199r,5793e" filled="f" strokeweight=".58pt">
              <v:path arrowok="t"/>
            </v:shape>
            <v:shape id="_x0000_s1033" style="position:absolute;left:11026;top:-2199;width:0;height:5794" coordorigin="11026,-2199" coordsize="0,5794" path="m11026,-2199r,5793e" filled="f" strokeweight=".58pt">
              <v:path arrowok="t"/>
            </v:shape>
            <w10:wrap anchorx="page"/>
          </v:group>
        </w:pict>
      </w:r>
      <w:r w:rsidR="00E67B3C">
        <w:rPr>
          <w:rFonts w:ascii="Courier New" w:eastAsia="Courier New" w:hAnsi="Courier New" w:cs="Courier New"/>
          <w:w w:val="102"/>
          <w:sz w:val="22"/>
          <w:szCs w:val="22"/>
        </w:rPr>
        <w:t>cn</w:t>
      </w:r>
      <w:r w:rsidR="00E67B3C">
        <w:rPr>
          <w:rFonts w:ascii="Courier New" w:eastAsia="Courier New" w:hAnsi="Courier New" w:cs="Courier New"/>
          <w:w w:val="99"/>
          <w:position w:val="9"/>
          <w:sz w:val="14"/>
          <w:szCs w:val="14"/>
        </w:rPr>
        <w:t>2</w:t>
      </w:r>
    </w:p>
    <w:p w:rsidR="004E2864" w:rsidRDefault="00E67B3C">
      <w:pPr>
        <w:spacing w:before="11" w:line="220" w:lineRule="exact"/>
        <w:ind w:left="1581" w:right="6885"/>
        <w:jc w:val="center"/>
        <w:rPr>
          <w:rFonts w:ascii="Courier New" w:eastAsia="Courier New" w:hAnsi="Courier New" w:cs="Courier New"/>
          <w:sz w:val="22"/>
          <w:szCs w:val="22"/>
        </w:rPr>
      </w:pPr>
      <w:r>
        <w:rPr>
          <w:rFonts w:ascii="Courier New" w:eastAsia="Courier New" w:hAnsi="Courier New" w:cs="Courier New"/>
          <w:w w:val="102"/>
          <w:position w:val="1"/>
          <w:sz w:val="22"/>
          <w:szCs w:val="22"/>
        </w:rPr>
        <w:t>/</w:t>
      </w:r>
      <w:r>
        <w:rPr>
          <w:rFonts w:ascii="Courier New" w:eastAsia="Courier New" w:hAnsi="Courier New" w:cs="Courier New"/>
          <w:position w:val="1"/>
          <w:sz w:val="22"/>
          <w:szCs w:val="22"/>
        </w:rPr>
        <w:t xml:space="preserve">           </w:t>
      </w:r>
      <w:r>
        <w:rPr>
          <w:rFonts w:ascii="Courier New" w:eastAsia="Courier New" w:hAnsi="Courier New" w:cs="Courier New"/>
          <w:w w:val="102"/>
          <w:position w:val="1"/>
          <w:sz w:val="22"/>
          <w:szCs w:val="22"/>
        </w:rPr>
        <w:t>\</w:t>
      </w:r>
    </w:p>
    <w:p w:rsidR="004E2864" w:rsidRDefault="00E67B3C">
      <w:pPr>
        <w:spacing w:line="240" w:lineRule="exact"/>
        <w:ind w:left="1054" w:right="6452"/>
        <w:jc w:val="center"/>
        <w:rPr>
          <w:rFonts w:ascii="Courier New" w:eastAsia="Courier New" w:hAnsi="Courier New" w:cs="Courier New"/>
          <w:sz w:val="22"/>
          <w:szCs w:val="22"/>
        </w:rPr>
      </w:pPr>
      <w:r>
        <w:rPr>
          <w:rFonts w:ascii="Courier New" w:eastAsia="Courier New" w:hAnsi="Courier New" w:cs="Courier New"/>
          <w:w w:val="102"/>
          <w:position w:val="1"/>
          <w:sz w:val="22"/>
          <w:szCs w:val="22"/>
        </w:rPr>
        <w:t>c(n</w:t>
      </w:r>
      <w:r>
        <w:rPr>
          <w:rFonts w:ascii="Courier New" w:eastAsia="Courier New" w:hAnsi="Courier New" w:cs="Courier New"/>
          <w:w w:val="99"/>
          <w:position w:val="10"/>
          <w:sz w:val="14"/>
          <w:szCs w:val="14"/>
        </w:rPr>
        <w:t>2</w:t>
      </w:r>
      <w:r>
        <w:rPr>
          <w:rFonts w:ascii="Courier New" w:eastAsia="Courier New" w:hAnsi="Courier New" w:cs="Courier New"/>
          <w:w w:val="102"/>
          <w:position w:val="1"/>
          <w:sz w:val="22"/>
          <w:szCs w:val="22"/>
        </w:rPr>
        <w:t>)/16</w:t>
      </w:r>
      <w:r>
        <w:rPr>
          <w:rFonts w:ascii="Courier New" w:eastAsia="Courier New" w:hAnsi="Courier New" w:cs="Courier New"/>
          <w:position w:val="1"/>
          <w:sz w:val="22"/>
          <w:szCs w:val="22"/>
        </w:rPr>
        <w:t xml:space="preserve">      </w:t>
      </w:r>
      <w:r>
        <w:rPr>
          <w:rFonts w:ascii="Courier New" w:eastAsia="Courier New" w:hAnsi="Courier New" w:cs="Courier New"/>
          <w:w w:val="102"/>
          <w:position w:val="1"/>
          <w:sz w:val="22"/>
          <w:szCs w:val="22"/>
        </w:rPr>
        <w:t>c(n</w:t>
      </w:r>
      <w:r>
        <w:rPr>
          <w:rFonts w:ascii="Courier New" w:eastAsia="Courier New" w:hAnsi="Courier New" w:cs="Courier New"/>
          <w:w w:val="99"/>
          <w:position w:val="10"/>
          <w:sz w:val="14"/>
          <w:szCs w:val="14"/>
        </w:rPr>
        <w:t>2</w:t>
      </w:r>
      <w:r>
        <w:rPr>
          <w:rFonts w:ascii="Courier New" w:eastAsia="Courier New" w:hAnsi="Courier New" w:cs="Courier New"/>
          <w:w w:val="102"/>
          <w:position w:val="1"/>
          <w:sz w:val="22"/>
          <w:szCs w:val="22"/>
        </w:rPr>
        <w:t>)/4</w:t>
      </w:r>
    </w:p>
    <w:p w:rsidR="004E2864" w:rsidRDefault="00E67B3C">
      <w:pPr>
        <w:spacing w:before="11"/>
        <w:ind w:left="925" w:right="5965"/>
        <w:jc w:val="center"/>
        <w:rPr>
          <w:rFonts w:ascii="Courier New" w:eastAsia="Courier New" w:hAnsi="Courier New" w:cs="Courier New"/>
          <w:sz w:val="22"/>
          <w:szCs w:val="22"/>
        </w:rPr>
      </w:pPr>
      <w:r>
        <w:rPr>
          <w:rFonts w:ascii="Courier New" w:eastAsia="Courier New" w:hAnsi="Courier New" w:cs="Courier New"/>
          <w:w w:val="102"/>
          <w:sz w:val="22"/>
          <w:szCs w:val="22"/>
        </w:rPr>
        <w:t>/</w:t>
      </w:r>
      <w:r>
        <w:rPr>
          <w:rFonts w:ascii="Courier New" w:eastAsia="Courier New" w:hAnsi="Courier New" w:cs="Courier New"/>
          <w:sz w:val="22"/>
          <w:szCs w:val="22"/>
        </w:rPr>
        <w:t xml:space="preserve">      </w:t>
      </w:r>
      <w:r>
        <w:rPr>
          <w:rFonts w:ascii="Courier New" w:eastAsia="Courier New" w:hAnsi="Courier New" w:cs="Courier New"/>
          <w:w w:val="102"/>
          <w:sz w:val="22"/>
          <w:szCs w:val="22"/>
        </w:rPr>
        <w:t>\</w:t>
      </w:r>
      <w:r>
        <w:rPr>
          <w:rFonts w:ascii="Courier New" w:eastAsia="Courier New" w:hAnsi="Courier New" w:cs="Courier New"/>
          <w:sz w:val="22"/>
          <w:szCs w:val="22"/>
        </w:rPr>
        <w:t xml:space="preserve">          </w:t>
      </w:r>
      <w:r>
        <w:rPr>
          <w:rFonts w:ascii="Courier New" w:eastAsia="Courier New" w:hAnsi="Courier New" w:cs="Courier New"/>
          <w:w w:val="102"/>
          <w:sz w:val="22"/>
          <w:szCs w:val="22"/>
        </w:rPr>
        <w:t>/</w:t>
      </w:r>
      <w:r>
        <w:rPr>
          <w:rFonts w:ascii="Courier New" w:eastAsia="Courier New" w:hAnsi="Courier New" w:cs="Courier New"/>
          <w:sz w:val="22"/>
          <w:szCs w:val="22"/>
        </w:rPr>
        <w:t xml:space="preserve">     </w:t>
      </w:r>
      <w:r>
        <w:rPr>
          <w:rFonts w:ascii="Courier New" w:eastAsia="Courier New" w:hAnsi="Courier New" w:cs="Courier New"/>
          <w:w w:val="102"/>
          <w:sz w:val="22"/>
          <w:szCs w:val="22"/>
        </w:rPr>
        <w:t>\</w:t>
      </w:r>
    </w:p>
    <w:p w:rsidR="004E2864" w:rsidRDefault="00E67B3C">
      <w:pPr>
        <w:tabs>
          <w:tab w:val="left" w:pos="1720"/>
        </w:tabs>
        <w:spacing w:before="11" w:line="503" w:lineRule="auto"/>
        <w:ind w:left="151" w:right="4792"/>
        <w:jc w:val="center"/>
        <w:rPr>
          <w:rFonts w:ascii="Courier New" w:eastAsia="Courier New" w:hAnsi="Courier New" w:cs="Courier New"/>
          <w:sz w:val="22"/>
          <w:szCs w:val="22"/>
        </w:rPr>
      </w:pPr>
      <w:r>
        <w:rPr>
          <w:rFonts w:ascii="Courier New" w:eastAsia="Courier New" w:hAnsi="Courier New" w:cs="Courier New"/>
          <w:w w:val="102"/>
          <w:sz w:val="22"/>
          <w:szCs w:val="22"/>
        </w:rPr>
        <w:t>T(n/16)</w:t>
      </w:r>
      <w:r>
        <w:rPr>
          <w:rFonts w:ascii="Courier New" w:eastAsia="Courier New" w:hAnsi="Courier New" w:cs="Courier New"/>
          <w:sz w:val="22"/>
          <w:szCs w:val="22"/>
        </w:rPr>
        <w:tab/>
      </w:r>
      <w:r>
        <w:rPr>
          <w:rFonts w:ascii="Courier New" w:eastAsia="Courier New" w:hAnsi="Courier New" w:cs="Courier New"/>
          <w:w w:val="102"/>
          <w:sz w:val="22"/>
          <w:szCs w:val="22"/>
        </w:rPr>
        <w:t>T(n/8)</w:t>
      </w:r>
      <w:r>
        <w:rPr>
          <w:rFonts w:ascii="Courier New" w:eastAsia="Courier New" w:hAnsi="Courier New" w:cs="Courier New"/>
          <w:sz w:val="22"/>
          <w:szCs w:val="22"/>
        </w:rPr>
        <w:t xml:space="preserve">  </w:t>
      </w:r>
      <w:r>
        <w:rPr>
          <w:rFonts w:ascii="Courier New" w:eastAsia="Courier New" w:hAnsi="Courier New" w:cs="Courier New"/>
          <w:w w:val="102"/>
          <w:sz w:val="22"/>
          <w:szCs w:val="22"/>
        </w:rPr>
        <w:t>T(n/8)</w:t>
      </w:r>
      <w:r>
        <w:rPr>
          <w:rFonts w:ascii="Courier New" w:eastAsia="Courier New" w:hAnsi="Courier New" w:cs="Courier New"/>
          <w:sz w:val="22"/>
          <w:szCs w:val="22"/>
        </w:rPr>
        <w:t xml:space="preserve">    </w:t>
      </w:r>
      <w:r>
        <w:rPr>
          <w:rFonts w:ascii="Courier New" w:eastAsia="Courier New" w:hAnsi="Courier New" w:cs="Courier New"/>
          <w:w w:val="102"/>
          <w:sz w:val="22"/>
          <w:szCs w:val="22"/>
        </w:rPr>
        <w:t>T(n/4) Breaking</w:t>
      </w:r>
      <w:r>
        <w:rPr>
          <w:rFonts w:ascii="Courier New" w:eastAsia="Courier New" w:hAnsi="Courier New" w:cs="Courier New"/>
          <w:sz w:val="22"/>
          <w:szCs w:val="22"/>
        </w:rPr>
        <w:t xml:space="preserve"> </w:t>
      </w:r>
      <w:r>
        <w:rPr>
          <w:rFonts w:ascii="Courier New" w:eastAsia="Courier New" w:hAnsi="Courier New" w:cs="Courier New"/>
          <w:w w:val="102"/>
          <w:sz w:val="22"/>
          <w:szCs w:val="22"/>
        </w:rPr>
        <w:t>down</w:t>
      </w:r>
      <w:r>
        <w:rPr>
          <w:rFonts w:ascii="Courier New" w:eastAsia="Courier New" w:hAnsi="Courier New" w:cs="Courier New"/>
          <w:sz w:val="22"/>
          <w:szCs w:val="22"/>
        </w:rPr>
        <w:t xml:space="preserve"> </w:t>
      </w:r>
      <w:r>
        <w:rPr>
          <w:rFonts w:ascii="Courier New" w:eastAsia="Courier New" w:hAnsi="Courier New" w:cs="Courier New"/>
          <w:w w:val="102"/>
          <w:sz w:val="22"/>
          <w:szCs w:val="22"/>
        </w:rPr>
        <w:t>further</w:t>
      </w:r>
      <w:r>
        <w:rPr>
          <w:rFonts w:ascii="Courier New" w:eastAsia="Courier New" w:hAnsi="Courier New" w:cs="Courier New"/>
          <w:sz w:val="22"/>
          <w:szCs w:val="22"/>
        </w:rPr>
        <w:t xml:space="preserve"> </w:t>
      </w:r>
      <w:r>
        <w:rPr>
          <w:rFonts w:ascii="Courier New" w:eastAsia="Courier New" w:hAnsi="Courier New" w:cs="Courier New"/>
          <w:w w:val="102"/>
          <w:sz w:val="22"/>
          <w:szCs w:val="22"/>
        </w:rPr>
        <w:t>gives</w:t>
      </w:r>
      <w:r>
        <w:rPr>
          <w:rFonts w:ascii="Courier New" w:eastAsia="Courier New" w:hAnsi="Courier New" w:cs="Courier New"/>
          <w:sz w:val="22"/>
          <w:szCs w:val="22"/>
        </w:rPr>
        <w:t xml:space="preserve"> </w:t>
      </w:r>
      <w:r>
        <w:rPr>
          <w:rFonts w:ascii="Courier New" w:eastAsia="Courier New" w:hAnsi="Courier New" w:cs="Courier New"/>
          <w:w w:val="102"/>
          <w:sz w:val="22"/>
          <w:szCs w:val="22"/>
        </w:rPr>
        <w:t>us</w:t>
      </w:r>
      <w:r>
        <w:rPr>
          <w:rFonts w:ascii="Courier New" w:eastAsia="Courier New" w:hAnsi="Courier New" w:cs="Courier New"/>
          <w:sz w:val="22"/>
          <w:szCs w:val="22"/>
        </w:rPr>
        <w:t xml:space="preserve"> </w:t>
      </w:r>
      <w:r>
        <w:rPr>
          <w:rFonts w:ascii="Courier New" w:eastAsia="Courier New" w:hAnsi="Courier New" w:cs="Courier New"/>
          <w:w w:val="102"/>
          <w:sz w:val="22"/>
          <w:szCs w:val="22"/>
        </w:rPr>
        <w:t>following</w:t>
      </w:r>
    </w:p>
    <w:p w:rsidR="004E2864" w:rsidRDefault="00E67B3C">
      <w:pPr>
        <w:spacing w:line="220" w:lineRule="exact"/>
        <w:ind w:left="2374" w:right="7460"/>
        <w:jc w:val="center"/>
        <w:rPr>
          <w:rFonts w:ascii="Courier New" w:eastAsia="Courier New" w:hAnsi="Courier New" w:cs="Courier New"/>
          <w:sz w:val="14"/>
          <w:szCs w:val="14"/>
        </w:rPr>
      </w:pPr>
      <w:r>
        <w:rPr>
          <w:rFonts w:ascii="Courier New" w:eastAsia="Courier New" w:hAnsi="Courier New" w:cs="Courier New"/>
          <w:w w:val="102"/>
          <w:position w:val="2"/>
          <w:sz w:val="22"/>
          <w:szCs w:val="22"/>
        </w:rPr>
        <w:t>cn</w:t>
      </w:r>
      <w:r>
        <w:rPr>
          <w:rFonts w:ascii="Courier New" w:eastAsia="Courier New" w:hAnsi="Courier New" w:cs="Courier New"/>
          <w:w w:val="99"/>
          <w:position w:val="11"/>
          <w:sz w:val="14"/>
          <w:szCs w:val="14"/>
        </w:rPr>
        <w:t>2</w:t>
      </w:r>
    </w:p>
    <w:p w:rsidR="004E2864" w:rsidRDefault="00E67B3C">
      <w:pPr>
        <w:spacing w:before="11" w:line="220" w:lineRule="exact"/>
        <w:ind w:left="1713" w:right="6621"/>
        <w:jc w:val="center"/>
        <w:rPr>
          <w:rFonts w:ascii="Courier New" w:eastAsia="Courier New" w:hAnsi="Courier New" w:cs="Courier New"/>
          <w:sz w:val="22"/>
          <w:szCs w:val="22"/>
        </w:rPr>
      </w:pPr>
      <w:r>
        <w:rPr>
          <w:rFonts w:ascii="Courier New" w:eastAsia="Courier New" w:hAnsi="Courier New" w:cs="Courier New"/>
          <w:w w:val="102"/>
          <w:position w:val="1"/>
          <w:sz w:val="22"/>
          <w:szCs w:val="22"/>
        </w:rPr>
        <w:t>/</w:t>
      </w:r>
      <w:r>
        <w:rPr>
          <w:rFonts w:ascii="Courier New" w:eastAsia="Courier New" w:hAnsi="Courier New" w:cs="Courier New"/>
          <w:position w:val="1"/>
          <w:sz w:val="22"/>
          <w:szCs w:val="22"/>
        </w:rPr>
        <w:t xml:space="preserve">            </w:t>
      </w:r>
      <w:r>
        <w:rPr>
          <w:rFonts w:ascii="Courier New" w:eastAsia="Courier New" w:hAnsi="Courier New" w:cs="Courier New"/>
          <w:w w:val="102"/>
          <w:position w:val="1"/>
          <w:sz w:val="22"/>
          <w:szCs w:val="22"/>
        </w:rPr>
        <w:t>\</w:t>
      </w:r>
    </w:p>
    <w:p w:rsidR="004E2864" w:rsidRDefault="00E67B3C">
      <w:pPr>
        <w:spacing w:line="240" w:lineRule="exact"/>
        <w:ind w:left="1093"/>
        <w:rPr>
          <w:rFonts w:ascii="Courier New" w:eastAsia="Courier New" w:hAnsi="Courier New" w:cs="Courier New"/>
          <w:sz w:val="22"/>
          <w:szCs w:val="22"/>
        </w:rPr>
      </w:pPr>
      <w:r>
        <w:rPr>
          <w:rFonts w:ascii="Courier New" w:eastAsia="Courier New" w:hAnsi="Courier New" w:cs="Courier New"/>
          <w:w w:val="102"/>
          <w:position w:val="1"/>
          <w:sz w:val="22"/>
          <w:szCs w:val="22"/>
        </w:rPr>
        <w:t>c(n</w:t>
      </w:r>
      <w:r>
        <w:rPr>
          <w:rFonts w:ascii="Courier New" w:eastAsia="Courier New" w:hAnsi="Courier New" w:cs="Courier New"/>
          <w:w w:val="99"/>
          <w:position w:val="10"/>
          <w:sz w:val="14"/>
          <w:szCs w:val="14"/>
        </w:rPr>
        <w:t>2</w:t>
      </w:r>
      <w:r>
        <w:rPr>
          <w:rFonts w:ascii="Courier New" w:eastAsia="Courier New" w:hAnsi="Courier New" w:cs="Courier New"/>
          <w:w w:val="102"/>
          <w:position w:val="1"/>
          <w:sz w:val="22"/>
          <w:szCs w:val="22"/>
        </w:rPr>
        <w:t>)/16</w:t>
      </w:r>
      <w:r>
        <w:rPr>
          <w:rFonts w:ascii="Courier New" w:eastAsia="Courier New" w:hAnsi="Courier New" w:cs="Courier New"/>
          <w:position w:val="1"/>
          <w:sz w:val="22"/>
          <w:szCs w:val="22"/>
        </w:rPr>
        <w:t xml:space="preserve">          </w:t>
      </w:r>
      <w:r>
        <w:rPr>
          <w:rFonts w:ascii="Courier New" w:eastAsia="Courier New" w:hAnsi="Courier New" w:cs="Courier New"/>
          <w:w w:val="102"/>
          <w:position w:val="1"/>
          <w:sz w:val="22"/>
          <w:szCs w:val="22"/>
        </w:rPr>
        <w:t>c(n</w:t>
      </w:r>
      <w:r>
        <w:rPr>
          <w:rFonts w:ascii="Courier New" w:eastAsia="Courier New" w:hAnsi="Courier New" w:cs="Courier New"/>
          <w:w w:val="99"/>
          <w:position w:val="10"/>
          <w:sz w:val="14"/>
          <w:szCs w:val="14"/>
        </w:rPr>
        <w:t>2</w:t>
      </w:r>
      <w:r>
        <w:rPr>
          <w:rFonts w:ascii="Courier New" w:eastAsia="Courier New" w:hAnsi="Courier New" w:cs="Courier New"/>
          <w:w w:val="102"/>
          <w:position w:val="1"/>
          <w:sz w:val="22"/>
          <w:szCs w:val="22"/>
        </w:rPr>
        <w:t>)/4</w:t>
      </w:r>
    </w:p>
    <w:p w:rsidR="004E2864" w:rsidRDefault="00E67B3C">
      <w:pPr>
        <w:spacing w:before="11" w:line="220" w:lineRule="exact"/>
        <w:ind w:left="1093"/>
        <w:rPr>
          <w:rFonts w:ascii="Courier New" w:eastAsia="Courier New" w:hAnsi="Courier New" w:cs="Courier New"/>
          <w:sz w:val="22"/>
          <w:szCs w:val="22"/>
        </w:rPr>
      </w:pPr>
      <w:r>
        <w:rPr>
          <w:rFonts w:ascii="Courier New" w:eastAsia="Courier New" w:hAnsi="Courier New" w:cs="Courier New"/>
          <w:w w:val="102"/>
          <w:position w:val="1"/>
          <w:sz w:val="22"/>
          <w:szCs w:val="22"/>
        </w:rPr>
        <w:t>/</w:t>
      </w:r>
      <w:r>
        <w:rPr>
          <w:rFonts w:ascii="Courier New" w:eastAsia="Courier New" w:hAnsi="Courier New" w:cs="Courier New"/>
          <w:position w:val="1"/>
          <w:sz w:val="22"/>
          <w:szCs w:val="22"/>
        </w:rPr>
        <w:t xml:space="preserve">      </w:t>
      </w:r>
      <w:r>
        <w:rPr>
          <w:rFonts w:ascii="Courier New" w:eastAsia="Courier New" w:hAnsi="Courier New" w:cs="Courier New"/>
          <w:w w:val="102"/>
          <w:position w:val="1"/>
          <w:sz w:val="22"/>
          <w:szCs w:val="22"/>
        </w:rPr>
        <w:t>\</w:t>
      </w:r>
      <w:r>
        <w:rPr>
          <w:rFonts w:ascii="Courier New" w:eastAsia="Courier New" w:hAnsi="Courier New" w:cs="Courier New"/>
          <w:position w:val="1"/>
          <w:sz w:val="22"/>
          <w:szCs w:val="22"/>
        </w:rPr>
        <w:t xml:space="preserve">            </w:t>
      </w:r>
      <w:r>
        <w:rPr>
          <w:rFonts w:ascii="Courier New" w:eastAsia="Courier New" w:hAnsi="Courier New" w:cs="Courier New"/>
          <w:w w:val="102"/>
          <w:position w:val="1"/>
          <w:sz w:val="22"/>
          <w:szCs w:val="22"/>
        </w:rPr>
        <w:t>/</w:t>
      </w:r>
      <w:r>
        <w:rPr>
          <w:rFonts w:ascii="Courier New" w:eastAsia="Courier New" w:hAnsi="Courier New" w:cs="Courier New"/>
          <w:position w:val="1"/>
          <w:sz w:val="22"/>
          <w:szCs w:val="22"/>
        </w:rPr>
        <w:t xml:space="preserve">      </w:t>
      </w:r>
      <w:r>
        <w:rPr>
          <w:rFonts w:ascii="Courier New" w:eastAsia="Courier New" w:hAnsi="Courier New" w:cs="Courier New"/>
          <w:w w:val="102"/>
          <w:position w:val="1"/>
          <w:sz w:val="22"/>
          <w:szCs w:val="22"/>
        </w:rPr>
        <w:t>\</w:t>
      </w:r>
    </w:p>
    <w:p w:rsidR="004E2864" w:rsidRDefault="00E67B3C">
      <w:pPr>
        <w:spacing w:line="240" w:lineRule="exact"/>
        <w:ind w:left="169"/>
        <w:rPr>
          <w:rFonts w:ascii="Courier New" w:eastAsia="Courier New" w:hAnsi="Courier New" w:cs="Courier New"/>
          <w:sz w:val="22"/>
          <w:szCs w:val="22"/>
        </w:rPr>
      </w:pPr>
      <w:r>
        <w:rPr>
          <w:rFonts w:ascii="Courier New" w:eastAsia="Courier New" w:hAnsi="Courier New" w:cs="Courier New"/>
          <w:w w:val="102"/>
          <w:position w:val="1"/>
          <w:sz w:val="22"/>
          <w:szCs w:val="22"/>
        </w:rPr>
        <w:t>c(n</w:t>
      </w:r>
      <w:r>
        <w:rPr>
          <w:rFonts w:ascii="Courier New" w:eastAsia="Courier New" w:hAnsi="Courier New" w:cs="Courier New"/>
          <w:w w:val="99"/>
          <w:position w:val="10"/>
          <w:sz w:val="14"/>
          <w:szCs w:val="14"/>
        </w:rPr>
        <w:t>2</w:t>
      </w:r>
      <w:r>
        <w:rPr>
          <w:rFonts w:ascii="Courier New" w:eastAsia="Courier New" w:hAnsi="Courier New" w:cs="Courier New"/>
          <w:w w:val="102"/>
          <w:position w:val="1"/>
          <w:sz w:val="22"/>
          <w:szCs w:val="22"/>
        </w:rPr>
        <w:t>)/256</w:t>
      </w:r>
      <w:r>
        <w:rPr>
          <w:rFonts w:ascii="Courier New" w:eastAsia="Courier New" w:hAnsi="Courier New" w:cs="Courier New"/>
          <w:position w:val="1"/>
          <w:sz w:val="22"/>
          <w:szCs w:val="22"/>
        </w:rPr>
        <w:t xml:space="preserve">   </w:t>
      </w:r>
      <w:r>
        <w:rPr>
          <w:rFonts w:ascii="Courier New" w:eastAsia="Courier New" w:hAnsi="Courier New" w:cs="Courier New"/>
          <w:w w:val="102"/>
          <w:position w:val="1"/>
          <w:sz w:val="22"/>
          <w:szCs w:val="22"/>
        </w:rPr>
        <w:t>c(n</w:t>
      </w:r>
      <w:r>
        <w:rPr>
          <w:rFonts w:ascii="Courier New" w:eastAsia="Courier New" w:hAnsi="Courier New" w:cs="Courier New"/>
          <w:w w:val="99"/>
          <w:position w:val="10"/>
          <w:sz w:val="14"/>
          <w:szCs w:val="14"/>
        </w:rPr>
        <w:t>2</w:t>
      </w:r>
      <w:r>
        <w:rPr>
          <w:rFonts w:ascii="Courier New" w:eastAsia="Courier New" w:hAnsi="Courier New" w:cs="Courier New"/>
          <w:w w:val="102"/>
          <w:position w:val="1"/>
          <w:sz w:val="22"/>
          <w:szCs w:val="22"/>
        </w:rPr>
        <w:t>)/64</w:t>
      </w:r>
      <w:r>
        <w:rPr>
          <w:rFonts w:ascii="Courier New" w:eastAsia="Courier New" w:hAnsi="Courier New" w:cs="Courier New"/>
          <w:position w:val="1"/>
          <w:sz w:val="22"/>
          <w:szCs w:val="22"/>
        </w:rPr>
        <w:t xml:space="preserve">  </w:t>
      </w:r>
      <w:r>
        <w:rPr>
          <w:rFonts w:ascii="Courier New" w:eastAsia="Courier New" w:hAnsi="Courier New" w:cs="Courier New"/>
          <w:w w:val="102"/>
          <w:position w:val="1"/>
          <w:sz w:val="22"/>
          <w:szCs w:val="22"/>
        </w:rPr>
        <w:t>c(n</w:t>
      </w:r>
      <w:r>
        <w:rPr>
          <w:rFonts w:ascii="Courier New" w:eastAsia="Courier New" w:hAnsi="Courier New" w:cs="Courier New"/>
          <w:w w:val="99"/>
          <w:position w:val="10"/>
          <w:sz w:val="14"/>
          <w:szCs w:val="14"/>
        </w:rPr>
        <w:t>2</w:t>
      </w:r>
      <w:r>
        <w:rPr>
          <w:rFonts w:ascii="Courier New" w:eastAsia="Courier New" w:hAnsi="Courier New" w:cs="Courier New"/>
          <w:w w:val="102"/>
          <w:position w:val="1"/>
          <w:sz w:val="22"/>
          <w:szCs w:val="22"/>
        </w:rPr>
        <w:t>)/64</w:t>
      </w:r>
      <w:r>
        <w:rPr>
          <w:rFonts w:ascii="Courier New" w:eastAsia="Courier New" w:hAnsi="Courier New" w:cs="Courier New"/>
          <w:position w:val="1"/>
          <w:sz w:val="22"/>
          <w:szCs w:val="22"/>
        </w:rPr>
        <w:t xml:space="preserve">    </w:t>
      </w:r>
      <w:r>
        <w:rPr>
          <w:rFonts w:ascii="Courier New" w:eastAsia="Courier New" w:hAnsi="Courier New" w:cs="Courier New"/>
          <w:w w:val="102"/>
          <w:position w:val="1"/>
          <w:sz w:val="22"/>
          <w:szCs w:val="22"/>
        </w:rPr>
        <w:t>c(n</w:t>
      </w:r>
      <w:r>
        <w:rPr>
          <w:rFonts w:ascii="Courier New" w:eastAsia="Courier New" w:hAnsi="Courier New" w:cs="Courier New"/>
          <w:w w:val="99"/>
          <w:position w:val="10"/>
          <w:sz w:val="14"/>
          <w:szCs w:val="14"/>
        </w:rPr>
        <w:t>2</w:t>
      </w:r>
      <w:r>
        <w:rPr>
          <w:rFonts w:ascii="Courier New" w:eastAsia="Courier New" w:hAnsi="Courier New" w:cs="Courier New"/>
          <w:w w:val="102"/>
          <w:position w:val="1"/>
          <w:sz w:val="22"/>
          <w:szCs w:val="22"/>
        </w:rPr>
        <w:t>)/16</w:t>
      </w:r>
    </w:p>
    <w:p w:rsidR="004E2864" w:rsidRDefault="00E67B3C">
      <w:pPr>
        <w:spacing w:before="16"/>
        <w:ind w:left="265" w:right="4512"/>
        <w:jc w:val="center"/>
        <w:rPr>
          <w:rFonts w:ascii="Courier New" w:eastAsia="Courier New" w:hAnsi="Courier New" w:cs="Courier New"/>
          <w:sz w:val="22"/>
          <w:szCs w:val="22"/>
        </w:rPr>
      </w:pPr>
      <w:r>
        <w:rPr>
          <w:rFonts w:ascii="Courier New" w:eastAsia="Courier New" w:hAnsi="Courier New" w:cs="Courier New"/>
          <w:w w:val="102"/>
          <w:sz w:val="22"/>
          <w:szCs w:val="22"/>
        </w:rPr>
        <w:t>/</w:t>
      </w:r>
      <w:r>
        <w:rPr>
          <w:rFonts w:ascii="Courier New" w:eastAsia="Courier New" w:hAnsi="Courier New" w:cs="Courier New"/>
          <w:sz w:val="22"/>
          <w:szCs w:val="22"/>
        </w:rPr>
        <w:t xml:space="preserve">    </w:t>
      </w:r>
      <w:r>
        <w:rPr>
          <w:rFonts w:ascii="Courier New" w:eastAsia="Courier New" w:hAnsi="Courier New" w:cs="Courier New"/>
          <w:w w:val="102"/>
          <w:sz w:val="22"/>
          <w:szCs w:val="22"/>
        </w:rPr>
        <w:t>\</w:t>
      </w:r>
      <w:r>
        <w:rPr>
          <w:rFonts w:ascii="Courier New" w:eastAsia="Courier New" w:hAnsi="Courier New" w:cs="Courier New"/>
          <w:sz w:val="22"/>
          <w:szCs w:val="22"/>
        </w:rPr>
        <w:t xml:space="preserve">      </w:t>
      </w:r>
      <w:r>
        <w:rPr>
          <w:rFonts w:ascii="Courier New" w:eastAsia="Courier New" w:hAnsi="Courier New" w:cs="Courier New"/>
          <w:w w:val="102"/>
          <w:sz w:val="22"/>
          <w:szCs w:val="22"/>
        </w:rPr>
        <w:t>/</w:t>
      </w:r>
      <w:r>
        <w:rPr>
          <w:rFonts w:ascii="Courier New" w:eastAsia="Courier New" w:hAnsi="Courier New" w:cs="Courier New"/>
          <w:sz w:val="22"/>
          <w:szCs w:val="22"/>
        </w:rPr>
        <w:t xml:space="preserve">    </w:t>
      </w:r>
      <w:r>
        <w:rPr>
          <w:rFonts w:ascii="Courier New" w:eastAsia="Courier New" w:hAnsi="Courier New" w:cs="Courier New"/>
          <w:w w:val="102"/>
          <w:sz w:val="22"/>
          <w:szCs w:val="22"/>
        </w:rPr>
        <w:t>\</w:t>
      </w:r>
      <w:r>
        <w:rPr>
          <w:rFonts w:ascii="Courier New" w:eastAsia="Courier New" w:hAnsi="Courier New" w:cs="Courier New"/>
          <w:sz w:val="22"/>
          <w:szCs w:val="22"/>
        </w:rPr>
        <w:t xml:space="preserve">    </w:t>
      </w:r>
      <w:r>
        <w:rPr>
          <w:rFonts w:ascii="Courier New" w:eastAsia="Courier New" w:hAnsi="Courier New" w:cs="Courier New"/>
          <w:w w:val="102"/>
          <w:sz w:val="22"/>
          <w:szCs w:val="22"/>
        </w:rPr>
        <w:t>/</w:t>
      </w:r>
      <w:r>
        <w:rPr>
          <w:rFonts w:ascii="Courier New" w:eastAsia="Courier New" w:hAnsi="Courier New" w:cs="Courier New"/>
          <w:sz w:val="22"/>
          <w:szCs w:val="22"/>
        </w:rPr>
        <w:t xml:space="preserve">    </w:t>
      </w:r>
      <w:r>
        <w:rPr>
          <w:rFonts w:ascii="Courier New" w:eastAsia="Courier New" w:hAnsi="Courier New" w:cs="Courier New"/>
          <w:w w:val="102"/>
          <w:sz w:val="22"/>
          <w:szCs w:val="22"/>
        </w:rPr>
        <w:t>\</w:t>
      </w:r>
      <w:r>
        <w:rPr>
          <w:rFonts w:ascii="Courier New" w:eastAsia="Courier New" w:hAnsi="Courier New" w:cs="Courier New"/>
          <w:sz w:val="22"/>
          <w:szCs w:val="22"/>
        </w:rPr>
        <w:t xml:space="preserve">       </w:t>
      </w:r>
      <w:r>
        <w:rPr>
          <w:rFonts w:ascii="Courier New" w:eastAsia="Courier New" w:hAnsi="Courier New" w:cs="Courier New"/>
          <w:w w:val="102"/>
          <w:sz w:val="22"/>
          <w:szCs w:val="22"/>
        </w:rPr>
        <w:t>/</w:t>
      </w:r>
      <w:r>
        <w:rPr>
          <w:rFonts w:ascii="Courier New" w:eastAsia="Courier New" w:hAnsi="Courier New" w:cs="Courier New"/>
          <w:sz w:val="22"/>
          <w:szCs w:val="22"/>
        </w:rPr>
        <w:t xml:space="preserve">    </w:t>
      </w:r>
      <w:r>
        <w:rPr>
          <w:rFonts w:ascii="Courier New" w:eastAsia="Courier New" w:hAnsi="Courier New" w:cs="Courier New"/>
          <w:w w:val="102"/>
          <w:sz w:val="22"/>
          <w:szCs w:val="22"/>
        </w:rPr>
        <w:t>\</w:t>
      </w:r>
    </w:p>
    <w:p w:rsidR="004E2864" w:rsidRDefault="00E67B3C">
      <w:pPr>
        <w:spacing w:before="39"/>
        <w:ind w:left="169"/>
        <w:rPr>
          <w:rFonts w:ascii="Cambria" w:eastAsia="Cambria" w:hAnsi="Cambria" w:cs="Cambria"/>
          <w:sz w:val="22"/>
          <w:szCs w:val="22"/>
        </w:rPr>
      </w:pPr>
      <w:r>
        <w:rPr>
          <w:rFonts w:ascii="Cambria" w:eastAsia="Cambria" w:hAnsi="Cambria" w:cs="Cambria"/>
          <w:w w:val="102"/>
          <w:sz w:val="22"/>
          <w:szCs w:val="22"/>
        </w:rPr>
        <w:t xml:space="preserve">To know the value of T(n), we need to calculate sum of tree nodes level by level. If we sum the above tree </w:t>
      </w:r>
    </w:p>
    <w:p w:rsidR="004E2864" w:rsidRDefault="004E2864">
      <w:pPr>
        <w:spacing w:before="3" w:line="140" w:lineRule="exact"/>
        <w:rPr>
          <w:sz w:val="14"/>
          <w:szCs w:val="14"/>
        </w:rPr>
      </w:pPr>
    </w:p>
    <w:p w:rsidR="004E2864" w:rsidRDefault="00E67B3C">
      <w:pPr>
        <w:ind w:left="169"/>
        <w:rPr>
          <w:rFonts w:ascii="Cambria" w:eastAsia="Cambria" w:hAnsi="Cambria" w:cs="Cambria"/>
          <w:sz w:val="22"/>
          <w:szCs w:val="22"/>
        </w:rPr>
      </w:pPr>
      <w:r>
        <w:rPr>
          <w:rFonts w:ascii="Cambria" w:eastAsia="Cambria" w:hAnsi="Cambria" w:cs="Cambria"/>
          <w:w w:val="102"/>
          <w:sz w:val="22"/>
          <w:szCs w:val="22"/>
        </w:rPr>
        <w:t xml:space="preserve">level by level,  we get the following series </w:t>
      </w:r>
    </w:p>
    <w:p w:rsidR="004E2864" w:rsidRDefault="004E2864">
      <w:pPr>
        <w:spacing w:before="9" w:line="120" w:lineRule="exact"/>
        <w:rPr>
          <w:sz w:val="13"/>
          <w:szCs w:val="13"/>
        </w:rPr>
      </w:pPr>
    </w:p>
    <w:p w:rsidR="004E2864" w:rsidRDefault="004E2864">
      <w:pPr>
        <w:spacing w:line="200" w:lineRule="exact"/>
      </w:pPr>
    </w:p>
    <w:p w:rsidR="004E2864" w:rsidRDefault="00E67B3C">
      <w:pPr>
        <w:ind w:left="169"/>
        <w:rPr>
          <w:rFonts w:ascii="Cambria" w:eastAsia="Cambria" w:hAnsi="Cambria" w:cs="Cambria"/>
          <w:sz w:val="22"/>
          <w:szCs w:val="22"/>
        </w:rPr>
      </w:pPr>
      <w:r>
        <w:rPr>
          <w:rFonts w:ascii="Cambria" w:eastAsia="Cambria" w:hAnsi="Cambria" w:cs="Cambria"/>
          <w:w w:val="102"/>
          <w:sz w:val="22"/>
          <w:szCs w:val="22"/>
        </w:rPr>
        <w:t xml:space="preserve">T(n)  = c(n^2 + 5(n^2)/16 + 25(n^2)/256) + .... </w:t>
      </w:r>
    </w:p>
    <w:p w:rsidR="004E2864" w:rsidRDefault="004E2864">
      <w:pPr>
        <w:spacing w:before="9" w:line="120" w:lineRule="exact"/>
        <w:rPr>
          <w:sz w:val="13"/>
          <w:szCs w:val="13"/>
        </w:rPr>
      </w:pPr>
    </w:p>
    <w:p w:rsidR="004E2864" w:rsidRDefault="004E2864">
      <w:pPr>
        <w:spacing w:line="200" w:lineRule="exact"/>
      </w:pPr>
    </w:p>
    <w:p w:rsidR="004E2864" w:rsidRDefault="00E67B3C">
      <w:pPr>
        <w:ind w:left="169"/>
        <w:rPr>
          <w:rFonts w:ascii="Cambria" w:eastAsia="Cambria" w:hAnsi="Cambria" w:cs="Cambria"/>
          <w:sz w:val="22"/>
          <w:szCs w:val="22"/>
        </w:rPr>
      </w:pPr>
      <w:r>
        <w:rPr>
          <w:rFonts w:ascii="Cambria" w:eastAsia="Cambria" w:hAnsi="Cambria" w:cs="Cambria"/>
          <w:w w:val="102"/>
          <w:sz w:val="22"/>
          <w:szCs w:val="22"/>
        </w:rPr>
        <w:t xml:space="preserve">The above series is geometrical progression with ratio 5/16. To get an upper bound, we can sum the infinite </w:t>
      </w:r>
    </w:p>
    <w:p w:rsidR="004E2864" w:rsidRDefault="004E2864">
      <w:pPr>
        <w:spacing w:before="3" w:line="140" w:lineRule="exact"/>
        <w:rPr>
          <w:sz w:val="14"/>
          <w:szCs w:val="14"/>
        </w:rPr>
      </w:pPr>
    </w:p>
    <w:p w:rsidR="004E2864" w:rsidRDefault="00E67B3C">
      <w:pPr>
        <w:spacing w:line="240" w:lineRule="exact"/>
        <w:ind w:left="169"/>
        <w:rPr>
          <w:rFonts w:ascii="Cambria" w:eastAsia="Cambria" w:hAnsi="Cambria" w:cs="Cambria"/>
          <w:sz w:val="22"/>
          <w:szCs w:val="22"/>
        </w:rPr>
      </w:pPr>
      <w:r>
        <w:rPr>
          <w:rFonts w:ascii="Cambria" w:eastAsia="Cambria" w:hAnsi="Cambria" w:cs="Cambria"/>
          <w:w w:val="102"/>
          <w:position w:val="-1"/>
          <w:sz w:val="22"/>
          <w:szCs w:val="22"/>
        </w:rPr>
        <w:t>series.  We get the sum as (n</w:t>
      </w:r>
      <w:r>
        <w:rPr>
          <w:rFonts w:ascii="Cambria" w:eastAsia="Cambria" w:hAnsi="Cambria" w:cs="Cambria"/>
          <w:w w:val="99"/>
          <w:position w:val="4"/>
          <w:sz w:val="14"/>
          <w:szCs w:val="14"/>
        </w:rPr>
        <w:t>2</w:t>
      </w:r>
      <w:r>
        <w:rPr>
          <w:rFonts w:ascii="Cambria" w:eastAsia="Cambria" w:hAnsi="Cambria" w:cs="Cambria"/>
          <w:w w:val="102"/>
          <w:position w:val="-1"/>
          <w:sz w:val="22"/>
          <w:szCs w:val="22"/>
        </w:rPr>
        <w:t>)/(1 - 5/16) which is O(n</w:t>
      </w:r>
      <w:r>
        <w:rPr>
          <w:rFonts w:ascii="Cambria" w:eastAsia="Cambria" w:hAnsi="Cambria" w:cs="Cambria"/>
          <w:w w:val="99"/>
          <w:position w:val="4"/>
          <w:sz w:val="14"/>
          <w:szCs w:val="14"/>
        </w:rPr>
        <w:t>2</w:t>
      </w:r>
      <w:r>
        <w:rPr>
          <w:rFonts w:ascii="Cambria" w:eastAsia="Cambria" w:hAnsi="Cambria" w:cs="Cambria"/>
          <w:w w:val="102"/>
          <w:position w:val="-1"/>
          <w:sz w:val="22"/>
          <w:szCs w:val="22"/>
        </w:rPr>
        <w:t xml:space="preserve">) </w:t>
      </w:r>
    </w:p>
    <w:p w:rsidR="004E2864" w:rsidRDefault="004E2864">
      <w:pPr>
        <w:spacing w:line="200" w:lineRule="exact"/>
      </w:pPr>
    </w:p>
    <w:p w:rsidR="004E2864" w:rsidRDefault="004E2864">
      <w:pPr>
        <w:spacing w:line="200" w:lineRule="exact"/>
      </w:pPr>
    </w:p>
    <w:p w:rsidR="004E2864" w:rsidRDefault="004E2864">
      <w:pPr>
        <w:spacing w:line="200" w:lineRule="exact"/>
      </w:pPr>
    </w:p>
    <w:p w:rsidR="004E2864" w:rsidRDefault="004E2864">
      <w:pPr>
        <w:spacing w:line="200" w:lineRule="exact"/>
      </w:pPr>
    </w:p>
    <w:p w:rsidR="004E2864" w:rsidRDefault="004E2864">
      <w:pPr>
        <w:spacing w:line="200" w:lineRule="exact"/>
      </w:pPr>
    </w:p>
    <w:p w:rsidR="004E2864" w:rsidRDefault="004E2864">
      <w:pPr>
        <w:spacing w:before="35"/>
        <w:ind w:left="169"/>
        <w:rPr>
          <w:rFonts w:ascii="Cambria" w:eastAsia="Cambria" w:hAnsi="Cambria" w:cs="Cambria"/>
          <w:sz w:val="22"/>
          <w:szCs w:val="22"/>
        </w:rPr>
        <w:sectPr w:rsidR="004E2864">
          <w:pgSz w:w="11900" w:h="16840"/>
          <w:pgMar w:top="800" w:right="820" w:bottom="280" w:left="820" w:header="607" w:footer="426" w:gutter="0"/>
          <w:cols w:space="720"/>
        </w:sectPr>
      </w:pPr>
    </w:p>
    <w:p w:rsidR="004E2864" w:rsidRDefault="004E2864">
      <w:pPr>
        <w:spacing w:before="8" w:line="100" w:lineRule="exact"/>
        <w:rPr>
          <w:sz w:val="11"/>
          <w:szCs w:val="11"/>
        </w:rPr>
      </w:pPr>
    </w:p>
    <w:p w:rsidR="004E2864" w:rsidRDefault="004E2864">
      <w:pPr>
        <w:spacing w:line="200" w:lineRule="exact"/>
      </w:pPr>
    </w:p>
    <w:p w:rsidR="004E2864" w:rsidRDefault="004E2864">
      <w:pPr>
        <w:spacing w:line="200" w:lineRule="exact"/>
      </w:pPr>
    </w:p>
    <w:p w:rsidR="004E2864" w:rsidRDefault="00E67B3C">
      <w:pPr>
        <w:spacing w:before="35"/>
        <w:ind w:left="169"/>
        <w:rPr>
          <w:rFonts w:ascii="Cambria" w:eastAsia="Cambria" w:hAnsi="Cambria" w:cs="Cambria"/>
          <w:sz w:val="22"/>
          <w:szCs w:val="22"/>
        </w:rPr>
      </w:pPr>
      <w:r>
        <w:rPr>
          <w:rFonts w:ascii="Cambria" w:eastAsia="Cambria" w:hAnsi="Cambria" w:cs="Cambria"/>
          <w:b/>
          <w:w w:val="102"/>
          <w:sz w:val="22"/>
          <w:szCs w:val="22"/>
        </w:rPr>
        <w:t xml:space="preserve">3) Master Method: </w:t>
      </w:r>
    </w:p>
    <w:p w:rsidR="004E2864" w:rsidRDefault="004E2864">
      <w:pPr>
        <w:spacing w:before="9" w:line="120" w:lineRule="exact"/>
        <w:rPr>
          <w:sz w:val="13"/>
          <w:szCs w:val="13"/>
        </w:rPr>
      </w:pPr>
    </w:p>
    <w:p w:rsidR="004E2864" w:rsidRDefault="004E2864">
      <w:pPr>
        <w:spacing w:line="200" w:lineRule="exact"/>
      </w:pPr>
    </w:p>
    <w:p w:rsidR="004E2864" w:rsidRDefault="00E67B3C">
      <w:pPr>
        <w:ind w:left="169"/>
        <w:rPr>
          <w:rFonts w:ascii="Cambria" w:eastAsia="Cambria" w:hAnsi="Cambria" w:cs="Cambria"/>
          <w:sz w:val="22"/>
          <w:szCs w:val="22"/>
        </w:rPr>
      </w:pPr>
      <w:r>
        <w:rPr>
          <w:rFonts w:ascii="Cambria" w:eastAsia="Cambria" w:hAnsi="Cambria" w:cs="Cambria"/>
          <w:w w:val="102"/>
          <w:sz w:val="22"/>
          <w:szCs w:val="22"/>
        </w:rPr>
        <w:t xml:space="preserve">Master Method is a direct way to get the solution. The master method works only for following type of </w:t>
      </w:r>
    </w:p>
    <w:p w:rsidR="004E2864" w:rsidRDefault="004E2864">
      <w:pPr>
        <w:spacing w:before="3" w:line="140" w:lineRule="exact"/>
        <w:rPr>
          <w:sz w:val="14"/>
          <w:szCs w:val="14"/>
        </w:rPr>
      </w:pPr>
    </w:p>
    <w:p w:rsidR="004E2864" w:rsidRDefault="00E67B3C">
      <w:pPr>
        <w:ind w:left="169"/>
        <w:rPr>
          <w:rFonts w:ascii="Cambria" w:eastAsia="Cambria" w:hAnsi="Cambria" w:cs="Cambria"/>
          <w:sz w:val="22"/>
          <w:szCs w:val="22"/>
        </w:rPr>
      </w:pPr>
      <w:r>
        <w:rPr>
          <w:rFonts w:ascii="Cambria" w:eastAsia="Cambria" w:hAnsi="Cambria" w:cs="Cambria"/>
          <w:w w:val="102"/>
          <w:sz w:val="22"/>
          <w:szCs w:val="22"/>
        </w:rPr>
        <w:t>recurrences or for recurrences that can be transformed to following type.</w:t>
      </w:r>
      <w:r>
        <w:rPr>
          <w:rFonts w:ascii="Cambria" w:eastAsia="Cambria" w:hAnsi="Cambria" w:cs="Cambria"/>
          <w:b/>
          <w:w w:val="102"/>
          <w:sz w:val="22"/>
          <w:szCs w:val="22"/>
        </w:rPr>
        <w:t xml:space="preserve"> </w:t>
      </w:r>
    </w:p>
    <w:p w:rsidR="004E2864" w:rsidRDefault="004E2864">
      <w:pPr>
        <w:spacing w:before="9" w:line="120" w:lineRule="exact"/>
        <w:rPr>
          <w:sz w:val="13"/>
          <w:szCs w:val="13"/>
        </w:rPr>
      </w:pPr>
    </w:p>
    <w:p w:rsidR="004E2864" w:rsidRDefault="004E2864">
      <w:pPr>
        <w:spacing w:line="200" w:lineRule="exact"/>
      </w:pPr>
    </w:p>
    <w:p w:rsidR="004E2864" w:rsidRDefault="004E2864">
      <w:pPr>
        <w:spacing w:line="570" w:lineRule="auto"/>
        <w:ind w:left="169" w:right="5860"/>
        <w:rPr>
          <w:rFonts w:ascii="Cambria" w:eastAsia="Cambria" w:hAnsi="Cambria" w:cs="Cambria"/>
          <w:sz w:val="22"/>
          <w:szCs w:val="22"/>
        </w:rPr>
      </w:pPr>
      <w:r w:rsidRPr="004E2864">
        <w:pict>
          <v:group id="_x0000_s1027" style="position:absolute;left:0;text-align:left;margin-left:61.65pt;margin-top:57.95pt;width:489.95pt;height:61.55pt;z-index:-1599;mso-position-horizontal-relative:page" coordorigin="1233,1159" coordsize="9799,1231">
            <v:shape id="_x0000_s1031" style="position:absolute;left:1243;top:1169;width:9778;height:0" coordorigin="1243,1169" coordsize="9778,0" path="m1243,1169r9778,e" filled="f" strokeweight=".58pt">
              <v:path arrowok="t"/>
            </v:shape>
            <v:shape id="_x0000_s1030" style="position:absolute;left:1243;top:2379;width:9778;height:0" coordorigin="1243,2379" coordsize="9778,0" path="m1243,2379r9778,e" filled="f" strokeweight=".58pt">
              <v:path arrowok="t"/>
            </v:shape>
            <v:shape id="_x0000_s1029" style="position:absolute;left:1238;top:1164;width:0;height:1219" coordorigin="1238,1164" coordsize="0,1219" path="m1238,1164r,1220e" filled="f" strokeweight=".58pt">
              <v:path arrowok="t"/>
            </v:shape>
            <v:shape id="_x0000_s1028" style="position:absolute;left:11026;top:1164;width:0;height:1219" coordorigin="11026,1164" coordsize="0,1219" path="m11026,1164r,1220e" filled="f" strokeweight=".58pt">
              <v:path arrowok="t"/>
            </v:shape>
            <w10:wrap anchorx="page"/>
          </v:group>
        </w:pict>
      </w:r>
      <w:r w:rsidR="00E67B3C">
        <w:rPr>
          <w:rFonts w:ascii="Cambria" w:eastAsia="Cambria" w:hAnsi="Cambria" w:cs="Cambria"/>
          <w:w w:val="102"/>
          <w:sz w:val="22"/>
          <w:szCs w:val="22"/>
        </w:rPr>
        <w:t xml:space="preserve">T(n) = aT(n/b) + f(n) where a &gt;= 1 and b &gt; 1 There are following three cases: </w:t>
      </w:r>
    </w:p>
    <w:p w:rsidR="004E2864" w:rsidRDefault="00E67B3C">
      <w:pPr>
        <w:spacing w:before="28"/>
        <w:ind w:left="529"/>
        <w:rPr>
          <w:rFonts w:ascii="Cambria" w:eastAsia="Cambria" w:hAnsi="Cambria" w:cs="Cambria"/>
          <w:sz w:val="22"/>
          <w:szCs w:val="22"/>
        </w:rPr>
      </w:pPr>
      <w:r>
        <w:rPr>
          <w:rFonts w:ascii="Cambria" w:eastAsia="Cambria" w:hAnsi="Cambria" w:cs="Cambria"/>
          <w:w w:val="102"/>
          <w:position w:val="2"/>
          <w:sz w:val="22"/>
          <w:szCs w:val="22"/>
        </w:rPr>
        <w:t>1.</w:t>
      </w:r>
      <w:r>
        <w:rPr>
          <w:rFonts w:ascii="Cambria" w:eastAsia="Cambria" w:hAnsi="Cambria" w:cs="Cambria"/>
          <w:position w:val="2"/>
          <w:sz w:val="22"/>
          <w:szCs w:val="22"/>
        </w:rPr>
        <w:t xml:space="preserve">           </w:t>
      </w:r>
      <w:r>
        <w:rPr>
          <w:rFonts w:ascii="Cambria" w:eastAsia="Cambria" w:hAnsi="Cambria" w:cs="Cambria"/>
          <w:w w:val="102"/>
          <w:position w:val="2"/>
          <w:sz w:val="22"/>
          <w:szCs w:val="22"/>
        </w:rPr>
        <w:t>If f(n) = Θ(n</w:t>
      </w:r>
      <w:r>
        <w:rPr>
          <w:rFonts w:ascii="Cambria" w:eastAsia="Cambria" w:hAnsi="Cambria" w:cs="Cambria"/>
          <w:w w:val="99"/>
          <w:position w:val="7"/>
          <w:sz w:val="14"/>
          <w:szCs w:val="14"/>
        </w:rPr>
        <w:t>c</w:t>
      </w:r>
      <w:r>
        <w:rPr>
          <w:rFonts w:ascii="Cambria" w:eastAsia="Cambria" w:hAnsi="Cambria" w:cs="Cambria"/>
          <w:w w:val="102"/>
          <w:position w:val="2"/>
          <w:sz w:val="22"/>
          <w:szCs w:val="22"/>
        </w:rPr>
        <w:t>) where c &lt; Log</w:t>
      </w:r>
      <w:r>
        <w:rPr>
          <w:rFonts w:ascii="Cambria" w:eastAsia="Cambria" w:hAnsi="Cambria" w:cs="Cambria"/>
          <w:w w:val="99"/>
          <w:sz w:val="14"/>
          <w:szCs w:val="14"/>
        </w:rPr>
        <w:t>b</w:t>
      </w:r>
      <w:r>
        <w:rPr>
          <w:rFonts w:ascii="Cambria" w:eastAsia="Cambria" w:hAnsi="Cambria" w:cs="Cambria"/>
          <w:w w:val="102"/>
          <w:position w:val="2"/>
          <w:sz w:val="22"/>
          <w:szCs w:val="22"/>
        </w:rPr>
        <w:t>a then T(n) = Θ(n</w:t>
      </w:r>
      <w:r>
        <w:rPr>
          <w:rFonts w:ascii="Cambria" w:eastAsia="Cambria" w:hAnsi="Cambria" w:cs="Cambria"/>
          <w:w w:val="99"/>
          <w:position w:val="7"/>
          <w:sz w:val="14"/>
          <w:szCs w:val="14"/>
        </w:rPr>
        <w:t>Log</w:t>
      </w:r>
      <w:r>
        <w:rPr>
          <w:rFonts w:ascii="Cambria" w:eastAsia="Cambria" w:hAnsi="Cambria" w:cs="Cambria"/>
          <w:w w:val="99"/>
          <w:sz w:val="14"/>
          <w:szCs w:val="14"/>
        </w:rPr>
        <w:t>b</w:t>
      </w:r>
      <w:r>
        <w:rPr>
          <w:rFonts w:ascii="Cambria" w:eastAsia="Cambria" w:hAnsi="Cambria" w:cs="Cambria"/>
          <w:w w:val="99"/>
          <w:position w:val="7"/>
          <w:sz w:val="14"/>
          <w:szCs w:val="14"/>
        </w:rPr>
        <w:t>a</w:t>
      </w:r>
      <w:r>
        <w:rPr>
          <w:rFonts w:ascii="Cambria" w:eastAsia="Cambria" w:hAnsi="Cambria" w:cs="Cambria"/>
          <w:w w:val="102"/>
          <w:position w:val="2"/>
          <w:sz w:val="22"/>
          <w:szCs w:val="22"/>
        </w:rPr>
        <w:t xml:space="preserve">) </w:t>
      </w:r>
    </w:p>
    <w:p w:rsidR="004E2864" w:rsidRDefault="004E2864">
      <w:pPr>
        <w:spacing w:before="8" w:line="120" w:lineRule="exact"/>
        <w:rPr>
          <w:sz w:val="13"/>
          <w:szCs w:val="13"/>
        </w:rPr>
      </w:pPr>
    </w:p>
    <w:p w:rsidR="004E2864" w:rsidRDefault="00E67B3C">
      <w:pPr>
        <w:ind w:left="529"/>
        <w:rPr>
          <w:rFonts w:ascii="Cambria" w:eastAsia="Cambria" w:hAnsi="Cambria" w:cs="Cambria"/>
          <w:sz w:val="22"/>
          <w:szCs w:val="22"/>
        </w:rPr>
      </w:pPr>
      <w:r>
        <w:rPr>
          <w:rFonts w:ascii="Cambria" w:eastAsia="Cambria" w:hAnsi="Cambria" w:cs="Cambria"/>
          <w:w w:val="102"/>
          <w:position w:val="2"/>
          <w:sz w:val="22"/>
          <w:szCs w:val="22"/>
        </w:rPr>
        <w:t>2.</w:t>
      </w:r>
      <w:r>
        <w:rPr>
          <w:rFonts w:ascii="Cambria" w:eastAsia="Cambria" w:hAnsi="Cambria" w:cs="Cambria"/>
          <w:position w:val="2"/>
          <w:sz w:val="22"/>
          <w:szCs w:val="22"/>
        </w:rPr>
        <w:t xml:space="preserve">           </w:t>
      </w:r>
      <w:r>
        <w:rPr>
          <w:rFonts w:ascii="Cambria" w:eastAsia="Cambria" w:hAnsi="Cambria" w:cs="Cambria"/>
          <w:w w:val="102"/>
          <w:position w:val="2"/>
          <w:sz w:val="22"/>
          <w:szCs w:val="22"/>
        </w:rPr>
        <w:t>If f(n) = Θ(n</w:t>
      </w:r>
      <w:r>
        <w:rPr>
          <w:rFonts w:ascii="Cambria" w:eastAsia="Cambria" w:hAnsi="Cambria" w:cs="Cambria"/>
          <w:w w:val="99"/>
          <w:position w:val="7"/>
          <w:sz w:val="14"/>
          <w:szCs w:val="14"/>
        </w:rPr>
        <w:t>c</w:t>
      </w:r>
      <w:r>
        <w:rPr>
          <w:rFonts w:ascii="Cambria" w:eastAsia="Cambria" w:hAnsi="Cambria" w:cs="Cambria"/>
          <w:w w:val="102"/>
          <w:position w:val="2"/>
          <w:sz w:val="22"/>
          <w:szCs w:val="22"/>
        </w:rPr>
        <w:t>) where c = Log</w:t>
      </w:r>
      <w:r>
        <w:rPr>
          <w:rFonts w:ascii="Cambria" w:eastAsia="Cambria" w:hAnsi="Cambria" w:cs="Cambria"/>
          <w:w w:val="99"/>
          <w:sz w:val="14"/>
          <w:szCs w:val="14"/>
        </w:rPr>
        <w:t>b</w:t>
      </w:r>
      <w:r>
        <w:rPr>
          <w:rFonts w:ascii="Cambria" w:eastAsia="Cambria" w:hAnsi="Cambria" w:cs="Cambria"/>
          <w:w w:val="102"/>
          <w:position w:val="2"/>
          <w:sz w:val="22"/>
          <w:szCs w:val="22"/>
        </w:rPr>
        <w:t>a then T(n) = Θ(n</w:t>
      </w:r>
      <w:r>
        <w:rPr>
          <w:rFonts w:ascii="Cambria" w:eastAsia="Cambria" w:hAnsi="Cambria" w:cs="Cambria"/>
          <w:w w:val="99"/>
          <w:position w:val="7"/>
          <w:sz w:val="14"/>
          <w:szCs w:val="14"/>
        </w:rPr>
        <w:t>c</w:t>
      </w:r>
      <w:r>
        <w:rPr>
          <w:rFonts w:ascii="Cambria" w:eastAsia="Cambria" w:hAnsi="Cambria" w:cs="Cambria"/>
          <w:w w:val="102"/>
          <w:position w:val="2"/>
          <w:sz w:val="22"/>
          <w:szCs w:val="22"/>
        </w:rPr>
        <w:t xml:space="preserve">Log n) </w:t>
      </w:r>
    </w:p>
    <w:p w:rsidR="004E2864" w:rsidRDefault="004E2864">
      <w:pPr>
        <w:spacing w:before="8" w:line="120" w:lineRule="exact"/>
        <w:rPr>
          <w:sz w:val="13"/>
          <w:szCs w:val="13"/>
        </w:rPr>
      </w:pPr>
    </w:p>
    <w:p w:rsidR="004E2864" w:rsidRDefault="00E67B3C">
      <w:pPr>
        <w:spacing w:line="240" w:lineRule="exact"/>
        <w:ind w:left="529"/>
        <w:rPr>
          <w:rFonts w:ascii="Cambria" w:eastAsia="Cambria" w:hAnsi="Cambria" w:cs="Cambria"/>
          <w:sz w:val="22"/>
          <w:szCs w:val="22"/>
        </w:rPr>
      </w:pPr>
      <w:r>
        <w:rPr>
          <w:rFonts w:ascii="Cambria" w:eastAsia="Cambria" w:hAnsi="Cambria" w:cs="Cambria"/>
          <w:w w:val="102"/>
          <w:sz w:val="22"/>
          <w:szCs w:val="22"/>
        </w:rPr>
        <w:t>3.</w:t>
      </w:r>
      <w:r>
        <w:rPr>
          <w:rFonts w:ascii="Cambria" w:eastAsia="Cambria" w:hAnsi="Cambria" w:cs="Cambria"/>
          <w:sz w:val="22"/>
          <w:szCs w:val="22"/>
        </w:rPr>
        <w:t xml:space="preserve">           </w:t>
      </w:r>
      <w:r>
        <w:rPr>
          <w:rFonts w:ascii="Cambria" w:eastAsia="Cambria" w:hAnsi="Cambria" w:cs="Cambria"/>
          <w:w w:val="102"/>
          <w:sz w:val="22"/>
          <w:szCs w:val="22"/>
        </w:rPr>
        <w:t>If f(n) = Θ(n</w:t>
      </w:r>
      <w:r>
        <w:rPr>
          <w:rFonts w:ascii="Cambria" w:eastAsia="Cambria" w:hAnsi="Cambria" w:cs="Cambria"/>
          <w:w w:val="99"/>
          <w:position w:val="4"/>
          <w:sz w:val="14"/>
          <w:szCs w:val="14"/>
        </w:rPr>
        <w:t>c</w:t>
      </w:r>
      <w:r>
        <w:rPr>
          <w:rFonts w:ascii="Cambria" w:eastAsia="Cambria" w:hAnsi="Cambria" w:cs="Cambria"/>
          <w:w w:val="102"/>
          <w:sz w:val="22"/>
          <w:szCs w:val="22"/>
        </w:rPr>
        <w:t>) where c &gt; Log</w:t>
      </w:r>
      <w:r>
        <w:rPr>
          <w:rFonts w:ascii="Cambria" w:eastAsia="Cambria" w:hAnsi="Cambria" w:cs="Cambria"/>
          <w:w w:val="99"/>
          <w:position w:val="-2"/>
          <w:sz w:val="14"/>
          <w:szCs w:val="14"/>
        </w:rPr>
        <w:t>b</w:t>
      </w:r>
      <w:r>
        <w:rPr>
          <w:rFonts w:ascii="Cambria" w:eastAsia="Cambria" w:hAnsi="Cambria" w:cs="Cambria"/>
          <w:w w:val="102"/>
          <w:sz w:val="22"/>
          <w:szCs w:val="22"/>
        </w:rPr>
        <w:t xml:space="preserve">a then T(n) = Θ(f(n)) </w:t>
      </w:r>
    </w:p>
    <w:p w:rsidR="004E2864" w:rsidRDefault="004E2864">
      <w:pPr>
        <w:spacing w:before="4" w:line="120" w:lineRule="exact"/>
        <w:rPr>
          <w:sz w:val="13"/>
          <w:szCs w:val="13"/>
        </w:rPr>
      </w:pPr>
    </w:p>
    <w:p w:rsidR="004E2864" w:rsidRDefault="004E2864">
      <w:pPr>
        <w:spacing w:line="200" w:lineRule="exact"/>
      </w:pPr>
    </w:p>
    <w:p w:rsidR="004E2864" w:rsidRDefault="00E67B3C">
      <w:pPr>
        <w:spacing w:before="35"/>
        <w:ind w:left="169" w:right="7918"/>
        <w:jc w:val="both"/>
        <w:rPr>
          <w:rFonts w:ascii="Cambria" w:eastAsia="Cambria" w:hAnsi="Cambria" w:cs="Cambria"/>
          <w:sz w:val="22"/>
          <w:szCs w:val="22"/>
        </w:rPr>
      </w:pPr>
      <w:r>
        <w:rPr>
          <w:rFonts w:ascii="Cambria" w:eastAsia="Cambria" w:hAnsi="Cambria" w:cs="Cambria"/>
          <w:b/>
          <w:w w:val="102"/>
          <w:sz w:val="22"/>
          <w:szCs w:val="22"/>
        </w:rPr>
        <w:t xml:space="preserve">How does this work? </w:t>
      </w:r>
    </w:p>
    <w:p w:rsidR="004E2864" w:rsidRDefault="00E67B3C">
      <w:pPr>
        <w:spacing w:before="10" w:line="580" w:lineRule="atLeast"/>
        <w:ind w:left="4123" w:right="1235" w:hanging="3954"/>
        <w:rPr>
          <w:rFonts w:ascii="Cambria" w:eastAsia="Cambria" w:hAnsi="Cambria" w:cs="Cambria"/>
          <w:sz w:val="22"/>
          <w:szCs w:val="22"/>
        </w:rPr>
      </w:pPr>
      <w:r>
        <w:rPr>
          <w:rFonts w:ascii="Cambria" w:eastAsia="Cambria" w:hAnsi="Cambria" w:cs="Cambria"/>
          <w:w w:val="102"/>
          <w:sz w:val="22"/>
          <w:szCs w:val="22"/>
        </w:rPr>
        <w:t xml:space="preserve">Master method is mainly derived from recurrence tree method. If we draw recurrence tree of  T(n) = aT(n/b) + f(n), </w:t>
      </w:r>
    </w:p>
    <w:p w:rsidR="004E2864" w:rsidRDefault="004E2864">
      <w:pPr>
        <w:spacing w:before="9" w:line="200" w:lineRule="exact"/>
      </w:pPr>
    </w:p>
    <w:p w:rsidR="004E2864" w:rsidRDefault="00E67B3C">
      <w:pPr>
        <w:ind w:left="169" w:right="79"/>
        <w:jc w:val="both"/>
        <w:rPr>
          <w:rFonts w:ascii="Cambria" w:eastAsia="Cambria" w:hAnsi="Cambria" w:cs="Cambria"/>
          <w:sz w:val="22"/>
          <w:szCs w:val="22"/>
        </w:rPr>
      </w:pPr>
      <w:r>
        <w:rPr>
          <w:rFonts w:ascii="Cambria" w:eastAsia="Cambria" w:hAnsi="Cambria" w:cs="Cambria"/>
          <w:w w:val="102"/>
          <w:position w:val="2"/>
          <w:sz w:val="22"/>
          <w:szCs w:val="22"/>
        </w:rPr>
        <w:t>we can see that the work done at root is f(n) and work done at all leaves is Θ(n</w:t>
      </w:r>
      <w:r>
        <w:rPr>
          <w:rFonts w:ascii="Cambria" w:eastAsia="Cambria" w:hAnsi="Cambria" w:cs="Cambria"/>
          <w:w w:val="99"/>
          <w:position w:val="7"/>
          <w:sz w:val="14"/>
          <w:szCs w:val="14"/>
        </w:rPr>
        <w:t>c</w:t>
      </w:r>
      <w:r>
        <w:rPr>
          <w:rFonts w:ascii="Cambria" w:eastAsia="Cambria" w:hAnsi="Cambria" w:cs="Cambria"/>
          <w:w w:val="102"/>
          <w:position w:val="2"/>
          <w:sz w:val="22"/>
          <w:szCs w:val="22"/>
        </w:rPr>
        <w:t>) where c is Log</w:t>
      </w:r>
      <w:r>
        <w:rPr>
          <w:rFonts w:ascii="Cambria" w:eastAsia="Cambria" w:hAnsi="Cambria" w:cs="Cambria"/>
          <w:w w:val="99"/>
          <w:sz w:val="14"/>
          <w:szCs w:val="14"/>
        </w:rPr>
        <w:t>b</w:t>
      </w:r>
      <w:r>
        <w:rPr>
          <w:rFonts w:ascii="Cambria" w:eastAsia="Cambria" w:hAnsi="Cambria" w:cs="Cambria"/>
          <w:w w:val="102"/>
          <w:position w:val="2"/>
          <w:sz w:val="22"/>
          <w:szCs w:val="22"/>
        </w:rPr>
        <w:t xml:space="preserve">a. And the </w:t>
      </w:r>
    </w:p>
    <w:p w:rsidR="004E2864" w:rsidRDefault="004E2864">
      <w:pPr>
        <w:spacing w:before="8" w:line="120" w:lineRule="exact"/>
        <w:rPr>
          <w:sz w:val="13"/>
          <w:szCs w:val="13"/>
        </w:rPr>
      </w:pPr>
    </w:p>
    <w:p w:rsidR="004E2864" w:rsidRDefault="00E67B3C">
      <w:pPr>
        <w:ind w:left="169" w:right="6879"/>
        <w:jc w:val="both"/>
        <w:rPr>
          <w:rFonts w:ascii="Cambria" w:eastAsia="Cambria" w:hAnsi="Cambria" w:cs="Cambria"/>
          <w:sz w:val="22"/>
          <w:szCs w:val="22"/>
        </w:rPr>
      </w:pPr>
      <w:r>
        <w:rPr>
          <w:rFonts w:ascii="Cambria" w:eastAsia="Cambria" w:hAnsi="Cambria" w:cs="Cambria"/>
          <w:w w:val="102"/>
          <w:position w:val="2"/>
          <w:sz w:val="22"/>
          <w:szCs w:val="22"/>
        </w:rPr>
        <w:t>height of recurrence tree is Log</w:t>
      </w:r>
      <w:r>
        <w:rPr>
          <w:rFonts w:ascii="Cambria" w:eastAsia="Cambria" w:hAnsi="Cambria" w:cs="Cambria"/>
          <w:w w:val="99"/>
          <w:sz w:val="14"/>
          <w:szCs w:val="14"/>
        </w:rPr>
        <w:t>b</w:t>
      </w:r>
      <w:r>
        <w:rPr>
          <w:rFonts w:ascii="Cambria" w:eastAsia="Cambria" w:hAnsi="Cambria" w:cs="Cambria"/>
          <w:w w:val="102"/>
          <w:position w:val="2"/>
          <w:sz w:val="22"/>
          <w:szCs w:val="22"/>
        </w:rPr>
        <w:t xml:space="preserve">n </w:t>
      </w:r>
    </w:p>
    <w:p w:rsidR="004E2864" w:rsidRDefault="004E2864">
      <w:pPr>
        <w:spacing w:before="9" w:line="120" w:lineRule="exact"/>
        <w:rPr>
          <w:sz w:val="12"/>
          <w:szCs w:val="12"/>
        </w:rPr>
      </w:pPr>
    </w:p>
    <w:p w:rsidR="004E2864" w:rsidRDefault="004E2864">
      <w:pPr>
        <w:spacing w:line="200" w:lineRule="exact"/>
      </w:pPr>
    </w:p>
    <w:p w:rsidR="004E2864" w:rsidRDefault="00E67B3C">
      <w:pPr>
        <w:ind w:left="169"/>
      </w:pPr>
      <w:r>
        <w:pict>
          <v:shape id="_x0000_i1037" type="#_x0000_t75" style="width:321.75pt;height:179.25pt">
            <v:imagedata r:id="rId27" o:title=""/>
          </v:shape>
        </w:pict>
      </w:r>
    </w:p>
    <w:p w:rsidR="004E2864" w:rsidRDefault="00E67B3C">
      <w:pPr>
        <w:spacing w:before="16" w:line="377" w:lineRule="auto"/>
        <w:ind w:left="169" w:right="79"/>
        <w:jc w:val="both"/>
        <w:rPr>
          <w:rFonts w:ascii="Cambria" w:eastAsia="Cambria" w:hAnsi="Cambria" w:cs="Cambria"/>
          <w:sz w:val="22"/>
          <w:szCs w:val="22"/>
        </w:rPr>
      </w:pPr>
      <w:r>
        <w:rPr>
          <w:rFonts w:ascii="Cambria" w:eastAsia="Cambria" w:hAnsi="Cambria" w:cs="Cambria"/>
          <w:w w:val="102"/>
          <w:sz w:val="22"/>
          <w:szCs w:val="22"/>
        </w:rPr>
        <w:t xml:space="preserve">In recurrence tree method, calculate total work done. If the work done at leaves is polynomially more, then leaves are the dominant part, and our result becomes the work done at leaves (Case 1). If work done at leaves and root is asymptotically same, then our result becomes height multiplied by work done at any level (Case 2). If work done at root is asymptotically more, then our result becomes work done at root (Case 3). </w:t>
      </w:r>
    </w:p>
    <w:p w:rsidR="004E2864" w:rsidRDefault="004E2864">
      <w:pPr>
        <w:spacing w:before="8" w:line="180" w:lineRule="exact"/>
        <w:rPr>
          <w:sz w:val="19"/>
          <w:szCs w:val="19"/>
        </w:rPr>
      </w:pPr>
    </w:p>
    <w:p w:rsidR="00971B88" w:rsidRDefault="00971B88">
      <w:pPr>
        <w:spacing w:before="8" w:line="180" w:lineRule="exact"/>
        <w:rPr>
          <w:sz w:val="19"/>
          <w:szCs w:val="19"/>
        </w:rPr>
      </w:pPr>
    </w:p>
    <w:p w:rsidR="00971B88" w:rsidRDefault="00971B88">
      <w:pPr>
        <w:spacing w:before="8" w:line="180" w:lineRule="exact"/>
        <w:rPr>
          <w:sz w:val="19"/>
          <w:szCs w:val="19"/>
        </w:rPr>
      </w:pPr>
    </w:p>
    <w:p w:rsidR="00971B88" w:rsidRDefault="00971B88">
      <w:pPr>
        <w:spacing w:before="8" w:line="180" w:lineRule="exact"/>
        <w:rPr>
          <w:sz w:val="19"/>
          <w:szCs w:val="19"/>
        </w:rPr>
      </w:pPr>
    </w:p>
    <w:p w:rsidR="00971B88" w:rsidRDefault="00971B88">
      <w:pPr>
        <w:spacing w:before="8" w:line="180" w:lineRule="exact"/>
        <w:rPr>
          <w:sz w:val="19"/>
          <w:szCs w:val="19"/>
        </w:rPr>
      </w:pPr>
    </w:p>
    <w:p w:rsidR="00971B88" w:rsidRDefault="00971B88">
      <w:pPr>
        <w:spacing w:before="8" w:line="180" w:lineRule="exact"/>
        <w:rPr>
          <w:sz w:val="19"/>
          <w:szCs w:val="19"/>
        </w:rPr>
      </w:pPr>
    </w:p>
    <w:p w:rsidR="00971B88" w:rsidRDefault="00971B88">
      <w:pPr>
        <w:spacing w:before="8" w:line="180" w:lineRule="exact"/>
        <w:rPr>
          <w:sz w:val="19"/>
          <w:szCs w:val="19"/>
        </w:rPr>
      </w:pPr>
    </w:p>
    <w:p w:rsidR="00971B88" w:rsidRDefault="00971B88">
      <w:pPr>
        <w:spacing w:before="8" w:line="180" w:lineRule="exact"/>
        <w:rPr>
          <w:sz w:val="19"/>
          <w:szCs w:val="19"/>
        </w:rPr>
      </w:pPr>
    </w:p>
    <w:p w:rsidR="00971B88" w:rsidRDefault="00971B88">
      <w:pPr>
        <w:spacing w:before="8" w:line="180" w:lineRule="exact"/>
        <w:rPr>
          <w:sz w:val="19"/>
          <w:szCs w:val="19"/>
        </w:rPr>
      </w:pPr>
    </w:p>
    <w:p w:rsidR="00971B88" w:rsidRDefault="00971B88">
      <w:pPr>
        <w:spacing w:before="8" w:line="180" w:lineRule="exact"/>
        <w:rPr>
          <w:sz w:val="19"/>
          <w:szCs w:val="19"/>
        </w:rPr>
      </w:pPr>
    </w:p>
    <w:p w:rsidR="00971B88" w:rsidRDefault="00971B88">
      <w:pPr>
        <w:spacing w:before="8" w:line="180" w:lineRule="exact"/>
        <w:rPr>
          <w:sz w:val="19"/>
          <w:szCs w:val="19"/>
        </w:rPr>
      </w:pPr>
    </w:p>
    <w:p w:rsidR="00971B88" w:rsidRDefault="00971B88">
      <w:pPr>
        <w:spacing w:before="8" w:line="180" w:lineRule="exact"/>
        <w:rPr>
          <w:sz w:val="19"/>
          <w:szCs w:val="19"/>
        </w:rPr>
      </w:pPr>
    </w:p>
    <w:p w:rsidR="00971B88" w:rsidRDefault="00971B88">
      <w:pPr>
        <w:spacing w:before="8" w:line="180" w:lineRule="exact"/>
        <w:rPr>
          <w:sz w:val="19"/>
          <w:szCs w:val="19"/>
        </w:rPr>
      </w:pPr>
    </w:p>
    <w:p w:rsidR="004E2864" w:rsidRDefault="00E67B3C">
      <w:pPr>
        <w:ind w:left="169" w:right="8990"/>
        <w:jc w:val="both"/>
        <w:rPr>
          <w:rFonts w:ascii="Cambria" w:eastAsia="Cambria" w:hAnsi="Cambria" w:cs="Cambria"/>
          <w:sz w:val="22"/>
          <w:szCs w:val="22"/>
        </w:rPr>
      </w:pPr>
      <w:r>
        <w:rPr>
          <w:rFonts w:ascii="Cambria" w:eastAsia="Cambria" w:hAnsi="Cambria" w:cs="Cambria"/>
          <w:b/>
          <w:w w:val="102"/>
          <w:sz w:val="22"/>
          <w:szCs w:val="22"/>
        </w:rPr>
        <w:t xml:space="preserve">Examples  </w:t>
      </w:r>
    </w:p>
    <w:p w:rsidR="004E2864" w:rsidRDefault="004E2864">
      <w:pPr>
        <w:spacing w:before="9" w:line="120" w:lineRule="exact"/>
        <w:rPr>
          <w:sz w:val="13"/>
          <w:szCs w:val="13"/>
        </w:rPr>
      </w:pPr>
    </w:p>
    <w:p w:rsidR="004E2864" w:rsidRDefault="004E2864">
      <w:pPr>
        <w:spacing w:line="200" w:lineRule="exact"/>
      </w:pPr>
    </w:p>
    <w:p w:rsidR="004E2864" w:rsidRDefault="00E67B3C">
      <w:pPr>
        <w:spacing w:line="240" w:lineRule="exact"/>
        <w:ind w:left="169" w:right="84"/>
        <w:jc w:val="both"/>
        <w:rPr>
          <w:rFonts w:ascii="Cambria" w:eastAsia="Cambria" w:hAnsi="Cambria" w:cs="Cambria"/>
          <w:sz w:val="22"/>
          <w:szCs w:val="22"/>
        </w:rPr>
      </w:pPr>
      <w:r>
        <w:rPr>
          <w:rFonts w:ascii="Cambria" w:eastAsia="Cambria" w:hAnsi="Cambria" w:cs="Cambria"/>
          <w:color w:val="0000FF"/>
          <w:w w:val="102"/>
          <w:sz w:val="22"/>
          <w:szCs w:val="22"/>
          <w:u w:val="single" w:color="0000FF"/>
        </w:rPr>
        <w:t>Merge Sort</w:t>
      </w:r>
      <w:r>
        <w:rPr>
          <w:rFonts w:ascii="Cambria" w:eastAsia="Cambria" w:hAnsi="Cambria" w:cs="Cambria"/>
          <w:color w:val="000000"/>
          <w:w w:val="102"/>
          <w:sz w:val="22"/>
          <w:szCs w:val="22"/>
        </w:rPr>
        <w:t>: T(n) = 2T(n/2) + Θ(n). It falls in case 2 as c is 1 and Log</w:t>
      </w:r>
      <w:r>
        <w:rPr>
          <w:rFonts w:ascii="Cambria" w:eastAsia="Cambria" w:hAnsi="Cambria" w:cs="Cambria"/>
          <w:color w:val="000000"/>
          <w:w w:val="99"/>
          <w:position w:val="-2"/>
          <w:sz w:val="14"/>
          <w:szCs w:val="14"/>
        </w:rPr>
        <w:t>b</w:t>
      </w:r>
      <w:r>
        <w:rPr>
          <w:rFonts w:ascii="Cambria" w:eastAsia="Cambria" w:hAnsi="Cambria" w:cs="Cambria"/>
          <w:color w:val="000000"/>
          <w:w w:val="102"/>
          <w:sz w:val="22"/>
          <w:szCs w:val="22"/>
        </w:rPr>
        <w:t xml:space="preserve">a] is also 1. So the solution is Θ(n Logn) </w:t>
      </w:r>
    </w:p>
    <w:p w:rsidR="004E2864" w:rsidRDefault="004E2864">
      <w:pPr>
        <w:spacing w:before="10" w:line="100" w:lineRule="exact"/>
        <w:rPr>
          <w:sz w:val="10"/>
          <w:szCs w:val="10"/>
        </w:rPr>
      </w:pPr>
    </w:p>
    <w:p w:rsidR="004E2864" w:rsidRDefault="004E2864">
      <w:pPr>
        <w:spacing w:line="200" w:lineRule="exact"/>
      </w:pPr>
    </w:p>
    <w:p w:rsidR="004E2864" w:rsidRDefault="00E67B3C">
      <w:pPr>
        <w:spacing w:before="34" w:line="368" w:lineRule="auto"/>
        <w:ind w:left="169" w:right="78"/>
        <w:rPr>
          <w:rFonts w:ascii="Cambria" w:eastAsia="Cambria" w:hAnsi="Cambria" w:cs="Cambria"/>
          <w:sz w:val="22"/>
          <w:szCs w:val="22"/>
        </w:rPr>
      </w:pPr>
      <w:r>
        <w:rPr>
          <w:rFonts w:ascii="Cambria" w:eastAsia="Cambria" w:hAnsi="Cambria" w:cs="Cambria"/>
          <w:color w:val="0000FF"/>
          <w:w w:val="102"/>
          <w:position w:val="2"/>
          <w:sz w:val="22"/>
          <w:szCs w:val="22"/>
          <w:u w:val="single" w:color="0000FF"/>
        </w:rPr>
        <w:t xml:space="preserve">Binary </w:t>
      </w:r>
      <w:r>
        <w:rPr>
          <w:color w:val="0000FF"/>
          <w:w w:val="102"/>
          <w:position w:val="2"/>
          <w:sz w:val="22"/>
          <w:szCs w:val="22"/>
          <w:u w:val="single" w:color="0000FF"/>
        </w:rPr>
        <w:t xml:space="preserve"> </w:t>
      </w:r>
      <w:r>
        <w:rPr>
          <w:rFonts w:ascii="Cambria" w:eastAsia="Cambria" w:hAnsi="Cambria" w:cs="Cambria"/>
          <w:color w:val="0000FF"/>
          <w:w w:val="102"/>
          <w:position w:val="2"/>
          <w:sz w:val="22"/>
          <w:szCs w:val="22"/>
          <w:u w:val="single" w:color="0000FF"/>
        </w:rPr>
        <w:t>Search</w:t>
      </w:r>
      <w:r>
        <w:rPr>
          <w:rFonts w:ascii="Cambria" w:eastAsia="Cambria" w:hAnsi="Cambria" w:cs="Cambria"/>
          <w:color w:val="000000"/>
          <w:w w:val="102"/>
          <w:position w:val="2"/>
          <w:sz w:val="22"/>
          <w:szCs w:val="22"/>
        </w:rPr>
        <w:t>: T(n) = T(n/2) + Θ(1). It also falls in case 2 as c is 0 and Log</w:t>
      </w:r>
      <w:r>
        <w:rPr>
          <w:rFonts w:ascii="Cambria" w:eastAsia="Cambria" w:hAnsi="Cambria" w:cs="Cambria"/>
          <w:color w:val="000000"/>
          <w:w w:val="99"/>
          <w:sz w:val="14"/>
          <w:szCs w:val="14"/>
        </w:rPr>
        <w:t>b</w:t>
      </w:r>
      <w:r>
        <w:rPr>
          <w:rFonts w:ascii="Cambria" w:eastAsia="Cambria" w:hAnsi="Cambria" w:cs="Cambria"/>
          <w:color w:val="000000"/>
          <w:w w:val="102"/>
          <w:position w:val="2"/>
          <w:sz w:val="22"/>
          <w:szCs w:val="22"/>
        </w:rPr>
        <w:t xml:space="preserve">a is also 0. Hence solution is </w:t>
      </w:r>
      <w:r>
        <w:rPr>
          <w:rFonts w:ascii="Cambria" w:eastAsia="Cambria" w:hAnsi="Cambria" w:cs="Cambria"/>
          <w:color w:val="000000"/>
          <w:w w:val="102"/>
          <w:sz w:val="22"/>
          <w:szCs w:val="22"/>
        </w:rPr>
        <w:t xml:space="preserve">Θ(Logn). </w:t>
      </w:r>
    </w:p>
    <w:sectPr w:rsidR="004E2864" w:rsidSect="004E2864">
      <w:pgSz w:w="11900" w:h="16840"/>
      <w:pgMar w:top="800" w:right="820" w:bottom="280" w:left="820" w:header="607" w:footer="426"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52C33" w:rsidRDefault="00D52C33" w:rsidP="004E2864">
      <w:r>
        <w:separator/>
      </w:r>
    </w:p>
  </w:endnote>
  <w:endnote w:type="continuationSeparator" w:id="1">
    <w:p w:rsidR="00D52C33" w:rsidRDefault="00D52C33" w:rsidP="004E286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7B3C" w:rsidRDefault="00E67B3C">
    <w:pPr>
      <w:spacing w:line="200" w:lineRule="exact"/>
    </w:pPr>
    <w:r>
      <w:pict>
        <v:group id="_x0000_s2062" style="position:absolute;margin-left:36.65pt;margin-top:811.4pt;width:516.6pt;height:4.4pt;z-index:-1643;mso-position-horizontal-relative:page;mso-position-vertical-relative:page" coordorigin="733,16228" coordsize="10332,88">
          <v:shape id="_x0000_s2064" style="position:absolute;left:763;top:16258;width:10272;height:0" coordorigin="763,16258" coordsize="10272,0" path="m763,16258r10272,e" filled="f" strokecolor="#823b0b" strokeweight="2.98pt">
            <v:path arrowok="t"/>
          </v:shape>
          <v:shape id="_x0000_s2063" style="position:absolute;left:763;top:16308;width:10272;height:0" coordorigin="763,16308" coordsize="10272,0" path="m763,16308r10272,e" filled="f" strokecolor="#823b0b" strokeweight=".82pt">
            <v:path arrowok="t"/>
          </v:shape>
          <w10:wrap anchorx="page" anchory="page"/>
        </v:group>
      </w:pict>
    </w:r>
    <w:r>
      <w:pict>
        <v:shapetype id="_x0000_t202" coordsize="21600,21600" o:spt="202" path="m,l,21600r21600,l21600,xe">
          <v:stroke joinstyle="miter"/>
          <v:path gradientshapeok="t" o:connecttype="rect"/>
        </v:shapetype>
        <v:shape id="_x0000_s2060" type="#_x0000_t202" style="position:absolute;margin-left:272.6pt;margin-top:817.5pt;width:4.65pt;height:14pt;z-index:-1641;mso-position-horizontal-relative:page;mso-position-vertical-relative:page" filled="f" stroked="f">
          <v:textbox inset="0,0,0,0">
            <w:txbxContent>
              <w:p w:rsidR="00E67B3C" w:rsidRDefault="00E67B3C">
                <w:pPr>
                  <w:spacing w:line="260" w:lineRule="exact"/>
                  <w:ind w:left="20" w:right="-36"/>
                  <w:rPr>
                    <w:rFonts w:ascii="Cambria" w:eastAsia="Cambria" w:hAnsi="Cambria" w:cs="Cambria"/>
                    <w:sz w:val="24"/>
                    <w:szCs w:val="24"/>
                  </w:rPr>
                </w:pPr>
                <w:r>
                  <w:rPr>
                    <w:rFonts w:ascii="Cambria" w:eastAsia="Cambria" w:hAnsi="Cambria" w:cs="Cambria"/>
                    <w:sz w:val="24"/>
                    <w:szCs w:val="24"/>
                  </w:rPr>
                  <w:t xml:space="preserve"> </w:t>
                </w:r>
              </w:p>
            </w:txbxContent>
          </v:textbox>
          <w10:wrap anchorx="page" anchory="page"/>
        </v:shape>
      </w:pict>
    </w:r>
    <w:r>
      <w:pict>
        <v:shape id="_x0000_s2059" type="#_x0000_t202" style="position:absolute;margin-left:510.05pt;margin-top:817.5pt;width:43.9pt;height:14pt;z-index:-1640;mso-position-horizontal-relative:page;mso-position-vertical-relative:page" filled="f" stroked="f">
          <v:textbox inset="0,0,0,0">
            <w:txbxContent>
              <w:p w:rsidR="00E67B3C" w:rsidRDefault="00E67B3C">
                <w:pPr>
                  <w:spacing w:line="260" w:lineRule="exact"/>
                  <w:ind w:left="20" w:right="-36"/>
                  <w:rPr>
                    <w:rFonts w:ascii="Cambria" w:eastAsia="Cambria" w:hAnsi="Cambria" w:cs="Cambria"/>
                    <w:sz w:val="24"/>
                    <w:szCs w:val="24"/>
                  </w:rPr>
                </w:pPr>
                <w:r>
                  <w:rPr>
                    <w:rFonts w:ascii="Cambria" w:eastAsia="Cambria" w:hAnsi="Cambria" w:cs="Cambria"/>
                    <w:sz w:val="24"/>
                    <w:szCs w:val="24"/>
                  </w:rPr>
                  <w:t xml:space="preserve">Page </w:t>
                </w:r>
                <w:r>
                  <w:fldChar w:fldCharType="begin"/>
                </w:r>
                <w:r>
                  <w:rPr>
                    <w:rFonts w:ascii="Cambria" w:eastAsia="Cambria" w:hAnsi="Cambria" w:cs="Cambria"/>
                    <w:w w:val="102"/>
                    <w:sz w:val="22"/>
                    <w:szCs w:val="22"/>
                  </w:rPr>
                  <w:instrText xml:space="preserve"> PAGE </w:instrText>
                </w:r>
                <w:r>
                  <w:fldChar w:fldCharType="separate"/>
                </w:r>
                <w:r w:rsidR="00971B88">
                  <w:rPr>
                    <w:rFonts w:ascii="Cambria" w:eastAsia="Cambria" w:hAnsi="Cambria" w:cs="Cambria"/>
                    <w:noProof/>
                    <w:w w:val="102"/>
                    <w:sz w:val="22"/>
                    <w:szCs w:val="22"/>
                  </w:rPr>
                  <w:t>12</w:t>
                </w:r>
                <w:r>
                  <w:fldChar w:fldCharType="end"/>
                </w:r>
                <w:r>
                  <w:rPr>
                    <w:rFonts w:ascii="Cambria" w:eastAsia="Cambria" w:hAnsi="Cambria" w:cs="Cambria"/>
                    <w:sz w:val="24"/>
                    <w:szCs w:val="24"/>
                  </w:rPr>
                  <w:t xml:space="preserve"> </w:t>
                </w:r>
              </w:p>
            </w:txbxContent>
          </v:textbox>
          <w10:wrap anchorx="page" anchory="pag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7B3C" w:rsidRDefault="00E67B3C">
    <w:pPr>
      <w:spacing w:line="200" w:lineRule="exac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52C33" w:rsidRDefault="00D52C33" w:rsidP="004E2864">
      <w:r>
        <w:separator/>
      </w:r>
    </w:p>
  </w:footnote>
  <w:footnote w:type="continuationSeparator" w:id="1">
    <w:p w:rsidR="00D52C33" w:rsidRDefault="00D52C33" w:rsidP="004E286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7B3C" w:rsidRDefault="00E67B3C">
    <w:pPr>
      <w:pStyle w:val="Header"/>
    </w:pPr>
    <w:r>
      <w:t xml:space="preserve">BTCS 503 DAA </w:t>
    </w:r>
  </w:p>
  <w:p w:rsidR="00E67B3C" w:rsidRDefault="00E67B3C">
    <w:pPr>
      <w:spacing w:line="200" w:lineRule="exact"/>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7B3C" w:rsidRDefault="00E67B3C">
    <w:pPr>
      <w:spacing w:line="200" w:lineRule="exact"/>
    </w:pPr>
    <w:r>
      <w:pict>
        <v:shapetype id="_x0000_t202" coordsize="21600,21600" o:spt="202" path="m,l,21600r21600,l21600,xe">
          <v:stroke joinstyle="miter"/>
          <v:path gradientshapeok="t" o:connecttype="rect"/>
        </v:shapetype>
        <v:shape id="_x0000_s2058" type="#_x0000_t202" style="position:absolute;margin-left:48.45pt;margin-top:32pt;width:499.75pt;height:17.85pt;z-index:-1639;mso-position-horizontal-relative:page;mso-position-vertical-relative:page" filled="f" stroked="f">
          <v:textbox inset="0,0,0,0">
            <w:txbxContent>
              <w:p w:rsidR="00E67B3C" w:rsidRDefault="00E67B3C">
                <w:pPr>
                  <w:tabs>
                    <w:tab w:val="left" w:pos="9960"/>
                  </w:tabs>
                  <w:spacing w:before="86"/>
                  <w:ind w:left="20" w:right="-48"/>
                  <w:rPr>
                    <w:sz w:val="32"/>
                    <w:szCs w:val="32"/>
                  </w:rPr>
                </w:pPr>
                <w:r>
                  <w:rPr>
                    <w:rFonts w:ascii="Cambria" w:eastAsia="Cambria" w:hAnsi="Cambria" w:cs="Cambria"/>
                    <w:b/>
                    <w:w w:val="103"/>
                    <w:u w:val="single" w:color="823B0B"/>
                  </w:rPr>
                  <w:t xml:space="preserve">15CS204J- ALGORITHM DESIGN AND ANALYSIS </w:t>
                </w:r>
                <w:r>
                  <w:rPr>
                    <w:rFonts w:ascii="Cambria" w:eastAsia="Cambria" w:hAnsi="Cambria" w:cs="Cambria"/>
                    <w:b/>
                    <w:u w:val="single" w:color="823B0B"/>
                  </w:rPr>
                  <w:t xml:space="preserve">                                                                                          </w:t>
                </w:r>
                <w:r>
                  <w:rPr>
                    <w:rFonts w:ascii="Cambria" w:eastAsia="Cambria" w:hAnsi="Cambria" w:cs="Cambria"/>
                    <w:b/>
                    <w:w w:val="103"/>
                    <w:u w:val="single" w:color="823B0B"/>
                  </w:rPr>
                  <w:t>UNIT-I</w:t>
                </w:r>
                <w:r>
                  <w:rPr>
                    <w:rFonts w:ascii="Calibri" w:eastAsia="Calibri" w:hAnsi="Calibri" w:cs="Calibri"/>
                    <w:w w:val="102"/>
                    <w:sz w:val="32"/>
                    <w:szCs w:val="32"/>
                    <w:u w:val="single" w:color="823B0B"/>
                  </w:rPr>
                  <w:t xml:space="preserve"> </w:t>
                </w:r>
                <w:r>
                  <w:rPr>
                    <w:w w:val="102"/>
                    <w:sz w:val="32"/>
                    <w:szCs w:val="32"/>
                    <w:u w:val="single" w:color="823B0B"/>
                  </w:rPr>
                  <w:t xml:space="preserve"> </w:t>
                </w:r>
                <w:r>
                  <w:rPr>
                    <w:sz w:val="32"/>
                    <w:szCs w:val="32"/>
                    <w:u w:val="single" w:color="823B0B"/>
                  </w:rPr>
                  <w:tab/>
                </w:r>
              </w:p>
            </w:txbxContent>
          </v:textbox>
          <w10:wrap anchorx="page" anchory="pag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7B3C" w:rsidRDefault="00E67B3C">
    <w:pPr>
      <w:spacing w:line="200" w:lineRule="exact"/>
    </w:pPr>
    <w:r>
      <w:pict>
        <v:group id="_x0000_s2050" style="position:absolute;margin-left:48pt;margin-top:51.85pt;width:499.2pt;height:0;z-index:-1634;mso-position-horizontal-relative:page;mso-position-vertical-relative:page" coordorigin="960,1037" coordsize="9984,0">
          <v:shape id="_x0000_s2051" style="position:absolute;left:960;top:1037;width:9984;height:0" coordorigin="960,1037" coordsize="9984,0" path="m960,1037r9984,e" filled="f" strokecolor="#823b0b" strokeweight="2.98pt">
            <v:path arrowok="t"/>
          </v:shape>
          <w10:wrap anchorx="page" anchory="page"/>
        </v:group>
      </w:pict>
    </w:r>
    <w:r>
      <w:pict>
        <v:shapetype id="_x0000_t202" coordsize="21600,21600" o:spt="202" path="m,l,21600r21600,l21600,xe">
          <v:stroke joinstyle="miter"/>
          <v:path gradientshapeok="t" o:connecttype="rect"/>
        </v:shapetype>
        <v:shape id="_x0000_s2049" type="#_x0000_t202" style="position:absolute;margin-left:48.45pt;margin-top:32pt;width:499.75pt;height:17.85pt;z-index:-1633;mso-position-horizontal-relative:page;mso-position-vertical-relative:page" filled="f" stroked="f">
          <v:textbox inset="0,0,0,0">
            <w:txbxContent>
              <w:p w:rsidR="00E67B3C" w:rsidRDefault="00E67B3C">
                <w:pPr>
                  <w:tabs>
                    <w:tab w:val="left" w:pos="9960"/>
                  </w:tabs>
                  <w:spacing w:before="86"/>
                  <w:ind w:left="20" w:right="-48"/>
                  <w:rPr>
                    <w:sz w:val="32"/>
                    <w:szCs w:val="32"/>
                  </w:rPr>
                </w:pPr>
                <w:r>
                  <w:rPr>
                    <w:rFonts w:ascii="Cambria" w:eastAsia="Cambria" w:hAnsi="Cambria" w:cs="Cambria"/>
                    <w:b/>
                    <w:w w:val="103"/>
                    <w:u w:val="single" w:color="823B0B"/>
                  </w:rPr>
                  <w:t xml:space="preserve">15CS204J- ALGORITHM DESIGN AND ANALYSIS </w:t>
                </w:r>
                <w:r>
                  <w:rPr>
                    <w:rFonts w:ascii="Cambria" w:eastAsia="Cambria" w:hAnsi="Cambria" w:cs="Cambria"/>
                    <w:b/>
                    <w:u w:val="single" w:color="823B0B"/>
                  </w:rPr>
                  <w:t xml:space="preserve">                                                                                          </w:t>
                </w:r>
                <w:r>
                  <w:rPr>
                    <w:rFonts w:ascii="Cambria" w:eastAsia="Cambria" w:hAnsi="Cambria" w:cs="Cambria"/>
                    <w:b/>
                    <w:w w:val="103"/>
                    <w:u w:val="single" w:color="823B0B"/>
                  </w:rPr>
                  <w:t>UNIT-I</w:t>
                </w:r>
                <w:r>
                  <w:rPr>
                    <w:rFonts w:ascii="Calibri" w:eastAsia="Calibri" w:hAnsi="Calibri" w:cs="Calibri"/>
                    <w:w w:val="102"/>
                    <w:sz w:val="32"/>
                    <w:szCs w:val="32"/>
                    <w:u w:val="single" w:color="823B0B"/>
                  </w:rPr>
                  <w:t xml:space="preserve"> </w:t>
                </w:r>
                <w:r>
                  <w:rPr>
                    <w:w w:val="102"/>
                    <w:sz w:val="32"/>
                    <w:szCs w:val="32"/>
                    <w:u w:val="single" w:color="823B0B"/>
                  </w:rPr>
                  <w:t xml:space="preserve"> </w:t>
                </w:r>
                <w:r>
                  <w:rPr>
                    <w:sz w:val="32"/>
                    <w:szCs w:val="32"/>
                    <w:u w:val="single" w:color="823B0B"/>
                  </w:rPr>
                  <w:tab/>
                </w:r>
              </w:p>
            </w:txbxContent>
          </v:textbox>
          <w10:wrap anchorx="page" anchory="pag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C83248B"/>
    <w:multiLevelType w:val="multilevel"/>
    <w:tmpl w:val="67720E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3074"/>
    <o:shapelayout v:ext="edit">
      <o:idmap v:ext="edit" data="2"/>
    </o:shapelayout>
  </w:hdrShapeDefaults>
  <w:footnotePr>
    <w:footnote w:id="0"/>
    <w:footnote w:id="1"/>
  </w:footnotePr>
  <w:endnotePr>
    <w:endnote w:id="0"/>
    <w:endnote w:id="1"/>
  </w:endnotePr>
  <w:compat/>
  <w:rsids>
    <w:rsidRoot w:val="004E2864"/>
    <w:rsid w:val="004E2864"/>
    <w:rsid w:val="00971B88"/>
    <w:rsid w:val="00D52C33"/>
    <w:rsid w:val="00E67B3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tabs>
        <w:tab w:val="num" w:pos="720"/>
      </w:tabs>
      <w:spacing w:before="240" w:after="60"/>
      <w:ind w:left="720" w:hanging="72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tabs>
        <w:tab w:val="num" w:pos="1440"/>
      </w:tabs>
      <w:spacing w:before="240" w:after="60"/>
      <w:ind w:left="1440" w:hanging="72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tabs>
        <w:tab w:val="num" w:pos="2160"/>
      </w:tabs>
      <w:spacing w:before="240" w:after="60"/>
      <w:ind w:left="2160" w:hanging="72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tabs>
        <w:tab w:val="num" w:pos="2880"/>
      </w:tabs>
      <w:spacing w:before="240" w:after="60"/>
      <w:ind w:left="2880" w:hanging="72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tabs>
        <w:tab w:val="num" w:pos="3600"/>
      </w:tabs>
      <w:spacing w:before="240" w:after="60"/>
      <w:ind w:left="3600" w:hanging="72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tabs>
        <w:tab w:val="num" w:pos="4320"/>
      </w:tabs>
      <w:spacing w:before="240" w:after="60"/>
      <w:ind w:left="4320" w:hanging="720"/>
      <w:outlineLvl w:val="5"/>
    </w:pPr>
    <w:rPr>
      <w:b/>
      <w:bCs/>
      <w:sz w:val="22"/>
      <w:szCs w:val="22"/>
    </w:rPr>
  </w:style>
  <w:style w:type="paragraph" w:styleId="Heading7">
    <w:name w:val="heading 7"/>
    <w:basedOn w:val="Normal"/>
    <w:next w:val="Normal"/>
    <w:link w:val="Heading7Char"/>
    <w:uiPriority w:val="9"/>
    <w:semiHidden/>
    <w:unhideWhenUsed/>
    <w:qFormat/>
    <w:rsid w:val="001B3490"/>
    <w:pPr>
      <w:tabs>
        <w:tab w:val="num" w:pos="5040"/>
      </w:tabs>
      <w:spacing w:before="240" w:after="60"/>
      <w:ind w:left="5040" w:hanging="72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tabs>
        <w:tab w:val="num" w:pos="5760"/>
      </w:tabs>
      <w:spacing w:before="240" w:after="60"/>
      <w:ind w:left="5760" w:hanging="72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tabs>
        <w:tab w:val="num" w:pos="6480"/>
      </w:tabs>
      <w:spacing w:before="240" w:after="60"/>
      <w:ind w:left="6480" w:hanging="72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Header">
    <w:name w:val="header"/>
    <w:basedOn w:val="Normal"/>
    <w:link w:val="HeaderChar"/>
    <w:uiPriority w:val="99"/>
    <w:unhideWhenUsed/>
    <w:rsid w:val="00E67B3C"/>
    <w:pPr>
      <w:tabs>
        <w:tab w:val="center" w:pos="4680"/>
        <w:tab w:val="right" w:pos="9360"/>
      </w:tabs>
    </w:pPr>
  </w:style>
  <w:style w:type="character" w:customStyle="1" w:styleId="HeaderChar">
    <w:name w:val="Header Char"/>
    <w:basedOn w:val="DefaultParagraphFont"/>
    <w:link w:val="Header"/>
    <w:uiPriority w:val="99"/>
    <w:rsid w:val="00E67B3C"/>
  </w:style>
  <w:style w:type="paragraph" w:styleId="Footer">
    <w:name w:val="footer"/>
    <w:basedOn w:val="Normal"/>
    <w:link w:val="FooterChar"/>
    <w:uiPriority w:val="99"/>
    <w:semiHidden/>
    <w:unhideWhenUsed/>
    <w:rsid w:val="00E67B3C"/>
    <w:pPr>
      <w:tabs>
        <w:tab w:val="center" w:pos="4680"/>
        <w:tab w:val="right" w:pos="9360"/>
      </w:tabs>
    </w:pPr>
  </w:style>
  <w:style w:type="character" w:customStyle="1" w:styleId="FooterChar">
    <w:name w:val="Footer Char"/>
    <w:basedOn w:val="DefaultParagraphFont"/>
    <w:link w:val="Footer"/>
    <w:uiPriority w:val="99"/>
    <w:semiHidden/>
    <w:rsid w:val="00E67B3C"/>
  </w:style>
  <w:style w:type="paragraph" w:styleId="BalloonText">
    <w:name w:val="Balloon Text"/>
    <w:basedOn w:val="Normal"/>
    <w:link w:val="BalloonTextChar"/>
    <w:uiPriority w:val="99"/>
    <w:semiHidden/>
    <w:unhideWhenUsed/>
    <w:rsid w:val="00E67B3C"/>
    <w:rPr>
      <w:rFonts w:ascii="Tahoma" w:hAnsi="Tahoma" w:cs="Tahoma"/>
      <w:sz w:val="16"/>
      <w:szCs w:val="16"/>
    </w:rPr>
  </w:style>
  <w:style w:type="character" w:customStyle="1" w:styleId="BalloonTextChar">
    <w:name w:val="Balloon Text Char"/>
    <w:basedOn w:val="DefaultParagraphFont"/>
    <w:link w:val="BalloonText"/>
    <w:uiPriority w:val="99"/>
    <w:semiHidden/>
    <w:rsid w:val="00E67B3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eg"/><Relationship Id="rId18" Type="http://schemas.openxmlformats.org/officeDocument/2006/relationships/header" Target="header3.xml"/><Relationship Id="rId26" Type="http://schemas.openxmlformats.org/officeDocument/2006/relationships/image" Target="media/image15.jpeg"/><Relationship Id="rId3" Type="http://schemas.openxmlformats.org/officeDocument/2006/relationships/settings" Target="settings.xml"/><Relationship Id="rId21" Type="http://schemas.openxmlformats.org/officeDocument/2006/relationships/image" Target="media/image10.jpeg"/><Relationship Id="rId7" Type="http://schemas.openxmlformats.org/officeDocument/2006/relationships/header" Target="header1.xml"/><Relationship Id="rId12" Type="http://schemas.openxmlformats.org/officeDocument/2006/relationships/image" Target="media/image4.jpeg"/><Relationship Id="rId17" Type="http://schemas.openxmlformats.org/officeDocument/2006/relationships/footer" Target="footer2.xml"/><Relationship Id="rId25" Type="http://schemas.openxmlformats.org/officeDocument/2006/relationships/image" Target="media/image14.jpeg"/><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image" Target="media/image9.jpe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24" Type="http://schemas.openxmlformats.org/officeDocument/2006/relationships/image" Target="media/image13.jpeg"/><Relationship Id="rId5" Type="http://schemas.openxmlformats.org/officeDocument/2006/relationships/footnotes" Target="footnotes.xml"/><Relationship Id="rId15" Type="http://schemas.openxmlformats.org/officeDocument/2006/relationships/image" Target="media/image7.jpeg"/><Relationship Id="rId23" Type="http://schemas.openxmlformats.org/officeDocument/2006/relationships/image" Target="media/image12.jpeg"/><Relationship Id="rId28"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image" Target="media/image8.jpe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image" Target="media/image11.jpeg"/><Relationship Id="rId27" Type="http://schemas.openxmlformats.org/officeDocument/2006/relationships/image" Target="media/image1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27</Pages>
  <Words>5948</Words>
  <Characters>33905</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tushant garg</dc:creator>
  <cp:lastModifiedBy>tushant garg</cp:lastModifiedBy>
  <cp:revision>2</cp:revision>
  <dcterms:created xsi:type="dcterms:W3CDTF">2018-08-28T19:33:00Z</dcterms:created>
  <dcterms:modified xsi:type="dcterms:W3CDTF">2018-08-28T19:33:00Z</dcterms:modified>
</cp:coreProperties>
</file>