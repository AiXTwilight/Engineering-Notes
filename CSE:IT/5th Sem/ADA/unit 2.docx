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1BD4" w:rsidRDefault="00931BD4">
      <w:pPr>
        <w:spacing w:line="200" w:lineRule="exact"/>
      </w:pPr>
    </w:p>
    <w:p w:rsidR="00931BD4" w:rsidRDefault="00D6360D">
      <w:pPr>
        <w:spacing w:before="19"/>
        <w:ind w:left="4635" w:right="4569"/>
        <w:jc w:val="center"/>
        <w:rPr>
          <w:rFonts w:ascii="Cambria" w:eastAsia="Cambria" w:hAnsi="Cambria" w:cs="Cambria"/>
          <w:sz w:val="28"/>
          <w:szCs w:val="28"/>
        </w:rPr>
      </w:pPr>
      <w:r>
        <w:rPr>
          <w:rFonts w:ascii="Cambria" w:eastAsia="Cambria" w:hAnsi="Cambria" w:cs="Cambria"/>
          <w:b/>
          <w:w w:val="99"/>
          <w:sz w:val="28"/>
          <w:szCs w:val="28"/>
        </w:rPr>
        <w:t xml:space="preserve">UNIT II </w:t>
      </w:r>
    </w:p>
    <w:p w:rsidR="00931BD4" w:rsidRDefault="00931BD4">
      <w:pPr>
        <w:spacing w:before="1" w:line="160" w:lineRule="exact"/>
        <w:rPr>
          <w:sz w:val="16"/>
          <w:szCs w:val="16"/>
        </w:rPr>
      </w:pPr>
    </w:p>
    <w:p w:rsidR="00931BD4" w:rsidRDefault="00D6360D">
      <w:pPr>
        <w:ind w:left="3642" w:right="3576"/>
        <w:jc w:val="center"/>
        <w:rPr>
          <w:rFonts w:ascii="Cambria" w:eastAsia="Cambria" w:hAnsi="Cambria" w:cs="Cambria"/>
          <w:sz w:val="28"/>
          <w:szCs w:val="28"/>
        </w:rPr>
      </w:pPr>
      <w:r>
        <w:rPr>
          <w:rFonts w:ascii="Cambria" w:eastAsia="Cambria" w:hAnsi="Cambria" w:cs="Cambria"/>
          <w:b/>
          <w:w w:val="99"/>
          <w:sz w:val="28"/>
          <w:szCs w:val="28"/>
        </w:rPr>
        <w:t xml:space="preserve">DIVIDE AND CONQUER </w:t>
      </w:r>
    </w:p>
    <w:p w:rsidR="00931BD4" w:rsidRDefault="00931BD4">
      <w:pPr>
        <w:spacing w:before="6" w:line="160" w:lineRule="exact"/>
        <w:rPr>
          <w:sz w:val="16"/>
          <w:szCs w:val="16"/>
        </w:rPr>
      </w:pPr>
    </w:p>
    <w:p w:rsidR="00931BD4" w:rsidRDefault="00D6360D">
      <w:pPr>
        <w:spacing w:line="362" w:lineRule="auto"/>
        <w:ind w:left="169" w:right="69"/>
        <w:jc w:val="both"/>
        <w:rPr>
          <w:rFonts w:ascii="Cambria" w:eastAsia="Cambria" w:hAnsi="Cambria" w:cs="Cambria"/>
          <w:sz w:val="24"/>
          <w:szCs w:val="24"/>
        </w:rPr>
      </w:pPr>
      <w:r>
        <w:rPr>
          <w:rFonts w:ascii="Cambria" w:eastAsia="Cambria" w:hAnsi="Cambria" w:cs="Cambria"/>
          <w:sz w:val="24"/>
          <w:szCs w:val="24"/>
        </w:rPr>
        <w:t xml:space="preserve">Introduction, Binary Search - Merge sort and its algorithm analysis - Quick sort and its algorithm analysis  -  Strassen's  Matrix  multiplication  -  Finding  Maximum  and  minimum  -  Algorithm  for finding closest pair - Convex Hull Problem </w:t>
      </w:r>
    </w:p>
    <w:p w:rsidR="00931BD4" w:rsidRDefault="000B5699">
      <w:pPr>
        <w:spacing w:before="41"/>
        <w:ind w:left="169" w:right="7932"/>
        <w:jc w:val="both"/>
        <w:rPr>
          <w:rFonts w:ascii="Cambria" w:eastAsia="Cambria" w:hAnsi="Cambria" w:cs="Cambria"/>
          <w:sz w:val="28"/>
          <w:szCs w:val="28"/>
        </w:rPr>
      </w:pPr>
      <w:r w:rsidRPr="000B5699">
        <w:pict>
          <v:group id="_x0000_s1161" style="position:absolute;left:0;text-align:left;margin-left:48pt;margin-top:1.45pt;width:499.2pt;height:0;z-index:-2207;mso-position-horizontal-relative:page" coordorigin="960,29" coordsize="9984,0">
            <v:shape id="_x0000_s1162" style="position:absolute;left:960;top:29;width:9984;height:0" coordorigin="960,29" coordsize="9984,0" path="m960,29r9984,e" filled="f" strokeweight="1.54pt">
              <v:path arrowok="t"/>
            </v:shape>
            <w10:wrap anchorx="page"/>
          </v:group>
        </w:pict>
      </w:r>
      <w:r w:rsidR="00D6360D">
        <w:rPr>
          <w:rFonts w:ascii="Cambria" w:eastAsia="Cambria" w:hAnsi="Cambria" w:cs="Cambria"/>
          <w:b/>
          <w:w w:val="99"/>
          <w:sz w:val="28"/>
          <w:szCs w:val="28"/>
        </w:rPr>
        <w:t xml:space="preserve">INTRODUCTION </w:t>
      </w:r>
    </w:p>
    <w:p w:rsidR="00931BD4" w:rsidRDefault="00931BD4">
      <w:pPr>
        <w:spacing w:before="6" w:line="160" w:lineRule="exact"/>
        <w:rPr>
          <w:sz w:val="16"/>
          <w:szCs w:val="16"/>
        </w:rPr>
      </w:pPr>
    </w:p>
    <w:p w:rsidR="00931BD4" w:rsidRDefault="00D6360D">
      <w:pPr>
        <w:spacing w:line="359" w:lineRule="auto"/>
        <w:ind w:left="169" w:right="69"/>
        <w:jc w:val="both"/>
        <w:rPr>
          <w:rFonts w:ascii="Cambria" w:eastAsia="Cambria" w:hAnsi="Cambria" w:cs="Cambria"/>
          <w:sz w:val="24"/>
          <w:szCs w:val="24"/>
        </w:rPr>
      </w:pPr>
      <w:r>
        <w:rPr>
          <w:rFonts w:ascii="Cambria" w:eastAsia="Cambria" w:hAnsi="Cambria" w:cs="Cambria"/>
          <w:sz w:val="24"/>
          <w:szCs w:val="24"/>
        </w:rPr>
        <w:t xml:space="preserve">In divide and conquer approach, the problem in hand, is divided into smaller sub-problems and then each problem is solved independently. When we keep on dividing the sub-problems into even smaller sub-problems, we may eventually reach at a stage where no more division is possible. Those  "atomic"  smallest  possible  sub-problem  (fractions)  are  solved.  The  solution  of  all  sub- problems is finally merged in order to obtain the solution of original problem. </w:t>
      </w:r>
    </w:p>
    <w:p w:rsidR="00931BD4" w:rsidRDefault="00931BD4">
      <w:pPr>
        <w:spacing w:before="6" w:line="160" w:lineRule="exact"/>
        <w:rPr>
          <w:sz w:val="17"/>
          <w:szCs w:val="17"/>
        </w:rPr>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0B5699">
      <w:pPr>
        <w:ind w:right="3141"/>
        <w:jc w:val="right"/>
        <w:rPr>
          <w:rFonts w:ascii="Cambria" w:eastAsia="Cambria" w:hAnsi="Cambria" w:cs="Cambria"/>
          <w:sz w:val="24"/>
          <w:szCs w:val="24"/>
        </w:rPr>
      </w:pPr>
      <w:r w:rsidRPr="000B569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0" type="#_x0000_t75" style="position:absolute;left:0;text-align:left;margin-left:49.45pt;margin-top:-198.6pt;width:345.1pt;height:209.75pt;z-index:-2206;mso-position-horizontal-relative:page">
            <v:imagedata r:id="rId7" o:title=""/>
            <w10:wrap anchorx="page"/>
          </v:shape>
        </w:pict>
      </w:r>
      <w:r w:rsidR="00D6360D">
        <w:rPr>
          <w:rFonts w:ascii="Cambria" w:eastAsia="Cambria" w:hAnsi="Cambria" w:cs="Cambria"/>
          <w:sz w:val="24"/>
          <w:szCs w:val="24"/>
        </w:rPr>
        <w:t xml:space="preserve"> </w:t>
      </w:r>
    </w:p>
    <w:p w:rsidR="00931BD4" w:rsidRDefault="00D6360D">
      <w:pPr>
        <w:spacing w:before="88"/>
        <w:ind w:left="169" w:right="1622"/>
        <w:jc w:val="both"/>
        <w:rPr>
          <w:rFonts w:ascii="Cambria" w:eastAsia="Cambria" w:hAnsi="Cambria" w:cs="Cambria"/>
          <w:sz w:val="24"/>
          <w:szCs w:val="24"/>
        </w:rPr>
      </w:pPr>
      <w:r>
        <w:rPr>
          <w:rFonts w:ascii="Cambria" w:eastAsia="Cambria" w:hAnsi="Cambria" w:cs="Cambria"/>
          <w:sz w:val="24"/>
          <w:szCs w:val="24"/>
        </w:rPr>
        <w:t xml:space="preserve">Broadly, we can understand </w:t>
      </w:r>
      <w:r>
        <w:rPr>
          <w:rFonts w:ascii="Cambria" w:eastAsia="Cambria" w:hAnsi="Cambria" w:cs="Cambria"/>
          <w:b/>
          <w:sz w:val="24"/>
          <w:szCs w:val="24"/>
        </w:rPr>
        <w:t>divide-and-conquer</w:t>
      </w:r>
      <w:r>
        <w:rPr>
          <w:rFonts w:ascii="Cambria" w:eastAsia="Cambria" w:hAnsi="Cambria" w:cs="Cambria"/>
          <w:sz w:val="24"/>
          <w:szCs w:val="24"/>
        </w:rPr>
        <w:t xml:space="preserve"> approach as three step process. </w:t>
      </w:r>
    </w:p>
    <w:p w:rsidR="00931BD4" w:rsidRDefault="00931BD4">
      <w:pPr>
        <w:spacing w:before="6" w:line="120" w:lineRule="exact"/>
        <w:rPr>
          <w:sz w:val="13"/>
          <w:szCs w:val="13"/>
        </w:rPr>
      </w:pPr>
    </w:p>
    <w:p w:rsidR="00931BD4" w:rsidRDefault="00D6360D">
      <w:pPr>
        <w:ind w:left="169" w:right="8498"/>
        <w:jc w:val="both"/>
        <w:rPr>
          <w:rFonts w:ascii="Cambria" w:eastAsia="Cambria" w:hAnsi="Cambria" w:cs="Cambria"/>
          <w:sz w:val="24"/>
          <w:szCs w:val="24"/>
        </w:rPr>
      </w:pPr>
      <w:r>
        <w:rPr>
          <w:rFonts w:ascii="Cambria" w:eastAsia="Cambria" w:hAnsi="Cambria" w:cs="Cambria"/>
          <w:b/>
          <w:sz w:val="24"/>
          <w:szCs w:val="24"/>
        </w:rPr>
        <w:t xml:space="preserve">Divide/Break </w:t>
      </w:r>
    </w:p>
    <w:p w:rsidR="00931BD4" w:rsidRDefault="00931BD4">
      <w:pPr>
        <w:spacing w:before="1" w:line="140" w:lineRule="exact"/>
        <w:rPr>
          <w:sz w:val="14"/>
          <w:szCs w:val="14"/>
        </w:rPr>
      </w:pPr>
    </w:p>
    <w:p w:rsidR="00931BD4" w:rsidRDefault="00D6360D">
      <w:pPr>
        <w:spacing w:line="360" w:lineRule="auto"/>
        <w:ind w:left="453" w:right="69" w:hanging="284"/>
        <w:jc w:val="both"/>
        <w:rPr>
          <w:rFonts w:ascii="Cambria" w:eastAsia="Cambria" w:hAnsi="Cambria" w:cs="Cambria"/>
          <w:sz w:val="24"/>
          <w:szCs w:val="24"/>
        </w:rPr>
      </w:pPr>
      <w:r>
        <w:t xml:space="preserve">    </w:t>
      </w:r>
      <w:r>
        <w:rPr>
          <w:rFonts w:ascii="Cambria" w:eastAsia="Cambria" w:hAnsi="Cambria" w:cs="Cambria"/>
          <w:sz w:val="24"/>
          <w:szCs w:val="24"/>
        </w:rPr>
        <w:t xml:space="preserve">This  step  involves  breaking  the  problem  into  smaller  sub-problems.  Sub-problems  should represent as a part of original problem. This step generally takes recursive approach to divide the  problem  until  no  sub-problem  is  further  dividable.  At  this  stage,  sub-problems  become atomic in nature but still represents some part of actual problem. </w:t>
      </w:r>
    </w:p>
    <w:p w:rsidR="00931BD4" w:rsidRDefault="00D6360D">
      <w:pPr>
        <w:ind w:left="169" w:right="8350"/>
        <w:jc w:val="both"/>
        <w:rPr>
          <w:rFonts w:ascii="Cambria" w:eastAsia="Cambria" w:hAnsi="Cambria" w:cs="Cambria"/>
          <w:sz w:val="24"/>
          <w:szCs w:val="24"/>
        </w:rPr>
      </w:pPr>
      <w:r>
        <w:rPr>
          <w:rFonts w:ascii="Cambria" w:eastAsia="Cambria" w:hAnsi="Cambria" w:cs="Cambria"/>
          <w:b/>
          <w:sz w:val="24"/>
          <w:szCs w:val="24"/>
        </w:rPr>
        <w:t xml:space="preserve">Conquer/Solve </w:t>
      </w:r>
    </w:p>
    <w:p w:rsidR="00931BD4" w:rsidRDefault="00931BD4">
      <w:pPr>
        <w:spacing w:before="1" w:line="140" w:lineRule="exact"/>
        <w:rPr>
          <w:sz w:val="14"/>
          <w:szCs w:val="14"/>
        </w:rPr>
      </w:pPr>
    </w:p>
    <w:p w:rsidR="00931BD4" w:rsidRDefault="00D6360D">
      <w:pPr>
        <w:ind w:left="529"/>
        <w:rPr>
          <w:rFonts w:ascii="Cambria" w:eastAsia="Cambria" w:hAnsi="Cambria" w:cs="Cambria"/>
          <w:sz w:val="24"/>
          <w:szCs w:val="24"/>
        </w:rPr>
      </w:pPr>
      <w:r>
        <w:t xml:space="preserve">     </w:t>
      </w:r>
      <w:r>
        <w:rPr>
          <w:rFonts w:ascii="Cambria" w:eastAsia="Cambria" w:hAnsi="Cambria" w:cs="Cambria"/>
          <w:sz w:val="24"/>
          <w:szCs w:val="24"/>
        </w:rPr>
        <w:t xml:space="preserve">This step receives lot of smaller sub-problem to be solved. Generally at this level, problems </w:t>
      </w:r>
    </w:p>
    <w:p w:rsidR="00931BD4" w:rsidRDefault="00931BD4">
      <w:pPr>
        <w:spacing w:before="1" w:line="140" w:lineRule="exact"/>
        <w:rPr>
          <w:sz w:val="14"/>
          <w:szCs w:val="14"/>
        </w:rPr>
      </w:pPr>
    </w:p>
    <w:p w:rsidR="00931BD4" w:rsidRDefault="00D6360D">
      <w:pPr>
        <w:ind w:left="889"/>
        <w:rPr>
          <w:rFonts w:ascii="Cambria" w:eastAsia="Cambria" w:hAnsi="Cambria" w:cs="Cambria"/>
          <w:sz w:val="24"/>
          <w:szCs w:val="24"/>
        </w:rPr>
      </w:pPr>
      <w:r>
        <w:rPr>
          <w:rFonts w:ascii="Cambria" w:eastAsia="Cambria" w:hAnsi="Cambria" w:cs="Cambria"/>
          <w:sz w:val="24"/>
          <w:szCs w:val="24"/>
        </w:rPr>
        <w:t xml:space="preserve">are considered 'solved' on their own. </w:t>
      </w:r>
    </w:p>
    <w:p w:rsidR="00931BD4" w:rsidRDefault="00931BD4">
      <w:pPr>
        <w:spacing w:before="1" w:line="140" w:lineRule="exact"/>
        <w:rPr>
          <w:sz w:val="14"/>
          <w:szCs w:val="14"/>
        </w:rPr>
      </w:pPr>
    </w:p>
    <w:p w:rsidR="00931BD4" w:rsidRDefault="00D6360D">
      <w:pPr>
        <w:ind w:left="169" w:right="8210"/>
        <w:jc w:val="both"/>
        <w:rPr>
          <w:rFonts w:ascii="Cambria" w:eastAsia="Cambria" w:hAnsi="Cambria" w:cs="Cambria"/>
          <w:sz w:val="24"/>
          <w:szCs w:val="24"/>
        </w:rPr>
      </w:pPr>
      <w:r>
        <w:rPr>
          <w:rFonts w:ascii="Cambria" w:eastAsia="Cambria" w:hAnsi="Cambria" w:cs="Cambria"/>
          <w:b/>
          <w:sz w:val="24"/>
          <w:szCs w:val="24"/>
        </w:rPr>
        <w:t xml:space="preserve">Merge/Combine </w:t>
      </w:r>
    </w:p>
    <w:p w:rsidR="00931BD4" w:rsidRDefault="00931BD4">
      <w:pPr>
        <w:spacing w:before="1" w:line="140" w:lineRule="exact"/>
        <w:rPr>
          <w:sz w:val="14"/>
          <w:szCs w:val="14"/>
        </w:rPr>
      </w:pPr>
    </w:p>
    <w:p w:rsidR="00931BD4" w:rsidRDefault="00D6360D">
      <w:pPr>
        <w:ind w:left="529"/>
        <w:rPr>
          <w:rFonts w:ascii="Cambria" w:eastAsia="Cambria" w:hAnsi="Cambria" w:cs="Cambria"/>
          <w:sz w:val="24"/>
          <w:szCs w:val="24"/>
        </w:rPr>
      </w:pPr>
      <w:r>
        <w:t xml:space="preserve">     </w:t>
      </w:r>
      <w:r>
        <w:rPr>
          <w:rFonts w:ascii="Cambria" w:eastAsia="Cambria" w:hAnsi="Cambria" w:cs="Cambria"/>
          <w:sz w:val="24"/>
          <w:szCs w:val="24"/>
        </w:rPr>
        <w:t xml:space="preserve">When the smaller sub-problems are solved, this stage recursively combines them until they </w:t>
      </w:r>
    </w:p>
    <w:p w:rsidR="00931BD4" w:rsidRDefault="00931BD4">
      <w:pPr>
        <w:spacing w:before="1" w:line="140" w:lineRule="exact"/>
        <w:rPr>
          <w:sz w:val="14"/>
          <w:szCs w:val="14"/>
        </w:rPr>
      </w:pPr>
    </w:p>
    <w:p w:rsidR="00931BD4" w:rsidRDefault="00D6360D">
      <w:pPr>
        <w:ind w:left="889"/>
        <w:rPr>
          <w:rFonts w:ascii="Cambria" w:eastAsia="Cambria" w:hAnsi="Cambria" w:cs="Cambria"/>
          <w:sz w:val="24"/>
          <w:szCs w:val="24"/>
        </w:rPr>
        <w:sectPr w:rsidR="00931BD4">
          <w:headerReference w:type="default" r:id="rId8"/>
          <w:pgSz w:w="11900" w:h="16840"/>
          <w:pgMar w:top="800" w:right="820" w:bottom="280" w:left="820" w:header="607" w:footer="426" w:gutter="0"/>
          <w:pgNumType w:start="1"/>
          <w:cols w:space="720"/>
        </w:sectPr>
      </w:pPr>
      <w:r>
        <w:rPr>
          <w:rFonts w:ascii="Cambria" w:eastAsia="Cambria" w:hAnsi="Cambria" w:cs="Cambria"/>
          <w:sz w:val="24"/>
          <w:szCs w:val="24"/>
        </w:rPr>
        <w:t xml:space="preserve">formulate solution of the original problem. </w:t>
      </w:r>
    </w:p>
    <w:p w:rsidR="00931BD4" w:rsidRDefault="00931BD4">
      <w:pPr>
        <w:spacing w:before="8" w:line="100" w:lineRule="exact"/>
        <w:rPr>
          <w:sz w:val="11"/>
          <w:szCs w:val="11"/>
        </w:rPr>
      </w:pPr>
    </w:p>
    <w:p w:rsidR="00931BD4" w:rsidRDefault="00931BD4">
      <w:pPr>
        <w:spacing w:line="200" w:lineRule="exact"/>
      </w:pPr>
    </w:p>
    <w:p w:rsidR="00931BD4" w:rsidRDefault="00931BD4">
      <w:pPr>
        <w:spacing w:line="200" w:lineRule="exact"/>
      </w:pPr>
    </w:p>
    <w:p w:rsidR="00931BD4" w:rsidRDefault="00D6360D">
      <w:pPr>
        <w:spacing w:before="26"/>
        <w:ind w:left="169"/>
        <w:rPr>
          <w:rFonts w:ascii="Cambria" w:eastAsia="Cambria" w:hAnsi="Cambria" w:cs="Cambria"/>
          <w:sz w:val="24"/>
          <w:szCs w:val="24"/>
        </w:rPr>
      </w:pPr>
      <w:r>
        <w:rPr>
          <w:rFonts w:ascii="Cambria" w:eastAsia="Cambria" w:hAnsi="Cambria" w:cs="Cambria"/>
          <w:b/>
          <w:sz w:val="24"/>
          <w:szCs w:val="24"/>
        </w:rPr>
        <w:t xml:space="preserve">Examples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There  are  various  ways  available  to  solve  any  computer  problem  but  the  following  computer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algorithms are based on </w:t>
      </w:r>
      <w:r>
        <w:rPr>
          <w:rFonts w:ascii="Cambria" w:eastAsia="Cambria" w:hAnsi="Cambria" w:cs="Cambria"/>
          <w:b/>
          <w:sz w:val="24"/>
          <w:szCs w:val="24"/>
        </w:rPr>
        <w:t>divide-and-conquer</w:t>
      </w:r>
      <w:r>
        <w:rPr>
          <w:rFonts w:ascii="Cambria" w:eastAsia="Cambria" w:hAnsi="Cambria" w:cs="Cambria"/>
          <w:sz w:val="24"/>
          <w:szCs w:val="24"/>
        </w:rPr>
        <w:t xml:space="preserve"> programming approach − </w:t>
      </w:r>
    </w:p>
    <w:p w:rsidR="00931BD4" w:rsidRDefault="00931BD4">
      <w:pPr>
        <w:spacing w:before="7" w:line="120" w:lineRule="exact"/>
        <w:rPr>
          <w:sz w:val="13"/>
          <w:szCs w:val="13"/>
        </w:rPr>
      </w:pPr>
    </w:p>
    <w:p w:rsidR="00931BD4" w:rsidRDefault="00D6360D">
      <w:pPr>
        <w:ind w:left="1249"/>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Merge Sort </w:t>
      </w:r>
    </w:p>
    <w:p w:rsidR="00931BD4" w:rsidRDefault="00931BD4">
      <w:pPr>
        <w:spacing w:before="2" w:line="140" w:lineRule="exact"/>
        <w:rPr>
          <w:sz w:val="14"/>
          <w:szCs w:val="14"/>
        </w:rPr>
      </w:pPr>
    </w:p>
    <w:p w:rsidR="00931BD4" w:rsidRDefault="00D6360D">
      <w:pPr>
        <w:ind w:left="1249"/>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Quick Sort </w:t>
      </w:r>
    </w:p>
    <w:p w:rsidR="00931BD4" w:rsidRDefault="00931BD4">
      <w:pPr>
        <w:spacing w:before="2" w:line="140" w:lineRule="exact"/>
        <w:rPr>
          <w:sz w:val="14"/>
          <w:szCs w:val="14"/>
        </w:rPr>
      </w:pPr>
    </w:p>
    <w:p w:rsidR="00931BD4" w:rsidRDefault="00D6360D">
      <w:pPr>
        <w:ind w:left="1249"/>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Binary Search </w:t>
      </w:r>
    </w:p>
    <w:p w:rsidR="00931BD4" w:rsidRDefault="00931BD4">
      <w:pPr>
        <w:spacing w:before="2" w:line="140" w:lineRule="exact"/>
        <w:rPr>
          <w:sz w:val="14"/>
          <w:szCs w:val="14"/>
        </w:rPr>
      </w:pPr>
    </w:p>
    <w:p w:rsidR="00931BD4" w:rsidRDefault="00D6360D">
      <w:pPr>
        <w:ind w:left="1249"/>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Strassen's Matrix Multiplication </w:t>
      </w:r>
    </w:p>
    <w:p w:rsidR="00931BD4" w:rsidRDefault="00931BD4">
      <w:pPr>
        <w:spacing w:before="7" w:line="120" w:lineRule="exact"/>
        <w:rPr>
          <w:sz w:val="13"/>
          <w:szCs w:val="13"/>
        </w:rPr>
      </w:pPr>
    </w:p>
    <w:p w:rsidR="00931BD4" w:rsidRDefault="00D6360D">
      <w:pPr>
        <w:ind w:left="1249"/>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Closest pair (points) </w:t>
      </w:r>
    </w:p>
    <w:p w:rsidR="00931BD4" w:rsidRDefault="00931BD4">
      <w:pPr>
        <w:spacing w:before="1" w:line="140" w:lineRule="exact"/>
        <w:rPr>
          <w:sz w:val="14"/>
          <w:szCs w:val="14"/>
        </w:rPr>
      </w:pPr>
    </w:p>
    <w:p w:rsidR="00931BD4" w:rsidRDefault="00D6360D">
      <w:pPr>
        <w:ind w:left="169" w:right="10002"/>
        <w:jc w:val="both"/>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ight="6208"/>
        <w:jc w:val="both"/>
        <w:rPr>
          <w:rFonts w:ascii="Cambria" w:eastAsia="Cambria" w:hAnsi="Cambria" w:cs="Cambria"/>
          <w:sz w:val="28"/>
          <w:szCs w:val="28"/>
        </w:rPr>
      </w:pPr>
      <w:r>
        <w:rPr>
          <w:rFonts w:ascii="Cambria" w:eastAsia="Cambria" w:hAnsi="Cambria" w:cs="Cambria"/>
          <w:b/>
          <w:w w:val="99"/>
          <w:sz w:val="28"/>
          <w:szCs w:val="28"/>
        </w:rPr>
        <w:t xml:space="preserve">BINARY SEARCH ALGORITHM </w:t>
      </w:r>
    </w:p>
    <w:p w:rsidR="00931BD4" w:rsidRDefault="00931BD4">
      <w:pPr>
        <w:spacing w:before="1" w:line="160" w:lineRule="exact"/>
        <w:rPr>
          <w:sz w:val="16"/>
          <w:szCs w:val="16"/>
        </w:rPr>
      </w:pPr>
    </w:p>
    <w:p w:rsidR="00931BD4" w:rsidRDefault="00D6360D">
      <w:pPr>
        <w:spacing w:line="360" w:lineRule="auto"/>
        <w:ind w:left="169" w:right="69"/>
        <w:jc w:val="both"/>
        <w:rPr>
          <w:rFonts w:ascii="Cambria" w:eastAsia="Cambria" w:hAnsi="Cambria" w:cs="Cambria"/>
          <w:sz w:val="24"/>
          <w:szCs w:val="24"/>
        </w:rPr>
      </w:pPr>
      <w:r>
        <w:rPr>
          <w:rFonts w:ascii="Cambria" w:eastAsia="Cambria" w:hAnsi="Cambria" w:cs="Cambria"/>
          <w:sz w:val="24"/>
          <w:szCs w:val="24"/>
        </w:rPr>
        <w:t xml:space="preserve">Binary search algorithm finds given element in a list of elements with </w:t>
      </w:r>
      <w:r>
        <w:rPr>
          <w:rFonts w:ascii="Cambria" w:eastAsia="Cambria" w:hAnsi="Cambria" w:cs="Cambria"/>
          <w:b/>
          <w:sz w:val="24"/>
          <w:szCs w:val="24"/>
        </w:rPr>
        <w:t>O(log n)</w:t>
      </w:r>
      <w:r>
        <w:rPr>
          <w:rFonts w:ascii="Cambria" w:eastAsia="Cambria" w:hAnsi="Cambria" w:cs="Cambria"/>
          <w:sz w:val="24"/>
          <w:szCs w:val="24"/>
        </w:rPr>
        <w:t xml:space="preserve"> time complexity where </w:t>
      </w:r>
      <w:r>
        <w:rPr>
          <w:rFonts w:ascii="Cambria" w:eastAsia="Cambria" w:hAnsi="Cambria" w:cs="Cambria"/>
          <w:b/>
          <w:sz w:val="24"/>
          <w:szCs w:val="24"/>
        </w:rPr>
        <w:t>n</w:t>
      </w:r>
      <w:r>
        <w:rPr>
          <w:rFonts w:ascii="Cambria" w:eastAsia="Cambria" w:hAnsi="Cambria" w:cs="Cambria"/>
          <w:sz w:val="24"/>
          <w:szCs w:val="24"/>
        </w:rPr>
        <w:t xml:space="preserve"> is total number of elements in the list. The binary search algorithm can be used with only sorted list of element. That means, binary search can be used only with list of element which are already arranged in an order. The binary search can not be used for list of element which are in random  order.  This  search  process  starts  comparing  of  the  search  element  with  the  middle element in the list. If both are matched, then the result is "element found". Otherwise, we check whether the search element is smaller or larger than the middle element in the list. If the search element is smaller, then we repeat the same process for left sublist of the middle element. If the search element is larger, then we repeat the same process for right sublist of the middle element. We repeat this process until we find the search element in the list or until we left with a sublist of only one element. And if that element also doesn't match with the search element, then the result is "Element not found in the list". Binary search is implemented using following steps... </w:t>
      </w:r>
    </w:p>
    <w:p w:rsidR="00931BD4" w:rsidRDefault="00D6360D">
      <w:pPr>
        <w:spacing w:before="1"/>
        <w:ind w:left="169" w:right="4966"/>
        <w:jc w:val="both"/>
        <w:rPr>
          <w:rFonts w:ascii="Cambria" w:eastAsia="Cambria" w:hAnsi="Cambria" w:cs="Cambria"/>
          <w:sz w:val="24"/>
          <w:szCs w:val="24"/>
        </w:rPr>
      </w:pPr>
      <w:r>
        <w:rPr>
          <w:sz w:val="24"/>
          <w:szCs w:val="24"/>
        </w:rPr>
        <w:t xml:space="preserve">   </w:t>
      </w:r>
      <w:r>
        <w:rPr>
          <w:rFonts w:ascii="Cambria" w:eastAsia="Cambria" w:hAnsi="Cambria" w:cs="Cambria"/>
          <w:b/>
          <w:sz w:val="24"/>
          <w:szCs w:val="24"/>
        </w:rPr>
        <w:t>Step 1:</w:t>
      </w:r>
      <w:r>
        <w:rPr>
          <w:rFonts w:ascii="Cambria" w:eastAsia="Cambria" w:hAnsi="Cambria" w:cs="Cambria"/>
          <w:sz w:val="24"/>
          <w:szCs w:val="24"/>
        </w:rPr>
        <w:t xml:space="preserve"> Read the search element from the user </w:t>
      </w:r>
    </w:p>
    <w:p w:rsidR="00931BD4" w:rsidRDefault="00931BD4">
      <w:pPr>
        <w:spacing w:before="7" w:line="120" w:lineRule="exact"/>
        <w:rPr>
          <w:sz w:val="13"/>
          <w:szCs w:val="13"/>
        </w:rPr>
      </w:pPr>
    </w:p>
    <w:p w:rsidR="00931BD4" w:rsidRDefault="00D6360D">
      <w:pPr>
        <w:ind w:left="169" w:right="4700"/>
        <w:jc w:val="both"/>
        <w:rPr>
          <w:rFonts w:ascii="Cambria" w:eastAsia="Cambria" w:hAnsi="Cambria" w:cs="Cambria"/>
          <w:sz w:val="24"/>
          <w:szCs w:val="24"/>
        </w:rPr>
      </w:pPr>
      <w:r>
        <w:rPr>
          <w:sz w:val="24"/>
          <w:szCs w:val="24"/>
        </w:rPr>
        <w:t xml:space="preserve">   </w:t>
      </w:r>
      <w:r>
        <w:rPr>
          <w:rFonts w:ascii="Cambria" w:eastAsia="Cambria" w:hAnsi="Cambria" w:cs="Cambria"/>
          <w:b/>
          <w:sz w:val="24"/>
          <w:szCs w:val="24"/>
        </w:rPr>
        <w:t>Step 2:</w:t>
      </w:r>
      <w:r>
        <w:rPr>
          <w:rFonts w:ascii="Cambria" w:eastAsia="Cambria" w:hAnsi="Cambria" w:cs="Cambria"/>
          <w:sz w:val="24"/>
          <w:szCs w:val="24"/>
        </w:rPr>
        <w:t xml:space="preserve"> Find the middle element in the sorted list </w:t>
      </w:r>
    </w:p>
    <w:p w:rsidR="00931BD4" w:rsidRDefault="00931BD4">
      <w:pPr>
        <w:spacing w:before="2" w:line="140" w:lineRule="exact"/>
        <w:rPr>
          <w:sz w:val="14"/>
          <w:szCs w:val="14"/>
        </w:rPr>
      </w:pPr>
    </w:p>
    <w:p w:rsidR="00931BD4" w:rsidRDefault="00D6360D">
      <w:pPr>
        <w:ind w:left="169" w:right="1621"/>
        <w:jc w:val="both"/>
        <w:rPr>
          <w:rFonts w:ascii="Cambria" w:eastAsia="Cambria" w:hAnsi="Cambria" w:cs="Cambria"/>
          <w:sz w:val="24"/>
          <w:szCs w:val="24"/>
        </w:rPr>
      </w:pPr>
      <w:r>
        <w:rPr>
          <w:sz w:val="24"/>
          <w:szCs w:val="24"/>
        </w:rPr>
        <w:t xml:space="preserve">   </w:t>
      </w:r>
      <w:r>
        <w:rPr>
          <w:rFonts w:ascii="Cambria" w:eastAsia="Cambria" w:hAnsi="Cambria" w:cs="Cambria"/>
          <w:b/>
          <w:sz w:val="24"/>
          <w:szCs w:val="24"/>
        </w:rPr>
        <w:t>Step 3:</w:t>
      </w:r>
      <w:r>
        <w:rPr>
          <w:rFonts w:ascii="Cambria" w:eastAsia="Cambria" w:hAnsi="Cambria" w:cs="Cambria"/>
          <w:sz w:val="24"/>
          <w:szCs w:val="24"/>
        </w:rPr>
        <w:t xml:space="preserve"> Compare, the search element with the middle element in the sorted list. </w:t>
      </w:r>
    </w:p>
    <w:p w:rsidR="00931BD4" w:rsidRDefault="00931BD4">
      <w:pPr>
        <w:spacing w:before="2" w:line="140" w:lineRule="exact"/>
        <w:rPr>
          <w:sz w:val="14"/>
          <w:szCs w:val="14"/>
        </w:rPr>
      </w:pPr>
    </w:p>
    <w:p w:rsidR="00931BD4" w:rsidRDefault="00D6360D">
      <w:pPr>
        <w:ind w:left="169" w:right="125"/>
        <w:jc w:val="both"/>
        <w:rPr>
          <w:rFonts w:ascii="Cambria" w:eastAsia="Cambria" w:hAnsi="Cambria" w:cs="Cambria"/>
          <w:sz w:val="24"/>
          <w:szCs w:val="24"/>
        </w:rPr>
      </w:pPr>
      <w:r>
        <w:rPr>
          <w:sz w:val="24"/>
          <w:szCs w:val="24"/>
        </w:rPr>
        <w:t xml:space="preserve">   </w:t>
      </w:r>
      <w:r>
        <w:rPr>
          <w:rFonts w:ascii="Cambria" w:eastAsia="Cambria" w:hAnsi="Cambria" w:cs="Cambria"/>
          <w:b/>
          <w:sz w:val="24"/>
          <w:szCs w:val="24"/>
        </w:rPr>
        <w:t>Step 4:</w:t>
      </w:r>
      <w:r>
        <w:rPr>
          <w:rFonts w:ascii="Cambria" w:eastAsia="Cambria" w:hAnsi="Cambria" w:cs="Cambria"/>
          <w:sz w:val="24"/>
          <w:szCs w:val="24"/>
        </w:rPr>
        <w:t xml:space="preserve"> If both are matching, then display "Given element found!!!" and terminate the function </w:t>
      </w:r>
    </w:p>
    <w:p w:rsidR="00931BD4" w:rsidRDefault="00931BD4">
      <w:pPr>
        <w:spacing w:before="7" w:line="120" w:lineRule="exact"/>
        <w:rPr>
          <w:sz w:val="13"/>
          <w:szCs w:val="13"/>
        </w:rPr>
      </w:pPr>
    </w:p>
    <w:p w:rsidR="00931BD4" w:rsidRDefault="00D6360D">
      <w:pPr>
        <w:ind w:left="169" w:right="69"/>
        <w:jc w:val="both"/>
        <w:rPr>
          <w:rFonts w:ascii="Cambria" w:eastAsia="Cambria" w:hAnsi="Cambria" w:cs="Cambria"/>
          <w:sz w:val="24"/>
          <w:szCs w:val="24"/>
        </w:rPr>
      </w:pPr>
      <w:r>
        <w:rPr>
          <w:sz w:val="24"/>
          <w:szCs w:val="24"/>
        </w:rPr>
        <w:t xml:space="preserve">   </w:t>
      </w:r>
      <w:r>
        <w:rPr>
          <w:rFonts w:ascii="Cambria" w:eastAsia="Cambria" w:hAnsi="Cambria" w:cs="Cambria"/>
          <w:b/>
          <w:sz w:val="24"/>
          <w:szCs w:val="24"/>
        </w:rPr>
        <w:t>Step 5:</w:t>
      </w:r>
      <w:r>
        <w:rPr>
          <w:rFonts w:ascii="Cambria" w:eastAsia="Cambria" w:hAnsi="Cambria" w:cs="Cambria"/>
          <w:sz w:val="24"/>
          <w:szCs w:val="24"/>
        </w:rPr>
        <w:t xml:space="preserve"> If both are not matching, then check whether the search element is smaller or larger </w:t>
      </w:r>
    </w:p>
    <w:p w:rsidR="00931BD4" w:rsidRDefault="00931BD4">
      <w:pPr>
        <w:spacing w:before="1" w:line="140" w:lineRule="exact"/>
        <w:rPr>
          <w:sz w:val="14"/>
          <w:szCs w:val="14"/>
        </w:rPr>
      </w:pPr>
    </w:p>
    <w:p w:rsidR="00931BD4" w:rsidRDefault="00D6360D">
      <w:pPr>
        <w:ind w:left="453"/>
        <w:rPr>
          <w:rFonts w:ascii="Cambria" w:eastAsia="Cambria" w:hAnsi="Cambria" w:cs="Cambria"/>
          <w:sz w:val="24"/>
          <w:szCs w:val="24"/>
        </w:rPr>
      </w:pPr>
      <w:r>
        <w:rPr>
          <w:rFonts w:ascii="Cambria" w:eastAsia="Cambria" w:hAnsi="Cambria" w:cs="Cambria"/>
          <w:sz w:val="24"/>
          <w:szCs w:val="24"/>
        </w:rPr>
        <w:t xml:space="preserve">than middle element. </w:t>
      </w:r>
    </w:p>
    <w:p w:rsidR="00931BD4" w:rsidRDefault="00931BD4">
      <w:pPr>
        <w:spacing w:before="2" w:line="140" w:lineRule="exact"/>
        <w:rPr>
          <w:sz w:val="14"/>
          <w:szCs w:val="14"/>
        </w:rPr>
      </w:pPr>
    </w:p>
    <w:p w:rsidR="00931BD4" w:rsidRDefault="00D6360D">
      <w:pPr>
        <w:ind w:left="169" w:right="69"/>
        <w:jc w:val="both"/>
        <w:rPr>
          <w:rFonts w:ascii="Cambria" w:eastAsia="Cambria" w:hAnsi="Cambria" w:cs="Cambria"/>
          <w:sz w:val="24"/>
          <w:szCs w:val="24"/>
        </w:rPr>
      </w:pPr>
      <w:r>
        <w:rPr>
          <w:sz w:val="24"/>
          <w:szCs w:val="24"/>
        </w:rPr>
        <w:t xml:space="preserve">   </w:t>
      </w:r>
      <w:r>
        <w:rPr>
          <w:rFonts w:ascii="Cambria" w:eastAsia="Cambria" w:hAnsi="Cambria" w:cs="Cambria"/>
          <w:b/>
          <w:sz w:val="24"/>
          <w:szCs w:val="24"/>
        </w:rPr>
        <w:t>Step 6:</w:t>
      </w:r>
      <w:r>
        <w:rPr>
          <w:rFonts w:ascii="Cambria" w:eastAsia="Cambria" w:hAnsi="Cambria" w:cs="Cambria"/>
          <w:sz w:val="24"/>
          <w:szCs w:val="24"/>
        </w:rPr>
        <w:t xml:space="preserve"> If the search element is smaller than middle element, then repeat steps 2, 3, 4 and 5 for </w:t>
      </w:r>
    </w:p>
    <w:p w:rsidR="00931BD4" w:rsidRDefault="00931BD4">
      <w:pPr>
        <w:spacing w:before="1" w:line="140" w:lineRule="exact"/>
        <w:rPr>
          <w:sz w:val="14"/>
          <w:szCs w:val="14"/>
        </w:rPr>
      </w:pPr>
    </w:p>
    <w:p w:rsidR="00931BD4" w:rsidRDefault="00D6360D">
      <w:pPr>
        <w:ind w:left="453"/>
        <w:rPr>
          <w:rFonts w:ascii="Cambria" w:eastAsia="Cambria" w:hAnsi="Cambria" w:cs="Cambria"/>
          <w:sz w:val="24"/>
          <w:szCs w:val="24"/>
        </w:rPr>
      </w:pPr>
      <w:r>
        <w:rPr>
          <w:rFonts w:ascii="Cambria" w:eastAsia="Cambria" w:hAnsi="Cambria" w:cs="Cambria"/>
          <w:sz w:val="24"/>
          <w:szCs w:val="24"/>
        </w:rPr>
        <w:t xml:space="preserve">the left sublist of the middle element. </w:t>
      </w:r>
    </w:p>
    <w:p w:rsidR="00931BD4" w:rsidRDefault="00931BD4">
      <w:pPr>
        <w:spacing w:before="7" w:line="120" w:lineRule="exact"/>
        <w:rPr>
          <w:sz w:val="13"/>
          <w:szCs w:val="13"/>
        </w:rPr>
      </w:pPr>
    </w:p>
    <w:p w:rsidR="00931BD4" w:rsidRDefault="00D6360D">
      <w:pPr>
        <w:ind w:left="169" w:right="69"/>
        <w:jc w:val="both"/>
        <w:rPr>
          <w:rFonts w:ascii="Cambria" w:eastAsia="Cambria" w:hAnsi="Cambria" w:cs="Cambria"/>
          <w:sz w:val="24"/>
          <w:szCs w:val="24"/>
        </w:rPr>
      </w:pPr>
      <w:r>
        <w:rPr>
          <w:sz w:val="24"/>
          <w:szCs w:val="24"/>
        </w:rPr>
        <w:t xml:space="preserve">   </w:t>
      </w:r>
      <w:r>
        <w:rPr>
          <w:rFonts w:ascii="Cambria" w:eastAsia="Cambria" w:hAnsi="Cambria" w:cs="Cambria"/>
          <w:b/>
          <w:sz w:val="24"/>
          <w:szCs w:val="24"/>
        </w:rPr>
        <w:t>Step 7:</w:t>
      </w:r>
      <w:r>
        <w:rPr>
          <w:rFonts w:ascii="Cambria" w:eastAsia="Cambria" w:hAnsi="Cambria" w:cs="Cambria"/>
          <w:sz w:val="24"/>
          <w:szCs w:val="24"/>
        </w:rPr>
        <w:t xml:space="preserve"> If the search element is larger than middle element, then repeat steps 2, 3, 4 and 5 for </w:t>
      </w:r>
    </w:p>
    <w:p w:rsidR="00931BD4" w:rsidRDefault="00931BD4">
      <w:pPr>
        <w:spacing w:before="1" w:line="140" w:lineRule="exact"/>
        <w:rPr>
          <w:sz w:val="14"/>
          <w:szCs w:val="14"/>
        </w:rPr>
      </w:pPr>
    </w:p>
    <w:p w:rsidR="00931BD4" w:rsidRDefault="00D6360D">
      <w:pPr>
        <w:ind w:left="453"/>
        <w:rPr>
          <w:rFonts w:ascii="Cambria" w:eastAsia="Cambria" w:hAnsi="Cambria" w:cs="Cambria"/>
          <w:sz w:val="24"/>
          <w:szCs w:val="24"/>
        </w:rPr>
        <w:sectPr w:rsidR="00931BD4">
          <w:pgSz w:w="11900" w:h="16840"/>
          <w:pgMar w:top="800" w:right="820" w:bottom="280" w:left="820" w:header="607" w:footer="426" w:gutter="0"/>
          <w:cols w:space="720"/>
        </w:sectPr>
      </w:pPr>
      <w:r>
        <w:rPr>
          <w:rFonts w:ascii="Cambria" w:eastAsia="Cambria" w:hAnsi="Cambria" w:cs="Cambria"/>
          <w:sz w:val="24"/>
          <w:szCs w:val="24"/>
        </w:rPr>
        <w:t xml:space="preserve">the right sublist of the middle element. </w:t>
      </w:r>
    </w:p>
    <w:p w:rsidR="00931BD4" w:rsidRDefault="00931BD4">
      <w:pPr>
        <w:spacing w:before="2" w:line="120" w:lineRule="exact"/>
        <w:rPr>
          <w:sz w:val="13"/>
          <w:szCs w:val="13"/>
        </w:rPr>
      </w:pPr>
    </w:p>
    <w:p w:rsidR="00931BD4" w:rsidRDefault="00931BD4">
      <w:pPr>
        <w:spacing w:line="200" w:lineRule="exact"/>
      </w:pPr>
    </w:p>
    <w:p w:rsidR="00931BD4" w:rsidRDefault="00931BD4">
      <w:pPr>
        <w:spacing w:line="200" w:lineRule="exact"/>
      </w:pPr>
    </w:p>
    <w:p w:rsidR="00931BD4" w:rsidRDefault="00D6360D">
      <w:pPr>
        <w:spacing w:before="13"/>
        <w:ind w:left="169"/>
        <w:rPr>
          <w:rFonts w:ascii="Cambria" w:eastAsia="Cambria" w:hAnsi="Cambria" w:cs="Cambria"/>
          <w:sz w:val="24"/>
          <w:szCs w:val="24"/>
        </w:rPr>
      </w:pPr>
      <w:r>
        <w:rPr>
          <w:sz w:val="24"/>
          <w:szCs w:val="24"/>
        </w:rPr>
        <w:t xml:space="preserve">   </w:t>
      </w:r>
      <w:r>
        <w:rPr>
          <w:rFonts w:ascii="Cambria" w:eastAsia="Cambria" w:hAnsi="Cambria" w:cs="Cambria"/>
          <w:b/>
          <w:sz w:val="24"/>
          <w:szCs w:val="24"/>
        </w:rPr>
        <w:t>Step 8:</w:t>
      </w:r>
      <w:r>
        <w:rPr>
          <w:rFonts w:ascii="Cambria" w:eastAsia="Cambria" w:hAnsi="Cambria" w:cs="Cambria"/>
          <w:sz w:val="24"/>
          <w:szCs w:val="24"/>
        </w:rPr>
        <w:t xml:space="preserve"> Repeat the same process until we find the search element in the list or until sublist </w:t>
      </w:r>
    </w:p>
    <w:p w:rsidR="00931BD4" w:rsidRDefault="00931BD4">
      <w:pPr>
        <w:spacing w:before="6" w:line="120" w:lineRule="exact"/>
        <w:rPr>
          <w:sz w:val="13"/>
          <w:szCs w:val="13"/>
        </w:rPr>
      </w:pPr>
    </w:p>
    <w:p w:rsidR="00931BD4" w:rsidRDefault="00D6360D">
      <w:pPr>
        <w:ind w:left="453"/>
        <w:rPr>
          <w:rFonts w:ascii="Cambria" w:eastAsia="Cambria" w:hAnsi="Cambria" w:cs="Cambria"/>
          <w:sz w:val="24"/>
          <w:szCs w:val="24"/>
        </w:rPr>
      </w:pPr>
      <w:r>
        <w:rPr>
          <w:rFonts w:ascii="Cambria" w:eastAsia="Cambria" w:hAnsi="Cambria" w:cs="Cambria"/>
          <w:sz w:val="24"/>
          <w:szCs w:val="24"/>
        </w:rPr>
        <w:t xml:space="preserve">contains only one element. </w:t>
      </w:r>
    </w:p>
    <w:p w:rsidR="00931BD4" w:rsidRDefault="00931BD4">
      <w:pPr>
        <w:spacing w:before="2" w:line="140" w:lineRule="exact"/>
        <w:rPr>
          <w:sz w:val="14"/>
          <w:szCs w:val="14"/>
        </w:rPr>
      </w:pPr>
    </w:p>
    <w:p w:rsidR="00931BD4" w:rsidRDefault="00D6360D">
      <w:pPr>
        <w:ind w:left="169"/>
        <w:rPr>
          <w:rFonts w:ascii="Cambria" w:eastAsia="Cambria" w:hAnsi="Cambria" w:cs="Cambria"/>
          <w:sz w:val="24"/>
          <w:szCs w:val="24"/>
        </w:rPr>
      </w:pPr>
      <w:r>
        <w:rPr>
          <w:sz w:val="24"/>
          <w:szCs w:val="24"/>
        </w:rPr>
        <w:t xml:space="preserve">   </w:t>
      </w:r>
      <w:r>
        <w:rPr>
          <w:rFonts w:ascii="Cambria" w:eastAsia="Cambria" w:hAnsi="Cambria" w:cs="Cambria"/>
          <w:b/>
          <w:sz w:val="24"/>
          <w:szCs w:val="24"/>
        </w:rPr>
        <w:t>Step 9:</w:t>
      </w:r>
      <w:r>
        <w:rPr>
          <w:rFonts w:ascii="Cambria" w:eastAsia="Cambria" w:hAnsi="Cambria" w:cs="Cambria"/>
          <w:sz w:val="24"/>
          <w:szCs w:val="24"/>
        </w:rPr>
        <w:t xml:space="preserve"> If that element also doesn't match with the search element, then display "Element not </w:t>
      </w:r>
    </w:p>
    <w:p w:rsidR="00931BD4" w:rsidRDefault="00931BD4">
      <w:pPr>
        <w:spacing w:before="1" w:line="140" w:lineRule="exact"/>
        <w:rPr>
          <w:sz w:val="14"/>
          <w:szCs w:val="14"/>
        </w:rPr>
      </w:pPr>
    </w:p>
    <w:p w:rsidR="00931BD4" w:rsidRDefault="00D6360D">
      <w:pPr>
        <w:ind w:left="453"/>
        <w:rPr>
          <w:rFonts w:ascii="Cambria" w:eastAsia="Cambria" w:hAnsi="Cambria" w:cs="Cambria"/>
          <w:sz w:val="24"/>
          <w:szCs w:val="24"/>
        </w:rPr>
      </w:pPr>
      <w:r>
        <w:rPr>
          <w:rFonts w:ascii="Cambria" w:eastAsia="Cambria" w:hAnsi="Cambria" w:cs="Cambria"/>
          <w:sz w:val="24"/>
          <w:szCs w:val="24"/>
        </w:rPr>
        <w:t xml:space="preserve">found in the list!!!" and terminate the function. </w:t>
      </w:r>
    </w:p>
    <w:p w:rsidR="00931BD4" w:rsidRDefault="00931BD4">
      <w:pPr>
        <w:spacing w:before="3" w:line="140" w:lineRule="exact"/>
        <w:rPr>
          <w:sz w:val="14"/>
          <w:szCs w:val="14"/>
        </w:rPr>
      </w:pPr>
    </w:p>
    <w:p w:rsidR="00931BD4" w:rsidRDefault="00931BD4">
      <w:pPr>
        <w:spacing w:line="200" w:lineRule="exact"/>
      </w:pPr>
    </w:p>
    <w:p w:rsidR="00931BD4" w:rsidRDefault="00D6360D">
      <w:pPr>
        <w:ind w:left="169"/>
        <w:rPr>
          <w:rFonts w:ascii="Cambria" w:eastAsia="Cambria" w:hAnsi="Cambria" w:cs="Cambria"/>
          <w:sz w:val="24"/>
          <w:szCs w:val="24"/>
        </w:rPr>
      </w:pPr>
      <w:r>
        <w:rPr>
          <w:rFonts w:ascii="Cambria" w:eastAsia="Cambria" w:hAnsi="Cambria" w:cs="Cambria"/>
          <w:b/>
          <w:sz w:val="24"/>
          <w:szCs w:val="24"/>
        </w:rPr>
        <w:t xml:space="preserve">Pseudo code </w:t>
      </w:r>
    </w:p>
    <w:p w:rsidR="00931BD4" w:rsidRDefault="00931BD4">
      <w:pPr>
        <w:spacing w:before="9" w:line="160" w:lineRule="exact"/>
        <w:rPr>
          <w:sz w:val="16"/>
          <w:szCs w:val="16"/>
        </w:rPr>
      </w:pPr>
    </w:p>
    <w:p w:rsidR="00931BD4" w:rsidRDefault="00D6360D">
      <w:pPr>
        <w:ind w:left="169"/>
        <w:rPr>
          <w:rFonts w:ascii="Courier New" w:eastAsia="Courier New" w:hAnsi="Courier New" w:cs="Courier New"/>
          <w:sz w:val="24"/>
          <w:szCs w:val="24"/>
        </w:rPr>
      </w:pPr>
      <w:r>
        <w:rPr>
          <w:rFonts w:ascii="Courier New" w:eastAsia="Courier New" w:hAnsi="Courier New" w:cs="Courier New"/>
          <w:sz w:val="24"/>
          <w:szCs w:val="24"/>
        </w:rPr>
        <w:t>binarysearch(a[n], key, low, high)</w:t>
      </w:r>
    </w:p>
    <w:p w:rsidR="00931BD4" w:rsidRDefault="00D6360D">
      <w:pPr>
        <w:spacing w:before="45"/>
        <w:ind w:left="169"/>
        <w:rPr>
          <w:rFonts w:ascii="Courier New" w:eastAsia="Courier New" w:hAnsi="Courier New" w:cs="Courier New"/>
          <w:sz w:val="24"/>
          <w:szCs w:val="24"/>
        </w:rPr>
      </w:pPr>
      <w:r>
        <w:rPr>
          <w:rFonts w:ascii="Courier New" w:eastAsia="Courier New" w:hAnsi="Courier New" w:cs="Courier New"/>
          <w:sz w:val="24"/>
          <w:szCs w:val="24"/>
        </w:rPr>
        <w:t>while(low&lt;high)</w:t>
      </w:r>
    </w:p>
    <w:p w:rsidR="00931BD4" w:rsidRDefault="00D6360D">
      <w:pPr>
        <w:spacing w:before="40"/>
        <w:ind w:left="169"/>
        <w:rPr>
          <w:rFonts w:ascii="Courier New" w:eastAsia="Courier New" w:hAnsi="Courier New" w:cs="Courier New"/>
          <w:sz w:val="24"/>
          <w:szCs w:val="24"/>
        </w:rPr>
      </w:pPr>
      <w:r>
        <w:rPr>
          <w:rFonts w:ascii="Courier New" w:eastAsia="Courier New" w:hAnsi="Courier New" w:cs="Courier New"/>
          <w:sz w:val="24"/>
          <w:szCs w:val="24"/>
        </w:rPr>
        <w:t>{</w:t>
      </w:r>
    </w:p>
    <w:p w:rsidR="00931BD4" w:rsidRDefault="00D6360D">
      <w:pPr>
        <w:spacing w:before="40"/>
        <w:ind w:left="169"/>
        <w:rPr>
          <w:rFonts w:ascii="Courier New" w:eastAsia="Courier New" w:hAnsi="Courier New" w:cs="Courier New"/>
          <w:sz w:val="24"/>
          <w:szCs w:val="24"/>
        </w:rPr>
      </w:pPr>
      <w:r>
        <w:rPr>
          <w:rFonts w:ascii="Courier New" w:eastAsia="Courier New" w:hAnsi="Courier New" w:cs="Courier New"/>
          <w:sz w:val="24"/>
          <w:szCs w:val="24"/>
        </w:rPr>
        <w:t>mid = (low+high)/2;</w:t>
      </w:r>
    </w:p>
    <w:p w:rsidR="00931BD4" w:rsidRDefault="00D6360D">
      <w:pPr>
        <w:spacing w:before="40"/>
        <w:ind w:left="169"/>
        <w:rPr>
          <w:rFonts w:ascii="Courier New" w:eastAsia="Courier New" w:hAnsi="Courier New" w:cs="Courier New"/>
          <w:sz w:val="24"/>
          <w:szCs w:val="24"/>
        </w:rPr>
      </w:pPr>
      <w:r>
        <w:rPr>
          <w:rFonts w:ascii="Courier New" w:eastAsia="Courier New" w:hAnsi="Courier New" w:cs="Courier New"/>
          <w:sz w:val="24"/>
          <w:szCs w:val="24"/>
        </w:rPr>
        <w:t>if(a[mid]=key)</w:t>
      </w:r>
    </w:p>
    <w:p w:rsidR="00931BD4" w:rsidRDefault="000B5699">
      <w:pPr>
        <w:spacing w:before="40"/>
        <w:ind w:left="851" w:right="7749"/>
        <w:jc w:val="center"/>
        <w:rPr>
          <w:rFonts w:ascii="Courier New" w:eastAsia="Courier New" w:hAnsi="Courier New" w:cs="Courier New"/>
          <w:sz w:val="24"/>
          <w:szCs w:val="24"/>
        </w:rPr>
      </w:pPr>
      <w:r w:rsidRPr="000B5699">
        <w:pict>
          <v:group id="_x0000_s1155" style="position:absolute;left:0;text-align:left;margin-left:43.65pt;margin-top:-78.05pt;width:507.95pt;height:191.4pt;z-index:-2205;mso-position-horizontal-relative:page" coordorigin="873,-1561" coordsize="10159,3828">
            <v:shape id="_x0000_s1159" style="position:absolute;left:883;top:-1551;width:10138;height:0" coordorigin="883,-1551" coordsize="10138,0" path="m883,-1551r10138,e" filled="f" strokeweight=".20464mm">
              <v:path arrowok="t"/>
            </v:shape>
            <v:shape id="_x0000_s1158" style="position:absolute;left:883;top:2256;width:10138;height:0" coordorigin="883,2256" coordsize="10138,0" path="m883,2256r10138,e" filled="f" strokeweight=".58pt">
              <v:path arrowok="t"/>
            </v:shape>
            <v:shape id="_x0000_s1157" style="position:absolute;left:878;top:-1555;width:0;height:3816" coordorigin="878,-1555" coordsize="0,3816" path="m878,-1555r,3816e" filled="f" strokeweight=".58pt">
              <v:path arrowok="t"/>
            </v:shape>
            <v:shape id="_x0000_s1156" style="position:absolute;left:11026;top:-1555;width:0;height:3816" coordorigin="11026,-1555" coordsize="0,3816" path="m11026,-1555r,3816e" filled="f" strokeweight=".58pt">
              <v:path arrowok="t"/>
            </v:shape>
            <w10:wrap anchorx="page"/>
          </v:group>
        </w:pict>
      </w:r>
      <w:r w:rsidR="00D6360D">
        <w:rPr>
          <w:rFonts w:ascii="Courier New" w:eastAsia="Courier New" w:hAnsi="Courier New" w:cs="Courier New"/>
          <w:sz w:val="24"/>
          <w:szCs w:val="24"/>
        </w:rPr>
        <w:t>return mid;</w:t>
      </w:r>
    </w:p>
    <w:p w:rsidR="00931BD4" w:rsidRDefault="00D6360D">
      <w:pPr>
        <w:spacing w:before="45"/>
        <w:ind w:left="169"/>
        <w:rPr>
          <w:rFonts w:ascii="Courier New" w:eastAsia="Courier New" w:hAnsi="Courier New" w:cs="Courier New"/>
          <w:sz w:val="24"/>
          <w:szCs w:val="24"/>
        </w:rPr>
      </w:pPr>
      <w:r>
        <w:rPr>
          <w:rFonts w:ascii="Courier New" w:eastAsia="Courier New" w:hAnsi="Courier New" w:cs="Courier New"/>
          <w:sz w:val="24"/>
          <w:szCs w:val="24"/>
        </w:rPr>
        <w:t>else if (a[mid] &gt; key)</w:t>
      </w:r>
    </w:p>
    <w:p w:rsidR="00931BD4" w:rsidRDefault="00D6360D">
      <w:pPr>
        <w:spacing w:before="40"/>
        <w:ind w:left="848" w:right="7747"/>
        <w:jc w:val="center"/>
        <w:rPr>
          <w:rFonts w:ascii="Courier New" w:eastAsia="Courier New" w:hAnsi="Courier New" w:cs="Courier New"/>
          <w:sz w:val="24"/>
          <w:szCs w:val="24"/>
        </w:rPr>
      </w:pPr>
      <w:r>
        <w:rPr>
          <w:rFonts w:ascii="Courier New" w:eastAsia="Courier New" w:hAnsi="Courier New" w:cs="Courier New"/>
          <w:sz w:val="24"/>
          <w:szCs w:val="24"/>
        </w:rPr>
        <w:t>high=mid-1;</w:t>
      </w:r>
    </w:p>
    <w:p w:rsidR="00931BD4" w:rsidRDefault="00D6360D">
      <w:pPr>
        <w:spacing w:before="2" w:line="300" w:lineRule="atLeast"/>
        <w:ind w:left="889" w:right="7890" w:hanging="432"/>
        <w:rPr>
          <w:rFonts w:ascii="Courier New" w:eastAsia="Courier New" w:hAnsi="Courier New" w:cs="Courier New"/>
          <w:sz w:val="24"/>
          <w:szCs w:val="24"/>
        </w:rPr>
      </w:pPr>
      <w:r>
        <w:rPr>
          <w:rFonts w:ascii="Courier New" w:eastAsia="Courier New" w:hAnsi="Courier New" w:cs="Courier New"/>
          <w:sz w:val="24"/>
          <w:szCs w:val="24"/>
        </w:rPr>
        <w:t>else low=mid+1;</w:t>
      </w:r>
    </w:p>
    <w:p w:rsidR="00931BD4" w:rsidRDefault="00D6360D">
      <w:pPr>
        <w:spacing w:before="40"/>
        <w:ind w:left="457"/>
        <w:rPr>
          <w:rFonts w:ascii="Courier New" w:eastAsia="Courier New" w:hAnsi="Courier New" w:cs="Courier New"/>
          <w:sz w:val="24"/>
          <w:szCs w:val="24"/>
        </w:rPr>
      </w:pPr>
      <w:r>
        <w:rPr>
          <w:rFonts w:ascii="Courier New" w:eastAsia="Courier New" w:hAnsi="Courier New" w:cs="Courier New"/>
          <w:sz w:val="24"/>
          <w:szCs w:val="24"/>
        </w:rPr>
        <w:t>}</w:t>
      </w:r>
    </w:p>
    <w:p w:rsidR="00931BD4" w:rsidRDefault="00D6360D">
      <w:pPr>
        <w:spacing w:before="40"/>
        <w:ind w:left="169"/>
        <w:rPr>
          <w:rFonts w:ascii="Courier New" w:eastAsia="Courier New" w:hAnsi="Courier New" w:cs="Courier New"/>
          <w:sz w:val="24"/>
          <w:szCs w:val="24"/>
        </w:rPr>
      </w:pPr>
      <w:r>
        <w:rPr>
          <w:rFonts w:ascii="Courier New" w:eastAsia="Courier New" w:hAnsi="Courier New" w:cs="Courier New"/>
          <w:sz w:val="24"/>
          <w:szCs w:val="24"/>
        </w:rPr>
        <w:t>return -1;</w:t>
      </w:r>
    </w:p>
    <w:p w:rsidR="00931BD4" w:rsidRDefault="00D6360D">
      <w:pPr>
        <w:spacing w:before="69"/>
        <w:ind w:left="169"/>
        <w:rPr>
          <w:rFonts w:ascii="Cambria" w:eastAsia="Cambria" w:hAnsi="Cambria" w:cs="Cambria"/>
          <w:sz w:val="24"/>
          <w:szCs w:val="24"/>
        </w:rPr>
      </w:pPr>
      <w:r>
        <w:rPr>
          <w:rFonts w:ascii="Cambria" w:eastAsia="Cambria" w:hAnsi="Cambria" w:cs="Cambria"/>
          <w:b/>
          <w:sz w:val="24"/>
          <w:szCs w:val="24"/>
        </w:rPr>
        <w:t xml:space="preserve">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b/>
          <w:sz w:val="24"/>
          <w:szCs w:val="24"/>
        </w:rPr>
        <w:t xml:space="preserve">Program  </w:t>
      </w:r>
    </w:p>
    <w:p w:rsidR="00931BD4" w:rsidRDefault="00931BD4">
      <w:pPr>
        <w:spacing w:before="9" w:line="160" w:lineRule="exact"/>
        <w:rPr>
          <w:sz w:val="16"/>
          <w:szCs w:val="16"/>
        </w:rPr>
      </w:pPr>
    </w:p>
    <w:p w:rsidR="00931BD4" w:rsidRDefault="00D6360D">
      <w:pPr>
        <w:ind w:left="169"/>
        <w:rPr>
          <w:rFonts w:ascii="Courier New" w:eastAsia="Courier New" w:hAnsi="Courier New" w:cs="Courier New"/>
          <w:sz w:val="24"/>
          <w:szCs w:val="24"/>
        </w:rPr>
      </w:pPr>
      <w:r>
        <w:rPr>
          <w:rFonts w:ascii="Courier New" w:eastAsia="Courier New" w:hAnsi="Courier New" w:cs="Courier New"/>
          <w:sz w:val="24"/>
          <w:szCs w:val="24"/>
        </w:rPr>
        <w:t>#include &lt;stdio.h&gt;</w:t>
      </w:r>
    </w:p>
    <w:p w:rsidR="00931BD4" w:rsidRDefault="00D6360D">
      <w:pPr>
        <w:spacing w:before="45"/>
        <w:ind w:left="169"/>
        <w:rPr>
          <w:rFonts w:ascii="Courier New" w:eastAsia="Courier New" w:hAnsi="Courier New" w:cs="Courier New"/>
          <w:sz w:val="24"/>
          <w:szCs w:val="24"/>
        </w:rPr>
      </w:pPr>
      <w:r>
        <w:rPr>
          <w:rFonts w:ascii="Courier New" w:eastAsia="Courier New" w:hAnsi="Courier New" w:cs="Courier New"/>
          <w:sz w:val="24"/>
          <w:szCs w:val="24"/>
        </w:rPr>
        <w:t>int main()</w:t>
      </w:r>
    </w:p>
    <w:p w:rsidR="00931BD4" w:rsidRDefault="00D6360D">
      <w:pPr>
        <w:spacing w:before="40"/>
        <w:ind w:left="169"/>
        <w:rPr>
          <w:rFonts w:ascii="Courier New" w:eastAsia="Courier New" w:hAnsi="Courier New" w:cs="Courier New"/>
          <w:sz w:val="24"/>
          <w:szCs w:val="24"/>
        </w:rPr>
      </w:pPr>
      <w:r>
        <w:rPr>
          <w:rFonts w:ascii="Courier New" w:eastAsia="Courier New" w:hAnsi="Courier New" w:cs="Courier New"/>
          <w:sz w:val="24"/>
          <w:szCs w:val="24"/>
        </w:rPr>
        <w:t>{</w:t>
      </w:r>
    </w:p>
    <w:p w:rsidR="00931BD4" w:rsidRDefault="00D6360D">
      <w:pPr>
        <w:spacing w:before="40" w:line="275" w:lineRule="auto"/>
        <w:ind w:left="601" w:right="2273" w:hanging="432"/>
        <w:rPr>
          <w:rFonts w:ascii="Courier New" w:eastAsia="Courier New" w:hAnsi="Courier New" w:cs="Courier New"/>
          <w:sz w:val="24"/>
          <w:szCs w:val="24"/>
        </w:rPr>
      </w:pPr>
      <w:r>
        <w:rPr>
          <w:rFonts w:ascii="Courier New" w:eastAsia="Courier New" w:hAnsi="Courier New" w:cs="Courier New"/>
          <w:sz w:val="24"/>
          <w:szCs w:val="24"/>
        </w:rPr>
        <w:t>int first, last, middle, size, i, sElement, list[100]; printf("Enter the size of the list: "); scanf("%d",&amp;size);</w:t>
      </w:r>
    </w:p>
    <w:p w:rsidR="00931BD4" w:rsidRDefault="00D6360D">
      <w:pPr>
        <w:spacing w:before="4"/>
        <w:ind w:left="601"/>
        <w:rPr>
          <w:rFonts w:ascii="Courier New" w:eastAsia="Courier New" w:hAnsi="Courier New" w:cs="Courier New"/>
          <w:sz w:val="24"/>
          <w:szCs w:val="24"/>
        </w:rPr>
      </w:pPr>
      <w:r>
        <w:rPr>
          <w:rFonts w:ascii="Courier New" w:eastAsia="Courier New" w:hAnsi="Courier New" w:cs="Courier New"/>
          <w:sz w:val="24"/>
          <w:szCs w:val="24"/>
        </w:rPr>
        <w:t>printf("Enter %d integer values in ascending order\n", size);</w:t>
      </w:r>
    </w:p>
    <w:p w:rsidR="00931BD4" w:rsidRDefault="00D6360D">
      <w:pPr>
        <w:spacing w:before="40"/>
        <w:ind w:left="601"/>
        <w:rPr>
          <w:rFonts w:ascii="Courier New" w:eastAsia="Courier New" w:hAnsi="Courier New" w:cs="Courier New"/>
          <w:sz w:val="24"/>
          <w:szCs w:val="24"/>
        </w:rPr>
      </w:pPr>
      <w:r>
        <w:rPr>
          <w:rFonts w:ascii="Courier New" w:eastAsia="Courier New" w:hAnsi="Courier New" w:cs="Courier New"/>
          <w:sz w:val="24"/>
          <w:szCs w:val="24"/>
        </w:rPr>
        <w:t>for (i = 0; i &lt; size; i++)</w:t>
      </w:r>
    </w:p>
    <w:p w:rsidR="00931BD4" w:rsidRDefault="00D6360D">
      <w:pPr>
        <w:spacing w:before="40"/>
        <w:ind w:left="1033"/>
        <w:rPr>
          <w:rFonts w:ascii="Courier New" w:eastAsia="Courier New" w:hAnsi="Courier New" w:cs="Courier New"/>
          <w:sz w:val="24"/>
          <w:szCs w:val="24"/>
        </w:rPr>
      </w:pPr>
      <w:r>
        <w:rPr>
          <w:rFonts w:ascii="Courier New" w:eastAsia="Courier New" w:hAnsi="Courier New" w:cs="Courier New"/>
          <w:sz w:val="24"/>
          <w:szCs w:val="24"/>
        </w:rPr>
        <w:t>scanf("%d",&amp;list[i]);</w:t>
      </w:r>
    </w:p>
    <w:p w:rsidR="00931BD4" w:rsidRDefault="00D6360D">
      <w:pPr>
        <w:spacing w:before="40"/>
        <w:ind w:left="601"/>
        <w:rPr>
          <w:rFonts w:ascii="Courier New" w:eastAsia="Courier New" w:hAnsi="Courier New" w:cs="Courier New"/>
          <w:sz w:val="24"/>
          <w:szCs w:val="24"/>
        </w:rPr>
      </w:pPr>
      <w:r>
        <w:rPr>
          <w:rFonts w:ascii="Courier New" w:eastAsia="Courier New" w:hAnsi="Courier New" w:cs="Courier New"/>
          <w:sz w:val="24"/>
          <w:szCs w:val="24"/>
        </w:rPr>
        <w:t>printf("Enter value to be search: ");</w:t>
      </w:r>
    </w:p>
    <w:p w:rsidR="00931BD4" w:rsidRDefault="00D6360D">
      <w:pPr>
        <w:spacing w:before="40"/>
        <w:ind w:left="601"/>
        <w:rPr>
          <w:rFonts w:ascii="Courier New" w:eastAsia="Courier New" w:hAnsi="Courier New" w:cs="Courier New"/>
          <w:sz w:val="24"/>
          <w:szCs w:val="24"/>
        </w:rPr>
      </w:pPr>
      <w:r>
        <w:rPr>
          <w:rFonts w:ascii="Courier New" w:eastAsia="Courier New" w:hAnsi="Courier New" w:cs="Courier New"/>
          <w:sz w:val="24"/>
          <w:szCs w:val="24"/>
        </w:rPr>
        <w:t>scanf("%d", &amp;sElement);</w:t>
      </w:r>
    </w:p>
    <w:p w:rsidR="00931BD4" w:rsidRDefault="000B5699">
      <w:pPr>
        <w:spacing w:before="40"/>
        <w:ind w:left="601"/>
        <w:rPr>
          <w:rFonts w:ascii="Courier New" w:eastAsia="Courier New" w:hAnsi="Courier New" w:cs="Courier New"/>
          <w:sz w:val="24"/>
          <w:szCs w:val="24"/>
        </w:rPr>
      </w:pPr>
      <w:r w:rsidRPr="000B5699">
        <w:pict>
          <v:group id="_x0000_s1150" style="position:absolute;left:0;text-align:left;margin-left:43.65pt;margin-top:416.85pt;width:507.95pt;height:363.2pt;z-index:-2204;mso-position-horizontal-relative:page;mso-position-vertical-relative:page" coordorigin="873,8337" coordsize="10159,7264">
            <v:shape id="_x0000_s1154" style="position:absolute;left:883;top:8347;width:10138;height:0" coordorigin="883,8347" coordsize="10138,0" path="m883,8347r10138,e" filled="f" strokeweight=".58pt">
              <v:path arrowok="t"/>
            </v:shape>
            <v:shape id="_x0000_s1153" style="position:absolute;left:883;top:15590;width:10138;height:0" coordorigin="883,15590" coordsize="10138,0" path="m883,15590r10138,e" filled="f" strokeweight=".58pt">
              <v:path arrowok="t"/>
            </v:shape>
            <v:shape id="_x0000_s1152" style="position:absolute;left:878;top:8342;width:0;height:7253" coordorigin="878,8342" coordsize="0,7253" path="m878,8342r,7253e" filled="f" strokeweight=".58pt">
              <v:path arrowok="t"/>
            </v:shape>
            <v:shape id="_x0000_s1151" style="position:absolute;left:11026;top:8342;width:0;height:7253" coordorigin="11026,8342" coordsize="0,7253" path="m11026,8342r,7253e" filled="f" strokeweight=".58pt">
              <v:path arrowok="t"/>
            </v:shape>
            <w10:wrap anchorx="page" anchory="page"/>
          </v:group>
        </w:pict>
      </w:r>
      <w:r w:rsidR="00D6360D">
        <w:rPr>
          <w:rFonts w:ascii="Courier New" w:eastAsia="Courier New" w:hAnsi="Courier New" w:cs="Courier New"/>
          <w:sz w:val="24"/>
          <w:szCs w:val="24"/>
        </w:rPr>
        <w:t>first = 0;</w:t>
      </w:r>
    </w:p>
    <w:p w:rsidR="00931BD4" w:rsidRDefault="00D6360D">
      <w:pPr>
        <w:spacing w:before="40"/>
        <w:ind w:left="601"/>
        <w:rPr>
          <w:rFonts w:ascii="Courier New" w:eastAsia="Courier New" w:hAnsi="Courier New" w:cs="Courier New"/>
          <w:sz w:val="24"/>
          <w:szCs w:val="24"/>
        </w:rPr>
      </w:pPr>
      <w:r>
        <w:rPr>
          <w:rFonts w:ascii="Courier New" w:eastAsia="Courier New" w:hAnsi="Courier New" w:cs="Courier New"/>
          <w:sz w:val="24"/>
          <w:szCs w:val="24"/>
        </w:rPr>
        <w:t>last = size - 1;</w:t>
      </w:r>
    </w:p>
    <w:p w:rsidR="00931BD4" w:rsidRDefault="00D6360D">
      <w:pPr>
        <w:spacing w:before="45"/>
        <w:ind w:left="601"/>
        <w:rPr>
          <w:rFonts w:ascii="Courier New" w:eastAsia="Courier New" w:hAnsi="Courier New" w:cs="Courier New"/>
          <w:sz w:val="24"/>
          <w:szCs w:val="24"/>
        </w:rPr>
      </w:pPr>
      <w:r>
        <w:rPr>
          <w:rFonts w:ascii="Courier New" w:eastAsia="Courier New" w:hAnsi="Courier New" w:cs="Courier New"/>
          <w:sz w:val="24"/>
          <w:szCs w:val="24"/>
        </w:rPr>
        <w:t>middle = (first+last)/2;</w:t>
      </w:r>
    </w:p>
    <w:p w:rsidR="00931BD4" w:rsidRDefault="00931BD4">
      <w:pPr>
        <w:spacing w:before="2" w:line="140" w:lineRule="exact"/>
        <w:rPr>
          <w:sz w:val="15"/>
          <w:szCs w:val="15"/>
        </w:rPr>
      </w:pPr>
    </w:p>
    <w:p w:rsidR="00931BD4" w:rsidRDefault="00931BD4">
      <w:pPr>
        <w:spacing w:line="200" w:lineRule="exact"/>
      </w:pPr>
    </w:p>
    <w:p w:rsidR="00931BD4" w:rsidRDefault="00D6360D">
      <w:pPr>
        <w:ind w:left="601"/>
        <w:rPr>
          <w:rFonts w:ascii="Courier New" w:eastAsia="Courier New" w:hAnsi="Courier New" w:cs="Courier New"/>
          <w:sz w:val="24"/>
          <w:szCs w:val="24"/>
        </w:rPr>
      </w:pPr>
      <w:r>
        <w:rPr>
          <w:rFonts w:ascii="Courier New" w:eastAsia="Courier New" w:hAnsi="Courier New" w:cs="Courier New"/>
          <w:sz w:val="24"/>
          <w:szCs w:val="24"/>
        </w:rPr>
        <w:t>while (first &lt;= last) {</w:t>
      </w:r>
    </w:p>
    <w:p w:rsidR="00931BD4" w:rsidRDefault="00D6360D">
      <w:pPr>
        <w:spacing w:before="40"/>
        <w:ind w:left="1033"/>
        <w:rPr>
          <w:rFonts w:ascii="Courier New" w:eastAsia="Courier New" w:hAnsi="Courier New" w:cs="Courier New"/>
          <w:sz w:val="24"/>
          <w:szCs w:val="24"/>
        </w:rPr>
      </w:pPr>
      <w:r>
        <w:rPr>
          <w:rFonts w:ascii="Courier New" w:eastAsia="Courier New" w:hAnsi="Courier New" w:cs="Courier New"/>
          <w:sz w:val="24"/>
          <w:szCs w:val="24"/>
        </w:rPr>
        <w:t>if (list[middle] &lt; sElement)</w:t>
      </w:r>
    </w:p>
    <w:p w:rsidR="00931BD4" w:rsidRDefault="00D6360D">
      <w:pPr>
        <w:spacing w:before="40"/>
        <w:ind w:left="1465"/>
        <w:rPr>
          <w:rFonts w:ascii="Courier New" w:eastAsia="Courier New" w:hAnsi="Courier New" w:cs="Courier New"/>
          <w:sz w:val="24"/>
          <w:szCs w:val="24"/>
        </w:rPr>
      </w:pPr>
      <w:r>
        <w:rPr>
          <w:rFonts w:ascii="Courier New" w:eastAsia="Courier New" w:hAnsi="Courier New" w:cs="Courier New"/>
          <w:sz w:val="24"/>
          <w:szCs w:val="24"/>
        </w:rPr>
        <w:t>first = middle + 1;</w:t>
      </w:r>
    </w:p>
    <w:p w:rsidR="00931BD4" w:rsidRDefault="00D6360D">
      <w:pPr>
        <w:spacing w:before="40"/>
        <w:ind w:left="1033"/>
        <w:rPr>
          <w:rFonts w:ascii="Courier New" w:eastAsia="Courier New" w:hAnsi="Courier New" w:cs="Courier New"/>
          <w:sz w:val="24"/>
          <w:szCs w:val="24"/>
        </w:rPr>
      </w:pPr>
      <w:r>
        <w:rPr>
          <w:rFonts w:ascii="Courier New" w:eastAsia="Courier New" w:hAnsi="Courier New" w:cs="Courier New"/>
          <w:sz w:val="24"/>
          <w:szCs w:val="24"/>
        </w:rPr>
        <w:t>else if (list[middle] == sElement) {</w:t>
      </w:r>
    </w:p>
    <w:p w:rsidR="00931BD4" w:rsidRDefault="00D6360D">
      <w:pPr>
        <w:spacing w:before="40"/>
        <w:ind w:left="1465"/>
        <w:rPr>
          <w:rFonts w:ascii="Courier New" w:eastAsia="Courier New" w:hAnsi="Courier New" w:cs="Courier New"/>
          <w:sz w:val="24"/>
          <w:szCs w:val="24"/>
        </w:rPr>
      </w:pPr>
      <w:r>
        <w:rPr>
          <w:rFonts w:ascii="Courier New" w:eastAsia="Courier New" w:hAnsi="Courier New" w:cs="Courier New"/>
          <w:sz w:val="24"/>
          <w:szCs w:val="24"/>
        </w:rPr>
        <w:t>printf("Element found at index %d.\n",middle);</w:t>
      </w:r>
    </w:p>
    <w:p w:rsidR="00931BD4" w:rsidRDefault="00D6360D">
      <w:pPr>
        <w:spacing w:before="40" w:line="260" w:lineRule="exact"/>
        <w:ind w:left="1465"/>
        <w:rPr>
          <w:rFonts w:ascii="Courier New" w:eastAsia="Courier New" w:hAnsi="Courier New" w:cs="Courier New"/>
          <w:sz w:val="24"/>
          <w:szCs w:val="24"/>
        </w:rPr>
      </w:pPr>
      <w:r>
        <w:rPr>
          <w:rFonts w:ascii="Courier New" w:eastAsia="Courier New" w:hAnsi="Courier New" w:cs="Courier New"/>
          <w:position w:val="1"/>
          <w:sz w:val="24"/>
          <w:szCs w:val="24"/>
        </w:rPr>
        <w:t>break;</w:t>
      </w:r>
    </w:p>
    <w:p w:rsidR="00931BD4" w:rsidRDefault="00D6360D">
      <w:pPr>
        <w:spacing w:before="53"/>
        <w:ind w:left="1033"/>
        <w:rPr>
          <w:rFonts w:ascii="Courier New" w:eastAsia="Courier New" w:hAnsi="Courier New" w:cs="Courier New"/>
          <w:sz w:val="24"/>
          <w:szCs w:val="24"/>
        </w:rPr>
      </w:pPr>
      <w:r>
        <w:rPr>
          <w:rFonts w:ascii="Courier New" w:eastAsia="Courier New" w:hAnsi="Courier New" w:cs="Courier New"/>
          <w:sz w:val="24"/>
          <w:szCs w:val="24"/>
        </w:rPr>
        <w:t>}</w:t>
      </w:r>
    </w:p>
    <w:p w:rsidR="00931BD4" w:rsidRDefault="00D6360D">
      <w:pPr>
        <w:spacing w:before="40"/>
        <w:ind w:left="1033"/>
        <w:rPr>
          <w:rFonts w:ascii="Courier New" w:eastAsia="Courier New" w:hAnsi="Courier New" w:cs="Courier New"/>
          <w:sz w:val="24"/>
          <w:szCs w:val="24"/>
        </w:rPr>
        <w:sectPr w:rsidR="00931BD4">
          <w:pgSz w:w="11900" w:h="16840"/>
          <w:pgMar w:top="800" w:right="820" w:bottom="280" w:left="820" w:header="607" w:footer="426" w:gutter="0"/>
          <w:cols w:space="720"/>
        </w:sectPr>
      </w:pPr>
      <w:r>
        <w:rPr>
          <w:rFonts w:ascii="Courier New" w:eastAsia="Courier New" w:hAnsi="Courier New" w:cs="Courier New"/>
          <w:sz w:val="24"/>
          <w:szCs w:val="24"/>
        </w:rPr>
        <w:t>else</w:t>
      </w:r>
    </w:p>
    <w:p w:rsidR="00931BD4" w:rsidRDefault="000B5699">
      <w:pPr>
        <w:spacing w:before="1" w:line="140" w:lineRule="exact"/>
        <w:rPr>
          <w:sz w:val="14"/>
          <w:szCs w:val="14"/>
        </w:rPr>
      </w:pPr>
      <w:r w:rsidRPr="000B5699">
        <w:lastRenderedPageBreak/>
        <w:pict>
          <v:shape id="_x0000_s1141" type="#_x0000_t75" style="position:absolute;margin-left:49.45pt;margin-top:-48.7pt;width:315.85pt;height:747.55pt;z-index:-2198;mso-position-horizontal-relative:page">
            <v:imagedata r:id="rId9" o:title=""/>
            <w10:wrap anchorx="page"/>
          </v:shape>
        </w:pict>
      </w:r>
      <w:r w:rsidRPr="000B5699">
        <w:pict>
          <v:shapetype id="_x0000_t202" coordsize="21600,21600" o:spt="202" path="m,l,21600r21600,l21600,xe">
            <v:stroke joinstyle="miter"/>
            <v:path gradientshapeok="t" o:connecttype="rect"/>
          </v:shapetype>
          <v:shape id="_x0000_s1149" type="#_x0000_t202" style="position:absolute;margin-left:49.45pt;margin-top:331.7pt;width:310.3pt;height:510.3pt;z-index:-2203;mso-position-horizontal-relative:page;mso-position-vertical-relative:page" filled="f" stroked="f">
            <v:textbox inset="0,0,0,0">
              <w:txbxContent>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before="1" w:line="200" w:lineRule="exact"/>
                  </w:pPr>
                </w:p>
                <w:p w:rsidR="00D6360D" w:rsidRDefault="00D6360D">
                  <w:pPr>
                    <w:rPr>
                      <w:rFonts w:ascii="Cambria" w:eastAsia="Cambria" w:hAnsi="Cambria" w:cs="Cambria"/>
                      <w:sz w:val="24"/>
                      <w:szCs w:val="24"/>
                    </w:rPr>
                  </w:pPr>
                  <w:r>
                    <w:rPr>
                      <w:rFonts w:ascii="Cambria" w:eastAsia="Cambria" w:hAnsi="Cambria" w:cs="Cambria"/>
                      <w:sz w:val="24"/>
                      <w:szCs w:val="24"/>
                    </w:rPr>
                    <w:t xml:space="preserve">                                                      </w:t>
                  </w:r>
                </w:p>
              </w:txbxContent>
            </v:textbox>
            <w10:wrap anchorx="page" anchory="page"/>
          </v:shape>
        </w:pict>
      </w:r>
    </w:p>
    <w:p w:rsidR="00931BD4" w:rsidRDefault="00931BD4">
      <w:pPr>
        <w:spacing w:line="200" w:lineRule="exact"/>
      </w:pPr>
    </w:p>
    <w:p w:rsidR="00931BD4" w:rsidRDefault="00931BD4">
      <w:pPr>
        <w:spacing w:line="200" w:lineRule="exact"/>
      </w:pPr>
    </w:p>
    <w:p w:rsidR="00931BD4" w:rsidRDefault="00D6360D">
      <w:pPr>
        <w:spacing w:before="36" w:line="260" w:lineRule="exact"/>
        <w:ind w:left="1465"/>
        <w:rPr>
          <w:rFonts w:ascii="Courier New" w:eastAsia="Courier New" w:hAnsi="Courier New" w:cs="Courier New"/>
          <w:sz w:val="24"/>
          <w:szCs w:val="24"/>
        </w:rPr>
      </w:pPr>
      <w:r>
        <w:rPr>
          <w:rFonts w:ascii="Courier New" w:eastAsia="Courier New" w:hAnsi="Courier New" w:cs="Courier New"/>
          <w:position w:val="1"/>
          <w:sz w:val="24"/>
          <w:szCs w:val="24"/>
        </w:rPr>
        <w:t>last = middle - 1;</w:t>
      </w:r>
    </w:p>
    <w:p w:rsidR="00931BD4" w:rsidRDefault="00931BD4">
      <w:pPr>
        <w:spacing w:before="4" w:line="120" w:lineRule="exact"/>
        <w:rPr>
          <w:sz w:val="12"/>
          <w:szCs w:val="12"/>
        </w:rPr>
      </w:pPr>
    </w:p>
    <w:p w:rsidR="00931BD4" w:rsidRDefault="00931BD4">
      <w:pPr>
        <w:spacing w:line="200" w:lineRule="exact"/>
      </w:pPr>
    </w:p>
    <w:p w:rsidR="00931BD4" w:rsidRDefault="00D6360D">
      <w:pPr>
        <w:spacing w:before="36"/>
        <w:ind w:left="1033"/>
        <w:rPr>
          <w:rFonts w:ascii="Courier New" w:eastAsia="Courier New" w:hAnsi="Courier New" w:cs="Courier New"/>
          <w:sz w:val="24"/>
          <w:szCs w:val="24"/>
        </w:rPr>
      </w:pPr>
      <w:r>
        <w:rPr>
          <w:rFonts w:ascii="Courier New" w:eastAsia="Courier New" w:hAnsi="Courier New" w:cs="Courier New"/>
          <w:sz w:val="24"/>
          <w:szCs w:val="24"/>
        </w:rPr>
        <w:t>middle = (first + last)/2;</w:t>
      </w:r>
    </w:p>
    <w:p w:rsidR="00931BD4" w:rsidRDefault="00D6360D">
      <w:pPr>
        <w:spacing w:before="40" w:line="260" w:lineRule="exact"/>
        <w:ind w:left="601"/>
        <w:rPr>
          <w:rFonts w:ascii="Courier New" w:eastAsia="Courier New" w:hAnsi="Courier New" w:cs="Courier New"/>
          <w:sz w:val="24"/>
          <w:szCs w:val="24"/>
        </w:rPr>
      </w:pPr>
      <w:r>
        <w:rPr>
          <w:rFonts w:ascii="Courier New" w:eastAsia="Courier New" w:hAnsi="Courier New" w:cs="Courier New"/>
          <w:position w:val="1"/>
          <w:sz w:val="24"/>
          <w:szCs w:val="24"/>
        </w:rPr>
        <w:t>}</w:t>
      </w:r>
    </w:p>
    <w:p w:rsidR="00931BD4" w:rsidRDefault="00D6360D">
      <w:pPr>
        <w:spacing w:before="48"/>
        <w:ind w:left="601"/>
        <w:rPr>
          <w:rFonts w:ascii="Courier New" w:eastAsia="Courier New" w:hAnsi="Courier New" w:cs="Courier New"/>
          <w:sz w:val="24"/>
          <w:szCs w:val="24"/>
        </w:rPr>
      </w:pPr>
      <w:r>
        <w:rPr>
          <w:rFonts w:ascii="Courier New" w:eastAsia="Courier New" w:hAnsi="Courier New" w:cs="Courier New"/>
          <w:sz w:val="24"/>
          <w:szCs w:val="24"/>
        </w:rPr>
        <w:t>if (first &gt; last)</w:t>
      </w:r>
    </w:p>
    <w:p w:rsidR="00931BD4" w:rsidRDefault="00D6360D">
      <w:pPr>
        <w:spacing w:before="45"/>
        <w:ind w:left="1033"/>
        <w:rPr>
          <w:rFonts w:ascii="Courier New" w:eastAsia="Courier New" w:hAnsi="Courier New" w:cs="Courier New"/>
          <w:sz w:val="24"/>
          <w:szCs w:val="24"/>
        </w:rPr>
      </w:pPr>
      <w:r>
        <w:rPr>
          <w:rFonts w:ascii="Courier New" w:eastAsia="Courier New" w:hAnsi="Courier New" w:cs="Courier New"/>
          <w:sz w:val="24"/>
          <w:szCs w:val="24"/>
        </w:rPr>
        <w:t>printf("Element Not found in the list.");</w:t>
      </w:r>
    </w:p>
    <w:p w:rsidR="00931BD4" w:rsidRDefault="00D6360D">
      <w:pPr>
        <w:spacing w:before="40"/>
        <w:ind w:left="457"/>
        <w:rPr>
          <w:rFonts w:ascii="Courier New" w:eastAsia="Courier New" w:hAnsi="Courier New" w:cs="Courier New"/>
          <w:sz w:val="24"/>
          <w:szCs w:val="24"/>
        </w:rPr>
      </w:pPr>
      <w:r>
        <w:rPr>
          <w:rFonts w:ascii="Courier New" w:eastAsia="Courier New" w:hAnsi="Courier New" w:cs="Courier New"/>
          <w:sz w:val="24"/>
          <w:szCs w:val="24"/>
        </w:rPr>
        <w:t>return 0;</w:t>
      </w:r>
    </w:p>
    <w:p w:rsidR="00931BD4" w:rsidRDefault="000B5699">
      <w:pPr>
        <w:spacing w:before="40" w:line="260" w:lineRule="exact"/>
        <w:ind w:left="169"/>
        <w:rPr>
          <w:rFonts w:ascii="Courier New" w:eastAsia="Courier New" w:hAnsi="Courier New" w:cs="Courier New"/>
          <w:sz w:val="24"/>
          <w:szCs w:val="24"/>
        </w:rPr>
      </w:pPr>
      <w:r w:rsidRPr="000B5699">
        <w:pict>
          <v:group id="_x0000_s1144" style="position:absolute;left:0;text-align:left;margin-left:43.65pt;margin-top:67.4pt;width:507.95pt;height:222.35pt;z-index:-2202;mso-position-horizontal-relative:page;mso-position-vertical-relative:page" coordorigin="873,1348" coordsize="10159,4447">
            <v:shape id="_x0000_s1148" style="position:absolute;left:883;top:1358;width:10138;height:0" coordorigin="883,1358" coordsize="10138,0" path="m883,1358r10138,e" filled="f" strokeweight=".58pt">
              <v:path arrowok="t"/>
            </v:shape>
            <v:shape id="_x0000_s1147" style="position:absolute;left:883;top:5784;width:10138;height:0" coordorigin="883,5784" coordsize="10138,0" path="m883,5784r10138,e" filled="f" strokeweight=".58pt">
              <v:path arrowok="t"/>
            </v:shape>
            <v:shape id="_x0000_s1146" style="position:absolute;left:878;top:1354;width:0;height:4435" coordorigin="878,1354" coordsize="0,4435" path="m878,1354r,4435e" filled="f" strokeweight=".58pt">
              <v:path arrowok="t"/>
            </v:shape>
            <v:shape id="_x0000_s1145" style="position:absolute;left:11026;top:1354;width:0;height:4435" coordorigin="11026,1354" coordsize="0,4435" path="m11026,1354r,4435e" filled="f" strokeweight=".58pt">
              <v:path arrowok="t"/>
            </v:shape>
            <w10:wrap anchorx="page" anchory="page"/>
          </v:group>
        </w:pict>
      </w:r>
      <w:r w:rsidR="00D6360D">
        <w:rPr>
          <w:rFonts w:ascii="Courier New" w:eastAsia="Courier New" w:hAnsi="Courier New" w:cs="Courier New"/>
          <w:position w:val="1"/>
          <w:sz w:val="24"/>
          <w:szCs w:val="24"/>
        </w:rPr>
        <w:t>}</w:t>
      </w:r>
    </w:p>
    <w:p w:rsidR="00931BD4" w:rsidRDefault="00931BD4">
      <w:pPr>
        <w:spacing w:before="4" w:line="120" w:lineRule="exact"/>
        <w:rPr>
          <w:sz w:val="12"/>
          <w:szCs w:val="12"/>
        </w:rPr>
      </w:pPr>
    </w:p>
    <w:p w:rsidR="00931BD4" w:rsidRDefault="00931BD4">
      <w:pPr>
        <w:spacing w:line="200" w:lineRule="exact"/>
      </w:pPr>
    </w:p>
    <w:p w:rsidR="00931BD4" w:rsidRDefault="00D6360D">
      <w:pPr>
        <w:spacing w:before="36"/>
        <w:ind w:left="169"/>
        <w:rPr>
          <w:rFonts w:ascii="Courier New" w:eastAsia="Courier New" w:hAnsi="Courier New" w:cs="Courier New"/>
          <w:sz w:val="24"/>
          <w:szCs w:val="24"/>
        </w:rPr>
      </w:pPr>
      <w:r>
        <w:rPr>
          <w:rFonts w:ascii="Courier New" w:eastAsia="Courier New" w:hAnsi="Courier New" w:cs="Courier New"/>
          <w:b/>
          <w:sz w:val="24"/>
          <w:szCs w:val="24"/>
        </w:rPr>
        <w:t>Sample input and output:</w:t>
      </w:r>
    </w:p>
    <w:p w:rsidR="00931BD4" w:rsidRDefault="00D6360D">
      <w:pPr>
        <w:spacing w:before="40"/>
        <w:ind w:left="169"/>
        <w:rPr>
          <w:rFonts w:ascii="Courier New" w:eastAsia="Courier New" w:hAnsi="Courier New" w:cs="Courier New"/>
          <w:sz w:val="24"/>
          <w:szCs w:val="24"/>
        </w:rPr>
      </w:pPr>
      <w:r>
        <w:rPr>
          <w:rFonts w:ascii="Courier New" w:eastAsia="Courier New" w:hAnsi="Courier New" w:cs="Courier New"/>
          <w:sz w:val="24"/>
          <w:szCs w:val="24"/>
        </w:rPr>
        <w:t>Enter the size of the list:4</w:t>
      </w:r>
    </w:p>
    <w:p w:rsidR="00931BD4" w:rsidRDefault="00D6360D">
      <w:pPr>
        <w:spacing w:before="40"/>
        <w:ind w:left="169"/>
        <w:rPr>
          <w:rFonts w:ascii="Courier New" w:eastAsia="Courier New" w:hAnsi="Courier New" w:cs="Courier New"/>
          <w:sz w:val="24"/>
          <w:szCs w:val="24"/>
        </w:rPr>
      </w:pPr>
      <w:r>
        <w:rPr>
          <w:rFonts w:ascii="Courier New" w:eastAsia="Courier New" w:hAnsi="Courier New" w:cs="Courier New"/>
          <w:sz w:val="24"/>
          <w:szCs w:val="24"/>
        </w:rPr>
        <w:t>Enter 4 integer values in ascending order 4 7 9 11</w:t>
      </w:r>
    </w:p>
    <w:p w:rsidR="00931BD4" w:rsidRDefault="00D6360D">
      <w:pPr>
        <w:spacing w:before="45"/>
        <w:ind w:left="169"/>
        <w:rPr>
          <w:rFonts w:ascii="Courier New" w:eastAsia="Courier New" w:hAnsi="Courier New" w:cs="Courier New"/>
          <w:sz w:val="24"/>
          <w:szCs w:val="24"/>
        </w:rPr>
      </w:pPr>
      <w:r>
        <w:rPr>
          <w:rFonts w:ascii="Courier New" w:eastAsia="Courier New" w:hAnsi="Courier New" w:cs="Courier New"/>
          <w:sz w:val="24"/>
          <w:szCs w:val="24"/>
        </w:rPr>
        <w:t>Enter value to be search: 9</w:t>
      </w:r>
    </w:p>
    <w:p w:rsidR="00931BD4" w:rsidRDefault="00D6360D">
      <w:pPr>
        <w:spacing w:before="40"/>
        <w:ind w:left="169"/>
        <w:rPr>
          <w:rFonts w:ascii="Courier New" w:eastAsia="Courier New" w:hAnsi="Courier New" w:cs="Courier New"/>
          <w:sz w:val="24"/>
          <w:szCs w:val="24"/>
        </w:rPr>
      </w:pPr>
      <w:r>
        <w:rPr>
          <w:rFonts w:ascii="Courier New" w:eastAsia="Courier New" w:hAnsi="Courier New" w:cs="Courier New"/>
          <w:sz w:val="24"/>
          <w:szCs w:val="24"/>
        </w:rPr>
        <w:t>Element found at index 2</w:t>
      </w:r>
    </w:p>
    <w:p w:rsidR="00931BD4" w:rsidRDefault="00D6360D">
      <w:pPr>
        <w:spacing w:before="64"/>
        <w:ind w:left="169"/>
        <w:rPr>
          <w:rFonts w:ascii="Cambria" w:eastAsia="Cambria" w:hAnsi="Cambria" w:cs="Cambria"/>
          <w:sz w:val="24"/>
          <w:szCs w:val="24"/>
        </w:rPr>
      </w:pPr>
      <w:r>
        <w:rPr>
          <w:rFonts w:ascii="Cambria" w:eastAsia="Cambria" w:hAnsi="Cambria" w:cs="Cambria"/>
          <w:b/>
          <w:sz w:val="24"/>
          <w:szCs w:val="24"/>
        </w:rPr>
        <w:t xml:space="preserve">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b/>
          <w:sz w:val="24"/>
          <w:szCs w:val="24"/>
        </w:rPr>
        <w:t xml:space="preserve">Example: </w:t>
      </w:r>
      <w:r>
        <w:rPr>
          <w:rFonts w:ascii="Cambria" w:eastAsia="Cambria" w:hAnsi="Cambria" w:cs="Cambria"/>
          <w:sz w:val="24"/>
          <w:szCs w:val="24"/>
        </w:rPr>
        <w:t>Consider the following list of elements and search element 12</w:t>
      </w:r>
      <w:r>
        <w:rPr>
          <w:rFonts w:ascii="Cambria" w:eastAsia="Cambria" w:hAnsi="Cambria" w:cs="Cambria"/>
          <w:b/>
          <w:sz w:val="24"/>
          <w:szCs w:val="24"/>
        </w:rPr>
        <w:t xml:space="preserve"> </w:t>
      </w:r>
    </w:p>
    <w:p w:rsidR="00931BD4" w:rsidRDefault="000405D0">
      <w:pPr>
        <w:spacing w:before="6" w:line="140" w:lineRule="exact"/>
        <w:rPr>
          <w:sz w:val="14"/>
          <w:szCs w:val="14"/>
        </w:rPr>
      </w:pPr>
      <w:r>
        <w:pict>
          <v:shape id="_x0000_s1143" type="#_x0000_t75" style="position:absolute;margin-left:81.75pt;margin-top:7.2pt;width:278pt;height:867.85pt;z-index:-2201;mso-position-horizontal-relative:page">
            <v:imagedata r:id="rId10" o:title=""/>
            <w10:wrap anchorx="page"/>
          </v:shape>
        </w:pict>
      </w: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0B5699" w:rsidP="00D6360D">
      <w:pPr>
        <w:ind w:left="6332" w:right="3799"/>
        <w:jc w:val="center"/>
      </w:pPr>
      <w:r>
        <w:pict>
          <v:shape id="_x0000_s1142" type="#_x0000_t202" style="position:absolute;left:0;text-align:left;margin-left:49.45pt;margin-top:0;width:315.85pt;height:473.35pt;z-index:-2200;mso-position-horizontal-relative:page;mso-position-vertical-relative:page" filled="f" stroked="f">
            <v:textbox style="mso-next-textbox:#_x0000_s1142" inset="0,0,0,0">
              <w:txbxContent>
                <w:p w:rsidR="00D6360D" w:rsidRDefault="00D6360D">
                  <w:pPr>
                    <w:spacing w:before="7" w:line="120" w:lineRule="exact"/>
                    <w:rPr>
                      <w:sz w:val="12"/>
                      <w:szCs w:val="12"/>
                    </w:rPr>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rPr>
                      <w:rFonts w:ascii="Cambria" w:eastAsia="Cambria" w:hAnsi="Cambria" w:cs="Cambria"/>
                    </w:rPr>
                  </w:pPr>
                  <w:r>
                    <w:rPr>
                      <w:rFonts w:ascii="Cambria" w:eastAsia="Cambria" w:hAnsi="Cambria" w:cs="Cambria"/>
                      <w:b/>
                      <w:w w:val="103"/>
                    </w:rPr>
                    <w:t>15CS204J-</w:t>
                  </w:r>
                  <w:r>
                    <w:rPr>
                      <w:rFonts w:ascii="Cambria" w:eastAsia="Cambria" w:hAnsi="Cambria" w:cs="Cambria"/>
                      <w:b/>
                    </w:rPr>
                    <w:t xml:space="preserve">  </w:t>
                  </w:r>
                  <w:r>
                    <w:rPr>
                      <w:rFonts w:ascii="Cambria" w:eastAsia="Cambria" w:hAnsi="Cambria" w:cs="Cambria"/>
                      <w:b/>
                      <w:w w:val="103"/>
                    </w:rPr>
                    <w:t>ALGORITHM</w:t>
                  </w:r>
                  <w:r>
                    <w:rPr>
                      <w:rFonts w:ascii="Cambria" w:eastAsia="Cambria" w:hAnsi="Cambria" w:cs="Cambria"/>
                      <w:b/>
                    </w:rPr>
                    <w:t xml:space="preserve">  </w:t>
                  </w:r>
                  <w:r>
                    <w:rPr>
                      <w:rFonts w:ascii="Cambria" w:eastAsia="Cambria" w:hAnsi="Cambria" w:cs="Cambria"/>
                      <w:b/>
                      <w:w w:val="103"/>
                    </w:rPr>
                    <w:t>DESIGN</w:t>
                  </w:r>
                  <w:r>
                    <w:rPr>
                      <w:rFonts w:ascii="Cambria" w:eastAsia="Cambria" w:hAnsi="Cambria" w:cs="Cambria"/>
                      <w:b/>
                    </w:rPr>
                    <w:t xml:space="preserve">  </w:t>
                  </w:r>
                  <w:r>
                    <w:rPr>
                      <w:rFonts w:ascii="Cambria" w:eastAsia="Cambria" w:hAnsi="Cambria" w:cs="Cambria"/>
                      <w:b/>
                      <w:w w:val="103"/>
                    </w:rPr>
                    <w:t>AND</w:t>
                  </w:r>
                  <w:r>
                    <w:rPr>
                      <w:rFonts w:ascii="Cambria" w:eastAsia="Cambria" w:hAnsi="Cambria" w:cs="Cambria"/>
                      <w:b/>
                    </w:rPr>
                    <w:t xml:space="preserve">  </w:t>
                  </w:r>
                  <w:r>
                    <w:rPr>
                      <w:rFonts w:ascii="Cambria" w:eastAsia="Cambria" w:hAnsi="Cambria" w:cs="Cambria"/>
                      <w:b/>
                      <w:w w:val="103"/>
                    </w:rPr>
                    <w:t>ANALYSIS</w:t>
                  </w:r>
                </w:p>
              </w:txbxContent>
            </v:textbox>
            <w10:wrap anchorx="page" anchory="page"/>
          </v:shape>
        </w:pict>
      </w:r>
    </w:p>
    <w:p w:rsidR="00931BD4" w:rsidRDefault="00D6360D">
      <w:pPr>
        <w:ind w:left="169"/>
        <w:rPr>
          <w:rFonts w:ascii="Cambria" w:eastAsia="Cambria" w:hAnsi="Cambria" w:cs="Cambria"/>
          <w:sz w:val="24"/>
          <w:szCs w:val="24"/>
        </w:rPr>
      </w:pPr>
      <w:r>
        <w:rPr>
          <w:rFonts w:ascii="Cambria" w:eastAsia="Cambria" w:hAnsi="Cambria" w:cs="Cambria"/>
          <w:b/>
          <w:sz w:val="24"/>
          <w:szCs w:val="24"/>
        </w:rPr>
        <w:t xml:space="preserve">Complexity Analysis </w:t>
      </w:r>
    </w:p>
    <w:p w:rsidR="00931BD4" w:rsidRDefault="00931BD4">
      <w:pPr>
        <w:spacing w:before="1" w:line="140" w:lineRule="exact"/>
        <w:rPr>
          <w:sz w:val="14"/>
          <w:szCs w:val="14"/>
        </w:rPr>
      </w:pPr>
    </w:p>
    <w:p w:rsidR="00931BD4" w:rsidRDefault="00D6360D">
      <w:pPr>
        <w:spacing w:line="260" w:lineRule="exact"/>
        <w:ind w:left="169"/>
        <w:rPr>
          <w:rFonts w:ascii="Cambria" w:eastAsia="Cambria" w:hAnsi="Cambria" w:cs="Cambria"/>
          <w:sz w:val="24"/>
          <w:szCs w:val="24"/>
        </w:rPr>
      </w:pPr>
      <w:r>
        <w:rPr>
          <w:rFonts w:ascii="Cambria" w:eastAsia="Cambria" w:hAnsi="Cambria" w:cs="Cambria"/>
          <w:b/>
          <w:position w:val="-1"/>
          <w:sz w:val="24"/>
          <w:szCs w:val="24"/>
        </w:rPr>
        <w:t xml:space="preserve">Worst case analysis: </w:t>
      </w:r>
      <w:r>
        <w:rPr>
          <w:rFonts w:ascii="Cambria" w:eastAsia="Cambria" w:hAnsi="Cambria" w:cs="Cambria"/>
          <w:position w:val="-1"/>
          <w:sz w:val="24"/>
          <w:szCs w:val="24"/>
        </w:rPr>
        <w:t xml:space="preserve">The key is not in the array </w:t>
      </w:r>
    </w:p>
    <w:p w:rsidR="00931BD4" w:rsidRDefault="00931BD4">
      <w:pPr>
        <w:spacing w:before="5" w:line="140" w:lineRule="exact"/>
        <w:rPr>
          <w:sz w:val="14"/>
          <w:szCs w:val="14"/>
        </w:rPr>
      </w:pPr>
    </w:p>
    <w:p w:rsidR="00931BD4" w:rsidRDefault="00D6360D">
      <w:pPr>
        <w:spacing w:before="36" w:line="275" w:lineRule="auto"/>
        <w:ind w:left="169" w:right="123"/>
        <w:rPr>
          <w:rFonts w:ascii="Courier New" w:eastAsia="Courier New" w:hAnsi="Courier New" w:cs="Courier New"/>
          <w:sz w:val="24"/>
          <w:szCs w:val="24"/>
        </w:rPr>
      </w:pPr>
      <w:r>
        <w:rPr>
          <w:rFonts w:ascii="Courier New" w:eastAsia="Courier New" w:hAnsi="Courier New" w:cs="Courier New"/>
          <w:sz w:val="24"/>
          <w:szCs w:val="24"/>
        </w:rPr>
        <w:t>Let T(n) be the number of comparisons done in the worst case for an array of size n. For the purposes of analysis, assume n is a power of</w:t>
      </w:r>
    </w:p>
    <w:p w:rsidR="00931BD4" w:rsidRDefault="00D6360D">
      <w:pPr>
        <w:spacing w:line="300" w:lineRule="exact"/>
        <w:ind w:left="169"/>
        <w:rPr>
          <w:rFonts w:ascii="Courier New" w:eastAsia="Courier New" w:hAnsi="Courier New" w:cs="Courier New"/>
          <w:position w:val="1"/>
          <w:sz w:val="24"/>
          <w:szCs w:val="24"/>
        </w:rPr>
      </w:pPr>
      <w:r>
        <w:rPr>
          <w:rFonts w:ascii="Courier New" w:eastAsia="Courier New" w:hAnsi="Courier New" w:cs="Courier New"/>
          <w:position w:val="1"/>
          <w:sz w:val="24"/>
          <w:szCs w:val="24"/>
        </w:rPr>
        <w:t xml:space="preserve">2, i.e. n = </w:t>
      </w:r>
      <w:r>
        <w:rPr>
          <w:rFonts w:ascii="Cambria Math" w:eastAsia="Cambria Math" w:hAnsi="Cambria Math" w:cs="Cambria Math"/>
          <w:position w:val="1"/>
          <w:sz w:val="24"/>
          <w:szCs w:val="24"/>
        </w:rPr>
        <w:t>2</w:t>
      </w:r>
      <w:r>
        <w:rPr>
          <w:rFonts w:ascii="Cambria Math" w:eastAsia="Cambria Math" w:hAnsi="Cambria Math" w:cs="Cambria Math"/>
          <w:w w:val="104"/>
          <w:position w:val="10"/>
          <w:sz w:val="17"/>
          <w:szCs w:val="17"/>
        </w:rPr>
        <w:t>"</w:t>
      </w:r>
      <w:r>
        <w:rPr>
          <w:rFonts w:ascii="Courier New" w:eastAsia="Courier New" w:hAnsi="Courier New" w:cs="Courier New"/>
          <w:position w:val="1"/>
          <w:sz w:val="24"/>
          <w:szCs w:val="24"/>
        </w:rPr>
        <w:t>.</w:t>
      </w:r>
    </w:p>
    <w:p w:rsidR="000405D0" w:rsidRDefault="000405D0">
      <w:pPr>
        <w:spacing w:line="300" w:lineRule="exact"/>
        <w:ind w:left="169"/>
        <w:rPr>
          <w:rFonts w:ascii="Courier New" w:eastAsia="Courier New" w:hAnsi="Courier New" w:cs="Courier New"/>
          <w:position w:val="1"/>
          <w:sz w:val="24"/>
          <w:szCs w:val="24"/>
        </w:rPr>
      </w:pPr>
    </w:p>
    <w:p w:rsidR="000405D0" w:rsidRDefault="000405D0">
      <w:pPr>
        <w:spacing w:line="300" w:lineRule="exact"/>
        <w:ind w:left="169"/>
        <w:rPr>
          <w:rFonts w:ascii="Courier New" w:eastAsia="Courier New" w:hAnsi="Courier New" w:cs="Courier New"/>
          <w:position w:val="1"/>
          <w:sz w:val="24"/>
          <w:szCs w:val="24"/>
        </w:rPr>
      </w:pPr>
    </w:p>
    <w:p w:rsidR="000405D0" w:rsidRDefault="000405D0">
      <w:pPr>
        <w:spacing w:line="300" w:lineRule="exact"/>
        <w:ind w:left="169"/>
        <w:rPr>
          <w:rFonts w:ascii="Courier New" w:eastAsia="Courier New" w:hAnsi="Courier New" w:cs="Courier New"/>
          <w:sz w:val="24"/>
          <w:szCs w:val="24"/>
        </w:rPr>
      </w:pPr>
    </w:p>
    <w:p w:rsidR="000405D0" w:rsidRDefault="00D6360D" w:rsidP="000405D0">
      <w:pPr>
        <w:spacing w:before="40"/>
        <w:ind w:left="169"/>
        <w:rPr>
          <w:rFonts w:ascii="Cambria Math" w:eastAsia="Cambria Math" w:hAnsi="Cambria Math" w:cs="Cambria Math"/>
          <w:sz w:val="24"/>
          <w:szCs w:val="24"/>
        </w:rPr>
      </w:pPr>
      <w:r>
        <w:rPr>
          <w:rFonts w:ascii="Courier New" w:eastAsia="Courier New" w:hAnsi="Courier New" w:cs="Courier New"/>
          <w:sz w:val="24"/>
          <w:szCs w:val="24"/>
        </w:rPr>
        <w:t xml:space="preserve">Then </w:t>
      </w:r>
      <w:r>
        <w:rPr>
          <w:rFonts w:ascii="Cambria Math" w:eastAsia="Cambria Math" w:hAnsi="Cambria Math" w:cs="Cambria Math"/>
          <w:sz w:val="24"/>
          <w:szCs w:val="24"/>
        </w:rPr>
        <w:t xml:space="preserve">#(%)   =  2  +  #(%/2) </w:t>
      </w:r>
    </w:p>
    <w:p w:rsidR="00931BD4" w:rsidRDefault="000B5699" w:rsidP="000405D0">
      <w:pPr>
        <w:spacing w:before="40"/>
        <w:ind w:left="169"/>
        <w:rPr>
          <w:rFonts w:ascii="Cambria Math" w:eastAsia="Cambria Math" w:hAnsi="Cambria Math" w:cs="Cambria Math"/>
          <w:sz w:val="24"/>
          <w:szCs w:val="24"/>
        </w:rPr>
      </w:pPr>
      <w:r w:rsidRPr="000B5699">
        <w:pict>
          <v:shape id="_x0000_s1140" type="#_x0000_t202" style="position:absolute;left:0;text-align:left;margin-left:171.15pt;margin-top:13.15pt;width:4.15pt;height:6.95pt;z-index:-2197;mso-position-horizontal-relative:page" filled="f" stroked="f">
            <v:textbox inset="0,0,0,0">
              <w:txbxContent>
                <w:p w:rsidR="00D6360D" w:rsidRDefault="00D6360D">
                  <w:pPr>
                    <w:spacing w:line="120" w:lineRule="exact"/>
                    <w:ind w:right="-41"/>
                    <w:rPr>
                      <w:rFonts w:ascii="Cambria Math" w:eastAsia="Cambria Math" w:hAnsi="Cambria Math" w:cs="Cambria Math"/>
                      <w:sz w:val="14"/>
                      <w:szCs w:val="14"/>
                    </w:rPr>
                  </w:pPr>
                  <w:r>
                    <w:rPr>
                      <w:rFonts w:ascii="Cambria Math" w:eastAsia="Cambria Math" w:hAnsi="Cambria Math" w:cs="Cambria Math"/>
                      <w:w w:val="99"/>
                      <w:sz w:val="14"/>
                      <w:szCs w:val="14"/>
                    </w:rPr>
                    <w:t>-</w:t>
                  </w:r>
                </w:p>
              </w:txbxContent>
            </v:textbox>
            <w10:wrap anchorx="page"/>
          </v:shape>
        </w:pict>
      </w:r>
      <w:r w:rsidR="00D6360D">
        <w:rPr>
          <w:rFonts w:ascii="Cambria Math" w:eastAsia="Cambria Math" w:hAnsi="Cambria Math" w:cs="Cambria Math"/>
          <w:position w:val="-4"/>
          <w:sz w:val="24"/>
          <w:szCs w:val="24"/>
        </w:rPr>
        <w:t xml:space="preserve">       =  2  +  2 + #(</w:t>
      </w:r>
      <w:r w:rsidR="00D6360D">
        <w:rPr>
          <w:w w:val="98"/>
          <w:position w:val="10"/>
          <w:sz w:val="17"/>
          <w:szCs w:val="17"/>
          <w:u w:val="single" w:color="000000"/>
        </w:rPr>
        <w:t xml:space="preserve"> </w:t>
      </w:r>
      <w:r w:rsidR="00D6360D">
        <w:rPr>
          <w:rFonts w:ascii="Cambria Math" w:eastAsia="Cambria Math" w:hAnsi="Cambria Math" w:cs="Cambria Math"/>
          <w:w w:val="98"/>
          <w:position w:val="10"/>
          <w:sz w:val="17"/>
          <w:szCs w:val="17"/>
          <w:u w:val="single" w:color="000000"/>
        </w:rPr>
        <w:t>+</w:t>
      </w:r>
      <w:r w:rsidR="00D6360D">
        <w:rPr>
          <w:w w:val="98"/>
          <w:position w:val="10"/>
          <w:sz w:val="17"/>
          <w:szCs w:val="17"/>
          <w:u w:val="single" w:color="000000"/>
        </w:rPr>
        <w:t xml:space="preserve"> </w:t>
      </w:r>
      <w:r w:rsidR="00D6360D">
        <w:rPr>
          <w:rFonts w:ascii="Cambria Math" w:eastAsia="Cambria Math" w:hAnsi="Cambria Math" w:cs="Cambria Math"/>
          <w:position w:val="-4"/>
          <w:sz w:val="24"/>
          <w:szCs w:val="24"/>
        </w:rPr>
        <w:t xml:space="preserve">)              </w:t>
      </w:r>
      <w:r w:rsidR="00D6360D">
        <w:rPr>
          <w:rFonts w:ascii="Courier New" w:eastAsia="Courier New" w:hAnsi="Courier New" w:cs="Courier New"/>
          <w:position w:val="-4"/>
          <w:sz w:val="24"/>
          <w:szCs w:val="24"/>
        </w:rPr>
        <w:t>// 2</w:t>
      </w:r>
      <w:r w:rsidR="00D6360D">
        <w:rPr>
          <w:rFonts w:ascii="Courier New" w:eastAsia="Courier New" w:hAnsi="Courier New" w:cs="Courier New"/>
          <w:w w:val="98"/>
          <w:position w:val="6"/>
          <w:sz w:val="16"/>
          <w:szCs w:val="16"/>
        </w:rPr>
        <w:t>nd</w:t>
      </w:r>
      <w:r w:rsidR="00D6360D">
        <w:rPr>
          <w:rFonts w:ascii="Courier New" w:eastAsia="Courier New" w:hAnsi="Courier New" w:cs="Courier New"/>
          <w:position w:val="6"/>
          <w:sz w:val="16"/>
          <w:szCs w:val="16"/>
        </w:rPr>
        <w:t xml:space="preserve">  </w:t>
      </w:r>
      <w:r w:rsidR="00D6360D">
        <w:rPr>
          <w:rFonts w:ascii="Courier New" w:eastAsia="Courier New" w:hAnsi="Courier New" w:cs="Courier New"/>
          <w:position w:val="-4"/>
          <w:sz w:val="24"/>
          <w:szCs w:val="24"/>
        </w:rPr>
        <w:t>iteration</w:t>
      </w:r>
      <w:r w:rsidR="00D6360D">
        <w:rPr>
          <w:rFonts w:ascii="Cambria Math" w:eastAsia="Cambria Math" w:hAnsi="Cambria Math" w:cs="Cambria Math"/>
          <w:position w:val="-4"/>
          <w:sz w:val="24"/>
          <w:szCs w:val="24"/>
        </w:rPr>
        <w:t xml:space="preserve"> </w:t>
      </w:r>
    </w:p>
    <w:p w:rsidR="00931BD4" w:rsidRDefault="000B5699">
      <w:pPr>
        <w:spacing w:line="120" w:lineRule="exact"/>
        <w:ind w:left="2504"/>
        <w:rPr>
          <w:rFonts w:ascii="Cambria Math" w:eastAsia="Cambria Math" w:hAnsi="Cambria Math" w:cs="Cambria Math"/>
          <w:sz w:val="17"/>
          <w:szCs w:val="17"/>
        </w:rPr>
      </w:pPr>
      <w:r w:rsidRPr="000B5699">
        <w:pict>
          <v:group id="_x0000_s1135" style="position:absolute;left:0;text-align:left;margin-left:43.65pt;margin-top:531.55pt;width:507.95pt;height:189.45pt;z-index:-2199;mso-position-horizontal-relative:page;mso-position-vertical-relative:page" coordorigin="873,10631" coordsize="10159,3789">
            <v:shape id="_x0000_s1139" style="position:absolute;left:883;top:10642;width:10138;height:0" coordorigin="883,10642" coordsize="10138,0" path="m883,10642r10138,e" filled="f" strokeweight=".58pt">
              <v:path arrowok="t"/>
            </v:shape>
            <v:shape id="_x0000_s1138" style="position:absolute;left:883;top:14410;width:10138;height:0" coordorigin="883,14410" coordsize="10138,0" path="m883,14410r10138,e" filled="f" strokeweight=".58pt">
              <v:path arrowok="t"/>
            </v:shape>
            <v:shape id="_x0000_s1137" style="position:absolute;left:878;top:10637;width:0;height:3778" coordorigin="878,10637" coordsize="0,3778" path="m878,10637r,3777e" filled="f" strokeweight=".58pt">
              <v:path arrowok="t"/>
            </v:shape>
            <v:shape id="_x0000_s1136" style="position:absolute;left:11026;top:10637;width:0;height:3778" coordorigin="11026,10637" coordsize="0,3778" path="m11026,10637r,3777e" filled="f" strokeweight=".58pt">
              <v:path arrowok="t"/>
            </v:shape>
            <w10:wrap anchorx="page" anchory="page"/>
          </v:group>
        </w:pict>
      </w:r>
      <w:r w:rsidR="00D6360D">
        <w:rPr>
          <w:rFonts w:ascii="Cambria Math" w:eastAsia="Cambria Math" w:hAnsi="Cambria Math" w:cs="Cambria Math"/>
          <w:w w:val="98"/>
          <w:position w:val="1"/>
          <w:sz w:val="17"/>
          <w:szCs w:val="17"/>
        </w:rPr>
        <w:t>,</w:t>
      </w:r>
    </w:p>
    <w:p w:rsidR="00931BD4" w:rsidRDefault="00D6360D">
      <w:pPr>
        <w:spacing w:line="300" w:lineRule="exact"/>
        <w:ind w:left="169"/>
        <w:rPr>
          <w:rFonts w:ascii="Cambria Math" w:eastAsia="Cambria Math" w:hAnsi="Cambria Math" w:cs="Cambria Math"/>
          <w:sz w:val="24"/>
          <w:szCs w:val="24"/>
        </w:rPr>
      </w:pPr>
      <w:r>
        <w:rPr>
          <w:rFonts w:ascii="Cambria Math" w:eastAsia="Cambria Math" w:hAnsi="Cambria Math" w:cs="Cambria Math"/>
          <w:position w:val="1"/>
          <w:sz w:val="24"/>
          <w:szCs w:val="24"/>
        </w:rPr>
        <w:t xml:space="preserve">                 =  2  +  2  +  2  +  #(%/2</w:t>
      </w:r>
      <w:r>
        <w:rPr>
          <w:rFonts w:ascii="Cambria Math" w:eastAsia="Cambria Math" w:hAnsi="Cambria Math" w:cs="Cambria Math"/>
          <w:w w:val="98"/>
          <w:position w:val="10"/>
          <w:sz w:val="17"/>
          <w:szCs w:val="17"/>
        </w:rPr>
        <w:t>.</w:t>
      </w:r>
      <w:r>
        <w:rPr>
          <w:rFonts w:ascii="Cambria Math" w:eastAsia="Cambria Math" w:hAnsi="Cambria Math" w:cs="Cambria Math"/>
          <w:position w:val="1"/>
          <w:sz w:val="24"/>
          <w:szCs w:val="24"/>
        </w:rPr>
        <w:t xml:space="preserve">)   </w:t>
      </w:r>
      <w:r>
        <w:rPr>
          <w:rFonts w:ascii="Courier New" w:eastAsia="Courier New" w:hAnsi="Courier New" w:cs="Courier New"/>
          <w:position w:val="1"/>
          <w:sz w:val="24"/>
          <w:szCs w:val="24"/>
        </w:rPr>
        <w:t>// 3rd iteration</w:t>
      </w:r>
      <w:r>
        <w:rPr>
          <w:rFonts w:ascii="Cambria Math" w:eastAsia="Cambria Math" w:hAnsi="Cambria Math" w:cs="Cambria Math"/>
          <w:position w:val="1"/>
          <w:sz w:val="24"/>
          <w:szCs w:val="24"/>
        </w:rPr>
        <w:t xml:space="preserve"> </w:t>
      </w:r>
    </w:p>
    <w:p w:rsidR="00931BD4" w:rsidRDefault="00D6360D">
      <w:pPr>
        <w:spacing w:before="49"/>
        <w:ind w:left="169"/>
        <w:rPr>
          <w:rFonts w:ascii="Courier New" w:eastAsia="Courier New" w:hAnsi="Courier New" w:cs="Courier New"/>
          <w:sz w:val="24"/>
          <w:szCs w:val="24"/>
        </w:rPr>
      </w:pPr>
      <w:r>
        <w:rPr>
          <w:rFonts w:ascii="Courier New" w:eastAsia="Courier New" w:hAnsi="Courier New" w:cs="Courier New"/>
          <w:sz w:val="24"/>
          <w:szCs w:val="24"/>
        </w:rPr>
        <w:t>...</w:t>
      </w:r>
    </w:p>
    <w:p w:rsidR="00931BD4" w:rsidRDefault="00D6360D">
      <w:pPr>
        <w:spacing w:before="22"/>
        <w:ind w:left="169"/>
        <w:rPr>
          <w:rFonts w:ascii="Cambria Math" w:eastAsia="Cambria Math" w:hAnsi="Cambria Math" w:cs="Cambria Math"/>
          <w:sz w:val="24"/>
          <w:szCs w:val="24"/>
        </w:rPr>
      </w:pPr>
      <w:r>
        <w:rPr>
          <w:rFonts w:ascii="Cambria Math" w:eastAsia="Cambria Math" w:hAnsi="Cambria Math" w:cs="Cambria Math"/>
          <w:sz w:val="24"/>
          <w:szCs w:val="24"/>
        </w:rPr>
        <w:t xml:space="preserve">                =  / ∗ 2  +  #(%/2</w:t>
      </w:r>
      <w:r>
        <w:rPr>
          <w:rFonts w:ascii="Cambria Math" w:eastAsia="Cambria Math" w:hAnsi="Cambria Math" w:cs="Cambria Math"/>
          <w:w w:val="98"/>
          <w:position w:val="9"/>
          <w:sz w:val="17"/>
          <w:szCs w:val="17"/>
        </w:rPr>
        <w:t>1</w:t>
      </w:r>
      <w:r>
        <w:rPr>
          <w:rFonts w:ascii="Cambria Math" w:eastAsia="Cambria Math" w:hAnsi="Cambria Math" w:cs="Cambria Math"/>
          <w:sz w:val="24"/>
          <w:szCs w:val="24"/>
        </w:rPr>
        <w:t xml:space="preserve">)     </w:t>
      </w:r>
      <w:r>
        <w:rPr>
          <w:rFonts w:ascii="Courier New" w:eastAsia="Courier New" w:hAnsi="Courier New" w:cs="Courier New"/>
          <w:sz w:val="24"/>
          <w:szCs w:val="24"/>
        </w:rPr>
        <w:t>// i</w:t>
      </w:r>
      <w:r>
        <w:rPr>
          <w:rFonts w:ascii="Courier New" w:eastAsia="Courier New" w:hAnsi="Courier New" w:cs="Courier New"/>
          <w:w w:val="98"/>
          <w:position w:val="10"/>
          <w:sz w:val="16"/>
          <w:szCs w:val="16"/>
        </w:rPr>
        <w:t>th</w:t>
      </w:r>
      <w:r>
        <w:rPr>
          <w:rFonts w:ascii="Courier New" w:eastAsia="Courier New" w:hAnsi="Courier New" w:cs="Courier New"/>
          <w:position w:val="10"/>
          <w:sz w:val="16"/>
          <w:szCs w:val="16"/>
        </w:rPr>
        <w:t xml:space="preserve">  </w:t>
      </w:r>
      <w:r>
        <w:rPr>
          <w:rFonts w:ascii="Courier New" w:eastAsia="Courier New" w:hAnsi="Courier New" w:cs="Courier New"/>
          <w:sz w:val="24"/>
          <w:szCs w:val="24"/>
        </w:rPr>
        <w:t>iteration</w:t>
      </w:r>
      <w:r>
        <w:rPr>
          <w:rFonts w:ascii="Cambria Math" w:eastAsia="Cambria Math" w:hAnsi="Cambria Math" w:cs="Cambria Math"/>
          <w:sz w:val="24"/>
          <w:szCs w:val="24"/>
        </w:rPr>
        <w:t xml:space="preserve"> </w:t>
      </w:r>
    </w:p>
    <w:p w:rsidR="00931BD4" w:rsidRDefault="00D6360D">
      <w:pPr>
        <w:spacing w:before="45"/>
        <w:ind w:left="169"/>
        <w:rPr>
          <w:rFonts w:ascii="Cambria Math" w:eastAsia="Cambria Math" w:hAnsi="Cambria Math" w:cs="Cambria Math"/>
          <w:sz w:val="24"/>
          <w:szCs w:val="24"/>
        </w:rPr>
      </w:pPr>
      <w:r>
        <w:rPr>
          <w:rFonts w:ascii="Courier New" w:eastAsia="Courier New" w:hAnsi="Courier New" w:cs="Courier New"/>
          <w:sz w:val="24"/>
          <w:szCs w:val="24"/>
        </w:rPr>
        <w:t>...</w:t>
      </w:r>
      <w:r>
        <w:rPr>
          <w:rFonts w:ascii="Cambria Math" w:eastAsia="Cambria Math" w:hAnsi="Cambria Math" w:cs="Cambria Math"/>
          <w:sz w:val="24"/>
          <w:szCs w:val="24"/>
        </w:rPr>
        <w:t xml:space="preserve">            =  2 ∗ 2  +  #(1) </w:t>
      </w:r>
    </w:p>
    <w:p w:rsidR="00931BD4" w:rsidRDefault="00D6360D">
      <w:pPr>
        <w:spacing w:before="45" w:line="275" w:lineRule="auto"/>
        <w:ind w:left="169" w:right="4577"/>
        <w:rPr>
          <w:rFonts w:ascii="Courier New" w:eastAsia="Courier New" w:hAnsi="Courier New" w:cs="Courier New"/>
          <w:sz w:val="24"/>
          <w:szCs w:val="24"/>
        </w:rPr>
      </w:pPr>
      <w:r>
        <w:rPr>
          <w:rFonts w:ascii="Courier New" w:eastAsia="Courier New" w:hAnsi="Courier New" w:cs="Courier New"/>
          <w:sz w:val="24"/>
          <w:szCs w:val="24"/>
        </w:rPr>
        <w:t>Note that k = logn, and that T(1) = 2. So T(n) = 2logn + 2 = O(logn)</w:t>
      </w:r>
    </w:p>
    <w:p w:rsidR="00931BD4" w:rsidRDefault="00D6360D">
      <w:pPr>
        <w:spacing w:before="24"/>
        <w:ind w:left="169"/>
        <w:rPr>
          <w:rFonts w:ascii="Cambria" w:eastAsia="Cambria" w:hAnsi="Cambria" w:cs="Cambria"/>
          <w:sz w:val="24"/>
          <w:szCs w:val="24"/>
        </w:rPr>
      </w:pPr>
      <w:r>
        <w:rPr>
          <w:rFonts w:ascii="Cambria" w:eastAsia="Cambria" w:hAnsi="Cambria" w:cs="Cambria"/>
          <w:sz w:val="24"/>
          <w:szCs w:val="24"/>
        </w:rPr>
        <w:t xml:space="preserve">So we expect binary search to be significantly more efficient than linear search for large values of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n. </w:t>
      </w:r>
    </w:p>
    <w:p w:rsidR="00931BD4" w:rsidRDefault="00931BD4">
      <w:pPr>
        <w:spacing w:before="1" w:line="140" w:lineRule="exact"/>
        <w:rPr>
          <w:sz w:val="14"/>
          <w:szCs w:val="14"/>
        </w:rPr>
      </w:pPr>
    </w:p>
    <w:p w:rsidR="00931BD4" w:rsidRDefault="00D6360D">
      <w:pPr>
        <w:spacing w:before="19"/>
        <w:ind w:left="169" w:right="8297"/>
        <w:jc w:val="both"/>
        <w:rPr>
          <w:rFonts w:ascii="Cambria" w:eastAsia="Cambria" w:hAnsi="Cambria" w:cs="Cambria"/>
          <w:sz w:val="28"/>
          <w:szCs w:val="28"/>
        </w:rPr>
      </w:pPr>
      <w:r>
        <w:rPr>
          <w:rFonts w:ascii="Cambria" w:eastAsia="Cambria" w:hAnsi="Cambria" w:cs="Cambria"/>
          <w:b/>
          <w:w w:val="99"/>
          <w:sz w:val="28"/>
          <w:szCs w:val="28"/>
        </w:rPr>
        <w:t xml:space="preserve">MERGE SORT </w:t>
      </w:r>
    </w:p>
    <w:p w:rsidR="00931BD4" w:rsidRDefault="00931BD4">
      <w:pPr>
        <w:spacing w:line="160" w:lineRule="exact"/>
        <w:rPr>
          <w:sz w:val="17"/>
          <w:szCs w:val="17"/>
        </w:rPr>
      </w:pPr>
    </w:p>
    <w:p w:rsidR="00931BD4" w:rsidRDefault="00D6360D">
      <w:pPr>
        <w:spacing w:line="377" w:lineRule="auto"/>
        <w:ind w:left="169" w:right="80"/>
        <w:jc w:val="both"/>
        <w:rPr>
          <w:rFonts w:ascii="Cambria" w:eastAsia="Cambria" w:hAnsi="Cambria" w:cs="Cambria"/>
          <w:sz w:val="22"/>
          <w:szCs w:val="22"/>
        </w:rPr>
      </w:pPr>
      <w:r>
        <w:rPr>
          <w:rFonts w:ascii="Cambria" w:eastAsia="Cambria" w:hAnsi="Cambria" w:cs="Cambria"/>
          <w:w w:val="102"/>
          <w:sz w:val="22"/>
          <w:szCs w:val="22"/>
        </w:rPr>
        <w:t xml:space="preserve">Merge sort is based on Divide and conquer method. It takes the list to be sorted and divide it in half to create two unsorted lists. The two unsorted lists are then sorted and merged to get a sorted list. The two unsorted lists are sorted by continually calling the merge-sort algorithm; we eventually get a list of size 1 which is already sorted. The two lists of size 1 are then merged. </w:t>
      </w:r>
    </w:p>
    <w:p w:rsidR="00931BD4" w:rsidRDefault="00D6360D">
      <w:pPr>
        <w:spacing w:before="1"/>
        <w:ind w:left="169" w:right="9469"/>
        <w:jc w:val="both"/>
        <w:rPr>
          <w:rFonts w:ascii="Cambria" w:eastAsia="Cambria" w:hAnsi="Cambria" w:cs="Cambria"/>
          <w:sz w:val="22"/>
          <w:szCs w:val="22"/>
        </w:rPr>
      </w:pPr>
      <w:r>
        <w:rPr>
          <w:rFonts w:ascii="Cambria" w:eastAsia="Cambria" w:hAnsi="Cambria" w:cs="Cambria"/>
          <w:b/>
          <w:w w:val="102"/>
          <w:sz w:val="22"/>
          <w:szCs w:val="22"/>
        </w:rPr>
        <w:t xml:space="preserve">Steps </w:t>
      </w:r>
    </w:p>
    <w:p w:rsidR="00931BD4" w:rsidRDefault="00931BD4">
      <w:pPr>
        <w:spacing w:before="8" w:line="120" w:lineRule="exact"/>
        <w:rPr>
          <w:sz w:val="13"/>
          <w:szCs w:val="13"/>
        </w:rPr>
      </w:pPr>
    </w:p>
    <w:p w:rsidR="00931BD4" w:rsidRDefault="00D6360D">
      <w:pPr>
        <w:ind w:left="529"/>
        <w:rPr>
          <w:rFonts w:ascii="Cambria" w:eastAsia="Cambria" w:hAnsi="Cambria" w:cs="Cambria"/>
          <w:sz w:val="22"/>
          <w:szCs w:val="22"/>
        </w:rPr>
      </w:pPr>
      <w:r>
        <w:rPr>
          <w:rFonts w:ascii="Cambria" w:eastAsia="Cambria" w:hAnsi="Cambria" w:cs="Cambria"/>
          <w:w w:val="102"/>
          <w:sz w:val="22"/>
          <w:szCs w:val="22"/>
        </w:rPr>
        <w:t>1.</w:t>
      </w:r>
      <w:r>
        <w:rPr>
          <w:rFonts w:ascii="Cambria" w:eastAsia="Cambria" w:hAnsi="Cambria" w:cs="Cambria"/>
          <w:sz w:val="22"/>
          <w:szCs w:val="22"/>
        </w:rPr>
        <w:t xml:space="preserve">    </w:t>
      </w:r>
      <w:r>
        <w:rPr>
          <w:rFonts w:ascii="Cambria" w:eastAsia="Cambria" w:hAnsi="Cambria" w:cs="Cambria"/>
          <w:w w:val="102"/>
          <w:sz w:val="22"/>
          <w:szCs w:val="22"/>
        </w:rPr>
        <w:t xml:space="preserve">Input the total number of elements that are there in an array (number_of_elements).  </w:t>
      </w:r>
    </w:p>
    <w:p w:rsidR="00931BD4" w:rsidRDefault="00931BD4">
      <w:pPr>
        <w:spacing w:before="3" w:line="140" w:lineRule="exact"/>
        <w:rPr>
          <w:sz w:val="14"/>
          <w:szCs w:val="14"/>
        </w:rPr>
      </w:pPr>
    </w:p>
    <w:p w:rsidR="00931BD4" w:rsidRDefault="00D6360D">
      <w:pPr>
        <w:ind w:left="529"/>
        <w:rPr>
          <w:rFonts w:ascii="Cambria" w:eastAsia="Cambria" w:hAnsi="Cambria" w:cs="Cambria"/>
          <w:sz w:val="22"/>
          <w:szCs w:val="22"/>
        </w:rPr>
      </w:pPr>
      <w:r>
        <w:rPr>
          <w:rFonts w:ascii="Cambria" w:eastAsia="Cambria" w:hAnsi="Cambria" w:cs="Cambria"/>
          <w:w w:val="102"/>
          <w:sz w:val="22"/>
          <w:szCs w:val="22"/>
        </w:rPr>
        <w:t>2.</w:t>
      </w:r>
      <w:r>
        <w:rPr>
          <w:rFonts w:ascii="Cambria" w:eastAsia="Cambria" w:hAnsi="Cambria" w:cs="Cambria"/>
          <w:sz w:val="22"/>
          <w:szCs w:val="22"/>
        </w:rPr>
        <w:t xml:space="preserve">    </w:t>
      </w:r>
      <w:r>
        <w:rPr>
          <w:rFonts w:ascii="Cambria" w:eastAsia="Cambria" w:hAnsi="Cambria" w:cs="Cambria"/>
          <w:w w:val="102"/>
          <w:sz w:val="22"/>
          <w:szCs w:val="22"/>
        </w:rPr>
        <w:t xml:space="preserve">Input the array (array[number_of_elements]).  </w:t>
      </w:r>
    </w:p>
    <w:p w:rsidR="00931BD4" w:rsidRDefault="00931BD4">
      <w:pPr>
        <w:spacing w:before="8" w:line="120" w:lineRule="exact"/>
        <w:rPr>
          <w:sz w:val="13"/>
          <w:szCs w:val="13"/>
        </w:rPr>
      </w:pPr>
    </w:p>
    <w:p w:rsidR="00931BD4" w:rsidRDefault="00D6360D">
      <w:pPr>
        <w:ind w:left="529"/>
        <w:rPr>
          <w:rFonts w:ascii="Cambria" w:eastAsia="Cambria" w:hAnsi="Cambria" w:cs="Cambria"/>
          <w:sz w:val="22"/>
          <w:szCs w:val="22"/>
        </w:rPr>
      </w:pPr>
      <w:r>
        <w:rPr>
          <w:rFonts w:ascii="Cambria" w:eastAsia="Cambria" w:hAnsi="Cambria" w:cs="Cambria"/>
          <w:w w:val="102"/>
          <w:sz w:val="22"/>
          <w:szCs w:val="22"/>
        </w:rPr>
        <w:t>3.</w:t>
      </w:r>
      <w:r>
        <w:rPr>
          <w:rFonts w:ascii="Cambria" w:eastAsia="Cambria" w:hAnsi="Cambria" w:cs="Cambria"/>
          <w:sz w:val="22"/>
          <w:szCs w:val="22"/>
        </w:rPr>
        <w:t xml:space="preserve">    </w:t>
      </w:r>
      <w:r>
        <w:rPr>
          <w:rFonts w:ascii="Cambria" w:eastAsia="Cambria" w:hAnsi="Cambria" w:cs="Cambria"/>
          <w:w w:val="102"/>
          <w:sz w:val="22"/>
          <w:szCs w:val="22"/>
        </w:rPr>
        <w:t xml:space="preserve">Then call the function MergeSort() to sort the input array. MergeSort() function sorts the array in </w:t>
      </w:r>
    </w:p>
    <w:p w:rsidR="00931BD4" w:rsidRDefault="00931BD4">
      <w:pPr>
        <w:spacing w:before="3" w:line="140" w:lineRule="exact"/>
        <w:rPr>
          <w:sz w:val="14"/>
          <w:szCs w:val="14"/>
        </w:rPr>
      </w:pPr>
    </w:p>
    <w:p w:rsidR="00931BD4" w:rsidRDefault="00D6360D">
      <w:pPr>
        <w:ind w:left="889"/>
        <w:rPr>
          <w:rFonts w:ascii="Cambria" w:eastAsia="Cambria" w:hAnsi="Cambria" w:cs="Cambria"/>
          <w:sz w:val="22"/>
          <w:szCs w:val="22"/>
        </w:rPr>
      </w:pPr>
      <w:r>
        <w:rPr>
          <w:rFonts w:ascii="Cambria" w:eastAsia="Cambria" w:hAnsi="Cambria" w:cs="Cambria"/>
          <w:w w:val="102"/>
          <w:sz w:val="22"/>
          <w:szCs w:val="22"/>
        </w:rPr>
        <w:t xml:space="preserve">the range [left,right] i.e. from index left to index right inclusive.  </w:t>
      </w:r>
    </w:p>
    <w:p w:rsidR="00931BD4" w:rsidRDefault="00931BD4">
      <w:pPr>
        <w:spacing w:before="3" w:line="140" w:lineRule="exact"/>
        <w:rPr>
          <w:sz w:val="14"/>
          <w:szCs w:val="14"/>
        </w:rPr>
      </w:pPr>
    </w:p>
    <w:p w:rsidR="00931BD4" w:rsidRDefault="00D6360D">
      <w:pPr>
        <w:ind w:left="529"/>
        <w:rPr>
          <w:rFonts w:ascii="Cambria" w:eastAsia="Cambria" w:hAnsi="Cambria" w:cs="Cambria"/>
          <w:sz w:val="22"/>
          <w:szCs w:val="22"/>
        </w:rPr>
      </w:pPr>
      <w:r>
        <w:rPr>
          <w:rFonts w:ascii="Cambria" w:eastAsia="Cambria" w:hAnsi="Cambria" w:cs="Cambria"/>
          <w:w w:val="102"/>
          <w:sz w:val="22"/>
          <w:szCs w:val="22"/>
        </w:rPr>
        <w:t>4.</w:t>
      </w:r>
      <w:r>
        <w:rPr>
          <w:rFonts w:ascii="Cambria" w:eastAsia="Cambria" w:hAnsi="Cambria" w:cs="Cambria"/>
          <w:sz w:val="22"/>
          <w:szCs w:val="22"/>
        </w:rPr>
        <w:t xml:space="preserve">    </w:t>
      </w:r>
      <w:r>
        <w:rPr>
          <w:rFonts w:ascii="Cambria" w:eastAsia="Cambria" w:hAnsi="Cambria" w:cs="Cambria"/>
          <w:w w:val="102"/>
          <w:sz w:val="22"/>
          <w:szCs w:val="22"/>
        </w:rPr>
        <w:t xml:space="preserve">Merge() function merges the two sorted parts. Sorted parts will be from [left, mid] and [mid+1, </w:t>
      </w:r>
    </w:p>
    <w:p w:rsidR="00931BD4" w:rsidRDefault="00931BD4">
      <w:pPr>
        <w:spacing w:before="8" w:line="120" w:lineRule="exact"/>
        <w:rPr>
          <w:sz w:val="13"/>
          <w:szCs w:val="13"/>
        </w:rPr>
      </w:pPr>
    </w:p>
    <w:p w:rsidR="00931BD4" w:rsidRDefault="00D6360D">
      <w:pPr>
        <w:spacing w:line="240" w:lineRule="exact"/>
        <w:ind w:left="889"/>
        <w:rPr>
          <w:rFonts w:ascii="Cambria" w:eastAsia="Cambria" w:hAnsi="Cambria" w:cs="Cambria"/>
          <w:sz w:val="22"/>
          <w:szCs w:val="22"/>
        </w:rPr>
      </w:pPr>
      <w:r>
        <w:rPr>
          <w:rFonts w:ascii="Cambria" w:eastAsia="Cambria" w:hAnsi="Cambria" w:cs="Cambria"/>
          <w:w w:val="102"/>
          <w:position w:val="-1"/>
          <w:sz w:val="22"/>
          <w:szCs w:val="22"/>
        </w:rPr>
        <w:t xml:space="preserve">right]. After merging output the sorted array. </w:t>
      </w:r>
    </w:p>
    <w:p w:rsidR="00931BD4" w:rsidRDefault="00931BD4">
      <w:pPr>
        <w:spacing w:before="8" w:line="140" w:lineRule="exact"/>
        <w:rPr>
          <w:sz w:val="14"/>
          <w:szCs w:val="14"/>
        </w:rPr>
      </w:pPr>
    </w:p>
    <w:p w:rsidR="00931BD4" w:rsidRDefault="00931BD4">
      <w:pPr>
        <w:spacing w:before="8" w:line="120" w:lineRule="exact"/>
        <w:rPr>
          <w:sz w:val="13"/>
          <w:szCs w:val="13"/>
        </w:rPr>
      </w:pPr>
    </w:p>
    <w:p w:rsidR="00931BD4" w:rsidRDefault="00D6360D">
      <w:pPr>
        <w:ind w:left="169" w:right="8982"/>
        <w:jc w:val="both"/>
        <w:rPr>
          <w:rFonts w:ascii="Cambria" w:eastAsia="Cambria" w:hAnsi="Cambria" w:cs="Cambria"/>
          <w:sz w:val="22"/>
          <w:szCs w:val="22"/>
        </w:rPr>
      </w:pPr>
      <w:r>
        <w:rPr>
          <w:rFonts w:ascii="Cambria" w:eastAsia="Cambria" w:hAnsi="Cambria" w:cs="Cambria"/>
          <w:b/>
          <w:w w:val="102"/>
          <w:sz w:val="22"/>
          <w:szCs w:val="22"/>
        </w:rPr>
        <w:t xml:space="preserve">Algorithm </w:t>
      </w:r>
    </w:p>
    <w:p w:rsidR="00931BD4" w:rsidRDefault="00931BD4">
      <w:pPr>
        <w:spacing w:before="3" w:line="140" w:lineRule="exact"/>
        <w:rPr>
          <w:sz w:val="14"/>
          <w:szCs w:val="14"/>
        </w:rPr>
      </w:pPr>
    </w:p>
    <w:p w:rsidR="00931BD4" w:rsidRDefault="00D6360D">
      <w:pPr>
        <w:ind w:left="169" w:right="1249"/>
        <w:jc w:val="both"/>
        <w:rPr>
          <w:rFonts w:ascii="Cambria" w:eastAsia="Cambria" w:hAnsi="Cambria" w:cs="Cambria"/>
          <w:sz w:val="22"/>
          <w:szCs w:val="22"/>
        </w:rPr>
      </w:pPr>
      <w:r>
        <w:rPr>
          <w:rFonts w:ascii="Cambria" w:eastAsia="Cambria" w:hAnsi="Cambria" w:cs="Cambria"/>
          <w:w w:val="102"/>
          <w:sz w:val="22"/>
          <w:szCs w:val="22"/>
        </w:rPr>
        <w:t>Sort the entire sequence A[1 .. n], make the initial call to the procedure MERGE-SORT (</w:t>
      </w:r>
      <w:r>
        <w:rPr>
          <w:rFonts w:ascii="Cambria" w:eastAsia="Cambria" w:hAnsi="Cambria" w:cs="Cambria"/>
          <w:i/>
          <w:w w:val="102"/>
          <w:sz w:val="22"/>
          <w:szCs w:val="22"/>
        </w:rPr>
        <w:t>A</w:t>
      </w:r>
      <w:r>
        <w:rPr>
          <w:rFonts w:ascii="Cambria" w:eastAsia="Cambria" w:hAnsi="Cambria" w:cs="Cambria"/>
          <w:w w:val="102"/>
          <w:sz w:val="22"/>
          <w:szCs w:val="22"/>
        </w:rPr>
        <w:t xml:space="preserve">, 1, </w:t>
      </w:r>
      <w:r>
        <w:rPr>
          <w:rFonts w:ascii="Cambria" w:eastAsia="Cambria" w:hAnsi="Cambria" w:cs="Cambria"/>
          <w:i/>
          <w:w w:val="102"/>
          <w:sz w:val="22"/>
          <w:szCs w:val="22"/>
        </w:rPr>
        <w:t>n</w:t>
      </w:r>
      <w:r>
        <w:rPr>
          <w:rFonts w:ascii="Cambria" w:eastAsia="Cambria" w:hAnsi="Cambria" w:cs="Cambria"/>
          <w:w w:val="102"/>
          <w:sz w:val="22"/>
          <w:szCs w:val="22"/>
        </w:rPr>
        <w:t xml:space="preserve">). </w:t>
      </w:r>
    </w:p>
    <w:p w:rsidR="00931BD4" w:rsidRDefault="00931BD4">
      <w:pPr>
        <w:spacing w:before="2" w:line="160" w:lineRule="exact"/>
        <w:rPr>
          <w:sz w:val="17"/>
          <w:szCs w:val="17"/>
        </w:rPr>
      </w:pPr>
    </w:p>
    <w:p w:rsidR="00931BD4" w:rsidRDefault="00D6360D">
      <w:pPr>
        <w:ind w:left="169" w:right="7421"/>
        <w:jc w:val="both"/>
        <w:rPr>
          <w:rFonts w:ascii="Courier New" w:eastAsia="Courier New" w:hAnsi="Courier New" w:cs="Courier New"/>
          <w:sz w:val="22"/>
          <w:szCs w:val="22"/>
        </w:rPr>
      </w:pPr>
      <w:r>
        <w:rPr>
          <w:rFonts w:ascii="Courier New" w:eastAsia="Courier New" w:hAnsi="Courier New" w:cs="Courier New"/>
          <w:w w:val="102"/>
          <w:sz w:val="22"/>
          <w:szCs w:val="22"/>
        </w:rPr>
        <w:t>MERGE-SORT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i/>
          <w:w w:val="102"/>
          <w:sz w:val="22"/>
          <w:szCs w:val="22"/>
        </w:rPr>
        <w:t>A</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i/>
          <w:w w:val="102"/>
          <w:sz w:val="22"/>
          <w:szCs w:val="22"/>
        </w:rPr>
        <w:t>p</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i/>
          <w:w w:val="102"/>
          <w:sz w:val="22"/>
          <w:szCs w:val="22"/>
        </w:rPr>
        <w:t>r</w:t>
      </w:r>
      <w:r>
        <w:rPr>
          <w:rFonts w:ascii="Courier New" w:eastAsia="Courier New" w:hAnsi="Courier New" w:cs="Courier New"/>
          <w:w w:val="102"/>
          <w:sz w:val="22"/>
          <w:szCs w:val="22"/>
        </w:rPr>
        <w:t>)</w:t>
      </w:r>
    </w:p>
    <w:p w:rsidR="00931BD4" w:rsidRDefault="00931BD4">
      <w:pPr>
        <w:spacing w:before="2" w:line="120" w:lineRule="exact"/>
        <w:rPr>
          <w:sz w:val="13"/>
          <w:szCs w:val="13"/>
        </w:rPr>
      </w:pPr>
    </w:p>
    <w:p w:rsidR="00931BD4" w:rsidRDefault="00D6360D">
      <w:pPr>
        <w:ind w:left="169" w:right="1213"/>
        <w:jc w:val="both"/>
        <w:rPr>
          <w:rFonts w:ascii="Courier New" w:eastAsia="Courier New" w:hAnsi="Courier New" w:cs="Courier New"/>
          <w:sz w:val="22"/>
          <w:szCs w:val="22"/>
        </w:rPr>
      </w:pPr>
      <w:r>
        <w:rPr>
          <w:rFonts w:ascii="Courier New" w:eastAsia="Courier New" w:hAnsi="Courier New" w:cs="Courier New"/>
          <w:w w:val="102"/>
          <w:sz w:val="22"/>
          <w:szCs w:val="22"/>
        </w:rPr>
        <w:t>1.</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WHILE</w:t>
      </w:r>
      <w:r>
        <w:rPr>
          <w:rFonts w:ascii="Courier New" w:eastAsia="Courier New" w:hAnsi="Courier New" w:cs="Courier New"/>
          <w:sz w:val="22"/>
          <w:szCs w:val="22"/>
        </w:rPr>
        <w:t xml:space="preserve"> </w:t>
      </w:r>
      <w:r>
        <w:rPr>
          <w:rFonts w:ascii="Courier New" w:eastAsia="Courier New" w:hAnsi="Courier New" w:cs="Courier New"/>
          <w:i/>
          <w:w w:val="102"/>
          <w:sz w:val="22"/>
          <w:szCs w:val="22"/>
        </w:rPr>
        <w:t>p</w:t>
      </w:r>
      <w:r>
        <w:rPr>
          <w:rFonts w:ascii="Courier New" w:eastAsia="Courier New" w:hAnsi="Courier New" w:cs="Courier New"/>
          <w:i/>
          <w:sz w:val="22"/>
          <w:szCs w:val="22"/>
        </w:rPr>
        <w:t xml:space="preserve"> </w:t>
      </w:r>
      <w:r>
        <w:rPr>
          <w:rFonts w:ascii="Courier New" w:eastAsia="Courier New" w:hAnsi="Courier New" w:cs="Courier New"/>
          <w:w w:val="102"/>
          <w:sz w:val="22"/>
          <w:szCs w:val="22"/>
        </w:rPr>
        <w:t>&lt;</w:t>
      </w:r>
      <w:r>
        <w:rPr>
          <w:rFonts w:ascii="Courier New" w:eastAsia="Courier New" w:hAnsi="Courier New" w:cs="Courier New"/>
          <w:sz w:val="22"/>
          <w:szCs w:val="22"/>
        </w:rPr>
        <w:t xml:space="preserve"> </w:t>
      </w:r>
      <w:r>
        <w:rPr>
          <w:rFonts w:ascii="Courier New" w:eastAsia="Courier New" w:hAnsi="Courier New" w:cs="Courier New"/>
          <w:i/>
          <w:w w:val="102"/>
          <w:sz w:val="22"/>
          <w:szCs w:val="22"/>
        </w:rPr>
        <w:t>r</w:t>
      </w:r>
      <w:r>
        <w:rPr>
          <w:rFonts w:ascii="Courier New" w:eastAsia="Courier New" w:hAnsi="Courier New" w:cs="Courier New"/>
          <w:i/>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Check</w:t>
      </w:r>
      <w:r>
        <w:rPr>
          <w:rFonts w:ascii="Courier New" w:eastAsia="Courier New" w:hAnsi="Courier New" w:cs="Courier New"/>
          <w:sz w:val="22"/>
          <w:szCs w:val="22"/>
        </w:rPr>
        <w:t xml:space="preserve"> </w:t>
      </w:r>
      <w:r>
        <w:rPr>
          <w:rFonts w:ascii="Courier New" w:eastAsia="Courier New" w:hAnsi="Courier New" w:cs="Courier New"/>
          <w:w w:val="102"/>
          <w:sz w:val="22"/>
          <w:szCs w:val="22"/>
        </w:rPr>
        <w:t>for</w:t>
      </w:r>
      <w:r>
        <w:rPr>
          <w:rFonts w:ascii="Courier New" w:eastAsia="Courier New" w:hAnsi="Courier New" w:cs="Courier New"/>
          <w:sz w:val="22"/>
          <w:szCs w:val="22"/>
        </w:rPr>
        <w:t xml:space="preserve"> </w:t>
      </w:r>
      <w:r>
        <w:rPr>
          <w:rFonts w:ascii="Courier New" w:eastAsia="Courier New" w:hAnsi="Courier New" w:cs="Courier New"/>
          <w:w w:val="102"/>
          <w:sz w:val="22"/>
          <w:szCs w:val="22"/>
        </w:rPr>
        <w:t>base</w:t>
      </w:r>
      <w:r>
        <w:rPr>
          <w:rFonts w:ascii="Courier New" w:eastAsia="Courier New" w:hAnsi="Courier New" w:cs="Courier New"/>
          <w:sz w:val="22"/>
          <w:szCs w:val="22"/>
        </w:rPr>
        <w:t xml:space="preserve"> </w:t>
      </w:r>
      <w:r>
        <w:rPr>
          <w:rFonts w:ascii="Courier New" w:eastAsia="Courier New" w:hAnsi="Courier New" w:cs="Courier New"/>
          <w:w w:val="102"/>
          <w:sz w:val="22"/>
          <w:szCs w:val="22"/>
        </w:rPr>
        <w:t>case</w:t>
      </w:r>
    </w:p>
    <w:p w:rsidR="00931BD4" w:rsidRDefault="00931BD4">
      <w:pPr>
        <w:spacing w:before="7" w:line="120" w:lineRule="exact"/>
        <w:rPr>
          <w:sz w:val="13"/>
          <w:szCs w:val="13"/>
        </w:rPr>
      </w:pPr>
    </w:p>
    <w:p w:rsidR="00931BD4" w:rsidRDefault="00D6360D">
      <w:pPr>
        <w:ind w:left="169" w:right="3194"/>
        <w:jc w:val="both"/>
        <w:rPr>
          <w:rFonts w:ascii="Courier New" w:eastAsia="Courier New" w:hAnsi="Courier New" w:cs="Courier New"/>
          <w:sz w:val="22"/>
          <w:szCs w:val="22"/>
        </w:rPr>
      </w:pPr>
      <w:r>
        <w:rPr>
          <w:rFonts w:ascii="Courier New" w:eastAsia="Courier New" w:hAnsi="Courier New" w:cs="Courier New"/>
          <w:w w:val="102"/>
          <w:sz w:val="22"/>
          <w:szCs w:val="22"/>
        </w:rPr>
        <w:t>2.</w:t>
      </w:r>
      <w:r>
        <w:rPr>
          <w:rFonts w:ascii="Courier New" w:eastAsia="Courier New" w:hAnsi="Courier New" w:cs="Courier New"/>
          <w:sz w:val="22"/>
          <w:szCs w:val="22"/>
        </w:rPr>
        <w:t xml:space="preserve">         </w:t>
      </w:r>
      <w:r>
        <w:rPr>
          <w:rFonts w:ascii="Courier New" w:eastAsia="Courier New" w:hAnsi="Courier New" w:cs="Courier New"/>
          <w:i/>
          <w:w w:val="102"/>
          <w:sz w:val="22"/>
          <w:szCs w:val="22"/>
        </w:rPr>
        <w:t>q</w:t>
      </w:r>
      <w:r>
        <w:rPr>
          <w:rFonts w:ascii="Courier New" w:eastAsia="Courier New" w:hAnsi="Courier New" w:cs="Courier New"/>
          <w:i/>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FLOOR[(</w:t>
      </w:r>
      <w:r>
        <w:rPr>
          <w:rFonts w:ascii="Courier New" w:eastAsia="Courier New" w:hAnsi="Courier New" w:cs="Courier New"/>
          <w:i/>
          <w:w w:val="102"/>
          <w:sz w:val="22"/>
          <w:szCs w:val="22"/>
        </w:rPr>
        <w:t>p</w:t>
      </w:r>
      <w:r>
        <w:rPr>
          <w:rFonts w:ascii="Courier New" w:eastAsia="Courier New" w:hAnsi="Courier New" w:cs="Courier New"/>
          <w:i/>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i/>
          <w:w w:val="102"/>
          <w:sz w:val="22"/>
          <w:szCs w:val="22"/>
        </w:rPr>
        <w:t>r</w:t>
      </w:r>
      <w:r>
        <w:rPr>
          <w:rFonts w:ascii="Courier New" w:eastAsia="Courier New" w:hAnsi="Courier New" w:cs="Courier New"/>
          <w:w w:val="102"/>
          <w:sz w:val="22"/>
          <w:szCs w:val="22"/>
        </w:rPr>
        <w:t>)/2]</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Divide</w:t>
      </w:r>
      <w:r>
        <w:rPr>
          <w:rFonts w:ascii="Courier New" w:eastAsia="Courier New" w:hAnsi="Courier New" w:cs="Courier New"/>
          <w:sz w:val="22"/>
          <w:szCs w:val="22"/>
        </w:rPr>
        <w:t xml:space="preserve"> </w:t>
      </w:r>
      <w:r>
        <w:rPr>
          <w:rFonts w:ascii="Courier New" w:eastAsia="Courier New" w:hAnsi="Courier New" w:cs="Courier New"/>
          <w:w w:val="102"/>
          <w:sz w:val="22"/>
          <w:szCs w:val="22"/>
        </w:rPr>
        <w:t>step</w:t>
      </w:r>
    </w:p>
    <w:p w:rsidR="00931BD4" w:rsidRDefault="00931BD4">
      <w:pPr>
        <w:spacing w:before="7" w:line="120" w:lineRule="exact"/>
        <w:rPr>
          <w:sz w:val="13"/>
          <w:szCs w:val="13"/>
        </w:rPr>
      </w:pPr>
    </w:p>
    <w:p w:rsidR="00931BD4" w:rsidRDefault="000B5699">
      <w:pPr>
        <w:ind w:left="169" w:right="5837"/>
        <w:jc w:val="both"/>
        <w:rPr>
          <w:rFonts w:ascii="Courier New" w:eastAsia="Courier New" w:hAnsi="Courier New" w:cs="Courier New"/>
          <w:sz w:val="22"/>
          <w:szCs w:val="22"/>
        </w:rPr>
      </w:pPr>
      <w:r w:rsidRPr="000B5699">
        <w:pict>
          <v:group id="_x0000_s1130" style="position:absolute;left:0;text-align:left;margin-left:46.5pt;margin-top:-58.05pt;width:502.2pt;height:115.55pt;z-index:-2196;mso-position-horizontal-relative:page" coordorigin="930,-1161" coordsize="10044,2311">
            <v:shape id="_x0000_s1134" style="position:absolute;left:941;top:-1150;width:10022;height:0" coordorigin="941,-1150" coordsize="10022,0" path="m941,-1150r10022,e" filled="f" strokeweight=".58pt">
              <v:path arrowok="t"/>
            </v:shape>
            <v:shape id="_x0000_s1133" style="position:absolute;left:941;top:1140;width:10022;height:0" coordorigin="941,1140" coordsize="10022,0" path="m941,1140r10022,e" filled="f" strokeweight=".58pt">
              <v:path arrowok="t"/>
            </v:shape>
            <v:shape id="_x0000_s1132" style="position:absolute;left:936;top:-1155;width:0;height:2299" coordorigin="936,-1155" coordsize="0,2299" path="m936,-1155r,2299e" filled="f" strokeweight=".58pt">
              <v:path arrowok="t"/>
            </v:shape>
            <v:shape id="_x0000_s1131" style="position:absolute;left:10968;top:-1155;width:0;height:2299" coordorigin="10968,-1155" coordsize="0,2299" path="m10968,-1155r,2299e" filled="f" strokeweight=".58pt">
              <v:path arrowok="t"/>
            </v:shape>
            <w10:wrap anchorx="page"/>
          </v:group>
        </w:pict>
      </w:r>
      <w:r w:rsidR="00D6360D">
        <w:rPr>
          <w:rFonts w:ascii="Courier New" w:eastAsia="Courier New" w:hAnsi="Courier New" w:cs="Courier New"/>
          <w:w w:val="102"/>
          <w:sz w:val="22"/>
          <w:szCs w:val="22"/>
        </w:rPr>
        <w:t>3.</w:t>
      </w:r>
      <w:r w:rsidR="00D6360D">
        <w:rPr>
          <w:rFonts w:ascii="Courier New" w:eastAsia="Courier New" w:hAnsi="Courier New" w:cs="Courier New"/>
          <w:sz w:val="22"/>
          <w:szCs w:val="22"/>
        </w:rPr>
        <w:t xml:space="preserve">          </w:t>
      </w:r>
      <w:r w:rsidR="00D6360D">
        <w:rPr>
          <w:rFonts w:ascii="Courier New" w:eastAsia="Courier New" w:hAnsi="Courier New" w:cs="Courier New"/>
          <w:w w:val="102"/>
          <w:sz w:val="22"/>
          <w:szCs w:val="22"/>
        </w:rPr>
        <w:t>MERGE-SORT</w:t>
      </w:r>
      <w:r w:rsidR="00D6360D">
        <w:rPr>
          <w:rFonts w:ascii="Courier New" w:eastAsia="Courier New" w:hAnsi="Courier New" w:cs="Courier New"/>
          <w:sz w:val="22"/>
          <w:szCs w:val="22"/>
        </w:rPr>
        <w:t xml:space="preserve"> </w:t>
      </w:r>
      <w:r w:rsidR="00D6360D">
        <w:rPr>
          <w:rFonts w:ascii="Courier New" w:eastAsia="Courier New" w:hAnsi="Courier New" w:cs="Courier New"/>
          <w:w w:val="102"/>
          <w:sz w:val="22"/>
          <w:szCs w:val="22"/>
        </w:rPr>
        <w:t>(A,</w:t>
      </w:r>
      <w:r w:rsidR="00D6360D">
        <w:rPr>
          <w:rFonts w:ascii="Courier New" w:eastAsia="Courier New" w:hAnsi="Courier New" w:cs="Courier New"/>
          <w:sz w:val="22"/>
          <w:szCs w:val="22"/>
        </w:rPr>
        <w:t xml:space="preserve"> </w:t>
      </w:r>
      <w:r w:rsidR="00D6360D">
        <w:rPr>
          <w:rFonts w:ascii="Courier New" w:eastAsia="Courier New" w:hAnsi="Courier New" w:cs="Courier New"/>
          <w:i/>
          <w:w w:val="102"/>
          <w:sz w:val="22"/>
          <w:szCs w:val="22"/>
        </w:rPr>
        <w:t>p</w:t>
      </w:r>
      <w:r w:rsidR="00D6360D">
        <w:rPr>
          <w:rFonts w:ascii="Courier New" w:eastAsia="Courier New" w:hAnsi="Courier New" w:cs="Courier New"/>
          <w:w w:val="102"/>
          <w:sz w:val="22"/>
          <w:szCs w:val="22"/>
        </w:rPr>
        <w:t>,</w:t>
      </w:r>
      <w:r w:rsidR="00D6360D">
        <w:rPr>
          <w:rFonts w:ascii="Courier New" w:eastAsia="Courier New" w:hAnsi="Courier New" w:cs="Courier New"/>
          <w:sz w:val="22"/>
          <w:szCs w:val="22"/>
        </w:rPr>
        <w:t xml:space="preserve"> </w:t>
      </w:r>
      <w:r w:rsidR="00D6360D">
        <w:rPr>
          <w:rFonts w:ascii="Courier New" w:eastAsia="Courier New" w:hAnsi="Courier New" w:cs="Courier New"/>
          <w:i/>
          <w:w w:val="102"/>
          <w:sz w:val="22"/>
          <w:szCs w:val="22"/>
        </w:rPr>
        <w:t>q</w:t>
      </w:r>
      <w:r w:rsidR="00D6360D">
        <w:rPr>
          <w:rFonts w:ascii="Courier New" w:eastAsia="Courier New" w:hAnsi="Courier New" w:cs="Courier New"/>
          <w:w w:val="102"/>
          <w:sz w:val="22"/>
          <w:szCs w:val="22"/>
        </w:rPr>
        <w:t>)</w:t>
      </w:r>
    </w:p>
    <w:p w:rsidR="00931BD4" w:rsidRDefault="00931BD4">
      <w:pPr>
        <w:spacing w:before="2" w:line="120" w:lineRule="exact"/>
        <w:rPr>
          <w:sz w:val="13"/>
          <w:szCs w:val="13"/>
        </w:rPr>
      </w:pPr>
    </w:p>
    <w:p w:rsidR="00931BD4" w:rsidRDefault="00D6360D">
      <w:pPr>
        <w:ind w:left="169" w:right="4516"/>
        <w:jc w:val="both"/>
        <w:rPr>
          <w:rFonts w:ascii="Courier New" w:eastAsia="Courier New" w:hAnsi="Courier New" w:cs="Courier New"/>
          <w:sz w:val="22"/>
          <w:szCs w:val="22"/>
        </w:rPr>
      </w:pPr>
      <w:r>
        <w:rPr>
          <w:rFonts w:ascii="Courier New" w:eastAsia="Courier New" w:hAnsi="Courier New" w:cs="Courier New"/>
          <w:w w:val="102"/>
          <w:sz w:val="22"/>
          <w:szCs w:val="22"/>
        </w:rPr>
        <w:t>4.</w:t>
      </w:r>
      <w:r>
        <w:rPr>
          <w:rFonts w:ascii="Courier New" w:eastAsia="Courier New" w:hAnsi="Courier New" w:cs="Courier New"/>
          <w:sz w:val="22"/>
          <w:szCs w:val="22"/>
        </w:rPr>
        <w:t xml:space="preserve">                </w:t>
      </w:r>
      <w:r>
        <w:rPr>
          <w:rFonts w:ascii="Courier New" w:eastAsia="Courier New" w:hAnsi="Courier New" w:cs="Courier New"/>
          <w:w w:val="102"/>
          <w:sz w:val="22"/>
          <w:szCs w:val="22"/>
        </w:rPr>
        <w:t>MERGE-SORT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(A,</w:t>
      </w:r>
      <w:r>
        <w:rPr>
          <w:rFonts w:ascii="Courier New" w:eastAsia="Courier New" w:hAnsi="Courier New" w:cs="Courier New"/>
          <w:sz w:val="22"/>
          <w:szCs w:val="22"/>
        </w:rPr>
        <w:t xml:space="preserve"> </w:t>
      </w:r>
      <w:r>
        <w:rPr>
          <w:rFonts w:ascii="Courier New" w:eastAsia="Courier New" w:hAnsi="Courier New" w:cs="Courier New"/>
          <w:i/>
          <w:w w:val="102"/>
          <w:sz w:val="22"/>
          <w:szCs w:val="22"/>
        </w:rPr>
        <w:t>q</w:t>
      </w:r>
      <w:r>
        <w:rPr>
          <w:rFonts w:ascii="Courier New" w:eastAsia="Courier New" w:hAnsi="Courier New" w:cs="Courier New"/>
          <w:i/>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1,</w:t>
      </w:r>
      <w:r>
        <w:rPr>
          <w:rFonts w:ascii="Courier New" w:eastAsia="Courier New" w:hAnsi="Courier New" w:cs="Courier New"/>
          <w:sz w:val="22"/>
          <w:szCs w:val="22"/>
        </w:rPr>
        <w:t xml:space="preserve"> </w:t>
      </w:r>
      <w:r>
        <w:rPr>
          <w:rFonts w:ascii="Courier New" w:eastAsia="Courier New" w:hAnsi="Courier New" w:cs="Courier New"/>
          <w:i/>
          <w:w w:val="102"/>
          <w:sz w:val="22"/>
          <w:szCs w:val="22"/>
        </w:rPr>
        <w:t>r</w:t>
      </w:r>
      <w:r>
        <w:rPr>
          <w:rFonts w:ascii="Courier New" w:eastAsia="Courier New" w:hAnsi="Courier New" w:cs="Courier New"/>
          <w:w w:val="102"/>
          <w:sz w:val="22"/>
          <w:szCs w:val="22"/>
        </w:rPr>
        <w:t>)</w:t>
      </w:r>
    </w:p>
    <w:p w:rsidR="00931BD4" w:rsidRDefault="00931BD4">
      <w:pPr>
        <w:spacing w:before="1" w:line="140" w:lineRule="exact"/>
        <w:rPr>
          <w:sz w:val="14"/>
          <w:szCs w:val="14"/>
        </w:rPr>
      </w:pPr>
    </w:p>
    <w:p w:rsidR="00931BD4" w:rsidRDefault="00D6360D">
      <w:pPr>
        <w:ind w:left="169" w:right="4912"/>
        <w:jc w:val="both"/>
        <w:rPr>
          <w:rFonts w:ascii="Courier New" w:eastAsia="Courier New" w:hAnsi="Courier New" w:cs="Courier New"/>
          <w:sz w:val="22"/>
          <w:szCs w:val="22"/>
        </w:rPr>
      </w:pPr>
      <w:r>
        <w:rPr>
          <w:rFonts w:ascii="Courier New" w:eastAsia="Courier New" w:hAnsi="Courier New" w:cs="Courier New"/>
          <w:w w:val="102"/>
          <w:sz w:val="22"/>
          <w:szCs w:val="22"/>
        </w:rPr>
        <w:t>5.</w:t>
      </w:r>
      <w:r>
        <w:rPr>
          <w:rFonts w:ascii="Courier New" w:eastAsia="Courier New" w:hAnsi="Courier New" w:cs="Courier New"/>
          <w:sz w:val="22"/>
          <w:szCs w:val="22"/>
        </w:rPr>
        <w:t xml:space="preserve">                 </w:t>
      </w:r>
      <w:r>
        <w:rPr>
          <w:rFonts w:ascii="Courier New" w:eastAsia="Courier New" w:hAnsi="Courier New" w:cs="Courier New"/>
          <w:w w:val="102"/>
          <w:sz w:val="22"/>
          <w:szCs w:val="22"/>
        </w:rPr>
        <w:t>MERGE</w:t>
      </w:r>
      <w:r>
        <w:rPr>
          <w:rFonts w:ascii="Courier New" w:eastAsia="Courier New" w:hAnsi="Courier New" w:cs="Courier New"/>
          <w:sz w:val="22"/>
          <w:szCs w:val="22"/>
        </w:rPr>
        <w:t xml:space="preserve"> </w:t>
      </w:r>
      <w:r>
        <w:rPr>
          <w:rFonts w:ascii="Courier New" w:eastAsia="Courier New" w:hAnsi="Courier New" w:cs="Courier New"/>
          <w:w w:val="102"/>
          <w:sz w:val="22"/>
          <w:szCs w:val="22"/>
        </w:rPr>
        <w:t>(A,</w:t>
      </w:r>
      <w:r>
        <w:rPr>
          <w:rFonts w:ascii="Courier New" w:eastAsia="Courier New" w:hAnsi="Courier New" w:cs="Courier New"/>
          <w:sz w:val="22"/>
          <w:szCs w:val="22"/>
        </w:rPr>
        <w:t xml:space="preserve"> </w:t>
      </w:r>
      <w:r>
        <w:rPr>
          <w:rFonts w:ascii="Courier New" w:eastAsia="Courier New" w:hAnsi="Courier New" w:cs="Courier New"/>
          <w:i/>
          <w:w w:val="102"/>
          <w:sz w:val="22"/>
          <w:szCs w:val="22"/>
        </w:rPr>
        <w:t>p</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i/>
          <w:w w:val="102"/>
          <w:sz w:val="22"/>
          <w:szCs w:val="22"/>
        </w:rPr>
        <w:t>q+1</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i/>
          <w:w w:val="102"/>
          <w:sz w:val="22"/>
          <w:szCs w:val="22"/>
        </w:rPr>
        <w:t>r</w:t>
      </w:r>
      <w:r>
        <w:rPr>
          <w:rFonts w:ascii="Courier New" w:eastAsia="Courier New" w:hAnsi="Courier New" w:cs="Courier New"/>
          <w:w w:val="102"/>
          <w:sz w:val="22"/>
          <w:szCs w:val="22"/>
        </w:rPr>
        <w:t>)</w:t>
      </w:r>
    </w:p>
    <w:p w:rsidR="00931BD4" w:rsidRDefault="00D6360D">
      <w:pPr>
        <w:ind w:left="169" w:right="6685"/>
        <w:jc w:val="both"/>
        <w:rPr>
          <w:rFonts w:ascii="Cambria" w:eastAsia="Cambria" w:hAnsi="Cambria" w:cs="Cambria"/>
          <w:sz w:val="22"/>
          <w:szCs w:val="22"/>
        </w:rPr>
      </w:pPr>
      <w:r>
        <w:rPr>
          <w:rFonts w:ascii="Cambria" w:eastAsia="Cambria" w:hAnsi="Cambria" w:cs="Cambria"/>
          <w:b/>
          <w:w w:val="102"/>
          <w:sz w:val="22"/>
          <w:szCs w:val="22"/>
        </w:rPr>
        <w:t xml:space="preserve">MergeSort() function /  Split step </w:t>
      </w:r>
    </w:p>
    <w:p w:rsidR="00931BD4" w:rsidRDefault="00931BD4">
      <w:pPr>
        <w:spacing w:before="3" w:line="140" w:lineRule="exact"/>
        <w:rPr>
          <w:sz w:val="14"/>
          <w:szCs w:val="14"/>
        </w:rPr>
      </w:pPr>
    </w:p>
    <w:p w:rsidR="00D6360D" w:rsidRDefault="00D6360D">
      <w:pPr>
        <w:spacing w:line="377" w:lineRule="auto"/>
        <w:ind w:left="169" w:right="79"/>
        <w:jc w:val="both"/>
        <w:rPr>
          <w:rFonts w:ascii="Cambria" w:eastAsia="Cambria" w:hAnsi="Cambria" w:cs="Cambria"/>
          <w:w w:val="102"/>
          <w:sz w:val="22"/>
          <w:szCs w:val="22"/>
        </w:rPr>
      </w:pPr>
      <w:r>
        <w:rPr>
          <w:rFonts w:ascii="Cambria" w:eastAsia="Cambria" w:hAnsi="Cambria" w:cs="Cambria"/>
          <w:w w:val="102"/>
          <w:sz w:val="22"/>
          <w:szCs w:val="22"/>
        </w:rPr>
        <w:t xml:space="preserve">For </w:t>
      </w:r>
      <w:r>
        <w:rPr>
          <w:rFonts w:ascii="Cambria" w:eastAsia="Cambria" w:hAnsi="Cambria" w:cs="Cambria"/>
          <w:i/>
          <w:w w:val="102"/>
          <w:sz w:val="22"/>
          <w:szCs w:val="22"/>
        </w:rPr>
        <w:t>mergesort</w:t>
      </w:r>
      <w:r>
        <w:rPr>
          <w:rFonts w:ascii="Cambria" w:eastAsia="Cambria" w:hAnsi="Cambria" w:cs="Cambria"/>
          <w:w w:val="102"/>
          <w:sz w:val="22"/>
          <w:szCs w:val="22"/>
        </w:rPr>
        <w:t xml:space="preserve"> function we get three parameters, the input array </w:t>
      </w:r>
      <w:r>
        <w:rPr>
          <w:rFonts w:ascii="Cambria" w:eastAsia="Cambria" w:hAnsi="Cambria" w:cs="Cambria"/>
          <w:i/>
          <w:w w:val="102"/>
          <w:sz w:val="22"/>
          <w:szCs w:val="22"/>
        </w:rPr>
        <w:t>a[], the start index and the end</w:t>
      </w:r>
      <w:r>
        <w:rPr>
          <w:rFonts w:ascii="Cambria" w:eastAsia="Cambria" w:hAnsi="Cambria" w:cs="Cambria"/>
          <w:w w:val="102"/>
          <w:sz w:val="22"/>
          <w:szCs w:val="22"/>
        </w:rPr>
        <w:t xml:space="preserve"> index of array. </w:t>
      </w:r>
      <w:r>
        <w:rPr>
          <w:rFonts w:ascii="Cambria" w:eastAsia="Cambria" w:hAnsi="Cambria" w:cs="Cambria"/>
          <w:sz w:val="22"/>
          <w:szCs w:val="22"/>
        </w:rPr>
        <w:t xml:space="preserve">   </w:t>
      </w:r>
      <w:r>
        <w:rPr>
          <w:rFonts w:ascii="Cambria" w:eastAsia="Cambria" w:hAnsi="Cambria" w:cs="Cambria"/>
          <w:w w:val="102"/>
          <w:sz w:val="22"/>
          <w:szCs w:val="22"/>
        </w:rPr>
        <w:t xml:space="preserve">This </w:t>
      </w:r>
      <w:r>
        <w:rPr>
          <w:rFonts w:ascii="Cambria" w:eastAsia="Cambria" w:hAnsi="Cambria" w:cs="Cambria"/>
          <w:sz w:val="22"/>
          <w:szCs w:val="22"/>
        </w:rPr>
        <w:t xml:space="preserve">   </w:t>
      </w:r>
      <w:r>
        <w:rPr>
          <w:rFonts w:ascii="Cambria" w:eastAsia="Cambria" w:hAnsi="Cambria" w:cs="Cambria"/>
          <w:w w:val="102"/>
          <w:sz w:val="22"/>
          <w:szCs w:val="22"/>
        </w:rPr>
        <w:t xml:space="preserve">start </w:t>
      </w:r>
      <w:r>
        <w:rPr>
          <w:rFonts w:ascii="Cambria" w:eastAsia="Cambria" w:hAnsi="Cambria" w:cs="Cambria"/>
          <w:sz w:val="22"/>
          <w:szCs w:val="22"/>
        </w:rPr>
        <w:t xml:space="preserve">   </w:t>
      </w:r>
      <w:r>
        <w:rPr>
          <w:rFonts w:ascii="Cambria" w:eastAsia="Cambria" w:hAnsi="Cambria" w:cs="Cambria"/>
          <w:w w:val="102"/>
          <w:sz w:val="22"/>
          <w:szCs w:val="22"/>
        </w:rPr>
        <w:t xml:space="preserve">and </w:t>
      </w:r>
      <w:r>
        <w:rPr>
          <w:rFonts w:ascii="Cambria" w:eastAsia="Cambria" w:hAnsi="Cambria" w:cs="Cambria"/>
          <w:sz w:val="22"/>
          <w:szCs w:val="22"/>
        </w:rPr>
        <w:t xml:space="preserve">   </w:t>
      </w:r>
      <w:r>
        <w:rPr>
          <w:rFonts w:ascii="Cambria" w:eastAsia="Cambria" w:hAnsi="Cambria" w:cs="Cambria"/>
          <w:w w:val="102"/>
          <w:sz w:val="22"/>
          <w:szCs w:val="22"/>
        </w:rPr>
        <w:t xml:space="preserve">end </w:t>
      </w:r>
      <w:r>
        <w:rPr>
          <w:rFonts w:ascii="Cambria" w:eastAsia="Cambria" w:hAnsi="Cambria" w:cs="Cambria"/>
          <w:sz w:val="22"/>
          <w:szCs w:val="22"/>
        </w:rPr>
        <w:t xml:space="preserve">   </w:t>
      </w:r>
      <w:r>
        <w:rPr>
          <w:rFonts w:ascii="Cambria" w:eastAsia="Cambria" w:hAnsi="Cambria" w:cs="Cambria"/>
          <w:w w:val="102"/>
          <w:sz w:val="22"/>
          <w:szCs w:val="22"/>
        </w:rPr>
        <w:t xml:space="preserve">change </w:t>
      </w:r>
      <w:r>
        <w:rPr>
          <w:rFonts w:ascii="Cambria" w:eastAsia="Cambria" w:hAnsi="Cambria" w:cs="Cambria"/>
          <w:sz w:val="22"/>
          <w:szCs w:val="22"/>
        </w:rPr>
        <w:t xml:space="preserve">   </w:t>
      </w:r>
      <w:r>
        <w:rPr>
          <w:rFonts w:ascii="Cambria" w:eastAsia="Cambria" w:hAnsi="Cambria" w:cs="Cambria"/>
          <w:w w:val="102"/>
          <w:sz w:val="22"/>
          <w:szCs w:val="22"/>
        </w:rPr>
        <w:t xml:space="preserve">in </w:t>
      </w:r>
      <w:r>
        <w:rPr>
          <w:rFonts w:ascii="Cambria" w:eastAsia="Cambria" w:hAnsi="Cambria" w:cs="Cambria"/>
          <w:sz w:val="22"/>
          <w:szCs w:val="22"/>
        </w:rPr>
        <w:t xml:space="preserve">   </w:t>
      </w:r>
      <w:r>
        <w:rPr>
          <w:rFonts w:ascii="Cambria" w:eastAsia="Cambria" w:hAnsi="Cambria" w:cs="Cambria"/>
          <w:w w:val="102"/>
          <w:sz w:val="22"/>
          <w:szCs w:val="22"/>
        </w:rPr>
        <w:t xml:space="preserve">every </w:t>
      </w:r>
      <w:r>
        <w:rPr>
          <w:rFonts w:ascii="Cambria" w:eastAsia="Cambria" w:hAnsi="Cambria" w:cs="Cambria"/>
          <w:sz w:val="22"/>
          <w:szCs w:val="22"/>
        </w:rPr>
        <w:t xml:space="preserve">   </w:t>
      </w:r>
      <w:r>
        <w:rPr>
          <w:rFonts w:ascii="Cambria" w:eastAsia="Cambria" w:hAnsi="Cambria" w:cs="Cambria"/>
          <w:w w:val="102"/>
          <w:sz w:val="22"/>
          <w:szCs w:val="22"/>
        </w:rPr>
        <w:t xml:space="preserve">recursive </w:t>
      </w:r>
      <w:r>
        <w:rPr>
          <w:rFonts w:ascii="Cambria" w:eastAsia="Cambria" w:hAnsi="Cambria" w:cs="Cambria"/>
          <w:sz w:val="22"/>
          <w:szCs w:val="22"/>
        </w:rPr>
        <w:t xml:space="preserve">   </w:t>
      </w:r>
      <w:r>
        <w:rPr>
          <w:rFonts w:ascii="Cambria" w:eastAsia="Cambria" w:hAnsi="Cambria" w:cs="Cambria"/>
          <w:w w:val="102"/>
          <w:sz w:val="22"/>
          <w:szCs w:val="22"/>
        </w:rPr>
        <w:t xml:space="preserve">invocation </w:t>
      </w:r>
      <w:r>
        <w:rPr>
          <w:rFonts w:ascii="Cambria" w:eastAsia="Cambria" w:hAnsi="Cambria" w:cs="Cambria"/>
          <w:sz w:val="22"/>
          <w:szCs w:val="22"/>
        </w:rPr>
        <w:t xml:space="preserve">   </w:t>
      </w:r>
      <w:r>
        <w:rPr>
          <w:rFonts w:ascii="Cambria" w:eastAsia="Cambria" w:hAnsi="Cambria" w:cs="Cambria"/>
          <w:w w:val="102"/>
          <w:sz w:val="22"/>
          <w:szCs w:val="22"/>
        </w:rPr>
        <w:t xml:space="preserve">of </w:t>
      </w:r>
      <w:r>
        <w:rPr>
          <w:rFonts w:ascii="Cambria" w:eastAsia="Cambria" w:hAnsi="Cambria" w:cs="Cambria"/>
          <w:sz w:val="22"/>
          <w:szCs w:val="22"/>
        </w:rPr>
        <w:t xml:space="preserve">   </w:t>
      </w:r>
      <w:r>
        <w:rPr>
          <w:rFonts w:ascii="Cambria" w:eastAsia="Cambria" w:hAnsi="Cambria" w:cs="Cambria"/>
          <w:w w:val="102"/>
          <w:sz w:val="22"/>
          <w:szCs w:val="22"/>
        </w:rPr>
        <w:t xml:space="preserve">mergesort </w:t>
      </w:r>
      <w:r>
        <w:rPr>
          <w:rFonts w:ascii="Cambria" w:eastAsia="Cambria" w:hAnsi="Cambria" w:cs="Cambria"/>
          <w:sz w:val="22"/>
          <w:szCs w:val="22"/>
        </w:rPr>
        <w:t xml:space="preserve">   </w:t>
      </w:r>
      <w:r>
        <w:rPr>
          <w:rFonts w:ascii="Cambria" w:eastAsia="Cambria" w:hAnsi="Cambria" w:cs="Cambria"/>
          <w:w w:val="102"/>
          <w:sz w:val="22"/>
          <w:szCs w:val="22"/>
        </w:rPr>
        <w:t xml:space="preserve">function. We find the middle index using start and end index of the input array and again invoke the same </w:t>
      </w:r>
    </w:p>
    <w:p w:rsidR="00D6360D" w:rsidRDefault="00D6360D">
      <w:pPr>
        <w:spacing w:line="377" w:lineRule="auto"/>
        <w:ind w:left="169" w:right="79"/>
        <w:jc w:val="both"/>
        <w:rPr>
          <w:rFonts w:ascii="Cambria" w:eastAsia="Cambria" w:hAnsi="Cambria" w:cs="Cambria"/>
          <w:w w:val="102"/>
          <w:sz w:val="22"/>
          <w:szCs w:val="22"/>
        </w:rPr>
      </w:pPr>
    </w:p>
    <w:p w:rsidR="00931BD4" w:rsidRDefault="00D6360D">
      <w:pPr>
        <w:spacing w:line="377" w:lineRule="auto"/>
        <w:ind w:left="169" w:right="79"/>
        <w:jc w:val="both"/>
        <w:rPr>
          <w:rFonts w:ascii="Cambria" w:eastAsia="Cambria" w:hAnsi="Cambria" w:cs="Cambria"/>
          <w:sz w:val="22"/>
          <w:szCs w:val="22"/>
        </w:rPr>
      </w:pPr>
      <w:r>
        <w:rPr>
          <w:rFonts w:ascii="Cambria" w:eastAsia="Cambria" w:hAnsi="Cambria" w:cs="Cambria"/>
          <w:w w:val="102"/>
          <w:sz w:val="22"/>
          <w:szCs w:val="22"/>
        </w:rPr>
        <w:lastRenderedPageBreak/>
        <w:t xml:space="preserve">function with </w:t>
      </w:r>
      <w:r>
        <w:rPr>
          <w:rFonts w:ascii="Cambria" w:eastAsia="Cambria" w:hAnsi="Cambria" w:cs="Cambria"/>
          <w:sz w:val="22"/>
          <w:szCs w:val="22"/>
        </w:rPr>
        <w:t xml:space="preserve">   </w:t>
      </w:r>
      <w:r>
        <w:rPr>
          <w:rFonts w:ascii="Cambria" w:eastAsia="Cambria" w:hAnsi="Cambria" w:cs="Cambria"/>
          <w:w w:val="102"/>
          <w:sz w:val="22"/>
          <w:szCs w:val="22"/>
        </w:rPr>
        <w:t xml:space="preserve">two </w:t>
      </w:r>
      <w:r>
        <w:rPr>
          <w:rFonts w:ascii="Cambria" w:eastAsia="Cambria" w:hAnsi="Cambria" w:cs="Cambria"/>
          <w:sz w:val="22"/>
          <w:szCs w:val="22"/>
        </w:rPr>
        <w:t xml:space="preserve">   </w:t>
      </w:r>
      <w:r>
        <w:rPr>
          <w:rFonts w:ascii="Cambria" w:eastAsia="Cambria" w:hAnsi="Cambria" w:cs="Cambria"/>
          <w:w w:val="102"/>
          <w:sz w:val="22"/>
          <w:szCs w:val="22"/>
        </w:rPr>
        <w:t xml:space="preserve">parts </w:t>
      </w:r>
      <w:r>
        <w:rPr>
          <w:rFonts w:ascii="Cambria" w:eastAsia="Cambria" w:hAnsi="Cambria" w:cs="Cambria"/>
          <w:sz w:val="22"/>
          <w:szCs w:val="22"/>
        </w:rPr>
        <w:t xml:space="preserve">   </w:t>
      </w:r>
      <w:r>
        <w:rPr>
          <w:rFonts w:ascii="Cambria" w:eastAsia="Cambria" w:hAnsi="Cambria" w:cs="Cambria"/>
          <w:w w:val="102"/>
          <w:sz w:val="22"/>
          <w:szCs w:val="22"/>
        </w:rPr>
        <w:t xml:space="preserve">one </w:t>
      </w:r>
      <w:r>
        <w:rPr>
          <w:rFonts w:ascii="Cambria" w:eastAsia="Cambria" w:hAnsi="Cambria" w:cs="Cambria"/>
          <w:sz w:val="22"/>
          <w:szCs w:val="22"/>
        </w:rPr>
        <w:t xml:space="preserve">   </w:t>
      </w:r>
      <w:r>
        <w:rPr>
          <w:rFonts w:ascii="Cambria" w:eastAsia="Cambria" w:hAnsi="Cambria" w:cs="Cambria"/>
          <w:w w:val="102"/>
          <w:sz w:val="22"/>
          <w:szCs w:val="22"/>
        </w:rPr>
        <w:t xml:space="preserve">starting </w:t>
      </w:r>
      <w:r>
        <w:rPr>
          <w:rFonts w:ascii="Cambria" w:eastAsia="Cambria" w:hAnsi="Cambria" w:cs="Cambria"/>
          <w:sz w:val="22"/>
          <w:szCs w:val="22"/>
        </w:rPr>
        <w:t xml:space="preserve">   </w:t>
      </w:r>
      <w:r>
        <w:rPr>
          <w:rFonts w:ascii="Cambria" w:eastAsia="Cambria" w:hAnsi="Cambria" w:cs="Cambria"/>
          <w:w w:val="102"/>
          <w:sz w:val="22"/>
          <w:szCs w:val="22"/>
        </w:rPr>
        <w:t xml:space="preserve">from </w:t>
      </w:r>
      <w:r>
        <w:rPr>
          <w:rFonts w:ascii="Cambria" w:eastAsia="Cambria" w:hAnsi="Cambria" w:cs="Cambria"/>
          <w:sz w:val="22"/>
          <w:szCs w:val="22"/>
        </w:rPr>
        <w:t xml:space="preserve">   </w:t>
      </w:r>
      <w:r>
        <w:rPr>
          <w:rFonts w:ascii="Cambria" w:eastAsia="Cambria" w:hAnsi="Cambria" w:cs="Cambria"/>
          <w:w w:val="102"/>
          <w:sz w:val="22"/>
          <w:szCs w:val="22"/>
        </w:rPr>
        <w:t xml:space="preserve">start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mid </w:t>
      </w:r>
      <w:r>
        <w:rPr>
          <w:rFonts w:ascii="Cambria" w:eastAsia="Cambria" w:hAnsi="Cambria" w:cs="Cambria"/>
          <w:sz w:val="22"/>
          <w:szCs w:val="22"/>
        </w:rPr>
        <w:t xml:space="preserve">   </w:t>
      </w:r>
      <w:r>
        <w:rPr>
          <w:rFonts w:ascii="Cambria" w:eastAsia="Cambria" w:hAnsi="Cambria" w:cs="Cambria"/>
          <w:w w:val="102"/>
          <w:sz w:val="22"/>
          <w:szCs w:val="22"/>
        </w:rPr>
        <w:t xml:space="preserve">and </w:t>
      </w:r>
      <w:r>
        <w:rPr>
          <w:rFonts w:ascii="Cambria" w:eastAsia="Cambria" w:hAnsi="Cambria" w:cs="Cambria"/>
          <w:sz w:val="22"/>
          <w:szCs w:val="22"/>
        </w:rPr>
        <w:t xml:space="preserve">   </w:t>
      </w:r>
      <w:r>
        <w:rPr>
          <w:rFonts w:ascii="Cambria" w:eastAsia="Cambria" w:hAnsi="Cambria" w:cs="Cambria"/>
          <w:w w:val="102"/>
          <w:sz w:val="22"/>
          <w:szCs w:val="22"/>
        </w:rPr>
        <w:t xml:space="preserve">other </w:t>
      </w:r>
      <w:r>
        <w:rPr>
          <w:rFonts w:ascii="Cambria" w:eastAsia="Cambria" w:hAnsi="Cambria" w:cs="Cambria"/>
          <w:sz w:val="22"/>
          <w:szCs w:val="22"/>
        </w:rPr>
        <w:t xml:space="preserve">   </w:t>
      </w:r>
      <w:r>
        <w:rPr>
          <w:rFonts w:ascii="Cambria" w:eastAsia="Cambria" w:hAnsi="Cambria" w:cs="Cambria"/>
          <w:w w:val="102"/>
          <w:sz w:val="22"/>
          <w:szCs w:val="22"/>
        </w:rPr>
        <w:t xml:space="preserve">being </w:t>
      </w:r>
      <w:r>
        <w:rPr>
          <w:rFonts w:ascii="Cambria" w:eastAsia="Cambria" w:hAnsi="Cambria" w:cs="Cambria"/>
          <w:sz w:val="22"/>
          <w:szCs w:val="22"/>
        </w:rPr>
        <w:t xml:space="preserve">   </w:t>
      </w:r>
      <w:r>
        <w:rPr>
          <w:rFonts w:ascii="Cambria" w:eastAsia="Cambria" w:hAnsi="Cambria" w:cs="Cambria"/>
          <w:w w:val="102"/>
          <w:sz w:val="22"/>
          <w:szCs w:val="22"/>
        </w:rPr>
        <w:t xml:space="preserve">from </w:t>
      </w:r>
      <w:r>
        <w:rPr>
          <w:rFonts w:ascii="Cambria" w:eastAsia="Cambria" w:hAnsi="Cambria" w:cs="Cambria"/>
          <w:sz w:val="22"/>
          <w:szCs w:val="22"/>
        </w:rPr>
        <w:t xml:space="preserve">   </w:t>
      </w:r>
      <w:r>
        <w:rPr>
          <w:rFonts w:ascii="Cambria" w:eastAsia="Cambria" w:hAnsi="Cambria" w:cs="Cambria"/>
          <w:w w:val="102"/>
          <w:sz w:val="22"/>
          <w:szCs w:val="22"/>
        </w:rPr>
        <w:t xml:space="preserve">mid+1 </w:t>
      </w:r>
      <w:r>
        <w:rPr>
          <w:rFonts w:ascii="Cambria" w:eastAsia="Cambria" w:hAnsi="Cambria" w:cs="Cambria"/>
          <w:sz w:val="22"/>
          <w:szCs w:val="22"/>
        </w:rPr>
        <w:t xml:space="preserve">   </w:t>
      </w:r>
      <w:r>
        <w:rPr>
          <w:rFonts w:ascii="Cambria" w:eastAsia="Cambria" w:hAnsi="Cambria" w:cs="Cambria"/>
          <w:w w:val="102"/>
          <w:sz w:val="22"/>
          <w:szCs w:val="22"/>
        </w:rPr>
        <w:t xml:space="preserve">to </w:t>
      </w:r>
      <w:r>
        <w:rPr>
          <w:rFonts w:ascii="Cambria" w:eastAsia="Cambria" w:hAnsi="Cambria" w:cs="Cambria"/>
          <w:sz w:val="22"/>
          <w:szCs w:val="22"/>
        </w:rPr>
        <w:t xml:space="preserve">   </w:t>
      </w:r>
      <w:r>
        <w:rPr>
          <w:rFonts w:ascii="Cambria" w:eastAsia="Cambria" w:hAnsi="Cambria" w:cs="Cambria"/>
          <w:w w:val="102"/>
          <w:sz w:val="22"/>
          <w:szCs w:val="22"/>
        </w:rPr>
        <w:t xml:space="preserve">end. Once </w:t>
      </w:r>
      <w:r>
        <w:rPr>
          <w:rFonts w:ascii="Cambria" w:eastAsia="Cambria" w:hAnsi="Cambria" w:cs="Cambria"/>
          <w:sz w:val="22"/>
          <w:szCs w:val="22"/>
        </w:rPr>
        <w:t xml:space="preserve"> </w:t>
      </w:r>
      <w:r>
        <w:rPr>
          <w:rFonts w:ascii="Cambria" w:eastAsia="Cambria" w:hAnsi="Cambria" w:cs="Cambria"/>
          <w:w w:val="102"/>
          <w:sz w:val="22"/>
          <w:szCs w:val="22"/>
        </w:rPr>
        <w:t xml:space="preserve">base </w:t>
      </w:r>
      <w:r>
        <w:rPr>
          <w:rFonts w:ascii="Cambria" w:eastAsia="Cambria" w:hAnsi="Cambria" w:cs="Cambria"/>
          <w:sz w:val="22"/>
          <w:szCs w:val="22"/>
        </w:rPr>
        <w:t xml:space="preserve"> </w:t>
      </w:r>
      <w:r>
        <w:rPr>
          <w:rFonts w:ascii="Cambria" w:eastAsia="Cambria" w:hAnsi="Cambria" w:cs="Cambria"/>
          <w:w w:val="102"/>
          <w:sz w:val="22"/>
          <w:szCs w:val="22"/>
        </w:rPr>
        <w:t xml:space="preserve">condition </w:t>
      </w:r>
      <w:r>
        <w:rPr>
          <w:rFonts w:ascii="Cambria" w:eastAsia="Cambria" w:hAnsi="Cambria" w:cs="Cambria"/>
          <w:sz w:val="22"/>
          <w:szCs w:val="22"/>
        </w:rPr>
        <w:t xml:space="preserve"> </w:t>
      </w:r>
      <w:r>
        <w:rPr>
          <w:rFonts w:ascii="Cambria" w:eastAsia="Cambria" w:hAnsi="Cambria" w:cs="Cambria"/>
          <w:w w:val="102"/>
          <w:sz w:val="22"/>
          <w:szCs w:val="22"/>
        </w:rPr>
        <w:t xml:space="preserve">is </w:t>
      </w:r>
      <w:r>
        <w:rPr>
          <w:rFonts w:ascii="Cambria" w:eastAsia="Cambria" w:hAnsi="Cambria" w:cs="Cambria"/>
          <w:sz w:val="22"/>
          <w:szCs w:val="22"/>
        </w:rPr>
        <w:t xml:space="preserve"> </w:t>
      </w:r>
      <w:r>
        <w:rPr>
          <w:rFonts w:ascii="Cambria" w:eastAsia="Cambria" w:hAnsi="Cambria" w:cs="Cambria"/>
          <w:w w:val="102"/>
          <w:sz w:val="22"/>
          <w:szCs w:val="22"/>
        </w:rPr>
        <w:t xml:space="preserve">hit, </w:t>
      </w:r>
      <w:r>
        <w:rPr>
          <w:rFonts w:ascii="Cambria" w:eastAsia="Cambria" w:hAnsi="Cambria" w:cs="Cambria"/>
          <w:sz w:val="22"/>
          <w:szCs w:val="22"/>
        </w:rPr>
        <w:t xml:space="preserve"> </w:t>
      </w:r>
      <w:r>
        <w:rPr>
          <w:rFonts w:ascii="Cambria" w:eastAsia="Cambria" w:hAnsi="Cambria" w:cs="Cambria"/>
          <w:w w:val="102"/>
          <w:sz w:val="22"/>
          <w:szCs w:val="22"/>
        </w:rPr>
        <w:t xml:space="preserve">we </w:t>
      </w:r>
      <w:r>
        <w:rPr>
          <w:rFonts w:ascii="Cambria" w:eastAsia="Cambria" w:hAnsi="Cambria" w:cs="Cambria"/>
          <w:sz w:val="22"/>
          <w:szCs w:val="22"/>
        </w:rPr>
        <w:t xml:space="preserve"> </w:t>
      </w:r>
      <w:r>
        <w:rPr>
          <w:rFonts w:ascii="Cambria" w:eastAsia="Cambria" w:hAnsi="Cambria" w:cs="Cambria"/>
          <w:w w:val="102"/>
          <w:sz w:val="22"/>
          <w:szCs w:val="22"/>
        </w:rPr>
        <w:t xml:space="preserve">start </w:t>
      </w:r>
      <w:r>
        <w:rPr>
          <w:rFonts w:ascii="Cambria" w:eastAsia="Cambria" w:hAnsi="Cambria" w:cs="Cambria"/>
          <w:sz w:val="22"/>
          <w:szCs w:val="22"/>
        </w:rPr>
        <w:t xml:space="preserve"> </w:t>
      </w:r>
      <w:r>
        <w:rPr>
          <w:rFonts w:ascii="Cambria" w:eastAsia="Cambria" w:hAnsi="Cambria" w:cs="Cambria"/>
          <w:w w:val="102"/>
          <w:sz w:val="22"/>
          <w:szCs w:val="22"/>
        </w:rPr>
        <w:t xml:space="preserve">winding </w:t>
      </w:r>
      <w:r>
        <w:rPr>
          <w:rFonts w:ascii="Cambria" w:eastAsia="Cambria" w:hAnsi="Cambria" w:cs="Cambria"/>
          <w:sz w:val="22"/>
          <w:szCs w:val="22"/>
        </w:rPr>
        <w:t xml:space="preserve"> </w:t>
      </w:r>
      <w:r>
        <w:rPr>
          <w:rFonts w:ascii="Cambria" w:eastAsia="Cambria" w:hAnsi="Cambria" w:cs="Cambria"/>
          <w:w w:val="102"/>
          <w:sz w:val="22"/>
          <w:szCs w:val="22"/>
        </w:rPr>
        <w:t xml:space="preserve">up </w:t>
      </w:r>
      <w:r>
        <w:rPr>
          <w:rFonts w:ascii="Cambria" w:eastAsia="Cambria" w:hAnsi="Cambria" w:cs="Cambria"/>
          <w:sz w:val="22"/>
          <w:szCs w:val="22"/>
        </w:rPr>
        <w:t xml:space="preserve"> </w:t>
      </w:r>
      <w:r>
        <w:rPr>
          <w:rFonts w:ascii="Cambria" w:eastAsia="Cambria" w:hAnsi="Cambria" w:cs="Cambria"/>
          <w:w w:val="102"/>
          <w:sz w:val="22"/>
          <w:szCs w:val="22"/>
        </w:rPr>
        <w:t xml:space="preserve">and </w:t>
      </w:r>
      <w:r>
        <w:rPr>
          <w:rFonts w:ascii="Cambria" w:eastAsia="Cambria" w:hAnsi="Cambria" w:cs="Cambria"/>
          <w:sz w:val="22"/>
          <w:szCs w:val="22"/>
        </w:rPr>
        <w:t xml:space="preserve"> </w:t>
      </w:r>
      <w:r>
        <w:rPr>
          <w:rFonts w:ascii="Cambria" w:eastAsia="Cambria" w:hAnsi="Cambria" w:cs="Cambria"/>
          <w:w w:val="102"/>
          <w:sz w:val="22"/>
          <w:szCs w:val="22"/>
        </w:rPr>
        <w:t xml:space="preserve">call </w:t>
      </w:r>
      <w:r>
        <w:rPr>
          <w:rFonts w:ascii="Cambria" w:eastAsia="Cambria" w:hAnsi="Cambria" w:cs="Cambria"/>
          <w:sz w:val="22"/>
          <w:szCs w:val="22"/>
        </w:rPr>
        <w:t xml:space="preserve"> </w:t>
      </w:r>
      <w:r>
        <w:rPr>
          <w:rFonts w:ascii="Cambria" w:eastAsia="Cambria" w:hAnsi="Cambria" w:cs="Cambria"/>
          <w:w w:val="102"/>
          <w:sz w:val="22"/>
          <w:szCs w:val="22"/>
        </w:rPr>
        <w:t xml:space="preserve">merge </w:t>
      </w:r>
      <w:r>
        <w:rPr>
          <w:rFonts w:ascii="Cambria" w:eastAsia="Cambria" w:hAnsi="Cambria" w:cs="Cambria"/>
          <w:sz w:val="22"/>
          <w:szCs w:val="22"/>
        </w:rPr>
        <w:t xml:space="preserve"> </w:t>
      </w:r>
      <w:r>
        <w:rPr>
          <w:rFonts w:ascii="Cambria" w:eastAsia="Cambria" w:hAnsi="Cambria" w:cs="Cambria"/>
          <w:w w:val="102"/>
          <w:sz w:val="22"/>
          <w:szCs w:val="22"/>
        </w:rPr>
        <w:t xml:space="preserve">function. </w:t>
      </w:r>
      <w:r>
        <w:rPr>
          <w:rFonts w:ascii="Cambria" w:eastAsia="Cambria" w:hAnsi="Cambria" w:cs="Cambria"/>
          <w:sz w:val="22"/>
          <w:szCs w:val="22"/>
        </w:rPr>
        <w:t xml:space="preserve"> </w:t>
      </w:r>
      <w:r>
        <w:rPr>
          <w:rFonts w:ascii="Cambria" w:eastAsia="Cambria" w:hAnsi="Cambria" w:cs="Cambria"/>
          <w:i/>
          <w:w w:val="102"/>
          <w:sz w:val="22"/>
          <w:szCs w:val="22"/>
        </w:rPr>
        <w:t>Merge</w:t>
      </w:r>
      <w:r>
        <w:rPr>
          <w:rFonts w:ascii="Cambria" w:eastAsia="Cambria" w:hAnsi="Cambria" w:cs="Cambria"/>
          <w:w w:val="102"/>
          <w:sz w:val="22"/>
          <w:szCs w:val="22"/>
        </w:rPr>
        <w:t xml:space="preserve"> </w:t>
      </w:r>
      <w:r>
        <w:rPr>
          <w:rFonts w:ascii="Cambria" w:eastAsia="Cambria" w:hAnsi="Cambria" w:cs="Cambria"/>
          <w:sz w:val="22"/>
          <w:szCs w:val="22"/>
        </w:rPr>
        <w:t xml:space="preserve"> </w:t>
      </w:r>
      <w:r>
        <w:rPr>
          <w:rFonts w:ascii="Cambria" w:eastAsia="Cambria" w:hAnsi="Cambria" w:cs="Cambria"/>
          <w:w w:val="102"/>
          <w:sz w:val="22"/>
          <w:szCs w:val="22"/>
        </w:rPr>
        <w:t xml:space="preserve">function </w:t>
      </w:r>
      <w:r>
        <w:rPr>
          <w:rFonts w:ascii="Cambria" w:eastAsia="Cambria" w:hAnsi="Cambria" w:cs="Cambria"/>
          <w:sz w:val="22"/>
          <w:szCs w:val="22"/>
        </w:rPr>
        <w:t xml:space="preserve"> </w:t>
      </w:r>
      <w:r>
        <w:rPr>
          <w:rFonts w:ascii="Cambria" w:eastAsia="Cambria" w:hAnsi="Cambria" w:cs="Cambria"/>
          <w:w w:val="102"/>
          <w:sz w:val="22"/>
          <w:szCs w:val="22"/>
        </w:rPr>
        <w:t xml:space="preserve">takes </w:t>
      </w:r>
      <w:r>
        <w:rPr>
          <w:rFonts w:ascii="Cambria" w:eastAsia="Cambria" w:hAnsi="Cambria" w:cs="Cambria"/>
          <w:sz w:val="22"/>
          <w:szCs w:val="22"/>
        </w:rPr>
        <w:t xml:space="preserve"> </w:t>
      </w:r>
      <w:r>
        <w:rPr>
          <w:rFonts w:ascii="Cambria" w:eastAsia="Cambria" w:hAnsi="Cambria" w:cs="Cambria"/>
          <w:w w:val="102"/>
          <w:sz w:val="22"/>
          <w:szCs w:val="22"/>
        </w:rPr>
        <w:t xml:space="preserve">four parameters, </w:t>
      </w:r>
      <w:r>
        <w:rPr>
          <w:rFonts w:ascii="Cambria" w:eastAsia="Cambria" w:hAnsi="Cambria" w:cs="Cambria"/>
          <w:i/>
          <w:w w:val="102"/>
          <w:sz w:val="22"/>
          <w:szCs w:val="22"/>
        </w:rPr>
        <w:t>input array, start, end and middle index</w:t>
      </w:r>
      <w:r>
        <w:rPr>
          <w:rFonts w:ascii="Cambria" w:eastAsia="Cambria" w:hAnsi="Cambria" w:cs="Cambria"/>
          <w:w w:val="102"/>
          <w:sz w:val="22"/>
          <w:szCs w:val="22"/>
        </w:rPr>
        <w:t xml:space="preserve"> based on start and end. </w:t>
      </w:r>
    </w:p>
    <w:p w:rsidR="00931BD4" w:rsidRDefault="00D6360D">
      <w:pPr>
        <w:spacing w:line="240" w:lineRule="exact"/>
        <w:ind w:left="169" w:right="6979"/>
        <w:jc w:val="both"/>
        <w:rPr>
          <w:rFonts w:ascii="Cambria" w:eastAsia="Cambria" w:hAnsi="Cambria" w:cs="Cambria"/>
          <w:sz w:val="22"/>
          <w:szCs w:val="22"/>
        </w:rPr>
      </w:pPr>
      <w:r>
        <w:rPr>
          <w:rFonts w:ascii="Cambria" w:eastAsia="Cambria" w:hAnsi="Cambria" w:cs="Cambria"/>
          <w:b/>
          <w:w w:val="102"/>
          <w:sz w:val="22"/>
          <w:szCs w:val="22"/>
        </w:rPr>
        <w:t>Merge() function / Merge step</w:t>
      </w:r>
      <w:r>
        <w:rPr>
          <w:rFonts w:ascii="Cambria" w:eastAsia="Cambria" w:hAnsi="Cambria" w:cs="Cambria"/>
          <w:w w:val="102"/>
          <w:sz w:val="22"/>
          <w:szCs w:val="22"/>
        </w:rPr>
        <w:t xml:space="preserve"> </w:t>
      </w:r>
    </w:p>
    <w:p w:rsidR="00931BD4" w:rsidRDefault="00931BD4">
      <w:pPr>
        <w:spacing w:before="3" w:line="140" w:lineRule="exact"/>
        <w:rPr>
          <w:sz w:val="14"/>
          <w:szCs w:val="14"/>
        </w:rPr>
      </w:pPr>
    </w:p>
    <w:p w:rsidR="00931BD4" w:rsidRDefault="00D6360D" w:rsidP="00D6360D">
      <w:pPr>
        <w:spacing w:line="376" w:lineRule="auto"/>
        <w:ind w:left="169" w:right="76"/>
      </w:pPr>
      <w:r>
        <w:rPr>
          <w:rFonts w:ascii="Cambria" w:eastAsia="Cambria" w:hAnsi="Cambria" w:cs="Cambria"/>
          <w:w w:val="102"/>
          <w:sz w:val="22"/>
          <w:szCs w:val="22"/>
        </w:rPr>
        <w:t xml:space="preserve">Sort the smallest parts and combine them together with merge operation. In merge operation, scan both sorted arrays and based on the comparison, put one of the two items into output array, till both arrays are scanned. If one array is finished before other, just copy all elements from the other array to output array. Copy this output array back to original input array so that it can be combined with bigger sub problems till solution to original problem is derived. </w:t>
      </w:r>
    </w:p>
    <w:p w:rsidR="00931BD4" w:rsidRDefault="00D6360D">
      <w:pPr>
        <w:spacing w:before="35" w:line="376" w:lineRule="auto"/>
        <w:ind w:left="169" w:right="80"/>
        <w:jc w:val="both"/>
        <w:rPr>
          <w:rFonts w:ascii="Cambria" w:eastAsia="Cambria" w:hAnsi="Cambria" w:cs="Cambria"/>
          <w:sz w:val="22"/>
          <w:szCs w:val="22"/>
        </w:rPr>
      </w:pPr>
      <w:r>
        <w:rPr>
          <w:rFonts w:ascii="Cambria" w:eastAsia="Cambria" w:hAnsi="Cambria" w:cs="Cambria"/>
          <w:w w:val="102"/>
          <w:sz w:val="22"/>
          <w:szCs w:val="22"/>
        </w:rPr>
        <w:t xml:space="preserve">Merge function merges two sub arrays (one from start to mid and other from mid+1 to end) into a single array from start to end. This array is then returned to upper calling function which then again sort two parts of array. </w:t>
      </w:r>
    </w:p>
    <w:p w:rsidR="00931BD4" w:rsidRDefault="00D6360D">
      <w:pPr>
        <w:spacing w:line="260" w:lineRule="exact"/>
        <w:ind w:left="169" w:right="4669"/>
        <w:jc w:val="both"/>
        <w:rPr>
          <w:sz w:val="24"/>
          <w:szCs w:val="24"/>
        </w:rPr>
      </w:pPr>
      <w:r>
        <w:rPr>
          <w:position w:val="-1"/>
          <w:sz w:val="24"/>
          <w:szCs w:val="24"/>
        </w:rPr>
        <w:t xml:space="preserve">The </w:t>
      </w:r>
      <w:r>
        <w:rPr>
          <w:b/>
          <w:position w:val="-1"/>
          <w:sz w:val="24"/>
          <w:szCs w:val="24"/>
        </w:rPr>
        <w:t xml:space="preserve">pseudocode </w:t>
      </w:r>
      <w:r>
        <w:rPr>
          <w:position w:val="-1"/>
          <w:sz w:val="24"/>
          <w:szCs w:val="24"/>
        </w:rPr>
        <w:t>of the MERGE procedure is as follow:</w:t>
      </w:r>
    </w:p>
    <w:p w:rsidR="00931BD4" w:rsidRDefault="00931BD4">
      <w:pPr>
        <w:spacing w:before="17" w:line="240" w:lineRule="exact"/>
        <w:rPr>
          <w:sz w:val="24"/>
          <w:szCs w:val="24"/>
        </w:rPr>
      </w:pPr>
    </w:p>
    <w:p w:rsidR="00931BD4" w:rsidRDefault="00D6360D">
      <w:pPr>
        <w:spacing w:before="29"/>
        <w:ind w:left="169"/>
        <w:rPr>
          <w:sz w:val="24"/>
          <w:szCs w:val="24"/>
        </w:rPr>
      </w:pPr>
      <w:r>
        <w:rPr>
          <w:sz w:val="24"/>
          <w:szCs w:val="24"/>
        </w:rPr>
        <w:t>MERGE (</w:t>
      </w:r>
      <w:r>
        <w:rPr>
          <w:i/>
          <w:sz w:val="24"/>
          <w:szCs w:val="24"/>
        </w:rPr>
        <w:t>A</w:t>
      </w:r>
      <w:r>
        <w:rPr>
          <w:sz w:val="24"/>
          <w:szCs w:val="24"/>
        </w:rPr>
        <w:t xml:space="preserve">, </w:t>
      </w:r>
      <w:r>
        <w:rPr>
          <w:i/>
          <w:sz w:val="24"/>
          <w:szCs w:val="24"/>
        </w:rPr>
        <w:t>p</w:t>
      </w:r>
      <w:r>
        <w:rPr>
          <w:sz w:val="24"/>
          <w:szCs w:val="24"/>
        </w:rPr>
        <w:t xml:space="preserve">, </w:t>
      </w:r>
      <w:r>
        <w:rPr>
          <w:i/>
          <w:sz w:val="24"/>
          <w:szCs w:val="24"/>
        </w:rPr>
        <w:t>q</w:t>
      </w:r>
      <w:r>
        <w:rPr>
          <w:sz w:val="24"/>
          <w:szCs w:val="24"/>
        </w:rPr>
        <w:t xml:space="preserve">, </w:t>
      </w:r>
      <w:r>
        <w:rPr>
          <w:i/>
          <w:sz w:val="24"/>
          <w:szCs w:val="24"/>
        </w:rPr>
        <w:t xml:space="preserve">r </w:t>
      </w:r>
      <w:r>
        <w:rPr>
          <w:sz w:val="24"/>
          <w:szCs w:val="24"/>
        </w:rPr>
        <w:t>)</w:t>
      </w:r>
    </w:p>
    <w:p w:rsidR="00931BD4" w:rsidRDefault="00931BD4">
      <w:pPr>
        <w:spacing w:before="1" w:line="280" w:lineRule="exact"/>
        <w:rPr>
          <w:sz w:val="28"/>
          <w:szCs w:val="28"/>
        </w:rPr>
      </w:pPr>
    </w:p>
    <w:p w:rsidR="00931BD4" w:rsidRDefault="00D6360D">
      <w:pPr>
        <w:ind w:left="169"/>
        <w:rPr>
          <w:sz w:val="24"/>
          <w:szCs w:val="24"/>
        </w:rPr>
      </w:pPr>
      <w:r>
        <w:rPr>
          <w:sz w:val="24"/>
          <w:szCs w:val="24"/>
        </w:rPr>
        <w:t xml:space="preserve">1.      </w:t>
      </w:r>
      <w:r>
        <w:rPr>
          <w:i/>
          <w:sz w:val="24"/>
          <w:szCs w:val="24"/>
        </w:rPr>
        <w:t>n</w:t>
      </w:r>
      <w:r>
        <w:rPr>
          <w:w w:val="98"/>
          <w:position w:val="-3"/>
          <w:sz w:val="16"/>
          <w:szCs w:val="16"/>
        </w:rPr>
        <w:t>1</w:t>
      </w:r>
      <w:r>
        <w:rPr>
          <w:position w:val="-3"/>
          <w:sz w:val="16"/>
          <w:szCs w:val="16"/>
        </w:rPr>
        <w:t xml:space="preserve">  </w:t>
      </w:r>
      <w:r>
        <w:rPr>
          <w:sz w:val="24"/>
          <w:szCs w:val="24"/>
        </w:rPr>
        <w:t xml:space="preserve">← </w:t>
      </w:r>
      <w:r>
        <w:rPr>
          <w:i/>
          <w:sz w:val="24"/>
          <w:szCs w:val="24"/>
        </w:rPr>
        <w:t xml:space="preserve">q </w:t>
      </w:r>
      <w:r>
        <w:rPr>
          <w:sz w:val="24"/>
          <w:szCs w:val="24"/>
        </w:rPr>
        <w:t xml:space="preserve">− </w:t>
      </w:r>
      <w:r>
        <w:rPr>
          <w:i/>
          <w:sz w:val="24"/>
          <w:szCs w:val="24"/>
        </w:rPr>
        <w:t xml:space="preserve">p </w:t>
      </w:r>
      <w:r>
        <w:rPr>
          <w:sz w:val="24"/>
          <w:szCs w:val="24"/>
        </w:rPr>
        <w:t>+ 1</w:t>
      </w:r>
    </w:p>
    <w:p w:rsidR="00931BD4" w:rsidRDefault="00D6360D">
      <w:pPr>
        <w:spacing w:line="260" w:lineRule="exact"/>
        <w:ind w:left="169"/>
        <w:rPr>
          <w:sz w:val="24"/>
          <w:szCs w:val="24"/>
        </w:rPr>
      </w:pPr>
      <w:r>
        <w:rPr>
          <w:position w:val="1"/>
          <w:sz w:val="24"/>
          <w:szCs w:val="24"/>
        </w:rPr>
        <w:t xml:space="preserve">2.      </w:t>
      </w:r>
      <w:r>
        <w:rPr>
          <w:i/>
          <w:position w:val="1"/>
          <w:sz w:val="24"/>
          <w:szCs w:val="24"/>
        </w:rPr>
        <w:t>n</w:t>
      </w:r>
      <w:r>
        <w:rPr>
          <w:w w:val="98"/>
          <w:position w:val="-2"/>
          <w:sz w:val="16"/>
          <w:szCs w:val="16"/>
        </w:rPr>
        <w:t>2</w:t>
      </w:r>
      <w:r>
        <w:rPr>
          <w:position w:val="-2"/>
          <w:sz w:val="16"/>
          <w:szCs w:val="16"/>
        </w:rPr>
        <w:t xml:space="preserve">  </w:t>
      </w:r>
      <w:r>
        <w:rPr>
          <w:position w:val="1"/>
          <w:sz w:val="24"/>
          <w:szCs w:val="24"/>
        </w:rPr>
        <w:t xml:space="preserve">← </w:t>
      </w:r>
      <w:r>
        <w:rPr>
          <w:i/>
          <w:position w:val="1"/>
          <w:sz w:val="24"/>
          <w:szCs w:val="24"/>
        </w:rPr>
        <w:t xml:space="preserve">r </w:t>
      </w:r>
      <w:r>
        <w:rPr>
          <w:position w:val="1"/>
          <w:sz w:val="24"/>
          <w:szCs w:val="24"/>
        </w:rPr>
        <w:t xml:space="preserve">− </w:t>
      </w:r>
      <w:r>
        <w:rPr>
          <w:i/>
          <w:position w:val="1"/>
          <w:sz w:val="24"/>
          <w:szCs w:val="24"/>
        </w:rPr>
        <w:t>q</w:t>
      </w:r>
    </w:p>
    <w:p w:rsidR="00931BD4" w:rsidRDefault="00D6360D">
      <w:pPr>
        <w:spacing w:line="260" w:lineRule="exact"/>
        <w:ind w:left="169"/>
        <w:rPr>
          <w:sz w:val="24"/>
          <w:szCs w:val="24"/>
        </w:rPr>
      </w:pPr>
      <w:r>
        <w:rPr>
          <w:position w:val="1"/>
          <w:sz w:val="24"/>
          <w:szCs w:val="24"/>
        </w:rPr>
        <w:t xml:space="preserve">3.      Create arrays L[1 . . </w:t>
      </w:r>
      <w:r>
        <w:rPr>
          <w:i/>
          <w:position w:val="1"/>
          <w:sz w:val="24"/>
          <w:szCs w:val="24"/>
        </w:rPr>
        <w:t>n</w:t>
      </w:r>
      <w:r>
        <w:rPr>
          <w:w w:val="98"/>
          <w:position w:val="-2"/>
          <w:sz w:val="16"/>
          <w:szCs w:val="16"/>
        </w:rPr>
        <w:t>1</w:t>
      </w:r>
      <w:r>
        <w:rPr>
          <w:position w:val="-2"/>
          <w:sz w:val="16"/>
          <w:szCs w:val="16"/>
        </w:rPr>
        <w:t xml:space="preserve">  </w:t>
      </w:r>
      <w:r>
        <w:rPr>
          <w:position w:val="1"/>
          <w:sz w:val="24"/>
          <w:szCs w:val="24"/>
        </w:rPr>
        <w:t xml:space="preserve">+ 1] and R[1 . . </w:t>
      </w:r>
      <w:r>
        <w:rPr>
          <w:i/>
          <w:position w:val="1"/>
          <w:sz w:val="24"/>
          <w:szCs w:val="24"/>
        </w:rPr>
        <w:t>n</w:t>
      </w:r>
      <w:r>
        <w:rPr>
          <w:w w:val="98"/>
          <w:position w:val="-2"/>
          <w:sz w:val="16"/>
          <w:szCs w:val="16"/>
        </w:rPr>
        <w:t>2</w:t>
      </w:r>
      <w:r>
        <w:rPr>
          <w:position w:val="-2"/>
          <w:sz w:val="16"/>
          <w:szCs w:val="16"/>
        </w:rPr>
        <w:t xml:space="preserve">  </w:t>
      </w:r>
      <w:r>
        <w:rPr>
          <w:position w:val="1"/>
          <w:sz w:val="24"/>
          <w:szCs w:val="24"/>
        </w:rPr>
        <w:t>+ 1]</w:t>
      </w:r>
    </w:p>
    <w:p w:rsidR="00931BD4" w:rsidRDefault="00D6360D">
      <w:pPr>
        <w:spacing w:line="260" w:lineRule="exact"/>
        <w:ind w:left="169"/>
        <w:rPr>
          <w:sz w:val="16"/>
          <w:szCs w:val="16"/>
        </w:rPr>
      </w:pPr>
      <w:r>
        <w:rPr>
          <w:position w:val="1"/>
          <w:sz w:val="24"/>
          <w:szCs w:val="24"/>
        </w:rPr>
        <w:t xml:space="preserve">4.      </w:t>
      </w:r>
      <w:r>
        <w:rPr>
          <w:b/>
          <w:position w:val="1"/>
          <w:sz w:val="24"/>
          <w:szCs w:val="24"/>
        </w:rPr>
        <w:t xml:space="preserve">FOR </w:t>
      </w:r>
      <w:r>
        <w:rPr>
          <w:i/>
          <w:position w:val="1"/>
          <w:sz w:val="24"/>
          <w:szCs w:val="24"/>
        </w:rPr>
        <w:t xml:space="preserve">i </w:t>
      </w:r>
      <w:r>
        <w:rPr>
          <w:position w:val="1"/>
          <w:sz w:val="24"/>
          <w:szCs w:val="24"/>
        </w:rPr>
        <w:t xml:space="preserve">← 1 </w:t>
      </w:r>
      <w:r>
        <w:rPr>
          <w:b/>
          <w:position w:val="1"/>
          <w:sz w:val="24"/>
          <w:szCs w:val="24"/>
        </w:rPr>
        <w:t xml:space="preserve">TO </w:t>
      </w:r>
      <w:r>
        <w:rPr>
          <w:i/>
          <w:position w:val="1"/>
          <w:sz w:val="24"/>
          <w:szCs w:val="24"/>
        </w:rPr>
        <w:t>n</w:t>
      </w:r>
      <w:r>
        <w:rPr>
          <w:w w:val="98"/>
          <w:position w:val="-2"/>
          <w:sz w:val="16"/>
          <w:szCs w:val="16"/>
        </w:rPr>
        <w:t>1</w:t>
      </w:r>
    </w:p>
    <w:p w:rsidR="00931BD4" w:rsidRDefault="00D6360D">
      <w:pPr>
        <w:spacing w:line="260" w:lineRule="exact"/>
        <w:ind w:left="169"/>
        <w:rPr>
          <w:sz w:val="24"/>
          <w:szCs w:val="24"/>
        </w:rPr>
      </w:pPr>
      <w:r>
        <w:rPr>
          <w:sz w:val="24"/>
          <w:szCs w:val="24"/>
        </w:rPr>
        <w:t xml:space="preserve">5.            </w:t>
      </w:r>
      <w:r>
        <w:rPr>
          <w:b/>
          <w:sz w:val="24"/>
          <w:szCs w:val="24"/>
        </w:rPr>
        <w:t xml:space="preserve">DO </w:t>
      </w:r>
      <w:r>
        <w:rPr>
          <w:sz w:val="24"/>
          <w:szCs w:val="24"/>
        </w:rPr>
        <w:t>L[</w:t>
      </w:r>
      <w:r>
        <w:rPr>
          <w:i/>
          <w:sz w:val="24"/>
          <w:szCs w:val="24"/>
        </w:rPr>
        <w:t>i</w:t>
      </w:r>
      <w:r>
        <w:rPr>
          <w:sz w:val="24"/>
          <w:szCs w:val="24"/>
        </w:rPr>
        <w:t>] ← A[</w:t>
      </w:r>
      <w:r>
        <w:rPr>
          <w:i/>
          <w:sz w:val="24"/>
          <w:szCs w:val="24"/>
        </w:rPr>
        <w:t xml:space="preserve">p </w:t>
      </w:r>
      <w:r>
        <w:rPr>
          <w:sz w:val="24"/>
          <w:szCs w:val="24"/>
        </w:rPr>
        <w:t xml:space="preserve">+ </w:t>
      </w:r>
      <w:r>
        <w:rPr>
          <w:i/>
          <w:sz w:val="24"/>
          <w:szCs w:val="24"/>
        </w:rPr>
        <w:t xml:space="preserve">i </w:t>
      </w:r>
      <w:r>
        <w:rPr>
          <w:sz w:val="24"/>
          <w:szCs w:val="24"/>
        </w:rPr>
        <w:t xml:space="preserve">− 1] </w:t>
      </w:r>
    </w:p>
    <w:p w:rsidR="00931BD4" w:rsidRDefault="00D6360D">
      <w:pPr>
        <w:spacing w:line="280" w:lineRule="exact"/>
        <w:ind w:left="169"/>
        <w:rPr>
          <w:sz w:val="16"/>
          <w:szCs w:val="16"/>
        </w:rPr>
      </w:pPr>
      <w:r>
        <w:rPr>
          <w:position w:val="1"/>
          <w:sz w:val="24"/>
          <w:szCs w:val="24"/>
        </w:rPr>
        <w:t xml:space="preserve">6.      </w:t>
      </w:r>
      <w:r>
        <w:rPr>
          <w:b/>
          <w:position w:val="1"/>
          <w:sz w:val="24"/>
          <w:szCs w:val="24"/>
        </w:rPr>
        <w:t xml:space="preserve">FOR </w:t>
      </w:r>
      <w:r>
        <w:rPr>
          <w:i/>
          <w:position w:val="1"/>
          <w:sz w:val="24"/>
          <w:szCs w:val="24"/>
        </w:rPr>
        <w:t xml:space="preserve">j </w:t>
      </w:r>
      <w:r>
        <w:rPr>
          <w:position w:val="1"/>
          <w:sz w:val="24"/>
          <w:szCs w:val="24"/>
        </w:rPr>
        <w:t xml:space="preserve">← 1 </w:t>
      </w:r>
      <w:r>
        <w:rPr>
          <w:b/>
          <w:position w:val="1"/>
          <w:sz w:val="24"/>
          <w:szCs w:val="24"/>
        </w:rPr>
        <w:t xml:space="preserve">TO </w:t>
      </w:r>
      <w:r>
        <w:rPr>
          <w:i/>
          <w:position w:val="1"/>
          <w:sz w:val="24"/>
          <w:szCs w:val="24"/>
        </w:rPr>
        <w:t>n</w:t>
      </w:r>
      <w:r>
        <w:rPr>
          <w:w w:val="98"/>
          <w:position w:val="-2"/>
          <w:sz w:val="16"/>
          <w:szCs w:val="16"/>
        </w:rPr>
        <w:t>2</w:t>
      </w:r>
    </w:p>
    <w:p w:rsidR="00931BD4" w:rsidRDefault="000B5699">
      <w:pPr>
        <w:spacing w:line="260" w:lineRule="exact"/>
        <w:ind w:left="169"/>
        <w:rPr>
          <w:sz w:val="24"/>
          <w:szCs w:val="24"/>
        </w:rPr>
      </w:pPr>
      <w:r w:rsidRPr="000B5699">
        <w:pict>
          <v:group id="_x0000_s1125" style="position:absolute;left:0;text-align:left;margin-left:43.65pt;margin-top:139.15pt;width:507.95pt;height:294.1pt;z-index:-2195;mso-position-horizontal-relative:page;mso-position-vertical-relative:page" coordorigin="873,2783" coordsize="10159,5882">
            <v:shape id="_x0000_s1129" style="position:absolute;left:883;top:2794;width:10138;height:0" coordorigin="883,2794" coordsize="10138,0" path="m883,2794r10138,e" filled="f" strokeweight=".58pt">
              <v:path arrowok="t"/>
            </v:shape>
            <v:shape id="_x0000_s1128" style="position:absolute;left:883;top:8654;width:10138;height:0" coordorigin="883,8654" coordsize="10138,0" path="m883,8654r10138,e" filled="f" strokeweight=".58pt">
              <v:path arrowok="t"/>
            </v:shape>
            <v:shape id="_x0000_s1127" style="position:absolute;left:878;top:2789;width:0;height:5870" coordorigin="878,2789" coordsize="0,5870" path="m878,2789r,5870e" filled="f" strokeweight=".58pt">
              <v:path arrowok="t"/>
            </v:shape>
            <v:shape id="_x0000_s1126" style="position:absolute;left:11026;top:2789;width:0;height:5870" coordorigin="11026,2789" coordsize="0,5870" path="m11026,2789r,5870e" filled="f" strokeweight=".58pt">
              <v:path arrowok="t"/>
            </v:shape>
            <w10:wrap anchorx="page" anchory="page"/>
          </v:group>
        </w:pict>
      </w:r>
      <w:r w:rsidR="00D6360D">
        <w:rPr>
          <w:sz w:val="24"/>
          <w:szCs w:val="24"/>
        </w:rPr>
        <w:t xml:space="preserve">7.            </w:t>
      </w:r>
      <w:r w:rsidR="00D6360D">
        <w:rPr>
          <w:b/>
          <w:sz w:val="24"/>
          <w:szCs w:val="24"/>
        </w:rPr>
        <w:t xml:space="preserve">DO </w:t>
      </w:r>
      <w:r w:rsidR="00D6360D">
        <w:rPr>
          <w:sz w:val="24"/>
          <w:szCs w:val="24"/>
        </w:rPr>
        <w:t>R[</w:t>
      </w:r>
      <w:r w:rsidR="00D6360D">
        <w:rPr>
          <w:i/>
          <w:sz w:val="24"/>
          <w:szCs w:val="24"/>
        </w:rPr>
        <w:t>j</w:t>
      </w:r>
      <w:r w:rsidR="00D6360D">
        <w:rPr>
          <w:sz w:val="24"/>
          <w:szCs w:val="24"/>
        </w:rPr>
        <w:t>] ← A[</w:t>
      </w:r>
      <w:r w:rsidR="00D6360D">
        <w:rPr>
          <w:i/>
          <w:sz w:val="24"/>
          <w:szCs w:val="24"/>
        </w:rPr>
        <w:t xml:space="preserve">q </w:t>
      </w:r>
      <w:r w:rsidR="00D6360D">
        <w:rPr>
          <w:sz w:val="24"/>
          <w:szCs w:val="24"/>
        </w:rPr>
        <w:t xml:space="preserve">+ </w:t>
      </w:r>
      <w:r w:rsidR="00D6360D">
        <w:rPr>
          <w:i/>
          <w:sz w:val="24"/>
          <w:szCs w:val="24"/>
        </w:rPr>
        <w:t xml:space="preserve">j </w:t>
      </w:r>
      <w:r w:rsidR="00D6360D">
        <w:rPr>
          <w:sz w:val="24"/>
          <w:szCs w:val="24"/>
        </w:rPr>
        <w:t>]</w:t>
      </w:r>
    </w:p>
    <w:p w:rsidR="00931BD4" w:rsidRDefault="00D6360D">
      <w:pPr>
        <w:spacing w:line="280" w:lineRule="exact"/>
        <w:ind w:left="169"/>
        <w:rPr>
          <w:sz w:val="24"/>
          <w:szCs w:val="24"/>
        </w:rPr>
      </w:pPr>
      <w:r>
        <w:rPr>
          <w:position w:val="1"/>
          <w:sz w:val="24"/>
          <w:szCs w:val="24"/>
        </w:rPr>
        <w:t>8.      L[</w:t>
      </w:r>
      <w:r>
        <w:rPr>
          <w:i/>
          <w:position w:val="1"/>
          <w:sz w:val="24"/>
          <w:szCs w:val="24"/>
        </w:rPr>
        <w:t>n</w:t>
      </w:r>
      <w:r>
        <w:rPr>
          <w:w w:val="98"/>
          <w:position w:val="-2"/>
          <w:sz w:val="16"/>
          <w:szCs w:val="16"/>
        </w:rPr>
        <w:t>1</w:t>
      </w:r>
      <w:r>
        <w:rPr>
          <w:position w:val="-2"/>
          <w:sz w:val="16"/>
          <w:szCs w:val="16"/>
        </w:rPr>
        <w:t xml:space="preserve">  </w:t>
      </w:r>
      <w:r>
        <w:rPr>
          <w:position w:val="1"/>
          <w:sz w:val="24"/>
          <w:szCs w:val="24"/>
        </w:rPr>
        <w:t xml:space="preserve">+ 1] ← ∞ </w:t>
      </w:r>
    </w:p>
    <w:p w:rsidR="00931BD4" w:rsidRDefault="00D6360D">
      <w:pPr>
        <w:spacing w:line="260" w:lineRule="exact"/>
        <w:ind w:left="169"/>
        <w:rPr>
          <w:sz w:val="24"/>
          <w:szCs w:val="24"/>
        </w:rPr>
      </w:pPr>
      <w:r>
        <w:rPr>
          <w:position w:val="1"/>
          <w:sz w:val="24"/>
          <w:szCs w:val="24"/>
        </w:rPr>
        <w:t>9.      R[</w:t>
      </w:r>
      <w:r>
        <w:rPr>
          <w:i/>
          <w:position w:val="1"/>
          <w:sz w:val="24"/>
          <w:szCs w:val="24"/>
        </w:rPr>
        <w:t>n</w:t>
      </w:r>
      <w:r>
        <w:rPr>
          <w:w w:val="98"/>
          <w:position w:val="-2"/>
          <w:sz w:val="16"/>
          <w:szCs w:val="16"/>
        </w:rPr>
        <w:t>2</w:t>
      </w:r>
      <w:r>
        <w:rPr>
          <w:position w:val="-2"/>
          <w:sz w:val="16"/>
          <w:szCs w:val="16"/>
        </w:rPr>
        <w:t xml:space="preserve">  </w:t>
      </w:r>
      <w:r>
        <w:rPr>
          <w:position w:val="1"/>
          <w:sz w:val="24"/>
          <w:szCs w:val="24"/>
        </w:rPr>
        <w:t xml:space="preserve">+ 1] ← ∞ </w:t>
      </w:r>
    </w:p>
    <w:p w:rsidR="00931BD4" w:rsidRDefault="00D6360D">
      <w:pPr>
        <w:spacing w:line="260" w:lineRule="exact"/>
        <w:ind w:left="169"/>
        <w:rPr>
          <w:sz w:val="24"/>
          <w:szCs w:val="24"/>
        </w:rPr>
      </w:pPr>
      <w:r>
        <w:rPr>
          <w:sz w:val="24"/>
          <w:szCs w:val="24"/>
        </w:rPr>
        <w:t xml:space="preserve">10.    </w:t>
      </w:r>
      <w:r>
        <w:rPr>
          <w:i/>
          <w:sz w:val="24"/>
          <w:szCs w:val="24"/>
        </w:rPr>
        <w:t xml:space="preserve">i </w:t>
      </w:r>
      <w:r>
        <w:rPr>
          <w:sz w:val="24"/>
          <w:szCs w:val="24"/>
        </w:rPr>
        <w:t xml:space="preserve">← 1 </w:t>
      </w:r>
    </w:p>
    <w:p w:rsidR="00931BD4" w:rsidRDefault="00D6360D">
      <w:pPr>
        <w:spacing w:before="2"/>
        <w:ind w:left="169"/>
        <w:rPr>
          <w:sz w:val="24"/>
          <w:szCs w:val="24"/>
        </w:rPr>
      </w:pPr>
      <w:r>
        <w:rPr>
          <w:sz w:val="24"/>
          <w:szCs w:val="24"/>
        </w:rPr>
        <w:t xml:space="preserve">11.    </w:t>
      </w:r>
      <w:r>
        <w:rPr>
          <w:i/>
          <w:sz w:val="24"/>
          <w:szCs w:val="24"/>
        </w:rPr>
        <w:t xml:space="preserve">j </w:t>
      </w:r>
      <w:r>
        <w:rPr>
          <w:sz w:val="24"/>
          <w:szCs w:val="24"/>
        </w:rPr>
        <w:t xml:space="preserve">← 1 </w:t>
      </w:r>
    </w:p>
    <w:p w:rsidR="00931BD4" w:rsidRDefault="00D6360D">
      <w:pPr>
        <w:spacing w:line="260" w:lineRule="exact"/>
        <w:ind w:left="169"/>
        <w:rPr>
          <w:sz w:val="24"/>
          <w:szCs w:val="24"/>
        </w:rPr>
      </w:pPr>
      <w:r>
        <w:rPr>
          <w:sz w:val="24"/>
          <w:szCs w:val="24"/>
        </w:rPr>
        <w:t xml:space="preserve">12.    </w:t>
      </w:r>
      <w:r>
        <w:rPr>
          <w:b/>
          <w:sz w:val="24"/>
          <w:szCs w:val="24"/>
        </w:rPr>
        <w:t xml:space="preserve">FOR </w:t>
      </w:r>
      <w:r>
        <w:rPr>
          <w:i/>
          <w:sz w:val="24"/>
          <w:szCs w:val="24"/>
        </w:rPr>
        <w:t xml:space="preserve">k </w:t>
      </w:r>
      <w:r>
        <w:rPr>
          <w:sz w:val="24"/>
          <w:szCs w:val="24"/>
        </w:rPr>
        <w:t xml:space="preserve">← </w:t>
      </w:r>
      <w:r>
        <w:rPr>
          <w:i/>
          <w:sz w:val="24"/>
          <w:szCs w:val="24"/>
        </w:rPr>
        <w:t xml:space="preserve">p </w:t>
      </w:r>
      <w:r>
        <w:rPr>
          <w:b/>
          <w:sz w:val="24"/>
          <w:szCs w:val="24"/>
        </w:rPr>
        <w:t xml:space="preserve">TO </w:t>
      </w:r>
      <w:r>
        <w:rPr>
          <w:i/>
          <w:sz w:val="24"/>
          <w:szCs w:val="24"/>
        </w:rPr>
        <w:t>r</w:t>
      </w:r>
    </w:p>
    <w:p w:rsidR="00931BD4" w:rsidRDefault="00D6360D">
      <w:pPr>
        <w:spacing w:before="2"/>
        <w:ind w:left="169"/>
        <w:rPr>
          <w:sz w:val="24"/>
          <w:szCs w:val="24"/>
        </w:rPr>
      </w:pPr>
      <w:r>
        <w:rPr>
          <w:sz w:val="24"/>
          <w:szCs w:val="24"/>
        </w:rPr>
        <w:t xml:space="preserve">13.         </w:t>
      </w:r>
      <w:r>
        <w:rPr>
          <w:b/>
          <w:sz w:val="24"/>
          <w:szCs w:val="24"/>
        </w:rPr>
        <w:t xml:space="preserve">DO IF </w:t>
      </w:r>
      <w:r>
        <w:rPr>
          <w:sz w:val="24"/>
          <w:szCs w:val="24"/>
        </w:rPr>
        <w:t>L[</w:t>
      </w:r>
      <w:r>
        <w:rPr>
          <w:i/>
          <w:sz w:val="24"/>
          <w:szCs w:val="24"/>
        </w:rPr>
        <w:t xml:space="preserve">i </w:t>
      </w:r>
      <w:r>
        <w:rPr>
          <w:sz w:val="24"/>
          <w:szCs w:val="24"/>
        </w:rPr>
        <w:t xml:space="preserve">] ≤ R[ </w:t>
      </w:r>
      <w:r>
        <w:rPr>
          <w:i/>
          <w:sz w:val="24"/>
          <w:szCs w:val="24"/>
        </w:rPr>
        <w:t>j</w:t>
      </w:r>
      <w:r>
        <w:rPr>
          <w:sz w:val="24"/>
          <w:szCs w:val="24"/>
        </w:rPr>
        <w:t>]</w:t>
      </w:r>
    </w:p>
    <w:p w:rsidR="00931BD4" w:rsidRDefault="00D6360D">
      <w:pPr>
        <w:spacing w:line="260" w:lineRule="exact"/>
        <w:ind w:left="169"/>
        <w:rPr>
          <w:sz w:val="24"/>
          <w:szCs w:val="24"/>
        </w:rPr>
      </w:pPr>
      <w:r>
        <w:rPr>
          <w:sz w:val="24"/>
          <w:szCs w:val="24"/>
        </w:rPr>
        <w:t xml:space="preserve">14.                </w:t>
      </w:r>
      <w:r>
        <w:rPr>
          <w:b/>
          <w:sz w:val="24"/>
          <w:szCs w:val="24"/>
        </w:rPr>
        <w:t xml:space="preserve">THEN </w:t>
      </w:r>
      <w:r>
        <w:rPr>
          <w:sz w:val="24"/>
          <w:szCs w:val="24"/>
        </w:rPr>
        <w:t>A[</w:t>
      </w:r>
      <w:r>
        <w:rPr>
          <w:i/>
          <w:sz w:val="24"/>
          <w:szCs w:val="24"/>
        </w:rPr>
        <w:t>k</w:t>
      </w:r>
      <w:r>
        <w:rPr>
          <w:sz w:val="24"/>
          <w:szCs w:val="24"/>
        </w:rPr>
        <w:t>] ← L[</w:t>
      </w:r>
      <w:r>
        <w:rPr>
          <w:i/>
          <w:sz w:val="24"/>
          <w:szCs w:val="24"/>
        </w:rPr>
        <w:t>i</w:t>
      </w:r>
      <w:r>
        <w:rPr>
          <w:sz w:val="24"/>
          <w:szCs w:val="24"/>
        </w:rPr>
        <w:t>]</w:t>
      </w:r>
    </w:p>
    <w:p w:rsidR="00931BD4" w:rsidRDefault="00D6360D">
      <w:pPr>
        <w:spacing w:before="2"/>
        <w:ind w:left="169"/>
        <w:rPr>
          <w:sz w:val="24"/>
          <w:szCs w:val="24"/>
        </w:rPr>
      </w:pPr>
      <w:r>
        <w:rPr>
          <w:sz w:val="24"/>
          <w:szCs w:val="24"/>
        </w:rPr>
        <w:t xml:space="preserve">15.                        </w:t>
      </w:r>
      <w:r>
        <w:rPr>
          <w:i/>
          <w:sz w:val="24"/>
          <w:szCs w:val="24"/>
        </w:rPr>
        <w:t xml:space="preserve">i </w:t>
      </w:r>
      <w:r>
        <w:rPr>
          <w:sz w:val="24"/>
          <w:szCs w:val="24"/>
        </w:rPr>
        <w:t xml:space="preserve">← </w:t>
      </w:r>
      <w:r>
        <w:rPr>
          <w:i/>
          <w:sz w:val="24"/>
          <w:szCs w:val="24"/>
        </w:rPr>
        <w:t xml:space="preserve">i </w:t>
      </w:r>
      <w:r>
        <w:rPr>
          <w:sz w:val="24"/>
          <w:szCs w:val="24"/>
        </w:rPr>
        <w:t>+ 1</w:t>
      </w:r>
    </w:p>
    <w:p w:rsidR="00931BD4" w:rsidRDefault="00D6360D">
      <w:pPr>
        <w:spacing w:line="260" w:lineRule="exact"/>
        <w:ind w:left="169"/>
        <w:rPr>
          <w:sz w:val="24"/>
          <w:szCs w:val="24"/>
        </w:rPr>
      </w:pPr>
      <w:r>
        <w:rPr>
          <w:sz w:val="24"/>
          <w:szCs w:val="24"/>
        </w:rPr>
        <w:t xml:space="preserve">16.                </w:t>
      </w:r>
      <w:r>
        <w:rPr>
          <w:b/>
          <w:sz w:val="24"/>
          <w:szCs w:val="24"/>
        </w:rPr>
        <w:t xml:space="preserve">ELSE </w:t>
      </w:r>
      <w:r>
        <w:rPr>
          <w:sz w:val="24"/>
          <w:szCs w:val="24"/>
        </w:rPr>
        <w:t xml:space="preserve">A[k] ← R[j] </w:t>
      </w:r>
    </w:p>
    <w:p w:rsidR="00931BD4" w:rsidRDefault="00D6360D">
      <w:pPr>
        <w:spacing w:before="7" w:line="260" w:lineRule="exact"/>
        <w:ind w:left="169"/>
        <w:rPr>
          <w:sz w:val="24"/>
          <w:szCs w:val="24"/>
        </w:rPr>
      </w:pPr>
      <w:r>
        <w:rPr>
          <w:position w:val="-1"/>
          <w:sz w:val="24"/>
          <w:szCs w:val="24"/>
        </w:rPr>
        <w:t xml:space="preserve">17.                        </w:t>
      </w:r>
      <w:r>
        <w:rPr>
          <w:i/>
          <w:position w:val="-1"/>
          <w:sz w:val="24"/>
          <w:szCs w:val="24"/>
        </w:rPr>
        <w:t xml:space="preserve">j </w:t>
      </w:r>
      <w:r>
        <w:rPr>
          <w:position w:val="-1"/>
          <w:sz w:val="24"/>
          <w:szCs w:val="24"/>
        </w:rPr>
        <w:t xml:space="preserve">← </w:t>
      </w:r>
      <w:r>
        <w:rPr>
          <w:i/>
          <w:position w:val="-1"/>
          <w:sz w:val="24"/>
          <w:szCs w:val="24"/>
        </w:rPr>
        <w:t xml:space="preserve">j </w:t>
      </w:r>
      <w:r>
        <w:rPr>
          <w:position w:val="-1"/>
          <w:sz w:val="24"/>
          <w:szCs w:val="24"/>
        </w:rPr>
        <w:t>+ 1</w:t>
      </w:r>
    </w:p>
    <w:p w:rsidR="00931BD4" w:rsidRDefault="00931BD4">
      <w:pPr>
        <w:spacing w:before="4" w:line="280" w:lineRule="exact"/>
        <w:rPr>
          <w:sz w:val="28"/>
          <w:szCs w:val="28"/>
        </w:rPr>
      </w:pPr>
    </w:p>
    <w:p w:rsidR="00931BD4" w:rsidRDefault="00D6360D">
      <w:pPr>
        <w:spacing w:before="35"/>
        <w:ind w:left="169"/>
        <w:rPr>
          <w:rFonts w:ascii="Cambria" w:eastAsia="Cambria" w:hAnsi="Cambria" w:cs="Cambria"/>
          <w:sz w:val="22"/>
          <w:szCs w:val="22"/>
        </w:rPr>
      </w:pPr>
      <w:r>
        <w:rPr>
          <w:rFonts w:ascii="Cambria" w:eastAsia="Cambria" w:hAnsi="Cambria" w:cs="Cambria"/>
          <w:b/>
          <w:w w:val="102"/>
          <w:sz w:val="22"/>
          <w:szCs w:val="22"/>
        </w:rPr>
        <w:t xml:space="preserve">Properties: </w:t>
      </w:r>
    </w:p>
    <w:p w:rsidR="00931BD4" w:rsidRDefault="00931BD4">
      <w:pPr>
        <w:spacing w:before="8" w:line="120" w:lineRule="exact"/>
        <w:rPr>
          <w:sz w:val="13"/>
          <w:szCs w:val="13"/>
        </w:rPr>
      </w:pPr>
    </w:p>
    <w:p w:rsidR="00931BD4" w:rsidRDefault="00D6360D">
      <w:pPr>
        <w:ind w:left="169"/>
        <w:rPr>
          <w:rFonts w:ascii="Cambria" w:eastAsia="Cambria" w:hAnsi="Cambria" w:cs="Cambria"/>
          <w:sz w:val="22"/>
          <w:szCs w:val="22"/>
        </w:rPr>
      </w:pPr>
      <w:r>
        <w:rPr>
          <w:rFonts w:ascii="Cambria" w:eastAsia="Cambria" w:hAnsi="Cambria" w:cs="Cambria"/>
          <w:w w:val="102"/>
          <w:sz w:val="22"/>
          <w:szCs w:val="22"/>
        </w:rPr>
        <w:t xml:space="preserve">Best case – When the array is already sorted O(nlogn). </w:t>
      </w:r>
    </w:p>
    <w:p w:rsidR="00931BD4" w:rsidRDefault="00931BD4">
      <w:pPr>
        <w:spacing w:before="3" w:line="140" w:lineRule="exact"/>
        <w:rPr>
          <w:sz w:val="14"/>
          <w:szCs w:val="14"/>
        </w:rPr>
      </w:pPr>
    </w:p>
    <w:p w:rsidR="00931BD4" w:rsidRDefault="00D6360D">
      <w:pPr>
        <w:spacing w:line="378" w:lineRule="auto"/>
        <w:ind w:left="169" w:right="3942"/>
        <w:rPr>
          <w:rFonts w:ascii="Cambria" w:eastAsia="Cambria" w:hAnsi="Cambria" w:cs="Cambria"/>
          <w:sz w:val="22"/>
          <w:szCs w:val="22"/>
        </w:rPr>
      </w:pPr>
      <w:r>
        <w:rPr>
          <w:rFonts w:ascii="Cambria" w:eastAsia="Cambria" w:hAnsi="Cambria" w:cs="Cambria"/>
          <w:w w:val="102"/>
          <w:sz w:val="22"/>
          <w:szCs w:val="22"/>
        </w:rPr>
        <w:t xml:space="preserve">Worst case – When the array is sorted in reverse order O(nlogn). Average case – O(nlogn). </w:t>
      </w:r>
    </w:p>
    <w:p w:rsidR="00931BD4" w:rsidRDefault="00D6360D">
      <w:pPr>
        <w:spacing w:line="240" w:lineRule="exact"/>
        <w:ind w:left="169"/>
        <w:rPr>
          <w:rFonts w:ascii="Cambria" w:eastAsia="Cambria" w:hAnsi="Cambria" w:cs="Cambria"/>
          <w:sz w:val="22"/>
          <w:szCs w:val="22"/>
        </w:rPr>
      </w:pPr>
      <w:r>
        <w:rPr>
          <w:rFonts w:ascii="Cambria" w:eastAsia="Cambria" w:hAnsi="Cambria" w:cs="Cambria"/>
          <w:w w:val="102"/>
          <w:sz w:val="22"/>
          <w:szCs w:val="22"/>
        </w:rPr>
        <w:t xml:space="preserve">Extra space is required, so space complexity is O(n) for arrays and O(logn) for linked lists. </w:t>
      </w:r>
    </w:p>
    <w:p w:rsidR="00931BD4" w:rsidRDefault="00931BD4">
      <w:pPr>
        <w:spacing w:before="4" w:line="120" w:lineRule="exact"/>
        <w:rPr>
          <w:sz w:val="13"/>
          <w:szCs w:val="13"/>
        </w:rPr>
      </w:pPr>
    </w:p>
    <w:p w:rsidR="00931BD4" w:rsidRDefault="00D6360D">
      <w:pPr>
        <w:ind w:left="169"/>
        <w:rPr>
          <w:rFonts w:ascii="Cambria" w:eastAsia="Cambria" w:hAnsi="Cambria" w:cs="Cambria"/>
          <w:sz w:val="28"/>
          <w:szCs w:val="28"/>
        </w:rPr>
      </w:pPr>
      <w:r>
        <w:rPr>
          <w:rFonts w:ascii="Cambria" w:eastAsia="Cambria" w:hAnsi="Cambria" w:cs="Cambria"/>
          <w:b/>
          <w:w w:val="99"/>
          <w:sz w:val="28"/>
          <w:szCs w:val="28"/>
        </w:rPr>
        <w:t xml:space="preserve"> </w:t>
      </w:r>
    </w:p>
    <w:p w:rsidR="00931BD4" w:rsidRDefault="00931BD4">
      <w:pPr>
        <w:spacing w:before="1" w:line="160" w:lineRule="exact"/>
        <w:rPr>
          <w:sz w:val="16"/>
          <w:szCs w:val="16"/>
        </w:rPr>
      </w:pPr>
    </w:p>
    <w:p w:rsidR="00931BD4" w:rsidRDefault="00D6360D">
      <w:pPr>
        <w:ind w:left="169"/>
        <w:rPr>
          <w:rFonts w:ascii="Cambria" w:eastAsia="Cambria" w:hAnsi="Cambria" w:cs="Cambria"/>
          <w:sz w:val="28"/>
          <w:szCs w:val="28"/>
        </w:rPr>
        <w:sectPr w:rsidR="00931BD4">
          <w:headerReference w:type="default" r:id="rId11"/>
          <w:pgSz w:w="11900" w:h="16840"/>
          <w:pgMar w:top="800" w:right="820" w:bottom="280" w:left="820" w:header="607" w:footer="426" w:gutter="0"/>
          <w:cols w:space="720"/>
        </w:sectPr>
      </w:pPr>
      <w:r>
        <w:rPr>
          <w:rFonts w:ascii="Cambria" w:eastAsia="Cambria" w:hAnsi="Cambria" w:cs="Cambria"/>
          <w:b/>
          <w:w w:val="99"/>
          <w:sz w:val="28"/>
          <w:szCs w:val="28"/>
        </w:rPr>
        <w:t xml:space="preserve">Example </w:t>
      </w:r>
    </w:p>
    <w:p w:rsidR="00931BD4" w:rsidRDefault="00931BD4">
      <w:pPr>
        <w:spacing w:before="7" w:line="140" w:lineRule="exact"/>
        <w:rPr>
          <w:sz w:val="14"/>
          <w:szCs w:val="14"/>
        </w:rPr>
      </w:pPr>
    </w:p>
    <w:p w:rsidR="00931BD4" w:rsidRDefault="00931BD4">
      <w:pPr>
        <w:spacing w:line="200" w:lineRule="exact"/>
      </w:pPr>
    </w:p>
    <w:p w:rsidR="00931BD4" w:rsidRDefault="00931BD4">
      <w:pPr>
        <w:spacing w:line="200" w:lineRule="exact"/>
      </w:pPr>
    </w:p>
    <w:p w:rsidR="00931BD4" w:rsidRDefault="000405D0">
      <w:pPr>
        <w:ind w:left="169"/>
      </w:pPr>
      <w:r>
        <w:pict>
          <v:shape id="_x0000_i1025" type="#_x0000_t75" style="width:447.75pt;height:293.25pt">
            <v:imagedata r:id="rId12" o:title=""/>
          </v:shape>
        </w:pict>
      </w:r>
    </w:p>
    <w:p w:rsidR="00931BD4" w:rsidRDefault="00931BD4">
      <w:pPr>
        <w:spacing w:before="3" w:line="280" w:lineRule="exact"/>
        <w:rPr>
          <w:sz w:val="28"/>
          <w:szCs w:val="28"/>
        </w:rPr>
      </w:pPr>
    </w:p>
    <w:p w:rsidR="00931BD4" w:rsidRDefault="000B5699">
      <w:pPr>
        <w:ind w:left="169"/>
      </w:pPr>
      <w:r>
        <w:pict>
          <v:group id="_x0000_s1121" style="position:absolute;left:0;text-align:left;margin-left:46.5pt;margin-top:796.25pt;width:502.2pt;height:4.4pt;z-index:-2194;mso-position-horizontal-relative:page;mso-position-vertical-relative:page" coordorigin="930,15925" coordsize="10044,88">
            <v:shape id="_x0000_s1123" style="position:absolute;left:960;top:15955;width:9984;height:0" coordorigin="960,15955" coordsize="9984,0" path="m960,15955r9984,e" filled="f" strokecolor="#823b0b" strokeweight="2.98pt">
              <v:path arrowok="t"/>
            </v:shape>
            <v:shape id="_x0000_s1122" style="position:absolute;left:960;top:16006;width:9984;height:0" coordorigin="960,16006" coordsize="9984,0" path="m960,16006r9984,e" filled="f" strokecolor="#823b0b" strokeweight=".82pt">
              <v:path arrowok="t"/>
            </v:shape>
            <w10:wrap anchorx="page" anchory="page"/>
          </v:group>
        </w:pict>
      </w:r>
      <w:r w:rsidR="000405D0">
        <w:pict>
          <v:shape id="_x0000_i1026" type="#_x0000_t75" style="width:414.75pt;height:366.75pt">
            <v:imagedata r:id="rId13" o:title=""/>
          </v:shape>
        </w:pict>
      </w:r>
    </w:p>
    <w:p w:rsidR="00931BD4" w:rsidRDefault="00931BD4">
      <w:pPr>
        <w:spacing w:before="1" w:line="160" w:lineRule="exact"/>
        <w:rPr>
          <w:sz w:val="17"/>
          <w:szCs w:val="17"/>
        </w:rPr>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D6360D" w:rsidRDefault="00D6360D">
      <w:pPr>
        <w:spacing w:line="200" w:lineRule="exact"/>
      </w:pPr>
    </w:p>
    <w:p w:rsidR="00D6360D" w:rsidRDefault="00D6360D">
      <w:pPr>
        <w:spacing w:line="200" w:lineRule="exact"/>
      </w:pPr>
    </w:p>
    <w:p w:rsidR="00931BD4" w:rsidRDefault="00931BD4">
      <w:pPr>
        <w:spacing w:line="200" w:lineRule="exact"/>
      </w:pPr>
    </w:p>
    <w:p w:rsidR="00931BD4" w:rsidRDefault="00D6360D">
      <w:pPr>
        <w:spacing w:before="29"/>
        <w:ind w:left="169" w:right="8083"/>
        <w:jc w:val="both"/>
        <w:rPr>
          <w:sz w:val="24"/>
          <w:szCs w:val="24"/>
        </w:rPr>
      </w:pPr>
      <w:r>
        <w:rPr>
          <w:b/>
          <w:sz w:val="24"/>
          <w:szCs w:val="24"/>
        </w:rPr>
        <w:t>Example for merge</w:t>
      </w:r>
    </w:p>
    <w:p w:rsidR="00931BD4" w:rsidRDefault="00931BD4">
      <w:pPr>
        <w:spacing w:before="8" w:line="180" w:lineRule="exact"/>
        <w:rPr>
          <w:sz w:val="19"/>
          <w:szCs w:val="19"/>
        </w:rPr>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0B5699">
      <w:pPr>
        <w:ind w:left="169" w:right="7942"/>
        <w:jc w:val="both"/>
        <w:rPr>
          <w:sz w:val="24"/>
          <w:szCs w:val="24"/>
        </w:rPr>
      </w:pPr>
      <w:r w:rsidRPr="000B5699">
        <w:pict>
          <v:shape id="_x0000_s1119" type="#_x0000_t75" style="position:absolute;left:0;text-align:left;margin-left:49.45pt;margin-top:-525.9pt;width:469.2pt;height:526.1pt;z-index:-2193;mso-position-horizontal-relative:page">
            <v:imagedata r:id="rId14" o:title=""/>
            <w10:wrap anchorx="page"/>
          </v:shape>
        </w:pict>
      </w:r>
      <w:r w:rsidR="00D6360D">
        <w:rPr>
          <w:b/>
          <w:sz w:val="24"/>
          <w:szCs w:val="24"/>
        </w:rPr>
        <w:t>Complexity Analysis</w:t>
      </w:r>
    </w:p>
    <w:p w:rsidR="00931BD4" w:rsidRDefault="00D6360D">
      <w:pPr>
        <w:spacing w:before="3"/>
        <w:ind w:left="169" w:right="9988"/>
        <w:jc w:val="both"/>
        <w:rPr>
          <w:rFonts w:ascii="Cambria" w:eastAsia="Cambria" w:hAnsi="Cambria" w:cs="Cambria"/>
          <w:sz w:val="28"/>
          <w:szCs w:val="28"/>
        </w:rPr>
      </w:pPr>
      <w:r>
        <w:rPr>
          <w:rFonts w:ascii="Cambria" w:eastAsia="Cambria" w:hAnsi="Cambria" w:cs="Cambria"/>
          <w:b/>
          <w:w w:val="99"/>
          <w:sz w:val="28"/>
          <w:szCs w:val="28"/>
        </w:rPr>
        <w:t xml:space="preserve"> </w:t>
      </w:r>
    </w:p>
    <w:p w:rsidR="00931BD4" w:rsidRDefault="00931BD4">
      <w:pPr>
        <w:spacing w:before="1" w:line="160" w:lineRule="exact"/>
        <w:rPr>
          <w:sz w:val="16"/>
          <w:szCs w:val="16"/>
        </w:rPr>
      </w:pPr>
    </w:p>
    <w:p w:rsidR="00931BD4" w:rsidRDefault="00D6360D">
      <w:pPr>
        <w:spacing w:line="360" w:lineRule="auto"/>
        <w:ind w:left="169" w:right="69"/>
        <w:jc w:val="both"/>
        <w:rPr>
          <w:rFonts w:ascii="Cambria" w:eastAsia="Cambria" w:hAnsi="Cambria" w:cs="Cambria"/>
          <w:sz w:val="24"/>
          <w:szCs w:val="24"/>
        </w:rPr>
      </w:pPr>
      <w:r>
        <w:rPr>
          <w:rFonts w:ascii="Cambria" w:eastAsia="Cambria" w:hAnsi="Cambria" w:cs="Cambria"/>
          <w:sz w:val="24"/>
          <w:szCs w:val="24"/>
        </w:rPr>
        <w:t xml:space="preserve">Every time input space is divided into two, this division will have complexity of O(log n) where n is input size. First part or split part of implementation of merge sort has complexity of O(logn). Now the second part of implements merge step which place every element in its proper place in array, hence it linear time O(n). Since above step of dividing has to be done for n elements, hence total complexity of merge sort will be O(nlogn). </w:t>
      </w:r>
    </w:p>
    <w:p w:rsidR="00931BD4" w:rsidRDefault="00D6360D">
      <w:pPr>
        <w:ind w:left="169" w:right="10002"/>
        <w:jc w:val="both"/>
        <w:rPr>
          <w:rFonts w:ascii="Cambria" w:eastAsia="Cambria" w:hAnsi="Cambria" w:cs="Cambria"/>
          <w:sz w:val="24"/>
          <w:szCs w:val="24"/>
        </w:rPr>
        <w:sectPr w:rsidR="00931BD4">
          <w:footerReference w:type="default" r:id="rId15"/>
          <w:pgSz w:w="11900" w:h="16840"/>
          <w:pgMar w:top="800" w:right="820" w:bottom="280" w:left="820" w:header="607" w:footer="426" w:gutter="0"/>
          <w:pgNumType w:start="9"/>
          <w:cols w:space="720"/>
        </w:sectPr>
      </w:pPr>
      <w:r>
        <w:rPr>
          <w:rFonts w:ascii="Cambria" w:eastAsia="Cambria" w:hAnsi="Cambria" w:cs="Cambria"/>
          <w:sz w:val="24"/>
          <w:szCs w:val="24"/>
        </w:rPr>
        <w:t xml:space="preserve"> </w:t>
      </w:r>
    </w:p>
    <w:p w:rsidR="00931BD4" w:rsidRDefault="00931BD4">
      <w:pPr>
        <w:spacing w:before="8" w:line="100" w:lineRule="exact"/>
        <w:rPr>
          <w:sz w:val="11"/>
          <w:szCs w:val="11"/>
        </w:rPr>
      </w:pPr>
    </w:p>
    <w:p w:rsidR="00931BD4" w:rsidRDefault="00931BD4">
      <w:pPr>
        <w:spacing w:line="200" w:lineRule="exact"/>
      </w:pPr>
    </w:p>
    <w:p w:rsidR="00931BD4" w:rsidRDefault="00931BD4">
      <w:pPr>
        <w:spacing w:line="200" w:lineRule="exact"/>
      </w:pPr>
    </w:p>
    <w:p w:rsidR="00931BD4" w:rsidRDefault="00D6360D">
      <w:pPr>
        <w:spacing w:before="26"/>
        <w:ind w:left="169"/>
        <w:rPr>
          <w:rFonts w:ascii="Cambria" w:eastAsia="Cambria" w:hAnsi="Cambria" w:cs="Cambria"/>
          <w:sz w:val="24"/>
          <w:szCs w:val="24"/>
        </w:rPr>
      </w:pPr>
      <w:r>
        <w:rPr>
          <w:rFonts w:ascii="Cambria" w:eastAsia="Cambria" w:hAnsi="Cambria" w:cs="Cambria"/>
          <w:b/>
          <w:sz w:val="24"/>
          <w:szCs w:val="24"/>
        </w:rPr>
        <w:t>Analyzing Merge Sort</w:t>
      </w: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For simplicity, assume that </w:t>
      </w:r>
      <w:r>
        <w:rPr>
          <w:rFonts w:ascii="Cambria" w:eastAsia="Cambria" w:hAnsi="Cambria" w:cs="Cambria"/>
          <w:i/>
          <w:sz w:val="24"/>
          <w:szCs w:val="24"/>
        </w:rPr>
        <w:t>n</w:t>
      </w:r>
      <w:r>
        <w:rPr>
          <w:rFonts w:ascii="Cambria" w:eastAsia="Cambria" w:hAnsi="Cambria" w:cs="Cambria"/>
          <w:sz w:val="24"/>
          <w:szCs w:val="24"/>
        </w:rPr>
        <w:t xml:space="preserve"> is a power of 2 so that each divide step yields two subproblems, both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of size exactly </w:t>
      </w:r>
      <w:r>
        <w:rPr>
          <w:rFonts w:ascii="Cambria" w:eastAsia="Cambria" w:hAnsi="Cambria" w:cs="Cambria"/>
          <w:i/>
          <w:sz w:val="24"/>
          <w:szCs w:val="24"/>
        </w:rPr>
        <w:t>n</w:t>
      </w:r>
      <w:r>
        <w:rPr>
          <w:rFonts w:ascii="Cambria" w:eastAsia="Cambria" w:hAnsi="Cambria" w:cs="Cambria"/>
          <w:sz w:val="24"/>
          <w:szCs w:val="24"/>
        </w:rPr>
        <w:t xml:space="preserve">/2. </w:t>
      </w:r>
    </w:p>
    <w:p w:rsidR="00931BD4" w:rsidRDefault="00931BD4">
      <w:pPr>
        <w:spacing w:before="6" w:line="120" w:lineRule="exact"/>
        <w:rPr>
          <w:sz w:val="13"/>
          <w:szCs w:val="13"/>
        </w:rPr>
      </w:pPr>
    </w:p>
    <w:p w:rsidR="00931BD4" w:rsidRDefault="00D6360D">
      <w:pPr>
        <w:spacing w:line="360" w:lineRule="auto"/>
        <w:ind w:left="169" w:right="6097"/>
        <w:rPr>
          <w:rFonts w:ascii="Cambria" w:eastAsia="Cambria" w:hAnsi="Cambria" w:cs="Cambria"/>
          <w:sz w:val="24"/>
          <w:szCs w:val="24"/>
        </w:rPr>
      </w:pPr>
      <w:r>
        <w:rPr>
          <w:rFonts w:ascii="Cambria" w:eastAsia="Cambria" w:hAnsi="Cambria" w:cs="Cambria"/>
          <w:sz w:val="24"/>
          <w:szCs w:val="24"/>
        </w:rPr>
        <w:t xml:space="preserve">The base case occurs when </w:t>
      </w:r>
      <w:r>
        <w:rPr>
          <w:rFonts w:ascii="Cambria" w:eastAsia="Cambria" w:hAnsi="Cambria" w:cs="Cambria"/>
          <w:i/>
          <w:sz w:val="24"/>
          <w:szCs w:val="24"/>
        </w:rPr>
        <w:t>n</w:t>
      </w:r>
      <w:r>
        <w:rPr>
          <w:rFonts w:ascii="Cambria" w:eastAsia="Cambria" w:hAnsi="Cambria" w:cs="Cambria"/>
          <w:sz w:val="24"/>
          <w:szCs w:val="24"/>
        </w:rPr>
        <w:t xml:space="preserve"> = 1. When </w:t>
      </w:r>
      <w:r>
        <w:rPr>
          <w:rFonts w:ascii="Cambria" w:eastAsia="Cambria" w:hAnsi="Cambria" w:cs="Cambria"/>
          <w:i/>
          <w:sz w:val="24"/>
          <w:szCs w:val="24"/>
        </w:rPr>
        <w:t>n</w:t>
      </w:r>
      <w:r>
        <w:rPr>
          <w:rFonts w:ascii="Cambria" w:eastAsia="Cambria" w:hAnsi="Cambria" w:cs="Cambria"/>
          <w:sz w:val="24"/>
          <w:szCs w:val="24"/>
        </w:rPr>
        <w:t xml:space="preserve"> ≥ 2, time for merge sort steps: </w:t>
      </w:r>
    </w:p>
    <w:p w:rsidR="00931BD4" w:rsidRDefault="00D6360D">
      <w:pPr>
        <w:ind w:left="529"/>
        <w:rPr>
          <w:rFonts w:ascii="Cambria" w:eastAsia="Cambria" w:hAnsi="Cambria" w:cs="Cambria"/>
          <w:sz w:val="24"/>
          <w:szCs w:val="24"/>
        </w:rPr>
      </w:pPr>
      <w:r>
        <w:t xml:space="preserve">     </w:t>
      </w:r>
      <w:r>
        <w:rPr>
          <w:rFonts w:ascii="Cambria" w:eastAsia="Cambria" w:hAnsi="Cambria" w:cs="Cambria"/>
          <w:b/>
          <w:sz w:val="24"/>
          <w:szCs w:val="24"/>
        </w:rPr>
        <w:t>Divide</w:t>
      </w:r>
      <w:r>
        <w:rPr>
          <w:rFonts w:ascii="Cambria" w:eastAsia="Cambria" w:hAnsi="Cambria" w:cs="Cambria"/>
          <w:sz w:val="24"/>
          <w:szCs w:val="24"/>
        </w:rPr>
        <w:t xml:space="preserve">: Just compute </w:t>
      </w:r>
      <w:r>
        <w:rPr>
          <w:rFonts w:ascii="Cambria" w:eastAsia="Cambria" w:hAnsi="Cambria" w:cs="Cambria"/>
          <w:i/>
          <w:sz w:val="24"/>
          <w:szCs w:val="24"/>
        </w:rPr>
        <w:t>q</w:t>
      </w:r>
      <w:r>
        <w:rPr>
          <w:rFonts w:ascii="Cambria" w:eastAsia="Cambria" w:hAnsi="Cambria" w:cs="Cambria"/>
          <w:sz w:val="24"/>
          <w:szCs w:val="24"/>
        </w:rPr>
        <w:t xml:space="preserve"> as the average of </w:t>
      </w:r>
      <w:r>
        <w:rPr>
          <w:rFonts w:ascii="Cambria" w:eastAsia="Cambria" w:hAnsi="Cambria" w:cs="Cambria"/>
          <w:i/>
          <w:sz w:val="24"/>
          <w:szCs w:val="24"/>
        </w:rPr>
        <w:t>p</w:t>
      </w:r>
      <w:r>
        <w:rPr>
          <w:rFonts w:ascii="Cambria" w:eastAsia="Cambria" w:hAnsi="Cambria" w:cs="Cambria"/>
          <w:sz w:val="24"/>
          <w:szCs w:val="24"/>
        </w:rPr>
        <w:t xml:space="preserve"> and </w:t>
      </w:r>
      <w:r>
        <w:rPr>
          <w:rFonts w:ascii="Cambria" w:eastAsia="Cambria" w:hAnsi="Cambria" w:cs="Cambria"/>
          <w:i/>
          <w:sz w:val="24"/>
          <w:szCs w:val="24"/>
        </w:rPr>
        <w:t>r</w:t>
      </w:r>
      <w:r>
        <w:rPr>
          <w:rFonts w:ascii="Cambria" w:eastAsia="Cambria" w:hAnsi="Cambria" w:cs="Cambria"/>
          <w:sz w:val="24"/>
          <w:szCs w:val="24"/>
        </w:rPr>
        <w:t xml:space="preserve">, which takes constant time i.e. Θ(1). </w:t>
      </w:r>
    </w:p>
    <w:p w:rsidR="00931BD4" w:rsidRDefault="00931BD4">
      <w:pPr>
        <w:spacing w:before="1" w:line="140" w:lineRule="exact"/>
        <w:rPr>
          <w:sz w:val="14"/>
          <w:szCs w:val="14"/>
        </w:rPr>
      </w:pPr>
    </w:p>
    <w:p w:rsidR="00931BD4" w:rsidRDefault="00D6360D">
      <w:pPr>
        <w:ind w:left="529"/>
        <w:rPr>
          <w:rFonts w:ascii="Cambria" w:eastAsia="Cambria" w:hAnsi="Cambria" w:cs="Cambria"/>
          <w:sz w:val="24"/>
          <w:szCs w:val="24"/>
        </w:rPr>
      </w:pPr>
      <w:r>
        <w:t xml:space="preserve">     </w:t>
      </w:r>
      <w:r>
        <w:rPr>
          <w:rFonts w:ascii="Cambria" w:eastAsia="Cambria" w:hAnsi="Cambria" w:cs="Cambria"/>
          <w:b/>
          <w:sz w:val="24"/>
          <w:szCs w:val="24"/>
        </w:rPr>
        <w:t>Conquer</w:t>
      </w:r>
      <w:r>
        <w:rPr>
          <w:rFonts w:ascii="Cambria" w:eastAsia="Cambria" w:hAnsi="Cambria" w:cs="Cambria"/>
          <w:sz w:val="24"/>
          <w:szCs w:val="24"/>
        </w:rPr>
        <w:t xml:space="preserve">: Recursively solve 2 subproblems, each of size </w:t>
      </w:r>
      <w:r>
        <w:rPr>
          <w:rFonts w:ascii="Cambria" w:eastAsia="Cambria" w:hAnsi="Cambria" w:cs="Cambria"/>
          <w:i/>
          <w:sz w:val="24"/>
          <w:szCs w:val="24"/>
        </w:rPr>
        <w:t>n</w:t>
      </w:r>
      <w:r>
        <w:rPr>
          <w:rFonts w:ascii="Cambria" w:eastAsia="Cambria" w:hAnsi="Cambria" w:cs="Cambria"/>
          <w:sz w:val="24"/>
          <w:szCs w:val="24"/>
        </w:rPr>
        <w:t>/2, which is 2T(</w:t>
      </w:r>
      <w:r>
        <w:rPr>
          <w:rFonts w:ascii="Cambria" w:eastAsia="Cambria" w:hAnsi="Cambria" w:cs="Cambria"/>
          <w:i/>
          <w:sz w:val="24"/>
          <w:szCs w:val="24"/>
        </w:rPr>
        <w:t>n</w:t>
      </w:r>
      <w:r>
        <w:rPr>
          <w:rFonts w:ascii="Cambria" w:eastAsia="Cambria" w:hAnsi="Cambria" w:cs="Cambria"/>
          <w:sz w:val="24"/>
          <w:szCs w:val="24"/>
        </w:rPr>
        <w:t xml:space="preserve">/2). </w:t>
      </w:r>
    </w:p>
    <w:p w:rsidR="00931BD4" w:rsidRDefault="00931BD4">
      <w:pPr>
        <w:spacing w:before="1" w:line="140" w:lineRule="exact"/>
        <w:rPr>
          <w:sz w:val="14"/>
          <w:szCs w:val="14"/>
        </w:rPr>
      </w:pPr>
    </w:p>
    <w:p w:rsidR="00931BD4" w:rsidRDefault="00D6360D">
      <w:pPr>
        <w:ind w:left="529"/>
        <w:rPr>
          <w:rFonts w:ascii="Cambria" w:eastAsia="Cambria" w:hAnsi="Cambria" w:cs="Cambria"/>
          <w:sz w:val="24"/>
          <w:szCs w:val="24"/>
        </w:rPr>
      </w:pPr>
      <w:r>
        <w:t xml:space="preserve">     </w:t>
      </w:r>
      <w:r>
        <w:rPr>
          <w:rFonts w:ascii="Cambria" w:eastAsia="Cambria" w:hAnsi="Cambria" w:cs="Cambria"/>
          <w:b/>
          <w:sz w:val="24"/>
          <w:szCs w:val="24"/>
        </w:rPr>
        <w:t>Combine</w:t>
      </w:r>
      <w:r>
        <w:rPr>
          <w:rFonts w:ascii="Cambria" w:eastAsia="Cambria" w:hAnsi="Cambria" w:cs="Cambria"/>
          <w:sz w:val="24"/>
          <w:szCs w:val="24"/>
        </w:rPr>
        <w:t xml:space="preserve">: MERGE on an </w:t>
      </w:r>
      <w:r>
        <w:rPr>
          <w:rFonts w:ascii="Cambria" w:eastAsia="Cambria" w:hAnsi="Cambria" w:cs="Cambria"/>
          <w:i/>
          <w:sz w:val="24"/>
          <w:szCs w:val="24"/>
        </w:rPr>
        <w:t>n</w:t>
      </w:r>
      <w:r>
        <w:rPr>
          <w:rFonts w:ascii="Cambria" w:eastAsia="Cambria" w:hAnsi="Cambria" w:cs="Cambria"/>
          <w:sz w:val="24"/>
          <w:szCs w:val="24"/>
        </w:rPr>
        <w:t>-element subarray takes Θ(</w:t>
      </w:r>
      <w:r>
        <w:rPr>
          <w:rFonts w:ascii="Cambria" w:eastAsia="Cambria" w:hAnsi="Cambria" w:cs="Cambria"/>
          <w:i/>
          <w:sz w:val="24"/>
          <w:szCs w:val="24"/>
        </w:rPr>
        <w:t>n</w:t>
      </w:r>
      <w:r>
        <w:rPr>
          <w:rFonts w:ascii="Cambria" w:eastAsia="Cambria" w:hAnsi="Cambria" w:cs="Cambria"/>
          <w:sz w:val="24"/>
          <w:szCs w:val="24"/>
        </w:rPr>
        <w:t xml:space="preserve">) time.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Summed together they give a function that is linear in </w:t>
      </w:r>
      <w:r>
        <w:rPr>
          <w:rFonts w:ascii="Cambria" w:eastAsia="Cambria" w:hAnsi="Cambria" w:cs="Cambria"/>
          <w:i/>
          <w:sz w:val="24"/>
          <w:szCs w:val="24"/>
        </w:rPr>
        <w:t>n</w:t>
      </w:r>
      <w:r>
        <w:rPr>
          <w:rFonts w:ascii="Cambria" w:eastAsia="Cambria" w:hAnsi="Cambria" w:cs="Cambria"/>
          <w:sz w:val="24"/>
          <w:szCs w:val="24"/>
        </w:rPr>
        <w:t>, which is Θ(</w:t>
      </w:r>
      <w:r>
        <w:rPr>
          <w:rFonts w:ascii="Cambria" w:eastAsia="Cambria" w:hAnsi="Cambria" w:cs="Cambria"/>
          <w:i/>
          <w:sz w:val="24"/>
          <w:szCs w:val="24"/>
        </w:rPr>
        <w:t>n</w:t>
      </w:r>
      <w:r>
        <w:rPr>
          <w:rFonts w:ascii="Cambria" w:eastAsia="Cambria" w:hAnsi="Cambria" w:cs="Cambria"/>
          <w:sz w:val="24"/>
          <w:szCs w:val="24"/>
        </w:rPr>
        <w:t xml:space="preserve">). Therefore, the recurrence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for merge sort running time is </w:t>
      </w:r>
    </w:p>
    <w:p w:rsidR="00931BD4" w:rsidRDefault="00931BD4">
      <w:pPr>
        <w:spacing w:before="3" w:line="140" w:lineRule="exact"/>
        <w:rPr>
          <w:sz w:val="14"/>
          <w:szCs w:val="14"/>
        </w:rPr>
      </w:pPr>
    </w:p>
    <w:p w:rsidR="00931BD4" w:rsidRDefault="000405D0">
      <w:pPr>
        <w:ind w:left="169"/>
      </w:pPr>
      <w:r>
        <w:pict>
          <v:shape id="_x0000_i1027" type="#_x0000_t75" style="width:248.25pt;height:43.5pt">
            <v:imagedata r:id="rId16" o:title=""/>
          </v:shape>
        </w:pict>
      </w:r>
    </w:p>
    <w:p w:rsidR="00931BD4" w:rsidRDefault="00931BD4">
      <w:pPr>
        <w:spacing w:before="4" w:line="160" w:lineRule="exact"/>
        <w:rPr>
          <w:sz w:val="17"/>
          <w:szCs w:val="17"/>
        </w:rPr>
      </w:pPr>
    </w:p>
    <w:p w:rsidR="00931BD4" w:rsidRDefault="00931BD4">
      <w:pPr>
        <w:spacing w:line="200" w:lineRule="exact"/>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4" w:line="180" w:lineRule="exact"/>
        <w:rPr>
          <w:sz w:val="19"/>
          <w:szCs w:val="19"/>
        </w:rPr>
      </w:pPr>
    </w:p>
    <w:p w:rsidR="00931BD4" w:rsidRDefault="00D6360D">
      <w:pPr>
        <w:spacing w:line="260" w:lineRule="exact"/>
        <w:ind w:left="169"/>
        <w:rPr>
          <w:rFonts w:ascii="Cambria" w:eastAsia="Cambria" w:hAnsi="Cambria" w:cs="Cambria"/>
          <w:sz w:val="24"/>
          <w:szCs w:val="24"/>
        </w:rPr>
      </w:pPr>
      <w:r>
        <w:rPr>
          <w:rFonts w:ascii="Cambria" w:eastAsia="Cambria" w:hAnsi="Cambria" w:cs="Cambria"/>
          <w:b/>
          <w:position w:val="-1"/>
          <w:sz w:val="24"/>
          <w:szCs w:val="24"/>
        </w:rPr>
        <w:t>Solving the Merge Sort Recurrence</w:t>
      </w:r>
      <w:r>
        <w:rPr>
          <w:rFonts w:ascii="Cambria" w:eastAsia="Cambria" w:hAnsi="Cambria" w:cs="Cambria"/>
          <w:position w:val="-1"/>
          <w:sz w:val="24"/>
          <w:szCs w:val="24"/>
        </w:rPr>
        <w:t xml:space="preserve"> </w:t>
      </w:r>
    </w:p>
    <w:p w:rsidR="00931BD4" w:rsidRDefault="00931BD4">
      <w:pPr>
        <w:spacing w:before="4" w:line="140" w:lineRule="exact"/>
        <w:rPr>
          <w:sz w:val="14"/>
          <w:szCs w:val="14"/>
        </w:rPr>
      </w:pPr>
    </w:p>
    <w:p w:rsidR="00931BD4" w:rsidRDefault="00D6360D">
      <w:pPr>
        <w:ind w:left="169" w:right="70"/>
        <w:jc w:val="both"/>
        <w:rPr>
          <w:rFonts w:ascii="Cambria" w:eastAsia="Cambria" w:hAnsi="Cambria" w:cs="Cambria"/>
          <w:sz w:val="24"/>
          <w:szCs w:val="24"/>
        </w:rPr>
      </w:pPr>
      <w:r>
        <w:rPr>
          <w:rFonts w:ascii="Cambria" w:eastAsia="Cambria" w:hAnsi="Cambria" w:cs="Cambria"/>
          <w:sz w:val="24"/>
          <w:szCs w:val="24"/>
        </w:rPr>
        <w:t xml:space="preserve">By the master theorem in CLRS-Chapter 4 (page 73), we can show that this recurrence has the </w:t>
      </w:r>
    </w:p>
    <w:p w:rsidR="00931BD4" w:rsidRDefault="00931BD4">
      <w:pPr>
        <w:spacing w:before="1" w:line="140" w:lineRule="exact"/>
        <w:rPr>
          <w:sz w:val="14"/>
          <w:szCs w:val="14"/>
        </w:rPr>
      </w:pPr>
    </w:p>
    <w:p w:rsidR="00931BD4" w:rsidRDefault="00D6360D">
      <w:pPr>
        <w:ind w:left="169" w:right="9112"/>
        <w:jc w:val="both"/>
        <w:rPr>
          <w:rFonts w:ascii="Cambria" w:eastAsia="Cambria" w:hAnsi="Cambria" w:cs="Cambria"/>
          <w:sz w:val="24"/>
          <w:szCs w:val="24"/>
        </w:rPr>
      </w:pPr>
      <w:r>
        <w:rPr>
          <w:rFonts w:ascii="Cambria" w:eastAsia="Cambria" w:hAnsi="Cambria" w:cs="Cambria"/>
          <w:sz w:val="24"/>
          <w:szCs w:val="24"/>
        </w:rPr>
        <w:t xml:space="preserve">solution  </w:t>
      </w:r>
    </w:p>
    <w:p w:rsidR="00931BD4" w:rsidRDefault="00931BD4">
      <w:pPr>
        <w:spacing w:before="1" w:line="140" w:lineRule="exact"/>
        <w:rPr>
          <w:sz w:val="14"/>
          <w:szCs w:val="14"/>
        </w:rPr>
      </w:pPr>
    </w:p>
    <w:p w:rsidR="00931BD4" w:rsidRDefault="00D6360D">
      <w:pPr>
        <w:ind w:left="169" w:right="8321"/>
        <w:jc w:val="both"/>
        <w:rPr>
          <w:rFonts w:ascii="Cambria" w:eastAsia="Cambria" w:hAnsi="Cambria" w:cs="Cambria"/>
          <w:sz w:val="24"/>
          <w:szCs w:val="24"/>
        </w:rPr>
      </w:pPr>
      <w:r>
        <w:rPr>
          <w:rFonts w:ascii="Cambria" w:eastAsia="Cambria" w:hAnsi="Cambria" w:cs="Cambria"/>
          <w:sz w:val="24"/>
          <w:szCs w:val="24"/>
        </w:rPr>
        <w:t>T(</w:t>
      </w:r>
      <w:r>
        <w:rPr>
          <w:rFonts w:ascii="Cambria" w:eastAsia="Cambria" w:hAnsi="Cambria" w:cs="Cambria"/>
          <w:i/>
          <w:sz w:val="24"/>
          <w:szCs w:val="24"/>
        </w:rPr>
        <w:t>n</w:t>
      </w:r>
      <w:r>
        <w:rPr>
          <w:rFonts w:ascii="Cambria" w:eastAsia="Cambria" w:hAnsi="Cambria" w:cs="Cambria"/>
          <w:sz w:val="24"/>
          <w:szCs w:val="24"/>
        </w:rPr>
        <w:t>) = Θ(</w:t>
      </w:r>
      <w:r>
        <w:rPr>
          <w:rFonts w:ascii="Cambria" w:eastAsia="Cambria" w:hAnsi="Cambria" w:cs="Cambria"/>
          <w:i/>
          <w:sz w:val="24"/>
          <w:szCs w:val="24"/>
        </w:rPr>
        <w:t>n</w:t>
      </w:r>
      <w:r>
        <w:rPr>
          <w:rFonts w:ascii="Cambria" w:eastAsia="Cambria" w:hAnsi="Cambria" w:cs="Cambria"/>
          <w:sz w:val="24"/>
          <w:szCs w:val="24"/>
        </w:rPr>
        <w:t xml:space="preserve"> lg </w:t>
      </w:r>
      <w:r>
        <w:rPr>
          <w:rFonts w:ascii="Cambria" w:eastAsia="Cambria" w:hAnsi="Cambria" w:cs="Cambria"/>
          <w:i/>
          <w:sz w:val="24"/>
          <w:szCs w:val="24"/>
        </w:rPr>
        <w:t>n</w:t>
      </w:r>
      <w:r>
        <w:rPr>
          <w:rFonts w:ascii="Cambria" w:eastAsia="Cambria" w:hAnsi="Cambria" w:cs="Cambria"/>
          <w:sz w:val="24"/>
          <w:szCs w:val="24"/>
        </w:rPr>
        <w:t xml:space="preserve">).  </w:t>
      </w:r>
    </w:p>
    <w:p w:rsidR="00931BD4" w:rsidRDefault="00931BD4">
      <w:pPr>
        <w:spacing w:line="140" w:lineRule="exact"/>
        <w:rPr>
          <w:sz w:val="14"/>
          <w:szCs w:val="14"/>
        </w:rPr>
      </w:pPr>
    </w:p>
    <w:p w:rsidR="00931BD4" w:rsidRDefault="00D6360D">
      <w:pPr>
        <w:ind w:left="169" w:right="6745"/>
        <w:jc w:val="both"/>
        <w:rPr>
          <w:rFonts w:ascii="Cambria" w:eastAsia="Cambria" w:hAnsi="Cambria" w:cs="Cambria"/>
          <w:sz w:val="24"/>
          <w:szCs w:val="24"/>
        </w:rPr>
      </w:pPr>
      <w:r>
        <w:rPr>
          <w:rFonts w:ascii="Cambria" w:eastAsia="Cambria" w:hAnsi="Cambria" w:cs="Cambria"/>
          <w:position w:val="2"/>
          <w:sz w:val="24"/>
          <w:szCs w:val="24"/>
        </w:rPr>
        <w:t xml:space="preserve">Reminder: lg </w:t>
      </w:r>
      <w:r>
        <w:rPr>
          <w:rFonts w:ascii="Cambria" w:eastAsia="Cambria" w:hAnsi="Cambria" w:cs="Cambria"/>
          <w:i/>
          <w:position w:val="2"/>
          <w:sz w:val="24"/>
          <w:szCs w:val="24"/>
        </w:rPr>
        <w:t>n</w:t>
      </w:r>
      <w:r>
        <w:rPr>
          <w:rFonts w:ascii="Cambria" w:eastAsia="Cambria" w:hAnsi="Cambria" w:cs="Cambria"/>
          <w:position w:val="2"/>
          <w:sz w:val="24"/>
          <w:szCs w:val="24"/>
        </w:rPr>
        <w:t xml:space="preserve"> stands for log</w:t>
      </w:r>
      <w:r>
        <w:rPr>
          <w:rFonts w:ascii="Cambria" w:eastAsia="Cambria" w:hAnsi="Cambria" w:cs="Cambria"/>
          <w:w w:val="99"/>
          <w:sz w:val="16"/>
          <w:szCs w:val="16"/>
        </w:rPr>
        <w:t>2</w:t>
      </w:r>
      <w:r>
        <w:rPr>
          <w:rFonts w:ascii="Cambria" w:eastAsia="Cambria" w:hAnsi="Cambria" w:cs="Cambria"/>
          <w:position w:val="2"/>
          <w:sz w:val="24"/>
          <w:szCs w:val="24"/>
        </w:rPr>
        <w:t xml:space="preserve"> </w:t>
      </w:r>
      <w:r>
        <w:rPr>
          <w:rFonts w:ascii="Cambria" w:eastAsia="Cambria" w:hAnsi="Cambria" w:cs="Cambria"/>
          <w:i/>
          <w:position w:val="2"/>
          <w:sz w:val="24"/>
          <w:szCs w:val="24"/>
        </w:rPr>
        <w:t>n</w:t>
      </w:r>
      <w:r>
        <w:rPr>
          <w:rFonts w:ascii="Cambria" w:eastAsia="Cambria" w:hAnsi="Cambria" w:cs="Cambria"/>
          <w:position w:val="2"/>
          <w:sz w:val="24"/>
          <w:szCs w:val="24"/>
        </w:rPr>
        <w:t xml:space="preserve">. </w:t>
      </w:r>
    </w:p>
    <w:p w:rsidR="00931BD4" w:rsidRDefault="00931BD4">
      <w:pPr>
        <w:spacing w:before="10" w:line="120" w:lineRule="exact"/>
        <w:rPr>
          <w:sz w:val="13"/>
          <w:szCs w:val="13"/>
        </w:rPr>
      </w:pPr>
    </w:p>
    <w:p w:rsidR="00931BD4" w:rsidRDefault="00D6360D">
      <w:pPr>
        <w:spacing w:line="360" w:lineRule="auto"/>
        <w:ind w:left="169" w:right="69"/>
        <w:jc w:val="both"/>
        <w:rPr>
          <w:rFonts w:ascii="Cambria" w:eastAsia="Cambria" w:hAnsi="Cambria" w:cs="Cambria"/>
          <w:sz w:val="24"/>
          <w:szCs w:val="24"/>
        </w:rPr>
      </w:pPr>
      <w:r>
        <w:rPr>
          <w:rFonts w:ascii="Cambria" w:eastAsia="Cambria" w:hAnsi="Cambria" w:cs="Cambria"/>
          <w:sz w:val="24"/>
          <w:szCs w:val="24"/>
        </w:rPr>
        <w:t>Compared to insertion sort [Θ(</w:t>
      </w:r>
      <w:r>
        <w:rPr>
          <w:rFonts w:ascii="Cambria" w:eastAsia="Cambria" w:hAnsi="Cambria" w:cs="Cambria"/>
          <w:i/>
          <w:sz w:val="24"/>
          <w:szCs w:val="24"/>
        </w:rPr>
        <w:t>n</w:t>
      </w:r>
      <w:r>
        <w:rPr>
          <w:rFonts w:ascii="Cambria" w:eastAsia="Cambria" w:hAnsi="Cambria" w:cs="Cambria"/>
          <w:w w:val="99"/>
          <w:position w:val="6"/>
          <w:sz w:val="16"/>
          <w:szCs w:val="16"/>
        </w:rPr>
        <w:t>2</w:t>
      </w:r>
      <w:r>
        <w:rPr>
          <w:rFonts w:ascii="Cambria" w:eastAsia="Cambria" w:hAnsi="Cambria" w:cs="Cambria"/>
          <w:sz w:val="24"/>
          <w:szCs w:val="24"/>
        </w:rPr>
        <w:t xml:space="preserve">) worst-case time], merge sort is faster. Trading a factor of </w:t>
      </w:r>
      <w:r>
        <w:rPr>
          <w:rFonts w:ascii="Cambria" w:eastAsia="Cambria" w:hAnsi="Cambria" w:cs="Cambria"/>
          <w:i/>
          <w:sz w:val="24"/>
          <w:szCs w:val="24"/>
        </w:rPr>
        <w:t>n</w:t>
      </w:r>
      <w:r>
        <w:rPr>
          <w:rFonts w:ascii="Cambria" w:eastAsia="Cambria" w:hAnsi="Cambria" w:cs="Cambria"/>
          <w:sz w:val="24"/>
          <w:szCs w:val="24"/>
        </w:rPr>
        <w:t xml:space="preserve"> for a factor of lg </w:t>
      </w:r>
      <w:r>
        <w:rPr>
          <w:rFonts w:ascii="Cambria" w:eastAsia="Cambria" w:hAnsi="Cambria" w:cs="Cambria"/>
          <w:i/>
          <w:sz w:val="24"/>
          <w:szCs w:val="24"/>
        </w:rPr>
        <w:t>n</w:t>
      </w:r>
      <w:r>
        <w:rPr>
          <w:rFonts w:ascii="Cambria" w:eastAsia="Cambria" w:hAnsi="Cambria" w:cs="Cambria"/>
          <w:sz w:val="24"/>
          <w:szCs w:val="24"/>
        </w:rPr>
        <w:t xml:space="preserve"> is a good deal. On small inputs, insertion sort may be faster. But for large enough inputs,  merge  sort  will  always  be  faster,  because  its  running  time  grows  more  slowly  than insertion sorts. </w:t>
      </w:r>
    </w:p>
    <w:p w:rsidR="00931BD4" w:rsidRDefault="00931BD4">
      <w:pPr>
        <w:spacing w:before="8" w:line="220" w:lineRule="exact"/>
        <w:rPr>
          <w:sz w:val="22"/>
          <w:szCs w:val="22"/>
        </w:rPr>
      </w:pPr>
    </w:p>
    <w:p w:rsidR="00931BD4" w:rsidRDefault="00D6360D">
      <w:pPr>
        <w:ind w:left="169" w:right="9949"/>
        <w:jc w:val="both"/>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4" w:line="180" w:lineRule="exact"/>
        <w:rPr>
          <w:sz w:val="19"/>
          <w:szCs w:val="19"/>
        </w:rPr>
      </w:pPr>
    </w:p>
    <w:p w:rsidR="00931BD4" w:rsidRDefault="00D6360D">
      <w:pPr>
        <w:ind w:left="169" w:right="8311"/>
        <w:jc w:val="both"/>
        <w:rPr>
          <w:rFonts w:ascii="Cambria" w:eastAsia="Cambria" w:hAnsi="Cambria" w:cs="Cambria"/>
          <w:sz w:val="24"/>
          <w:szCs w:val="24"/>
        </w:rPr>
      </w:pPr>
      <w:r>
        <w:rPr>
          <w:rFonts w:ascii="Cambria" w:eastAsia="Cambria" w:hAnsi="Cambria" w:cs="Cambria"/>
          <w:b/>
          <w:sz w:val="24"/>
          <w:szCs w:val="24"/>
        </w:rPr>
        <w:t>Recursion Tree</w:t>
      </w: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spacing w:line="360" w:lineRule="auto"/>
        <w:ind w:left="169" w:right="69"/>
        <w:jc w:val="both"/>
        <w:rPr>
          <w:rFonts w:ascii="Cambria" w:eastAsia="Cambria" w:hAnsi="Cambria" w:cs="Cambria"/>
          <w:sz w:val="24"/>
          <w:szCs w:val="24"/>
        </w:rPr>
      </w:pPr>
      <w:r>
        <w:rPr>
          <w:rFonts w:ascii="Cambria" w:eastAsia="Cambria" w:hAnsi="Cambria" w:cs="Cambria"/>
          <w:sz w:val="24"/>
          <w:szCs w:val="24"/>
        </w:rPr>
        <w:t xml:space="preserve">We can understand how to solve the merge-sort recurrence without the master theorem. There is a  drawing  of  recursion  tree  on  page  35  in  CLRS,  which  shows  successive  expansions  of  the recurrence. </w:t>
      </w:r>
    </w:p>
    <w:p w:rsidR="00931BD4" w:rsidRDefault="00D6360D">
      <w:pPr>
        <w:spacing w:line="260" w:lineRule="exact"/>
        <w:ind w:left="169" w:right="75"/>
        <w:jc w:val="both"/>
        <w:rPr>
          <w:rFonts w:ascii="Cambria" w:eastAsia="Cambria" w:hAnsi="Cambria" w:cs="Cambria"/>
          <w:sz w:val="24"/>
          <w:szCs w:val="24"/>
        </w:rPr>
      </w:pPr>
      <w:r>
        <w:rPr>
          <w:rFonts w:ascii="Cambria" w:eastAsia="Cambria" w:hAnsi="Cambria" w:cs="Cambria"/>
          <w:sz w:val="24"/>
          <w:szCs w:val="24"/>
        </w:rPr>
        <w:t xml:space="preserve">The following figure (Figure 2.5b in CLRS) shows that for the original problem, we have a cost of </w:t>
      </w:r>
    </w:p>
    <w:p w:rsidR="00931BD4" w:rsidRDefault="00931BD4">
      <w:pPr>
        <w:spacing w:before="1" w:line="140" w:lineRule="exact"/>
        <w:rPr>
          <w:sz w:val="14"/>
          <w:szCs w:val="14"/>
        </w:rPr>
      </w:pPr>
    </w:p>
    <w:p w:rsidR="00931BD4" w:rsidRDefault="00D6360D">
      <w:pPr>
        <w:ind w:left="169" w:right="4783"/>
        <w:jc w:val="both"/>
        <w:rPr>
          <w:rFonts w:ascii="Cambria" w:eastAsia="Cambria" w:hAnsi="Cambria" w:cs="Cambria"/>
          <w:sz w:val="24"/>
          <w:szCs w:val="24"/>
        </w:rPr>
      </w:pPr>
      <w:r>
        <w:rPr>
          <w:rFonts w:ascii="Cambria" w:eastAsia="Cambria" w:hAnsi="Cambria" w:cs="Cambria"/>
          <w:i/>
          <w:sz w:val="24"/>
          <w:szCs w:val="24"/>
        </w:rPr>
        <w:t>cn</w:t>
      </w:r>
      <w:r>
        <w:rPr>
          <w:rFonts w:ascii="Cambria" w:eastAsia="Cambria" w:hAnsi="Cambria" w:cs="Cambria"/>
          <w:sz w:val="24"/>
          <w:szCs w:val="24"/>
        </w:rPr>
        <w:t>, plus the two subproblems, each costing T (</w:t>
      </w:r>
      <w:r>
        <w:rPr>
          <w:rFonts w:ascii="Cambria" w:eastAsia="Cambria" w:hAnsi="Cambria" w:cs="Cambria"/>
          <w:i/>
          <w:sz w:val="24"/>
          <w:szCs w:val="24"/>
        </w:rPr>
        <w:t>n</w:t>
      </w:r>
      <w:r>
        <w:rPr>
          <w:rFonts w:ascii="Cambria" w:eastAsia="Cambria" w:hAnsi="Cambria" w:cs="Cambria"/>
          <w:sz w:val="24"/>
          <w:szCs w:val="24"/>
        </w:rPr>
        <w:t xml:space="preserve">/2). </w:t>
      </w:r>
    </w:p>
    <w:p w:rsidR="00931BD4" w:rsidRDefault="00931BD4">
      <w:pPr>
        <w:spacing w:before="3" w:line="140" w:lineRule="exact"/>
        <w:rPr>
          <w:sz w:val="14"/>
          <w:szCs w:val="14"/>
        </w:rPr>
      </w:pPr>
    </w:p>
    <w:p w:rsidR="00931BD4" w:rsidRDefault="000B5699">
      <w:pPr>
        <w:ind w:left="169"/>
        <w:sectPr w:rsidR="00931BD4">
          <w:pgSz w:w="11900" w:h="16840"/>
          <w:pgMar w:top="800" w:right="820" w:bottom="280" w:left="820" w:header="607" w:footer="426" w:gutter="0"/>
          <w:cols w:space="720"/>
        </w:sectPr>
      </w:pPr>
      <w:r>
        <w:pict>
          <v:shape id="_x0000_s1117" type="#_x0000_t202" style="position:absolute;left:0;text-align:left;margin-left:159.6pt;margin-top:0;width:110.65pt;height:98.25pt;z-index:-2192;mso-position-horizontal-relative:page" filled="f" stroked="f">
            <v:textbox inset="0,0,0,0">
              <w:txbxContent>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before="12" w:line="280" w:lineRule="exact"/>
                    <w:rPr>
                      <w:sz w:val="28"/>
                      <w:szCs w:val="28"/>
                    </w:rPr>
                  </w:pPr>
                </w:p>
                <w:p w:rsidR="00D6360D" w:rsidRDefault="00D6360D">
                  <w:pPr>
                    <w:spacing w:line="260" w:lineRule="exact"/>
                    <w:rPr>
                      <w:rFonts w:ascii="Cambria" w:eastAsia="Cambria" w:hAnsi="Cambria" w:cs="Cambria"/>
                      <w:sz w:val="24"/>
                      <w:szCs w:val="24"/>
                    </w:rPr>
                  </w:pPr>
                  <w:r>
                    <w:rPr>
                      <w:rFonts w:ascii="Cambria" w:eastAsia="Cambria" w:hAnsi="Cambria" w:cs="Cambria"/>
                      <w:position w:val="-1"/>
                      <w:sz w:val="24"/>
                      <w:szCs w:val="24"/>
                    </w:rPr>
                    <w:t xml:space="preserve"> </w:t>
                  </w:r>
                </w:p>
              </w:txbxContent>
            </v:textbox>
            <w10:wrap anchorx="page"/>
          </v:shape>
        </w:pict>
      </w:r>
      <w:r w:rsidR="000405D0">
        <w:pict>
          <v:shape id="_x0000_i1028" type="#_x0000_t75" style="width:220.5pt;height:95.25pt">
            <v:imagedata r:id="rId17" o:title=""/>
          </v:shape>
        </w:pict>
      </w:r>
    </w:p>
    <w:p w:rsidR="00931BD4" w:rsidRDefault="00931BD4">
      <w:pPr>
        <w:spacing w:before="8" w:line="100" w:lineRule="exact"/>
        <w:rPr>
          <w:sz w:val="11"/>
          <w:szCs w:val="11"/>
        </w:rPr>
      </w:pPr>
    </w:p>
    <w:p w:rsidR="00931BD4" w:rsidRDefault="00931BD4">
      <w:pPr>
        <w:spacing w:line="200" w:lineRule="exact"/>
      </w:pPr>
    </w:p>
    <w:p w:rsidR="00931BD4" w:rsidRDefault="00931BD4">
      <w:pPr>
        <w:spacing w:line="200" w:lineRule="exact"/>
      </w:pPr>
    </w:p>
    <w:p w:rsidR="00931BD4" w:rsidRDefault="00931BD4">
      <w:pPr>
        <w:spacing w:before="15" w:line="240" w:lineRule="exact"/>
        <w:rPr>
          <w:sz w:val="24"/>
          <w:szCs w:val="2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4" w:line="180" w:lineRule="exact"/>
        <w:rPr>
          <w:sz w:val="19"/>
          <w:szCs w:val="19"/>
        </w:rPr>
      </w:pPr>
    </w:p>
    <w:p w:rsidR="00931BD4" w:rsidRDefault="00D6360D">
      <w:pPr>
        <w:ind w:left="169"/>
        <w:rPr>
          <w:rFonts w:ascii="Cambria" w:eastAsia="Cambria" w:hAnsi="Cambria" w:cs="Cambria"/>
          <w:sz w:val="24"/>
          <w:szCs w:val="24"/>
        </w:rPr>
      </w:pPr>
      <w:r>
        <w:rPr>
          <w:rFonts w:ascii="Cambria" w:eastAsia="Cambria" w:hAnsi="Cambria" w:cs="Cambria"/>
          <w:sz w:val="24"/>
          <w:szCs w:val="24"/>
        </w:rPr>
        <w:t>The following figure (Figure 2.5c in CLRS) shows that for each of the size-</w:t>
      </w:r>
      <w:r>
        <w:rPr>
          <w:rFonts w:ascii="Cambria" w:eastAsia="Cambria" w:hAnsi="Cambria" w:cs="Cambria"/>
          <w:i/>
          <w:sz w:val="24"/>
          <w:szCs w:val="24"/>
        </w:rPr>
        <w:t>n</w:t>
      </w:r>
      <w:r>
        <w:rPr>
          <w:rFonts w:ascii="Cambria" w:eastAsia="Cambria" w:hAnsi="Cambria" w:cs="Cambria"/>
          <w:sz w:val="24"/>
          <w:szCs w:val="24"/>
        </w:rPr>
        <w:t xml:space="preserve">/2 subproblems, we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have a cost of </w:t>
      </w:r>
      <w:r>
        <w:rPr>
          <w:rFonts w:ascii="Cambria" w:eastAsia="Cambria" w:hAnsi="Cambria" w:cs="Cambria"/>
          <w:i/>
          <w:sz w:val="24"/>
          <w:szCs w:val="24"/>
        </w:rPr>
        <w:t>cn</w:t>
      </w:r>
      <w:r>
        <w:rPr>
          <w:rFonts w:ascii="Cambria" w:eastAsia="Cambria" w:hAnsi="Cambria" w:cs="Cambria"/>
          <w:sz w:val="24"/>
          <w:szCs w:val="24"/>
        </w:rPr>
        <w:t>/2, plus two subproblems, each costing T (</w:t>
      </w:r>
      <w:r>
        <w:rPr>
          <w:rFonts w:ascii="Cambria" w:eastAsia="Cambria" w:hAnsi="Cambria" w:cs="Cambria"/>
          <w:i/>
          <w:sz w:val="24"/>
          <w:szCs w:val="24"/>
        </w:rPr>
        <w:t>n</w:t>
      </w:r>
      <w:r>
        <w:rPr>
          <w:rFonts w:ascii="Cambria" w:eastAsia="Cambria" w:hAnsi="Cambria" w:cs="Cambria"/>
          <w:sz w:val="24"/>
          <w:szCs w:val="24"/>
        </w:rPr>
        <w:t xml:space="preserve">/4). </w:t>
      </w:r>
    </w:p>
    <w:p w:rsidR="00931BD4" w:rsidRDefault="00931BD4">
      <w:pPr>
        <w:spacing w:before="9" w:line="120" w:lineRule="exact"/>
        <w:rPr>
          <w:sz w:val="13"/>
          <w:szCs w:val="13"/>
        </w:rPr>
      </w:pPr>
    </w:p>
    <w:p w:rsidR="00931BD4" w:rsidRDefault="000B5699">
      <w:pPr>
        <w:ind w:left="169"/>
      </w:pPr>
      <w:r>
        <w:pict>
          <v:shape id="_x0000_s1115" type="#_x0000_t202" style="position:absolute;left:0;text-align:left;margin-left:299.3pt;margin-top:0;width:249.85pt;height:174.6pt;z-index:-2191;mso-position-horizontal-relative:page" filled="f" stroked="f">
            <v:textbox inset="0,0,0,0">
              <w:txbxContent>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line="200" w:lineRule="exact"/>
                  </w:pPr>
                </w:p>
                <w:p w:rsidR="00D6360D" w:rsidRDefault="00D6360D">
                  <w:pPr>
                    <w:spacing w:before="18" w:line="200" w:lineRule="exact"/>
                  </w:pPr>
                </w:p>
                <w:p w:rsidR="00D6360D" w:rsidRDefault="00D6360D">
                  <w:pPr>
                    <w:spacing w:line="260" w:lineRule="exact"/>
                    <w:rPr>
                      <w:rFonts w:ascii="Cambria" w:eastAsia="Cambria" w:hAnsi="Cambria" w:cs="Cambria"/>
                      <w:sz w:val="24"/>
                      <w:szCs w:val="24"/>
                    </w:rPr>
                  </w:pPr>
                  <w:r>
                    <w:rPr>
                      <w:rFonts w:ascii="Cambria" w:eastAsia="Cambria" w:hAnsi="Cambria" w:cs="Cambria"/>
                      <w:position w:val="-1"/>
                      <w:sz w:val="24"/>
                      <w:szCs w:val="24"/>
                    </w:rPr>
                    <w:t xml:space="preserve"> </w:t>
                  </w:r>
                </w:p>
              </w:txbxContent>
            </v:textbox>
            <w10:wrap anchorx="page"/>
          </v:shape>
        </w:pict>
      </w:r>
      <w:r w:rsidR="000405D0">
        <w:pict>
          <v:shape id="_x0000_i1029" type="#_x0000_t75" style="width:499.5pt;height:172.5pt">
            <v:imagedata r:id="rId18" o:title=""/>
          </v:shape>
        </w:pict>
      </w:r>
    </w:p>
    <w:p w:rsidR="00931BD4" w:rsidRDefault="00931BD4">
      <w:pPr>
        <w:spacing w:before="5" w:line="160" w:lineRule="exact"/>
        <w:rPr>
          <w:sz w:val="16"/>
          <w:szCs w:val="16"/>
        </w:rPr>
      </w:pPr>
    </w:p>
    <w:p w:rsidR="00931BD4" w:rsidRDefault="00931BD4">
      <w:pPr>
        <w:spacing w:line="200" w:lineRule="exact"/>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4" w:line="180" w:lineRule="exact"/>
        <w:rPr>
          <w:sz w:val="19"/>
          <w:szCs w:val="19"/>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The following figure (Figure: 2.5d in CLRS) tells to continue expanding until the problem sizes get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down to 1. </w:t>
      </w:r>
    </w:p>
    <w:p w:rsidR="00931BD4" w:rsidRDefault="00931BD4">
      <w:pPr>
        <w:spacing w:before="3" w:line="140" w:lineRule="exact"/>
        <w:rPr>
          <w:sz w:val="14"/>
          <w:szCs w:val="14"/>
        </w:rPr>
      </w:pPr>
    </w:p>
    <w:p w:rsidR="00931BD4" w:rsidRDefault="000405D0">
      <w:pPr>
        <w:ind w:left="169"/>
      </w:pPr>
      <w:r>
        <w:pict>
          <v:shape id="_x0000_i1030" type="#_x0000_t75" style="width:405.75pt;height:340.5pt">
            <v:imagedata r:id="rId19" o:title=""/>
          </v:shape>
        </w:pict>
      </w:r>
    </w:p>
    <w:p w:rsidR="00931BD4" w:rsidRDefault="00931BD4">
      <w:pPr>
        <w:spacing w:before="5" w:line="160" w:lineRule="exact"/>
        <w:rPr>
          <w:sz w:val="16"/>
          <w:szCs w:val="16"/>
        </w:rPr>
      </w:pPr>
    </w:p>
    <w:p w:rsidR="00931BD4" w:rsidRDefault="00931BD4">
      <w:pPr>
        <w:spacing w:line="200" w:lineRule="exact"/>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4" w:line="180" w:lineRule="exact"/>
        <w:rPr>
          <w:sz w:val="19"/>
          <w:szCs w:val="19"/>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In the above recursion tree, each level has cost </w:t>
      </w:r>
      <w:r>
        <w:rPr>
          <w:rFonts w:ascii="Cambria" w:eastAsia="Cambria" w:hAnsi="Cambria" w:cs="Cambria"/>
          <w:i/>
          <w:sz w:val="24"/>
          <w:szCs w:val="24"/>
        </w:rPr>
        <w:t>cn</w:t>
      </w: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rsidP="00D6360D">
      <w:pPr>
        <w:ind w:left="529"/>
      </w:pPr>
      <w:r>
        <w:lastRenderedPageBreak/>
        <w:t xml:space="preserve">     </w:t>
      </w:r>
      <w:r>
        <w:rPr>
          <w:rFonts w:ascii="Cambria" w:eastAsia="Cambria" w:hAnsi="Cambria" w:cs="Cambria"/>
          <w:sz w:val="24"/>
          <w:szCs w:val="24"/>
        </w:rPr>
        <w:t xml:space="preserve">The top level has cost </w:t>
      </w:r>
      <w:r>
        <w:rPr>
          <w:rFonts w:ascii="Cambria" w:eastAsia="Cambria" w:hAnsi="Cambria" w:cs="Cambria"/>
          <w:i/>
          <w:sz w:val="24"/>
          <w:szCs w:val="24"/>
        </w:rPr>
        <w:t>cn</w:t>
      </w:r>
      <w:r>
        <w:rPr>
          <w:rFonts w:ascii="Cambria" w:eastAsia="Cambria" w:hAnsi="Cambria" w:cs="Cambria"/>
          <w:sz w:val="24"/>
          <w:szCs w:val="24"/>
        </w:rPr>
        <w:t>.</w:t>
      </w:r>
    </w:p>
    <w:p w:rsidR="00931BD4" w:rsidRDefault="00931BD4">
      <w:pPr>
        <w:spacing w:line="200" w:lineRule="exact"/>
      </w:pPr>
    </w:p>
    <w:p w:rsidR="00931BD4" w:rsidRDefault="00D6360D">
      <w:pPr>
        <w:spacing w:before="26"/>
        <w:ind w:left="529"/>
        <w:rPr>
          <w:rFonts w:ascii="Cambria" w:eastAsia="Cambria" w:hAnsi="Cambria" w:cs="Cambria"/>
          <w:sz w:val="24"/>
          <w:szCs w:val="24"/>
        </w:rPr>
      </w:pPr>
      <w:r>
        <w:t xml:space="preserve">     </w:t>
      </w:r>
      <w:r>
        <w:rPr>
          <w:rFonts w:ascii="Cambria" w:eastAsia="Cambria" w:hAnsi="Cambria" w:cs="Cambria"/>
          <w:sz w:val="24"/>
          <w:szCs w:val="24"/>
        </w:rPr>
        <w:t xml:space="preserve">The next level down has 2 subproblems, each contributing cost </w:t>
      </w:r>
      <w:r>
        <w:rPr>
          <w:rFonts w:ascii="Cambria" w:eastAsia="Cambria" w:hAnsi="Cambria" w:cs="Cambria"/>
          <w:i/>
          <w:sz w:val="24"/>
          <w:szCs w:val="24"/>
        </w:rPr>
        <w:t>cn</w:t>
      </w:r>
      <w:r>
        <w:rPr>
          <w:rFonts w:ascii="Cambria" w:eastAsia="Cambria" w:hAnsi="Cambria" w:cs="Cambria"/>
          <w:sz w:val="24"/>
          <w:szCs w:val="24"/>
        </w:rPr>
        <w:t xml:space="preserve">/2. </w:t>
      </w:r>
    </w:p>
    <w:p w:rsidR="00931BD4" w:rsidRDefault="00931BD4">
      <w:pPr>
        <w:spacing w:before="1" w:line="140" w:lineRule="exact"/>
        <w:rPr>
          <w:sz w:val="14"/>
          <w:szCs w:val="14"/>
        </w:rPr>
      </w:pPr>
    </w:p>
    <w:p w:rsidR="00931BD4" w:rsidRDefault="00D6360D">
      <w:pPr>
        <w:ind w:left="529"/>
        <w:rPr>
          <w:rFonts w:ascii="Cambria" w:eastAsia="Cambria" w:hAnsi="Cambria" w:cs="Cambria"/>
          <w:sz w:val="24"/>
          <w:szCs w:val="24"/>
        </w:rPr>
      </w:pPr>
      <w:r>
        <w:t xml:space="preserve">     </w:t>
      </w:r>
      <w:r>
        <w:rPr>
          <w:rFonts w:ascii="Cambria" w:eastAsia="Cambria" w:hAnsi="Cambria" w:cs="Cambria"/>
          <w:sz w:val="24"/>
          <w:szCs w:val="24"/>
        </w:rPr>
        <w:t xml:space="preserve">The next level has 4 subproblems, each contributing cost </w:t>
      </w:r>
      <w:r>
        <w:rPr>
          <w:rFonts w:ascii="Cambria" w:eastAsia="Cambria" w:hAnsi="Cambria" w:cs="Cambria"/>
          <w:i/>
          <w:sz w:val="24"/>
          <w:szCs w:val="24"/>
        </w:rPr>
        <w:t>cn</w:t>
      </w:r>
      <w:r>
        <w:rPr>
          <w:rFonts w:ascii="Cambria" w:eastAsia="Cambria" w:hAnsi="Cambria" w:cs="Cambria"/>
          <w:sz w:val="24"/>
          <w:szCs w:val="24"/>
        </w:rPr>
        <w:t xml:space="preserve">/4. </w:t>
      </w:r>
    </w:p>
    <w:p w:rsidR="00931BD4" w:rsidRDefault="00931BD4">
      <w:pPr>
        <w:spacing w:before="1" w:line="140" w:lineRule="exact"/>
        <w:rPr>
          <w:sz w:val="14"/>
          <w:szCs w:val="14"/>
        </w:rPr>
      </w:pPr>
    </w:p>
    <w:p w:rsidR="00931BD4" w:rsidRDefault="00D6360D">
      <w:pPr>
        <w:ind w:left="529"/>
        <w:rPr>
          <w:rFonts w:ascii="Cambria" w:eastAsia="Cambria" w:hAnsi="Cambria" w:cs="Cambria"/>
          <w:sz w:val="24"/>
          <w:szCs w:val="24"/>
        </w:rPr>
      </w:pPr>
      <w:r>
        <w:t xml:space="preserve">     </w:t>
      </w:r>
      <w:r>
        <w:rPr>
          <w:rFonts w:ascii="Cambria" w:eastAsia="Cambria" w:hAnsi="Cambria" w:cs="Cambria"/>
          <w:sz w:val="24"/>
          <w:szCs w:val="24"/>
        </w:rPr>
        <w:t xml:space="preserve">Each  time  we  go  down  one  level,  the  number  of  subproblems  doubles  but  the  cost  per </w:t>
      </w:r>
    </w:p>
    <w:p w:rsidR="00931BD4" w:rsidRDefault="00931BD4">
      <w:pPr>
        <w:spacing w:before="6" w:line="120" w:lineRule="exact"/>
        <w:rPr>
          <w:sz w:val="13"/>
          <w:szCs w:val="13"/>
        </w:rPr>
      </w:pPr>
    </w:p>
    <w:p w:rsidR="00931BD4" w:rsidRDefault="00D6360D">
      <w:pPr>
        <w:spacing w:line="360" w:lineRule="auto"/>
        <w:ind w:left="169" w:right="3139" w:firstLine="720"/>
        <w:rPr>
          <w:rFonts w:ascii="Cambria" w:eastAsia="Cambria" w:hAnsi="Cambria" w:cs="Cambria"/>
          <w:sz w:val="24"/>
          <w:szCs w:val="24"/>
        </w:rPr>
      </w:pPr>
      <w:r>
        <w:rPr>
          <w:rFonts w:ascii="Cambria" w:eastAsia="Cambria" w:hAnsi="Cambria" w:cs="Cambria"/>
          <w:sz w:val="24"/>
          <w:szCs w:val="24"/>
        </w:rPr>
        <w:t xml:space="preserve">subproblem halves. Therefore, cost per level stays the same. The height of this recursion tree is lg </w:t>
      </w:r>
      <w:r>
        <w:rPr>
          <w:rFonts w:ascii="Cambria" w:eastAsia="Cambria" w:hAnsi="Cambria" w:cs="Cambria"/>
          <w:i/>
          <w:sz w:val="24"/>
          <w:szCs w:val="24"/>
        </w:rPr>
        <w:t>n</w:t>
      </w:r>
      <w:r>
        <w:rPr>
          <w:rFonts w:ascii="Cambria" w:eastAsia="Cambria" w:hAnsi="Cambria" w:cs="Cambria"/>
          <w:sz w:val="24"/>
          <w:szCs w:val="24"/>
        </w:rPr>
        <w:t xml:space="preserve"> and there are lg </w:t>
      </w:r>
      <w:r>
        <w:rPr>
          <w:rFonts w:ascii="Cambria" w:eastAsia="Cambria" w:hAnsi="Cambria" w:cs="Cambria"/>
          <w:i/>
          <w:sz w:val="24"/>
          <w:szCs w:val="24"/>
        </w:rPr>
        <w:t>n</w:t>
      </w:r>
      <w:r>
        <w:rPr>
          <w:rFonts w:ascii="Cambria" w:eastAsia="Cambria" w:hAnsi="Cambria" w:cs="Cambria"/>
          <w:sz w:val="24"/>
          <w:szCs w:val="24"/>
        </w:rPr>
        <w:t xml:space="preserve"> + 1 levels. </w:t>
      </w:r>
    </w:p>
    <w:p w:rsidR="00931BD4" w:rsidRDefault="00931BD4">
      <w:pPr>
        <w:spacing w:before="8" w:line="220" w:lineRule="exact"/>
        <w:rPr>
          <w:sz w:val="22"/>
          <w:szCs w:val="22"/>
        </w:rPr>
      </w:pPr>
    </w:p>
    <w:p w:rsidR="00931BD4" w:rsidRDefault="00D6360D">
      <w:pPr>
        <w:ind w:left="169" w:right="9949"/>
        <w:jc w:val="both"/>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4" w:line="180" w:lineRule="exact"/>
        <w:rPr>
          <w:sz w:val="19"/>
          <w:szCs w:val="19"/>
        </w:rPr>
      </w:pPr>
    </w:p>
    <w:p w:rsidR="00931BD4" w:rsidRDefault="00D6360D">
      <w:pPr>
        <w:ind w:left="169" w:right="7367"/>
        <w:jc w:val="both"/>
        <w:rPr>
          <w:rFonts w:ascii="Cambria" w:eastAsia="Cambria" w:hAnsi="Cambria" w:cs="Cambria"/>
          <w:sz w:val="24"/>
          <w:szCs w:val="24"/>
        </w:rPr>
      </w:pPr>
      <w:r>
        <w:rPr>
          <w:rFonts w:ascii="Cambria" w:eastAsia="Cambria" w:hAnsi="Cambria" w:cs="Cambria"/>
          <w:b/>
          <w:sz w:val="24"/>
          <w:szCs w:val="24"/>
        </w:rPr>
        <w:t>Mathematical Induction</w:t>
      </w: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ight="4515"/>
        <w:jc w:val="both"/>
        <w:rPr>
          <w:rFonts w:ascii="Cambria" w:eastAsia="Cambria" w:hAnsi="Cambria" w:cs="Cambria"/>
          <w:sz w:val="24"/>
          <w:szCs w:val="24"/>
        </w:rPr>
      </w:pPr>
      <w:r>
        <w:rPr>
          <w:rFonts w:ascii="Cambria" w:eastAsia="Cambria" w:hAnsi="Cambria" w:cs="Cambria"/>
          <w:sz w:val="24"/>
          <w:szCs w:val="24"/>
        </w:rPr>
        <w:t xml:space="preserve">We use induction on the size of a given subproblem </w:t>
      </w:r>
      <w:r>
        <w:rPr>
          <w:rFonts w:ascii="Cambria" w:eastAsia="Cambria" w:hAnsi="Cambria" w:cs="Cambria"/>
          <w:i/>
          <w:sz w:val="24"/>
          <w:szCs w:val="24"/>
        </w:rPr>
        <w:t>n</w:t>
      </w: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ight="8280"/>
        <w:jc w:val="both"/>
        <w:rPr>
          <w:rFonts w:ascii="Cambria" w:eastAsia="Cambria" w:hAnsi="Cambria" w:cs="Cambria"/>
          <w:sz w:val="24"/>
          <w:szCs w:val="24"/>
        </w:rPr>
      </w:pPr>
      <w:r>
        <w:rPr>
          <w:rFonts w:ascii="Cambria" w:eastAsia="Cambria" w:hAnsi="Cambria" w:cs="Cambria"/>
          <w:b/>
          <w:sz w:val="24"/>
          <w:szCs w:val="24"/>
        </w:rPr>
        <w:t>Base case</w:t>
      </w:r>
      <w:r>
        <w:rPr>
          <w:rFonts w:ascii="Cambria" w:eastAsia="Cambria" w:hAnsi="Cambria" w:cs="Cambria"/>
          <w:sz w:val="24"/>
          <w:szCs w:val="24"/>
        </w:rPr>
        <w:t xml:space="preserve">: </w:t>
      </w:r>
      <w:r>
        <w:rPr>
          <w:rFonts w:ascii="Cambria" w:eastAsia="Cambria" w:hAnsi="Cambria" w:cs="Cambria"/>
          <w:i/>
          <w:sz w:val="24"/>
          <w:szCs w:val="24"/>
        </w:rPr>
        <w:t>n</w:t>
      </w:r>
      <w:r>
        <w:rPr>
          <w:rFonts w:ascii="Cambria" w:eastAsia="Cambria" w:hAnsi="Cambria" w:cs="Cambria"/>
          <w:sz w:val="24"/>
          <w:szCs w:val="24"/>
        </w:rPr>
        <w:t xml:space="preserve"> = 1  </w:t>
      </w:r>
    </w:p>
    <w:p w:rsidR="00931BD4" w:rsidRDefault="00931BD4">
      <w:pPr>
        <w:spacing w:before="1" w:line="140" w:lineRule="exact"/>
        <w:rPr>
          <w:sz w:val="14"/>
          <w:szCs w:val="14"/>
        </w:rPr>
      </w:pPr>
    </w:p>
    <w:p w:rsidR="00931BD4" w:rsidRDefault="00D6360D">
      <w:pPr>
        <w:ind w:left="169" w:right="4778"/>
        <w:jc w:val="both"/>
        <w:rPr>
          <w:rFonts w:ascii="Cambria" w:eastAsia="Cambria" w:hAnsi="Cambria" w:cs="Cambria"/>
          <w:sz w:val="24"/>
          <w:szCs w:val="24"/>
        </w:rPr>
      </w:pPr>
      <w:r>
        <w:rPr>
          <w:rFonts w:ascii="Cambria" w:eastAsia="Cambria" w:hAnsi="Cambria" w:cs="Cambria"/>
          <w:sz w:val="24"/>
          <w:szCs w:val="24"/>
        </w:rPr>
        <w:t xml:space="preserve">Implies that there is 1 level, and lg 1 + 1 = 0 + 1 = 1. </w:t>
      </w:r>
    </w:p>
    <w:p w:rsidR="00931BD4" w:rsidRDefault="00931BD4">
      <w:pPr>
        <w:spacing w:before="1" w:line="140" w:lineRule="exact"/>
        <w:rPr>
          <w:sz w:val="14"/>
          <w:szCs w:val="14"/>
        </w:rPr>
      </w:pPr>
    </w:p>
    <w:p w:rsidR="00931BD4" w:rsidRDefault="00D6360D">
      <w:pPr>
        <w:ind w:left="169" w:right="8422"/>
        <w:jc w:val="both"/>
        <w:rPr>
          <w:rFonts w:ascii="Cambria" w:eastAsia="Cambria" w:hAnsi="Cambria" w:cs="Cambria"/>
          <w:sz w:val="24"/>
          <w:szCs w:val="24"/>
        </w:rPr>
      </w:pPr>
      <w:r>
        <w:rPr>
          <w:rFonts w:ascii="Cambria" w:eastAsia="Cambria" w:hAnsi="Cambria" w:cs="Cambria"/>
          <w:b/>
          <w:sz w:val="24"/>
          <w:szCs w:val="24"/>
        </w:rPr>
        <w:t>Inductive Step</w:t>
      </w: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spacing w:line="360" w:lineRule="auto"/>
        <w:ind w:left="169" w:right="69"/>
        <w:jc w:val="both"/>
        <w:rPr>
          <w:rFonts w:ascii="Cambria" w:eastAsia="Cambria" w:hAnsi="Cambria" w:cs="Cambria"/>
          <w:sz w:val="24"/>
          <w:szCs w:val="24"/>
        </w:rPr>
      </w:pPr>
      <w:r>
        <w:rPr>
          <w:rFonts w:ascii="Cambria" w:eastAsia="Cambria" w:hAnsi="Cambria" w:cs="Cambria"/>
          <w:sz w:val="24"/>
          <w:szCs w:val="24"/>
        </w:rPr>
        <w:t>Our inductive hypothesis is that a tree for a problem size of 2</w:t>
      </w:r>
      <w:r>
        <w:rPr>
          <w:rFonts w:ascii="Cambria" w:eastAsia="Cambria" w:hAnsi="Cambria" w:cs="Cambria"/>
          <w:i/>
          <w:w w:val="98"/>
          <w:position w:val="6"/>
          <w:sz w:val="16"/>
          <w:szCs w:val="16"/>
        </w:rPr>
        <w:t>i</w:t>
      </w:r>
      <w:r>
        <w:rPr>
          <w:rFonts w:ascii="Cambria" w:eastAsia="Cambria" w:hAnsi="Cambria" w:cs="Cambria"/>
          <w:sz w:val="24"/>
          <w:szCs w:val="24"/>
        </w:rPr>
        <w:t xml:space="preserve"> has lg 2</w:t>
      </w:r>
      <w:r>
        <w:rPr>
          <w:rFonts w:ascii="Cambria" w:eastAsia="Cambria" w:hAnsi="Cambria" w:cs="Cambria"/>
          <w:i/>
          <w:w w:val="98"/>
          <w:position w:val="6"/>
          <w:sz w:val="16"/>
          <w:szCs w:val="16"/>
        </w:rPr>
        <w:t>i</w:t>
      </w:r>
      <w:r>
        <w:rPr>
          <w:rFonts w:ascii="Cambria" w:eastAsia="Cambria" w:hAnsi="Cambria" w:cs="Cambria"/>
          <w:sz w:val="24"/>
          <w:szCs w:val="24"/>
        </w:rPr>
        <w:t xml:space="preserve"> + 1 = </w:t>
      </w:r>
      <w:r>
        <w:rPr>
          <w:rFonts w:ascii="Cambria" w:eastAsia="Cambria" w:hAnsi="Cambria" w:cs="Cambria"/>
          <w:i/>
          <w:sz w:val="24"/>
          <w:szCs w:val="24"/>
        </w:rPr>
        <w:t>i</w:t>
      </w:r>
      <w:r>
        <w:rPr>
          <w:rFonts w:ascii="Cambria" w:eastAsia="Cambria" w:hAnsi="Cambria" w:cs="Cambria"/>
          <w:sz w:val="24"/>
          <w:szCs w:val="24"/>
        </w:rPr>
        <w:t xml:space="preserve"> +1 levels. Because we assume that the problem size is a power of 2, the next problem size up after 2</w:t>
      </w:r>
      <w:r>
        <w:rPr>
          <w:rFonts w:ascii="Cambria" w:eastAsia="Cambria" w:hAnsi="Cambria" w:cs="Cambria"/>
          <w:i/>
          <w:w w:val="98"/>
          <w:position w:val="6"/>
          <w:sz w:val="16"/>
          <w:szCs w:val="16"/>
        </w:rPr>
        <w:t>i</w:t>
      </w:r>
      <w:r>
        <w:rPr>
          <w:rFonts w:ascii="Cambria" w:eastAsia="Cambria" w:hAnsi="Cambria" w:cs="Cambria"/>
          <w:sz w:val="24"/>
          <w:szCs w:val="24"/>
        </w:rPr>
        <w:t xml:space="preserve"> is 2</w:t>
      </w:r>
      <w:r>
        <w:rPr>
          <w:rFonts w:ascii="Cambria" w:eastAsia="Cambria" w:hAnsi="Cambria" w:cs="Cambria"/>
          <w:i/>
          <w:w w:val="98"/>
          <w:position w:val="6"/>
          <w:sz w:val="16"/>
          <w:szCs w:val="16"/>
        </w:rPr>
        <w:t>i</w:t>
      </w:r>
      <w:r>
        <w:rPr>
          <w:rFonts w:ascii="Cambria" w:eastAsia="Cambria" w:hAnsi="Cambria" w:cs="Cambria"/>
          <w:sz w:val="24"/>
          <w:szCs w:val="24"/>
        </w:rPr>
        <w:t xml:space="preserve"> + 1. A tree for a problem size of 2</w:t>
      </w:r>
      <w:r>
        <w:rPr>
          <w:rFonts w:ascii="Cambria" w:eastAsia="Cambria" w:hAnsi="Cambria" w:cs="Cambria"/>
          <w:i/>
          <w:w w:val="99"/>
          <w:position w:val="6"/>
          <w:sz w:val="16"/>
          <w:szCs w:val="16"/>
        </w:rPr>
        <w:t>i</w:t>
      </w:r>
      <w:r>
        <w:rPr>
          <w:rFonts w:ascii="Cambria" w:eastAsia="Cambria" w:hAnsi="Cambria" w:cs="Cambria"/>
          <w:sz w:val="24"/>
          <w:szCs w:val="24"/>
        </w:rPr>
        <w:t xml:space="preserve"> + 1 has one more level than the size-2</w:t>
      </w:r>
      <w:r>
        <w:rPr>
          <w:rFonts w:ascii="Cambria" w:eastAsia="Cambria" w:hAnsi="Cambria" w:cs="Cambria"/>
          <w:i/>
          <w:w w:val="99"/>
          <w:position w:val="6"/>
          <w:sz w:val="16"/>
          <w:szCs w:val="16"/>
        </w:rPr>
        <w:t>i</w:t>
      </w:r>
      <w:r>
        <w:rPr>
          <w:rFonts w:ascii="Cambria" w:eastAsia="Cambria" w:hAnsi="Cambria" w:cs="Cambria"/>
          <w:sz w:val="24"/>
          <w:szCs w:val="24"/>
        </w:rPr>
        <w:t xml:space="preserve"> tree implying </w:t>
      </w:r>
      <w:r>
        <w:rPr>
          <w:rFonts w:ascii="Cambria" w:eastAsia="Cambria" w:hAnsi="Cambria" w:cs="Cambria"/>
          <w:i/>
          <w:sz w:val="24"/>
          <w:szCs w:val="24"/>
        </w:rPr>
        <w:t>i</w:t>
      </w:r>
      <w:r>
        <w:rPr>
          <w:rFonts w:ascii="Cambria" w:eastAsia="Cambria" w:hAnsi="Cambria" w:cs="Cambria"/>
          <w:sz w:val="24"/>
          <w:szCs w:val="24"/>
        </w:rPr>
        <w:t xml:space="preserve"> + 2 levels.  </w:t>
      </w:r>
    </w:p>
    <w:p w:rsidR="00931BD4" w:rsidRDefault="00D6360D">
      <w:pPr>
        <w:ind w:left="169" w:right="3577"/>
        <w:jc w:val="both"/>
        <w:rPr>
          <w:rFonts w:ascii="Cambria" w:eastAsia="Cambria" w:hAnsi="Cambria" w:cs="Cambria"/>
          <w:sz w:val="24"/>
          <w:szCs w:val="24"/>
        </w:rPr>
      </w:pPr>
      <w:r>
        <w:rPr>
          <w:rFonts w:ascii="Cambria" w:eastAsia="Cambria" w:hAnsi="Cambria" w:cs="Cambria"/>
          <w:sz w:val="24"/>
          <w:szCs w:val="24"/>
        </w:rPr>
        <w:t>Since lg 2</w:t>
      </w:r>
      <w:r>
        <w:rPr>
          <w:rFonts w:ascii="Cambria" w:eastAsia="Cambria" w:hAnsi="Cambria" w:cs="Cambria"/>
          <w:i/>
          <w:w w:val="99"/>
          <w:position w:val="6"/>
          <w:sz w:val="16"/>
          <w:szCs w:val="16"/>
        </w:rPr>
        <w:t>i</w:t>
      </w:r>
      <w:r>
        <w:rPr>
          <w:rFonts w:ascii="Cambria" w:eastAsia="Cambria" w:hAnsi="Cambria" w:cs="Cambria"/>
          <w:sz w:val="24"/>
          <w:szCs w:val="24"/>
        </w:rPr>
        <w:t xml:space="preserve"> + 1 = </w:t>
      </w:r>
      <w:r>
        <w:rPr>
          <w:rFonts w:ascii="Cambria" w:eastAsia="Cambria" w:hAnsi="Cambria" w:cs="Cambria"/>
          <w:i/>
          <w:sz w:val="24"/>
          <w:szCs w:val="24"/>
        </w:rPr>
        <w:t>i</w:t>
      </w:r>
      <w:r>
        <w:rPr>
          <w:rFonts w:ascii="Cambria" w:eastAsia="Cambria" w:hAnsi="Cambria" w:cs="Cambria"/>
          <w:sz w:val="24"/>
          <w:szCs w:val="24"/>
        </w:rPr>
        <w:t xml:space="preserve"> + 2, we are done with the inductive argument. </w:t>
      </w:r>
    </w:p>
    <w:p w:rsidR="00931BD4" w:rsidRDefault="00931BD4">
      <w:pPr>
        <w:spacing w:before="1" w:line="140" w:lineRule="exact"/>
        <w:rPr>
          <w:sz w:val="14"/>
          <w:szCs w:val="14"/>
        </w:rPr>
      </w:pPr>
    </w:p>
    <w:p w:rsidR="00931BD4" w:rsidRDefault="00D6360D">
      <w:pPr>
        <w:ind w:left="169" w:right="69"/>
        <w:jc w:val="both"/>
        <w:rPr>
          <w:rFonts w:ascii="Cambria" w:eastAsia="Cambria" w:hAnsi="Cambria" w:cs="Cambria"/>
          <w:sz w:val="24"/>
          <w:szCs w:val="24"/>
        </w:rPr>
      </w:pPr>
      <w:r>
        <w:rPr>
          <w:rFonts w:ascii="Cambria" w:eastAsia="Cambria" w:hAnsi="Cambria" w:cs="Cambria"/>
          <w:sz w:val="24"/>
          <w:szCs w:val="24"/>
        </w:rPr>
        <w:t xml:space="preserve">Total cost is sum of costs at each level of the tree. Since we have lg </w:t>
      </w:r>
      <w:r>
        <w:rPr>
          <w:rFonts w:ascii="Cambria" w:eastAsia="Cambria" w:hAnsi="Cambria" w:cs="Cambria"/>
          <w:i/>
          <w:sz w:val="24"/>
          <w:szCs w:val="24"/>
        </w:rPr>
        <w:t>n</w:t>
      </w:r>
      <w:r>
        <w:rPr>
          <w:rFonts w:ascii="Cambria" w:eastAsia="Cambria" w:hAnsi="Cambria" w:cs="Cambria"/>
          <w:sz w:val="24"/>
          <w:szCs w:val="24"/>
        </w:rPr>
        <w:t xml:space="preserve"> +1 levels, each costing </w:t>
      </w:r>
      <w:r>
        <w:rPr>
          <w:rFonts w:ascii="Cambria" w:eastAsia="Cambria" w:hAnsi="Cambria" w:cs="Cambria"/>
          <w:i/>
          <w:sz w:val="24"/>
          <w:szCs w:val="24"/>
        </w:rPr>
        <w:t>cn</w:t>
      </w:r>
      <w:r>
        <w:rPr>
          <w:rFonts w:ascii="Cambria" w:eastAsia="Cambria" w:hAnsi="Cambria" w:cs="Cambria"/>
          <w:sz w:val="24"/>
          <w:szCs w:val="24"/>
        </w:rPr>
        <w:t xml:space="preserve">, the </w:t>
      </w:r>
    </w:p>
    <w:p w:rsidR="00931BD4" w:rsidRDefault="00931BD4">
      <w:pPr>
        <w:spacing w:before="1" w:line="140" w:lineRule="exact"/>
        <w:rPr>
          <w:sz w:val="14"/>
          <w:szCs w:val="14"/>
        </w:rPr>
      </w:pPr>
    </w:p>
    <w:p w:rsidR="00931BD4" w:rsidRDefault="00D6360D">
      <w:pPr>
        <w:ind w:left="169" w:right="7555"/>
        <w:jc w:val="both"/>
        <w:rPr>
          <w:rFonts w:ascii="Cambria" w:eastAsia="Cambria" w:hAnsi="Cambria" w:cs="Cambria"/>
          <w:sz w:val="24"/>
          <w:szCs w:val="24"/>
        </w:rPr>
      </w:pPr>
      <w:r>
        <w:rPr>
          <w:rFonts w:ascii="Cambria" w:eastAsia="Cambria" w:hAnsi="Cambria" w:cs="Cambria"/>
          <w:sz w:val="24"/>
          <w:szCs w:val="24"/>
        </w:rPr>
        <w:t xml:space="preserve">total cost is </w:t>
      </w:r>
      <w:r>
        <w:rPr>
          <w:rFonts w:ascii="Cambria" w:eastAsia="Cambria" w:hAnsi="Cambria" w:cs="Cambria"/>
          <w:i/>
          <w:sz w:val="24"/>
          <w:szCs w:val="24"/>
        </w:rPr>
        <w:t>cn</w:t>
      </w:r>
      <w:r>
        <w:rPr>
          <w:rFonts w:ascii="Cambria" w:eastAsia="Cambria" w:hAnsi="Cambria" w:cs="Cambria"/>
          <w:sz w:val="24"/>
          <w:szCs w:val="24"/>
        </w:rPr>
        <w:t xml:space="preserve"> lg n + </w:t>
      </w:r>
      <w:r>
        <w:rPr>
          <w:rFonts w:ascii="Cambria" w:eastAsia="Cambria" w:hAnsi="Cambria" w:cs="Cambria"/>
          <w:i/>
          <w:sz w:val="24"/>
          <w:szCs w:val="24"/>
        </w:rPr>
        <w:t>cn</w:t>
      </w:r>
      <w:r>
        <w:rPr>
          <w:rFonts w:ascii="Cambria" w:eastAsia="Cambria" w:hAnsi="Cambria" w:cs="Cambria"/>
          <w:sz w:val="24"/>
          <w:szCs w:val="24"/>
        </w:rPr>
        <w:t xml:space="preserve">.  </w:t>
      </w:r>
    </w:p>
    <w:p w:rsidR="00931BD4" w:rsidRDefault="00931BD4">
      <w:pPr>
        <w:spacing w:before="6" w:line="120" w:lineRule="exact"/>
        <w:rPr>
          <w:sz w:val="13"/>
          <w:szCs w:val="13"/>
        </w:rPr>
      </w:pPr>
    </w:p>
    <w:p w:rsidR="00931BD4" w:rsidRDefault="00D6360D">
      <w:pPr>
        <w:ind w:left="169" w:right="70"/>
        <w:jc w:val="both"/>
        <w:rPr>
          <w:rFonts w:ascii="Cambria" w:eastAsia="Cambria" w:hAnsi="Cambria" w:cs="Cambria"/>
          <w:sz w:val="24"/>
          <w:szCs w:val="24"/>
        </w:rPr>
      </w:pPr>
      <w:r>
        <w:rPr>
          <w:rFonts w:ascii="Cambria" w:eastAsia="Cambria" w:hAnsi="Cambria" w:cs="Cambria"/>
          <w:sz w:val="24"/>
          <w:szCs w:val="24"/>
        </w:rPr>
        <w:t xml:space="preserve">Ignore low-order term of </w:t>
      </w:r>
      <w:r>
        <w:rPr>
          <w:rFonts w:ascii="Cambria" w:eastAsia="Cambria" w:hAnsi="Cambria" w:cs="Cambria"/>
          <w:i/>
          <w:sz w:val="24"/>
          <w:szCs w:val="24"/>
        </w:rPr>
        <w:t>cn</w:t>
      </w:r>
      <w:r>
        <w:rPr>
          <w:rFonts w:ascii="Cambria" w:eastAsia="Cambria" w:hAnsi="Cambria" w:cs="Cambria"/>
          <w:sz w:val="24"/>
          <w:szCs w:val="24"/>
        </w:rPr>
        <w:t xml:space="preserve"> and constant coefficient </w:t>
      </w:r>
      <w:r>
        <w:rPr>
          <w:rFonts w:ascii="Cambria" w:eastAsia="Cambria" w:hAnsi="Cambria" w:cs="Cambria"/>
          <w:i/>
          <w:sz w:val="24"/>
          <w:szCs w:val="24"/>
        </w:rPr>
        <w:t>c</w:t>
      </w:r>
      <w:r>
        <w:rPr>
          <w:rFonts w:ascii="Cambria" w:eastAsia="Cambria" w:hAnsi="Cambria" w:cs="Cambria"/>
          <w:sz w:val="24"/>
          <w:szCs w:val="24"/>
        </w:rPr>
        <w:t>, and we have,  Θ(</w:t>
      </w:r>
      <w:r>
        <w:rPr>
          <w:rFonts w:ascii="Cambria" w:eastAsia="Cambria" w:hAnsi="Cambria" w:cs="Cambria"/>
          <w:i/>
          <w:sz w:val="24"/>
          <w:szCs w:val="24"/>
        </w:rPr>
        <w:t>n</w:t>
      </w:r>
      <w:r>
        <w:rPr>
          <w:rFonts w:ascii="Cambria" w:eastAsia="Cambria" w:hAnsi="Cambria" w:cs="Cambria"/>
          <w:sz w:val="24"/>
          <w:szCs w:val="24"/>
        </w:rPr>
        <w:t xml:space="preserve"> lg </w:t>
      </w:r>
      <w:r>
        <w:rPr>
          <w:rFonts w:ascii="Cambria" w:eastAsia="Cambria" w:hAnsi="Cambria" w:cs="Cambria"/>
          <w:i/>
          <w:sz w:val="24"/>
          <w:szCs w:val="24"/>
        </w:rPr>
        <w:t>n</w:t>
      </w:r>
      <w:r>
        <w:rPr>
          <w:rFonts w:ascii="Cambria" w:eastAsia="Cambria" w:hAnsi="Cambria" w:cs="Cambria"/>
          <w:sz w:val="24"/>
          <w:szCs w:val="24"/>
        </w:rPr>
        <w:t xml:space="preserve">) which is the desired </w:t>
      </w:r>
    </w:p>
    <w:p w:rsidR="00931BD4" w:rsidRDefault="00931BD4">
      <w:pPr>
        <w:spacing w:before="1" w:line="140" w:lineRule="exact"/>
        <w:rPr>
          <w:sz w:val="14"/>
          <w:szCs w:val="14"/>
        </w:rPr>
      </w:pPr>
    </w:p>
    <w:p w:rsidR="00931BD4" w:rsidRDefault="00D6360D">
      <w:pPr>
        <w:ind w:left="169" w:right="9355"/>
        <w:jc w:val="both"/>
        <w:rPr>
          <w:rFonts w:ascii="Cambria" w:eastAsia="Cambria" w:hAnsi="Cambria" w:cs="Cambria"/>
          <w:sz w:val="24"/>
          <w:szCs w:val="24"/>
        </w:rPr>
      </w:pPr>
      <w:r>
        <w:rPr>
          <w:rFonts w:ascii="Cambria" w:eastAsia="Cambria" w:hAnsi="Cambria" w:cs="Cambria"/>
          <w:sz w:val="24"/>
          <w:szCs w:val="24"/>
        </w:rPr>
        <w:t xml:space="preserve">result. </w:t>
      </w:r>
    </w:p>
    <w:p w:rsidR="00931BD4" w:rsidRDefault="00931BD4">
      <w:pPr>
        <w:spacing w:before="3" w:line="140" w:lineRule="exact"/>
        <w:rPr>
          <w:sz w:val="14"/>
          <w:szCs w:val="14"/>
        </w:rPr>
      </w:pPr>
    </w:p>
    <w:p w:rsidR="00931BD4" w:rsidRDefault="000405D0">
      <w:pPr>
        <w:ind w:left="169"/>
        <w:sectPr w:rsidR="00931BD4">
          <w:pgSz w:w="11900" w:h="16840"/>
          <w:pgMar w:top="800" w:right="820" w:bottom="280" w:left="820" w:header="607" w:footer="426" w:gutter="0"/>
          <w:cols w:space="720"/>
        </w:sectPr>
      </w:pPr>
      <w:r>
        <w:pict>
          <v:shape id="_x0000_i1031" type="#_x0000_t75" style="width:428.25pt;height:283.5pt">
            <v:imagedata r:id="rId20" o:title=""/>
          </v:shape>
        </w:pict>
      </w:r>
    </w:p>
    <w:p w:rsidR="00931BD4" w:rsidRDefault="00931BD4">
      <w:pPr>
        <w:spacing w:before="2" w:line="120" w:lineRule="exact"/>
        <w:rPr>
          <w:sz w:val="13"/>
          <w:szCs w:val="13"/>
        </w:rPr>
      </w:pPr>
    </w:p>
    <w:p w:rsidR="00931BD4" w:rsidRDefault="00931BD4">
      <w:pPr>
        <w:spacing w:line="200" w:lineRule="exact"/>
      </w:pPr>
    </w:p>
    <w:p w:rsidR="00931BD4" w:rsidRDefault="00931BD4">
      <w:pPr>
        <w:spacing w:line="200" w:lineRule="exact"/>
      </w:pPr>
    </w:p>
    <w:p w:rsidR="00931BD4" w:rsidRDefault="00D6360D">
      <w:pPr>
        <w:spacing w:before="22"/>
        <w:ind w:left="169" w:right="3446"/>
        <w:jc w:val="both"/>
        <w:rPr>
          <w:rFonts w:ascii="Cambria" w:eastAsia="Cambria" w:hAnsi="Cambria" w:cs="Cambria"/>
          <w:sz w:val="32"/>
          <w:szCs w:val="32"/>
        </w:rPr>
      </w:pPr>
      <w:r>
        <w:rPr>
          <w:rFonts w:ascii="Cambria" w:eastAsia="Cambria" w:hAnsi="Cambria" w:cs="Cambria"/>
          <w:b/>
          <w:w w:val="102"/>
          <w:sz w:val="32"/>
          <w:szCs w:val="32"/>
        </w:rPr>
        <w:t xml:space="preserve">QUICK SORT AND ITS ALGORITHM ANALYSIS </w:t>
      </w:r>
    </w:p>
    <w:p w:rsidR="00931BD4" w:rsidRDefault="00931BD4">
      <w:pPr>
        <w:spacing w:before="8" w:line="180" w:lineRule="exact"/>
        <w:rPr>
          <w:sz w:val="18"/>
          <w:szCs w:val="18"/>
        </w:rPr>
      </w:pPr>
    </w:p>
    <w:p w:rsidR="00931BD4" w:rsidRDefault="00D6360D">
      <w:pPr>
        <w:spacing w:line="360" w:lineRule="auto"/>
        <w:ind w:left="169" w:right="69"/>
        <w:jc w:val="both"/>
        <w:rPr>
          <w:rFonts w:ascii="Cambria" w:eastAsia="Cambria" w:hAnsi="Cambria" w:cs="Cambria"/>
          <w:sz w:val="24"/>
          <w:szCs w:val="24"/>
        </w:rPr>
      </w:pPr>
      <w:r>
        <w:rPr>
          <w:rFonts w:ascii="Cambria" w:eastAsia="Cambria" w:hAnsi="Cambria" w:cs="Cambria"/>
          <w:sz w:val="24"/>
          <w:szCs w:val="24"/>
        </w:rPr>
        <w:t xml:space="preserve">Quick sort works by partitioning a given array </w:t>
      </w:r>
      <w:r>
        <w:rPr>
          <w:rFonts w:ascii="Cambria" w:eastAsia="Cambria" w:hAnsi="Cambria" w:cs="Cambria"/>
          <w:i/>
          <w:sz w:val="24"/>
          <w:szCs w:val="24"/>
        </w:rPr>
        <w:t>A</w:t>
      </w:r>
      <w:r>
        <w:rPr>
          <w:rFonts w:ascii="Cambria" w:eastAsia="Cambria" w:hAnsi="Cambria" w:cs="Cambria"/>
          <w:sz w:val="24"/>
          <w:szCs w:val="24"/>
        </w:rPr>
        <w:t>[</w:t>
      </w:r>
      <w:r>
        <w:rPr>
          <w:rFonts w:ascii="Cambria" w:eastAsia="Cambria" w:hAnsi="Cambria" w:cs="Cambria"/>
          <w:i/>
          <w:sz w:val="24"/>
          <w:szCs w:val="24"/>
        </w:rPr>
        <w:t>p</w:t>
      </w:r>
      <w:r>
        <w:rPr>
          <w:rFonts w:ascii="Cambria" w:eastAsia="Cambria" w:hAnsi="Cambria" w:cs="Cambria"/>
          <w:sz w:val="24"/>
          <w:szCs w:val="24"/>
        </w:rPr>
        <w:t xml:space="preserve"> . . </w:t>
      </w:r>
      <w:r>
        <w:rPr>
          <w:rFonts w:ascii="Cambria" w:eastAsia="Cambria" w:hAnsi="Cambria" w:cs="Cambria"/>
          <w:i/>
          <w:sz w:val="24"/>
          <w:szCs w:val="24"/>
        </w:rPr>
        <w:t>r</w:t>
      </w:r>
      <w:r>
        <w:rPr>
          <w:rFonts w:ascii="Cambria" w:eastAsia="Cambria" w:hAnsi="Cambria" w:cs="Cambria"/>
          <w:sz w:val="24"/>
          <w:szCs w:val="24"/>
        </w:rPr>
        <w:t xml:space="preserve">] into two non-empty sub array </w:t>
      </w:r>
      <w:r>
        <w:rPr>
          <w:rFonts w:ascii="Cambria" w:eastAsia="Cambria" w:hAnsi="Cambria" w:cs="Cambria"/>
          <w:i/>
          <w:sz w:val="24"/>
          <w:szCs w:val="24"/>
        </w:rPr>
        <w:t>A</w:t>
      </w:r>
      <w:r>
        <w:rPr>
          <w:rFonts w:ascii="Cambria" w:eastAsia="Cambria" w:hAnsi="Cambria" w:cs="Cambria"/>
          <w:sz w:val="24"/>
          <w:szCs w:val="24"/>
        </w:rPr>
        <w:t>[</w:t>
      </w:r>
      <w:r>
        <w:rPr>
          <w:rFonts w:ascii="Cambria" w:eastAsia="Cambria" w:hAnsi="Cambria" w:cs="Cambria"/>
          <w:i/>
          <w:sz w:val="24"/>
          <w:szCs w:val="24"/>
        </w:rPr>
        <w:t>p</w:t>
      </w:r>
      <w:r>
        <w:rPr>
          <w:rFonts w:ascii="Cambria" w:eastAsia="Cambria" w:hAnsi="Cambria" w:cs="Cambria"/>
          <w:sz w:val="24"/>
          <w:szCs w:val="24"/>
        </w:rPr>
        <w:t xml:space="preserve"> . . </w:t>
      </w:r>
      <w:r>
        <w:rPr>
          <w:rFonts w:ascii="Cambria" w:eastAsia="Cambria" w:hAnsi="Cambria" w:cs="Cambria"/>
          <w:i/>
          <w:sz w:val="24"/>
          <w:szCs w:val="24"/>
        </w:rPr>
        <w:t>q</w:t>
      </w:r>
      <w:r>
        <w:rPr>
          <w:rFonts w:ascii="Cambria" w:eastAsia="Cambria" w:hAnsi="Cambria" w:cs="Cambria"/>
          <w:sz w:val="24"/>
          <w:szCs w:val="24"/>
        </w:rPr>
        <w:t xml:space="preserve">] and </w:t>
      </w:r>
      <w:r>
        <w:rPr>
          <w:rFonts w:ascii="Cambria" w:eastAsia="Cambria" w:hAnsi="Cambria" w:cs="Cambria"/>
          <w:i/>
          <w:sz w:val="24"/>
          <w:szCs w:val="24"/>
        </w:rPr>
        <w:t>A</w:t>
      </w:r>
      <w:r>
        <w:rPr>
          <w:rFonts w:ascii="Cambria" w:eastAsia="Cambria" w:hAnsi="Cambria" w:cs="Cambria"/>
          <w:sz w:val="24"/>
          <w:szCs w:val="24"/>
        </w:rPr>
        <w:t>[</w:t>
      </w:r>
      <w:r>
        <w:rPr>
          <w:rFonts w:ascii="Cambria" w:eastAsia="Cambria" w:hAnsi="Cambria" w:cs="Cambria"/>
          <w:i/>
          <w:sz w:val="24"/>
          <w:szCs w:val="24"/>
        </w:rPr>
        <w:t>q</w:t>
      </w:r>
      <w:r>
        <w:rPr>
          <w:rFonts w:ascii="Cambria" w:eastAsia="Cambria" w:hAnsi="Cambria" w:cs="Cambria"/>
          <w:sz w:val="24"/>
          <w:szCs w:val="24"/>
        </w:rPr>
        <w:t xml:space="preserve">+1 . . </w:t>
      </w:r>
      <w:r>
        <w:rPr>
          <w:rFonts w:ascii="Cambria" w:eastAsia="Cambria" w:hAnsi="Cambria" w:cs="Cambria"/>
          <w:i/>
          <w:sz w:val="24"/>
          <w:szCs w:val="24"/>
        </w:rPr>
        <w:t>r</w:t>
      </w:r>
      <w:r>
        <w:rPr>
          <w:rFonts w:ascii="Cambria" w:eastAsia="Cambria" w:hAnsi="Cambria" w:cs="Cambria"/>
          <w:sz w:val="24"/>
          <w:szCs w:val="24"/>
        </w:rPr>
        <w:t xml:space="preserve">] such that every key in </w:t>
      </w:r>
      <w:r>
        <w:rPr>
          <w:rFonts w:ascii="Cambria" w:eastAsia="Cambria" w:hAnsi="Cambria" w:cs="Cambria"/>
          <w:i/>
          <w:sz w:val="24"/>
          <w:szCs w:val="24"/>
        </w:rPr>
        <w:t>A</w:t>
      </w:r>
      <w:r>
        <w:rPr>
          <w:rFonts w:ascii="Cambria" w:eastAsia="Cambria" w:hAnsi="Cambria" w:cs="Cambria"/>
          <w:sz w:val="24"/>
          <w:szCs w:val="24"/>
        </w:rPr>
        <w:t>[</w:t>
      </w:r>
      <w:r>
        <w:rPr>
          <w:rFonts w:ascii="Cambria" w:eastAsia="Cambria" w:hAnsi="Cambria" w:cs="Cambria"/>
          <w:i/>
          <w:sz w:val="24"/>
          <w:szCs w:val="24"/>
        </w:rPr>
        <w:t>p</w:t>
      </w:r>
      <w:r>
        <w:rPr>
          <w:rFonts w:ascii="Cambria" w:eastAsia="Cambria" w:hAnsi="Cambria" w:cs="Cambria"/>
          <w:sz w:val="24"/>
          <w:szCs w:val="24"/>
        </w:rPr>
        <w:t xml:space="preserve"> . . </w:t>
      </w:r>
      <w:r>
        <w:rPr>
          <w:rFonts w:ascii="Cambria" w:eastAsia="Cambria" w:hAnsi="Cambria" w:cs="Cambria"/>
          <w:i/>
          <w:sz w:val="24"/>
          <w:szCs w:val="24"/>
        </w:rPr>
        <w:t>q</w:t>
      </w:r>
      <w:r>
        <w:rPr>
          <w:rFonts w:ascii="Cambria" w:eastAsia="Cambria" w:hAnsi="Cambria" w:cs="Cambria"/>
          <w:sz w:val="24"/>
          <w:szCs w:val="24"/>
        </w:rPr>
        <w:t xml:space="preserve">] is less than or equal to every key in </w:t>
      </w:r>
      <w:r>
        <w:rPr>
          <w:rFonts w:ascii="Cambria" w:eastAsia="Cambria" w:hAnsi="Cambria" w:cs="Cambria"/>
          <w:i/>
          <w:sz w:val="24"/>
          <w:szCs w:val="24"/>
        </w:rPr>
        <w:t>A</w:t>
      </w:r>
      <w:r>
        <w:rPr>
          <w:rFonts w:ascii="Cambria" w:eastAsia="Cambria" w:hAnsi="Cambria" w:cs="Cambria"/>
          <w:sz w:val="24"/>
          <w:szCs w:val="24"/>
        </w:rPr>
        <w:t>[</w:t>
      </w:r>
      <w:r>
        <w:rPr>
          <w:rFonts w:ascii="Cambria" w:eastAsia="Cambria" w:hAnsi="Cambria" w:cs="Cambria"/>
          <w:i/>
          <w:sz w:val="24"/>
          <w:szCs w:val="24"/>
        </w:rPr>
        <w:t>q</w:t>
      </w:r>
      <w:r>
        <w:rPr>
          <w:rFonts w:ascii="Cambria" w:eastAsia="Cambria" w:hAnsi="Cambria" w:cs="Cambria"/>
          <w:sz w:val="24"/>
          <w:szCs w:val="24"/>
        </w:rPr>
        <w:t xml:space="preserve">+1 . . </w:t>
      </w:r>
      <w:r>
        <w:rPr>
          <w:rFonts w:ascii="Cambria" w:eastAsia="Cambria" w:hAnsi="Cambria" w:cs="Cambria"/>
          <w:i/>
          <w:sz w:val="24"/>
          <w:szCs w:val="24"/>
        </w:rPr>
        <w:t>r</w:t>
      </w:r>
      <w:r>
        <w:rPr>
          <w:rFonts w:ascii="Cambria" w:eastAsia="Cambria" w:hAnsi="Cambria" w:cs="Cambria"/>
          <w:sz w:val="24"/>
          <w:szCs w:val="24"/>
        </w:rPr>
        <w:t xml:space="preserve">]. Then the two  sub  arrays  are  sorted  by  recursive  calls  to  Quick  sort.  The  exact  position  of  the  partition depends on the given array and index q is computed as a part of the partitioning procedure. </w:t>
      </w:r>
    </w:p>
    <w:p w:rsidR="00931BD4" w:rsidRDefault="00931BD4">
      <w:pPr>
        <w:spacing w:before="8" w:line="220" w:lineRule="exact"/>
        <w:rPr>
          <w:sz w:val="22"/>
          <w:szCs w:val="22"/>
        </w:rPr>
      </w:pPr>
    </w:p>
    <w:p w:rsidR="00931BD4" w:rsidRDefault="00D6360D">
      <w:pPr>
        <w:ind w:left="169" w:right="9949"/>
        <w:jc w:val="both"/>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8" w:line="220" w:lineRule="exact"/>
        <w:rPr>
          <w:sz w:val="22"/>
          <w:szCs w:val="22"/>
        </w:rPr>
      </w:pPr>
    </w:p>
    <w:p w:rsidR="00931BD4" w:rsidRDefault="00D6360D">
      <w:pPr>
        <w:ind w:left="169" w:right="8655"/>
        <w:jc w:val="both"/>
        <w:rPr>
          <w:rFonts w:ascii="Cambria" w:eastAsia="Cambria" w:hAnsi="Cambria" w:cs="Cambria"/>
          <w:sz w:val="24"/>
          <w:szCs w:val="24"/>
        </w:rPr>
      </w:pPr>
      <w:r>
        <w:rPr>
          <w:rFonts w:ascii="Cambria" w:eastAsia="Cambria" w:hAnsi="Cambria" w:cs="Cambria"/>
          <w:b/>
          <w:sz w:val="24"/>
          <w:szCs w:val="24"/>
        </w:rPr>
        <w:t xml:space="preserve">QuickSort () </w:t>
      </w:r>
    </w:p>
    <w:p w:rsidR="00931BD4" w:rsidRDefault="00931BD4">
      <w:pPr>
        <w:spacing w:before="6" w:line="120" w:lineRule="exact"/>
        <w:rPr>
          <w:sz w:val="13"/>
          <w:szCs w:val="13"/>
        </w:rPr>
      </w:pPr>
    </w:p>
    <w:p w:rsidR="00931BD4" w:rsidRDefault="00D6360D">
      <w:pPr>
        <w:ind w:left="169" w:right="7463"/>
        <w:jc w:val="both"/>
        <w:rPr>
          <w:rFonts w:ascii="Courier New" w:eastAsia="Courier New" w:hAnsi="Courier New" w:cs="Courier New"/>
          <w:sz w:val="24"/>
          <w:szCs w:val="24"/>
        </w:rPr>
      </w:pPr>
      <w:r>
        <w:rPr>
          <w:rFonts w:ascii="Courier New" w:eastAsia="Courier New" w:hAnsi="Courier New" w:cs="Courier New"/>
          <w:sz w:val="24"/>
          <w:szCs w:val="24"/>
        </w:rPr>
        <w:t>1.   If p &lt; r then</w:t>
      </w:r>
    </w:p>
    <w:p w:rsidR="00931BD4" w:rsidRDefault="00931BD4">
      <w:pPr>
        <w:spacing w:before="6" w:line="120" w:lineRule="exact"/>
        <w:rPr>
          <w:sz w:val="13"/>
          <w:szCs w:val="13"/>
        </w:rPr>
      </w:pPr>
    </w:p>
    <w:p w:rsidR="00931BD4" w:rsidRDefault="000B5699">
      <w:pPr>
        <w:ind w:left="169" w:right="5158"/>
        <w:jc w:val="both"/>
        <w:rPr>
          <w:rFonts w:ascii="Courier New" w:eastAsia="Courier New" w:hAnsi="Courier New" w:cs="Courier New"/>
          <w:sz w:val="24"/>
          <w:szCs w:val="24"/>
        </w:rPr>
      </w:pPr>
      <w:r w:rsidRPr="000B5699">
        <w:pict>
          <v:group id="_x0000_s1107" style="position:absolute;left:0;text-align:left;margin-left:43.65pt;margin-top:-43.1pt;width:507.95pt;height:106.2pt;z-index:-2190;mso-position-horizontal-relative:page" coordorigin="873,-862" coordsize="10159,2124">
            <v:shape id="_x0000_s1111" style="position:absolute;left:883;top:-851;width:10138;height:0" coordorigin="883,-851" coordsize="10138,0" path="m883,-851r10138,e" filled="f" strokeweight=".58pt">
              <v:path arrowok="t"/>
            </v:shape>
            <v:shape id="_x0000_s1110" style="position:absolute;left:883;top:1251;width:10138;height:0" coordorigin="883,1251" coordsize="10138,0" path="m883,1251r10138,e" filled="f" strokeweight=".58pt">
              <v:path arrowok="t"/>
            </v:shape>
            <v:shape id="_x0000_s1109" style="position:absolute;left:878;top:-856;width:0;height:2112" coordorigin="878,-856" coordsize="0,2112" path="m878,-856r,2112e" filled="f" strokeweight=".58pt">
              <v:path arrowok="t"/>
            </v:shape>
            <v:shape id="_x0000_s1108" style="position:absolute;left:11026;top:-856;width:0;height:2112" coordorigin="11026,-856" coordsize="0,2112" path="m11026,-856r,2112e" filled="f" strokeweight=".58pt">
              <v:path arrowok="t"/>
            </v:shape>
            <w10:wrap anchorx="page"/>
          </v:group>
        </w:pict>
      </w:r>
      <w:r w:rsidR="00D6360D">
        <w:rPr>
          <w:rFonts w:ascii="Courier New" w:eastAsia="Courier New" w:hAnsi="Courier New" w:cs="Courier New"/>
          <w:sz w:val="24"/>
          <w:szCs w:val="24"/>
        </w:rPr>
        <w:t>2.             Partition (A, p, r)</w:t>
      </w:r>
    </w:p>
    <w:p w:rsidR="00931BD4" w:rsidRDefault="00931BD4">
      <w:pPr>
        <w:spacing w:before="6" w:line="120" w:lineRule="exact"/>
        <w:rPr>
          <w:sz w:val="13"/>
          <w:szCs w:val="13"/>
        </w:rPr>
      </w:pPr>
    </w:p>
    <w:p w:rsidR="00931BD4" w:rsidRDefault="00D6360D">
      <w:pPr>
        <w:ind w:left="169" w:right="3862"/>
        <w:jc w:val="both"/>
        <w:rPr>
          <w:rFonts w:ascii="Courier New" w:eastAsia="Courier New" w:hAnsi="Courier New" w:cs="Courier New"/>
          <w:sz w:val="24"/>
          <w:szCs w:val="24"/>
        </w:rPr>
      </w:pPr>
      <w:r>
        <w:rPr>
          <w:rFonts w:ascii="Courier New" w:eastAsia="Courier New" w:hAnsi="Courier New" w:cs="Courier New"/>
          <w:sz w:val="24"/>
          <w:szCs w:val="24"/>
        </w:rPr>
        <w:t>3.   Recursive call to Quick Sort (A, p, q)</w:t>
      </w:r>
    </w:p>
    <w:p w:rsidR="00931BD4" w:rsidRDefault="00931BD4">
      <w:pPr>
        <w:spacing w:before="1" w:line="140" w:lineRule="exact"/>
        <w:rPr>
          <w:sz w:val="14"/>
          <w:szCs w:val="14"/>
        </w:rPr>
      </w:pPr>
    </w:p>
    <w:p w:rsidR="00931BD4" w:rsidRDefault="00D6360D">
      <w:pPr>
        <w:ind w:left="169" w:right="3286"/>
        <w:jc w:val="both"/>
        <w:rPr>
          <w:rFonts w:ascii="Courier New" w:eastAsia="Courier New" w:hAnsi="Courier New" w:cs="Courier New"/>
          <w:sz w:val="24"/>
          <w:szCs w:val="24"/>
        </w:rPr>
      </w:pPr>
      <w:r>
        <w:rPr>
          <w:rFonts w:ascii="Courier New" w:eastAsia="Courier New" w:hAnsi="Courier New" w:cs="Courier New"/>
          <w:sz w:val="24"/>
          <w:szCs w:val="24"/>
        </w:rPr>
        <w:t>4.   Recursive call to Quick Sort (A, q + r, r)</w:t>
      </w:r>
    </w:p>
    <w:p w:rsidR="00931BD4" w:rsidRDefault="00931BD4">
      <w:pPr>
        <w:spacing w:before="9" w:line="180" w:lineRule="exact"/>
        <w:rPr>
          <w:sz w:val="18"/>
          <w:szCs w:val="18"/>
        </w:rPr>
      </w:pPr>
    </w:p>
    <w:p w:rsidR="00931BD4" w:rsidRDefault="00931BD4">
      <w:pPr>
        <w:spacing w:line="200" w:lineRule="exact"/>
      </w:pPr>
    </w:p>
    <w:p w:rsidR="00931BD4" w:rsidRDefault="00D6360D">
      <w:pPr>
        <w:ind w:left="169" w:right="9949"/>
        <w:jc w:val="both"/>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4" w:line="180" w:lineRule="exact"/>
        <w:rPr>
          <w:sz w:val="19"/>
          <w:szCs w:val="19"/>
        </w:rPr>
      </w:pPr>
    </w:p>
    <w:p w:rsidR="00931BD4" w:rsidRDefault="00D6360D">
      <w:pPr>
        <w:ind w:left="169" w:right="2767"/>
        <w:jc w:val="both"/>
        <w:rPr>
          <w:rFonts w:ascii="Cambria" w:eastAsia="Cambria" w:hAnsi="Cambria" w:cs="Cambria"/>
          <w:sz w:val="24"/>
          <w:szCs w:val="24"/>
        </w:rPr>
      </w:pPr>
      <w:r>
        <w:rPr>
          <w:rFonts w:ascii="Cambria" w:eastAsia="Cambria" w:hAnsi="Cambria" w:cs="Cambria"/>
          <w:sz w:val="24"/>
          <w:szCs w:val="24"/>
        </w:rPr>
        <w:t>Note that to sort entire array, the initial call Quick Sort (</w:t>
      </w:r>
      <w:r>
        <w:rPr>
          <w:rFonts w:ascii="Cambria" w:eastAsia="Cambria" w:hAnsi="Cambria" w:cs="Cambria"/>
          <w:i/>
          <w:sz w:val="24"/>
          <w:szCs w:val="24"/>
        </w:rPr>
        <w:t>A</w:t>
      </w:r>
      <w:r>
        <w:rPr>
          <w:rFonts w:ascii="Cambria" w:eastAsia="Cambria" w:hAnsi="Cambria" w:cs="Cambria"/>
          <w:sz w:val="24"/>
          <w:szCs w:val="24"/>
        </w:rPr>
        <w:t>, 1, length[</w:t>
      </w:r>
      <w:r>
        <w:rPr>
          <w:rFonts w:ascii="Cambria" w:eastAsia="Cambria" w:hAnsi="Cambria" w:cs="Cambria"/>
          <w:i/>
          <w:sz w:val="24"/>
          <w:szCs w:val="24"/>
        </w:rPr>
        <w:t>A</w:t>
      </w: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spacing w:line="360" w:lineRule="auto"/>
        <w:ind w:left="169" w:right="69"/>
        <w:jc w:val="both"/>
        <w:rPr>
          <w:rFonts w:ascii="Cambria" w:eastAsia="Cambria" w:hAnsi="Cambria" w:cs="Cambria"/>
          <w:sz w:val="24"/>
          <w:szCs w:val="24"/>
        </w:rPr>
      </w:pPr>
      <w:r>
        <w:rPr>
          <w:rFonts w:ascii="Cambria" w:eastAsia="Cambria" w:hAnsi="Cambria" w:cs="Cambria"/>
          <w:sz w:val="24"/>
          <w:szCs w:val="24"/>
        </w:rPr>
        <w:t xml:space="preserve">As a first step, Quick Sort chooses as pivot one of the items in the array to be sorted. Then array is then partitioned on either side of the pivot. Elements that are less than or equal to pivot will move toward the left and elements that are greater than or equal to pivot will move toward the right. </w:t>
      </w:r>
    </w:p>
    <w:p w:rsidR="00931BD4" w:rsidRDefault="00931BD4">
      <w:pPr>
        <w:spacing w:before="3" w:line="220" w:lineRule="exact"/>
        <w:rPr>
          <w:sz w:val="22"/>
          <w:szCs w:val="22"/>
        </w:rPr>
      </w:pPr>
    </w:p>
    <w:p w:rsidR="00931BD4" w:rsidRDefault="00D6360D">
      <w:pPr>
        <w:ind w:left="169" w:right="9949"/>
        <w:jc w:val="both"/>
        <w:rPr>
          <w:rFonts w:ascii="Cambria" w:eastAsia="Cambria" w:hAnsi="Cambria" w:cs="Cambria"/>
          <w:sz w:val="24"/>
          <w:szCs w:val="24"/>
        </w:rPr>
      </w:pPr>
      <w:r>
        <w:rPr>
          <w:rFonts w:ascii="Cambria" w:eastAsia="Cambria" w:hAnsi="Cambria" w:cs="Cambria"/>
          <w:b/>
          <w:sz w:val="24"/>
          <w:szCs w:val="24"/>
        </w:rPr>
        <w:t xml:space="preserve">  </w:t>
      </w:r>
    </w:p>
    <w:p w:rsidR="00931BD4" w:rsidRDefault="00931BD4">
      <w:pPr>
        <w:spacing w:before="4" w:line="180" w:lineRule="exact"/>
        <w:rPr>
          <w:sz w:val="19"/>
          <w:szCs w:val="19"/>
        </w:rPr>
      </w:pPr>
    </w:p>
    <w:p w:rsidR="00931BD4" w:rsidRDefault="00D6360D">
      <w:pPr>
        <w:ind w:left="169" w:right="7565"/>
        <w:jc w:val="both"/>
        <w:rPr>
          <w:rFonts w:ascii="Cambria" w:eastAsia="Cambria" w:hAnsi="Cambria" w:cs="Cambria"/>
          <w:sz w:val="24"/>
          <w:szCs w:val="24"/>
        </w:rPr>
      </w:pPr>
      <w:r>
        <w:rPr>
          <w:rFonts w:ascii="Cambria" w:eastAsia="Cambria" w:hAnsi="Cambria" w:cs="Cambria"/>
          <w:b/>
          <w:sz w:val="24"/>
          <w:szCs w:val="24"/>
        </w:rPr>
        <w:t xml:space="preserve">Partitioning the Array </w:t>
      </w:r>
    </w:p>
    <w:p w:rsidR="00931BD4" w:rsidRDefault="00931BD4">
      <w:pPr>
        <w:spacing w:before="1" w:line="140" w:lineRule="exact"/>
        <w:rPr>
          <w:sz w:val="14"/>
          <w:szCs w:val="14"/>
        </w:rPr>
      </w:pPr>
    </w:p>
    <w:p w:rsidR="00931BD4" w:rsidRDefault="00D6360D">
      <w:pPr>
        <w:ind w:left="169" w:right="4046"/>
        <w:jc w:val="both"/>
        <w:rPr>
          <w:rFonts w:ascii="Cambria" w:eastAsia="Cambria" w:hAnsi="Cambria" w:cs="Cambria"/>
          <w:sz w:val="24"/>
          <w:szCs w:val="24"/>
        </w:rPr>
      </w:pPr>
      <w:r>
        <w:rPr>
          <w:rFonts w:ascii="Cambria" w:eastAsia="Cambria" w:hAnsi="Cambria" w:cs="Cambria"/>
          <w:sz w:val="24"/>
          <w:szCs w:val="24"/>
        </w:rPr>
        <w:t xml:space="preserve">Partitioning procedure rearranges the sub arrays in-place. </w:t>
      </w:r>
    </w:p>
    <w:p w:rsidR="00931BD4" w:rsidRDefault="00931BD4">
      <w:pPr>
        <w:spacing w:before="10" w:line="160" w:lineRule="exact"/>
        <w:rPr>
          <w:sz w:val="16"/>
          <w:szCs w:val="16"/>
        </w:rPr>
      </w:pPr>
    </w:p>
    <w:p w:rsidR="00931BD4" w:rsidRDefault="00D6360D">
      <w:pPr>
        <w:ind w:left="169" w:right="7823"/>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PARTITION (</w:t>
      </w:r>
      <w:r>
        <w:rPr>
          <w:rFonts w:ascii="Cambria" w:eastAsia="Cambria" w:hAnsi="Cambria" w:cs="Cambria"/>
          <w:b/>
          <w:i/>
          <w:sz w:val="24"/>
          <w:szCs w:val="24"/>
        </w:rPr>
        <w:t>A</w:t>
      </w:r>
      <w:r>
        <w:rPr>
          <w:rFonts w:ascii="Cambria" w:eastAsia="Cambria" w:hAnsi="Cambria" w:cs="Cambria"/>
          <w:b/>
          <w:sz w:val="24"/>
          <w:szCs w:val="24"/>
        </w:rPr>
        <w:t xml:space="preserve">, </w:t>
      </w:r>
      <w:r>
        <w:rPr>
          <w:rFonts w:ascii="Cambria" w:eastAsia="Cambria" w:hAnsi="Cambria" w:cs="Cambria"/>
          <w:b/>
          <w:i/>
          <w:sz w:val="24"/>
          <w:szCs w:val="24"/>
        </w:rPr>
        <w:t>p</w:t>
      </w:r>
      <w:r>
        <w:rPr>
          <w:rFonts w:ascii="Cambria" w:eastAsia="Cambria" w:hAnsi="Cambria" w:cs="Cambria"/>
          <w:b/>
          <w:sz w:val="24"/>
          <w:szCs w:val="24"/>
        </w:rPr>
        <w:t xml:space="preserve">, </w:t>
      </w:r>
      <w:r>
        <w:rPr>
          <w:rFonts w:ascii="Cambria" w:eastAsia="Cambria" w:hAnsi="Cambria" w:cs="Cambria"/>
          <w:b/>
          <w:i/>
          <w:sz w:val="24"/>
          <w:szCs w:val="24"/>
        </w:rPr>
        <w:t>r</w:t>
      </w:r>
      <w:r>
        <w:rPr>
          <w:rFonts w:ascii="Cambria" w:eastAsia="Cambria" w:hAnsi="Cambria" w:cs="Cambria"/>
          <w:b/>
          <w:sz w:val="24"/>
          <w:szCs w:val="24"/>
        </w:rPr>
        <w:t xml:space="preserve">) </w:t>
      </w:r>
    </w:p>
    <w:p w:rsidR="00931BD4" w:rsidRDefault="00D6360D">
      <w:pPr>
        <w:spacing w:before="49"/>
        <w:ind w:left="169" w:right="8183"/>
        <w:jc w:val="both"/>
        <w:rPr>
          <w:rFonts w:ascii="Courier New" w:eastAsia="Courier New" w:hAnsi="Courier New" w:cs="Courier New"/>
          <w:sz w:val="24"/>
          <w:szCs w:val="24"/>
        </w:rPr>
      </w:pPr>
      <w:r>
        <w:rPr>
          <w:rFonts w:ascii="Courier New" w:eastAsia="Courier New" w:hAnsi="Courier New" w:cs="Courier New"/>
          <w:sz w:val="24"/>
          <w:szCs w:val="24"/>
        </w:rPr>
        <w:t>1.   x ← A[p]</w:t>
      </w:r>
    </w:p>
    <w:p w:rsidR="00931BD4" w:rsidRDefault="00D6360D">
      <w:pPr>
        <w:spacing w:before="40"/>
        <w:ind w:left="169" w:right="8327"/>
        <w:jc w:val="both"/>
        <w:rPr>
          <w:rFonts w:ascii="Courier New" w:eastAsia="Courier New" w:hAnsi="Courier New" w:cs="Courier New"/>
          <w:sz w:val="24"/>
          <w:szCs w:val="24"/>
        </w:rPr>
      </w:pPr>
      <w:r>
        <w:rPr>
          <w:rFonts w:ascii="Courier New" w:eastAsia="Courier New" w:hAnsi="Courier New" w:cs="Courier New"/>
          <w:sz w:val="24"/>
          <w:szCs w:val="24"/>
        </w:rPr>
        <w:t>2.   i ← p-1</w:t>
      </w:r>
    </w:p>
    <w:p w:rsidR="00931BD4" w:rsidRDefault="00D6360D">
      <w:pPr>
        <w:spacing w:before="40"/>
        <w:ind w:left="169" w:right="8327"/>
        <w:jc w:val="both"/>
        <w:rPr>
          <w:rFonts w:ascii="Courier New" w:eastAsia="Courier New" w:hAnsi="Courier New" w:cs="Courier New"/>
          <w:sz w:val="24"/>
          <w:szCs w:val="24"/>
        </w:rPr>
      </w:pPr>
      <w:r>
        <w:rPr>
          <w:rFonts w:ascii="Courier New" w:eastAsia="Courier New" w:hAnsi="Courier New" w:cs="Courier New"/>
          <w:sz w:val="24"/>
          <w:szCs w:val="24"/>
        </w:rPr>
        <w:t>3.   j ← r+1</w:t>
      </w:r>
    </w:p>
    <w:p w:rsidR="00931BD4" w:rsidRDefault="00D6360D">
      <w:pPr>
        <w:spacing w:before="40"/>
        <w:ind w:left="169" w:right="7463"/>
        <w:jc w:val="both"/>
        <w:rPr>
          <w:rFonts w:ascii="Courier New" w:eastAsia="Courier New" w:hAnsi="Courier New" w:cs="Courier New"/>
          <w:sz w:val="24"/>
          <w:szCs w:val="24"/>
        </w:rPr>
      </w:pPr>
      <w:r>
        <w:rPr>
          <w:rFonts w:ascii="Courier New" w:eastAsia="Courier New" w:hAnsi="Courier New" w:cs="Courier New"/>
          <w:sz w:val="24"/>
          <w:szCs w:val="24"/>
        </w:rPr>
        <w:t>4.   while TRUE do</w:t>
      </w:r>
    </w:p>
    <w:p w:rsidR="00931BD4" w:rsidRDefault="00D6360D">
      <w:pPr>
        <w:spacing w:before="40"/>
        <w:ind w:left="169" w:right="6743"/>
        <w:jc w:val="both"/>
        <w:rPr>
          <w:rFonts w:ascii="Courier New" w:eastAsia="Courier New" w:hAnsi="Courier New" w:cs="Courier New"/>
          <w:sz w:val="24"/>
          <w:szCs w:val="24"/>
        </w:rPr>
      </w:pPr>
      <w:r>
        <w:rPr>
          <w:rFonts w:ascii="Courier New" w:eastAsia="Courier New" w:hAnsi="Courier New" w:cs="Courier New"/>
          <w:sz w:val="24"/>
          <w:szCs w:val="24"/>
        </w:rPr>
        <w:t>5.       Repeat j ← j-1</w:t>
      </w:r>
    </w:p>
    <w:p w:rsidR="00931BD4" w:rsidRDefault="000B5699">
      <w:pPr>
        <w:spacing w:before="45"/>
        <w:ind w:left="169" w:right="6743"/>
        <w:jc w:val="both"/>
        <w:rPr>
          <w:rFonts w:ascii="Courier New" w:eastAsia="Courier New" w:hAnsi="Courier New" w:cs="Courier New"/>
          <w:sz w:val="24"/>
          <w:szCs w:val="24"/>
        </w:rPr>
      </w:pPr>
      <w:r w:rsidRPr="000B5699">
        <w:pict>
          <v:group id="_x0000_s1102" style="position:absolute;left:0;text-align:left;margin-left:43.65pt;margin-top:-94.15pt;width:507.95pt;height:191.85pt;z-index:-2189;mso-position-horizontal-relative:page" coordorigin="873,-1883" coordsize="10159,3837">
            <v:shape id="_x0000_s1106" style="position:absolute;left:883;top:-1872;width:10138;height:0" coordorigin="883,-1872" coordsize="10138,0" path="m883,-1872r10138,e" filled="f" strokeweight=".58pt">
              <v:path arrowok="t"/>
            </v:shape>
            <v:shape id="_x0000_s1105" style="position:absolute;left:883;top:1944;width:10138;height:0" coordorigin="883,1944" coordsize="10138,0" path="m883,1944r10138,e" filled="f" strokeweight=".58pt">
              <v:path arrowok="t"/>
            </v:shape>
            <v:shape id="_x0000_s1104" style="position:absolute;left:878;top:-1877;width:0;height:3826" coordorigin="878,-1877" coordsize="0,3826" path="m878,-1877r,3826e" filled="f" strokeweight=".58pt">
              <v:path arrowok="t"/>
            </v:shape>
            <v:shape id="_x0000_s1103" style="position:absolute;left:11026;top:-1877;width:0;height:3826" coordorigin="11026,-1877" coordsize="0,3826" path="m11026,-1877r,3826e" filled="f" strokeweight=".58pt">
              <v:path arrowok="t"/>
            </v:shape>
            <w10:wrap anchorx="page"/>
          </v:group>
        </w:pict>
      </w:r>
      <w:r w:rsidR="00D6360D">
        <w:rPr>
          <w:rFonts w:ascii="Courier New" w:eastAsia="Courier New" w:hAnsi="Courier New" w:cs="Courier New"/>
          <w:sz w:val="24"/>
          <w:szCs w:val="24"/>
        </w:rPr>
        <w:t>6.       until A[j] ≤ x</w:t>
      </w:r>
    </w:p>
    <w:p w:rsidR="00931BD4" w:rsidRDefault="00D6360D">
      <w:pPr>
        <w:spacing w:before="40"/>
        <w:ind w:left="169" w:right="6743"/>
        <w:jc w:val="both"/>
        <w:rPr>
          <w:rFonts w:ascii="Courier New" w:eastAsia="Courier New" w:hAnsi="Courier New" w:cs="Courier New"/>
          <w:sz w:val="24"/>
          <w:szCs w:val="24"/>
        </w:rPr>
      </w:pPr>
      <w:r>
        <w:rPr>
          <w:rFonts w:ascii="Courier New" w:eastAsia="Courier New" w:hAnsi="Courier New" w:cs="Courier New"/>
          <w:sz w:val="24"/>
          <w:szCs w:val="24"/>
        </w:rPr>
        <w:t>7.       Repeat i ← i+1</w:t>
      </w:r>
    </w:p>
    <w:p w:rsidR="00931BD4" w:rsidRDefault="00D6360D">
      <w:pPr>
        <w:spacing w:before="40"/>
        <w:ind w:left="169" w:right="6743"/>
        <w:jc w:val="both"/>
        <w:rPr>
          <w:rFonts w:ascii="Courier New" w:eastAsia="Courier New" w:hAnsi="Courier New" w:cs="Courier New"/>
          <w:sz w:val="24"/>
          <w:szCs w:val="24"/>
        </w:rPr>
      </w:pPr>
      <w:r>
        <w:rPr>
          <w:rFonts w:ascii="Courier New" w:eastAsia="Courier New" w:hAnsi="Courier New" w:cs="Courier New"/>
          <w:sz w:val="24"/>
          <w:szCs w:val="24"/>
        </w:rPr>
        <w:t>8.       until A[i] ≥ x</w:t>
      </w:r>
    </w:p>
    <w:p w:rsidR="00931BD4" w:rsidRDefault="00D6360D">
      <w:pPr>
        <w:spacing w:before="40"/>
        <w:ind w:left="169" w:right="7607"/>
        <w:jc w:val="both"/>
        <w:rPr>
          <w:rFonts w:ascii="Courier New" w:eastAsia="Courier New" w:hAnsi="Courier New" w:cs="Courier New"/>
          <w:sz w:val="24"/>
          <w:szCs w:val="24"/>
        </w:rPr>
      </w:pPr>
      <w:r>
        <w:rPr>
          <w:rFonts w:ascii="Courier New" w:eastAsia="Courier New" w:hAnsi="Courier New" w:cs="Courier New"/>
          <w:sz w:val="24"/>
          <w:szCs w:val="24"/>
        </w:rPr>
        <w:t>9.       if i &lt; j</w:t>
      </w:r>
    </w:p>
    <w:p w:rsidR="00931BD4" w:rsidRDefault="00D6360D">
      <w:pPr>
        <w:spacing w:before="40"/>
        <w:ind w:left="169" w:right="4582"/>
        <w:jc w:val="both"/>
        <w:rPr>
          <w:rFonts w:ascii="Courier New" w:eastAsia="Courier New" w:hAnsi="Courier New" w:cs="Courier New"/>
          <w:sz w:val="24"/>
          <w:szCs w:val="24"/>
        </w:rPr>
      </w:pPr>
      <w:r>
        <w:rPr>
          <w:rFonts w:ascii="Courier New" w:eastAsia="Courier New" w:hAnsi="Courier New" w:cs="Courier New"/>
          <w:sz w:val="24"/>
          <w:szCs w:val="24"/>
        </w:rPr>
        <w:t>10.          then exchange A[i] ↔ A[j]</w:t>
      </w:r>
    </w:p>
    <w:p w:rsidR="00931BD4" w:rsidRDefault="00D6360D">
      <w:pPr>
        <w:spacing w:before="40"/>
        <w:ind w:left="169" w:right="6311"/>
        <w:jc w:val="both"/>
        <w:rPr>
          <w:rFonts w:ascii="Courier New" w:eastAsia="Courier New" w:hAnsi="Courier New" w:cs="Courier New"/>
          <w:sz w:val="24"/>
          <w:szCs w:val="24"/>
        </w:rPr>
      </w:pPr>
      <w:r>
        <w:rPr>
          <w:rFonts w:ascii="Courier New" w:eastAsia="Courier New" w:hAnsi="Courier New" w:cs="Courier New"/>
          <w:sz w:val="24"/>
          <w:szCs w:val="24"/>
        </w:rPr>
        <w:t>11.          else return j</w:t>
      </w:r>
    </w:p>
    <w:p w:rsidR="00931BD4" w:rsidRDefault="00D6360D">
      <w:pPr>
        <w:spacing w:before="69"/>
        <w:ind w:left="169" w:right="10002"/>
        <w:jc w:val="both"/>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ind w:left="169" w:right="10002"/>
        <w:jc w:val="both"/>
        <w:rPr>
          <w:rFonts w:ascii="Cambria" w:eastAsia="Cambria" w:hAnsi="Cambria" w:cs="Cambria"/>
          <w:sz w:val="24"/>
          <w:szCs w:val="24"/>
        </w:rPr>
      </w:pPr>
    </w:p>
    <w:p w:rsidR="00931BD4" w:rsidRDefault="00931BD4">
      <w:pPr>
        <w:spacing w:before="1" w:line="140" w:lineRule="exact"/>
        <w:rPr>
          <w:sz w:val="14"/>
          <w:szCs w:val="14"/>
        </w:rPr>
      </w:pPr>
    </w:p>
    <w:p w:rsidR="00931BD4" w:rsidRDefault="00D6360D">
      <w:pPr>
        <w:ind w:left="169" w:right="10002"/>
        <w:jc w:val="both"/>
        <w:rPr>
          <w:rFonts w:ascii="Cambria" w:eastAsia="Cambria" w:hAnsi="Cambria" w:cs="Cambria"/>
          <w:sz w:val="24"/>
          <w:szCs w:val="24"/>
        </w:rPr>
        <w:sectPr w:rsidR="00931BD4">
          <w:pgSz w:w="11900" w:h="16840"/>
          <w:pgMar w:top="800" w:right="820" w:bottom="280" w:left="820" w:header="607" w:footer="426" w:gutter="0"/>
          <w:cols w:space="720"/>
        </w:sectPr>
      </w:pPr>
      <w:r>
        <w:rPr>
          <w:rFonts w:ascii="Cambria" w:eastAsia="Cambria" w:hAnsi="Cambria" w:cs="Cambria"/>
          <w:sz w:val="24"/>
          <w:szCs w:val="24"/>
        </w:rPr>
        <w:t xml:space="preserve"> </w:t>
      </w:r>
    </w:p>
    <w:p w:rsidR="00931BD4" w:rsidRDefault="00931BD4">
      <w:pPr>
        <w:spacing w:before="8" w:line="100" w:lineRule="exact"/>
        <w:rPr>
          <w:sz w:val="11"/>
          <w:szCs w:val="11"/>
        </w:rPr>
      </w:pPr>
    </w:p>
    <w:p w:rsidR="00931BD4" w:rsidRDefault="00D6360D">
      <w:pPr>
        <w:spacing w:before="26"/>
        <w:ind w:left="169"/>
        <w:rPr>
          <w:rFonts w:ascii="Cambria" w:eastAsia="Cambria" w:hAnsi="Cambria" w:cs="Cambria"/>
          <w:sz w:val="24"/>
          <w:szCs w:val="24"/>
        </w:rPr>
      </w:pPr>
      <w:r>
        <w:rPr>
          <w:rFonts w:ascii="Cambria" w:eastAsia="Cambria" w:hAnsi="Cambria" w:cs="Cambria"/>
          <w:b/>
          <w:sz w:val="24"/>
          <w:szCs w:val="24"/>
        </w:rPr>
        <w:t xml:space="preserve">Example :  </w:t>
      </w: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before="7" w:line="220" w:lineRule="exact"/>
        <w:rPr>
          <w:sz w:val="22"/>
          <w:szCs w:val="22"/>
        </w:rPr>
      </w:pPr>
    </w:p>
    <w:p w:rsidR="00931BD4" w:rsidRDefault="000B5699">
      <w:pPr>
        <w:spacing w:line="359" w:lineRule="auto"/>
        <w:ind w:left="169" w:right="318"/>
        <w:rPr>
          <w:rFonts w:ascii="Cambria" w:eastAsia="Cambria" w:hAnsi="Cambria" w:cs="Cambria"/>
          <w:sz w:val="24"/>
          <w:szCs w:val="24"/>
        </w:rPr>
      </w:pPr>
      <w:r w:rsidRPr="000B5699">
        <w:pict>
          <v:shape id="_x0000_s1101" type="#_x0000_t75" style="position:absolute;left:0;text-align:left;margin-left:49.45pt;margin-top:-64.2pt;width:382.3pt;height:64.3pt;z-index:-2188;mso-position-horizontal-relative:page">
            <v:imagedata r:id="rId21" o:title=""/>
            <w10:wrap anchorx="page"/>
          </v:shape>
        </w:pict>
      </w:r>
      <w:r w:rsidR="00D6360D">
        <w:rPr>
          <w:rFonts w:ascii="Cambria" w:eastAsia="Cambria" w:hAnsi="Cambria" w:cs="Cambria"/>
          <w:sz w:val="24"/>
          <w:szCs w:val="24"/>
        </w:rPr>
        <w:t xml:space="preserve">Partitioning begins by locating two position markers—let’s call them leftmark and rightmark— at the beginning and end of the remaining items in the list (positions 1 and 8). The goal of the partition process is to move items that are on the wrong side with respect to the pivot value while also converging on the split point. This process as we locate the position of 54. </w:t>
      </w:r>
    </w:p>
    <w:p w:rsidR="00931BD4" w:rsidRDefault="00931BD4">
      <w:pPr>
        <w:spacing w:before="6" w:line="140" w:lineRule="exact"/>
        <w:rPr>
          <w:sz w:val="15"/>
          <w:szCs w:val="15"/>
        </w:rPr>
      </w:pPr>
    </w:p>
    <w:p w:rsidR="00931BD4" w:rsidRDefault="00931BD4">
      <w:pPr>
        <w:spacing w:line="200" w:lineRule="exact"/>
      </w:pPr>
    </w:p>
    <w:p w:rsidR="00931BD4" w:rsidRDefault="00931BD4">
      <w:pPr>
        <w:spacing w:line="200" w:lineRule="exact"/>
      </w:pPr>
    </w:p>
    <w:p w:rsidR="00931BD4" w:rsidRDefault="000405D0">
      <w:pPr>
        <w:ind w:left="169"/>
      </w:pPr>
      <w:r>
        <w:pict>
          <v:shape id="_x0000_i1032" type="#_x0000_t75" style="width:376.5pt;height:490.5pt">
            <v:imagedata r:id="rId22" o:title=""/>
          </v:shape>
        </w:pict>
      </w:r>
    </w:p>
    <w:p w:rsidR="00931BD4" w:rsidRDefault="00931BD4">
      <w:pPr>
        <w:spacing w:before="7" w:line="120" w:lineRule="exact"/>
        <w:rPr>
          <w:sz w:val="13"/>
          <w:szCs w:val="13"/>
        </w:rPr>
      </w:pPr>
    </w:p>
    <w:p w:rsidR="00931BD4" w:rsidRDefault="00D6360D">
      <w:pPr>
        <w:ind w:left="169"/>
        <w:rPr>
          <w:rFonts w:ascii="Cambria" w:eastAsia="Cambria" w:hAnsi="Cambria" w:cs="Cambria"/>
          <w:sz w:val="24"/>
          <w:szCs w:val="24"/>
        </w:rPr>
        <w:sectPr w:rsidR="00931BD4">
          <w:pgSz w:w="11900" w:h="16840"/>
          <w:pgMar w:top="800" w:right="820" w:bottom="280" w:left="820" w:header="607" w:footer="426" w:gutter="0"/>
          <w:cols w:space="720"/>
        </w:sectPr>
      </w:pPr>
      <w:r>
        <w:rPr>
          <w:rFonts w:ascii="Cambria" w:eastAsia="Cambria" w:hAnsi="Cambria" w:cs="Cambria"/>
          <w:sz w:val="24"/>
          <w:szCs w:val="24"/>
        </w:rPr>
        <w:t xml:space="preserve"> </w:t>
      </w:r>
    </w:p>
    <w:p w:rsidR="00931BD4" w:rsidRDefault="00931BD4">
      <w:pPr>
        <w:spacing w:before="8" w:line="100" w:lineRule="exact"/>
        <w:rPr>
          <w:sz w:val="11"/>
          <w:szCs w:val="11"/>
        </w:rPr>
      </w:pPr>
    </w:p>
    <w:p w:rsidR="00931BD4" w:rsidRDefault="00931BD4">
      <w:pPr>
        <w:spacing w:line="200" w:lineRule="exact"/>
      </w:pPr>
    </w:p>
    <w:p w:rsidR="00931BD4" w:rsidRDefault="00931BD4">
      <w:pPr>
        <w:spacing w:line="200" w:lineRule="exact"/>
      </w:pPr>
    </w:p>
    <w:p w:rsidR="00931BD4" w:rsidRDefault="00D6360D">
      <w:pPr>
        <w:spacing w:before="26" w:line="359" w:lineRule="auto"/>
        <w:ind w:left="169" w:right="69"/>
        <w:jc w:val="both"/>
        <w:rPr>
          <w:rFonts w:ascii="Cambria" w:eastAsia="Cambria" w:hAnsi="Cambria" w:cs="Cambria"/>
          <w:sz w:val="24"/>
          <w:szCs w:val="24"/>
        </w:rPr>
      </w:pPr>
      <w:r>
        <w:rPr>
          <w:rFonts w:ascii="Cambria" w:eastAsia="Cambria" w:hAnsi="Cambria" w:cs="Cambria"/>
          <w:sz w:val="24"/>
          <w:szCs w:val="24"/>
        </w:rPr>
        <w:t xml:space="preserve">We begin by incrementing leftmark until we locate a value that is greater than the pivot value. We then decrement rightmark until we find a value that is less than the pivot value. At this point we have discovered two items that are out of place with respect to the eventual split point. For our example, this occurs at 93 and 20. Now we can exchange these two items and then repeat the process again. </w:t>
      </w:r>
    </w:p>
    <w:p w:rsidR="00931BD4" w:rsidRDefault="00D6360D">
      <w:pPr>
        <w:spacing w:before="1" w:line="360" w:lineRule="auto"/>
        <w:ind w:left="169" w:right="66"/>
        <w:jc w:val="both"/>
        <w:rPr>
          <w:rFonts w:ascii="Cambria" w:eastAsia="Cambria" w:hAnsi="Cambria" w:cs="Cambria"/>
          <w:sz w:val="24"/>
          <w:szCs w:val="24"/>
        </w:rPr>
      </w:pPr>
      <w:r>
        <w:rPr>
          <w:rFonts w:ascii="Cambria" w:eastAsia="Cambria" w:hAnsi="Cambria" w:cs="Cambria"/>
          <w:sz w:val="24"/>
          <w:szCs w:val="24"/>
        </w:rPr>
        <w:t xml:space="preserve">At the point where rightmark becomes less than leftmark, we stop. The position of rightmark is now the split point. The pivot value can be exchanged with the contents of the split point and the pivot value is now in place. In addition, all the items to the left of the split point are less than the pivot value, and all the items to the right of the split point are greater than the pivot value. The list can now be divided at the split point and the quick sort can be invoked recursively on the two halves. </w:t>
      </w:r>
    </w:p>
    <w:p w:rsidR="00931BD4" w:rsidRDefault="000405D0">
      <w:pPr>
        <w:spacing w:before="3"/>
        <w:ind w:left="169"/>
      </w:pPr>
      <w:r>
        <w:pict>
          <v:shape id="_x0000_i1033" type="#_x0000_t75" style="width:410.25pt;height:177.75pt">
            <v:imagedata r:id="rId23" o:title=""/>
          </v:shape>
        </w:pict>
      </w:r>
    </w:p>
    <w:p w:rsidR="00931BD4" w:rsidRDefault="00931BD4">
      <w:pPr>
        <w:spacing w:before="8" w:line="120" w:lineRule="exact"/>
        <w:rPr>
          <w:sz w:val="12"/>
          <w:szCs w:val="12"/>
        </w:rPr>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D6360D">
      <w:pPr>
        <w:ind w:left="169" w:right="6837"/>
        <w:jc w:val="both"/>
        <w:rPr>
          <w:sz w:val="36"/>
          <w:szCs w:val="36"/>
        </w:rPr>
      </w:pPr>
      <w:r>
        <w:rPr>
          <w:b/>
          <w:sz w:val="36"/>
          <w:szCs w:val="36"/>
        </w:rPr>
        <w:t>Implementation in C</w:t>
      </w:r>
    </w:p>
    <w:p w:rsidR="00931BD4" w:rsidRDefault="00931BD4">
      <w:pPr>
        <w:spacing w:before="20" w:line="260" w:lineRule="exact"/>
        <w:rPr>
          <w:sz w:val="26"/>
          <w:szCs w:val="26"/>
        </w:rPr>
      </w:pPr>
    </w:p>
    <w:p w:rsidR="00931BD4" w:rsidRDefault="00D6360D">
      <w:pPr>
        <w:spacing w:line="361" w:lineRule="auto"/>
        <w:ind w:left="169" w:right="68"/>
        <w:jc w:val="both"/>
        <w:rPr>
          <w:rFonts w:ascii="Cambria" w:eastAsia="Cambria" w:hAnsi="Cambria" w:cs="Cambria"/>
          <w:sz w:val="24"/>
          <w:szCs w:val="24"/>
        </w:rPr>
      </w:pPr>
      <w:r>
        <w:rPr>
          <w:rFonts w:ascii="Cambria" w:eastAsia="Cambria" w:hAnsi="Cambria" w:cs="Cambria"/>
          <w:sz w:val="24"/>
          <w:szCs w:val="24"/>
        </w:rPr>
        <w:t xml:space="preserve">Quick sort is a highly efficient sorting algorithm and is based on partitioning of array of data into smaller arrays. A large array is partitioned into two arrays one of which holds values smaller than specified value say pivot based on which the partition is made and another array holds values greater than pivot value. </w:t>
      </w:r>
    </w:p>
    <w:p w:rsidR="00931BD4" w:rsidRDefault="00931BD4">
      <w:pPr>
        <w:spacing w:before="8" w:line="100" w:lineRule="exact"/>
        <w:rPr>
          <w:sz w:val="10"/>
          <w:szCs w:val="10"/>
        </w:rPr>
      </w:pPr>
    </w:p>
    <w:p w:rsidR="00931BD4" w:rsidRDefault="00931BD4">
      <w:pPr>
        <w:spacing w:line="200" w:lineRule="exact"/>
      </w:pPr>
    </w:p>
    <w:p w:rsidR="00931BD4" w:rsidRDefault="00D6360D">
      <w:pPr>
        <w:ind w:left="169" w:right="7901"/>
        <w:jc w:val="both"/>
        <w:rPr>
          <w:rFonts w:ascii="Courier New" w:eastAsia="Courier New" w:hAnsi="Courier New" w:cs="Courier New"/>
        </w:rPr>
      </w:pPr>
      <w:r>
        <w:rPr>
          <w:rFonts w:ascii="Courier New" w:eastAsia="Courier New" w:hAnsi="Courier New" w:cs="Courier New"/>
          <w:w w:val="103"/>
        </w:rPr>
        <w:t>#include</w:t>
      </w:r>
      <w:r>
        <w:rPr>
          <w:rFonts w:ascii="Courier New" w:eastAsia="Courier New" w:hAnsi="Courier New" w:cs="Courier New"/>
        </w:rPr>
        <w:t xml:space="preserve"> </w:t>
      </w:r>
      <w:r>
        <w:rPr>
          <w:rFonts w:ascii="Courier New" w:eastAsia="Courier New" w:hAnsi="Courier New" w:cs="Courier New"/>
          <w:w w:val="103"/>
        </w:rPr>
        <w:t>&lt;stdio.h&gt;</w:t>
      </w:r>
    </w:p>
    <w:p w:rsidR="00931BD4" w:rsidRDefault="00D6360D">
      <w:pPr>
        <w:spacing w:before="15"/>
        <w:ind w:left="169" w:right="7661"/>
        <w:jc w:val="both"/>
        <w:rPr>
          <w:rFonts w:ascii="Courier New" w:eastAsia="Courier New" w:hAnsi="Courier New" w:cs="Courier New"/>
        </w:rPr>
      </w:pPr>
      <w:r>
        <w:rPr>
          <w:rFonts w:ascii="Courier New" w:eastAsia="Courier New" w:hAnsi="Courier New" w:cs="Courier New"/>
          <w:w w:val="103"/>
        </w:rPr>
        <w:t>#include</w:t>
      </w:r>
      <w:r>
        <w:rPr>
          <w:rFonts w:ascii="Courier New" w:eastAsia="Courier New" w:hAnsi="Courier New" w:cs="Courier New"/>
        </w:rPr>
        <w:t xml:space="preserve"> </w:t>
      </w:r>
      <w:r>
        <w:rPr>
          <w:rFonts w:ascii="Courier New" w:eastAsia="Courier New" w:hAnsi="Courier New" w:cs="Courier New"/>
          <w:w w:val="103"/>
        </w:rPr>
        <w:t>&lt;stdbool.h&gt;</w:t>
      </w:r>
    </w:p>
    <w:p w:rsidR="00931BD4" w:rsidRDefault="00D6360D">
      <w:pPr>
        <w:spacing w:before="10"/>
        <w:ind w:left="169" w:right="8503"/>
        <w:jc w:val="both"/>
        <w:rPr>
          <w:rFonts w:ascii="Courier New" w:eastAsia="Courier New" w:hAnsi="Courier New" w:cs="Courier New"/>
        </w:rPr>
      </w:pPr>
      <w:r>
        <w:rPr>
          <w:rFonts w:ascii="Courier New" w:eastAsia="Courier New" w:hAnsi="Courier New" w:cs="Courier New"/>
          <w:w w:val="103"/>
        </w:rPr>
        <w:t>#define</w:t>
      </w:r>
      <w:r>
        <w:rPr>
          <w:rFonts w:ascii="Courier New" w:eastAsia="Courier New" w:hAnsi="Courier New" w:cs="Courier New"/>
        </w:rPr>
        <w:t xml:space="preserve"> </w:t>
      </w:r>
      <w:r>
        <w:rPr>
          <w:rFonts w:ascii="Courier New" w:eastAsia="Courier New" w:hAnsi="Courier New" w:cs="Courier New"/>
          <w:w w:val="103"/>
        </w:rPr>
        <w:t>MAX</w:t>
      </w:r>
      <w:r>
        <w:rPr>
          <w:rFonts w:ascii="Courier New" w:eastAsia="Courier New" w:hAnsi="Courier New" w:cs="Courier New"/>
        </w:rPr>
        <w:t xml:space="preserve"> </w:t>
      </w:r>
      <w:r>
        <w:rPr>
          <w:rFonts w:ascii="Courier New" w:eastAsia="Courier New" w:hAnsi="Courier New" w:cs="Courier New"/>
          <w:w w:val="103"/>
        </w:rPr>
        <w:t>7</w:t>
      </w:r>
    </w:p>
    <w:p w:rsidR="00931BD4" w:rsidRDefault="00931BD4">
      <w:pPr>
        <w:spacing w:before="16" w:line="220" w:lineRule="exact"/>
        <w:rPr>
          <w:sz w:val="22"/>
          <w:szCs w:val="22"/>
        </w:rPr>
      </w:pPr>
    </w:p>
    <w:p w:rsidR="00931BD4" w:rsidRDefault="000B5699">
      <w:pPr>
        <w:ind w:left="169" w:right="5738"/>
        <w:jc w:val="both"/>
        <w:rPr>
          <w:rFonts w:ascii="Courier New" w:eastAsia="Courier New" w:hAnsi="Courier New" w:cs="Courier New"/>
        </w:rPr>
      </w:pPr>
      <w:r w:rsidRPr="000B5699">
        <w:pict>
          <v:group id="_x0000_s1094" style="position:absolute;left:0;text-align:left;margin-left:46.5pt;margin-top:666.65pt;width:502.2pt;height:117pt;z-index:-2187;mso-position-horizontal-relative:page;mso-position-vertical-relative:page" coordorigin="930,13333" coordsize="10044,2340">
            <v:shape id="_x0000_s1098" style="position:absolute;left:941;top:13344;width:10022;height:0" coordorigin="941,13344" coordsize="10022,0" path="m941,13344r10022,e" filled="f" strokeweight=".58pt">
              <v:path arrowok="t"/>
            </v:shape>
            <v:shape id="_x0000_s1097" style="position:absolute;left:941;top:15662;width:10022;height:0" coordorigin="941,15662" coordsize="10022,0" path="m941,15662r10022,e" filled="f" strokeweight=".58pt">
              <v:path arrowok="t"/>
            </v:shape>
            <v:shape id="_x0000_s1096" style="position:absolute;left:936;top:13339;width:0;height:2328" coordorigin="936,13339" coordsize="0,2328" path="m936,13339r,2328e" filled="f" strokeweight=".58pt">
              <v:path arrowok="t"/>
            </v:shape>
            <v:shape id="_x0000_s1095" style="position:absolute;left:10968;top:13339;width:0;height:2328" coordorigin="10968,13339" coordsize="0,2328" path="m10968,13339r,2328e" filled="f" strokeweight=".58pt">
              <v:path arrowok="t"/>
            </v:shape>
            <w10:wrap anchorx="page" anchory="page"/>
          </v:group>
        </w:pict>
      </w:r>
      <w:r w:rsidR="00D6360D">
        <w:rPr>
          <w:rFonts w:ascii="Courier New" w:eastAsia="Courier New" w:hAnsi="Courier New" w:cs="Courier New"/>
          <w:w w:val="103"/>
        </w:rPr>
        <w:t>int</w:t>
      </w:r>
      <w:r w:rsidR="00D6360D">
        <w:rPr>
          <w:rFonts w:ascii="Courier New" w:eastAsia="Courier New" w:hAnsi="Courier New" w:cs="Courier New"/>
        </w:rPr>
        <w:t xml:space="preserve"> </w:t>
      </w:r>
      <w:r w:rsidR="00D6360D">
        <w:rPr>
          <w:rFonts w:ascii="Courier New" w:eastAsia="Courier New" w:hAnsi="Courier New" w:cs="Courier New"/>
          <w:w w:val="103"/>
        </w:rPr>
        <w:t>intArray[MAX]</w:t>
      </w:r>
      <w:r w:rsidR="00D6360D">
        <w:rPr>
          <w:rFonts w:ascii="Courier New" w:eastAsia="Courier New" w:hAnsi="Courier New" w:cs="Courier New"/>
        </w:rPr>
        <w:t xml:space="preserve"> </w:t>
      </w:r>
      <w:r w:rsidR="00D6360D">
        <w:rPr>
          <w:rFonts w:ascii="Courier New" w:eastAsia="Courier New" w:hAnsi="Courier New" w:cs="Courier New"/>
          <w:w w:val="103"/>
        </w:rPr>
        <w:t>=</w:t>
      </w:r>
      <w:r w:rsidR="00D6360D">
        <w:rPr>
          <w:rFonts w:ascii="Courier New" w:eastAsia="Courier New" w:hAnsi="Courier New" w:cs="Courier New"/>
        </w:rPr>
        <w:t xml:space="preserve"> </w:t>
      </w:r>
      <w:r w:rsidR="00D6360D">
        <w:rPr>
          <w:rFonts w:ascii="Courier New" w:eastAsia="Courier New" w:hAnsi="Courier New" w:cs="Courier New"/>
          <w:w w:val="103"/>
        </w:rPr>
        <w:t>{4,6,3,2,1,9,7};</w:t>
      </w:r>
    </w:p>
    <w:p w:rsidR="00931BD4" w:rsidRDefault="00931BD4">
      <w:pPr>
        <w:spacing w:before="1" w:line="240" w:lineRule="exact"/>
        <w:rPr>
          <w:sz w:val="24"/>
          <w:szCs w:val="24"/>
        </w:rPr>
      </w:pPr>
    </w:p>
    <w:p w:rsidR="00931BD4" w:rsidRDefault="00D6360D">
      <w:pPr>
        <w:ind w:left="169" w:right="6938"/>
        <w:jc w:val="both"/>
        <w:rPr>
          <w:rFonts w:ascii="Courier New" w:eastAsia="Courier New" w:hAnsi="Courier New" w:cs="Courier New"/>
        </w:rPr>
      </w:pPr>
      <w:r>
        <w:rPr>
          <w:rFonts w:ascii="Courier New" w:eastAsia="Courier New" w:hAnsi="Courier New" w:cs="Courier New"/>
          <w:w w:val="103"/>
        </w:rPr>
        <w:t>void</w:t>
      </w:r>
      <w:r>
        <w:rPr>
          <w:rFonts w:ascii="Courier New" w:eastAsia="Courier New" w:hAnsi="Courier New" w:cs="Courier New"/>
        </w:rPr>
        <w:t xml:space="preserve"> </w:t>
      </w:r>
      <w:r>
        <w:rPr>
          <w:rFonts w:ascii="Courier New" w:eastAsia="Courier New" w:hAnsi="Courier New" w:cs="Courier New"/>
          <w:w w:val="103"/>
        </w:rPr>
        <w:t>printline(int</w:t>
      </w:r>
      <w:r>
        <w:rPr>
          <w:rFonts w:ascii="Courier New" w:eastAsia="Courier New" w:hAnsi="Courier New" w:cs="Courier New"/>
        </w:rPr>
        <w:t xml:space="preserve"> </w:t>
      </w:r>
      <w:r>
        <w:rPr>
          <w:rFonts w:ascii="Courier New" w:eastAsia="Courier New" w:hAnsi="Courier New" w:cs="Courier New"/>
          <w:w w:val="103"/>
        </w:rPr>
        <w:t>count){</w:t>
      </w:r>
    </w:p>
    <w:p w:rsidR="00931BD4" w:rsidRDefault="00D6360D">
      <w:pPr>
        <w:spacing w:before="10"/>
        <w:ind w:left="529"/>
        <w:rPr>
          <w:rFonts w:ascii="Courier New" w:eastAsia="Courier New" w:hAnsi="Courier New" w:cs="Courier New"/>
        </w:rPr>
      </w:pPr>
      <w:r>
        <w:rPr>
          <w:rFonts w:ascii="Courier New" w:eastAsia="Courier New" w:hAnsi="Courier New" w:cs="Courier New"/>
          <w:w w:val="103"/>
        </w:rPr>
        <w:lastRenderedPageBreak/>
        <w:t>int</w:t>
      </w:r>
      <w:r>
        <w:rPr>
          <w:rFonts w:ascii="Courier New" w:eastAsia="Courier New" w:hAnsi="Courier New" w:cs="Courier New"/>
        </w:rPr>
        <w:t xml:space="preserve"> </w:t>
      </w:r>
      <w:r>
        <w:rPr>
          <w:rFonts w:ascii="Courier New" w:eastAsia="Courier New" w:hAnsi="Courier New" w:cs="Courier New"/>
          <w:w w:val="103"/>
        </w:rPr>
        <w:t>i;</w:t>
      </w:r>
    </w:p>
    <w:p w:rsidR="00931BD4" w:rsidRDefault="00931BD4">
      <w:pPr>
        <w:spacing w:before="16" w:line="220" w:lineRule="exact"/>
        <w:rPr>
          <w:sz w:val="22"/>
          <w:szCs w:val="22"/>
        </w:rPr>
      </w:pPr>
    </w:p>
    <w:p w:rsidR="00931BD4" w:rsidRDefault="00D6360D" w:rsidP="00D6360D">
      <w:pPr>
        <w:ind w:left="529"/>
      </w:pPr>
      <w:r>
        <w:rPr>
          <w:rFonts w:ascii="Courier New" w:eastAsia="Courier New" w:hAnsi="Courier New" w:cs="Courier New"/>
          <w:w w:val="103"/>
        </w:rPr>
        <w:t>for(i</w:t>
      </w:r>
      <w:r>
        <w:rPr>
          <w:rFonts w:ascii="Courier New" w:eastAsia="Courier New" w:hAnsi="Courier New" w:cs="Courier New"/>
        </w:rPr>
        <w:t xml:space="preserve"> </w:t>
      </w:r>
      <w:r>
        <w:rPr>
          <w:rFonts w:ascii="Courier New" w:eastAsia="Courier New" w:hAnsi="Courier New" w:cs="Courier New"/>
          <w:w w:val="103"/>
        </w:rPr>
        <w:t>=</w:t>
      </w:r>
      <w:r>
        <w:rPr>
          <w:rFonts w:ascii="Courier New" w:eastAsia="Courier New" w:hAnsi="Courier New" w:cs="Courier New"/>
        </w:rPr>
        <w:t xml:space="preserve"> </w:t>
      </w:r>
      <w:r>
        <w:rPr>
          <w:rFonts w:ascii="Courier New" w:eastAsia="Courier New" w:hAnsi="Courier New" w:cs="Courier New"/>
          <w:w w:val="103"/>
        </w:rPr>
        <w:t>0;i</w:t>
      </w:r>
      <w:r>
        <w:rPr>
          <w:rFonts w:ascii="Courier New" w:eastAsia="Courier New" w:hAnsi="Courier New" w:cs="Courier New"/>
        </w:rPr>
        <w:t xml:space="preserve"> </w:t>
      </w:r>
      <w:r>
        <w:rPr>
          <w:rFonts w:ascii="Courier New" w:eastAsia="Courier New" w:hAnsi="Courier New" w:cs="Courier New"/>
          <w:w w:val="103"/>
        </w:rPr>
        <w:t xml:space="preserve">&lt;count-1;i++){ </w:t>
      </w:r>
    </w:p>
    <w:p w:rsidR="00931BD4" w:rsidRDefault="00D6360D">
      <w:pPr>
        <w:spacing w:before="46"/>
        <w:ind w:left="889"/>
        <w:rPr>
          <w:rFonts w:ascii="Courier New" w:eastAsia="Courier New" w:hAnsi="Courier New" w:cs="Courier New"/>
        </w:rPr>
      </w:pPr>
      <w:r>
        <w:rPr>
          <w:rFonts w:ascii="Courier New" w:eastAsia="Courier New" w:hAnsi="Courier New" w:cs="Courier New"/>
          <w:w w:val="103"/>
        </w:rPr>
        <w:t>printf("=");</w:t>
      </w:r>
    </w:p>
    <w:p w:rsidR="00931BD4" w:rsidRDefault="00D6360D">
      <w:pPr>
        <w:spacing w:before="10" w:line="200" w:lineRule="exact"/>
        <w:ind w:left="529"/>
        <w:rPr>
          <w:rFonts w:ascii="Courier New" w:eastAsia="Courier New" w:hAnsi="Courier New" w:cs="Courier New"/>
        </w:rPr>
      </w:pPr>
      <w:r>
        <w:rPr>
          <w:rFonts w:ascii="Courier New" w:eastAsia="Courier New" w:hAnsi="Courier New" w:cs="Courier New"/>
          <w:w w:val="103"/>
          <w:position w:val="1"/>
        </w:rPr>
        <w:t>}</w:t>
      </w:r>
    </w:p>
    <w:p w:rsidR="00931BD4" w:rsidRDefault="00931BD4">
      <w:pPr>
        <w:spacing w:before="9" w:line="180" w:lineRule="exact"/>
        <w:rPr>
          <w:sz w:val="19"/>
          <w:szCs w:val="19"/>
        </w:rPr>
      </w:pPr>
    </w:p>
    <w:p w:rsidR="00931BD4" w:rsidRDefault="00D6360D">
      <w:pPr>
        <w:spacing w:before="46"/>
        <w:ind w:left="529"/>
        <w:rPr>
          <w:rFonts w:ascii="Courier New" w:eastAsia="Courier New" w:hAnsi="Courier New" w:cs="Courier New"/>
        </w:rPr>
      </w:pPr>
      <w:r>
        <w:rPr>
          <w:rFonts w:ascii="Courier New" w:eastAsia="Courier New" w:hAnsi="Courier New" w:cs="Courier New"/>
          <w:w w:val="103"/>
        </w:rPr>
        <w:t>printf("=\n");</w:t>
      </w:r>
    </w:p>
    <w:p w:rsidR="00931BD4" w:rsidRDefault="00D6360D">
      <w:pPr>
        <w:spacing w:before="10" w:line="200" w:lineRule="exact"/>
        <w:ind w:left="169"/>
        <w:rPr>
          <w:rFonts w:ascii="Courier New" w:eastAsia="Courier New" w:hAnsi="Courier New" w:cs="Courier New"/>
        </w:rPr>
      </w:pPr>
      <w:r>
        <w:rPr>
          <w:rFonts w:ascii="Courier New" w:eastAsia="Courier New" w:hAnsi="Courier New" w:cs="Courier New"/>
          <w:w w:val="103"/>
          <w:position w:val="1"/>
        </w:rPr>
        <w:t>}</w:t>
      </w:r>
    </w:p>
    <w:p w:rsidR="00931BD4" w:rsidRDefault="00931BD4">
      <w:pPr>
        <w:spacing w:before="4" w:line="180" w:lineRule="exact"/>
        <w:rPr>
          <w:sz w:val="19"/>
          <w:szCs w:val="19"/>
        </w:rPr>
      </w:pPr>
    </w:p>
    <w:p w:rsidR="00931BD4" w:rsidRDefault="00D6360D">
      <w:pPr>
        <w:spacing w:before="46" w:line="254" w:lineRule="auto"/>
        <w:ind w:left="529" w:right="8258" w:hanging="360"/>
        <w:rPr>
          <w:rFonts w:ascii="Courier New" w:eastAsia="Courier New" w:hAnsi="Courier New" w:cs="Courier New"/>
        </w:rPr>
      </w:pPr>
      <w:r>
        <w:rPr>
          <w:rFonts w:ascii="Courier New" w:eastAsia="Courier New" w:hAnsi="Courier New" w:cs="Courier New"/>
          <w:w w:val="103"/>
        </w:rPr>
        <w:t>Void display(){ int</w:t>
      </w:r>
      <w:r>
        <w:rPr>
          <w:rFonts w:ascii="Courier New" w:eastAsia="Courier New" w:hAnsi="Courier New" w:cs="Courier New"/>
        </w:rPr>
        <w:t xml:space="preserve"> </w:t>
      </w:r>
      <w:r>
        <w:rPr>
          <w:rFonts w:ascii="Courier New" w:eastAsia="Courier New" w:hAnsi="Courier New" w:cs="Courier New"/>
          <w:w w:val="103"/>
        </w:rPr>
        <w:t>i; printf("[");</w:t>
      </w:r>
    </w:p>
    <w:p w:rsidR="00931BD4" w:rsidRDefault="00931BD4">
      <w:pPr>
        <w:spacing w:before="3" w:line="220" w:lineRule="exact"/>
        <w:rPr>
          <w:sz w:val="22"/>
          <w:szCs w:val="22"/>
        </w:rPr>
      </w:pPr>
    </w:p>
    <w:p w:rsidR="00931BD4" w:rsidRDefault="00D6360D">
      <w:pPr>
        <w:spacing w:line="251" w:lineRule="auto"/>
        <w:ind w:left="529" w:right="6218"/>
        <w:rPr>
          <w:rFonts w:ascii="Courier New" w:eastAsia="Courier New" w:hAnsi="Courier New" w:cs="Courier New"/>
        </w:rPr>
      </w:pPr>
      <w:r>
        <w:rPr>
          <w:rFonts w:ascii="Courier New" w:eastAsia="Courier New" w:hAnsi="Courier New" w:cs="Courier New"/>
          <w:w w:val="103"/>
        </w:rPr>
        <w:t>//</w:t>
      </w:r>
      <w:r>
        <w:rPr>
          <w:rFonts w:ascii="Courier New" w:eastAsia="Courier New" w:hAnsi="Courier New" w:cs="Courier New"/>
        </w:rPr>
        <w:t xml:space="preserve"> </w:t>
      </w:r>
      <w:r>
        <w:rPr>
          <w:rFonts w:ascii="Courier New" w:eastAsia="Courier New" w:hAnsi="Courier New" w:cs="Courier New"/>
          <w:w w:val="103"/>
        </w:rPr>
        <w:t>navigate</w:t>
      </w:r>
      <w:r>
        <w:rPr>
          <w:rFonts w:ascii="Courier New" w:eastAsia="Courier New" w:hAnsi="Courier New" w:cs="Courier New"/>
        </w:rPr>
        <w:t xml:space="preserve"> </w:t>
      </w:r>
      <w:r>
        <w:rPr>
          <w:rFonts w:ascii="Courier New" w:eastAsia="Courier New" w:hAnsi="Courier New" w:cs="Courier New"/>
          <w:w w:val="103"/>
        </w:rPr>
        <w:t>through</w:t>
      </w:r>
      <w:r>
        <w:rPr>
          <w:rFonts w:ascii="Courier New" w:eastAsia="Courier New" w:hAnsi="Courier New" w:cs="Courier New"/>
        </w:rPr>
        <w:t xml:space="preserve"> </w:t>
      </w:r>
      <w:r>
        <w:rPr>
          <w:rFonts w:ascii="Courier New" w:eastAsia="Courier New" w:hAnsi="Courier New" w:cs="Courier New"/>
          <w:w w:val="103"/>
        </w:rPr>
        <w:t>all</w:t>
      </w:r>
      <w:r>
        <w:rPr>
          <w:rFonts w:ascii="Courier New" w:eastAsia="Courier New" w:hAnsi="Courier New" w:cs="Courier New"/>
        </w:rPr>
        <w:t xml:space="preserve"> </w:t>
      </w:r>
      <w:r>
        <w:rPr>
          <w:rFonts w:ascii="Courier New" w:eastAsia="Courier New" w:hAnsi="Courier New" w:cs="Courier New"/>
          <w:w w:val="103"/>
        </w:rPr>
        <w:t>items for(i</w:t>
      </w:r>
      <w:r>
        <w:rPr>
          <w:rFonts w:ascii="Courier New" w:eastAsia="Courier New" w:hAnsi="Courier New" w:cs="Courier New"/>
        </w:rPr>
        <w:t xml:space="preserve"> </w:t>
      </w:r>
      <w:r>
        <w:rPr>
          <w:rFonts w:ascii="Courier New" w:eastAsia="Courier New" w:hAnsi="Courier New" w:cs="Courier New"/>
          <w:w w:val="103"/>
        </w:rPr>
        <w:t>=</w:t>
      </w:r>
      <w:r>
        <w:rPr>
          <w:rFonts w:ascii="Courier New" w:eastAsia="Courier New" w:hAnsi="Courier New" w:cs="Courier New"/>
        </w:rPr>
        <w:t xml:space="preserve"> </w:t>
      </w:r>
      <w:r>
        <w:rPr>
          <w:rFonts w:ascii="Courier New" w:eastAsia="Courier New" w:hAnsi="Courier New" w:cs="Courier New"/>
          <w:w w:val="103"/>
        </w:rPr>
        <w:t>0;i&lt;MAX;i++){</w:t>
      </w:r>
    </w:p>
    <w:p w:rsidR="00931BD4" w:rsidRDefault="00D6360D">
      <w:pPr>
        <w:spacing w:line="200" w:lineRule="exact"/>
        <w:ind w:left="889"/>
        <w:rPr>
          <w:rFonts w:ascii="Courier New" w:eastAsia="Courier New" w:hAnsi="Courier New" w:cs="Courier New"/>
        </w:rPr>
      </w:pPr>
      <w:r>
        <w:rPr>
          <w:rFonts w:ascii="Courier New" w:eastAsia="Courier New" w:hAnsi="Courier New" w:cs="Courier New"/>
          <w:w w:val="103"/>
          <w:position w:val="1"/>
        </w:rPr>
        <w:t>printf("%d</w:t>
      </w:r>
      <w:r>
        <w:rPr>
          <w:rFonts w:ascii="Courier New" w:eastAsia="Courier New" w:hAnsi="Courier New" w:cs="Courier New"/>
          <w:position w:val="1"/>
        </w:rPr>
        <w:t xml:space="preserve"> </w:t>
      </w:r>
      <w:r>
        <w:rPr>
          <w:rFonts w:ascii="Courier New" w:eastAsia="Courier New" w:hAnsi="Courier New" w:cs="Courier New"/>
          <w:w w:val="103"/>
          <w:position w:val="1"/>
        </w:rPr>
        <w:t>",intArray[i]);</w:t>
      </w:r>
    </w:p>
    <w:p w:rsidR="00931BD4" w:rsidRDefault="00D6360D">
      <w:pPr>
        <w:spacing w:before="20" w:line="200" w:lineRule="exact"/>
        <w:ind w:left="529"/>
        <w:rPr>
          <w:rFonts w:ascii="Courier New" w:eastAsia="Courier New" w:hAnsi="Courier New" w:cs="Courier New"/>
        </w:rPr>
      </w:pPr>
      <w:r>
        <w:rPr>
          <w:rFonts w:ascii="Courier New" w:eastAsia="Courier New" w:hAnsi="Courier New" w:cs="Courier New"/>
          <w:w w:val="103"/>
          <w:position w:val="1"/>
        </w:rPr>
        <w:t>}</w:t>
      </w:r>
    </w:p>
    <w:p w:rsidR="00931BD4" w:rsidRDefault="00931BD4">
      <w:pPr>
        <w:spacing w:before="4" w:line="180" w:lineRule="exact"/>
        <w:rPr>
          <w:sz w:val="19"/>
          <w:szCs w:val="19"/>
        </w:rPr>
      </w:pPr>
    </w:p>
    <w:p w:rsidR="00931BD4" w:rsidRDefault="00D6360D">
      <w:pPr>
        <w:spacing w:before="46"/>
        <w:ind w:left="529"/>
        <w:rPr>
          <w:rFonts w:ascii="Courier New" w:eastAsia="Courier New" w:hAnsi="Courier New" w:cs="Courier New"/>
        </w:rPr>
      </w:pPr>
      <w:r>
        <w:rPr>
          <w:rFonts w:ascii="Courier New" w:eastAsia="Courier New" w:hAnsi="Courier New" w:cs="Courier New"/>
          <w:w w:val="103"/>
        </w:rPr>
        <w:t>printf("]\n");</w:t>
      </w:r>
    </w:p>
    <w:p w:rsidR="00931BD4" w:rsidRDefault="00D6360D">
      <w:pPr>
        <w:spacing w:before="10" w:line="200" w:lineRule="exact"/>
        <w:ind w:left="169"/>
        <w:rPr>
          <w:rFonts w:ascii="Courier New" w:eastAsia="Courier New" w:hAnsi="Courier New" w:cs="Courier New"/>
        </w:rPr>
      </w:pPr>
      <w:r>
        <w:rPr>
          <w:rFonts w:ascii="Courier New" w:eastAsia="Courier New" w:hAnsi="Courier New" w:cs="Courier New"/>
          <w:w w:val="103"/>
          <w:position w:val="1"/>
        </w:rPr>
        <w:t>}</w:t>
      </w:r>
    </w:p>
    <w:p w:rsidR="00931BD4" w:rsidRDefault="00931BD4">
      <w:pPr>
        <w:spacing w:before="9" w:line="180" w:lineRule="exact"/>
        <w:rPr>
          <w:sz w:val="19"/>
          <w:szCs w:val="19"/>
        </w:rPr>
      </w:pPr>
    </w:p>
    <w:p w:rsidR="00931BD4" w:rsidRDefault="00D6360D">
      <w:pPr>
        <w:spacing w:before="46" w:line="251" w:lineRule="auto"/>
        <w:ind w:left="529" w:right="5858" w:hanging="360"/>
        <w:rPr>
          <w:rFonts w:ascii="Courier New" w:eastAsia="Courier New" w:hAnsi="Courier New" w:cs="Courier New"/>
        </w:rPr>
      </w:pPr>
      <w:r>
        <w:rPr>
          <w:rFonts w:ascii="Courier New" w:eastAsia="Courier New" w:hAnsi="Courier New" w:cs="Courier New"/>
          <w:w w:val="103"/>
        </w:rPr>
        <w:t>void</w:t>
      </w:r>
      <w:r>
        <w:rPr>
          <w:rFonts w:ascii="Courier New" w:eastAsia="Courier New" w:hAnsi="Courier New" w:cs="Courier New"/>
        </w:rPr>
        <w:t xml:space="preserve"> </w:t>
      </w:r>
      <w:r>
        <w:rPr>
          <w:rFonts w:ascii="Courier New" w:eastAsia="Courier New" w:hAnsi="Courier New" w:cs="Courier New"/>
          <w:w w:val="103"/>
        </w:rPr>
        <w:t>swap(int</w:t>
      </w:r>
      <w:r>
        <w:rPr>
          <w:rFonts w:ascii="Courier New" w:eastAsia="Courier New" w:hAnsi="Courier New" w:cs="Courier New"/>
        </w:rPr>
        <w:t xml:space="preserve"> </w:t>
      </w:r>
      <w:r>
        <w:rPr>
          <w:rFonts w:ascii="Courier New" w:eastAsia="Courier New" w:hAnsi="Courier New" w:cs="Courier New"/>
          <w:w w:val="103"/>
        </w:rPr>
        <w:t>num1,</w:t>
      </w:r>
      <w:r>
        <w:rPr>
          <w:rFonts w:ascii="Courier New" w:eastAsia="Courier New" w:hAnsi="Courier New" w:cs="Courier New"/>
        </w:rPr>
        <w:t xml:space="preserve"> </w:t>
      </w:r>
      <w:r>
        <w:rPr>
          <w:rFonts w:ascii="Courier New" w:eastAsia="Courier New" w:hAnsi="Courier New" w:cs="Courier New"/>
          <w:w w:val="103"/>
        </w:rPr>
        <w:t>int</w:t>
      </w:r>
      <w:r>
        <w:rPr>
          <w:rFonts w:ascii="Courier New" w:eastAsia="Courier New" w:hAnsi="Courier New" w:cs="Courier New"/>
        </w:rPr>
        <w:t xml:space="preserve"> </w:t>
      </w:r>
      <w:r>
        <w:rPr>
          <w:rFonts w:ascii="Courier New" w:eastAsia="Courier New" w:hAnsi="Courier New" w:cs="Courier New"/>
          <w:w w:val="103"/>
        </w:rPr>
        <w:t>num2){ int</w:t>
      </w:r>
      <w:r>
        <w:rPr>
          <w:rFonts w:ascii="Courier New" w:eastAsia="Courier New" w:hAnsi="Courier New" w:cs="Courier New"/>
        </w:rPr>
        <w:t xml:space="preserve"> </w:t>
      </w:r>
      <w:r>
        <w:rPr>
          <w:rFonts w:ascii="Courier New" w:eastAsia="Courier New" w:hAnsi="Courier New" w:cs="Courier New"/>
          <w:w w:val="103"/>
        </w:rPr>
        <w:t>temp</w:t>
      </w:r>
      <w:r>
        <w:rPr>
          <w:rFonts w:ascii="Courier New" w:eastAsia="Courier New" w:hAnsi="Courier New" w:cs="Courier New"/>
        </w:rPr>
        <w:t xml:space="preserve"> </w:t>
      </w:r>
      <w:r>
        <w:rPr>
          <w:rFonts w:ascii="Courier New" w:eastAsia="Courier New" w:hAnsi="Courier New" w:cs="Courier New"/>
          <w:w w:val="103"/>
        </w:rPr>
        <w:t>=</w:t>
      </w:r>
      <w:r>
        <w:rPr>
          <w:rFonts w:ascii="Courier New" w:eastAsia="Courier New" w:hAnsi="Courier New" w:cs="Courier New"/>
        </w:rPr>
        <w:t xml:space="preserve"> </w:t>
      </w:r>
      <w:r>
        <w:rPr>
          <w:rFonts w:ascii="Courier New" w:eastAsia="Courier New" w:hAnsi="Courier New" w:cs="Courier New"/>
          <w:w w:val="103"/>
        </w:rPr>
        <w:t>intArray[num1]; intArray[num1]</w:t>
      </w:r>
      <w:r>
        <w:rPr>
          <w:rFonts w:ascii="Courier New" w:eastAsia="Courier New" w:hAnsi="Courier New" w:cs="Courier New"/>
        </w:rPr>
        <w:t xml:space="preserve"> </w:t>
      </w:r>
      <w:r>
        <w:rPr>
          <w:rFonts w:ascii="Courier New" w:eastAsia="Courier New" w:hAnsi="Courier New" w:cs="Courier New"/>
          <w:w w:val="103"/>
        </w:rPr>
        <w:t>=</w:t>
      </w:r>
      <w:r>
        <w:rPr>
          <w:rFonts w:ascii="Courier New" w:eastAsia="Courier New" w:hAnsi="Courier New" w:cs="Courier New"/>
        </w:rPr>
        <w:t xml:space="preserve"> </w:t>
      </w:r>
      <w:r>
        <w:rPr>
          <w:rFonts w:ascii="Courier New" w:eastAsia="Courier New" w:hAnsi="Courier New" w:cs="Courier New"/>
          <w:w w:val="103"/>
        </w:rPr>
        <w:t>intArray[num2]; intArray[num2]</w:t>
      </w:r>
      <w:r>
        <w:rPr>
          <w:rFonts w:ascii="Courier New" w:eastAsia="Courier New" w:hAnsi="Courier New" w:cs="Courier New"/>
        </w:rPr>
        <w:t xml:space="preserve"> </w:t>
      </w:r>
      <w:r>
        <w:rPr>
          <w:rFonts w:ascii="Courier New" w:eastAsia="Courier New" w:hAnsi="Courier New" w:cs="Courier New"/>
          <w:w w:val="103"/>
        </w:rPr>
        <w:t>=</w:t>
      </w:r>
      <w:r>
        <w:rPr>
          <w:rFonts w:ascii="Courier New" w:eastAsia="Courier New" w:hAnsi="Courier New" w:cs="Courier New"/>
        </w:rPr>
        <w:t xml:space="preserve"> </w:t>
      </w:r>
      <w:r>
        <w:rPr>
          <w:rFonts w:ascii="Courier New" w:eastAsia="Courier New" w:hAnsi="Courier New" w:cs="Courier New"/>
          <w:w w:val="103"/>
        </w:rPr>
        <w:t>temp;</w:t>
      </w:r>
    </w:p>
    <w:p w:rsidR="00931BD4" w:rsidRDefault="00D6360D">
      <w:pPr>
        <w:ind w:left="169"/>
        <w:rPr>
          <w:rFonts w:ascii="Courier New" w:eastAsia="Courier New" w:hAnsi="Courier New" w:cs="Courier New"/>
        </w:rPr>
      </w:pPr>
      <w:r>
        <w:rPr>
          <w:rFonts w:ascii="Courier New" w:eastAsia="Courier New" w:hAnsi="Courier New" w:cs="Courier New"/>
          <w:w w:val="103"/>
        </w:rPr>
        <w:t>}</w:t>
      </w:r>
    </w:p>
    <w:p w:rsidR="00931BD4" w:rsidRDefault="00931BD4">
      <w:pPr>
        <w:spacing w:before="1" w:line="240" w:lineRule="exact"/>
        <w:rPr>
          <w:sz w:val="24"/>
          <w:szCs w:val="24"/>
        </w:rPr>
      </w:pPr>
    </w:p>
    <w:p w:rsidR="00931BD4" w:rsidRDefault="00D6360D">
      <w:pPr>
        <w:ind w:left="169"/>
        <w:rPr>
          <w:rFonts w:ascii="Courier New" w:eastAsia="Courier New" w:hAnsi="Courier New" w:cs="Courier New"/>
        </w:rPr>
      </w:pPr>
      <w:r>
        <w:rPr>
          <w:rFonts w:ascii="Courier New" w:eastAsia="Courier New" w:hAnsi="Courier New" w:cs="Courier New"/>
          <w:w w:val="103"/>
        </w:rPr>
        <w:t>int</w:t>
      </w:r>
      <w:r>
        <w:rPr>
          <w:rFonts w:ascii="Courier New" w:eastAsia="Courier New" w:hAnsi="Courier New" w:cs="Courier New"/>
        </w:rPr>
        <w:t xml:space="preserve"> </w:t>
      </w:r>
      <w:r>
        <w:rPr>
          <w:rFonts w:ascii="Courier New" w:eastAsia="Courier New" w:hAnsi="Courier New" w:cs="Courier New"/>
          <w:w w:val="103"/>
        </w:rPr>
        <w:t>partition(int</w:t>
      </w:r>
      <w:r>
        <w:rPr>
          <w:rFonts w:ascii="Courier New" w:eastAsia="Courier New" w:hAnsi="Courier New" w:cs="Courier New"/>
        </w:rPr>
        <w:t xml:space="preserve"> </w:t>
      </w:r>
      <w:r>
        <w:rPr>
          <w:rFonts w:ascii="Courier New" w:eastAsia="Courier New" w:hAnsi="Courier New" w:cs="Courier New"/>
          <w:w w:val="103"/>
        </w:rPr>
        <w:t>left,</w:t>
      </w:r>
      <w:r>
        <w:rPr>
          <w:rFonts w:ascii="Courier New" w:eastAsia="Courier New" w:hAnsi="Courier New" w:cs="Courier New"/>
        </w:rPr>
        <w:t xml:space="preserve"> </w:t>
      </w:r>
      <w:r>
        <w:rPr>
          <w:rFonts w:ascii="Courier New" w:eastAsia="Courier New" w:hAnsi="Courier New" w:cs="Courier New"/>
          <w:w w:val="103"/>
        </w:rPr>
        <w:t>int</w:t>
      </w:r>
      <w:r>
        <w:rPr>
          <w:rFonts w:ascii="Courier New" w:eastAsia="Courier New" w:hAnsi="Courier New" w:cs="Courier New"/>
        </w:rPr>
        <w:t xml:space="preserve"> </w:t>
      </w:r>
      <w:r>
        <w:rPr>
          <w:rFonts w:ascii="Courier New" w:eastAsia="Courier New" w:hAnsi="Courier New" w:cs="Courier New"/>
          <w:w w:val="103"/>
        </w:rPr>
        <w:t>right,</w:t>
      </w:r>
      <w:r>
        <w:rPr>
          <w:rFonts w:ascii="Courier New" w:eastAsia="Courier New" w:hAnsi="Courier New" w:cs="Courier New"/>
        </w:rPr>
        <w:t xml:space="preserve"> </w:t>
      </w:r>
      <w:r>
        <w:rPr>
          <w:rFonts w:ascii="Courier New" w:eastAsia="Courier New" w:hAnsi="Courier New" w:cs="Courier New"/>
          <w:w w:val="103"/>
        </w:rPr>
        <w:t>int</w:t>
      </w:r>
      <w:r>
        <w:rPr>
          <w:rFonts w:ascii="Courier New" w:eastAsia="Courier New" w:hAnsi="Courier New" w:cs="Courier New"/>
        </w:rPr>
        <w:t xml:space="preserve"> </w:t>
      </w:r>
      <w:r>
        <w:rPr>
          <w:rFonts w:ascii="Courier New" w:eastAsia="Courier New" w:hAnsi="Courier New" w:cs="Courier New"/>
          <w:w w:val="103"/>
        </w:rPr>
        <w:t>pivot){</w:t>
      </w:r>
    </w:p>
    <w:p w:rsidR="00931BD4" w:rsidRDefault="00D6360D">
      <w:pPr>
        <w:spacing w:before="10"/>
        <w:ind w:left="529"/>
        <w:rPr>
          <w:rFonts w:ascii="Courier New" w:eastAsia="Courier New" w:hAnsi="Courier New" w:cs="Courier New"/>
        </w:rPr>
      </w:pPr>
      <w:r>
        <w:rPr>
          <w:rFonts w:ascii="Courier New" w:eastAsia="Courier New" w:hAnsi="Courier New" w:cs="Courier New"/>
          <w:w w:val="103"/>
        </w:rPr>
        <w:t>int</w:t>
      </w:r>
      <w:r>
        <w:rPr>
          <w:rFonts w:ascii="Courier New" w:eastAsia="Courier New" w:hAnsi="Courier New" w:cs="Courier New"/>
        </w:rPr>
        <w:t xml:space="preserve"> </w:t>
      </w:r>
      <w:r>
        <w:rPr>
          <w:rFonts w:ascii="Courier New" w:eastAsia="Courier New" w:hAnsi="Courier New" w:cs="Courier New"/>
          <w:w w:val="103"/>
        </w:rPr>
        <w:t>leftPointer</w:t>
      </w:r>
      <w:r>
        <w:rPr>
          <w:rFonts w:ascii="Courier New" w:eastAsia="Courier New" w:hAnsi="Courier New" w:cs="Courier New"/>
        </w:rPr>
        <w:t xml:space="preserve"> </w:t>
      </w:r>
      <w:r>
        <w:rPr>
          <w:rFonts w:ascii="Courier New" w:eastAsia="Courier New" w:hAnsi="Courier New" w:cs="Courier New"/>
          <w:w w:val="103"/>
        </w:rPr>
        <w:t>=</w:t>
      </w:r>
      <w:r>
        <w:rPr>
          <w:rFonts w:ascii="Courier New" w:eastAsia="Courier New" w:hAnsi="Courier New" w:cs="Courier New"/>
        </w:rPr>
        <w:t xml:space="preserve"> </w:t>
      </w:r>
      <w:r>
        <w:rPr>
          <w:rFonts w:ascii="Courier New" w:eastAsia="Courier New" w:hAnsi="Courier New" w:cs="Courier New"/>
          <w:w w:val="103"/>
        </w:rPr>
        <w:t>left</w:t>
      </w:r>
      <w:r>
        <w:rPr>
          <w:rFonts w:ascii="Courier New" w:eastAsia="Courier New" w:hAnsi="Courier New" w:cs="Courier New"/>
        </w:rPr>
        <w:t xml:space="preserve"> </w:t>
      </w:r>
      <w:r>
        <w:rPr>
          <w:rFonts w:ascii="Courier New" w:eastAsia="Courier New" w:hAnsi="Courier New" w:cs="Courier New"/>
          <w:w w:val="103"/>
        </w:rPr>
        <w:t>-1;</w:t>
      </w:r>
    </w:p>
    <w:p w:rsidR="00931BD4" w:rsidRDefault="00D6360D">
      <w:pPr>
        <w:spacing w:before="10"/>
        <w:ind w:left="529"/>
        <w:rPr>
          <w:rFonts w:ascii="Courier New" w:eastAsia="Courier New" w:hAnsi="Courier New" w:cs="Courier New"/>
        </w:rPr>
      </w:pPr>
      <w:r>
        <w:rPr>
          <w:rFonts w:ascii="Courier New" w:eastAsia="Courier New" w:hAnsi="Courier New" w:cs="Courier New"/>
          <w:w w:val="103"/>
        </w:rPr>
        <w:t>int</w:t>
      </w:r>
      <w:r>
        <w:rPr>
          <w:rFonts w:ascii="Courier New" w:eastAsia="Courier New" w:hAnsi="Courier New" w:cs="Courier New"/>
        </w:rPr>
        <w:t xml:space="preserve"> </w:t>
      </w:r>
      <w:r>
        <w:rPr>
          <w:rFonts w:ascii="Courier New" w:eastAsia="Courier New" w:hAnsi="Courier New" w:cs="Courier New"/>
          <w:w w:val="103"/>
        </w:rPr>
        <w:t>rightPointer</w:t>
      </w:r>
      <w:r>
        <w:rPr>
          <w:rFonts w:ascii="Courier New" w:eastAsia="Courier New" w:hAnsi="Courier New" w:cs="Courier New"/>
        </w:rPr>
        <w:t xml:space="preserve"> </w:t>
      </w:r>
      <w:r>
        <w:rPr>
          <w:rFonts w:ascii="Courier New" w:eastAsia="Courier New" w:hAnsi="Courier New" w:cs="Courier New"/>
          <w:w w:val="103"/>
        </w:rPr>
        <w:t>=</w:t>
      </w:r>
      <w:r>
        <w:rPr>
          <w:rFonts w:ascii="Courier New" w:eastAsia="Courier New" w:hAnsi="Courier New" w:cs="Courier New"/>
        </w:rPr>
        <w:t xml:space="preserve"> </w:t>
      </w:r>
      <w:r>
        <w:rPr>
          <w:rFonts w:ascii="Courier New" w:eastAsia="Courier New" w:hAnsi="Courier New" w:cs="Courier New"/>
          <w:w w:val="103"/>
        </w:rPr>
        <w:t>right;</w:t>
      </w:r>
    </w:p>
    <w:p w:rsidR="00931BD4" w:rsidRDefault="00931BD4">
      <w:pPr>
        <w:spacing w:before="1" w:line="240" w:lineRule="exact"/>
        <w:rPr>
          <w:sz w:val="24"/>
          <w:szCs w:val="24"/>
        </w:rPr>
      </w:pPr>
    </w:p>
    <w:p w:rsidR="00931BD4" w:rsidRDefault="00D6360D">
      <w:pPr>
        <w:ind w:left="529"/>
        <w:rPr>
          <w:rFonts w:ascii="Courier New" w:eastAsia="Courier New" w:hAnsi="Courier New" w:cs="Courier New"/>
        </w:rPr>
      </w:pPr>
      <w:r>
        <w:rPr>
          <w:rFonts w:ascii="Courier New" w:eastAsia="Courier New" w:hAnsi="Courier New" w:cs="Courier New"/>
          <w:w w:val="103"/>
        </w:rPr>
        <w:t>while(true){</w:t>
      </w:r>
    </w:p>
    <w:p w:rsidR="00931BD4" w:rsidRDefault="00931BD4">
      <w:pPr>
        <w:spacing w:before="16" w:line="220" w:lineRule="exact"/>
        <w:rPr>
          <w:sz w:val="22"/>
          <w:szCs w:val="22"/>
        </w:rPr>
      </w:pPr>
    </w:p>
    <w:p w:rsidR="00931BD4" w:rsidRDefault="00D6360D">
      <w:pPr>
        <w:ind w:left="889"/>
        <w:rPr>
          <w:rFonts w:ascii="Courier New" w:eastAsia="Courier New" w:hAnsi="Courier New" w:cs="Courier New"/>
        </w:rPr>
      </w:pPr>
      <w:r>
        <w:rPr>
          <w:rFonts w:ascii="Courier New" w:eastAsia="Courier New" w:hAnsi="Courier New" w:cs="Courier New"/>
          <w:w w:val="103"/>
        </w:rPr>
        <w:t>while(intArray[++leftPointer]</w:t>
      </w:r>
      <w:r>
        <w:rPr>
          <w:rFonts w:ascii="Courier New" w:eastAsia="Courier New" w:hAnsi="Courier New" w:cs="Courier New"/>
        </w:rPr>
        <w:t xml:space="preserve"> </w:t>
      </w:r>
      <w:r>
        <w:rPr>
          <w:rFonts w:ascii="Courier New" w:eastAsia="Courier New" w:hAnsi="Courier New" w:cs="Courier New"/>
          <w:w w:val="103"/>
        </w:rPr>
        <w:t>&lt;</w:t>
      </w:r>
      <w:r>
        <w:rPr>
          <w:rFonts w:ascii="Courier New" w:eastAsia="Courier New" w:hAnsi="Courier New" w:cs="Courier New"/>
        </w:rPr>
        <w:t xml:space="preserve"> </w:t>
      </w:r>
      <w:r>
        <w:rPr>
          <w:rFonts w:ascii="Courier New" w:eastAsia="Courier New" w:hAnsi="Courier New" w:cs="Courier New"/>
          <w:w w:val="103"/>
        </w:rPr>
        <w:t>pivot){</w:t>
      </w:r>
    </w:p>
    <w:p w:rsidR="00931BD4" w:rsidRDefault="000B5699">
      <w:pPr>
        <w:spacing w:before="10" w:line="200" w:lineRule="exact"/>
        <w:ind w:left="1214" w:right="7536"/>
        <w:jc w:val="center"/>
        <w:rPr>
          <w:rFonts w:ascii="Courier New" w:eastAsia="Courier New" w:hAnsi="Courier New" w:cs="Courier New"/>
        </w:rPr>
      </w:pPr>
      <w:r w:rsidRPr="000B5699">
        <w:pict>
          <v:group id="_x0000_s1089" style="position:absolute;left:0;text-align:left;margin-left:46.5pt;margin-top:67.4pt;width:502.2pt;height:717.2pt;z-index:-2186;mso-position-horizontal-relative:page;mso-position-vertical-relative:page" coordorigin="930,1348" coordsize="10044,14344">
            <v:shape id="_x0000_s1093" style="position:absolute;left:941;top:1358;width:10022;height:0" coordorigin="941,1358" coordsize="10022,0" path="m941,1358r10022,e" filled="f" strokeweight=".58pt">
              <v:path arrowok="t"/>
            </v:shape>
            <v:shape id="_x0000_s1092" style="position:absolute;left:941;top:15682;width:10022;height:0" coordorigin="941,15682" coordsize="10022,0" path="m941,15682r10022,e" filled="f" strokeweight=".58pt">
              <v:path arrowok="t"/>
            </v:shape>
            <v:shape id="_x0000_s1091" style="position:absolute;left:936;top:1354;width:0;height:14333" coordorigin="936,1354" coordsize="0,14333" path="m936,1354r,14332e" filled="f" strokeweight=".58pt">
              <v:path arrowok="t"/>
            </v:shape>
            <v:shape id="_x0000_s1090" style="position:absolute;left:10968;top:1354;width:0;height:14333" coordorigin="10968,1354" coordsize="0,14333" path="m10968,1354r,14332e" filled="f" strokeweight=".58pt">
              <v:path arrowok="t"/>
            </v:shape>
            <w10:wrap anchorx="page" anchory="page"/>
          </v:group>
        </w:pict>
      </w:r>
      <w:r w:rsidR="00D6360D">
        <w:rPr>
          <w:rFonts w:ascii="Courier New" w:eastAsia="Courier New" w:hAnsi="Courier New" w:cs="Courier New"/>
          <w:w w:val="103"/>
          <w:position w:val="1"/>
        </w:rPr>
        <w:t>//do</w:t>
      </w:r>
      <w:r w:rsidR="00D6360D">
        <w:rPr>
          <w:rFonts w:ascii="Courier New" w:eastAsia="Courier New" w:hAnsi="Courier New" w:cs="Courier New"/>
          <w:position w:val="1"/>
        </w:rPr>
        <w:t xml:space="preserve"> </w:t>
      </w:r>
      <w:r w:rsidR="00D6360D">
        <w:rPr>
          <w:rFonts w:ascii="Courier New" w:eastAsia="Courier New" w:hAnsi="Courier New" w:cs="Courier New"/>
          <w:w w:val="103"/>
          <w:position w:val="1"/>
        </w:rPr>
        <w:t>nothing</w:t>
      </w:r>
    </w:p>
    <w:p w:rsidR="00931BD4" w:rsidRDefault="00D6360D">
      <w:pPr>
        <w:spacing w:before="15"/>
        <w:ind w:left="889"/>
        <w:rPr>
          <w:rFonts w:ascii="Courier New" w:eastAsia="Courier New" w:hAnsi="Courier New" w:cs="Courier New"/>
        </w:rPr>
      </w:pPr>
      <w:r>
        <w:rPr>
          <w:rFonts w:ascii="Courier New" w:eastAsia="Courier New" w:hAnsi="Courier New" w:cs="Courier New"/>
          <w:w w:val="103"/>
        </w:rPr>
        <w:t>}</w:t>
      </w:r>
    </w:p>
    <w:p w:rsidR="00931BD4" w:rsidRDefault="00931BD4">
      <w:pPr>
        <w:spacing w:before="1" w:line="240" w:lineRule="exact"/>
        <w:rPr>
          <w:sz w:val="24"/>
          <w:szCs w:val="24"/>
        </w:rPr>
      </w:pPr>
    </w:p>
    <w:p w:rsidR="00931BD4" w:rsidRDefault="00D6360D">
      <w:pPr>
        <w:ind w:left="889"/>
        <w:rPr>
          <w:rFonts w:ascii="Courier New" w:eastAsia="Courier New" w:hAnsi="Courier New" w:cs="Courier New"/>
        </w:rPr>
      </w:pPr>
      <w:r>
        <w:rPr>
          <w:rFonts w:ascii="Courier New" w:eastAsia="Courier New" w:hAnsi="Courier New" w:cs="Courier New"/>
          <w:w w:val="103"/>
        </w:rPr>
        <w:t>while(rightPointer</w:t>
      </w:r>
      <w:r>
        <w:rPr>
          <w:rFonts w:ascii="Courier New" w:eastAsia="Courier New" w:hAnsi="Courier New" w:cs="Courier New"/>
        </w:rPr>
        <w:t xml:space="preserve"> </w:t>
      </w:r>
      <w:r>
        <w:rPr>
          <w:rFonts w:ascii="Courier New" w:eastAsia="Courier New" w:hAnsi="Courier New" w:cs="Courier New"/>
          <w:w w:val="103"/>
        </w:rPr>
        <w:t>&gt;</w:t>
      </w:r>
      <w:r>
        <w:rPr>
          <w:rFonts w:ascii="Courier New" w:eastAsia="Courier New" w:hAnsi="Courier New" w:cs="Courier New"/>
        </w:rPr>
        <w:t xml:space="preserve"> </w:t>
      </w:r>
      <w:r>
        <w:rPr>
          <w:rFonts w:ascii="Courier New" w:eastAsia="Courier New" w:hAnsi="Courier New" w:cs="Courier New"/>
          <w:w w:val="103"/>
        </w:rPr>
        <w:t>0</w:t>
      </w:r>
      <w:r>
        <w:rPr>
          <w:rFonts w:ascii="Courier New" w:eastAsia="Courier New" w:hAnsi="Courier New" w:cs="Courier New"/>
        </w:rPr>
        <w:t xml:space="preserve"> </w:t>
      </w:r>
      <w:r>
        <w:rPr>
          <w:rFonts w:ascii="Courier New" w:eastAsia="Courier New" w:hAnsi="Courier New" w:cs="Courier New"/>
          <w:w w:val="103"/>
        </w:rPr>
        <w:t>&amp;&amp;</w:t>
      </w:r>
      <w:r>
        <w:rPr>
          <w:rFonts w:ascii="Courier New" w:eastAsia="Courier New" w:hAnsi="Courier New" w:cs="Courier New"/>
        </w:rPr>
        <w:t xml:space="preserve"> </w:t>
      </w:r>
      <w:r>
        <w:rPr>
          <w:rFonts w:ascii="Courier New" w:eastAsia="Courier New" w:hAnsi="Courier New" w:cs="Courier New"/>
          <w:w w:val="103"/>
        </w:rPr>
        <w:t>intArray[--rightPointer]</w:t>
      </w:r>
      <w:r>
        <w:rPr>
          <w:rFonts w:ascii="Courier New" w:eastAsia="Courier New" w:hAnsi="Courier New" w:cs="Courier New"/>
        </w:rPr>
        <w:t xml:space="preserve"> </w:t>
      </w:r>
      <w:r>
        <w:rPr>
          <w:rFonts w:ascii="Courier New" w:eastAsia="Courier New" w:hAnsi="Courier New" w:cs="Courier New"/>
          <w:w w:val="103"/>
        </w:rPr>
        <w:t>&gt;</w:t>
      </w:r>
      <w:r>
        <w:rPr>
          <w:rFonts w:ascii="Courier New" w:eastAsia="Courier New" w:hAnsi="Courier New" w:cs="Courier New"/>
        </w:rPr>
        <w:t xml:space="preserve"> </w:t>
      </w:r>
      <w:r>
        <w:rPr>
          <w:rFonts w:ascii="Courier New" w:eastAsia="Courier New" w:hAnsi="Courier New" w:cs="Courier New"/>
          <w:w w:val="103"/>
        </w:rPr>
        <w:t>pivot){</w:t>
      </w:r>
    </w:p>
    <w:p w:rsidR="00931BD4" w:rsidRDefault="00D6360D">
      <w:pPr>
        <w:spacing w:before="10" w:line="200" w:lineRule="exact"/>
        <w:ind w:left="1249"/>
        <w:rPr>
          <w:rFonts w:ascii="Courier New" w:eastAsia="Courier New" w:hAnsi="Courier New" w:cs="Courier New"/>
        </w:rPr>
      </w:pPr>
      <w:r>
        <w:rPr>
          <w:rFonts w:ascii="Courier New" w:eastAsia="Courier New" w:hAnsi="Courier New" w:cs="Courier New"/>
          <w:w w:val="103"/>
          <w:position w:val="1"/>
        </w:rPr>
        <w:t>//do</w:t>
      </w:r>
      <w:r>
        <w:rPr>
          <w:rFonts w:ascii="Courier New" w:eastAsia="Courier New" w:hAnsi="Courier New" w:cs="Courier New"/>
          <w:position w:val="1"/>
        </w:rPr>
        <w:t xml:space="preserve"> </w:t>
      </w:r>
      <w:r>
        <w:rPr>
          <w:rFonts w:ascii="Courier New" w:eastAsia="Courier New" w:hAnsi="Courier New" w:cs="Courier New"/>
          <w:w w:val="103"/>
          <w:position w:val="1"/>
        </w:rPr>
        <w:t>nothing</w:t>
      </w:r>
    </w:p>
    <w:p w:rsidR="00931BD4" w:rsidRDefault="00D6360D">
      <w:pPr>
        <w:spacing w:before="15"/>
        <w:ind w:left="889"/>
        <w:rPr>
          <w:rFonts w:ascii="Courier New" w:eastAsia="Courier New" w:hAnsi="Courier New" w:cs="Courier New"/>
        </w:rPr>
      </w:pPr>
      <w:r>
        <w:rPr>
          <w:rFonts w:ascii="Courier New" w:eastAsia="Courier New" w:hAnsi="Courier New" w:cs="Courier New"/>
          <w:w w:val="103"/>
        </w:rPr>
        <w:t>}</w:t>
      </w:r>
    </w:p>
    <w:p w:rsidR="00931BD4" w:rsidRDefault="00931BD4">
      <w:pPr>
        <w:spacing w:before="1" w:line="240" w:lineRule="exact"/>
        <w:rPr>
          <w:sz w:val="24"/>
          <w:szCs w:val="24"/>
        </w:rPr>
      </w:pPr>
    </w:p>
    <w:p w:rsidR="00931BD4" w:rsidRDefault="00D6360D">
      <w:pPr>
        <w:ind w:left="889"/>
        <w:rPr>
          <w:rFonts w:ascii="Courier New" w:eastAsia="Courier New" w:hAnsi="Courier New" w:cs="Courier New"/>
        </w:rPr>
      </w:pPr>
      <w:r>
        <w:rPr>
          <w:rFonts w:ascii="Courier New" w:eastAsia="Courier New" w:hAnsi="Courier New" w:cs="Courier New"/>
          <w:w w:val="103"/>
        </w:rPr>
        <w:t>if(leftPointer</w:t>
      </w:r>
      <w:r>
        <w:rPr>
          <w:rFonts w:ascii="Courier New" w:eastAsia="Courier New" w:hAnsi="Courier New" w:cs="Courier New"/>
        </w:rPr>
        <w:t xml:space="preserve"> </w:t>
      </w:r>
      <w:r>
        <w:rPr>
          <w:rFonts w:ascii="Courier New" w:eastAsia="Courier New" w:hAnsi="Courier New" w:cs="Courier New"/>
          <w:w w:val="103"/>
        </w:rPr>
        <w:t>&gt;=</w:t>
      </w:r>
      <w:r>
        <w:rPr>
          <w:rFonts w:ascii="Courier New" w:eastAsia="Courier New" w:hAnsi="Courier New" w:cs="Courier New"/>
        </w:rPr>
        <w:t xml:space="preserve"> </w:t>
      </w:r>
      <w:r>
        <w:rPr>
          <w:rFonts w:ascii="Courier New" w:eastAsia="Courier New" w:hAnsi="Courier New" w:cs="Courier New"/>
          <w:w w:val="103"/>
        </w:rPr>
        <w:t>rightPointer){</w:t>
      </w:r>
    </w:p>
    <w:p w:rsidR="00931BD4" w:rsidRDefault="00D6360D">
      <w:pPr>
        <w:spacing w:before="10"/>
        <w:ind w:left="1249"/>
        <w:rPr>
          <w:rFonts w:ascii="Courier New" w:eastAsia="Courier New" w:hAnsi="Courier New" w:cs="Courier New"/>
        </w:rPr>
      </w:pPr>
      <w:r>
        <w:rPr>
          <w:rFonts w:ascii="Courier New" w:eastAsia="Courier New" w:hAnsi="Courier New" w:cs="Courier New"/>
          <w:w w:val="103"/>
        </w:rPr>
        <w:t>break;</w:t>
      </w:r>
    </w:p>
    <w:p w:rsidR="00931BD4" w:rsidRDefault="00D6360D">
      <w:pPr>
        <w:spacing w:before="10"/>
        <w:ind w:left="889"/>
        <w:rPr>
          <w:rFonts w:ascii="Courier New" w:eastAsia="Courier New" w:hAnsi="Courier New" w:cs="Courier New"/>
        </w:rPr>
      </w:pPr>
      <w:r>
        <w:rPr>
          <w:rFonts w:ascii="Courier New" w:eastAsia="Courier New" w:hAnsi="Courier New" w:cs="Courier New"/>
          <w:w w:val="103"/>
        </w:rPr>
        <w:t>}else{</w:t>
      </w:r>
    </w:p>
    <w:p w:rsidR="00931BD4" w:rsidRDefault="00D6360D">
      <w:pPr>
        <w:spacing w:before="10" w:line="254" w:lineRule="auto"/>
        <w:ind w:left="1249" w:right="3457"/>
        <w:rPr>
          <w:rFonts w:ascii="Courier New" w:eastAsia="Courier New" w:hAnsi="Courier New" w:cs="Courier New"/>
        </w:rPr>
      </w:pPr>
      <w:r>
        <w:rPr>
          <w:rFonts w:ascii="Courier New" w:eastAsia="Courier New" w:hAnsi="Courier New" w:cs="Courier New"/>
          <w:w w:val="103"/>
        </w:rPr>
        <w:t>printf("</w:t>
      </w:r>
      <w:r>
        <w:rPr>
          <w:rFonts w:ascii="Courier New" w:eastAsia="Courier New" w:hAnsi="Courier New" w:cs="Courier New"/>
        </w:rPr>
        <w:t xml:space="preserve"> </w:t>
      </w:r>
      <w:r>
        <w:rPr>
          <w:rFonts w:ascii="Courier New" w:eastAsia="Courier New" w:hAnsi="Courier New" w:cs="Courier New"/>
          <w:w w:val="103"/>
        </w:rPr>
        <w:t>item</w:t>
      </w:r>
      <w:r>
        <w:rPr>
          <w:rFonts w:ascii="Courier New" w:eastAsia="Courier New" w:hAnsi="Courier New" w:cs="Courier New"/>
        </w:rPr>
        <w:t xml:space="preserve"> </w:t>
      </w:r>
      <w:r>
        <w:rPr>
          <w:rFonts w:ascii="Courier New" w:eastAsia="Courier New" w:hAnsi="Courier New" w:cs="Courier New"/>
          <w:w w:val="103"/>
        </w:rPr>
        <w:t>swapped</w:t>
      </w:r>
      <w:r>
        <w:rPr>
          <w:rFonts w:ascii="Courier New" w:eastAsia="Courier New" w:hAnsi="Courier New" w:cs="Courier New"/>
        </w:rPr>
        <w:t xml:space="preserve"> </w:t>
      </w:r>
      <w:r>
        <w:rPr>
          <w:rFonts w:ascii="Courier New" w:eastAsia="Courier New" w:hAnsi="Courier New" w:cs="Courier New"/>
          <w:w w:val="103"/>
        </w:rPr>
        <w:t>:%d,%d\n", intArray[leftPointer],intArray[rightPointer]); swap(leftPointer,rightPointer);</w:t>
      </w:r>
    </w:p>
    <w:p w:rsidR="00931BD4" w:rsidRDefault="00D6360D">
      <w:pPr>
        <w:spacing w:line="200" w:lineRule="exact"/>
        <w:ind w:left="889"/>
        <w:rPr>
          <w:rFonts w:ascii="Courier New" w:eastAsia="Courier New" w:hAnsi="Courier New" w:cs="Courier New"/>
        </w:rPr>
      </w:pPr>
      <w:r>
        <w:rPr>
          <w:rFonts w:ascii="Courier New" w:eastAsia="Courier New" w:hAnsi="Courier New" w:cs="Courier New"/>
          <w:w w:val="103"/>
          <w:position w:val="1"/>
        </w:rPr>
        <w:t>}</w:t>
      </w:r>
    </w:p>
    <w:p w:rsidR="00931BD4" w:rsidRDefault="00931BD4">
      <w:pPr>
        <w:spacing w:before="4" w:line="180" w:lineRule="exact"/>
        <w:rPr>
          <w:sz w:val="19"/>
          <w:szCs w:val="19"/>
        </w:rPr>
      </w:pPr>
    </w:p>
    <w:p w:rsidR="00931BD4" w:rsidRDefault="00D6360D">
      <w:pPr>
        <w:spacing w:before="46" w:line="200" w:lineRule="exact"/>
        <w:ind w:left="529"/>
        <w:rPr>
          <w:rFonts w:ascii="Courier New" w:eastAsia="Courier New" w:hAnsi="Courier New" w:cs="Courier New"/>
        </w:rPr>
      </w:pPr>
      <w:r>
        <w:rPr>
          <w:rFonts w:ascii="Courier New" w:eastAsia="Courier New" w:hAnsi="Courier New" w:cs="Courier New"/>
          <w:w w:val="103"/>
          <w:position w:val="1"/>
        </w:rPr>
        <w:t>}</w:t>
      </w:r>
    </w:p>
    <w:p w:rsidR="00931BD4" w:rsidRDefault="00931BD4">
      <w:pPr>
        <w:spacing w:before="9" w:line="180" w:lineRule="exact"/>
        <w:rPr>
          <w:sz w:val="19"/>
          <w:szCs w:val="19"/>
        </w:rPr>
      </w:pPr>
    </w:p>
    <w:p w:rsidR="00931BD4" w:rsidRDefault="00D6360D">
      <w:pPr>
        <w:spacing w:before="46"/>
        <w:ind w:left="529"/>
        <w:rPr>
          <w:rFonts w:ascii="Courier New" w:eastAsia="Courier New" w:hAnsi="Courier New" w:cs="Courier New"/>
        </w:rPr>
      </w:pPr>
      <w:r>
        <w:rPr>
          <w:rFonts w:ascii="Courier New" w:eastAsia="Courier New" w:hAnsi="Courier New" w:cs="Courier New"/>
          <w:w w:val="103"/>
        </w:rPr>
        <w:t>printf("</w:t>
      </w:r>
      <w:r>
        <w:rPr>
          <w:rFonts w:ascii="Courier New" w:eastAsia="Courier New" w:hAnsi="Courier New" w:cs="Courier New"/>
        </w:rPr>
        <w:t xml:space="preserve"> </w:t>
      </w:r>
      <w:r>
        <w:rPr>
          <w:rFonts w:ascii="Courier New" w:eastAsia="Courier New" w:hAnsi="Courier New" w:cs="Courier New"/>
          <w:w w:val="103"/>
        </w:rPr>
        <w:t>pivot</w:t>
      </w:r>
      <w:r>
        <w:rPr>
          <w:rFonts w:ascii="Courier New" w:eastAsia="Courier New" w:hAnsi="Courier New" w:cs="Courier New"/>
        </w:rPr>
        <w:t xml:space="preserve"> </w:t>
      </w:r>
      <w:r>
        <w:rPr>
          <w:rFonts w:ascii="Courier New" w:eastAsia="Courier New" w:hAnsi="Courier New" w:cs="Courier New"/>
          <w:w w:val="103"/>
        </w:rPr>
        <w:t>swapped</w:t>
      </w:r>
      <w:r>
        <w:rPr>
          <w:rFonts w:ascii="Courier New" w:eastAsia="Courier New" w:hAnsi="Courier New" w:cs="Courier New"/>
        </w:rPr>
        <w:t xml:space="preserve"> </w:t>
      </w:r>
      <w:r>
        <w:rPr>
          <w:rFonts w:ascii="Courier New" w:eastAsia="Courier New" w:hAnsi="Courier New" w:cs="Courier New"/>
          <w:w w:val="103"/>
        </w:rPr>
        <w:t>:%d,%d\n",</w:t>
      </w:r>
      <w:r>
        <w:rPr>
          <w:rFonts w:ascii="Courier New" w:eastAsia="Courier New" w:hAnsi="Courier New" w:cs="Courier New"/>
        </w:rPr>
        <w:t xml:space="preserve"> </w:t>
      </w:r>
      <w:r>
        <w:rPr>
          <w:rFonts w:ascii="Courier New" w:eastAsia="Courier New" w:hAnsi="Courier New" w:cs="Courier New"/>
          <w:w w:val="103"/>
        </w:rPr>
        <w:t>intArray[leftPointer],intArray[right]);</w:t>
      </w:r>
    </w:p>
    <w:p w:rsidR="00931BD4" w:rsidRDefault="00D6360D">
      <w:pPr>
        <w:spacing w:before="10" w:line="251" w:lineRule="auto"/>
        <w:ind w:left="529" w:right="6578"/>
        <w:rPr>
          <w:rFonts w:ascii="Courier New" w:eastAsia="Courier New" w:hAnsi="Courier New" w:cs="Courier New"/>
        </w:rPr>
      </w:pPr>
      <w:r>
        <w:rPr>
          <w:rFonts w:ascii="Courier New" w:eastAsia="Courier New" w:hAnsi="Courier New" w:cs="Courier New"/>
          <w:w w:val="103"/>
        </w:rPr>
        <w:t>swap(leftPointer,right); printf("Updated</w:t>
      </w:r>
      <w:r>
        <w:rPr>
          <w:rFonts w:ascii="Courier New" w:eastAsia="Courier New" w:hAnsi="Courier New" w:cs="Courier New"/>
        </w:rPr>
        <w:t xml:space="preserve"> </w:t>
      </w:r>
      <w:r>
        <w:rPr>
          <w:rFonts w:ascii="Courier New" w:eastAsia="Courier New" w:hAnsi="Courier New" w:cs="Courier New"/>
          <w:w w:val="103"/>
        </w:rPr>
        <w:t>Array:</w:t>
      </w:r>
      <w:r>
        <w:rPr>
          <w:rFonts w:ascii="Courier New" w:eastAsia="Courier New" w:hAnsi="Courier New" w:cs="Courier New"/>
        </w:rPr>
        <w:t xml:space="preserve"> </w:t>
      </w:r>
      <w:r>
        <w:rPr>
          <w:rFonts w:ascii="Courier New" w:eastAsia="Courier New" w:hAnsi="Courier New" w:cs="Courier New"/>
          <w:w w:val="103"/>
        </w:rPr>
        <w:t>"); display();</w:t>
      </w:r>
    </w:p>
    <w:p w:rsidR="00931BD4" w:rsidRDefault="00D6360D">
      <w:pPr>
        <w:ind w:left="529"/>
        <w:rPr>
          <w:rFonts w:ascii="Courier New" w:eastAsia="Courier New" w:hAnsi="Courier New" w:cs="Courier New"/>
        </w:rPr>
      </w:pPr>
      <w:r>
        <w:rPr>
          <w:rFonts w:ascii="Courier New" w:eastAsia="Courier New" w:hAnsi="Courier New" w:cs="Courier New"/>
          <w:w w:val="103"/>
        </w:rPr>
        <w:t>return</w:t>
      </w:r>
      <w:r>
        <w:rPr>
          <w:rFonts w:ascii="Courier New" w:eastAsia="Courier New" w:hAnsi="Courier New" w:cs="Courier New"/>
        </w:rPr>
        <w:t xml:space="preserve"> </w:t>
      </w:r>
      <w:r>
        <w:rPr>
          <w:rFonts w:ascii="Courier New" w:eastAsia="Courier New" w:hAnsi="Courier New" w:cs="Courier New"/>
          <w:w w:val="103"/>
        </w:rPr>
        <w:t>leftPointer;</w:t>
      </w:r>
    </w:p>
    <w:p w:rsidR="00931BD4" w:rsidRDefault="00D6360D">
      <w:pPr>
        <w:spacing w:before="15" w:line="200" w:lineRule="exact"/>
        <w:ind w:left="169"/>
        <w:rPr>
          <w:rFonts w:ascii="Courier New" w:eastAsia="Courier New" w:hAnsi="Courier New" w:cs="Courier New"/>
        </w:rPr>
      </w:pPr>
      <w:r>
        <w:rPr>
          <w:rFonts w:ascii="Courier New" w:eastAsia="Courier New" w:hAnsi="Courier New" w:cs="Courier New"/>
          <w:w w:val="103"/>
          <w:position w:val="1"/>
        </w:rPr>
        <w:t>}</w:t>
      </w:r>
    </w:p>
    <w:p w:rsidR="00931BD4" w:rsidRDefault="00931BD4">
      <w:pPr>
        <w:spacing w:before="4" w:line="180" w:lineRule="exact"/>
        <w:rPr>
          <w:sz w:val="19"/>
          <w:szCs w:val="19"/>
        </w:rPr>
      </w:pPr>
    </w:p>
    <w:p w:rsidR="00931BD4" w:rsidRDefault="00D6360D">
      <w:pPr>
        <w:spacing w:before="46"/>
        <w:ind w:left="169"/>
        <w:rPr>
          <w:rFonts w:ascii="Courier New" w:eastAsia="Courier New" w:hAnsi="Courier New" w:cs="Courier New"/>
        </w:rPr>
      </w:pPr>
      <w:r>
        <w:rPr>
          <w:rFonts w:ascii="Courier New" w:eastAsia="Courier New" w:hAnsi="Courier New" w:cs="Courier New"/>
          <w:w w:val="103"/>
        </w:rPr>
        <w:t>void</w:t>
      </w:r>
      <w:r>
        <w:rPr>
          <w:rFonts w:ascii="Courier New" w:eastAsia="Courier New" w:hAnsi="Courier New" w:cs="Courier New"/>
        </w:rPr>
        <w:t xml:space="preserve"> </w:t>
      </w:r>
      <w:r>
        <w:rPr>
          <w:rFonts w:ascii="Courier New" w:eastAsia="Courier New" w:hAnsi="Courier New" w:cs="Courier New"/>
          <w:w w:val="103"/>
        </w:rPr>
        <w:t>quickSort(int</w:t>
      </w:r>
      <w:r>
        <w:rPr>
          <w:rFonts w:ascii="Courier New" w:eastAsia="Courier New" w:hAnsi="Courier New" w:cs="Courier New"/>
        </w:rPr>
        <w:t xml:space="preserve"> </w:t>
      </w:r>
      <w:r>
        <w:rPr>
          <w:rFonts w:ascii="Courier New" w:eastAsia="Courier New" w:hAnsi="Courier New" w:cs="Courier New"/>
          <w:w w:val="103"/>
        </w:rPr>
        <w:t>left,</w:t>
      </w:r>
      <w:r>
        <w:rPr>
          <w:rFonts w:ascii="Courier New" w:eastAsia="Courier New" w:hAnsi="Courier New" w:cs="Courier New"/>
        </w:rPr>
        <w:t xml:space="preserve"> </w:t>
      </w:r>
      <w:r>
        <w:rPr>
          <w:rFonts w:ascii="Courier New" w:eastAsia="Courier New" w:hAnsi="Courier New" w:cs="Courier New"/>
          <w:w w:val="103"/>
        </w:rPr>
        <w:t>int</w:t>
      </w:r>
      <w:r>
        <w:rPr>
          <w:rFonts w:ascii="Courier New" w:eastAsia="Courier New" w:hAnsi="Courier New" w:cs="Courier New"/>
        </w:rPr>
        <w:t xml:space="preserve"> </w:t>
      </w:r>
      <w:r>
        <w:rPr>
          <w:rFonts w:ascii="Courier New" w:eastAsia="Courier New" w:hAnsi="Courier New" w:cs="Courier New"/>
          <w:w w:val="103"/>
        </w:rPr>
        <w:t>right){</w:t>
      </w:r>
    </w:p>
    <w:p w:rsidR="00931BD4" w:rsidRDefault="00D6360D">
      <w:pPr>
        <w:spacing w:before="10"/>
        <w:ind w:left="529"/>
        <w:rPr>
          <w:rFonts w:ascii="Courier New" w:eastAsia="Courier New" w:hAnsi="Courier New" w:cs="Courier New"/>
        </w:rPr>
      </w:pPr>
      <w:r>
        <w:rPr>
          <w:rFonts w:ascii="Courier New" w:eastAsia="Courier New" w:hAnsi="Courier New" w:cs="Courier New"/>
          <w:w w:val="103"/>
        </w:rPr>
        <w:t>if(right-left</w:t>
      </w:r>
      <w:r>
        <w:rPr>
          <w:rFonts w:ascii="Courier New" w:eastAsia="Courier New" w:hAnsi="Courier New" w:cs="Courier New"/>
        </w:rPr>
        <w:t xml:space="preserve"> </w:t>
      </w:r>
      <w:r>
        <w:rPr>
          <w:rFonts w:ascii="Courier New" w:eastAsia="Courier New" w:hAnsi="Courier New" w:cs="Courier New"/>
          <w:w w:val="103"/>
        </w:rPr>
        <w:t>&lt;=</w:t>
      </w:r>
      <w:r>
        <w:rPr>
          <w:rFonts w:ascii="Courier New" w:eastAsia="Courier New" w:hAnsi="Courier New" w:cs="Courier New"/>
        </w:rPr>
        <w:t xml:space="preserve"> </w:t>
      </w:r>
      <w:r>
        <w:rPr>
          <w:rFonts w:ascii="Courier New" w:eastAsia="Courier New" w:hAnsi="Courier New" w:cs="Courier New"/>
          <w:w w:val="103"/>
        </w:rPr>
        <w:t>0){</w:t>
      </w:r>
    </w:p>
    <w:p w:rsidR="00931BD4" w:rsidRDefault="00D6360D">
      <w:pPr>
        <w:spacing w:before="10"/>
        <w:ind w:left="889"/>
        <w:rPr>
          <w:rFonts w:ascii="Courier New" w:eastAsia="Courier New" w:hAnsi="Courier New" w:cs="Courier New"/>
        </w:rPr>
      </w:pPr>
      <w:r>
        <w:rPr>
          <w:rFonts w:ascii="Courier New" w:eastAsia="Courier New" w:hAnsi="Courier New" w:cs="Courier New"/>
          <w:w w:val="103"/>
        </w:rPr>
        <w:t>return;</w:t>
      </w:r>
    </w:p>
    <w:p w:rsidR="00931BD4" w:rsidRDefault="00D6360D">
      <w:pPr>
        <w:spacing w:before="15"/>
        <w:ind w:left="529"/>
        <w:rPr>
          <w:rFonts w:ascii="Courier New" w:eastAsia="Courier New" w:hAnsi="Courier New" w:cs="Courier New"/>
        </w:rPr>
      </w:pPr>
      <w:r>
        <w:rPr>
          <w:rFonts w:ascii="Courier New" w:eastAsia="Courier New" w:hAnsi="Courier New" w:cs="Courier New"/>
          <w:w w:val="103"/>
        </w:rPr>
        <w:t>}else</w:t>
      </w:r>
      <w:r>
        <w:rPr>
          <w:rFonts w:ascii="Courier New" w:eastAsia="Courier New" w:hAnsi="Courier New" w:cs="Courier New"/>
        </w:rPr>
        <w:t xml:space="preserve"> </w:t>
      </w:r>
      <w:r>
        <w:rPr>
          <w:rFonts w:ascii="Courier New" w:eastAsia="Courier New" w:hAnsi="Courier New" w:cs="Courier New"/>
          <w:w w:val="103"/>
        </w:rPr>
        <w:t>{</w:t>
      </w:r>
    </w:p>
    <w:p w:rsidR="00931BD4" w:rsidRDefault="00D6360D">
      <w:pPr>
        <w:spacing w:before="10"/>
        <w:ind w:left="889"/>
        <w:rPr>
          <w:rFonts w:ascii="Courier New" w:eastAsia="Courier New" w:hAnsi="Courier New" w:cs="Courier New"/>
        </w:rPr>
      </w:pPr>
      <w:r>
        <w:rPr>
          <w:rFonts w:ascii="Courier New" w:eastAsia="Courier New" w:hAnsi="Courier New" w:cs="Courier New"/>
          <w:w w:val="103"/>
        </w:rPr>
        <w:t>int</w:t>
      </w:r>
      <w:r>
        <w:rPr>
          <w:rFonts w:ascii="Courier New" w:eastAsia="Courier New" w:hAnsi="Courier New" w:cs="Courier New"/>
        </w:rPr>
        <w:t xml:space="preserve"> </w:t>
      </w:r>
      <w:r>
        <w:rPr>
          <w:rFonts w:ascii="Courier New" w:eastAsia="Courier New" w:hAnsi="Courier New" w:cs="Courier New"/>
          <w:w w:val="103"/>
        </w:rPr>
        <w:t>pivot</w:t>
      </w:r>
      <w:r>
        <w:rPr>
          <w:rFonts w:ascii="Courier New" w:eastAsia="Courier New" w:hAnsi="Courier New" w:cs="Courier New"/>
        </w:rPr>
        <w:t xml:space="preserve"> </w:t>
      </w:r>
      <w:r>
        <w:rPr>
          <w:rFonts w:ascii="Courier New" w:eastAsia="Courier New" w:hAnsi="Courier New" w:cs="Courier New"/>
          <w:w w:val="103"/>
        </w:rPr>
        <w:t>=</w:t>
      </w:r>
      <w:r>
        <w:rPr>
          <w:rFonts w:ascii="Courier New" w:eastAsia="Courier New" w:hAnsi="Courier New" w:cs="Courier New"/>
        </w:rPr>
        <w:t xml:space="preserve"> </w:t>
      </w:r>
      <w:r>
        <w:rPr>
          <w:rFonts w:ascii="Courier New" w:eastAsia="Courier New" w:hAnsi="Courier New" w:cs="Courier New"/>
          <w:w w:val="103"/>
        </w:rPr>
        <w:t>intArray[right];</w:t>
      </w:r>
    </w:p>
    <w:p w:rsidR="00931BD4" w:rsidRDefault="00D6360D" w:rsidP="00F55D4E">
      <w:pPr>
        <w:spacing w:before="10" w:line="251" w:lineRule="auto"/>
        <w:ind w:left="889" w:right="3217"/>
      </w:pPr>
      <w:r>
        <w:rPr>
          <w:rFonts w:ascii="Courier New" w:eastAsia="Courier New" w:hAnsi="Courier New" w:cs="Courier New"/>
          <w:w w:val="103"/>
        </w:rPr>
        <w:lastRenderedPageBreak/>
        <w:t>int</w:t>
      </w:r>
      <w:r>
        <w:rPr>
          <w:rFonts w:ascii="Courier New" w:eastAsia="Courier New" w:hAnsi="Courier New" w:cs="Courier New"/>
        </w:rPr>
        <w:t xml:space="preserve"> </w:t>
      </w:r>
      <w:r>
        <w:rPr>
          <w:rFonts w:ascii="Courier New" w:eastAsia="Courier New" w:hAnsi="Courier New" w:cs="Courier New"/>
          <w:w w:val="103"/>
        </w:rPr>
        <w:t>partitionPoint</w:t>
      </w:r>
      <w:r>
        <w:rPr>
          <w:rFonts w:ascii="Courier New" w:eastAsia="Courier New" w:hAnsi="Courier New" w:cs="Courier New"/>
        </w:rPr>
        <w:t xml:space="preserve"> </w:t>
      </w:r>
      <w:r>
        <w:rPr>
          <w:rFonts w:ascii="Courier New" w:eastAsia="Courier New" w:hAnsi="Courier New" w:cs="Courier New"/>
          <w:w w:val="103"/>
        </w:rPr>
        <w:t>=</w:t>
      </w:r>
      <w:r>
        <w:rPr>
          <w:rFonts w:ascii="Courier New" w:eastAsia="Courier New" w:hAnsi="Courier New" w:cs="Courier New"/>
        </w:rPr>
        <w:t xml:space="preserve"> </w:t>
      </w:r>
      <w:r>
        <w:rPr>
          <w:rFonts w:ascii="Courier New" w:eastAsia="Courier New" w:hAnsi="Courier New" w:cs="Courier New"/>
          <w:w w:val="103"/>
        </w:rPr>
        <w:t>partition(left,</w:t>
      </w:r>
      <w:r>
        <w:rPr>
          <w:rFonts w:ascii="Courier New" w:eastAsia="Courier New" w:hAnsi="Courier New" w:cs="Courier New"/>
        </w:rPr>
        <w:t xml:space="preserve"> </w:t>
      </w:r>
      <w:r>
        <w:rPr>
          <w:rFonts w:ascii="Courier New" w:eastAsia="Courier New" w:hAnsi="Courier New" w:cs="Courier New"/>
          <w:w w:val="103"/>
        </w:rPr>
        <w:t>right,</w:t>
      </w:r>
      <w:r>
        <w:rPr>
          <w:rFonts w:ascii="Courier New" w:eastAsia="Courier New" w:hAnsi="Courier New" w:cs="Courier New"/>
        </w:rPr>
        <w:t xml:space="preserve"> </w:t>
      </w:r>
      <w:r>
        <w:rPr>
          <w:rFonts w:ascii="Courier New" w:eastAsia="Courier New" w:hAnsi="Courier New" w:cs="Courier New"/>
          <w:w w:val="103"/>
        </w:rPr>
        <w:t>pivot); quickSort(left,partitionPoint-1); quickSort(partitionPoint+1,right);</w:t>
      </w:r>
    </w:p>
    <w:p w:rsidR="00931BD4" w:rsidRDefault="00D6360D">
      <w:pPr>
        <w:spacing w:before="46"/>
        <w:ind w:left="529"/>
        <w:rPr>
          <w:rFonts w:ascii="Courier New" w:eastAsia="Courier New" w:hAnsi="Courier New" w:cs="Courier New"/>
        </w:rPr>
      </w:pPr>
      <w:r>
        <w:rPr>
          <w:rFonts w:ascii="Courier New" w:eastAsia="Courier New" w:hAnsi="Courier New" w:cs="Courier New"/>
          <w:w w:val="103"/>
        </w:rPr>
        <w:t>}</w:t>
      </w:r>
    </w:p>
    <w:p w:rsidR="00931BD4" w:rsidRDefault="00D6360D">
      <w:pPr>
        <w:spacing w:before="10" w:line="200" w:lineRule="exact"/>
        <w:ind w:left="169"/>
        <w:rPr>
          <w:rFonts w:ascii="Courier New" w:eastAsia="Courier New" w:hAnsi="Courier New" w:cs="Courier New"/>
        </w:rPr>
      </w:pPr>
      <w:r>
        <w:rPr>
          <w:rFonts w:ascii="Courier New" w:eastAsia="Courier New" w:hAnsi="Courier New" w:cs="Courier New"/>
          <w:w w:val="103"/>
          <w:position w:val="1"/>
        </w:rPr>
        <w:t>}</w:t>
      </w:r>
    </w:p>
    <w:p w:rsidR="00931BD4" w:rsidRDefault="00931BD4">
      <w:pPr>
        <w:spacing w:before="9" w:line="180" w:lineRule="exact"/>
        <w:rPr>
          <w:sz w:val="19"/>
          <w:szCs w:val="19"/>
        </w:rPr>
      </w:pPr>
    </w:p>
    <w:p w:rsidR="00931BD4" w:rsidRDefault="00D6360D">
      <w:pPr>
        <w:spacing w:before="46"/>
        <w:ind w:left="169"/>
        <w:rPr>
          <w:rFonts w:ascii="Courier New" w:eastAsia="Courier New" w:hAnsi="Courier New" w:cs="Courier New"/>
        </w:rPr>
      </w:pPr>
      <w:r>
        <w:rPr>
          <w:rFonts w:ascii="Courier New" w:eastAsia="Courier New" w:hAnsi="Courier New" w:cs="Courier New"/>
          <w:w w:val="103"/>
        </w:rPr>
        <w:t>main(){</w:t>
      </w:r>
    </w:p>
    <w:p w:rsidR="00931BD4" w:rsidRDefault="00D6360D">
      <w:pPr>
        <w:spacing w:before="10"/>
        <w:ind w:left="529"/>
        <w:rPr>
          <w:rFonts w:ascii="Courier New" w:eastAsia="Courier New" w:hAnsi="Courier New" w:cs="Courier New"/>
        </w:rPr>
      </w:pPr>
      <w:r>
        <w:rPr>
          <w:rFonts w:ascii="Courier New" w:eastAsia="Courier New" w:hAnsi="Courier New" w:cs="Courier New"/>
          <w:w w:val="103"/>
        </w:rPr>
        <w:t>printf("Input</w:t>
      </w:r>
      <w:r>
        <w:rPr>
          <w:rFonts w:ascii="Courier New" w:eastAsia="Courier New" w:hAnsi="Courier New" w:cs="Courier New"/>
        </w:rPr>
        <w:t xml:space="preserve"> </w:t>
      </w:r>
      <w:r>
        <w:rPr>
          <w:rFonts w:ascii="Courier New" w:eastAsia="Courier New" w:hAnsi="Courier New" w:cs="Courier New"/>
          <w:w w:val="103"/>
        </w:rPr>
        <w:t>Array:</w:t>
      </w:r>
      <w:r>
        <w:rPr>
          <w:rFonts w:ascii="Courier New" w:eastAsia="Courier New" w:hAnsi="Courier New" w:cs="Courier New"/>
        </w:rPr>
        <w:t xml:space="preserve"> </w:t>
      </w:r>
      <w:r>
        <w:rPr>
          <w:rFonts w:ascii="Courier New" w:eastAsia="Courier New" w:hAnsi="Courier New" w:cs="Courier New"/>
          <w:w w:val="103"/>
        </w:rPr>
        <w:t>");</w:t>
      </w:r>
    </w:p>
    <w:p w:rsidR="00931BD4" w:rsidRDefault="00D6360D">
      <w:pPr>
        <w:spacing w:before="10" w:line="252" w:lineRule="auto"/>
        <w:ind w:left="529" w:right="6698"/>
        <w:rPr>
          <w:rFonts w:ascii="Courier New" w:eastAsia="Courier New" w:hAnsi="Courier New" w:cs="Courier New"/>
        </w:rPr>
      </w:pPr>
      <w:r>
        <w:rPr>
          <w:rFonts w:ascii="Courier New" w:eastAsia="Courier New" w:hAnsi="Courier New" w:cs="Courier New"/>
          <w:w w:val="103"/>
        </w:rPr>
        <w:t>display(); printline(50); quickSort(0,MAX-1); printf("Output</w:t>
      </w:r>
      <w:r>
        <w:rPr>
          <w:rFonts w:ascii="Courier New" w:eastAsia="Courier New" w:hAnsi="Courier New" w:cs="Courier New"/>
        </w:rPr>
        <w:t xml:space="preserve"> </w:t>
      </w:r>
      <w:r>
        <w:rPr>
          <w:rFonts w:ascii="Courier New" w:eastAsia="Courier New" w:hAnsi="Courier New" w:cs="Courier New"/>
          <w:w w:val="103"/>
        </w:rPr>
        <w:t>Array:</w:t>
      </w:r>
      <w:r>
        <w:rPr>
          <w:rFonts w:ascii="Courier New" w:eastAsia="Courier New" w:hAnsi="Courier New" w:cs="Courier New"/>
        </w:rPr>
        <w:t xml:space="preserve"> </w:t>
      </w:r>
      <w:r>
        <w:rPr>
          <w:rFonts w:ascii="Courier New" w:eastAsia="Courier New" w:hAnsi="Courier New" w:cs="Courier New"/>
          <w:w w:val="103"/>
        </w:rPr>
        <w:t>"); display();</w:t>
      </w:r>
    </w:p>
    <w:p w:rsidR="00931BD4" w:rsidRDefault="00D6360D">
      <w:pPr>
        <w:spacing w:line="200" w:lineRule="exact"/>
        <w:ind w:left="529"/>
        <w:rPr>
          <w:rFonts w:ascii="Courier New" w:eastAsia="Courier New" w:hAnsi="Courier New" w:cs="Courier New"/>
        </w:rPr>
      </w:pPr>
      <w:r>
        <w:rPr>
          <w:rFonts w:ascii="Courier New" w:eastAsia="Courier New" w:hAnsi="Courier New" w:cs="Courier New"/>
          <w:w w:val="103"/>
          <w:position w:val="1"/>
        </w:rPr>
        <w:t>printline(50);</w:t>
      </w:r>
    </w:p>
    <w:p w:rsidR="00931BD4" w:rsidRDefault="00D6360D">
      <w:pPr>
        <w:spacing w:before="15"/>
        <w:ind w:left="169" w:right="9944"/>
        <w:jc w:val="both"/>
        <w:rPr>
          <w:rFonts w:ascii="Courier New" w:eastAsia="Courier New" w:hAnsi="Courier New" w:cs="Courier New"/>
        </w:rPr>
      </w:pPr>
      <w:r>
        <w:rPr>
          <w:rFonts w:ascii="Courier New" w:eastAsia="Courier New" w:hAnsi="Courier New" w:cs="Courier New"/>
          <w:w w:val="103"/>
        </w:rPr>
        <w:t>}</w:t>
      </w:r>
    </w:p>
    <w:p w:rsidR="00931BD4" w:rsidRDefault="00931BD4">
      <w:pPr>
        <w:spacing w:before="5" w:line="280" w:lineRule="exact"/>
        <w:rPr>
          <w:sz w:val="28"/>
          <w:szCs w:val="28"/>
        </w:rPr>
      </w:pPr>
    </w:p>
    <w:p w:rsidR="00931BD4" w:rsidRDefault="00D6360D">
      <w:pPr>
        <w:ind w:left="169" w:right="2136"/>
        <w:jc w:val="both"/>
        <w:rPr>
          <w:sz w:val="24"/>
          <w:szCs w:val="24"/>
        </w:rPr>
      </w:pPr>
      <w:r>
        <w:rPr>
          <w:sz w:val="24"/>
          <w:szCs w:val="24"/>
        </w:rPr>
        <w:t>If we compile and run the above program then it would produce following result −</w:t>
      </w:r>
    </w:p>
    <w:p w:rsidR="00931BD4" w:rsidRDefault="00931BD4">
      <w:pPr>
        <w:spacing w:before="19" w:line="260" w:lineRule="exact"/>
        <w:rPr>
          <w:sz w:val="26"/>
          <w:szCs w:val="26"/>
        </w:rPr>
      </w:pPr>
    </w:p>
    <w:p w:rsidR="00931BD4" w:rsidRDefault="000B5699">
      <w:pPr>
        <w:ind w:left="169" w:right="8917"/>
        <w:jc w:val="both"/>
        <w:rPr>
          <w:sz w:val="36"/>
          <w:szCs w:val="36"/>
        </w:rPr>
      </w:pPr>
      <w:r w:rsidRPr="000B5699">
        <w:pict>
          <v:group id="_x0000_s1084" style="position:absolute;left:0;text-align:left;margin-left:46.5pt;margin-top:67.4pt;width:502.2pt;height:363.2pt;z-index:-2185;mso-position-horizontal-relative:page;mso-position-vertical-relative:page" coordorigin="930,1348" coordsize="10044,7264">
            <v:shape id="_x0000_s1088" style="position:absolute;left:941;top:1358;width:10022;height:0" coordorigin="941,1358" coordsize="10022,0" path="m941,1358r10022,e" filled="f" strokeweight=".58pt">
              <v:path arrowok="t"/>
            </v:shape>
            <v:shape id="_x0000_s1087" style="position:absolute;left:941;top:8602;width:10022;height:0" coordorigin="941,8602" coordsize="10022,0" path="m941,8602r10022,e" filled="f" strokeweight=".58pt">
              <v:path arrowok="t"/>
            </v:shape>
            <v:shape id="_x0000_s1086" style="position:absolute;left:936;top:1354;width:0;height:7253" coordorigin="936,1354" coordsize="0,7253" path="m936,1354r,7252e" filled="f" strokeweight=".58pt">
              <v:path arrowok="t"/>
            </v:shape>
            <v:shape id="_x0000_s1085" style="position:absolute;left:10968;top:1354;width:0;height:7253" coordorigin="10968,1354" coordsize="0,7253" path="m10968,1354r,7252e" filled="f" strokeweight=".58pt">
              <v:path arrowok="t"/>
            </v:shape>
            <w10:wrap anchorx="page" anchory="page"/>
          </v:group>
        </w:pict>
      </w:r>
      <w:r w:rsidR="00D6360D">
        <w:rPr>
          <w:b/>
          <w:sz w:val="36"/>
          <w:szCs w:val="36"/>
        </w:rPr>
        <w:t>Output</w:t>
      </w:r>
    </w:p>
    <w:p w:rsidR="00931BD4" w:rsidRDefault="00931BD4">
      <w:pPr>
        <w:spacing w:before="7" w:line="280" w:lineRule="exact"/>
        <w:rPr>
          <w:sz w:val="28"/>
          <w:szCs w:val="28"/>
        </w:rPr>
      </w:pPr>
    </w:p>
    <w:p w:rsidR="00931BD4" w:rsidRDefault="00D6360D">
      <w:pPr>
        <w:ind w:left="169" w:right="6583"/>
        <w:jc w:val="both"/>
        <w:rPr>
          <w:rFonts w:ascii="Courier New" w:eastAsia="Courier New" w:hAnsi="Courier New" w:cs="Courier New"/>
        </w:rPr>
      </w:pPr>
      <w:r>
        <w:rPr>
          <w:rFonts w:ascii="Courier New" w:eastAsia="Courier New" w:hAnsi="Courier New" w:cs="Courier New"/>
          <w:w w:val="103"/>
        </w:rPr>
        <w:t>Input</w:t>
      </w:r>
      <w:r>
        <w:rPr>
          <w:rFonts w:ascii="Courier New" w:eastAsia="Courier New" w:hAnsi="Courier New" w:cs="Courier New"/>
        </w:rPr>
        <w:t xml:space="preserve"> </w:t>
      </w:r>
      <w:r>
        <w:rPr>
          <w:rFonts w:ascii="Courier New" w:eastAsia="Courier New" w:hAnsi="Courier New" w:cs="Courier New"/>
          <w:w w:val="103"/>
        </w:rPr>
        <w:t>Array:</w:t>
      </w:r>
      <w:r>
        <w:rPr>
          <w:rFonts w:ascii="Courier New" w:eastAsia="Courier New" w:hAnsi="Courier New" w:cs="Courier New"/>
        </w:rPr>
        <w:t xml:space="preserve"> </w:t>
      </w:r>
      <w:r>
        <w:rPr>
          <w:rFonts w:ascii="Courier New" w:eastAsia="Courier New" w:hAnsi="Courier New" w:cs="Courier New"/>
          <w:w w:val="103"/>
        </w:rPr>
        <w:t>[4</w:t>
      </w:r>
      <w:r>
        <w:rPr>
          <w:rFonts w:ascii="Courier New" w:eastAsia="Courier New" w:hAnsi="Courier New" w:cs="Courier New"/>
        </w:rPr>
        <w:t xml:space="preserve"> </w:t>
      </w:r>
      <w:r>
        <w:rPr>
          <w:rFonts w:ascii="Courier New" w:eastAsia="Courier New" w:hAnsi="Courier New" w:cs="Courier New"/>
          <w:w w:val="103"/>
        </w:rPr>
        <w:t>6</w:t>
      </w:r>
      <w:r>
        <w:rPr>
          <w:rFonts w:ascii="Courier New" w:eastAsia="Courier New" w:hAnsi="Courier New" w:cs="Courier New"/>
        </w:rPr>
        <w:t xml:space="preserve"> </w:t>
      </w:r>
      <w:r>
        <w:rPr>
          <w:rFonts w:ascii="Courier New" w:eastAsia="Courier New" w:hAnsi="Courier New" w:cs="Courier New"/>
          <w:w w:val="103"/>
        </w:rPr>
        <w:t>3</w:t>
      </w:r>
      <w:r>
        <w:rPr>
          <w:rFonts w:ascii="Courier New" w:eastAsia="Courier New" w:hAnsi="Courier New" w:cs="Courier New"/>
        </w:rPr>
        <w:t xml:space="preserve"> </w:t>
      </w:r>
      <w:r>
        <w:rPr>
          <w:rFonts w:ascii="Courier New" w:eastAsia="Courier New" w:hAnsi="Courier New" w:cs="Courier New"/>
          <w:w w:val="103"/>
        </w:rPr>
        <w:t>2</w:t>
      </w:r>
      <w:r>
        <w:rPr>
          <w:rFonts w:ascii="Courier New" w:eastAsia="Courier New" w:hAnsi="Courier New" w:cs="Courier New"/>
        </w:rPr>
        <w:t xml:space="preserve"> </w:t>
      </w:r>
      <w:r>
        <w:rPr>
          <w:rFonts w:ascii="Courier New" w:eastAsia="Courier New" w:hAnsi="Courier New" w:cs="Courier New"/>
          <w:w w:val="103"/>
        </w:rPr>
        <w:t>1</w:t>
      </w:r>
      <w:r>
        <w:rPr>
          <w:rFonts w:ascii="Courier New" w:eastAsia="Courier New" w:hAnsi="Courier New" w:cs="Courier New"/>
        </w:rPr>
        <w:t xml:space="preserve"> </w:t>
      </w:r>
      <w:r>
        <w:rPr>
          <w:rFonts w:ascii="Courier New" w:eastAsia="Courier New" w:hAnsi="Courier New" w:cs="Courier New"/>
          <w:w w:val="103"/>
        </w:rPr>
        <w:t>9</w:t>
      </w:r>
      <w:r>
        <w:rPr>
          <w:rFonts w:ascii="Courier New" w:eastAsia="Courier New" w:hAnsi="Courier New" w:cs="Courier New"/>
        </w:rPr>
        <w:t xml:space="preserve"> </w:t>
      </w:r>
      <w:r>
        <w:rPr>
          <w:rFonts w:ascii="Courier New" w:eastAsia="Courier New" w:hAnsi="Courier New" w:cs="Courier New"/>
          <w:w w:val="103"/>
        </w:rPr>
        <w:t>7</w:t>
      </w:r>
      <w:r>
        <w:rPr>
          <w:rFonts w:ascii="Courier New" w:eastAsia="Courier New" w:hAnsi="Courier New" w:cs="Courier New"/>
        </w:rPr>
        <w:t xml:space="preserve"> </w:t>
      </w:r>
      <w:r>
        <w:rPr>
          <w:rFonts w:ascii="Courier New" w:eastAsia="Courier New" w:hAnsi="Courier New" w:cs="Courier New"/>
          <w:w w:val="103"/>
        </w:rPr>
        <w:t>]</w:t>
      </w:r>
    </w:p>
    <w:p w:rsidR="00931BD4" w:rsidRDefault="00D6360D">
      <w:pPr>
        <w:spacing w:before="10"/>
        <w:ind w:left="169" w:right="4057"/>
        <w:jc w:val="both"/>
        <w:rPr>
          <w:rFonts w:ascii="Courier New" w:eastAsia="Courier New" w:hAnsi="Courier New" w:cs="Courier New"/>
        </w:rPr>
      </w:pPr>
      <w:r>
        <w:rPr>
          <w:rFonts w:ascii="Courier New" w:eastAsia="Courier New" w:hAnsi="Courier New" w:cs="Courier New"/>
          <w:w w:val="103"/>
        </w:rPr>
        <w:t>==================================================</w:t>
      </w:r>
    </w:p>
    <w:p w:rsidR="00931BD4" w:rsidRDefault="00D6360D">
      <w:pPr>
        <w:spacing w:before="10"/>
        <w:ind w:left="254" w:right="7776"/>
        <w:jc w:val="center"/>
        <w:rPr>
          <w:rFonts w:ascii="Courier New" w:eastAsia="Courier New" w:hAnsi="Courier New" w:cs="Courier New"/>
        </w:rPr>
      </w:pPr>
      <w:r>
        <w:rPr>
          <w:rFonts w:ascii="Courier New" w:eastAsia="Courier New" w:hAnsi="Courier New" w:cs="Courier New"/>
          <w:w w:val="103"/>
        </w:rPr>
        <w:t>pivot</w:t>
      </w:r>
      <w:r>
        <w:rPr>
          <w:rFonts w:ascii="Courier New" w:eastAsia="Courier New" w:hAnsi="Courier New" w:cs="Courier New"/>
        </w:rPr>
        <w:t xml:space="preserve"> </w:t>
      </w:r>
      <w:r>
        <w:rPr>
          <w:rFonts w:ascii="Courier New" w:eastAsia="Courier New" w:hAnsi="Courier New" w:cs="Courier New"/>
          <w:w w:val="103"/>
        </w:rPr>
        <w:t>swapped</w:t>
      </w:r>
      <w:r>
        <w:rPr>
          <w:rFonts w:ascii="Courier New" w:eastAsia="Courier New" w:hAnsi="Courier New" w:cs="Courier New"/>
        </w:rPr>
        <w:t xml:space="preserve"> </w:t>
      </w:r>
      <w:r>
        <w:rPr>
          <w:rFonts w:ascii="Courier New" w:eastAsia="Courier New" w:hAnsi="Courier New" w:cs="Courier New"/>
          <w:w w:val="103"/>
        </w:rPr>
        <w:t>:9,7</w:t>
      </w:r>
    </w:p>
    <w:p w:rsidR="00931BD4" w:rsidRDefault="00D6360D">
      <w:pPr>
        <w:spacing w:before="15"/>
        <w:ind w:left="169" w:right="6340"/>
        <w:jc w:val="both"/>
        <w:rPr>
          <w:rFonts w:ascii="Courier New" w:eastAsia="Courier New" w:hAnsi="Courier New" w:cs="Courier New"/>
        </w:rPr>
      </w:pPr>
      <w:r>
        <w:rPr>
          <w:rFonts w:ascii="Courier New" w:eastAsia="Courier New" w:hAnsi="Courier New" w:cs="Courier New"/>
          <w:w w:val="103"/>
        </w:rPr>
        <w:t>Updated</w:t>
      </w:r>
      <w:r>
        <w:rPr>
          <w:rFonts w:ascii="Courier New" w:eastAsia="Courier New" w:hAnsi="Courier New" w:cs="Courier New"/>
        </w:rPr>
        <w:t xml:space="preserve"> </w:t>
      </w:r>
      <w:r>
        <w:rPr>
          <w:rFonts w:ascii="Courier New" w:eastAsia="Courier New" w:hAnsi="Courier New" w:cs="Courier New"/>
          <w:w w:val="103"/>
        </w:rPr>
        <w:t>Array:</w:t>
      </w:r>
      <w:r>
        <w:rPr>
          <w:rFonts w:ascii="Courier New" w:eastAsia="Courier New" w:hAnsi="Courier New" w:cs="Courier New"/>
        </w:rPr>
        <w:t xml:space="preserve"> </w:t>
      </w:r>
      <w:r>
        <w:rPr>
          <w:rFonts w:ascii="Courier New" w:eastAsia="Courier New" w:hAnsi="Courier New" w:cs="Courier New"/>
          <w:w w:val="103"/>
        </w:rPr>
        <w:t>[4</w:t>
      </w:r>
      <w:r>
        <w:rPr>
          <w:rFonts w:ascii="Courier New" w:eastAsia="Courier New" w:hAnsi="Courier New" w:cs="Courier New"/>
        </w:rPr>
        <w:t xml:space="preserve"> </w:t>
      </w:r>
      <w:r>
        <w:rPr>
          <w:rFonts w:ascii="Courier New" w:eastAsia="Courier New" w:hAnsi="Courier New" w:cs="Courier New"/>
          <w:w w:val="103"/>
        </w:rPr>
        <w:t>6</w:t>
      </w:r>
      <w:r>
        <w:rPr>
          <w:rFonts w:ascii="Courier New" w:eastAsia="Courier New" w:hAnsi="Courier New" w:cs="Courier New"/>
        </w:rPr>
        <w:t xml:space="preserve"> </w:t>
      </w:r>
      <w:r>
        <w:rPr>
          <w:rFonts w:ascii="Courier New" w:eastAsia="Courier New" w:hAnsi="Courier New" w:cs="Courier New"/>
          <w:w w:val="103"/>
        </w:rPr>
        <w:t>3</w:t>
      </w:r>
      <w:r>
        <w:rPr>
          <w:rFonts w:ascii="Courier New" w:eastAsia="Courier New" w:hAnsi="Courier New" w:cs="Courier New"/>
        </w:rPr>
        <w:t xml:space="preserve"> </w:t>
      </w:r>
      <w:r>
        <w:rPr>
          <w:rFonts w:ascii="Courier New" w:eastAsia="Courier New" w:hAnsi="Courier New" w:cs="Courier New"/>
          <w:w w:val="103"/>
        </w:rPr>
        <w:t>2</w:t>
      </w:r>
      <w:r>
        <w:rPr>
          <w:rFonts w:ascii="Courier New" w:eastAsia="Courier New" w:hAnsi="Courier New" w:cs="Courier New"/>
        </w:rPr>
        <w:t xml:space="preserve"> </w:t>
      </w:r>
      <w:r>
        <w:rPr>
          <w:rFonts w:ascii="Courier New" w:eastAsia="Courier New" w:hAnsi="Courier New" w:cs="Courier New"/>
          <w:w w:val="103"/>
        </w:rPr>
        <w:t>1</w:t>
      </w:r>
      <w:r>
        <w:rPr>
          <w:rFonts w:ascii="Courier New" w:eastAsia="Courier New" w:hAnsi="Courier New" w:cs="Courier New"/>
        </w:rPr>
        <w:t xml:space="preserve"> </w:t>
      </w:r>
      <w:r>
        <w:rPr>
          <w:rFonts w:ascii="Courier New" w:eastAsia="Courier New" w:hAnsi="Courier New" w:cs="Courier New"/>
          <w:w w:val="103"/>
        </w:rPr>
        <w:t>7</w:t>
      </w:r>
      <w:r>
        <w:rPr>
          <w:rFonts w:ascii="Courier New" w:eastAsia="Courier New" w:hAnsi="Courier New" w:cs="Courier New"/>
        </w:rPr>
        <w:t xml:space="preserve"> </w:t>
      </w:r>
      <w:r>
        <w:rPr>
          <w:rFonts w:ascii="Courier New" w:eastAsia="Courier New" w:hAnsi="Courier New" w:cs="Courier New"/>
          <w:w w:val="103"/>
        </w:rPr>
        <w:t>9</w:t>
      </w:r>
      <w:r>
        <w:rPr>
          <w:rFonts w:ascii="Courier New" w:eastAsia="Courier New" w:hAnsi="Courier New" w:cs="Courier New"/>
        </w:rPr>
        <w:t xml:space="preserve"> </w:t>
      </w:r>
      <w:r>
        <w:rPr>
          <w:rFonts w:ascii="Courier New" w:eastAsia="Courier New" w:hAnsi="Courier New" w:cs="Courier New"/>
          <w:w w:val="103"/>
        </w:rPr>
        <w:t>]</w:t>
      </w:r>
    </w:p>
    <w:p w:rsidR="00931BD4" w:rsidRDefault="00D6360D">
      <w:pPr>
        <w:spacing w:before="10"/>
        <w:ind w:left="254" w:right="7776"/>
        <w:jc w:val="center"/>
        <w:rPr>
          <w:rFonts w:ascii="Courier New" w:eastAsia="Courier New" w:hAnsi="Courier New" w:cs="Courier New"/>
        </w:rPr>
      </w:pPr>
      <w:r>
        <w:rPr>
          <w:rFonts w:ascii="Courier New" w:eastAsia="Courier New" w:hAnsi="Courier New" w:cs="Courier New"/>
          <w:w w:val="103"/>
        </w:rPr>
        <w:t>pivot</w:t>
      </w:r>
      <w:r>
        <w:rPr>
          <w:rFonts w:ascii="Courier New" w:eastAsia="Courier New" w:hAnsi="Courier New" w:cs="Courier New"/>
        </w:rPr>
        <w:t xml:space="preserve"> </w:t>
      </w:r>
      <w:r>
        <w:rPr>
          <w:rFonts w:ascii="Courier New" w:eastAsia="Courier New" w:hAnsi="Courier New" w:cs="Courier New"/>
          <w:w w:val="103"/>
        </w:rPr>
        <w:t>swapped</w:t>
      </w:r>
      <w:r>
        <w:rPr>
          <w:rFonts w:ascii="Courier New" w:eastAsia="Courier New" w:hAnsi="Courier New" w:cs="Courier New"/>
        </w:rPr>
        <w:t xml:space="preserve"> </w:t>
      </w:r>
      <w:r>
        <w:rPr>
          <w:rFonts w:ascii="Courier New" w:eastAsia="Courier New" w:hAnsi="Courier New" w:cs="Courier New"/>
          <w:w w:val="103"/>
        </w:rPr>
        <w:t>:4,1</w:t>
      </w:r>
    </w:p>
    <w:p w:rsidR="00931BD4" w:rsidRDefault="00D6360D">
      <w:pPr>
        <w:spacing w:before="10"/>
        <w:ind w:left="169" w:right="6340"/>
        <w:jc w:val="both"/>
        <w:rPr>
          <w:rFonts w:ascii="Courier New" w:eastAsia="Courier New" w:hAnsi="Courier New" w:cs="Courier New"/>
        </w:rPr>
      </w:pPr>
      <w:r>
        <w:rPr>
          <w:rFonts w:ascii="Courier New" w:eastAsia="Courier New" w:hAnsi="Courier New" w:cs="Courier New"/>
          <w:w w:val="103"/>
        </w:rPr>
        <w:t>Updated</w:t>
      </w:r>
      <w:r>
        <w:rPr>
          <w:rFonts w:ascii="Courier New" w:eastAsia="Courier New" w:hAnsi="Courier New" w:cs="Courier New"/>
        </w:rPr>
        <w:t xml:space="preserve"> </w:t>
      </w:r>
      <w:r>
        <w:rPr>
          <w:rFonts w:ascii="Courier New" w:eastAsia="Courier New" w:hAnsi="Courier New" w:cs="Courier New"/>
          <w:w w:val="103"/>
        </w:rPr>
        <w:t>Array:</w:t>
      </w:r>
      <w:r>
        <w:rPr>
          <w:rFonts w:ascii="Courier New" w:eastAsia="Courier New" w:hAnsi="Courier New" w:cs="Courier New"/>
        </w:rPr>
        <w:t xml:space="preserve"> </w:t>
      </w:r>
      <w:r>
        <w:rPr>
          <w:rFonts w:ascii="Courier New" w:eastAsia="Courier New" w:hAnsi="Courier New" w:cs="Courier New"/>
          <w:w w:val="103"/>
        </w:rPr>
        <w:t>[1</w:t>
      </w:r>
      <w:r>
        <w:rPr>
          <w:rFonts w:ascii="Courier New" w:eastAsia="Courier New" w:hAnsi="Courier New" w:cs="Courier New"/>
        </w:rPr>
        <w:t xml:space="preserve"> </w:t>
      </w:r>
      <w:r>
        <w:rPr>
          <w:rFonts w:ascii="Courier New" w:eastAsia="Courier New" w:hAnsi="Courier New" w:cs="Courier New"/>
          <w:w w:val="103"/>
        </w:rPr>
        <w:t>6</w:t>
      </w:r>
      <w:r>
        <w:rPr>
          <w:rFonts w:ascii="Courier New" w:eastAsia="Courier New" w:hAnsi="Courier New" w:cs="Courier New"/>
        </w:rPr>
        <w:t xml:space="preserve"> </w:t>
      </w:r>
      <w:r>
        <w:rPr>
          <w:rFonts w:ascii="Courier New" w:eastAsia="Courier New" w:hAnsi="Courier New" w:cs="Courier New"/>
          <w:w w:val="103"/>
        </w:rPr>
        <w:t>3</w:t>
      </w:r>
      <w:r>
        <w:rPr>
          <w:rFonts w:ascii="Courier New" w:eastAsia="Courier New" w:hAnsi="Courier New" w:cs="Courier New"/>
        </w:rPr>
        <w:t xml:space="preserve"> </w:t>
      </w:r>
      <w:r>
        <w:rPr>
          <w:rFonts w:ascii="Courier New" w:eastAsia="Courier New" w:hAnsi="Courier New" w:cs="Courier New"/>
          <w:w w:val="103"/>
        </w:rPr>
        <w:t>2</w:t>
      </w:r>
      <w:r>
        <w:rPr>
          <w:rFonts w:ascii="Courier New" w:eastAsia="Courier New" w:hAnsi="Courier New" w:cs="Courier New"/>
        </w:rPr>
        <w:t xml:space="preserve"> </w:t>
      </w:r>
      <w:r>
        <w:rPr>
          <w:rFonts w:ascii="Courier New" w:eastAsia="Courier New" w:hAnsi="Courier New" w:cs="Courier New"/>
          <w:w w:val="103"/>
        </w:rPr>
        <w:t>4</w:t>
      </w:r>
      <w:r>
        <w:rPr>
          <w:rFonts w:ascii="Courier New" w:eastAsia="Courier New" w:hAnsi="Courier New" w:cs="Courier New"/>
        </w:rPr>
        <w:t xml:space="preserve"> </w:t>
      </w:r>
      <w:r>
        <w:rPr>
          <w:rFonts w:ascii="Courier New" w:eastAsia="Courier New" w:hAnsi="Courier New" w:cs="Courier New"/>
          <w:w w:val="103"/>
        </w:rPr>
        <w:t>7</w:t>
      </w:r>
      <w:r>
        <w:rPr>
          <w:rFonts w:ascii="Courier New" w:eastAsia="Courier New" w:hAnsi="Courier New" w:cs="Courier New"/>
        </w:rPr>
        <w:t xml:space="preserve"> </w:t>
      </w:r>
      <w:r>
        <w:rPr>
          <w:rFonts w:ascii="Courier New" w:eastAsia="Courier New" w:hAnsi="Courier New" w:cs="Courier New"/>
          <w:w w:val="103"/>
        </w:rPr>
        <w:t>9</w:t>
      </w:r>
      <w:r>
        <w:rPr>
          <w:rFonts w:ascii="Courier New" w:eastAsia="Courier New" w:hAnsi="Courier New" w:cs="Courier New"/>
        </w:rPr>
        <w:t xml:space="preserve"> </w:t>
      </w:r>
      <w:r>
        <w:rPr>
          <w:rFonts w:ascii="Courier New" w:eastAsia="Courier New" w:hAnsi="Courier New" w:cs="Courier New"/>
          <w:w w:val="103"/>
        </w:rPr>
        <w:t>]</w:t>
      </w:r>
    </w:p>
    <w:p w:rsidR="00931BD4" w:rsidRDefault="00D6360D">
      <w:pPr>
        <w:spacing w:before="10" w:line="251" w:lineRule="auto"/>
        <w:ind w:left="289" w:right="7778"/>
        <w:rPr>
          <w:rFonts w:ascii="Courier New" w:eastAsia="Courier New" w:hAnsi="Courier New" w:cs="Courier New"/>
        </w:rPr>
      </w:pPr>
      <w:r>
        <w:rPr>
          <w:rFonts w:ascii="Courier New" w:eastAsia="Courier New" w:hAnsi="Courier New" w:cs="Courier New"/>
          <w:w w:val="103"/>
        </w:rPr>
        <w:t>item</w:t>
      </w:r>
      <w:r>
        <w:rPr>
          <w:rFonts w:ascii="Courier New" w:eastAsia="Courier New" w:hAnsi="Courier New" w:cs="Courier New"/>
        </w:rPr>
        <w:t xml:space="preserve"> </w:t>
      </w:r>
      <w:r>
        <w:rPr>
          <w:rFonts w:ascii="Courier New" w:eastAsia="Courier New" w:hAnsi="Courier New" w:cs="Courier New"/>
          <w:w w:val="103"/>
        </w:rPr>
        <w:t>swapped</w:t>
      </w:r>
      <w:r>
        <w:rPr>
          <w:rFonts w:ascii="Courier New" w:eastAsia="Courier New" w:hAnsi="Courier New" w:cs="Courier New"/>
        </w:rPr>
        <w:t xml:space="preserve"> </w:t>
      </w:r>
      <w:r>
        <w:rPr>
          <w:rFonts w:ascii="Courier New" w:eastAsia="Courier New" w:hAnsi="Courier New" w:cs="Courier New"/>
          <w:w w:val="103"/>
        </w:rPr>
        <w:t>:6,2 pivot</w:t>
      </w:r>
      <w:r>
        <w:rPr>
          <w:rFonts w:ascii="Courier New" w:eastAsia="Courier New" w:hAnsi="Courier New" w:cs="Courier New"/>
        </w:rPr>
        <w:t xml:space="preserve"> </w:t>
      </w:r>
      <w:r>
        <w:rPr>
          <w:rFonts w:ascii="Courier New" w:eastAsia="Courier New" w:hAnsi="Courier New" w:cs="Courier New"/>
          <w:w w:val="103"/>
        </w:rPr>
        <w:t>swapped</w:t>
      </w:r>
      <w:r>
        <w:rPr>
          <w:rFonts w:ascii="Courier New" w:eastAsia="Courier New" w:hAnsi="Courier New" w:cs="Courier New"/>
        </w:rPr>
        <w:t xml:space="preserve"> </w:t>
      </w:r>
      <w:r>
        <w:rPr>
          <w:rFonts w:ascii="Courier New" w:eastAsia="Courier New" w:hAnsi="Courier New" w:cs="Courier New"/>
          <w:w w:val="103"/>
        </w:rPr>
        <w:t>:6,4</w:t>
      </w:r>
    </w:p>
    <w:p w:rsidR="00931BD4" w:rsidRDefault="00D6360D">
      <w:pPr>
        <w:spacing w:before="5"/>
        <w:ind w:left="169" w:right="6340"/>
        <w:jc w:val="both"/>
        <w:rPr>
          <w:rFonts w:ascii="Courier New" w:eastAsia="Courier New" w:hAnsi="Courier New" w:cs="Courier New"/>
        </w:rPr>
      </w:pPr>
      <w:r>
        <w:rPr>
          <w:rFonts w:ascii="Courier New" w:eastAsia="Courier New" w:hAnsi="Courier New" w:cs="Courier New"/>
          <w:w w:val="103"/>
        </w:rPr>
        <w:t>Updated</w:t>
      </w:r>
      <w:r>
        <w:rPr>
          <w:rFonts w:ascii="Courier New" w:eastAsia="Courier New" w:hAnsi="Courier New" w:cs="Courier New"/>
        </w:rPr>
        <w:t xml:space="preserve"> </w:t>
      </w:r>
      <w:r>
        <w:rPr>
          <w:rFonts w:ascii="Courier New" w:eastAsia="Courier New" w:hAnsi="Courier New" w:cs="Courier New"/>
          <w:w w:val="103"/>
        </w:rPr>
        <w:t>Array:</w:t>
      </w:r>
      <w:r>
        <w:rPr>
          <w:rFonts w:ascii="Courier New" w:eastAsia="Courier New" w:hAnsi="Courier New" w:cs="Courier New"/>
        </w:rPr>
        <w:t xml:space="preserve"> </w:t>
      </w:r>
      <w:r>
        <w:rPr>
          <w:rFonts w:ascii="Courier New" w:eastAsia="Courier New" w:hAnsi="Courier New" w:cs="Courier New"/>
          <w:w w:val="103"/>
        </w:rPr>
        <w:t>[1</w:t>
      </w:r>
      <w:r>
        <w:rPr>
          <w:rFonts w:ascii="Courier New" w:eastAsia="Courier New" w:hAnsi="Courier New" w:cs="Courier New"/>
        </w:rPr>
        <w:t xml:space="preserve"> </w:t>
      </w:r>
      <w:r>
        <w:rPr>
          <w:rFonts w:ascii="Courier New" w:eastAsia="Courier New" w:hAnsi="Courier New" w:cs="Courier New"/>
          <w:w w:val="103"/>
        </w:rPr>
        <w:t>2</w:t>
      </w:r>
      <w:r>
        <w:rPr>
          <w:rFonts w:ascii="Courier New" w:eastAsia="Courier New" w:hAnsi="Courier New" w:cs="Courier New"/>
        </w:rPr>
        <w:t xml:space="preserve"> </w:t>
      </w:r>
      <w:r>
        <w:rPr>
          <w:rFonts w:ascii="Courier New" w:eastAsia="Courier New" w:hAnsi="Courier New" w:cs="Courier New"/>
          <w:w w:val="103"/>
        </w:rPr>
        <w:t>3</w:t>
      </w:r>
      <w:r>
        <w:rPr>
          <w:rFonts w:ascii="Courier New" w:eastAsia="Courier New" w:hAnsi="Courier New" w:cs="Courier New"/>
        </w:rPr>
        <w:t xml:space="preserve"> </w:t>
      </w:r>
      <w:r>
        <w:rPr>
          <w:rFonts w:ascii="Courier New" w:eastAsia="Courier New" w:hAnsi="Courier New" w:cs="Courier New"/>
          <w:w w:val="103"/>
        </w:rPr>
        <w:t>4</w:t>
      </w:r>
      <w:r>
        <w:rPr>
          <w:rFonts w:ascii="Courier New" w:eastAsia="Courier New" w:hAnsi="Courier New" w:cs="Courier New"/>
        </w:rPr>
        <w:t xml:space="preserve"> </w:t>
      </w:r>
      <w:r>
        <w:rPr>
          <w:rFonts w:ascii="Courier New" w:eastAsia="Courier New" w:hAnsi="Courier New" w:cs="Courier New"/>
          <w:w w:val="103"/>
        </w:rPr>
        <w:t>6</w:t>
      </w:r>
      <w:r>
        <w:rPr>
          <w:rFonts w:ascii="Courier New" w:eastAsia="Courier New" w:hAnsi="Courier New" w:cs="Courier New"/>
        </w:rPr>
        <w:t xml:space="preserve"> </w:t>
      </w:r>
      <w:r>
        <w:rPr>
          <w:rFonts w:ascii="Courier New" w:eastAsia="Courier New" w:hAnsi="Courier New" w:cs="Courier New"/>
          <w:w w:val="103"/>
        </w:rPr>
        <w:t>7</w:t>
      </w:r>
      <w:r>
        <w:rPr>
          <w:rFonts w:ascii="Courier New" w:eastAsia="Courier New" w:hAnsi="Courier New" w:cs="Courier New"/>
        </w:rPr>
        <w:t xml:space="preserve"> </w:t>
      </w:r>
      <w:r>
        <w:rPr>
          <w:rFonts w:ascii="Courier New" w:eastAsia="Courier New" w:hAnsi="Courier New" w:cs="Courier New"/>
          <w:w w:val="103"/>
        </w:rPr>
        <w:t>9</w:t>
      </w:r>
      <w:r>
        <w:rPr>
          <w:rFonts w:ascii="Courier New" w:eastAsia="Courier New" w:hAnsi="Courier New" w:cs="Courier New"/>
        </w:rPr>
        <w:t xml:space="preserve"> </w:t>
      </w:r>
      <w:r>
        <w:rPr>
          <w:rFonts w:ascii="Courier New" w:eastAsia="Courier New" w:hAnsi="Courier New" w:cs="Courier New"/>
          <w:w w:val="103"/>
        </w:rPr>
        <w:t>]</w:t>
      </w:r>
    </w:p>
    <w:p w:rsidR="00931BD4" w:rsidRDefault="00D6360D">
      <w:pPr>
        <w:spacing w:before="10"/>
        <w:ind w:left="254" w:right="7776"/>
        <w:jc w:val="center"/>
        <w:rPr>
          <w:rFonts w:ascii="Courier New" w:eastAsia="Courier New" w:hAnsi="Courier New" w:cs="Courier New"/>
        </w:rPr>
      </w:pPr>
      <w:r>
        <w:rPr>
          <w:rFonts w:ascii="Courier New" w:eastAsia="Courier New" w:hAnsi="Courier New" w:cs="Courier New"/>
          <w:w w:val="103"/>
        </w:rPr>
        <w:t>pivot</w:t>
      </w:r>
      <w:r>
        <w:rPr>
          <w:rFonts w:ascii="Courier New" w:eastAsia="Courier New" w:hAnsi="Courier New" w:cs="Courier New"/>
        </w:rPr>
        <w:t xml:space="preserve"> </w:t>
      </w:r>
      <w:r>
        <w:rPr>
          <w:rFonts w:ascii="Courier New" w:eastAsia="Courier New" w:hAnsi="Courier New" w:cs="Courier New"/>
          <w:w w:val="103"/>
        </w:rPr>
        <w:t>swapped</w:t>
      </w:r>
      <w:r>
        <w:rPr>
          <w:rFonts w:ascii="Courier New" w:eastAsia="Courier New" w:hAnsi="Courier New" w:cs="Courier New"/>
        </w:rPr>
        <w:t xml:space="preserve"> </w:t>
      </w:r>
      <w:r>
        <w:rPr>
          <w:rFonts w:ascii="Courier New" w:eastAsia="Courier New" w:hAnsi="Courier New" w:cs="Courier New"/>
          <w:w w:val="103"/>
        </w:rPr>
        <w:t>:3,3</w:t>
      </w:r>
    </w:p>
    <w:p w:rsidR="00931BD4" w:rsidRDefault="00D6360D">
      <w:pPr>
        <w:spacing w:before="10" w:line="251" w:lineRule="auto"/>
        <w:ind w:left="169" w:right="6340"/>
        <w:rPr>
          <w:rFonts w:ascii="Courier New" w:eastAsia="Courier New" w:hAnsi="Courier New" w:cs="Courier New"/>
        </w:rPr>
      </w:pPr>
      <w:r>
        <w:rPr>
          <w:rFonts w:ascii="Courier New" w:eastAsia="Courier New" w:hAnsi="Courier New" w:cs="Courier New"/>
          <w:w w:val="103"/>
        </w:rPr>
        <w:t>Updated</w:t>
      </w:r>
      <w:r>
        <w:rPr>
          <w:rFonts w:ascii="Courier New" w:eastAsia="Courier New" w:hAnsi="Courier New" w:cs="Courier New"/>
        </w:rPr>
        <w:t xml:space="preserve"> </w:t>
      </w:r>
      <w:r>
        <w:rPr>
          <w:rFonts w:ascii="Courier New" w:eastAsia="Courier New" w:hAnsi="Courier New" w:cs="Courier New"/>
          <w:w w:val="103"/>
        </w:rPr>
        <w:t>Array:</w:t>
      </w:r>
      <w:r>
        <w:rPr>
          <w:rFonts w:ascii="Courier New" w:eastAsia="Courier New" w:hAnsi="Courier New" w:cs="Courier New"/>
        </w:rPr>
        <w:t xml:space="preserve"> </w:t>
      </w:r>
      <w:r>
        <w:rPr>
          <w:rFonts w:ascii="Courier New" w:eastAsia="Courier New" w:hAnsi="Courier New" w:cs="Courier New"/>
          <w:w w:val="103"/>
        </w:rPr>
        <w:t>[1</w:t>
      </w:r>
      <w:r>
        <w:rPr>
          <w:rFonts w:ascii="Courier New" w:eastAsia="Courier New" w:hAnsi="Courier New" w:cs="Courier New"/>
        </w:rPr>
        <w:t xml:space="preserve"> </w:t>
      </w:r>
      <w:r>
        <w:rPr>
          <w:rFonts w:ascii="Courier New" w:eastAsia="Courier New" w:hAnsi="Courier New" w:cs="Courier New"/>
          <w:w w:val="103"/>
        </w:rPr>
        <w:t>2</w:t>
      </w:r>
      <w:r>
        <w:rPr>
          <w:rFonts w:ascii="Courier New" w:eastAsia="Courier New" w:hAnsi="Courier New" w:cs="Courier New"/>
        </w:rPr>
        <w:t xml:space="preserve"> </w:t>
      </w:r>
      <w:r>
        <w:rPr>
          <w:rFonts w:ascii="Courier New" w:eastAsia="Courier New" w:hAnsi="Courier New" w:cs="Courier New"/>
          <w:w w:val="103"/>
        </w:rPr>
        <w:t>3</w:t>
      </w:r>
      <w:r>
        <w:rPr>
          <w:rFonts w:ascii="Courier New" w:eastAsia="Courier New" w:hAnsi="Courier New" w:cs="Courier New"/>
        </w:rPr>
        <w:t xml:space="preserve"> </w:t>
      </w:r>
      <w:r>
        <w:rPr>
          <w:rFonts w:ascii="Courier New" w:eastAsia="Courier New" w:hAnsi="Courier New" w:cs="Courier New"/>
          <w:w w:val="103"/>
        </w:rPr>
        <w:t>4</w:t>
      </w:r>
      <w:r>
        <w:rPr>
          <w:rFonts w:ascii="Courier New" w:eastAsia="Courier New" w:hAnsi="Courier New" w:cs="Courier New"/>
        </w:rPr>
        <w:t xml:space="preserve"> </w:t>
      </w:r>
      <w:r>
        <w:rPr>
          <w:rFonts w:ascii="Courier New" w:eastAsia="Courier New" w:hAnsi="Courier New" w:cs="Courier New"/>
          <w:w w:val="103"/>
        </w:rPr>
        <w:t>6</w:t>
      </w:r>
      <w:r>
        <w:rPr>
          <w:rFonts w:ascii="Courier New" w:eastAsia="Courier New" w:hAnsi="Courier New" w:cs="Courier New"/>
        </w:rPr>
        <w:t xml:space="preserve"> </w:t>
      </w:r>
      <w:r>
        <w:rPr>
          <w:rFonts w:ascii="Courier New" w:eastAsia="Courier New" w:hAnsi="Courier New" w:cs="Courier New"/>
          <w:w w:val="103"/>
        </w:rPr>
        <w:t>7</w:t>
      </w:r>
      <w:r>
        <w:rPr>
          <w:rFonts w:ascii="Courier New" w:eastAsia="Courier New" w:hAnsi="Courier New" w:cs="Courier New"/>
        </w:rPr>
        <w:t xml:space="preserve"> </w:t>
      </w:r>
      <w:r>
        <w:rPr>
          <w:rFonts w:ascii="Courier New" w:eastAsia="Courier New" w:hAnsi="Courier New" w:cs="Courier New"/>
          <w:w w:val="103"/>
        </w:rPr>
        <w:t>9</w:t>
      </w:r>
      <w:r>
        <w:rPr>
          <w:rFonts w:ascii="Courier New" w:eastAsia="Courier New" w:hAnsi="Courier New" w:cs="Courier New"/>
        </w:rPr>
        <w:t xml:space="preserve"> </w:t>
      </w:r>
      <w:r>
        <w:rPr>
          <w:rFonts w:ascii="Courier New" w:eastAsia="Courier New" w:hAnsi="Courier New" w:cs="Courier New"/>
          <w:w w:val="103"/>
        </w:rPr>
        <w:t>] Output</w:t>
      </w:r>
      <w:r>
        <w:rPr>
          <w:rFonts w:ascii="Courier New" w:eastAsia="Courier New" w:hAnsi="Courier New" w:cs="Courier New"/>
        </w:rPr>
        <w:t xml:space="preserve"> </w:t>
      </w:r>
      <w:r>
        <w:rPr>
          <w:rFonts w:ascii="Courier New" w:eastAsia="Courier New" w:hAnsi="Courier New" w:cs="Courier New"/>
          <w:w w:val="103"/>
        </w:rPr>
        <w:t>Array:</w:t>
      </w:r>
      <w:r>
        <w:rPr>
          <w:rFonts w:ascii="Courier New" w:eastAsia="Courier New" w:hAnsi="Courier New" w:cs="Courier New"/>
        </w:rPr>
        <w:t xml:space="preserve"> </w:t>
      </w:r>
      <w:r>
        <w:rPr>
          <w:rFonts w:ascii="Courier New" w:eastAsia="Courier New" w:hAnsi="Courier New" w:cs="Courier New"/>
          <w:w w:val="103"/>
        </w:rPr>
        <w:t>[1</w:t>
      </w:r>
      <w:r>
        <w:rPr>
          <w:rFonts w:ascii="Courier New" w:eastAsia="Courier New" w:hAnsi="Courier New" w:cs="Courier New"/>
        </w:rPr>
        <w:t xml:space="preserve"> </w:t>
      </w:r>
      <w:r>
        <w:rPr>
          <w:rFonts w:ascii="Courier New" w:eastAsia="Courier New" w:hAnsi="Courier New" w:cs="Courier New"/>
          <w:w w:val="103"/>
        </w:rPr>
        <w:t>2</w:t>
      </w:r>
      <w:r>
        <w:rPr>
          <w:rFonts w:ascii="Courier New" w:eastAsia="Courier New" w:hAnsi="Courier New" w:cs="Courier New"/>
        </w:rPr>
        <w:t xml:space="preserve"> </w:t>
      </w:r>
      <w:r>
        <w:rPr>
          <w:rFonts w:ascii="Courier New" w:eastAsia="Courier New" w:hAnsi="Courier New" w:cs="Courier New"/>
          <w:w w:val="103"/>
        </w:rPr>
        <w:t>3</w:t>
      </w:r>
      <w:r>
        <w:rPr>
          <w:rFonts w:ascii="Courier New" w:eastAsia="Courier New" w:hAnsi="Courier New" w:cs="Courier New"/>
        </w:rPr>
        <w:t xml:space="preserve"> </w:t>
      </w:r>
      <w:r>
        <w:rPr>
          <w:rFonts w:ascii="Courier New" w:eastAsia="Courier New" w:hAnsi="Courier New" w:cs="Courier New"/>
          <w:w w:val="103"/>
        </w:rPr>
        <w:t>4</w:t>
      </w:r>
      <w:r>
        <w:rPr>
          <w:rFonts w:ascii="Courier New" w:eastAsia="Courier New" w:hAnsi="Courier New" w:cs="Courier New"/>
        </w:rPr>
        <w:t xml:space="preserve"> </w:t>
      </w:r>
      <w:r>
        <w:rPr>
          <w:rFonts w:ascii="Courier New" w:eastAsia="Courier New" w:hAnsi="Courier New" w:cs="Courier New"/>
          <w:w w:val="103"/>
        </w:rPr>
        <w:t>6</w:t>
      </w:r>
      <w:r>
        <w:rPr>
          <w:rFonts w:ascii="Courier New" w:eastAsia="Courier New" w:hAnsi="Courier New" w:cs="Courier New"/>
        </w:rPr>
        <w:t xml:space="preserve"> </w:t>
      </w:r>
      <w:r>
        <w:rPr>
          <w:rFonts w:ascii="Courier New" w:eastAsia="Courier New" w:hAnsi="Courier New" w:cs="Courier New"/>
          <w:w w:val="103"/>
        </w:rPr>
        <w:t>7</w:t>
      </w:r>
      <w:r>
        <w:rPr>
          <w:rFonts w:ascii="Courier New" w:eastAsia="Courier New" w:hAnsi="Courier New" w:cs="Courier New"/>
        </w:rPr>
        <w:t xml:space="preserve"> </w:t>
      </w:r>
      <w:r>
        <w:rPr>
          <w:rFonts w:ascii="Courier New" w:eastAsia="Courier New" w:hAnsi="Courier New" w:cs="Courier New"/>
          <w:w w:val="103"/>
        </w:rPr>
        <w:t>9</w:t>
      </w:r>
      <w:r>
        <w:rPr>
          <w:rFonts w:ascii="Courier New" w:eastAsia="Courier New" w:hAnsi="Courier New" w:cs="Courier New"/>
        </w:rPr>
        <w:t xml:space="preserve"> </w:t>
      </w:r>
      <w:r>
        <w:rPr>
          <w:rFonts w:ascii="Courier New" w:eastAsia="Courier New" w:hAnsi="Courier New" w:cs="Courier New"/>
          <w:w w:val="103"/>
        </w:rPr>
        <w:t>]</w:t>
      </w:r>
    </w:p>
    <w:p w:rsidR="00931BD4" w:rsidRDefault="00D6360D">
      <w:pPr>
        <w:ind w:left="169" w:right="4059"/>
        <w:jc w:val="both"/>
        <w:rPr>
          <w:rFonts w:ascii="Courier New" w:eastAsia="Courier New" w:hAnsi="Courier New" w:cs="Courier New"/>
        </w:rPr>
      </w:pPr>
      <w:r>
        <w:rPr>
          <w:rFonts w:ascii="Courier New" w:eastAsia="Courier New" w:hAnsi="Courier New" w:cs="Courier New"/>
          <w:w w:val="103"/>
        </w:rPr>
        <w:t>==================================================</w:t>
      </w:r>
    </w:p>
    <w:p w:rsidR="00931BD4" w:rsidRDefault="00D6360D">
      <w:pPr>
        <w:spacing w:before="36"/>
        <w:ind w:left="169" w:right="10002"/>
        <w:jc w:val="both"/>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ight="7564"/>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 xml:space="preserve">Analysis of Quick sort </w:t>
      </w:r>
    </w:p>
    <w:p w:rsidR="00931BD4" w:rsidRDefault="00931BD4">
      <w:pPr>
        <w:spacing w:before="1" w:line="140" w:lineRule="exact"/>
        <w:rPr>
          <w:sz w:val="14"/>
          <w:szCs w:val="14"/>
        </w:rPr>
      </w:pPr>
    </w:p>
    <w:p w:rsidR="00931BD4" w:rsidRDefault="00D6360D">
      <w:pPr>
        <w:ind w:left="169" w:right="8912"/>
        <w:jc w:val="both"/>
        <w:rPr>
          <w:rFonts w:ascii="Cambria" w:eastAsia="Cambria" w:hAnsi="Cambria" w:cs="Cambria"/>
          <w:sz w:val="24"/>
          <w:szCs w:val="24"/>
        </w:rPr>
      </w:pPr>
      <w:r>
        <w:rPr>
          <w:rFonts w:ascii="Cambria" w:eastAsia="Cambria" w:hAnsi="Cambria" w:cs="Cambria"/>
          <w:sz w:val="24"/>
          <w:szCs w:val="24"/>
        </w:rPr>
        <w:t xml:space="preserve"> </w:t>
      </w:r>
      <w:r>
        <w:rPr>
          <w:rFonts w:ascii="Cambria" w:eastAsia="Cambria" w:hAnsi="Cambria" w:cs="Cambria"/>
          <w:b/>
          <w:sz w:val="24"/>
          <w:szCs w:val="24"/>
        </w:rPr>
        <w:t xml:space="preserve">Best Case </w:t>
      </w:r>
    </w:p>
    <w:p w:rsidR="00931BD4" w:rsidRDefault="00931BD4">
      <w:pPr>
        <w:spacing w:before="1" w:line="140" w:lineRule="exact"/>
        <w:rPr>
          <w:sz w:val="14"/>
          <w:szCs w:val="14"/>
        </w:rPr>
      </w:pPr>
    </w:p>
    <w:p w:rsidR="00931BD4" w:rsidRDefault="00D6360D">
      <w:pPr>
        <w:spacing w:line="359" w:lineRule="auto"/>
        <w:ind w:left="169" w:right="66"/>
        <w:jc w:val="both"/>
        <w:rPr>
          <w:rFonts w:ascii="Cambria" w:eastAsia="Cambria" w:hAnsi="Cambria" w:cs="Cambria"/>
          <w:sz w:val="24"/>
          <w:szCs w:val="24"/>
        </w:rPr>
      </w:pPr>
      <w:r>
        <w:rPr>
          <w:rFonts w:ascii="Cambria" w:eastAsia="Cambria" w:hAnsi="Cambria" w:cs="Cambria"/>
          <w:sz w:val="24"/>
          <w:szCs w:val="24"/>
        </w:rPr>
        <w:t xml:space="preserve">The best thing that could happen in Quick sort would be that each partitioning stage divides the array exactly in half. In other words, the best to be a median of the keys in </w:t>
      </w:r>
      <w:r>
        <w:rPr>
          <w:rFonts w:ascii="Cambria" w:eastAsia="Cambria" w:hAnsi="Cambria" w:cs="Cambria"/>
          <w:i/>
          <w:sz w:val="24"/>
          <w:szCs w:val="24"/>
        </w:rPr>
        <w:t>A</w:t>
      </w:r>
      <w:r>
        <w:rPr>
          <w:rFonts w:ascii="Cambria" w:eastAsia="Cambria" w:hAnsi="Cambria" w:cs="Cambria"/>
          <w:sz w:val="24"/>
          <w:szCs w:val="24"/>
        </w:rPr>
        <w:t>[</w:t>
      </w:r>
      <w:r>
        <w:rPr>
          <w:rFonts w:ascii="Cambria" w:eastAsia="Cambria" w:hAnsi="Cambria" w:cs="Cambria"/>
          <w:i/>
          <w:sz w:val="24"/>
          <w:szCs w:val="24"/>
        </w:rPr>
        <w:t>p</w:t>
      </w:r>
      <w:r>
        <w:rPr>
          <w:rFonts w:ascii="Cambria" w:eastAsia="Cambria" w:hAnsi="Cambria" w:cs="Cambria"/>
          <w:sz w:val="24"/>
          <w:szCs w:val="24"/>
        </w:rPr>
        <w:t xml:space="preserve"> . . </w:t>
      </w:r>
      <w:r>
        <w:rPr>
          <w:rFonts w:ascii="Cambria" w:eastAsia="Cambria" w:hAnsi="Cambria" w:cs="Cambria"/>
          <w:i/>
          <w:sz w:val="24"/>
          <w:szCs w:val="24"/>
        </w:rPr>
        <w:t>r</w:t>
      </w:r>
      <w:r>
        <w:rPr>
          <w:rFonts w:ascii="Cambria" w:eastAsia="Cambria" w:hAnsi="Cambria" w:cs="Cambria"/>
          <w:sz w:val="24"/>
          <w:szCs w:val="24"/>
        </w:rPr>
        <w:t xml:space="preserve">] every time procedure 'Partition' is called. The procedure 'Partition' always split the array to be sorted into two equal sized arrays. </w:t>
      </w:r>
    </w:p>
    <w:p w:rsidR="00931BD4" w:rsidRDefault="00D6360D">
      <w:pPr>
        <w:spacing w:before="1" w:line="362" w:lineRule="auto"/>
        <w:ind w:left="169" w:right="647"/>
        <w:rPr>
          <w:rFonts w:ascii="Cambria" w:eastAsia="Cambria" w:hAnsi="Cambria" w:cs="Cambria"/>
          <w:sz w:val="24"/>
          <w:szCs w:val="24"/>
        </w:rPr>
      </w:pPr>
      <w:r>
        <w:rPr>
          <w:rFonts w:ascii="Cambria" w:eastAsia="Cambria" w:hAnsi="Cambria" w:cs="Cambria"/>
          <w:sz w:val="24"/>
          <w:szCs w:val="24"/>
        </w:rPr>
        <w:t xml:space="preserve">If the procedure 'Partition' produces two regions of size </w:t>
      </w:r>
      <w:r>
        <w:rPr>
          <w:rFonts w:ascii="Cambria" w:eastAsia="Cambria" w:hAnsi="Cambria" w:cs="Cambria"/>
          <w:i/>
          <w:sz w:val="24"/>
          <w:szCs w:val="24"/>
        </w:rPr>
        <w:t>n</w:t>
      </w:r>
      <w:r>
        <w:rPr>
          <w:rFonts w:ascii="Cambria" w:eastAsia="Cambria" w:hAnsi="Cambria" w:cs="Cambria"/>
          <w:sz w:val="24"/>
          <w:szCs w:val="24"/>
        </w:rPr>
        <w:t>/2. the recurrence relation is then T(n) = T(</w:t>
      </w:r>
      <w:r>
        <w:rPr>
          <w:rFonts w:ascii="Cambria" w:eastAsia="Cambria" w:hAnsi="Cambria" w:cs="Cambria"/>
          <w:i/>
          <w:sz w:val="24"/>
          <w:szCs w:val="24"/>
        </w:rPr>
        <w:t>n</w:t>
      </w:r>
      <w:r>
        <w:rPr>
          <w:rFonts w:ascii="Cambria" w:eastAsia="Cambria" w:hAnsi="Cambria" w:cs="Cambria"/>
          <w:sz w:val="24"/>
          <w:szCs w:val="24"/>
        </w:rPr>
        <w:t>/2) + T(</w:t>
      </w:r>
      <w:r>
        <w:rPr>
          <w:rFonts w:ascii="Cambria" w:eastAsia="Cambria" w:hAnsi="Cambria" w:cs="Cambria"/>
          <w:i/>
          <w:sz w:val="24"/>
          <w:szCs w:val="24"/>
        </w:rPr>
        <w:t>n</w:t>
      </w:r>
      <w:r>
        <w:rPr>
          <w:rFonts w:ascii="Cambria" w:eastAsia="Cambria" w:hAnsi="Cambria" w:cs="Cambria"/>
          <w:sz w:val="24"/>
          <w:szCs w:val="24"/>
        </w:rPr>
        <w:t xml:space="preserve">/2) + </w:t>
      </w:r>
      <w:r w:rsidR="000405D0">
        <w:pict>
          <v:shape id="_x0000_i1034" type="#_x0000_t75" style="width:11.25pt;height:12pt">
            <v:imagedata r:id="rId24" o:title=""/>
          </v:shape>
        </w:pic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sz w:val="24"/>
          <w:szCs w:val="24"/>
        </w:rPr>
        <w:t xml:space="preserve">) </w:t>
      </w:r>
    </w:p>
    <w:p w:rsidR="00931BD4" w:rsidRDefault="00D6360D">
      <w:pPr>
        <w:spacing w:line="280" w:lineRule="exact"/>
        <w:ind w:left="169" w:right="7811"/>
        <w:jc w:val="both"/>
        <w:rPr>
          <w:rFonts w:ascii="Cambria" w:eastAsia="Cambria" w:hAnsi="Cambria" w:cs="Cambria"/>
          <w:sz w:val="24"/>
          <w:szCs w:val="24"/>
        </w:rPr>
      </w:pPr>
      <w:r>
        <w:rPr>
          <w:rFonts w:ascii="Cambria" w:eastAsia="Cambria" w:hAnsi="Cambria" w:cs="Cambria"/>
          <w:sz w:val="24"/>
          <w:szCs w:val="24"/>
        </w:rPr>
        <w:t xml:space="preserve">       = 2T(</w:t>
      </w:r>
      <w:r>
        <w:rPr>
          <w:rFonts w:ascii="Cambria" w:eastAsia="Cambria" w:hAnsi="Cambria" w:cs="Cambria"/>
          <w:i/>
          <w:sz w:val="24"/>
          <w:szCs w:val="24"/>
        </w:rPr>
        <w:t>n</w:t>
      </w:r>
      <w:r>
        <w:rPr>
          <w:rFonts w:ascii="Cambria" w:eastAsia="Cambria" w:hAnsi="Cambria" w:cs="Cambria"/>
          <w:sz w:val="24"/>
          <w:szCs w:val="24"/>
        </w:rPr>
        <w:t xml:space="preserve">/2) + </w:t>
      </w:r>
      <w:r w:rsidR="000405D0">
        <w:pict>
          <v:shape id="_x0000_i1035" type="#_x0000_t75" style="width:11.25pt;height:12pt">
            <v:imagedata r:id="rId24" o:title=""/>
          </v:shape>
        </w:pic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sz w:val="24"/>
          <w:szCs w:val="24"/>
        </w:rPr>
        <w:t xml:space="preserve">) </w:t>
      </w:r>
    </w:p>
    <w:p w:rsidR="00931BD4" w:rsidRDefault="00931BD4">
      <w:pPr>
        <w:spacing w:before="6" w:line="120" w:lineRule="exact"/>
        <w:rPr>
          <w:sz w:val="13"/>
          <w:szCs w:val="13"/>
        </w:rPr>
      </w:pPr>
    </w:p>
    <w:p w:rsidR="00931BD4" w:rsidRDefault="00D6360D">
      <w:pPr>
        <w:ind w:left="169" w:right="6406"/>
        <w:jc w:val="both"/>
        <w:rPr>
          <w:rFonts w:ascii="Cambria" w:eastAsia="Cambria" w:hAnsi="Cambria" w:cs="Cambria"/>
          <w:sz w:val="24"/>
          <w:szCs w:val="24"/>
        </w:rPr>
      </w:pPr>
      <w:r>
        <w:rPr>
          <w:rFonts w:ascii="Cambria" w:eastAsia="Cambria" w:hAnsi="Cambria" w:cs="Cambria"/>
          <w:sz w:val="24"/>
          <w:szCs w:val="24"/>
        </w:rPr>
        <w:t xml:space="preserve">And from case 2 of Master theorem </w:t>
      </w:r>
    </w:p>
    <w:p w:rsidR="00931BD4" w:rsidRDefault="00931BD4">
      <w:pPr>
        <w:spacing w:before="3" w:line="140" w:lineRule="exact"/>
        <w:rPr>
          <w:sz w:val="14"/>
          <w:szCs w:val="14"/>
        </w:rPr>
      </w:pPr>
    </w:p>
    <w:p w:rsidR="00931BD4" w:rsidRDefault="00D6360D">
      <w:pPr>
        <w:ind w:left="169" w:right="7904"/>
        <w:jc w:val="both"/>
        <w:rPr>
          <w:rFonts w:ascii="Cambria" w:eastAsia="Cambria" w:hAnsi="Cambria" w:cs="Cambria"/>
          <w:sz w:val="24"/>
          <w:szCs w:val="24"/>
        </w:rPr>
      </w:pPr>
      <w:r>
        <w:rPr>
          <w:rFonts w:ascii="Cambria" w:eastAsia="Cambria" w:hAnsi="Cambria" w:cs="Cambria"/>
          <w:sz w:val="24"/>
          <w:szCs w:val="24"/>
        </w:rPr>
        <w:t xml:space="preserve">        T(n) = </w:t>
      </w:r>
      <w:r w:rsidR="000405D0">
        <w:pict>
          <v:shape id="_x0000_i1036" type="#_x0000_t75" style="width:11.25pt;height:12pt">
            <v:imagedata r:id="rId24" o:title=""/>
          </v:shape>
        </w:pict>
      </w:r>
      <w:r>
        <w:rPr>
          <w:rFonts w:ascii="Cambria" w:eastAsia="Cambria" w:hAnsi="Cambria" w:cs="Cambria"/>
          <w:sz w:val="24"/>
          <w:szCs w:val="24"/>
        </w:rPr>
        <w:t>(</w:t>
      </w:r>
      <w:r>
        <w:rPr>
          <w:rFonts w:ascii="Cambria" w:eastAsia="Cambria" w:hAnsi="Cambria" w:cs="Cambria"/>
          <w:i/>
          <w:sz w:val="24"/>
          <w:szCs w:val="24"/>
        </w:rPr>
        <w:t xml:space="preserve">n </w:t>
      </w:r>
      <w:r>
        <w:rPr>
          <w:rFonts w:ascii="Cambria" w:eastAsia="Cambria" w:hAnsi="Cambria" w:cs="Cambria"/>
          <w:sz w:val="24"/>
          <w:szCs w:val="24"/>
        </w:rPr>
        <w:t>lg</w:t>
      </w:r>
      <w:r>
        <w:rPr>
          <w:rFonts w:ascii="Cambria" w:eastAsia="Cambria" w:hAnsi="Cambria" w:cs="Cambria"/>
          <w:i/>
          <w:sz w:val="24"/>
          <w:szCs w:val="24"/>
        </w:rPr>
        <w:t xml:space="preserve"> n</w:t>
      </w: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ight="10002"/>
        <w:jc w:val="both"/>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ight="8767"/>
        <w:jc w:val="both"/>
        <w:rPr>
          <w:rFonts w:ascii="Cambria" w:eastAsia="Cambria" w:hAnsi="Cambria" w:cs="Cambria"/>
          <w:sz w:val="24"/>
          <w:szCs w:val="24"/>
        </w:rPr>
      </w:pPr>
      <w:r>
        <w:rPr>
          <w:rFonts w:ascii="Cambria" w:eastAsia="Cambria" w:hAnsi="Cambria" w:cs="Cambria"/>
          <w:b/>
          <w:sz w:val="24"/>
          <w:szCs w:val="24"/>
        </w:rPr>
        <w:t>Worst-case</w:t>
      </w:r>
      <w:r>
        <w:rPr>
          <w:rFonts w:ascii="Cambria" w:eastAsia="Cambria" w:hAnsi="Cambria" w:cs="Cambria"/>
          <w:sz w:val="24"/>
          <w:szCs w:val="24"/>
        </w:rPr>
        <w:t xml:space="preserve"> </w:t>
      </w:r>
    </w:p>
    <w:p w:rsidR="00931BD4" w:rsidRDefault="00931BD4">
      <w:pPr>
        <w:spacing w:before="6" w:line="120" w:lineRule="exact"/>
        <w:rPr>
          <w:sz w:val="13"/>
          <w:szCs w:val="13"/>
        </w:rPr>
      </w:pPr>
    </w:p>
    <w:p w:rsidR="00931BD4" w:rsidRDefault="00D6360D">
      <w:pPr>
        <w:ind w:left="169" w:right="1207"/>
        <w:jc w:val="both"/>
        <w:rPr>
          <w:rFonts w:ascii="Cambria" w:eastAsia="Cambria" w:hAnsi="Cambria" w:cs="Cambria"/>
          <w:sz w:val="24"/>
          <w:szCs w:val="24"/>
        </w:rPr>
      </w:pPr>
      <w:r>
        <w:rPr>
          <w:rFonts w:ascii="Cambria" w:eastAsia="Cambria" w:hAnsi="Cambria" w:cs="Cambria"/>
          <w:sz w:val="24"/>
          <w:szCs w:val="24"/>
        </w:rPr>
        <w:t xml:space="preserve">Let </w:t>
      </w:r>
      <w:r>
        <w:rPr>
          <w:rFonts w:ascii="Cambria" w:eastAsia="Cambria" w:hAnsi="Cambria" w:cs="Cambria"/>
          <w:i/>
          <w:sz w:val="24"/>
          <w:szCs w:val="24"/>
        </w:rPr>
        <w:t>T</w: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sz w:val="24"/>
          <w:szCs w:val="24"/>
        </w:rPr>
        <w:t xml:space="preserve">) be the worst-case time for QUICK SORT on input size n. We have a recurrence </w:t>
      </w:r>
    </w:p>
    <w:p w:rsidR="00931BD4" w:rsidRDefault="00931BD4">
      <w:pPr>
        <w:spacing w:before="3" w:line="140" w:lineRule="exact"/>
        <w:rPr>
          <w:sz w:val="14"/>
          <w:szCs w:val="14"/>
        </w:rPr>
      </w:pPr>
    </w:p>
    <w:p w:rsidR="00931BD4" w:rsidRDefault="00D6360D">
      <w:pPr>
        <w:ind w:left="169" w:right="4341"/>
        <w:jc w:val="both"/>
        <w:rPr>
          <w:rFonts w:ascii="Cambria" w:eastAsia="Cambria" w:hAnsi="Cambria" w:cs="Cambria"/>
          <w:sz w:val="24"/>
          <w:szCs w:val="24"/>
        </w:rPr>
      </w:pPr>
      <w:r>
        <w:rPr>
          <w:rFonts w:ascii="Cambria" w:eastAsia="Cambria" w:hAnsi="Cambria" w:cs="Cambria"/>
          <w:i/>
          <w:position w:val="2"/>
          <w:sz w:val="24"/>
          <w:szCs w:val="24"/>
        </w:rPr>
        <w:t>T</w:t>
      </w:r>
      <w:r>
        <w:rPr>
          <w:rFonts w:ascii="Cambria" w:eastAsia="Cambria" w:hAnsi="Cambria" w:cs="Cambria"/>
          <w:position w:val="2"/>
          <w:sz w:val="24"/>
          <w:szCs w:val="24"/>
        </w:rPr>
        <w:t>(</w:t>
      </w:r>
      <w:r>
        <w:rPr>
          <w:rFonts w:ascii="Cambria" w:eastAsia="Cambria" w:hAnsi="Cambria" w:cs="Cambria"/>
          <w:i/>
          <w:position w:val="2"/>
          <w:sz w:val="24"/>
          <w:szCs w:val="24"/>
        </w:rPr>
        <w:t>n</w:t>
      </w:r>
      <w:r>
        <w:rPr>
          <w:rFonts w:ascii="Cambria" w:eastAsia="Cambria" w:hAnsi="Cambria" w:cs="Cambria"/>
          <w:position w:val="2"/>
          <w:sz w:val="24"/>
          <w:szCs w:val="24"/>
        </w:rPr>
        <w:t>) = max</w:t>
      </w:r>
      <w:r>
        <w:rPr>
          <w:rFonts w:ascii="Cambria" w:eastAsia="Cambria" w:hAnsi="Cambria" w:cs="Cambria"/>
          <w:w w:val="99"/>
          <w:sz w:val="16"/>
          <w:szCs w:val="16"/>
        </w:rPr>
        <w:t>1≤</w:t>
      </w:r>
      <w:r>
        <w:rPr>
          <w:rFonts w:ascii="Cambria" w:eastAsia="Cambria" w:hAnsi="Cambria" w:cs="Cambria"/>
          <w:i/>
          <w:w w:val="99"/>
          <w:sz w:val="16"/>
          <w:szCs w:val="16"/>
        </w:rPr>
        <w:t>q</w:t>
      </w:r>
      <w:r>
        <w:rPr>
          <w:rFonts w:ascii="Cambria" w:eastAsia="Cambria" w:hAnsi="Cambria" w:cs="Cambria"/>
          <w:w w:val="99"/>
          <w:sz w:val="16"/>
          <w:szCs w:val="16"/>
        </w:rPr>
        <w:t>≤</w:t>
      </w:r>
      <w:r>
        <w:rPr>
          <w:rFonts w:ascii="Cambria" w:eastAsia="Cambria" w:hAnsi="Cambria" w:cs="Cambria"/>
          <w:i/>
          <w:w w:val="99"/>
          <w:sz w:val="16"/>
          <w:szCs w:val="16"/>
        </w:rPr>
        <w:t>n</w:t>
      </w:r>
      <w:r>
        <w:rPr>
          <w:rFonts w:ascii="Cambria" w:eastAsia="Cambria" w:hAnsi="Cambria" w:cs="Cambria"/>
          <w:w w:val="99"/>
          <w:sz w:val="16"/>
          <w:szCs w:val="16"/>
        </w:rPr>
        <w:t>-1</w:t>
      </w:r>
      <w:r>
        <w:rPr>
          <w:rFonts w:ascii="Cambria" w:eastAsia="Cambria" w:hAnsi="Cambria" w:cs="Cambria"/>
          <w:position w:val="2"/>
          <w:sz w:val="24"/>
          <w:szCs w:val="24"/>
        </w:rPr>
        <w:t xml:space="preserve"> (</w:t>
      </w:r>
      <w:r>
        <w:rPr>
          <w:rFonts w:ascii="Cambria" w:eastAsia="Cambria" w:hAnsi="Cambria" w:cs="Cambria"/>
          <w:i/>
          <w:position w:val="2"/>
          <w:sz w:val="24"/>
          <w:szCs w:val="24"/>
        </w:rPr>
        <w:t>T</w:t>
      </w:r>
      <w:r>
        <w:rPr>
          <w:rFonts w:ascii="Cambria" w:eastAsia="Cambria" w:hAnsi="Cambria" w:cs="Cambria"/>
          <w:position w:val="2"/>
          <w:sz w:val="24"/>
          <w:szCs w:val="24"/>
        </w:rPr>
        <w:t>(</w:t>
      </w:r>
      <w:r>
        <w:rPr>
          <w:rFonts w:ascii="Cambria" w:eastAsia="Cambria" w:hAnsi="Cambria" w:cs="Cambria"/>
          <w:i/>
          <w:position w:val="2"/>
          <w:sz w:val="24"/>
          <w:szCs w:val="24"/>
        </w:rPr>
        <w:t>q</w:t>
      </w:r>
      <w:r>
        <w:rPr>
          <w:rFonts w:ascii="Cambria" w:eastAsia="Cambria" w:hAnsi="Cambria" w:cs="Cambria"/>
          <w:position w:val="2"/>
          <w:sz w:val="24"/>
          <w:szCs w:val="24"/>
        </w:rPr>
        <w:t xml:space="preserve">) + </w:t>
      </w:r>
      <w:r>
        <w:rPr>
          <w:rFonts w:ascii="Cambria" w:eastAsia="Cambria" w:hAnsi="Cambria" w:cs="Cambria"/>
          <w:i/>
          <w:position w:val="2"/>
          <w:sz w:val="24"/>
          <w:szCs w:val="24"/>
        </w:rPr>
        <w:t>T</w:t>
      </w:r>
      <w:r>
        <w:rPr>
          <w:rFonts w:ascii="Cambria" w:eastAsia="Cambria" w:hAnsi="Cambria" w:cs="Cambria"/>
          <w:position w:val="2"/>
          <w:sz w:val="24"/>
          <w:szCs w:val="24"/>
        </w:rPr>
        <w:t>(</w:t>
      </w:r>
      <w:r>
        <w:rPr>
          <w:rFonts w:ascii="Cambria" w:eastAsia="Cambria" w:hAnsi="Cambria" w:cs="Cambria"/>
          <w:i/>
          <w:position w:val="2"/>
          <w:sz w:val="24"/>
          <w:szCs w:val="24"/>
        </w:rPr>
        <w:t>n</w:t>
      </w:r>
      <w:r>
        <w:rPr>
          <w:rFonts w:ascii="Cambria" w:eastAsia="Cambria" w:hAnsi="Cambria" w:cs="Cambria"/>
          <w:position w:val="2"/>
          <w:sz w:val="24"/>
          <w:szCs w:val="24"/>
        </w:rPr>
        <w:t>-</w:t>
      </w:r>
      <w:r>
        <w:rPr>
          <w:rFonts w:ascii="Cambria" w:eastAsia="Cambria" w:hAnsi="Cambria" w:cs="Cambria"/>
          <w:i/>
          <w:position w:val="2"/>
          <w:sz w:val="24"/>
          <w:szCs w:val="24"/>
        </w:rPr>
        <w:t>q</w:t>
      </w:r>
      <w:r>
        <w:rPr>
          <w:rFonts w:ascii="Cambria" w:eastAsia="Cambria" w:hAnsi="Cambria" w:cs="Cambria"/>
          <w:position w:val="2"/>
          <w:sz w:val="24"/>
          <w:szCs w:val="24"/>
        </w:rPr>
        <w:t xml:space="preserve">)) + </w:t>
      </w:r>
      <w:r w:rsidR="000405D0">
        <w:pict>
          <v:shape id="_x0000_i1037" type="#_x0000_t75" style="width:11.25pt;height:12pt">
            <v:imagedata r:id="rId24" o:title=""/>
          </v:shape>
        </w:pict>
      </w:r>
      <w:r>
        <w:rPr>
          <w:rFonts w:ascii="Cambria" w:eastAsia="Cambria" w:hAnsi="Cambria" w:cs="Cambria"/>
          <w:position w:val="2"/>
          <w:sz w:val="24"/>
          <w:szCs w:val="24"/>
        </w:rPr>
        <w:t>(</w:t>
      </w:r>
      <w:r>
        <w:rPr>
          <w:rFonts w:ascii="Cambria" w:eastAsia="Cambria" w:hAnsi="Cambria" w:cs="Cambria"/>
          <w:i/>
          <w:position w:val="2"/>
          <w:sz w:val="24"/>
          <w:szCs w:val="24"/>
        </w:rPr>
        <w:t>n</w:t>
      </w:r>
      <w:r>
        <w:rPr>
          <w:rFonts w:ascii="Cambria" w:eastAsia="Cambria" w:hAnsi="Cambria" w:cs="Cambria"/>
          <w:position w:val="2"/>
          <w:sz w:val="24"/>
          <w:szCs w:val="24"/>
        </w:rPr>
        <w:t xml:space="preserve">)             --------- 1 </w:t>
      </w:r>
    </w:p>
    <w:p w:rsidR="00931BD4" w:rsidRDefault="00931BD4">
      <w:pPr>
        <w:spacing w:before="10" w:line="120" w:lineRule="exact"/>
        <w:rPr>
          <w:sz w:val="13"/>
          <w:szCs w:val="13"/>
        </w:rPr>
      </w:pPr>
    </w:p>
    <w:p w:rsidR="00931BD4" w:rsidRDefault="00D6360D" w:rsidP="00F55D4E">
      <w:pPr>
        <w:ind w:left="169" w:right="226"/>
        <w:jc w:val="both"/>
      </w:pPr>
      <w:r>
        <w:rPr>
          <w:rFonts w:ascii="Cambria" w:eastAsia="Cambria" w:hAnsi="Cambria" w:cs="Cambria"/>
          <w:sz w:val="24"/>
          <w:szCs w:val="24"/>
        </w:rPr>
        <w:t xml:space="preserve">where </w:t>
      </w:r>
      <w:r>
        <w:rPr>
          <w:rFonts w:ascii="Cambria" w:eastAsia="Cambria" w:hAnsi="Cambria" w:cs="Cambria"/>
          <w:i/>
          <w:sz w:val="24"/>
          <w:szCs w:val="24"/>
        </w:rPr>
        <w:t>q</w:t>
      </w:r>
      <w:r>
        <w:rPr>
          <w:rFonts w:ascii="Cambria" w:eastAsia="Cambria" w:hAnsi="Cambria" w:cs="Cambria"/>
          <w:sz w:val="24"/>
          <w:szCs w:val="24"/>
        </w:rPr>
        <w:t xml:space="preserve"> runs from 1 to </w:t>
      </w:r>
      <w:r>
        <w:rPr>
          <w:rFonts w:ascii="Cambria" w:eastAsia="Cambria" w:hAnsi="Cambria" w:cs="Cambria"/>
          <w:i/>
          <w:sz w:val="24"/>
          <w:szCs w:val="24"/>
        </w:rPr>
        <w:t>n</w:t>
      </w:r>
      <w:r>
        <w:rPr>
          <w:rFonts w:ascii="Cambria" w:eastAsia="Cambria" w:hAnsi="Cambria" w:cs="Cambria"/>
          <w:sz w:val="24"/>
          <w:szCs w:val="24"/>
        </w:rPr>
        <w:t xml:space="preserve">-1, since the partition produces two regions, each having size at least 1. </w:t>
      </w:r>
    </w:p>
    <w:p w:rsidR="00931BD4" w:rsidRDefault="00931BD4">
      <w:pPr>
        <w:spacing w:line="200" w:lineRule="exact"/>
      </w:pPr>
    </w:p>
    <w:p w:rsidR="00931BD4" w:rsidRDefault="00D6360D">
      <w:pPr>
        <w:spacing w:before="26" w:line="360" w:lineRule="auto"/>
        <w:ind w:left="169" w:right="4932"/>
        <w:rPr>
          <w:rFonts w:ascii="Cambria" w:eastAsia="Cambria" w:hAnsi="Cambria" w:cs="Cambria"/>
          <w:sz w:val="24"/>
          <w:szCs w:val="24"/>
        </w:rPr>
      </w:pPr>
      <w:r>
        <w:rPr>
          <w:rFonts w:ascii="Cambria" w:eastAsia="Cambria" w:hAnsi="Cambria" w:cs="Cambria"/>
          <w:sz w:val="24"/>
          <w:szCs w:val="24"/>
        </w:rPr>
        <w:t xml:space="preserve">Now we guess that </w:t>
      </w:r>
      <w:r>
        <w:rPr>
          <w:rFonts w:ascii="Cambria" w:eastAsia="Cambria" w:hAnsi="Cambria" w:cs="Cambria"/>
          <w:i/>
          <w:sz w:val="24"/>
          <w:szCs w:val="24"/>
        </w:rPr>
        <w:t>T</w: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sz w:val="24"/>
          <w:szCs w:val="24"/>
        </w:rPr>
        <w:t xml:space="preserve">) ≤ </w:t>
      </w:r>
      <w:r>
        <w:rPr>
          <w:rFonts w:ascii="Cambria" w:eastAsia="Cambria" w:hAnsi="Cambria" w:cs="Cambria"/>
          <w:i/>
          <w:sz w:val="24"/>
          <w:szCs w:val="24"/>
        </w:rPr>
        <w:t>cn</w:t>
      </w:r>
      <w:r>
        <w:rPr>
          <w:rFonts w:ascii="Cambria" w:eastAsia="Cambria" w:hAnsi="Cambria" w:cs="Cambria"/>
          <w:w w:val="98"/>
          <w:position w:val="6"/>
          <w:sz w:val="16"/>
          <w:szCs w:val="16"/>
        </w:rPr>
        <w:t xml:space="preserve">2 </w:t>
      </w:r>
      <w:r>
        <w:rPr>
          <w:rFonts w:ascii="Cambria" w:eastAsia="Cambria" w:hAnsi="Cambria" w:cs="Cambria"/>
          <w:sz w:val="24"/>
          <w:szCs w:val="24"/>
        </w:rPr>
        <w:t xml:space="preserve">for some constant </w:t>
      </w:r>
      <w:r>
        <w:rPr>
          <w:rFonts w:ascii="Cambria" w:eastAsia="Cambria" w:hAnsi="Cambria" w:cs="Cambria"/>
          <w:i/>
          <w:sz w:val="24"/>
          <w:szCs w:val="24"/>
        </w:rPr>
        <w:t>c</w:t>
      </w:r>
      <w:r>
        <w:rPr>
          <w:rFonts w:ascii="Cambria" w:eastAsia="Cambria" w:hAnsi="Cambria" w:cs="Cambria"/>
          <w:sz w:val="24"/>
          <w:szCs w:val="24"/>
        </w:rPr>
        <w:t xml:space="preserve">. Substituting our guess in equation 1.We get  </w:t>
      </w:r>
    </w:p>
    <w:p w:rsidR="00931BD4" w:rsidRDefault="00D6360D">
      <w:pPr>
        <w:spacing w:before="2"/>
        <w:ind w:left="169" w:right="67"/>
        <w:jc w:val="both"/>
        <w:rPr>
          <w:rFonts w:ascii="Cambria" w:eastAsia="Cambria" w:hAnsi="Cambria" w:cs="Cambria"/>
          <w:sz w:val="24"/>
          <w:szCs w:val="24"/>
        </w:rPr>
      </w:pPr>
      <w:r>
        <w:rPr>
          <w:rFonts w:ascii="Cambria" w:eastAsia="Cambria" w:hAnsi="Cambria" w:cs="Cambria"/>
          <w:i/>
          <w:position w:val="2"/>
          <w:sz w:val="24"/>
          <w:szCs w:val="24"/>
        </w:rPr>
        <w:t xml:space="preserve">                                T</w:t>
      </w:r>
      <w:r>
        <w:rPr>
          <w:rFonts w:ascii="Cambria" w:eastAsia="Cambria" w:hAnsi="Cambria" w:cs="Cambria"/>
          <w:position w:val="2"/>
          <w:sz w:val="24"/>
          <w:szCs w:val="24"/>
        </w:rPr>
        <w:t>(</w:t>
      </w:r>
      <w:r>
        <w:rPr>
          <w:rFonts w:ascii="Cambria" w:eastAsia="Cambria" w:hAnsi="Cambria" w:cs="Cambria"/>
          <w:i/>
          <w:position w:val="2"/>
          <w:sz w:val="24"/>
          <w:szCs w:val="24"/>
        </w:rPr>
        <w:t>n</w:t>
      </w:r>
      <w:r>
        <w:rPr>
          <w:rFonts w:ascii="Cambria" w:eastAsia="Cambria" w:hAnsi="Cambria" w:cs="Cambria"/>
          <w:position w:val="2"/>
          <w:sz w:val="24"/>
          <w:szCs w:val="24"/>
        </w:rPr>
        <w:t>)        =        max</w:t>
      </w:r>
      <w:r>
        <w:rPr>
          <w:rFonts w:ascii="Cambria" w:eastAsia="Cambria" w:hAnsi="Cambria" w:cs="Cambria"/>
          <w:w w:val="98"/>
          <w:sz w:val="16"/>
          <w:szCs w:val="16"/>
        </w:rPr>
        <w:t>1≤</w:t>
      </w:r>
      <w:r>
        <w:rPr>
          <w:rFonts w:ascii="Cambria" w:eastAsia="Cambria" w:hAnsi="Cambria" w:cs="Cambria"/>
          <w:i/>
          <w:w w:val="98"/>
          <w:sz w:val="16"/>
          <w:szCs w:val="16"/>
        </w:rPr>
        <w:t>q</w:t>
      </w:r>
      <w:r>
        <w:rPr>
          <w:rFonts w:ascii="Cambria" w:eastAsia="Cambria" w:hAnsi="Cambria" w:cs="Cambria"/>
          <w:w w:val="98"/>
          <w:sz w:val="16"/>
          <w:szCs w:val="16"/>
        </w:rPr>
        <w:t>≤</w:t>
      </w:r>
      <w:r>
        <w:rPr>
          <w:rFonts w:ascii="Cambria" w:eastAsia="Cambria" w:hAnsi="Cambria" w:cs="Cambria"/>
          <w:i/>
          <w:w w:val="98"/>
          <w:sz w:val="16"/>
          <w:szCs w:val="16"/>
        </w:rPr>
        <w:t>n</w:t>
      </w:r>
      <w:r>
        <w:rPr>
          <w:rFonts w:ascii="Cambria" w:eastAsia="Cambria" w:hAnsi="Cambria" w:cs="Cambria"/>
          <w:w w:val="98"/>
          <w:sz w:val="16"/>
          <w:szCs w:val="16"/>
        </w:rPr>
        <w:t>-1</w:t>
      </w:r>
      <w:r>
        <w:rPr>
          <w:rFonts w:ascii="Cambria" w:eastAsia="Cambria" w:hAnsi="Cambria" w:cs="Cambria"/>
          <w:position w:val="2"/>
          <w:sz w:val="24"/>
          <w:szCs w:val="24"/>
        </w:rPr>
        <w:t xml:space="preserve">        (</w:t>
      </w:r>
      <w:r>
        <w:rPr>
          <w:rFonts w:ascii="Cambria" w:eastAsia="Cambria" w:hAnsi="Cambria" w:cs="Cambria"/>
          <w:i/>
          <w:position w:val="2"/>
          <w:sz w:val="24"/>
          <w:szCs w:val="24"/>
        </w:rPr>
        <w:t>cq</w:t>
      </w:r>
      <w:r>
        <w:rPr>
          <w:rFonts w:ascii="Cambria" w:eastAsia="Cambria" w:hAnsi="Cambria" w:cs="Cambria"/>
          <w:w w:val="98"/>
          <w:position w:val="8"/>
          <w:sz w:val="16"/>
          <w:szCs w:val="16"/>
        </w:rPr>
        <w:t xml:space="preserve">2 </w:t>
      </w:r>
      <w:r>
        <w:rPr>
          <w:rFonts w:ascii="Cambria" w:eastAsia="Cambria" w:hAnsi="Cambria" w:cs="Cambria"/>
          <w:position w:val="8"/>
          <w:sz w:val="16"/>
          <w:szCs w:val="16"/>
        </w:rPr>
        <w:t xml:space="preserve">           </w:t>
      </w:r>
      <w:r>
        <w:rPr>
          <w:rFonts w:ascii="Cambria" w:eastAsia="Cambria" w:hAnsi="Cambria" w:cs="Cambria"/>
          <w:position w:val="2"/>
          <w:sz w:val="24"/>
          <w:szCs w:val="24"/>
        </w:rPr>
        <w:t xml:space="preserve">)        +        </w:t>
      </w:r>
      <w:r>
        <w:rPr>
          <w:rFonts w:ascii="Cambria" w:eastAsia="Cambria" w:hAnsi="Cambria" w:cs="Cambria"/>
          <w:i/>
          <w:position w:val="2"/>
          <w:sz w:val="24"/>
          <w:szCs w:val="24"/>
        </w:rPr>
        <w:t>c</w:t>
      </w:r>
      <w:r>
        <w:rPr>
          <w:rFonts w:ascii="Cambria" w:eastAsia="Cambria" w:hAnsi="Cambria" w:cs="Cambria"/>
          <w:position w:val="2"/>
          <w:sz w:val="24"/>
          <w:szCs w:val="24"/>
        </w:rPr>
        <w:t>(</w:t>
      </w:r>
      <w:r>
        <w:rPr>
          <w:rFonts w:ascii="Cambria" w:eastAsia="Cambria" w:hAnsi="Cambria" w:cs="Cambria"/>
          <w:i/>
          <w:position w:val="2"/>
          <w:sz w:val="24"/>
          <w:szCs w:val="24"/>
        </w:rPr>
        <w:t xml:space="preserve">n        </w:t>
      </w:r>
      <w:r>
        <w:rPr>
          <w:rFonts w:ascii="Cambria" w:eastAsia="Cambria" w:hAnsi="Cambria" w:cs="Cambria"/>
          <w:position w:val="2"/>
          <w:sz w:val="24"/>
          <w:szCs w:val="24"/>
        </w:rPr>
        <w:t>-</w:t>
      </w:r>
      <w:r>
        <w:rPr>
          <w:rFonts w:ascii="Cambria" w:eastAsia="Cambria" w:hAnsi="Cambria" w:cs="Cambria"/>
          <w:i/>
          <w:position w:val="2"/>
          <w:sz w:val="24"/>
          <w:szCs w:val="24"/>
        </w:rPr>
        <w:t xml:space="preserve">        q</w:t>
      </w:r>
      <w:r>
        <w:rPr>
          <w:rFonts w:ascii="Cambria" w:eastAsia="Cambria" w:hAnsi="Cambria" w:cs="Cambria"/>
          <w:w w:val="98"/>
          <w:position w:val="8"/>
          <w:sz w:val="16"/>
          <w:szCs w:val="16"/>
        </w:rPr>
        <w:t>2</w:t>
      </w:r>
      <w:r>
        <w:rPr>
          <w:rFonts w:ascii="Cambria" w:eastAsia="Cambria" w:hAnsi="Cambria" w:cs="Cambria"/>
          <w:position w:val="2"/>
          <w:sz w:val="24"/>
          <w:szCs w:val="24"/>
        </w:rPr>
        <w:t xml:space="preserve">))        +        </w:t>
      </w:r>
      <w:r w:rsidR="000405D0">
        <w:pict>
          <v:shape id="_x0000_i1038" type="#_x0000_t75" style="width:11.25pt;height:12pt">
            <v:imagedata r:id="rId24" o:title=""/>
          </v:shape>
        </w:pict>
      </w:r>
      <w:r>
        <w:rPr>
          <w:rFonts w:ascii="Cambria" w:eastAsia="Cambria" w:hAnsi="Cambria" w:cs="Cambria"/>
          <w:position w:val="2"/>
          <w:sz w:val="24"/>
          <w:szCs w:val="24"/>
        </w:rPr>
        <w:t>(</w:t>
      </w:r>
      <w:r>
        <w:rPr>
          <w:rFonts w:ascii="Cambria" w:eastAsia="Cambria" w:hAnsi="Cambria" w:cs="Cambria"/>
          <w:i/>
          <w:position w:val="2"/>
          <w:sz w:val="24"/>
          <w:szCs w:val="24"/>
        </w:rPr>
        <w:t>n</w:t>
      </w:r>
      <w:r>
        <w:rPr>
          <w:rFonts w:ascii="Cambria" w:eastAsia="Cambria" w:hAnsi="Cambria" w:cs="Cambria"/>
          <w:position w:val="2"/>
          <w:sz w:val="24"/>
          <w:szCs w:val="24"/>
        </w:rPr>
        <w:t xml:space="preserve">) </w:t>
      </w:r>
    </w:p>
    <w:p w:rsidR="00931BD4" w:rsidRDefault="00931BD4">
      <w:pPr>
        <w:spacing w:before="7" w:line="120" w:lineRule="exact"/>
        <w:rPr>
          <w:sz w:val="13"/>
          <w:szCs w:val="13"/>
        </w:rPr>
      </w:pPr>
    </w:p>
    <w:p w:rsidR="00931BD4" w:rsidRDefault="00D6360D">
      <w:pPr>
        <w:ind w:left="169" w:right="6396"/>
        <w:jc w:val="both"/>
        <w:rPr>
          <w:rFonts w:ascii="Cambria" w:eastAsia="Cambria" w:hAnsi="Cambria" w:cs="Cambria"/>
          <w:sz w:val="24"/>
          <w:szCs w:val="24"/>
        </w:rPr>
      </w:pPr>
      <w:r>
        <w:rPr>
          <w:rFonts w:ascii="Cambria" w:eastAsia="Cambria" w:hAnsi="Cambria" w:cs="Cambria"/>
          <w:sz w:val="24"/>
          <w:szCs w:val="24"/>
        </w:rPr>
        <w:t xml:space="preserve">           = </w:t>
      </w:r>
      <w:r>
        <w:rPr>
          <w:rFonts w:ascii="Cambria" w:eastAsia="Cambria" w:hAnsi="Cambria" w:cs="Cambria"/>
          <w:i/>
          <w:sz w:val="24"/>
          <w:szCs w:val="24"/>
        </w:rPr>
        <w:t>c</w:t>
      </w:r>
      <w:r>
        <w:rPr>
          <w:rFonts w:ascii="Cambria" w:eastAsia="Cambria" w:hAnsi="Cambria" w:cs="Cambria"/>
          <w:sz w:val="24"/>
          <w:szCs w:val="24"/>
        </w:rPr>
        <w:t xml:space="preserve"> max (</w:t>
      </w:r>
      <w:r>
        <w:rPr>
          <w:rFonts w:ascii="Cambria" w:eastAsia="Cambria" w:hAnsi="Cambria" w:cs="Cambria"/>
          <w:i/>
          <w:sz w:val="24"/>
          <w:szCs w:val="24"/>
        </w:rPr>
        <w:t>q</w:t>
      </w:r>
      <w:r>
        <w:rPr>
          <w:rFonts w:ascii="Cambria" w:eastAsia="Cambria" w:hAnsi="Cambria" w:cs="Cambria"/>
          <w:w w:val="98"/>
          <w:position w:val="6"/>
          <w:sz w:val="16"/>
          <w:szCs w:val="16"/>
        </w:rPr>
        <w:t>2</w:t>
      </w:r>
      <w:r>
        <w:rPr>
          <w:rFonts w:ascii="Cambria" w:eastAsia="Cambria" w:hAnsi="Cambria" w:cs="Cambria"/>
          <w:sz w:val="24"/>
          <w:szCs w:val="24"/>
        </w:rPr>
        <w:t xml:space="preserve"> + (</w:t>
      </w:r>
      <w:r>
        <w:rPr>
          <w:rFonts w:ascii="Cambria" w:eastAsia="Cambria" w:hAnsi="Cambria" w:cs="Cambria"/>
          <w:i/>
          <w:sz w:val="24"/>
          <w:szCs w:val="24"/>
        </w:rPr>
        <w:t xml:space="preserve">n </w:t>
      </w:r>
      <w:r>
        <w:rPr>
          <w:rFonts w:ascii="Cambria" w:eastAsia="Cambria" w:hAnsi="Cambria" w:cs="Cambria"/>
          <w:sz w:val="24"/>
          <w:szCs w:val="24"/>
        </w:rPr>
        <w:t>-</w:t>
      </w:r>
      <w:r>
        <w:rPr>
          <w:rFonts w:ascii="Cambria" w:eastAsia="Cambria" w:hAnsi="Cambria" w:cs="Cambria"/>
          <w:i/>
          <w:sz w:val="24"/>
          <w:szCs w:val="24"/>
        </w:rPr>
        <w:t xml:space="preserve"> q</w:t>
      </w:r>
      <w:r>
        <w:rPr>
          <w:rFonts w:ascii="Cambria" w:eastAsia="Cambria" w:hAnsi="Cambria" w:cs="Cambria"/>
          <w:sz w:val="24"/>
          <w:szCs w:val="24"/>
        </w:rPr>
        <w:t>)</w:t>
      </w:r>
      <w:r>
        <w:rPr>
          <w:rFonts w:ascii="Cambria" w:eastAsia="Cambria" w:hAnsi="Cambria" w:cs="Cambria"/>
          <w:w w:val="98"/>
          <w:position w:val="6"/>
          <w:sz w:val="16"/>
          <w:szCs w:val="16"/>
        </w:rPr>
        <w:t>2</w:t>
      </w:r>
      <w:r>
        <w:rPr>
          <w:rFonts w:ascii="Cambria" w:eastAsia="Cambria" w:hAnsi="Cambria" w:cs="Cambria"/>
          <w:sz w:val="24"/>
          <w:szCs w:val="24"/>
        </w:rPr>
        <w:t xml:space="preserve">) +  </w:t>
      </w:r>
      <w:r w:rsidR="000405D0">
        <w:pict>
          <v:shape id="_x0000_i1039" type="#_x0000_t75" style="width:11.25pt;height:12pt">
            <v:imagedata r:id="rId24" o:title=""/>
          </v:shape>
        </w:pic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sz w:val="24"/>
          <w:szCs w:val="24"/>
        </w:rPr>
        <w:t xml:space="preserve">) </w:t>
      </w:r>
    </w:p>
    <w:p w:rsidR="00931BD4" w:rsidRDefault="00931BD4">
      <w:pPr>
        <w:spacing w:before="6" w:line="120" w:lineRule="exact"/>
        <w:rPr>
          <w:sz w:val="13"/>
          <w:szCs w:val="13"/>
        </w:rPr>
      </w:pPr>
    </w:p>
    <w:p w:rsidR="00931BD4" w:rsidRDefault="00D6360D">
      <w:pPr>
        <w:spacing w:line="360" w:lineRule="auto"/>
        <w:ind w:left="169" w:right="69"/>
        <w:jc w:val="both"/>
        <w:rPr>
          <w:rFonts w:ascii="Cambria" w:eastAsia="Cambria" w:hAnsi="Cambria" w:cs="Cambria"/>
          <w:sz w:val="24"/>
          <w:szCs w:val="24"/>
        </w:rPr>
      </w:pPr>
      <w:r>
        <w:rPr>
          <w:rFonts w:ascii="Cambria" w:eastAsia="Cambria" w:hAnsi="Cambria" w:cs="Cambria"/>
          <w:sz w:val="24"/>
          <w:szCs w:val="24"/>
        </w:rPr>
        <w:t xml:space="preserve">Since  the  second  derivative  of  expression  </w:t>
      </w:r>
      <w:r>
        <w:rPr>
          <w:rFonts w:ascii="Cambria" w:eastAsia="Cambria" w:hAnsi="Cambria" w:cs="Cambria"/>
          <w:i/>
          <w:sz w:val="24"/>
          <w:szCs w:val="24"/>
        </w:rPr>
        <w:t>q</w:t>
      </w:r>
      <w:r>
        <w:rPr>
          <w:rFonts w:ascii="Cambria" w:eastAsia="Cambria" w:hAnsi="Cambria" w:cs="Cambria"/>
          <w:w w:val="98"/>
          <w:position w:val="6"/>
          <w:sz w:val="16"/>
          <w:szCs w:val="16"/>
        </w:rPr>
        <w:t>2</w:t>
      </w:r>
      <w:r>
        <w:rPr>
          <w:rFonts w:ascii="Cambria" w:eastAsia="Cambria" w:hAnsi="Cambria" w:cs="Cambria"/>
          <w:sz w:val="24"/>
          <w:szCs w:val="24"/>
        </w:rPr>
        <w:t xml:space="preserve">  +  (</w:t>
      </w:r>
      <w:r>
        <w:rPr>
          <w:rFonts w:ascii="Cambria" w:eastAsia="Cambria" w:hAnsi="Cambria" w:cs="Cambria"/>
          <w:i/>
          <w:sz w:val="24"/>
          <w:szCs w:val="24"/>
        </w:rPr>
        <w:t>n</w:t>
      </w:r>
      <w:r>
        <w:rPr>
          <w:rFonts w:ascii="Cambria" w:eastAsia="Cambria" w:hAnsi="Cambria" w:cs="Cambria"/>
          <w:sz w:val="24"/>
          <w:szCs w:val="24"/>
        </w:rPr>
        <w:t>-</w:t>
      </w:r>
      <w:r>
        <w:rPr>
          <w:rFonts w:ascii="Cambria" w:eastAsia="Cambria" w:hAnsi="Cambria" w:cs="Cambria"/>
          <w:i/>
          <w:sz w:val="24"/>
          <w:szCs w:val="24"/>
        </w:rPr>
        <w:t>q</w:t>
      </w:r>
      <w:r>
        <w:rPr>
          <w:rFonts w:ascii="Cambria" w:eastAsia="Cambria" w:hAnsi="Cambria" w:cs="Cambria"/>
          <w:sz w:val="24"/>
          <w:szCs w:val="24"/>
        </w:rPr>
        <w:t>)</w:t>
      </w:r>
      <w:r>
        <w:rPr>
          <w:rFonts w:ascii="Cambria" w:eastAsia="Cambria" w:hAnsi="Cambria" w:cs="Cambria"/>
          <w:w w:val="98"/>
          <w:position w:val="6"/>
          <w:sz w:val="16"/>
          <w:szCs w:val="16"/>
        </w:rPr>
        <w:t>2</w:t>
      </w:r>
      <w:r>
        <w:rPr>
          <w:rFonts w:ascii="Cambria" w:eastAsia="Cambria" w:hAnsi="Cambria" w:cs="Cambria"/>
          <w:sz w:val="24"/>
          <w:szCs w:val="24"/>
        </w:rPr>
        <w:t xml:space="preserve">    with  respect  to  q  is  positive.  Therefore, expression achieves a maximum over the range 1≤ q  ≤ n -1 at one of the endpoints. This gives the bound max (</w:t>
      </w:r>
      <w:r>
        <w:rPr>
          <w:rFonts w:ascii="Cambria" w:eastAsia="Cambria" w:hAnsi="Cambria" w:cs="Cambria"/>
          <w:i/>
          <w:sz w:val="24"/>
          <w:szCs w:val="24"/>
        </w:rPr>
        <w:t>q</w:t>
      </w:r>
      <w:r>
        <w:rPr>
          <w:rFonts w:ascii="Cambria" w:eastAsia="Cambria" w:hAnsi="Cambria" w:cs="Cambria"/>
          <w:w w:val="98"/>
          <w:position w:val="6"/>
          <w:sz w:val="16"/>
          <w:szCs w:val="16"/>
        </w:rPr>
        <w:t>2</w:t>
      </w:r>
      <w:r>
        <w:rPr>
          <w:rFonts w:ascii="Cambria" w:eastAsia="Cambria" w:hAnsi="Cambria" w:cs="Cambria"/>
          <w:sz w:val="24"/>
          <w:szCs w:val="24"/>
        </w:rPr>
        <w:t xml:space="preserve"> + (</w:t>
      </w:r>
      <w:r>
        <w:rPr>
          <w:rFonts w:ascii="Cambria" w:eastAsia="Cambria" w:hAnsi="Cambria" w:cs="Cambria"/>
          <w:i/>
          <w:sz w:val="24"/>
          <w:szCs w:val="24"/>
        </w:rPr>
        <w:t xml:space="preserve">n </w:t>
      </w:r>
      <w:r>
        <w:rPr>
          <w:rFonts w:ascii="Cambria" w:eastAsia="Cambria" w:hAnsi="Cambria" w:cs="Cambria"/>
          <w:sz w:val="24"/>
          <w:szCs w:val="24"/>
        </w:rPr>
        <w:t>-</w:t>
      </w:r>
      <w:r>
        <w:rPr>
          <w:rFonts w:ascii="Cambria" w:eastAsia="Cambria" w:hAnsi="Cambria" w:cs="Cambria"/>
          <w:i/>
          <w:sz w:val="24"/>
          <w:szCs w:val="24"/>
        </w:rPr>
        <w:t xml:space="preserve"> q</w:t>
      </w:r>
      <w:r>
        <w:rPr>
          <w:rFonts w:ascii="Cambria" w:eastAsia="Cambria" w:hAnsi="Cambria" w:cs="Cambria"/>
          <w:sz w:val="24"/>
          <w:szCs w:val="24"/>
        </w:rPr>
        <w:t>)</w:t>
      </w:r>
      <w:r>
        <w:rPr>
          <w:rFonts w:ascii="Cambria" w:eastAsia="Cambria" w:hAnsi="Cambria" w:cs="Cambria"/>
          <w:w w:val="98"/>
          <w:position w:val="6"/>
          <w:sz w:val="16"/>
          <w:szCs w:val="16"/>
        </w:rPr>
        <w:t>2</w:t>
      </w:r>
      <w:r>
        <w:rPr>
          <w:rFonts w:ascii="Cambria" w:eastAsia="Cambria" w:hAnsi="Cambria" w:cs="Cambria"/>
          <w:sz w:val="24"/>
          <w:szCs w:val="24"/>
        </w:rPr>
        <w:t>)) 1 + (</w:t>
      </w:r>
      <w:r>
        <w:rPr>
          <w:rFonts w:ascii="Cambria" w:eastAsia="Cambria" w:hAnsi="Cambria" w:cs="Cambria"/>
          <w:i/>
          <w:sz w:val="24"/>
          <w:szCs w:val="24"/>
        </w:rPr>
        <w:t xml:space="preserve">n </w:t>
      </w:r>
      <w:r>
        <w:rPr>
          <w:rFonts w:ascii="Cambria" w:eastAsia="Cambria" w:hAnsi="Cambria" w:cs="Cambria"/>
          <w:sz w:val="24"/>
          <w:szCs w:val="24"/>
        </w:rPr>
        <w:t>-1)</w:t>
      </w:r>
      <w:r>
        <w:rPr>
          <w:rFonts w:ascii="Cambria" w:eastAsia="Cambria" w:hAnsi="Cambria" w:cs="Cambria"/>
          <w:w w:val="98"/>
          <w:position w:val="6"/>
          <w:sz w:val="16"/>
          <w:szCs w:val="16"/>
        </w:rPr>
        <w:t xml:space="preserve">2 = </w:t>
      </w:r>
      <w:r>
        <w:rPr>
          <w:rFonts w:ascii="Cambria" w:eastAsia="Cambria" w:hAnsi="Cambria" w:cs="Cambria"/>
          <w:i/>
          <w:sz w:val="24"/>
          <w:szCs w:val="24"/>
        </w:rPr>
        <w:t>n</w:t>
      </w:r>
      <w:r>
        <w:rPr>
          <w:rFonts w:ascii="Cambria" w:eastAsia="Cambria" w:hAnsi="Cambria" w:cs="Cambria"/>
          <w:w w:val="98"/>
          <w:position w:val="6"/>
          <w:sz w:val="16"/>
          <w:szCs w:val="16"/>
        </w:rPr>
        <w:t xml:space="preserve">2 </w:t>
      </w:r>
      <w:r>
        <w:rPr>
          <w:rFonts w:ascii="Cambria" w:eastAsia="Cambria" w:hAnsi="Cambria" w:cs="Cambria"/>
          <w:sz w:val="24"/>
          <w:szCs w:val="24"/>
        </w:rPr>
        <w:t>+ 2(</w:t>
      </w:r>
      <w:r>
        <w:rPr>
          <w:rFonts w:ascii="Cambria" w:eastAsia="Cambria" w:hAnsi="Cambria" w:cs="Cambria"/>
          <w:i/>
          <w:sz w:val="24"/>
          <w:szCs w:val="24"/>
        </w:rPr>
        <w:t xml:space="preserve">n </w:t>
      </w:r>
      <w:r>
        <w:rPr>
          <w:rFonts w:ascii="Cambria" w:eastAsia="Cambria" w:hAnsi="Cambria" w:cs="Cambria"/>
          <w:sz w:val="24"/>
          <w:szCs w:val="24"/>
        </w:rPr>
        <w:t xml:space="preserve">-1). </w:t>
      </w:r>
    </w:p>
    <w:p w:rsidR="00931BD4" w:rsidRDefault="00D6360D">
      <w:pPr>
        <w:ind w:left="169" w:right="5430"/>
        <w:jc w:val="both"/>
        <w:rPr>
          <w:rFonts w:ascii="Cambria" w:eastAsia="Cambria" w:hAnsi="Cambria" w:cs="Cambria"/>
          <w:sz w:val="24"/>
          <w:szCs w:val="24"/>
        </w:rPr>
      </w:pPr>
      <w:r>
        <w:rPr>
          <w:rFonts w:ascii="Cambria" w:eastAsia="Cambria" w:hAnsi="Cambria" w:cs="Cambria"/>
          <w:sz w:val="24"/>
          <w:szCs w:val="24"/>
        </w:rPr>
        <w:t xml:space="preserve">Continuing with our bounding of </w:t>
      </w:r>
      <w:r>
        <w:rPr>
          <w:rFonts w:ascii="Cambria" w:eastAsia="Cambria" w:hAnsi="Cambria" w:cs="Cambria"/>
          <w:i/>
          <w:sz w:val="24"/>
          <w:szCs w:val="24"/>
        </w:rPr>
        <w:t>T</w: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sz w:val="24"/>
          <w:szCs w:val="24"/>
        </w:rPr>
        <w:t xml:space="preserve">) we get </w:t>
      </w:r>
    </w:p>
    <w:p w:rsidR="00931BD4" w:rsidRDefault="00931BD4">
      <w:pPr>
        <w:spacing w:before="3" w:line="140" w:lineRule="exact"/>
        <w:rPr>
          <w:sz w:val="14"/>
          <w:szCs w:val="14"/>
        </w:rPr>
      </w:pPr>
    </w:p>
    <w:p w:rsidR="00931BD4" w:rsidRDefault="00D6360D">
      <w:pPr>
        <w:ind w:left="169" w:right="6921"/>
        <w:jc w:val="both"/>
        <w:rPr>
          <w:rFonts w:ascii="Cambria" w:eastAsia="Cambria" w:hAnsi="Cambria" w:cs="Cambria"/>
          <w:sz w:val="24"/>
          <w:szCs w:val="24"/>
        </w:rPr>
      </w:pPr>
      <w:r>
        <w:rPr>
          <w:rFonts w:ascii="Cambria" w:eastAsia="Cambria" w:hAnsi="Cambria" w:cs="Cambria"/>
          <w:i/>
          <w:sz w:val="24"/>
          <w:szCs w:val="24"/>
        </w:rPr>
        <w:t xml:space="preserve">    T</w: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sz w:val="24"/>
          <w:szCs w:val="24"/>
        </w:rPr>
        <w:t xml:space="preserve">) ≤ </w:t>
      </w:r>
      <w:r>
        <w:rPr>
          <w:rFonts w:ascii="Cambria" w:eastAsia="Cambria" w:hAnsi="Cambria" w:cs="Cambria"/>
          <w:i/>
          <w:sz w:val="24"/>
          <w:szCs w:val="24"/>
        </w:rPr>
        <w:t>c</w:t>
      </w:r>
      <w:r>
        <w:rPr>
          <w:rFonts w:ascii="Cambria" w:eastAsia="Cambria" w:hAnsi="Cambria" w:cs="Cambria"/>
          <w:sz w:val="24"/>
          <w:szCs w:val="24"/>
        </w:rPr>
        <w:t xml:space="preserve"> [</w:t>
      </w:r>
      <w:r>
        <w:rPr>
          <w:rFonts w:ascii="Cambria" w:eastAsia="Cambria" w:hAnsi="Cambria" w:cs="Cambria"/>
          <w:i/>
          <w:sz w:val="24"/>
          <w:szCs w:val="24"/>
        </w:rPr>
        <w:t>n</w:t>
      </w:r>
      <w:r>
        <w:rPr>
          <w:rFonts w:ascii="Cambria" w:eastAsia="Cambria" w:hAnsi="Cambria" w:cs="Cambria"/>
          <w:w w:val="98"/>
          <w:position w:val="6"/>
          <w:sz w:val="16"/>
          <w:szCs w:val="16"/>
        </w:rPr>
        <w:t>2</w:t>
      </w:r>
      <w:r>
        <w:rPr>
          <w:rFonts w:ascii="Cambria" w:eastAsia="Cambria" w:hAnsi="Cambria" w:cs="Cambria"/>
          <w:sz w:val="24"/>
          <w:szCs w:val="24"/>
        </w:rPr>
        <w:t xml:space="preserve"> - 2(</w:t>
      </w:r>
      <w:r>
        <w:rPr>
          <w:rFonts w:ascii="Cambria" w:eastAsia="Cambria" w:hAnsi="Cambria" w:cs="Cambria"/>
          <w:i/>
          <w:sz w:val="24"/>
          <w:szCs w:val="24"/>
        </w:rPr>
        <w:t>n</w:t>
      </w:r>
      <w:r>
        <w:rPr>
          <w:rFonts w:ascii="Cambria" w:eastAsia="Cambria" w:hAnsi="Cambria" w:cs="Cambria"/>
          <w:sz w:val="24"/>
          <w:szCs w:val="24"/>
        </w:rPr>
        <w:t xml:space="preserve">-1)] + </w:t>
      </w:r>
      <w:r w:rsidR="000405D0">
        <w:pict>
          <v:shape id="_x0000_i1040" type="#_x0000_t75" style="width:11.25pt;height:12pt">
            <v:imagedata r:id="rId24" o:title=""/>
          </v:shape>
        </w:pic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sz w:val="24"/>
          <w:szCs w:val="24"/>
        </w:rPr>
        <w:t xml:space="preserve">) </w:t>
      </w:r>
    </w:p>
    <w:p w:rsidR="00931BD4" w:rsidRDefault="00931BD4">
      <w:pPr>
        <w:spacing w:before="3" w:line="140" w:lineRule="exact"/>
        <w:rPr>
          <w:sz w:val="14"/>
          <w:szCs w:val="14"/>
        </w:rPr>
      </w:pPr>
    </w:p>
    <w:p w:rsidR="00931BD4" w:rsidRDefault="00D6360D">
      <w:pPr>
        <w:ind w:left="169" w:right="7117"/>
        <w:jc w:val="both"/>
        <w:rPr>
          <w:rFonts w:ascii="Cambria" w:eastAsia="Cambria" w:hAnsi="Cambria" w:cs="Cambria"/>
          <w:sz w:val="24"/>
          <w:szCs w:val="24"/>
        </w:rPr>
      </w:pPr>
      <w:r>
        <w:rPr>
          <w:rFonts w:ascii="Cambria" w:eastAsia="Cambria" w:hAnsi="Cambria" w:cs="Cambria"/>
          <w:sz w:val="24"/>
          <w:szCs w:val="24"/>
        </w:rPr>
        <w:t xml:space="preserve">            = </w:t>
      </w:r>
      <w:r>
        <w:rPr>
          <w:rFonts w:ascii="Cambria" w:eastAsia="Cambria" w:hAnsi="Cambria" w:cs="Cambria"/>
          <w:i/>
          <w:sz w:val="24"/>
          <w:szCs w:val="24"/>
        </w:rPr>
        <w:t>cn</w:t>
      </w:r>
      <w:r>
        <w:rPr>
          <w:rFonts w:ascii="Cambria" w:eastAsia="Cambria" w:hAnsi="Cambria" w:cs="Cambria"/>
          <w:w w:val="98"/>
          <w:position w:val="6"/>
          <w:sz w:val="16"/>
          <w:szCs w:val="16"/>
        </w:rPr>
        <w:t>2</w:t>
      </w:r>
      <w:r>
        <w:rPr>
          <w:rFonts w:ascii="Cambria" w:eastAsia="Cambria" w:hAnsi="Cambria" w:cs="Cambria"/>
          <w:sz w:val="24"/>
          <w:szCs w:val="24"/>
        </w:rPr>
        <w:t xml:space="preserve"> - 2</w:t>
      </w:r>
      <w:r>
        <w:rPr>
          <w:rFonts w:ascii="Cambria" w:eastAsia="Cambria" w:hAnsi="Cambria" w:cs="Cambria"/>
          <w:i/>
          <w:sz w:val="24"/>
          <w:szCs w:val="24"/>
        </w:rPr>
        <w:t>c</w: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sz w:val="24"/>
          <w:szCs w:val="24"/>
        </w:rPr>
        <w:t xml:space="preserve">-1) + </w:t>
      </w:r>
      <w:r w:rsidR="000405D0">
        <w:pict>
          <v:shape id="_x0000_i1041" type="#_x0000_t75" style="width:11.25pt;height:12pt">
            <v:imagedata r:id="rId24" o:title=""/>
          </v:shape>
        </w:pic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sz w:val="24"/>
          <w:szCs w:val="24"/>
        </w:rPr>
        <w:t xml:space="preserve">) </w:t>
      </w:r>
    </w:p>
    <w:p w:rsidR="00931BD4" w:rsidRDefault="00931BD4">
      <w:pPr>
        <w:spacing w:before="9" w:line="120" w:lineRule="exact"/>
        <w:rPr>
          <w:sz w:val="13"/>
          <w:szCs w:val="13"/>
        </w:rPr>
      </w:pPr>
    </w:p>
    <w:p w:rsidR="00931BD4" w:rsidRDefault="00D6360D">
      <w:pPr>
        <w:ind w:left="169" w:right="766"/>
        <w:jc w:val="both"/>
        <w:rPr>
          <w:rFonts w:ascii="Cambria" w:eastAsia="Cambria" w:hAnsi="Cambria" w:cs="Cambria"/>
          <w:sz w:val="24"/>
          <w:szCs w:val="24"/>
        </w:rPr>
      </w:pPr>
      <w:r>
        <w:rPr>
          <w:rFonts w:ascii="Cambria" w:eastAsia="Cambria" w:hAnsi="Cambria" w:cs="Cambria"/>
          <w:sz w:val="24"/>
          <w:szCs w:val="24"/>
        </w:rPr>
        <w:t>Since we can pick the constant so that the 2</w:t>
      </w:r>
      <w:r>
        <w:rPr>
          <w:rFonts w:ascii="Cambria" w:eastAsia="Cambria" w:hAnsi="Cambria" w:cs="Cambria"/>
          <w:i/>
          <w:sz w:val="24"/>
          <w:szCs w:val="24"/>
        </w:rPr>
        <w:t>c</w:t>
      </w:r>
      <w:r>
        <w:rPr>
          <w:rFonts w:ascii="Cambria" w:eastAsia="Cambria" w:hAnsi="Cambria" w:cs="Cambria"/>
          <w:sz w:val="24"/>
          <w:szCs w:val="24"/>
        </w:rPr>
        <w:t>(</w:t>
      </w:r>
      <w:r>
        <w:rPr>
          <w:rFonts w:ascii="Cambria" w:eastAsia="Cambria" w:hAnsi="Cambria" w:cs="Cambria"/>
          <w:i/>
          <w:sz w:val="24"/>
          <w:szCs w:val="24"/>
        </w:rPr>
        <w:t xml:space="preserve">n </w:t>
      </w:r>
      <w:r>
        <w:rPr>
          <w:rFonts w:ascii="Cambria" w:eastAsia="Cambria" w:hAnsi="Cambria" w:cs="Cambria"/>
          <w:sz w:val="24"/>
          <w:szCs w:val="24"/>
        </w:rPr>
        <w:t xml:space="preserve">-1) term dominates the </w:t>
      </w:r>
      <w:r w:rsidR="000405D0">
        <w:pict>
          <v:shape id="_x0000_i1042" type="#_x0000_t75" style="width:11.25pt;height:12pt">
            <v:imagedata r:id="rId24" o:title=""/>
          </v:shape>
        </w:pic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sz w:val="24"/>
          <w:szCs w:val="24"/>
        </w:rPr>
        <w:t xml:space="preserve">) term we have </w:t>
      </w:r>
    </w:p>
    <w:p w:rsidR="00931BD4" w:rsidRDefault="00931BD4">
      <w:pPr>
        <w:spacing w:before="1" w:line="140" w:lineRule="exact"/>
        <w:rPr>
          <w:sz w:val="14"/>
          <w:szCs w:val="14"/>
        </w:rPr>
      </w:pPr>
    </w:p>
    <w:p w:rsidR="00931BD4" w:rsidRDefault="00D6360D">
      <w:pPr>
        <w:ind w:left="169" w:right="8623"/>
        <w:jc w:val="both"/>
        <w:rPr>
          <w:rFonts w:ascii="Cambria" w:eastAsia="Cambria" w:hAnsi="Cambria" w:cs="Cambria"/>
          <w:sz w:val="24"/>
          <w:szCs w:val="24"/>
        </w:rPr>
      </w:pPr>
      <w:r>
        <w:rPr>
          <w:rFonts w:ascii="Cambria" w:eastAsia="Cambria" w:hAnsi="Cambria" w:cs="Cambria"/>
          <w:i/>
          <w:sz w:val="24"/>
          <w:szCs w:val="24"/>
        </w:rPr>
        <w:t xml:space="preserve">     T</w: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sz w:val="24"/>
          <w:szCs w:val="24"/>
        </w:rPr>
        <w:t xml:space="preserve">)  ≤ </w:t>
      </w:r>
      <w:r>
        <w:rPr>
          <w:rFonts w:ascii="Cambria" w:eastAsia="Cambria" w:hAnsi="Cambria" w:cs="Cambria"/>
          <w:i/>
          <w:sz w:val="24"/>
          <w:szCs w:val="24"/>
        </w:rPr>
        <w:t xml:space="preserve"> cn</w:t>
      </w:r>
      <w:r>
        <w:rPr>
          <w:rFonts w:ascii="Cambria" w:eastAsia="Cambria" w:hAnsi="Cambria" w:cs="Cambria"/>
          <w:w w:val="98"/>
          <w:position w:val="6"/>
          <w:sz w:val="16"/>
          <w:szCs w:val="16"/>
        </w:rPr>
        <w:t>2</w:t>
      </w:r>
      <w:r>
        <w:rPr>
          <w:rFonts w:ascii="Cambria" w:eastAsia="Cambria" w:hAnsi="Cambria" w:cs="Cambria"/>
          <w:sz w:val="24"/>
          <w:szCs w:val="24"/>
        </w:rPr>
        <w:t xml:space="preserve"> </w:t>
      </w:r>
    </w:p>
    <w:p w:rsidR="00931BD4" w:rsidRDefault="00931BD4">
      <w:pPr>
        <w:spacing w:before="9" w:line="120" w:lineRule="exact"/>
        <w:rPr>
          <w:sz w:val="13"/>
          <w:szCs w:val="13"/>
        </w:rPr>
      </w:pPr>
    </w:p>
    <w:p w:rsidR="00931BD4" w:rsidRDefault="00D6360D">
      <w:pPr>
        <w:ind w:left="169" w:right="4246"/>
        <w:jc w:val="both"/>
        <w:rPr>
          <w:rFonts w:ascii="Cambria" w:eastAsia="Cambria" w:hAnsi="Cambria" w:cs="Cambria"/>
          <w:sz w:val="24"/>
          <w:szCs w:val="24"/>
        </w:rPr>
      </w:pPr>
      <w:r>
        <w:rPr>
          <w:rFonts w:ascii="Cambria" w:eastAsia="Cambria" w:hAnsi="Cambria" w:cs="Cambria"/>
          <w:sz w:val="24"/>
          <w:szCs w:val="24"/>
        </w:rPr>
        <w:t xml:space="preserve">Thus the worst-case running time of quick sort is </w:t>
      </w:r>
      <w:r w:rsidR="000405D0">
        <w:pict>
          <v:shape id="_x0000_i1043" type="#_x0000_t75" style="width:11.25pt;height:12pt">
            <v:imagedata r:id="rId24" o:title=""/>
          </v:shape>
        </w:pic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i/>
          <w:w w:val="99"/>
          <w:position w:val="6"/>
          <w:sz w:val="16"/>
          <w:szCs w:val="16"/>
        </w:rPr>
        <w:t>2</w:t>
      </w: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ight="10002"/>
        <w:jc w:val="both"/>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ight="10002"/>
        <w:jc w:val="both"/>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1" w:line="140" w:lineRule="exact"/>
        <w:rPr>
          <w:sz w:val="15"/>
          <w:szCs w:val="15"/>
        </w:rPr>
      </w:pPr>
    </w:p>
    <w:p w:rsidR="00931BD4" w:rsidRDefault="00D6360D">
      <w:pPr>
        <w:ind w:left="169" w:right="4250"/>
        <w:jc w:val="both"/>
        <w:rPr>
          <w:rFonts w:ascii="Cambria" w:eastAsia="Cambria" w:hAnsi="Cambria" w:cs="Cambria"/>
          <w:sz w:val="32"/>
          <w:szCs w:val="32"/>
        </w:rPr>
      </w:pPr>
      <w:r>
        <w:rPr>
          <w:rFonts w:ascii="Cambria" w:eastAsia="Cambria" w:hAnsi="Cambria" w:cs="Cambria"/>
          <w:b/>
          <w:w w:val="102"/>
          <w:sz w:val="32"/>
          <w:szCs w:val="32"/>
        </w:rPr>
        <w:t xml:space="preserve">STRASSEN'S MATRIX MULTIPLICATION </w:t>
      </w:r>
    </w:p>
    <w:p w:rsidR="00931BD4" w:rsidRDefault="00931BD4">
      <w:pPr>
        <w:spacing w:before="8" w:line="180" w:lineRule="exact"/>
        <w:rPr>
          <w:sz w:val="18"/>
          <w:szCs w:val="18"/>
        </w:rPr>
      </w:pPr>
    </w:p>
    <w:p w:rsidR="00931BD4" w:rsidRDefault="00D6360D">
      <w:pPr>
        <w:ind w:left="169" w:right="1270"/>
        <w:jc w:val="both"/>
        <w:rPr>
          <w:rFonts w:ascii="Cambria" w:eastAsia="Cambria" w:hAnsi="Cambria" w:cs="Cambria"/>
          <w:sz w:val="24"/>
          <w:szCs w:val="24"/>
        </w:rPr>
      </w:pPr>
      <w:r>
        <w:rPr>
          <w:rFonts w:ascii="Cambria" w:eastAsia="Cambria" w:hAnsi="Cambria" w:cs="Cambria"/>
          <w:sz w:val="24"/>
          <w:szCs w:val="24"/>
        </w:rPr>
        <w:t xml:space="preserve">Given two square matrices A and B of size n x n each, find their multiplication matrix.  </w:t>
      </w:r>
    </w:p>
    <w:p w:rsidR="00931BD4" w:rsidRDefault="00931BD4">
      <w:pPr>
        <w:spacing w:before="1" w:line="140" w:lineRule="exact"/>
        <w:rPr>
          <w:sz w:val="14"/>
          <w:szCs w:val="14"/>
        </w:rPr>
      </w:pPr>
    </w:p>
    <w:p w:rsidR="00931BD4" w:rsidRDefault="00D6360D">
      <w:pPr>
        <w:ind w:left="169" w:right="8533"/>
        <w:jc w:val="both"/>
        <w:rPr>
          <w:rFonts w:ascii="Cambria" w:eastAsia="Cambria" w:hAnsi="Cambria" w:cs="Cambria"/>
          <w:sz w:val="24"/>
          <w:szCs w:val="24"/>
        </w:rPr>
      </w:pPr>
      <w:r>
        <w:rPr>
          <w:rFonts w:ascii="Cambria" w:eastAsia="Cambria" w:hAnsi="Cambria" w:cs="Cambria"/>
          <w:b/>
          <w:i/>
          <w:sz w:val="24"/>
          <w:szCs w:val="24"/>
        </w:rPr>
        <w:t xml:space="preserve">Naive Method </w:t>
      </w:r>
    </w:p>
    <w:p w:rsidR="00931BD4" w:rsidRDefault="00931BD4">
      <w:pPr>
        <w:spacing w:before="1" w:line="140" w:lineRule="exact"/>
        <w:rPr>
          <w:sz w:val="14"/>
          <w:szCs w:val="14"/>
        </w:rPr>
      </w:pPr>
    </w:p>
    <w:p w:rsidR="00931BD4" w:rsidRDefault="00D6360D">
      <w:pPr>
        <w:ind w:left="169" w:right="4704"/>
        <w:jc w:val="both"/>
        <w:rPr>
          <w:rFonts w:ascii="Cambria" w:eastAsia="Cambria" w:hAnsi="Cambria" w:cs="Cambria"/>
          <w:sz w:val="24"/>
          <w:szCs w:val="24"/>
        </w:rPr>
      </w:pPr>
      <w:r>
        <w:rPr>
          <w:rFonts w:ascii="Cambria" w:eastAsia="Cambria" w:hAnsi="Cambria" w:cs="Cambria"/>
          <w:sz w:val="24"/>
          <w:szCs w:val="24"/>
        </w:rPr>
        <w:t xml:space="preserve">Following is a simple way to multiply two matrices. </w:t>
      </w:r>
      <w:r>
        <w:rPr>
          <w:rFonts w:ascii="Cambria" w:eastAsia="Cambria" w:hAnsi="Cambria" w:cs="Cambria"/>
          <w:i/>
          <w:sz w:val="24"/>
          <w:szCs w:val="24"/>
        </w:rPr>
        <w:t xml:space="preserve"> </w:t>
      </w:r>
    </w:p>
    <w:p w:rsidR="00931BD4" w:rsidRDefault="00931BD4">
      <w:pPr>
        <w:spacing w:before="9" w:line="160" w:lineRule="exact"/>
        <w:rPr>
          <w:sz w:val="17"/>
          <w:szCs w:val="17"/>
        </w:rPr>
      </w:pPr>
    </w:p>
    <w:p w:rsidR="00931BD4" w:rsidRDefault="00D6360D">
      <w:pPr>
        <w:ind w:left="183" w:right="2983"/>
        <w:jc w:val="both"/>
        <w:rPr>
          <w:rFonts w:ascii="Courier New" w:eastAsia="Courier New" w:hAnsi="Courier New" w:cs="Courier New"/>
          <w:sz w:val="24"/>
          <w:szCs w:val="24"/>
        </w:rPr>
      </w:pPr>
      <w:r>
        <w:rPr>
          <w:rFonts w:ascii="Courier New" w:eastAsia="Courier New" w:hAnsi="Courier New" w:cs="Courier New"/>
          <w:sz w:val="24"/>
          <w:szCs w:val="24"/>
        </w:rPr>
        <w:t>void multiply(int A[][N], int B[][N], int C[][N])</w:t>
      </w:r>
    </w:p>
    <w:p w:rsidR="00931BD4" w:rsidRDefault="00D6360D">
      <w:pPr>
        <w:spacing w:before="1" w:line="260" w:lineRule="exact"/>
        <w:ind w:left="183" w:right="9897"/>
        <w:jc w:val="both"/>
        <w:rPr>
          <w:rFonts w:ascii="Courier New" w:eastAsia="Courier New" w:hAnsi="Courier New" w:cs="Courier New"/>
          <w:sz w:val="24"/>
          <w:szCs w:val="24"/>
        </w:rPr>
      </w:pPr>
      <w:r>
        <w:rPr>
          <w:rFonts w:ascii="Courier New" w:eastAsia="Courier New" w:hAnsi="Courier New" w:cs="Courier New"/>
          <w:position w:val="1"/>
          <w:sz w:val="24"/>
          <w:szCs w:val="24"/>
        </w:rPr>
        <w:t>{</w:t>
      </w:r>
    </w:p>
    <w:p w:rsidR="00931BD4" w:rsidRDefault="00D6360D">
      <w:pPr>
        <w:spacing w:before="10"/>
        <w:ind w:left="759"/>
        <w:rPr>
          <w:rFonts w:ascii="Courier New" w:eastAsia="Courier New" w:hAnsi="Courier New" w:cs="Courier New"/>
          <w:sz w:val="24"/>
          <w:szCs w:val="24"/>
        </w:rPr>
      </w:pPr>
      <w:r>
        <w:rPr>
          <w:rFonts w:ascii="Courier New" w:eastAsia="Courier New" w:hAnsi="Courier New" w:cs="Courier New"/>
          <w:sz w:val="24"/>
          <w:szCs w:val="24"/>
        </w:rPr>
        <w:t>for (int i = 0; i &lt; N; i++)</w:t>
      </w:r>
    </w:p>
    <w:p w:rsidR="00931BD4" w:rsidRDefault="00D6360D">
      <w:pPr>
        <w:spacing w:line="260" w:lineRule="exact"/>
        <w:ind w:left="759"/>
        <w:rPr>
          <w:rFonts w:ascii="Courier New" w:eastAsia="Courier New" w:hAnsi="Courier New" w:cs="Courier New"/>
          <w:sz w:val="24"/>
          <w:szCs w:val="24"/>
        </w:rPr>
      </w:pPr>
      <w:r>
        <w:rPr>
          <w:rFonts w:ascii="Courier New" w:eastAsia="Courier New" w:hAnsi="Courier New" w:cs="Courier New"/>
          <w:position w:val="1"/>
          <w:sz w:val="24"/>
          <w:szCs w:val="24"/>
        </w:rPr>
        <w:t>{</w:t>
      </w:r>
    </w:p>
    <w:p w:rsidR="00931BD4" w:rsidRDefault="00D6360D">
      <w:pPr>
        <w:spacing w:before="10"/>
        <w:ind w:left="1335"/>
        <w:rPr>
          <w:rFonts w:ascii="Courier New" w:eastAsia="Courier New" w:hAnsi="Courier New" w:cs="Courier New"/>
          <w:sz w:val="24"/>
          <w:szCs w:val="24"/>
        </w:rPr>
      </w:pPr>
      <w:r>
        <w:rPr>
          <w:rFonts w:ascii="Courier New" w:eastAsia="Courier New" w:hAnsi="Courier New" w:cs="Courier New"/>
          <w:sz w:val="24"/>
          <w:szCs w:val="24"/>
        </w:rPr>
        <w:t>for (int j = 0; j &lt; N; j++)</w:t>
      </w:r>
    </w:p>
    <w:p w:rsidR="00931BD4" w:rsidRDefault="00D6360D">
      <w:pPr>
        <w:spacing w:before="1" w:line="260" w:lineRule="exact"/>
        <w:ind w:left="1335"/>
        <w:rPr>
          <w:rFonts w:ascii="Courier New" w:eastAsia="Courier New" w:hAnsi="Courier New" w:cs="Courier New"/>
          <w:sz w:val="24"/>
          <w:szCs w:val="24"/>
        </w:rPr>
      </w:pPr>
      <w:r>
        <w:rPr>
          <w:rFonts w:ascii="Courier New" w:eastAsia="Courier New" w:hAnsi="Courier New" w:cs="Courier New"/>
          <w:position w:val="1"/>
          <w:sz w:val="24"/>
          <w:szCs w:val="24"/>
        </w:rPr>
        <w:t>{</w:t>
      </w:r>
    </w:p>
    <w:p w:rsidR="00931BD4" w:rsidRDefault="00D6360D">
      <w:pPr>
        <w:spacing w:before="5"/>
        <w:ind w:left="1911"/>
        <w:rPr>
          <w:rFonts w:ascii="Courier New" w:eastAsia="Courier New" w:hAnsi="Courier New" w:cs="Courier New"/>
          <w:sz w:val="24"/>
          <w:szCs w:val="24"/>
        </w:rPr>
      </w:pPr>
      <w:r>
        <w:rPr>
          <w:rFonts w:ascii="Courier New" w:eastAsia="Courier New" w:hAnsi="Courier New" w:cs="Courier New"/>
          <w:sz w:val="24"/>
          <w:szCs w:val="24"/>
        </w:rPr>
        <w:t>C[i][j] = 0;</w:t>
      </w:r>
    </w:p>
    <w:p w:rsidR="00931BD4" w:rsidRDefault="000B5699">
      <w:pPr>
        <w:spacing w:before="1"/>
        <w:ind w:left="1911"/>
        <w:rPr>
          <w:rFonts w:ascii="Courier New" w:eastAsia="Courier New" w:hAnsi="Courier New" w:cs="Courier New"/>
          <w:sz w:val="24"/>
          <w:szCs w:val="24"/>
        </w:rPr>
      </w:pPr>
      <w:r w:rsidRPr="000B5699">
        <w:pict>
          <v:group id="_x0000_s1069" style="position:absolute;left:0;text-align:left;margin-left:49.4pt;margin-top:-97.3pt;width:404.5pt;height:195pt;z-index:-2184;mso-position-horizontal-relative:page" coordorigin="988,-1946" coordsize="8090,3900">
            <v:shape id="_x0000_s1073" style="position:absolute;left:998;top:-1935;width:8069;height:0" coordorigin="998,-1935" coordsize="8069,0" path="m998,-1935r8069,e" filled="f" strokeweight=".58pt">
              <v:path arrowok="t"/>
            </v:shape>
            <v:shape id="_x0000_s1072" style="position:absolute;left:994;top:-1940;width:0;height:3888" coordorigin="994,-1940" coordsize="0,3888" path="m994,-1940r,3888e" filled="f" strokeweight=".58pt">
              <v:path arrowok="t"/>
            </v:shape>
            <v:shape id="_x0000_s1071" style="position:absolute;left:998;top:1943;width:8069;height:0" coordorigin="998,1943" coordsize="8069,0" path="m998,1943r8069,e" filled="f" strokeweight=".58pt">
              <v:path arrowok="t"/>
            </v:shape>
            <v:shape id="_x0000_s1070" style="position:absolute;left:9072;top:-1940;width:0;height:3888" coordorigin="9072,-1940" coordsize="0,3888" path="m9072,-1940r,3888e" filled="f" strokeweight=".58pt">
              <v:path arrowok="t"/>
            </v:shape>
            <w10:wrap anchorx="page"/>
          </v:group>
        </w:pict>
      </w:r>
      <w:r w:rsidR="00D6360D">
        <w:rPr>
          <w:rFonts w:ascii="Courier New" w:eastAsia="Courier New" w:hAnsi="Courier New" w:cs="Courier New"/>
          <w:sz w:val="24"/>
          <w:szCs w:val="24"/>
        </w:rPr>
        <w:t>for (int k = 0; k &lt; N; k++)</w:t>
      </w:r>
    </w:p>
    <w:p w:rsidR="00931BD4" w:rsidRDefault="00D6360D">
      <w:pPr>
        <w:spacing w:before="1" w:line="260" w:lineRule="exact"/>
        <w:ind w:left="1911"/>
        <w:rPr>
          <w:rFonts w:ascii="Courier New" w:eastAsia="Courier New" w:hAnsi="Courier New" w:cs="Courier New"/>
          <w:sz w:val="24"/>
          <w:szCs w:val="24"/>
        </w:rPr>
      </w:pPr>
      <w:r>
        <w:rPr>
          <w:rFonts w:ascii="Courier New" w:eastAsia="Courier New" w:hAnsi="Courier New" w:cs="Courier New"/>
          <w:position w:val="1"/>
          <w:sz w:val="24"/>
          <w:szCs w:val="24"/>
        </w:rPr>
        <w:t>{</w:t>
      </w:r>
    </w:p>
    <w:p w:rsidR="00931BD4" w:rsidRDefault="00D6360D">
      <w:pPr>
        <w:spacing w:before="5"/>
        <w:ind w:left="2488"/>
        <w:rPr>
          <w:rFonts w:ascii="Courier New" w:eastAsia="Courier New" w:hAnsi="Courier New" w:cs="Courier New"/>
          <w:sz w:val="24"/>
          <w:szCs w:val="24"/>
        </w:rPr>
      </w:pPr>
      <w:r>
        <w:rPr>
          <w:rFonts w:ascii="Courier New" w:eastAsia="Courier New" w:hAnsi="Courier New" w:cs="Courier New"/>
          <w:sz w:val="24"/>
          <w:szCs w:val="24"/>
        </w:rPr>
        <w:t>C[i][j] += A[i][k]*B[k][j];</w:t>
      </w:r>
    </w:p>
    <w:p w:rsidR="00931BD4" w:rsidRDefault="00D6360D">
      <w:pPr>
        <w:spacing w:before="1"/>
        <w:ind w:left="1911"/>
        <w:rPr>
          <w:rFonts w:ascii="Courier New" w:eastAsia="Courier New" w:hAnsi="Courier New" w:cs="Courier New"/>
          <w:sz w:val="24"/>
          <w:szCs w:val="24"/>
        </w:rPr>
      </w:pPr>
      <w:r>
        <w:rPr>
          <w:rFonts w:ascii="Courier New" w:eastAsia="Courier New" w:hAnsi="Courier New" w:cs="Courier New"/>
          <w:sz w:val="24"/>
          <w:szCs w:val="24"/>
        </w:rPr>
        <w:t>}</w:t>
      </w:r>
    </w:p>
    <w:p w:rsidR="00931BD4" w:rsidRDefault="00D6360D">
      <w:pPr>
        <w:spacing w:line="260" w:lineRule="exact"/>
        <w:ind w:left="1335"/>
        <w:rPr>
          <w:rFonts w:ascii="Courier New" w:eastAsia="Courier New" w:hAnsi="Courier New" w:cs="Courier New"/>
          <w:sz w:val="24"/>
          <w:szCs w:val="24"/>
        </w:rPr>
      </w:pPr>
      <w:r>
        <w:rPr>
          <w:rFonts w:ascii="Courier New" w:eastAsia="Courier New" w:hAnsi="Courier New" w:cs="Courier New"/>
          <w:position w:val="2"/>
          <w:sz w:val="24"/>
          <w:szCs w:val="24"/>
        </w:rPr>
        <w:t>}</w:t>
      </w:r>
    </w:p>
    <w:p w:rsidR="00931BD4" w:rsidRDefault="00D6360D">
      <w:pPr>
        <w:spacing w:before="1"/>
        <w:ind w:left="759"/>
        <w:rPr>
          <w:rFonts w:ascii="Courier New" w:eastAsia="Courier New" w:hAnsi="Courier New" w:cs="Courier New"/>
          <w:sz w:val="24"/>
          <w:szCs w:val="24"/>
        </w:rPr>
      </w:pPr>
      <w:r>
        <w:rPr>
          <w:rFonts w:ascii="Courier New" w:eastAsia="Courier New" w:hAnsi="Courier New" w:cs="Courier New"/>
          <w:sz w:val="24"/>
          <w:szCs w:val="24"/>
        </w:rPr>
        <w:t>}</w:t>
      </w:r>
    </w:p>
    <w:p w:rsidR="00931BD4" w:rsidRDefault="00D6360D">
      <w:pPr>
        <w:spacing w:before="1" w:line="260" w:lineRule="exact"/>
        <w:ind w:left="183"/>
        <w:rPr>
          <w:rFonts w:ascii="Courier New" w:eastAsia="Courier New" w:hAnsi="Courier New" w:cs="Courier New"/>
          <w:sz w:val="24"/>
          <w:szCs w:val="24"/>
        </w:rPr>
      </w:pPr>
      <w:r>
        <w:rPr>
          <w:rFonts w:ascii="Courier New" w:eastAsia="Courier New" w:hAnsi="Courier New" w:cs="Courier New"/>
          <w:position w:val="1"/>
          <w:sz w:val="24"/>
          <w:szCs w:val="24"/>
        </w:rPr>
        <w:t>}</w:t>
      </w:r>
    </w:p>
    <w:p w:rsidR="00931BD4" w:rsidRDefault="00D6360D">
      <w:pPr>
        <w:spacing w:before="49"/>
        <w:ind w:left="169"/>
        <w:rPr>
          <w:rFonts w:ascii="Cambria" w:eastAsia="Cambria" w:hAnsi="Cambria" w:cs="Cambria"/>
          <w:sz w:val="24"/>
          <w:szCs w:val="24"/>
        </w:rPr>
      </w:pPr>
      <w:r>
        <w:rPr>
          <w:rFonts w:ascii="Cambria" w:eastAsia="Cambria" w:hAnsi="Cambria" w:cs="Cambria"/>
          <w:sz w:val="24"/>
          <w:szCs w:val="24"/>
        </w:rPr>
        <w:t>Time Complexity of above method is O(N</w:t>
      </w:r>
      <w:r>
        <w:rPr>
          <w:rFonts w:ascii="Cambria" w:eastAsia="Cambria" w:hAnsi="Cambria" w:cs="Cambria"/>
          <w:w w:val="98"/>
          <w:position w:val="6"/>
          <w:sz w:val="16"/>
          <w:szCs w:val="16"/>
        </w:rPr>
        <w:t>3</w:t>
      </w: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sectPr w:rsidR="00931BD4">
          <w:pgSz w:w="11900" w:h="16840"/>
          <w:pgMar w:top="800" w:right="820" w:bottom="280" w:left="820" w:header="607" w:footer="426" w:gutter="0"/>
          <w:cols w:space="720"/>
        </w:sectPr>
      </w:pPr>
      <w:r>
        <w:rPr>
          <w:rFonts w:ascii="Cambria" w:eastAsia="Cambria" w:hAnsi="Cambria" w:cs="Cambria"/>
          <w:b/>
          <w:i/>
          <w:sz w:val="24"/>
          <w:szCs w:val="24"/>
        </w:rPr>
        <w:t xml:space="preserve"> Divide and Conquer  </w:t>
      </w:r>
    </w:p>
    <w:p w:rsidR="00931BD4" w:rsidRDefault="00931BD4">
      <w:pPr>
        <w:spacing w:before="8" w:line="100" w:lineRule="exact"/>
        <w:rPr>
          <w:sz w:val="11"/>
          <w:szCs w:val="11"/>
        </w:rPr>
      </w:pPr>
    </w:p>
    <w:p w:rsidR="00931BD4" w:rsidRDefault="00931BD4">
      <w:pPr>
        <w:spacing w:line="200" w:lineRule="exact"/>
      </w:pPr>
    </w:p>
    <w:p w:rsidR="00931BD4" w:rsidRDefault="00931BD4">
      <w:pPr>
        <w:spacing w:line="200" w:lineRule="exact"/>
      </w:pPr>
    </w:p>
    <w:p w:rsidR="00931BD4" w:rsidRDefault="00D6360D">
      <w:pPr>
        <w:spacing w:before="26"/>
        <w:ind w:left="169" w:right="75"/>
        <w:jc w:val="both"/>
        <w:rPr>
          <w:rFonts w:ascii="Cambria" w:eastAsia="Cambria" w:hAnsi="Cambria" w:cs="Cambria"/>
          <w:sz w:val="24"/>
          <w:szCs w:val="24"/>
        </w:rPr>
      </w:pPr>
      <w:r>
        <w:rPr>
          <w:rFonts w:ascii="Cambria" w:eastAsia="Cambria" w:hAnsi="Cambria" w:cs="Cambria"/>
          <w:sz w:val="24"/>
          <w:szCs w:val="24"/>
        </w:rPr>
        <w:t xml:space="preserve">Following    is    simple    Divide    and    Conquer    method    to    multiply    two    square    matrices. </w:t>
      </w:r>
    </w:p>
    <w:p w:rsidR="00931BD4" w:rsidRDefault="00931BD4">
      <w:pPr>
        <w:spacing w:before="1" w:line="140" w:lineRule="exact"/>
        <w:rPr>
          <w:sz w:val="14"/>
          <w:szCs w:val="14"/>
        </w:rPr>
      </w:pPr>
    </w:p>
    <w:p w:rsidR="00931BD4" w:rsidRDefault="00D6360D">
      <w:pPr>
        <w:ind w:left="169" w:right="75"/>
        <w:jc w:val="both"/>
        <w:rPr>
          <w:rFonts w:ascii="Cambria" w:eastAsia="Cambria" w:hAnsi="Cambria" w:cs="Cambria"/>
          <w:sz w:val="24"/>
          <w:szCs w:val="24"/>
        </w:rPr>
      </w:pPr>
      <w:r>
        <w:rPr>
          <w:rFonts w:ascii="Cambria" w:eastAsia="Cambria" w:hAnsi="Cambria" w:cs="Cambria"/>
          <w:sz w:val="24"/>
          <w:szCs w:val="24"/>
        </w:rPr>
        <w:t xml:space="preserve">1) Divide matrices A and B in 4 sub-matrices of size N/2 x N/2 as shown in the below diagram. </w:t>
      </w:r>
    </w:p>
    <w:p w:rsidR="00931BD4" w:rsidRDefault="00931BD4">
      <w:pPr>
        <w:spacing w:before="1" w:line="140" w:lineRule="exact"/>
        <w:rPr>
          <w:sz w:val="14"/>
          <w:szCs w:val="14"/>
        </w:rPr>
      </w:pPr>
    </w:p>
    <w:p w:rsidR="00931BD4" w:rsidRDefault="00D6360D">
      <w:pPr>
        <w:ind w:left="169" w:right="2154"/>
        <w:jc w:val="both"/>
        <w:rPr>
          <w:rFonts w:ascii="Cambria" w:eastAsia="Cambria" w:hAnsi="Cambria" w:cs="Cambria"/>
          <w:sz w:val="24"/>
          <w:szCs w:val="24"/>
        </w:rPr>
      </w:pPr>
      <w:r>
        <w:rPr>
          <w:rFonts w:ascii="Cambria" w:eastAsia="Cambria" w:hAnsi="Cambria" w:cs="Cambria"/>
          <w:sz w:val="24"/>
          <w:szCs w:val="24"/>
        </w:rPr>
        <w:t xml:space="preserve">2) Calculate following values recursively. ae + bg, af + bh, ce + dg and cf + dh.  </w:t>
      </w:r>
    </w:p>
    <w:p w:rsidR="00931BD4" w:rsidRDefault="00931BD4">
      <w:pPr>
        <w:spacing w:before="9" w:line="120" w:lineRule="exact"/>
        <w:rPr>
          <w:sz w:val="13"/>
          <w:szCs w:val="13"/>
        </w:rPr>
      </w:pPr>
    </w:p>
    <w:p w:rsidR="00931BD4" w:rsidRDefault="000405D0">
      <w:pPr>
        <w:ind w:left="169" w:right="2766"/>
        <w:jc w:val="both"/>
        <w:rPr>
          <w:rFonts w:ascii="Cambria" w:eastAsia="Cambria" w:hAnsi="Cambria" w:cs="Cambria"/>
          <w:sz w:val="24"/>
          <w:szCs w:val="24"/>
        </w:rPr>
      </w:pPr>
      <w:r>
        <w:pict>
          <v:shape id="_x0000_i1044" type="#_x0000_t75" style="width:341.25pt;height:141.75pt">
            <v:imagedata r:id="rId25" o:title=""/>
          </v:shape>
        </w:pict>
      </w:r>
      <w:r w:rsidR="00D6360D">
        <w:rPr>
          <w:rFonts w:ascii="Cambria" w:eastAsia="Cambria" w:hAnsi="Cambria" w:cs="Cambria"/>
          <w:sz w:val="24"/>
          <w:szCs w:val="24"/>
        </w:rPr>
        <w:t xml:space="preserve"> </w:t>
      </w:r>
    </w:p>
    <w:p w:rsidR="00931BD4" w:rsidRDefault="00931BD4">
      <w:pPr>
        <w:spacing w:before="2" w:line="140" w:lineRule="exact"/>
        <w:rPr>
          <w:sz w:val="14"/>
          <w:szCs w:val="14"/>
        </w:rPr>
      </w:pPr>
    </w:p>
    <w:p w:rsidR="00931BD4" w:rsidRDefault="00D6360D">
      <w:pPr>
        <w:spacing w:line="360" w:lineRule="auto"/>
        <w:ind w:left="169" w:right="69"/>
        <w:rPr>
          <w:rFonts w:ascii="Cambria" w:eastAsia="Cambria" w:hAnsi="Cambria" w:cs="Cambria"/>
          <w:sz w:val="24"/>
          <w:szCs w:val="24"/>
        </w:rPr>
      </w:pPr>
      <w:r>
        <w:rPr>
          <w:rFonts w:ascii="Cambria" w:eastAsia="Cambria" w:hAnsi="Cambria" w:cs="Cambria"/>
          <w:sz w:val="24"/>
          <w:szCs w:val="24"/>
        </w:rPr>
        <w:t>In  the  above  method,  we  do  8  multiplications  for  matrices  of  size  N/2  x  N/2  and  4  additions. Addition of two matrices takes O(N</w:t>
      </w:r>
      <w:r>
        <w:rPr>
          <w:rFonts w:ascii="Cambria" w:eastAsia="Cambria" w:hAnsi="Cambria" w:cs="Cambria"/>
          <w:w w:val="98"/>
          <w:position w:val="6"/>
          <w:sz w:val="16"/>
          <w:szCs w:val="16"/>
        </w:rPr>
        <w:t>2</w:t>
      </w:r>
      <w:r>
        <w:rPr>
          <w:rFonts w:ascii="Cambria" w:eastAsia="Cambria" w:hAnsi="Cambria" w:cs="Cambria"/>
          <w:sz w:val="24"/>
          <w:szCs w:val="24"/>
        </w:rPr>
        <w:t xml:space="preserve">) time. So the time complexity can be written as  </w:t>
      </w:r>
    </w:p>
    <w:p w:rsidR="00931BD4" w:rsidRDefault="00D6360D">
      <w:pPr>
        <w:ind w:left="169" w:right="7466"/>
        <w:jc w:val="both"/>
        <w:rPr>
          <w:rFonts w:ascii="Cambria" w:eastAsia="Cambria" w:hAnsi="Cambria" w:cs="Cambria"/>
          <w:sz w:val="24"/>
          <w:szCs w:val="24"/>
        </w:rPr>
      </w:pPr>
      <w:r>
        <w:rPr>
          <w:rFonts w:ascii="Cambria" w:eastAsia="Cambria" w:hAnsi="Cambria" w:cs="Cambria"/>
          <w:sz w:val="24"/>
          <w:szCs w:val="24"/>
        </w:rPr>
        <w:t>T(N) = 8T(N/2) + O(N</w:t>
      </w:r>
      <w:r>
        <w:rPr>
          <w:rFonts w:ascii="Cambria" w:eastAsia="Cambria" w:hAnsi="Cambria" w:cs="Cambria"/>
          <w:w w:val="99"/>
          <w:position w:val="6"/>
          <w:sz w:val="16"/>
          <w:szCs w:val="16"/>
        </w:rPr>
        <w:t>2</w:t>
      </w: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ight="69"/>
        <w:jc w:val="both"/>
        <w:rPr>
          <w:rFonts w:ascii="Cambria" w:eastAsia="Cambria" w:hAnsi="Cambria" w:cs="Cambria"/>
          <w:sz w:val="24"/>
          <w:szCs w:val="24"/>
        </w:rPr>
      </w:pPr>
      <w:r>
        <w:rPr>
          <w:rFonts w:ascii="Cambria" w:eastAsia="Cambria" w:hAnsi="Cambria" w:cs="Cambria"/>
          <w:sz w:val="24"/>
          <w:szCs w:val="24"/>
        </w:rPr>
        <w:t>From Master's Theorem, time complexity of above method is O(N</w:t>
      </w:r>
      <w:r>
        <w:rPr>
          <w:rFonts w:ascii="Cambria" w:eastAsia="Cambria" w:hAnsi="Cambria" w:cs="Cambria"/>
          <w:w w:val="99"/>
          <w:position w:val="6"/>
          <w:sz w:val="16"/>
          <w:szCs w:val="16"/>
        </w:rPr>
        <w:t>3</w:t>
      </w:r>
      <w:r>
        <w:rPr>
          <w:rFonts w:ascii="Cambria" w:eastAsia="Cambria" w:hAnsi="Cambria" w:cs="Cambria"/>
          <w:sz w:val="24"/>
          <w:szCs w:val="24"/>
        </w:rPr>
        <w:t xml:space="preserve">) which is unfortunately same </w:t>
      </w:r>
    </w:p>
    <w:p w:rsidR="00931BD4" w:rsidRDefault="00931BD4">
      <w:pPr>
        <w:spacing w:before="1" w:line="140" w:lineRule="exact"/>
        <w:rPr>
          <w:sz w:val="14"/>
          <w:szCs w:val="14"/>
        </w:rPr>
      </w:pPr>
    </w:p>
    <w:p w:rsidR="00931BD4" w:rsidRDefault="00D6360D">
      <w:pPr>
        <w:ind w:left="169" w:right="7230"/>
        <w:jc w:val="both"/>
        <w:rPr>
          <w:rFonts w:ascii="Cambria" w:eastAsia="Cambria" w:hAnsi="Cambria" w:cs="Cambria"/>
          <w:sz w:val="24"/>
          <w:szCs w:val="24"/>
        </w:rPr>
      </w:pPr>
      <w:r>
        <w:rPr>
          <w:rFonts w:ascii="Cambria" w:eastAsia="Cambria" w:hAnsi="Cambria" w:cs="Cambria"/>
          <w:sz w:val="24"/>
          <w:szCs w:val="24"/>
        </w:rPr>
        <w:t xml:space="preserve">as the above naive method. </w:t>
      </w:r>
    </w:p>
    <w:p w:rsidR="00931BD4" w:rsidRDefault="00931BD4">
      <w:pPr>
        <w:spacing w:before="1" w:line="140" w:lineRule="exact"/>
        <w:rPr>
          <w:sz w:val="14"/>
          <w:szCs w:val="14"/>
        </w:rPr>
      </w:pPr>
    </w:p>
    <w:p w:rsidR="00931BD4" w:rsidRDefault="00D6360D">
      <w:pPr>
        <w:ind w:left="169" w:right="2132"/>
        <w:jc w:val="both"/>
        <w:rPr>
          <w:rFonts w:ascii="Cambria" w:eastAsia="Cambria" w:hAnsi="Cambria" w:cs="Cambria"/>
          <w:sz w:val="24"/>
          <w:szCs w:val="24"/>
        </w:rPr>
      </w:pPr>
      <w:r>
        <w:rPr>
          <w:rFonts w:ascii="Cambria" w:eastAsia="Cambria" w:hAnsi="Cambria" w:cs="Cambria"/>
          <w:b/>
          <w:i/>
          <w:sz w:val="24"/>
          <w:szCs w:val="24"/>
        </w:rPr>
        <w:t>Simple Divide and Conquer also leads to O(N</w:t>
      </w:r>
      <w:r>
        <w:rPr>
          <w:rFonts w:ascii="Cambria" w:eastAsia="Cambria" w:hAnsi="Cambria" w:cs="Cambria"/>
          <w:b/>
          <w:i/>
          <w:w w:val="99"/>
          <w:position w:val="6"/>
          <w:sz w:val="16"/>
          <w:szCs w:val="16"/>
        </w:rPr>
        <w:t>3</w:t>
      </w:r>
      <w:r>
        <w:rPr>
          <w:rFonts w:ascii="Cambria" w:eastAsia="Cambria" w:hAnsi="Cambria" w:cs="Cambria"/>
          <w:b/>
          <w:i/>
          <w:sz w:val="24"/>
          <w:szCs w:val="24"/>
        </w:rPr>
        <w:t>), can there be a better way?</w:t>
      </w: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spacing w:line="360" w:lineRule="auto"/>
        <w:ind w:left="169" w:right="69"/>
        <w:jc w:val="both"/>
        <w:rPr>
          <w:rFonts w:ascii="Cambria" w:eastAsia="Cambria" w:hAnsi="Cambria" w:cs="Cambria"/>
          <w:sz w:val="24"/>
          <w:szCs w:val="24"/>
        </w:rPr>
      </w:pPr>
      <w:r>
        <w:rPr>
          <w:rFonts w:ascii="Cambria" w:eastAsia="Cambria" w:hAnsi="Cambria" w:cs="Cambria"/>
          <w:sz w:val="24"/>
          <w:szCs w:val="24"/>
        </w:rPr>
        <w:t xml:space="preserve">In  the  above  divide  and  conquer  method,  the  main  component  for  high  time  complexity  is  8 recursive  calls.  The  idea  of  Strassen’s  method  is  to  reduce  the  number  of  recursive  calls  to  7. Strassen’s method is similar to above simple divide and conquer method in the sense that this method also divides matrices to sub-matrices of size N/2 x N/2 as shown in the above diagram, but in Strassen’s method, the four sub-matrices of result are calculated using following formulae. </w:t>
      </w:r>
    </w:p>
    <w:p w:rsidR="00931BD4" w:rsidRDefault="000405D0">
      <w:pPr>
        <w:spacing w:before="3"/>
        <w:ind w:left="169"/>
        <w:sectPr w:rsidR="00931BD4">
          <w:pgSz w:w="11900" w:h="16840"/>
          <w:pgMar w:top="800" w:right="820" w:bottom="280" w:left="820" w:header="607" w:footer="426" w:gutter="0"/>
          <w:cols w:space="720"/>
        </w:sectPr>
      </w:pPr>
      <w:r>
        <w:pict>
          <v:shape id="_x0000_i1045" type="#_x0000_t75" style="width:381.75pt;height:243.75pt">
            <v:imagedata r:id="rId26" o:title=""/>
          </v:shape>
        </w:pict>
      </w:r>
    </w:p>
    <w:p w:rsidR="00931BD4" w:rsidRDefault="00931BD4">
      <w:pPr>
        <w:spacing w:before="8" w:line="100" w:lineRule="exact"/>
        <w:rPr>
          <w:sz w:val="11"/>
          <w:szCs w:val="11"/>
        </w:rPr>
      </w:pPr>
    </w:p>
    <w:p w:rsidR="00931BD4" w:rsidRDefault="00931BD4">
      <w:pPr>
        <w:spacing w:line="200" w:lineRule="exact"/>
      </w:pPr>
    </w:p>
    <w:p w:rsidR="00931BD4" w:rsidRDefault="00931BD4">
      <w:pPr>
        <w:spacing w:line="200" w:lineRule="exact"/>
      </w:pPr>
    </w:p>
    <w:p w:rsidR="00931BD4" w:rsidRDefault="00D6360D">
      <w:pPr>
        <w:spacing w:before="26"/>
        <w:ind w:left="169"/>
        <w:rPr>
          <w:rFonts w:ascii="Cambria" w:eastAsia="Cambria" w:hAnsi="Cambria" w:cs="Cambria"/>
          <w:sz w:val="24"/>
          <w:szCs w:val="24"/>
        </w:rPr>
      </w:pPr>
      <w:r>
        <w:rPr>
          <w:rFonts w:ascii="Cambria" w:eastAsia="Cambria" w:hAnsi="Cambria" w:cs="Cambria"/>
          <w:b/>
          <w:sz w:val="24"/>
          <w:szCs w:val="24"/>
        </w:rPr>
        <w:t xml:space="preserve">Time Complexity of Strassen’s Method </w:t>
      </w:r>
    </w:p>
    <w:p w:rsidR="00931BD4" w:rsidRDefault="00931BD4">
      <w:pPr>
        <w:spacing w:before="1" w:line="140" w:lineRule="exact"/>
        <w:rPr>
          <w:sz w:val="14"/>
          <w:szCs w:val="14"/>
        </w:rPr>
      </w:pPr>
    </w:p>
    <w:p w:rsidR="00931BD4" w:rsidRDefault="00D6360D">
      <w:pPr>
        <w:spacing w:line="360" w:lineRule="auto"/>
        <w:ind w:left="169" w:right="109"/>
        <w:rPr>
          <w:rFonts w:ascii="Cambria" w:eastAsia="Cambria" w:hAnsi="Cambria" w:cs="Cambria"/>
          <w:sz w:val="24"/>
          <w:szCs w:val="24"/>
        </w:rPr>
      </w:pPr>
      <w:r>
        <w:rPr>
          <w:rFonts w:ascii="Cambria" w:eastAsia="Cambria" w:hAnsi="Cambria" w:cs="Cambria"/>
          <w:sz w:val="24"/>
          <w:szCs w:val="24"/>
        </w:rPr>
        <w:t>Addition and Subtraction of two matrices takes O(N</w:t>
      </w:r>
      <w:r>
        <w:rPr>
          <w:rFonts w:ascii="Cambria" w:eastAsia="Cambria" w:hAnsi="Cambria" w:cs="Cambria"/>
          <w:w w:val="98"/>
          <w:position w:val="6"/>
          <w:sz w:val="16"/>
          <w:szCs w:val="16"/>
        </w:rPr>
        <w:t>2</w:t>
      </w:r>
      <w:r>
        <w:rPr>
          <w:rFonts w:ascii="Cambria" w:eastAsia="Cambria" w:hAnsi="Cambria" w:cs="Cambria"/>
          <w:sz w:val="24"/>
          <w:szCs w:val="24"/>
        </w:rPr>
        <w:t>) time. So time complexity can be written as  T(N) = 7T(N/2) +  O(N</w:t>
      </w:r>
      <w:r>
        <w:rPr>
          <w:rFonts w:ascii="Cambria" w:eastAsia="Cambria" w:hAnsi="Cambria" w:cs="Cambria"/>
          <w:w w:val="98"/>
          <w:position w:val="6"/>
          <w:sz w:val="16"/>
          <w:szCs w:val="16"/>
        </w:rPr>
        <w:t>2</w:t>
      </w:r>
      <w:r>
        <w:rPr>
          <w:rFonts w:ascii="Cambria" w:eastAsia="Cambria" w:hAnsi="Cambria" w:cs="Cambria"/>
          <w:sz w:val="24"/>
          <w:szCs w:val="24"/>
        </w:rPr>
        <w:t xml:space="preserve">).  </w:t>
      </w:r>
    </w:p>
    <w:p w:rsidR="00931BD4" w:rsidRDefault="00D6360D">
      <w:pPr>
        <w:spacing w:line="260" w:lineRule="exact"/>
        <w:ind w:left="169"/>
        <w:rPr>
          <w:rFonts w:ascii="Cambria" w:eastAsia="Cambria" w:hAnsi="Cambria" w:cs="Cambria"/>
          <w:sz w:val="24"/>
          <w:szCs w:val="24"/>
        </w:rPr>
      </w:pPr>
      <w:r>
        <w:rPr>
          <w:rFonts w:ascii="Cambria" w:eastAsia="Cambria" w:hAnsi="Cambria" w:cs="Cambria"/>
          <w:sz w:val="24"/>
          <w:szCs w:val="24"/>
        </w:rPr>
        <w:t>From Master's Theorem, time complexity of above method is  O(N</w:t>
      </w:r>
      <w:r>
        <w:rPr>
          <w:rFonts w:ascii="Cambria" w:eastAsia="Cambria" w:hAnsi="Cambria" w:cs="Cambria"/>
          <w:w w:val="98"/>
          <w:position w:val="6"/>
          <w:sz w:val="16"/>
          <w:szCs w:val="16"/>
        </w:rPr>
        <w:t>Log7</w:t>
      </w:r>
      <w:r>
        <w:rPr>
          <w:rFonts w:ascii="Cambria" w:eastAsia="Cambria" w:hAnsi="Cambria" w:cs="Cambria"/>
          <w:sz w:val="24"/>
          <w:szCs w:val="24"/>
        </w:rPr>
        <w:t xml:space="preserve">) which is approximately </w:t>
      </w:r>
    </w:p>
    <w:p w:rsidR="00931BD4" w:rsidRDefault="00931BD4">
      <w:pPr>
        <w:spacing w:before="9" w:line="120" w:lineRule="exact"/>
        <w:rPr>
          <w:sz w:val="13"/>
          <w:szCs w:val="13"/>
        </w:rPr>
      </w:pPr>
    </w:p>
    <w:p w:rsidR="00931BD4" w:rsidRDefault="00D6360D">
      <w:pPr>
        <w:ind w:left="169"/>
        <w:rPr>
          <w:rFonts w:ascii="Cambria" w:eastAsia="Cambria" w:hAnsi="Cambria" w:cs="Cambria"/>
          <w:sz w:val="24"/>
          <w:szCs w:val="24"/>
        </w:rPr>
      </w:pPr>
      <w:r>
        <w:rPr>
          <w:rFonts w:ascii="Cambria" w:eastAsia="Cambria" w:hAnsi="Cambria" w:cs="Cambria"/>
          <w:position w:val="-6"/>
          <w:sz w:val="24"/>
          <w:szCs w:val="24"/>
        </w:rPr>
        <w:t>O(N</w:t>
      </w:r>
      <w:r>
        <w:rPr>
          <w:rFonts w:ascii="Cambria" w:eastAsia="Cambria" w:hAnsi="Cambria" w:cs="Cambria"/>
          <w:w w:val="98"/>
          <w:sz w:val="16"/>
          <w:szCs w:val="16"/>
        </w:rPr>
        <w:t>2.8074</w:t>
      </w:r>
      <w:r>
        <w:rPr>
          <w:rFonts w:ascii="Cambria" w:eastAsia="Cambria" w:hAnsi="Cambria" w:cs="Cambria"/>
          <w:position w:val="-6"/>
          <w:sz w:val="24"/>
          <w:szCs w:val="24"/>
        </w:rPr>
        <w:t xml:space="preserve">) </w:t>
      </w:r>
    </w:p>
    <w:p w:rsidR="00931BD4" w:rsidRDefault="00931BD4">
      <w:pPr>
        <w:spacing w:before="3"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b/>
          <w:sz w:val="24"/>
          <w:szCs w:val="24"/>
        </w:rPr>
        <w:t xml:space="preserve">Generally,  Strassen’s  Method  is  not  preferred  for  practical  applications  for  following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b/>
          <w:sz w:val="24"/>
          <w:szCs w:val="24"/>
        </w:rPr>
        <w:t xml:space="preserve">reasons. </w:t>
      </w:r>
    </w:p>
    <w:p w:rsidR="00931BD4" w:rsidRDefault="00931BD4">
      <w:pPr>
        <w:spacing w:before="1" w:line="140" w:lineRule="exact"/>
        <w:rPr>
          <w:sz w:val="14"/>
          <w:szCs w:val="14"/>
        </w:rPr>
      </w:pPr>
    </w:p>
    <w:p w:rsidR="00931BD4" w:rsidRDefault="00D6360D">
      <w:pPr>
        <w:ind w:left="529"/>
        <w:rPr>
          <w:rFonts w:ascii="Cambria" w:eastAsia="Cambria" w:hAnsi="Cambria" w:cs="Cambria"/>
          <w:sz w:val="24"/>
          <w:szCs w:val="24"/>
        </w:rPr>
      </w:pPr>
      <w:r>
        <w:rPr>
          <w:rFonts w:ascii="Cambria" w:eastAsia="Cambria" w:hAnsi="Cambria" w:cs="Cambria"/>
          <w:sz w:val="24"/>
          <w:szCs w:val="24"/>
        </w:rPr>
        <w:t xml:space="preserve">1.   The  constants  used  in  Strassen’s  method  are  high  and  for  a  typical  application  Naive </w:t>
      </w:r>
    </w:p>
    <w:p w:rsidR="00931BD4" w:rsidRDefault="00931BD4">
      <w:pPr>
        <w:spacing w:before="1" w:line="140" w:lineRule="exact"/>
        <w:rPr>
          <w:sz w:val="14"/>
          <w:szCs w:val="14"/>
        </w:rPr>
      </w:pPr>
    </w:p>
    <w:p w:rsidR="00931BD4" w:rsidRDefault="00D6360D">
      <w:pPr>
        <w:ind w:left="889"/>
        <w:rPr>
          <w:rFonts w:ascii="Cambria" w:eastAsia="Cambria" w:hAnsi="Cambria" w:cs="Cambria"/>
          <w:sz w:val="24"/>
          <w:szCs w:val="24"/>
        </w:rPr>
      </w:pPr>
      <w:r>
        <w:rPr>
          <w:rFonts w:ascii="Cambria" w:eastAsia="Cambria" w:hAnsi="Cambria" w:cs="Cambria"/>
          <w:sz w:val="24"/>
          <w:szCs w:val="24"/>
        </w:rPr>
        <w:t xml:space="preserve">method works better. </w:t>
      </w:r>
    </w:p>
    <w:p w:rsidR="00931BD4" w:rsidRDefault="00931BD4">
      <w:pPr>
        <w:spacing w:before="1" w:line="140" w:lineRule="exact"/>
        <w:rPr>
          <w:sz w:val="14"/>
          <w:szCs w:val="14"/>
        </w:rPr>
      </w:pPr>
    </w:p>
    <w:p w:rsidR="00931BD4" w:rsidRDefault="00D6360D">
      <w:pPr>
        <w:ind w:left="529"/>
        <w:rPr>
          <w:rFonts w:ascii="Cambria" w:eastAsia="Cambria" w:hAnsi="Cambria" w:cs="Cambria"/>
          <w:sz w:val="24"/>
          <w:szCs w:val="24"/>
        </w:rPr>
      </w:pPr>
      <w:r>
        <w:rPr>
          <w:rFonts w:ascii="Cambria" w:eastAsia="Cambria" w:hAnsi="Cambria" w:cs="Cambria"/>
          <w:sz w:val="24"/>
          <w:szCs w:val="24"/>
        </w:rPr>
        <w:t xml:space="preserve">2.   For Sparse matrices, there are better methods especially designed for them. </w:t>
      </w:r>
    </w:p>
    <w:p w:rsidR="00931BD4" w:rsidRDefault="00931BD4">
      <w:pPr>
        <w:spacing w:before="1" w:line="140" w:lineRule="exact"/>
        <w:rPr>
          <w:sz w:val="14"/>
          <w:szCs w:val="14"/>
        </w:rPr>
      </w:pPr>
    </w:p>
    <w:p w:rsidR="00931BD4" w:rsidRDefault="00D6360D">
      <w:pPr>
        <w:ind w:left="529"/>
        <w:rPr>
          <w:rFonts w:ascii="Cambria" w:eastAsia="Cambria" w:hAnsi="Cambria" w:cs="Cambria"/>
          <w:sz w:val="24"/>
          <w:szCs w:val="24"/>
        </w:rPr>
      </w:pPr>
      <w:r>
        <w:rPr>
          <w:rFonts w:ascii="Cambria" w:eastAsia="Cambria" w:hAnsi="Cambria" w:cs="Cambria"/>
          <w:sz w:val="24"/>
          <w:szCs w:val="24"/>
        </w:rPr>
        <w:t xml:space="preserve">3.   The sub matrices in recursion take extra space. </w:t>
      </w:r>
    </w:p>
    <w:p w:rsidR="00931BD4" w:rsidRDefault="00931BD4">
      <w:pPr>
        <w:spacing w:before="1" w:line="140" w:lineRule="exact"/>
        <w:rPr>
          <w:sz w:val="14"/>
          <w:szCs w:val="14"/>
        </w:rPr>
      </w:pPr>
    </w:p>
    <w:p w:rsidR="00931BD4" w:rsidRDefault="00D6360D">
      <w:pPr>
        <w:ind w:left="529"/>
        <w:rPr>
          <w:rFonts w:ascii="Cambria" w:eastAsia="Cambria" w:hAnsi="Cambria" w:cs="Cambria"/>
          <w:sz w:val="24"/>
          <w:szCs w:val="24"/>
        </w:rPr>
      </w:pPr>
      <w:r>
        <w:rPr>
          <w:rFonts w:ascii="Cambria" w:eastAsia="Cambria" w:hAnsi="Cambria" w:cs="Cambria"/>
          <w:sz w:val="24"/>
          <w:szCs w:val="24"/>
        </w:rPr>
        <w:t xml:space="preserve">4.   Because of the limited precision of computer arithmetic on non integer values, larger errors </w:t>
      </w:r>
    </w:p>
    <w:p w:rsidR="00931BD4" w:rsidRDefault="00931BD4">
      <w:pPr>
        <w:spacing w:before="1" w:line="140" w:lineRule="exact"/>
        <w:rPr>
          <w:sz w:val="14"/>
          <w:szCs w:val="14"/>
        </w:rPr>
      </w:pPr>
    </w:p>
    <w:p w:rsidR="00931BD4" w:rsidRDefault="00D6360D">
      <w:pPr>
        <w:ind w:left="889"/>
        <w:rPr>
          <w:rFonts w:ascii="Cambria" w:eastAsia="Cambria" w:hAnsi="Cambria" w:cs="Cambria"/>
          <w:sz w:val="24"/>
          <w:szCs w:val="24"/>
        </w:rPr>
      </w:pPr>
      <w:r>
        <w:rPr>
          <w:rFonts w:ascii="Cambria" w:eastAsia="Cambria" w:hAnsi="Cambria" w:cs="Cambria"/>
          <w:sz w:val="24"/>
          <w:szCs w:val="24"/>
        </w:rPr>
        <w:t xml:space="preserve">accumulate in Strassen’s algorithm than in Naive Method  </w:t>
      </w:r>
    </w:p>
    <w:p w:rsidR="00931BD4" w:rsidRDefault="00931BD4">
      <w:pPr>
        <w:spacing w:before="8" w:line="120" w:lineRule="exact"/>
        <w:rPr>
          <w:sz w:val="13"/>
          <w:szCs w:val="13"/>
        </w:rPr>
      </w:pPr>
    </w:p>
    <w:p w:rsidR="00931BD4" w:rsidRDefault="00931BD4">
      <w:pPr>
        <w:spacing w:line="200" w:lineRule="exact"/>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1" w:line="140" w:lineRule="exact"/>
        <w:rPr>
          <w:sz w:val="15"/>
          <w:szCs w:val="15"/>
        </w:rPr>
      </w:pPr>
    </w:p>
    <w:p w:rsidR="00931BD4" w:rsidRDefault="00D6360D">
      <w:pPr>
        <w:ind w:left="169"/>
        <w:rPr>
          <w:rFonts w:ascii="Cambria" w:eastAsia="Cambria" w:hAnsi="Cambria" w:cs="Cambria"/>
          <w:sz w:val="32"/>
          <w:szCs w:val="32"/>
        </w:rPr>
      </w:pPr>
      <w:r>
        <w:rPr>
          <w:rFonts w:ascii="Cambria" w:eastAsia="Cambria" w:hAnsi="Cambria" w:cs="Cambria"/>
          <w:b/>
          <w:w w:val="102"/>
          <w:sz w:val="32"/>
          <w:szCs w:val="32"/>
        </w:rPr>
        <w:t xml:space="preserve">FINDING MAXIMUM AND MINIMUM </w:t>
      </w:r>
    </w:p>
    <w:p w:rsidR="00931BD4" w:rsidRDefault="00931BD4">
      <w:pPr>
        <w:spacing w:before="3" w:line="180" w:lineRule="exact"/>
        <w:rPr>
          <w:sz w:val="19"/>
          <w:szCs w:val="19"/>
        </w:rPr>
      </w:pPr>
    </w:p>
    <w:p w:rsidR="00931BD4" w:rsidRDefault="00D6360D">
      <w:pPr>
        <w:ind w:left="169"/>
        <w:rPr>
          <w:rFonts w:ascii="Cambria" w:eastAsia="Cambria" w:hAnsi="Cambria" w:cs="Cambria"/>
          <w:sz w:val="24"/>
          <w:szCs w:val="24"/>
        </w:rPr>
      </w:pPr>
      <w:r>
        <w:rPr>
          <w:rFonts w:ascii="Cambria" w:eastAsia="Cambria" w:hAnsi="Cambria" w:cs="Cambria"/>
          <w:b/>
          <w:sz w:val="24"/>
          <w:szCs w:val="24"/>
          <w:u w:val="single" w:color="000000"/>
        </w:rPr>
        <w:t>Problem:</w:t>
      </w:r>
      <w:r>
        <w:rPr>
          <w:rFonts w:ascii="Cambria" w:eastAsia="Cambria" w:hAnsi="Cambria" w:cs="Cambria"/>
          <w:b/>
          <w:sz w:val="24"/>
          <w:szCs w:val="24"/>
        </w:rPr>
        <w:t xml:space="preserve"> Finding the maximum and minimum elements in a set of (n) elements using the </w:t>
      </w:r>
    </w:p>
    <w:p w:rsidR="00931BD4" w:rsidRDefault="00931BD4">
      <w:pPr>
        <w:spacing w:before="6" w:line="120" w:lineRule="exact"/>
        <w:rPr>
          <w:sz w:val="13"/>
          <w:szCs w:val="13"/>
        </w:rPr>
      </w:pPr>
    </w:p>
    <w:p w:rsidR="00931BD4" w:rsidRDefault="00D6360D">
      <w:pPr>
        <w:ind w:left="169"/>
        <w:rPr>
          <w:rFonts w:ascii="Cambria" w:eastAsia="Cambria" w:hAnsi="Cambria" w:cs="Cambria"/>
          <w:sz w:val="24"/>
          <w:szCs w:val="24"/>
        </w:rPr>
      </w:pPr>
      <w:r>
        <w:rPr>
          <w:rFonts w:ascii="Cambria" w:eastAsia="Cambria" w:hAnsi="Cambria" w:cs="Cambria"/>
          <w:b/>
          <w:sz w:val="24"/>
          <w:szCs w:val="24"/>
        </w:rPr>
        <w:t xml:space="preserve">straightforward algorithm. </w:t>
      </w:r>
    </w:p>
    <w:p w:rsidR="00931BD4" w:rsidRDefault="00D6360D">
      <w:pPr>
        <w:spacing w:before="93"/>
        <w:ind w:left="169"/>
        <w:rPr>
          <w:rFonts w:ascii="Courier New" w:eastAsia="Courier New" w:hAnsi="Courier New" w:cs="Courier New"/>
          <w:sz w:val="22"/>
          <w:szCs w:val="22"/>
        </w:rPr>
      </w:pPr>
      <w:r>
        <w:rPr>
          <w:rFonts w:ascii="Cambria" w:eastAsia="Cambria" w:hAnsi="Cambria" w:cs="Cambria"/>
          <w:b/>
          <w:sz w:val="24"/>
          <w:szCs w:val="24"/>
        </w:rPr>
        <w:t xml:space="preserve">    </w:t>
      </w:r>
      <w:r>
        <w:rPr>
          <w:rFonts w:ascii="Courier New" w:eastAsia="Courier New" w:hAnsi="Courier New" w:cs="Courier New"/>
          <w:b/>
          <w:w w:val="102"/>
          <w:sz w:val="22"/>
          <w:szCs w:val="22"/>
        </w:rPr>
        <w:t>Algorithm</w:t>
      </w:r>
      <w:r>
        <w:rPr>
          <w:rFonts w:ascii="Courier New" w:eastAsia="Courier New" w:hAnsi="Courier New" w:cs="Courier New"/>
          <w:b/>
          <w:sz w:val="22"/>
          <w:szCs w:val="22"/>
        </w:rPr>
        <w:t xml:space="preserve"> </w:t>
      </w:r>
      <w:r>
        <w:rPr>
          <w:rFonts w:ascii="Courier New" w:eastAsia="Courier New" w:hAnsi="Courier New" w:cs="Courier New"/>
          <w:b/>
          <w:w w:val="102"/>
          <w:sz w:val="22"/>
          <w:szCs w:val="22"/>
        </w:rPr>
        <w:t>straightforward</w:t>
      </w:r>
      <w:r>
        <w:rPr>
          <w:rFonts w:ascii="Courier New" w:eastAsia="Courier New" w:hAnsi="Courier New" w:cs="Courier New"/>
          <w:b/>
          <w:sz w:val="22"/>
          <w:szCs w:val="22"/>
        </w:rPr>
        <w:t xml:space="preserve"> </w:t>
      </w:r>
      <w:r>
        <w:rPr>
          <w:rFonts w:ascii="Courier New" w:eastAsia="Courier New" w:hAnsi="Courier New" w:cs="Courier New"/>
          <w:w w:val="102"/>
          <w:sz w:val="22"/>
          <w:szCs w:val="22"/>
        </w:rPr>
        <w:t>(a,</w:t>
      </w:r>
      <w:r>
        <w:rPr>
          <w:rFonts w:ascii="Courier New" w:eastAsia="Courier New" w:hAnsi="Courier New" w:cs="Courier New"/>
          <w:sz w:val="22"/>
          <w:szCs w:val="22"/>
        </w:rPr>
        <w:t xml:space="preserve"> </w:t>
      </w:r>
      <w:r>
        <w:rPr>
          <w:rFonts w:ascii="Courier New" w:eastAsia="Courier New" w:hAnsi="Courier New" w:cs="Courier New"/>
          <w:w w:val="102"/>
          <w:sz w:val="22"/>
          <w:szCs w:val="22"/>
        </w:rPr>
        <w:t>n,</w:t>
      </w:r>
      <w:r>
        <w:rPr>
          <w:rFonts w:ascii="Courier New" w:eastAsia="Courier New" w:hAnsi="Courier New" w:cs="Courier New"/>
          <w:sz w:val="22"/>
          <w:szCs w:val="22"/>
        </w:rPr>
        <w:t xml:space="preserve"> </w:t>
      </w:r>
      <w:r>
        <w:rPr>
          <w:rFonts w:ascii="Courier New" w:eastAsia="Courier New" w:hAnsi="Courier New" w:cs="Courier New"/>
          <w:w w:val="102"/>
          <w:sz w:val="22"/>
          <w:szCs w:val="22"/>
        </w:rPr>
        <w:t>max,</w:t>
      </w:r>
      <w:r>
        <w:rPr>
          <w:rFonts w:ascii="Courier New" w:eastAsia="Courier New" w:hAnsi="Courier New" w:cs="Courier New"/>
          <w:sz w:val="22"/>
          <w:szCs w:val="22"/>
        </w:rPr>
        <w:t xml:space="preserve"> </w:t>
      </w:r>
      <w:r>
        <w:rPr>
          <w:rFonts w:ascii="Courier New" w:eastAsia="Courier New" w:hAnsi="Courier New" w:cs="Courier New"/>
          <w:w w:val="102"/>
          <w:sz w:val="22"/>
          <w:szCs w:val="22"/>
        </w:rPr>
        <w:t>min)</w:t>
      </w:r>
    </w:p>
    <w:p w:rsidR="00931BD4" w:rsidRDefault="00931BD4">
      <w:pPr>
        <w:spacing w:line="160" w:lineRule="exact"/>
        <w:rPr>
          <w:sz w:val="17"/>
          <w:szCs w:val="17"/>
        </w:rPr>
      </w:pPr>
    </w:p>
    <w:p w:rsidR="00931BD4" w:rsidRDefault="00D6360D">
      <w:pPr>
        <w:ind w:left="697"/>
        <w:rPr>
          <w:rFonts w:ascii="Courier New" w:eastAsia="Courier New" w:hAnsi="Courier New" w:cs="Courier New"/>
          <w:sz w:val="22"/>
          <w:szCs w:val="22"/>
        </w:rPr>
      </w:pPr>
      <w:r>
        <w:rPr>
          <w:rFonts w:ascii="Courier New" w:eastAsia="Courier New" w:hAnsi="Courier New" w:cs="Courier New"/>
          <w:i/>
          <w:w w:val="102"/>
          <w:sz w:val="22"/>
          <w:szCs w:val="22"/>
        </w:rPr>
        <w:t>Input</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array</w:t>
      </w:r>
      <w:r>
        <w:rPr>
          <w:rFonts w:ascii="Courier New" w:eastAsia="Courier New" w:hAnsi="Courier New" w:cs="Courier New"/>
          <w:sz w:val="22"/>
          <w:szCs w:val="22"/>
        </w:rPr>
        <w:t xml:space="preserve"> </w:t>
      </w:r>
      <w:r>
        <w:rPr>
          <w:rFonts w:ascii="Courier New" w:eastAsia="Courier New" w:hAnsi="Courier New" w:cs="Courier New"/>
          <w:w w:val="102"/>
          <w:sz w:val="22"/>
          <w:szCs w:val="22"/>
        </w:rPr>
        <w:t>(a)</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with</w:t>
      </w:r>
      <w:r>
        <w:rPr>
          <w:rFonts w:ascii="Courier New" w:eastAsia="Courier New" w:hAnsi="Courier New" w:cs="Courier New"/>
          <w:sz w:val="22"/>
          <w:szCs w:val="22"/>
        </w:rPr>
        <w:t xml:space="preserve"> </w:t>
      </w:r>
      <w:r>
        <w:rPr>
          <w:rFonts w:ascii="Courier New" w:eastAsia="Courier New" w:hAnsi="Courier New" w:cs="Courier New"/>
          <w:w w:val="102"/>
          <w:sz w:val="22"/>
          <w:szCs w:val="22"/>
        </w:rPr>
        <w:t>(n)</w:t>
      </w:r>
      <w:r>
        <w:rPr>
          <w:rFonts w:ascii="Courier New" w:eastAsia="Courier New" w:hAnsi="Courier New" w:cs="Courier New"/>
          <w:sz w:val="22"/>
          <w:szCs w:val="22"/>
        </w:rPr>
        <w:t xml:space="preserve"> </w:t>
      </w:r>
      <w:r>
        <w:rPr>
          <w:rFonts w:ascii="Courier New" w:eastAsia="Courier New" w:hAnsi="Courier New" w:cs="Courier New"/>
          <w:w w:val="102"/>
          <w:sz w:val="22"/>
          <w:szCs w:val="22"/>
        </w:rPr>
        <w:t>elements</w:t>
      </w:r>
    </w:p>
    <w:p w:rsidR="00931BD4" w:rsidRDefault="00D6360D">
      <w:pPr>
        <w:spacing w:before="7" w:line="251" w:lineRule="auto"/>
        <w:ind w:left="1621" w:right="4511" w:hanging="924"/>
        <w:rPr>
          <w:rFonts w:ascii="Courier New" w:eastAsia="Courier New" w:hAnsi="Courier New" w:cs="Courier New"/>
          <w:sz w:val="22"/>
          <w:szCs w:val="22"/>
        </w:rPr>
      </w:pPr>
      <w:r>
        <w:rPr>
          <w:rFonts w:ascii="Courier New" w:eastAsia="Courier New" w:hAnsi="Courier New" w:cs="Courier New"/>
          <w:i/>
          <w:w w:val="102"/>
          <w:sz w:val="22"/>
          <w:szCs w:val="22"/>
        </w:rPr>
        <w:t>Output</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max:</w:t>
      </w:r>
      <w:r>
        <w:rPr>
          <w:rFonts w:ascii="Courier New" w:eastAsia="Courier New" w:hAnsi="Courier New" w:cs="Courier New"/>
          <w:sz w:val="22"/>
          <w:szCs w:val="22"/>
        </w:rPr>
        <w:t xml:space="preserve"> </w:t>
      </w:r>
      <w:r>
        <w:rPr>
          <w:rFonts w:ascii="Courier New" w:eastAsia="Courier New" w:hAnsi="Courier New" w:cs="Courier New"/>
          <w:w w:val="102"/>
          <w:sz w:val="22"/>
          <w:szCs w:val="22"/>
        </w:rPr>
        <w:t>max</w:t>
      </w:r>
      <w:r>
        <w:rPr>
          <w:rFonts w:ascii="Courier New" w:eastAsia="Courier New" w:hAnsi="Courier New" w:cs="Courier New"/>
          <w:sz w:val="22"/>
          <w:szCs w:val="22"/>
        </w:rPr>
        <w:t xml:space="preserve"> </w:t>
      </w:r>
      <w:r>
        <w:rPr>
          <w:rFonts w:ascii="Courier New" w:eastAsia="Courier New" w:hAnsi="Courier New" w:cs="Courier New"/>
          <w:w w:val="102"/>
          <w:sz w:val="22"/>
          <w:szCs w:val="22"/>
        </w:rPr>
        <w:t>value,</w:t>
      </w:r>
      <w:r>
        <w:rPr>
          <w:rFonts w:ascii="Courier New" w:eastAsia="Courier New" w:hAnsi="Courier New" w:cs="Courier New"/>
          <w:sz w:val="22"/>
          <w:szCs w:val="22"/>
        </w:rPr>
        <w:t xml:space="preserve"> </w:t>
      </w:r>
      <w:r>
        <w:rPr>
          <w:rFonts w:ascii="Courier New" w:eastAsia="Courier New" w:hAnsi="Courier New" w:cs="Courier New"/>
          <w:w w:val="102"/>
          <w:sz w:val="22"/>
          <w:szCs w:val="22"/>
        </w:rPr>
        <w:t>min:</w:t>
      </w:r>
      <w:r>
        <w:rPr>
          <w:rFonts w:ascii="Courier New" w:eastAsia="Courier New" w:hAnsi="Courier New" w:cs="Courier New"/>
          <w:sz w:val="22"/>
          <w:szCs w:val="22"/>
        </w:rPr>
        <w:t xml:space="preserve"> </w:t>
      </w:r>
      <w:r>
        <w:rPr>
          <w:rFonts w:ascii="Courier New" w:eastAsia="Courier New" w:hAnsi="Courier New" w:cs="Courier New"/>
          <w:w w:val="102"/>
          <w:sz w:val="22"/>
          <w:szCs w:val="22"/>
        </w:rPr>
        <w:t>min</w:t>
      </w:r>
      <w:r>
        <w:rPr>
          <w:rFonts w:ascii="Courier New" w:eastAsia="Courier New" w:hAnsi="Courier New" w:cs="Courier New"/>
          <w:sz w:val="22"/>
          <w:szCs w:val="22"/>
        </w:rPr>
        <w:t xml:space="preserve"> </w:t>
      </w:r>
      <w:r>
        <w:rPr>
          <w:rFonts w:ascii="Courier New" w:eastAsia="Courier New" w:hAnsi="Courier New" w:cs="Courier New"/>
          <w:w w:val="102"/>
          <w:sz w:val="22"/>
          <w:szCs w:val="22"/>
        </w:rPr>
        <w:t>value max</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min</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a(1)</w:t>
      </w:r>
    </w:p>
    <w:p w:rsidR="00931BD4" w:rsidRDefault="00D6360D">
      <w:pPr>
        <w:spacing w:line="251" w:lineRule="auto"/>
        <w:ind w:left="1621" w:right="6359"/>
        <w:rPr>
          <w:rFonts w:ascii="Courier New" w:eastAsia="Courier New" w:hAnsi="Courier New" w:cs="Courier New"/>
          <w:sz w:val="22"/>
          <w:szCs w:val="22"/>
        </w:rPr>
        <w:sectPr w:rsidR="00931BD4">
          <w:pgSz w:w="11900" w:h="16840"/>
          <w:pgMar w:top="800" w:right="820" w:bottom="280" w:left="820" w:header="607" w:footer="426" w:gutter="0"/>
          <w:cols w:space="720"/>
        </w:sectPr>
      </w:pPr>
      <w:r>
        <w:rPr>
          <w:rFonts w:ascii="Courier New" w:eastAsia="Courier New" w:hAnsi="Courier New" w:cs="Courier New"/>
          <w:w w:val="102"/>
          <w:sz w:val="22"/>
          <w:szCs w:val="22"/>
        </w:rPr>
        <w:t>for</w:t>
      </w:r>
      <w:r>
        <w:rPr>
          <w:rFonts w:ascii="Courier New" w:eastAsia="Courier New" w:hAnsi="Courier New" w:cs="Courier New"/>
          <w:sz w:val="22"/>
          <w:szCs w:val="22"/>
        </w:rPr>
        <w:t xml:space="preserve"> </w:t>
      </w:r>
      <w:r>
        <w:rPr>
          <w:rFonts w:ascii="Courier New" w:eastAsia="Courier New" w:hAnsi="Courier New" w:cs="Courier New"/>
          <w:w w:val="102"/>
          <w:sz w:val="22"/>
          <w:szCs w:val="22"/>
        </w:rPr>
        <w:t>i</w:t>
      </w:r>
      <w:r>
        <w:rPr>
          <w:rFonts w:ascii="Courier New" w:eastAsia="Courier New" w:hAnsi="Courier New" w:cs="Courier New"/>
          <w:sz w:val="22"/>
          <w:szCs w:val="22"/>
        </w:rPr>
        <w:t xml:space="preserve"> </w:t>
      </w:r>
      <w:r>
        <w:rPr>
          <w:rFonts w:ascii="Courier New" w:eastAsia="Courier New" w:hAnsi="Courier New" w:cs="Courier New"/>
          <w:w w:val="102"/>
          <w:sz w:val="22"/>
          <w:szCs w:val="22"/>
        </w:rPr>
        <w:t>=</w:t>
      </w:r>
      <w:r>
        <w:rPr>
          <w:rFonts w:ascii="Courier New" w:eastAsia="Courier New" w:hAnsi="Courier New" w:cs="Courier New"/>
          <w:sz w:val="22"/>
          <w:szCs w:val="22"/>
        </w:rPr>
        <w:t xml:space="preserve"> </w:t>
      </w:r>
      <w:r>
        <w:rPr>
          <w:rFonts w:ascii="Courier New" w:eastAsia="Courier New" w:hAnsi="Courier New" w:cs="Courier New"/>
          <w:w w:val="102"/>
          <w:sz w:val="22"/>
          <w:szCs w:val="22"/>
        </w:rPr>
        <w:t>2</w:t>
      </w:r>
      <w:r>
        <w:rPr>
          <w:rFonts w:ascii="Courier New" w:eastAsia="Courier New" w:hAnsi="Courier New" w:cs="Courier New"/>
          <w:sz w:val="22"/>
          <w:szCs w:val="22"/>
        </w:rPr>
        <w:t xml:space="preserve"> </w:t>
      </w:r>
      <w:r>
        <w:rPr>
          <w:rFonts w:ascii="Courier New" w:eastAsia="Courier New" w:hAnsi="Courier New" w:cs="Courier New"/>
          <w:w w:val="102"/>
          <w:sz w:val="22"/>
          <w:szCs w:val="22"/>
        </w:rPr>
        <w:t>to</w:t>
      </w:r>
      <w:r>
        <w:rPr>
          <w:rFonts w:ascii="Courier New" w:eastAsia="Courier New" w:hAnsi="Courier New" w:cs="Courier New"/>
          <w:sz w:val="22"/>
          <w:szCs w:val="22"/>
        </w:rPr>
        <w:t xml:space="preserve"> </w:t>
      </w:r>
      <w:r>
        <w:rPr>
          <w:rFonts w:ascii="Courier New" w:eastAsia="Courier New" w:hAnsi="Courier New" w:cs="Courier New"/>
          <w:w w:val="102"/>
          <w:sz w:val="22"/>
          <w:szCs w:val="22"/>
        </w:rPr>
        <w:t>n</w:t>
      </w:r>
      <w:r>
        <w:rPr>
          <w:rFonts w:ascii="Courier New" w:eastAsia="Courier New" w:hAnsi="Courier New" w:cs="Courier New"/>
          <w:sz w:val="22"/>
          <w:szCs w:val="22"/>
        </w:rPr>
        <w:t xml:space="preserve"> </w:t>
      </w:r>
      <w:r>
        <w:rPr>
          <w:rFonts w:ascii="Courier New" w:eastAsia="Courier New" w:hAnsi="Courier New" w:cs="Courier New"/>
          <w:w w:val="102"/>
          <w:sz w:val="22"/>
          <w:szCs w:val="22"/>
        </w:rPr>
        <w:t>do begin</w:t>
      </w:r>
    </w:p>
    <w:p w:rsidR="00931BD4" w:rsidRDefault="00931BD4">
      <w:pPr>
        <w:spacing w:before="4" w:line="140" w:lineRule="exact"/>
        <w:rPr>
          <w:sz w:val="15"/>
          <w:szCs w:val="15"/>
        </w:rPr>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D6360D">
      <w:pPr>
        <w:spacing w:line="220" w:lineRule="exact"/>
        <w:ind w:left="697" w:right="-52"/>
        <w:rPr>
          <w:rFonts w:ascii="Courier New" w:eastAsia="Courier New" w:hAnsi="Courier New" w:cs="Courier New"/>
          <w:sz w:val="22"/>
          <w:szCs w:val="22"/>
        </w:rPr>
      </w:pPr>
      <w:r>
        <w:rPr>
          <w:rFonts w:ascii="Courier New" w:eastAsia="Courier New" w:hAnsi="Courier New" w:cs="Courier New"/>
          <w:w w:val="102"/>
          <w:position w:val="1"/>
          <w:sz w:val="22"/>
          <w:szCs w:val="22"/>
        </w:rPr>
        <w:t>end</w:t>
      </w:r>
    </w:p>
    <w:p w:rsidR="00931BD4" w:rsidRDefault="00D6360D">
      <w:pPr>
        <w:spacing w:line="200" w:lineRule="exact"/>
      </w:pPr>
      <w:r>
        <w:br w:type="column"/>
      </w:r>
    </w:p>
    <w:p w:rsidR="00931BD4" w:rsidRDefault="00931BD4">
      <w:pPr>
        <w:spacing w:before="19" w:line="280" w:lineRule="exact"/>
        <w:rPr>
          <w:sz w:val="28"/>
          <w:szCs w:val="28"/>
        </w:rPr>
      </w:pPr>
    </w:p>
    <w:p w:rsidR="00931BD4" w:rsidRDefault="00D6360D">
      <w:pPr>
        <w:ind w:right="-52"/>
        <w:rPr>
          <w:rFonts w:ascii="Courier New" w:eastAsia="Courier New" w:hAnsi="Courier New" w:cs="Courier New"/>
          <w:sz w:val="22"/>
          <w:szCs w:val="22"/>
        </w:rPr>
      </w:pPr>
      <w:r>
        <w:rPr>
          <w:rFonts w:ascii="Courier New" w:eastAsia="Courier New" w:hAnsi="Courier New" w:cs="Courier New"/>
          <w:w w:val="102"/>
          <w:sz w:val="22"/>
          <w:szCs w:val="22"/>
        </w:rPr>
        <w:t>end</w:t>
      </w:r>
    </w:p>
    <w:p w:rsidR="00931BD4" w:rsidRDefault="00D6360D">
      <w:pPr>
        <w:rPr>
          <w:rFonts w:ascii="Courier New" w:eastAsia="Courier New" w:hAnsi="Courier New" w:cs="Courier New"/>
          <w:sz w:val="22"/>
          <w:szCs w:val="22"/>
        </w:rPr>
      </w:pPr>
      <w:r>
        <w:br w:type="column"/>
      </w:r>
      <w:r>
        <w:rPr>
          <w:rFonts w:ascii="Courier New" w:eastAsia="Courier New" w:hAnsi="Courier New" w:cs="Courier New"/>
          <w:w w:val="102"/>
          <w:sz w:val="22"/>
          <w:szCs w:val="22"/>
        </w:rPr>
        <w:lastRenderedPageBreak/>
        <w:t>if</w:t>
      </w:r>
      <w:r>
        <w:rPr>
          <w:rFonts w:ascii="Courier New" w:eastAsia="Courier New" w:hAnsi="Courier New" w:cs="Courier New"/>
          <w:sz w:val="22"/>
          <w:szCs w:val="22"/>
        </w:rPr>
        <w:t xml:space="preserve"> </w:t>
      </w:r>
      <w:r>
        <w:rPr>
          <w:rFonts w:ascii="Courier New" w:eastAsia="Courier New" w:hAnsi="Courier New" w:cs="Courier New"/>
          <w:w w:val="102"/>
          <w:sz w:val="22"/>
          <w:szCs w:val="22"/>
        </w:rPr>
        <w:t>(a(i)&gt;max)</w:t>
      </w:r>
      <w:r>
        <w:rPr>
          <w:rFonts w:ascii="Courier New" w:eastAsia="Courier New" w:hAnsi="Courier New" w:cs="Courier New"/>
          <w:sz w:val="22"/>
          <w:szCs w:val="22"/>
        </w:rPr>
        <w:t xml:space="preserve"> </w:t>
      </w:r>
      <w:r>
        <w:rPr>
          <w:rFonts w:ascii="Courier New" w:eastAsia="Courier New" w:hAnsi="Courier New" w:cs="Courier New"/>
          <w:w w:val="102"/>
          <w:sz w:val="22"/>
          <w:szCs w:val="22"/>
        </w:rPr>
        <w:t>then</w:t>
      </w:r>
      <w:r>
        <w:rPr>
          <w:rFonts w:ascii="Courier New" w:eastAsia="Courier New" w:hAnsi="Courier New" w:cs="Courier New"/>
          <w:sz w:val="22"/>
          <w:szCs w:val="22"/>
        </w:rPr>
        <w:t xml:space="preserve"> </w:t>
      </w:r>
      <w:r>
        <w:rPr>
          <w:rFonts w:ascii="Courier New" w:eastAsia="Courier New" w:hAnsi="Courier New" w:cs="Courier New"/>
          <w:w w:val="102"/>
          <w:sz w:val="22"/>
          <w:szCs w:val="22"/>
        </w:rPr>
        <w:t>max=a(i)</w:t>
      </w:r>
    </w:p>
    <w:p w:rsidR="00931BD4" w:rsidRDefault="000B5699">
      <w:pPr>
        <w:spacing w:before="11"/>
        <w:rPr>
          <w:rFonts w:ascii="Courier New" w:eastAsia="Courier New" w:hAnsi="Courier New" w:cs="Courier New"/>
          <w:sz w:val="22"/>
          <w:szCs w:val="22"/>
        </w:rPr>
        <w:sectPr w:rsidR="00931BD4">
          <w:type w:val="continuous"/>
          <w:pgSz w:w="11900" w:h="16840"/>
          <w:pgMar w:top="800" w:right="820" w:bottom="280" w:left="820" w:header="720" w:footer="720" w:gutter="0"/>
          <w:cols w:num="3" w:space="720" w:equalWidth="0">
            <w:col w:w="1094" w:space="528"/>
            <w:col w:w="397" w:space="792"/>
            <w:col w:w="7449"/>
          </w:cols>
        </w:sectPr>
      </w:pPr>
      <w:r w:rsidRPr="000B5699">
        <w:pict>
          <v:group id="_x0000_s1062" style="position:absolute;margin-left:43.65pt;margin-top:-76.2pt;width:507.95pt;height:115.8pt;z-index:-2183;mso-position-horizontal-relative:page" coordorigin="873,-1524" coordsize="10159,2316">
            <v:shape id="_x0000_s1066" style="position:absolute;left:883;top:-1513;width:10138;height:0" coordorigin="883,-1513" coordsize="10138,0" path="m883,-1513r10138,e" filled="f" strokeweight=".58pt">
              <v:path arrowok="t"/>
            </v:shape>
            <v:shape id="_x0000_s1065" style="position:absolute;left:883;top:781;width:10138;height:0" coordorigin="883,781" coordsize="10138,0" path="m883,781r10138,e" filled="f" strokeweight=".58pt">
              <v:path arrowok="t"/>
            </v:shape>
            <v:shape id="_x0000_s1064" style="position:absolute;left:878;top:-1518;width:0;height:2304" coordorigin="878,-1518" coordsize="0,2304" path="m878,-1518r,2304e" filled="f" strokeweight=".58pt">
              <v:path arrowok="t"/>
            </v:shape>
            <v:shape id="_x0000_s1063" style="position:absolute;left:11026;top:-1518;width:0;height:2304" coordorigin="11026,-1518" coordsize="0,2304" path="m11026,-1518r,2304e" filled="f" strokeweight=".58pt">
              <v:path arrowok="t"/>
            </v:shape>
            <w10:wrap anchorx="page"/>
          </v:group>
        </w:pict>
      </w:r>
      <w:r w:rsidR="00D6360D">
        <w:rPr>
          <w:rFonts w:ascii="Courier New" w:eastAsia="Courier New" w:hAnsi="Courier New" w:cs="Courier New"/>
          <w:w w:val="102"/>
          <w:sz w:val="22"/>
          <w:szCs w:val="22"/>
        </w:rPr>
        <w:t>if</w:t>
      </w:r>
      <w:r w:rsidR="00D6360D">
        <w:rPr>
          <w:rFonts w:ascii="Courier New" w:eastAsia="Courier New" w:hAnsi="Courier New" w:cs="Courier New"/>
          <w:sz w:val="22"/>
          <w:szCs w:val="22"/>
        </w:rPr>
        <w:t xml:space="preserve"> </w:t>
      </w:r>
      <w:r w:rsidR="00D6360D">
        <w:rPr>
          <w:rFonts w:ascii="Courier New" w:eastAsia="Courier New" w:hAnsi="Courier New" w:cs="Courier New"/>
          <w:w w:val="102"/>
          <w:sz w:val="22"/>
          <w:szCs w:val="22"/>
        </w:rPr>
        <w:t>(a(i)&lt;min)</w:t>
      </w:r>
      <w:r w:rsidR="00D6360D">
        <w:rPr>
          <w:rFonts w:ascii="Courier New" w:eastAsia="Courier New" w:hAnsi="Courier New" w:cs="Courier New"/>
          <w:sz w:val="22"/>
          <w:szCs w:val="22"/>
        </w:rPr>
        <w:t xml:space="preserve"> </w:t>
      </w:r>
      <w:r w:rsidR="00D6360D">
        <w:rPr>
          <w:rFonts w:ascii="Courier New" w:eastAsia="Courier New" w:hAnsi="Courier New" w:cs="Courier New"/>
          <w:w w:val="102"/>
          <w:sz w:val="22"/>
          <w:szCs w:val="22"/>
        </w:rPr>
        <w:t>then</w:t>
      </w:r>
      <w:r w:rsidR="00D6360D">
        <w:rPr>
          <w:rFonts w:ascii="Courier New" w:eastAsia="Courier New" w:hAnsi="Courier New" w:cs="Courier New"/>
          <w:sz w:val="22"/>
          <w:szCs w:val="22"/>
        </w:rPr>
        <w:t xml:space="preserve"> </w:t>
      </w:r>
      <w:r w:rsidR="00D6360D">
        <w:rPr>
          <w:rFonts w:ascii="Courier New" w:eastAsia="Courier New" w:hAnsi="Courier New" w:cs="Courier New"/>
          <w:w w:val="102"/>
          <w:sz w:val="22"/>
          <w:szCs w:val="22"/>
        </w:rPr>
        <w:t>min=a(i)</w:t>
      </w:r>
    </w:p>
    <w:p w:rsidR="00931BD4" w:rsidRDefault="00D6360D">
      <w:pPr>
        <w:spacing w:before="36"/>
        <w:ind w:left="169"/>
        <w:rPr>
          <w:rFonts w:ascii="Cambria" w:eastAsia="Cambria" w:hAnsi="Cambria" w:cs="Cambria"/>
          <w:sz w:val="24"/>
          <w:szCs w:val="24"/>
        </w:rPr>
      </w:pPr>
      <w:r>
        <w:rPr>
          <w:rFonts w:ascii="Cambria" w:eastAsia="Cambria" w:hAnsi="Cambria" w:cs="Cambria"/>
          <w:sz w:val="24"/>
          <w:szCs w:val="24"/>
        </w:rPr>
        <w:lastRenderedPageBreak/>
        <w:t xml:space="preserve">  </w:t>
      </w:r>
      <w:r>
        <w:rPr>
          <w:rFonts w:ascii="Cambria" w:eastAsia="Cambria" w:hAnsi="Cambria" w:cs="Cambria"/>
          <w:b/>
          <w:sz w:val="24"/>
          <w:szCs w:val="24"/>
        </w:rPr>
        <w:t xml:space="preserve">best= average =worst= 2(n-1) comparisons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 If we change the body of the loop as follows: </w:t>
      </w:r>
    </w:p>
    <w:p w:rsidR="00931BD4" w:rsidRDefault="00931BD4">
      <w:pPr>
        <w:spacing w:before="9" w:line="160" w:lineRule="exact"/>
        <w:rPr>
          <w:sz w:val="16"/>
          <w:szCs w:val="16"/>
        </w:rPr>
      </w:pPr>
    </w:p>
    <w:p w:rsidR="00931BD4" w:rsidRDefault="00D6360D">
      <w:pPr>
        <w:ind w:left="1321"/>
        <w:rPr>
          <w:rFonts w:ascii="Courier New" w:eastAsia="Courier New" w:hAnsi="Courier New" w:cs="Courier New"/>
          <w:sz w:val="24"/>
          <w:szCs w:val="24"/>
        </w:rPr>
      </w:pPr>
      <w:r>
        <w:rPr>
          <w:rFonts w:ascii="Courier New" w:eastAsia="Courier New" w:hAnsi="Courier New" w:cs="Courier New"/>
          <w:sz w:val="24"/>
          <w:szCs w:val="24"/>
        </w:rPr>
        <w:t>max=min=a(1)</w:t>
      </w:r>
    </w:p>
    <w:p w:rsidR="00931BD4" w:rsidRDefault="00D6360D">
      <w:pPr>
        <w:spacing w:before="4" w:line="237" w:lineRule="auto"/>
        <w:ind w:left="1321" w:right="6738"/>
        <w:rPr>
          <w:rFonts w:ascii="Courier New" w:eastAsia="Courier New" w:hAnsi="Courier New" w:cs="Courier New"/>
          <w:sz w:val="24"/>
          <w:szCs w:val="24"/>
        </w:rPr>
        <w:sectPr w:rsidR="00931BD4">
          <w:type w:val="continuous"/>
          <w:pgSz w:w="11900" w:h="16840"/>
          <w:pgMar w:top="800" w:right="820" w:bottom="280" w:left="820" w:header="720" w:footer="720" w:gutter="0"/>
          <w:cols w:space="720"/>
        </w:sectPr>
      </w:pPr>
      <w:r>
        <w:rPr>
          <w:rFonts w:ascii="Courier New" w:eastAsia="Courier New" w:hAnsi="Courier New" w:cs="Courier New"/>
          <w:sz w:val="24"/>
          <w:szCs w:val="24"/>
        </w:rPr>
        <w:t>for i=2 to n do begin</w:t>
      </w:r>
    </w:p>
    <w:p w:rsidR="00931BD4" w:rsidRDefault="00931BD4">
      <w:pPr>
        <w:spacing w:before="5" w:line="140" w:lineRule="exact"/>
        <w:rPr>
          <w:sz w:val="14"/>
          <w:szCs w:val="14"/>
        </w:rPr>
      </w:pPr>
    </w:p>
    <w:p w:rsidR="00931BD4" w:rsidRDefault="00931BD4">
      <w:pPr>
        <w:spacing w:line="200" w:lineRule="exact"/>
      </w:pPr>
    </w:p>
    <w:p w:rsidR="00931BD4" w:rsidRDefault="00931BD4">
      <w:pPr>
        <w:spacing w:line="200" w:lineRule="exact"/>
      </w:pPr>
    </w:p>
    <w:p w:rsidR="00931BD4" w:rsidRDefault="00D6360D">
      <w:pPr>
        <w:jc w:val="right"/>
        <w:rPr>
          <w:rFonts w:ascii="Courier New" w:eastAsia="Courier New" w:hAnsi="Courier New" w:cs="Courier New"/>
          <w:sz w:val="24"/>
          <w:szCs w:val="24"/>
        </w:rPr>
      </w:pPr>
      <w:r>
        <w:rPr>
          <w:rFonts w:ascii="Courier New" w:eastAsia="Courier New" w:hAnsi="Courier New" w:cs="Courier New"/>
          <w:sz w:val="24"/>
          <w:szCs w:val="24"/>
        </w:rPr>
        <w:t>end</w:t>
      </w:r>
    </w:p>
    <w:p w:rsidR="00931BD4" w:rsidRDefault="00D6360D">
      <w:pPr>
        <w:spacing w:before="31" w:line="260" w:lineRule="exact"/>
        <w:ind w:left="169"/>
        <w:rPr>
          <w:rFonts w:ascii="Cambria" w:eastAsia="Cambria" w:hAnsi="Cambria" w:cs="Cambria"/>
          <w:sz w:val="24"/>
          <w:szCs w:val="24"/>
        </w:rPr>
      </w:pPr>
      <w:r>
        <w:rPr>
          <w:rFonts w:ascii="Cambria" w:eastAsia="Cambria" w:hAnsi="Cambria" w:cs="Cambria"/>
          <w:b/>
          <w:position w:val="-1"/>
          <w:sz w:val="24"/>
          <w:szCs w:val="24"/>
        </w:rPr>
        <w:t xml:space="preserve">Complexity </w:t>
      </w:r>
    </w:p>
    <w:p w:rsidR="00931BD4" w:rsidRDefault="00D6360D">
      <w:pPr>
        <w:spacing w:before="2"/>
        <w:rPr>
          <w:rFonts w:ascii="Courier New" w:eastAsia="Courier New" w:hAnsi="Courier New" w:cs="Courier New"/>
          <w:sz w:val="24"/>
          <w:szCs w:val="24"/>
        </w:rPr>
      </w:pPr>
      <w:r>
        <w:br w:type="column"/>
      </w:r>
      <w:r>
        <w:rPr>
          <w:rFonts w:ascii="Courier New" w:eastAsia="Courier New" w:hAnsi="Courier New" w:cs="Courier New"/>
          <w:sz w:val="24"/>
          <w:szCs w:val="24"/>
        </w:rPr>
        <w:lastRenderedPageBreak/>
        <w:t>if (a(i)&gt;max) then max=a(i)</w:t>
      </w:r>
    </w:p>
    <w:p w:rsidR="00931BD4" w:rsidRDefault="000B5699">
      <w:pPr>
        <w:spacing w:before="1"/>
        <w:rPr>
          <w:rFonts w:ascii="Courier New" w:eastAsia="Courier New" w:hAnsi="Courier New" w:cs="Courier New"/>
          <w:sz w:val="24"/>
          <w:szCs w:val="24"/>
        </w:rPr>
        <w:sectPr w:rsidR="00931BD4">
          <w:type w:val="continuous"/>
          <w:pgSz w:w="11900" w:h="16840"/>
          <w:pgMar w:top="800" w:right="820" w:bottom="280" w:left="820" w:header="720" w:footer="720" w:gutter="0"/>
          <w:cols w:num="2" w:space="720" w:equalWidth="0">
            <w:col w:w="1754" w:space="1008"/>
            <w:col w:w="7498"/>
          </w:cols>
        </w:sectPr>
      </w:pPr>
      <w:r w:rsidRPr="000B5699">
        <w:pict>
          <v:group id="_x0000_s1057" style="position:absolute;margin-left:43.65pt;margin-top:-56pt;width:507.95pt;height:85.05pt;z-index:-2182;mso-position-horizontal-relative:page" coordorigin="873,-1120" coordsize="10159,1701">
            <v:shape id="_x0000_s1061" style="position:absolute;left:883;top:-1110;width:10138;height:0" coordorigin="883,-1110" coordsize="10138,0" path="m883,-1110r10138,e" filled="f" strokeweight=".58pt">
              <v:path arrowok="t"/>
            </v:shape>
            <v:shape id="_x0000_s1060" style="position:absolute;left:883;top:570;width:10138;height:0" coordorigin="883,570" coordsize="10138,0" path="m883,570r10138,e" filled="f" strokeweight=".58pt">
              <v:path arrowok="t"/>
            </v:shape>
            <v:shape id="_x0000_s1059" style="position:absolute;left:878;top:-1114;width:0;height:1690" coordorigin="878,-1114" coordsize="0,1690" path="m878,-1114r,1689e" filled="f" strokeweight=".58pt">
              <v:path arrowok="t"/>
            </v:shape>
            <v:shape id="_x0000_s1058" style="position:absolute;left:11026;top:-1114;width:0;height:1690" coordorigin="11026,-1114" coordsize="0,1690" path="m11026,-1114r,1689e" filled="f" strokeweight=".58pt">
              <v:path arrowok="t"/>
            </v:shape>
            <w10:wrap anchorx="page"/>
          </v:group>
        </w:pict>
      </w:r>
      <w:r w:rsidR="00D6360D">
        <w:rPr>
          <w:rFonts w:ascii="Courier New" w:eastAsia="Courier New" w:hAnsi="Courier New" w:cs="Courier New"/>
          <w:sz w:val="24"/>
          <w:szCs w:val="24"/>
        </w:rPr>
        <w:t>else     if (a(i)&lt;min) then min=a(i)</w:t>
      </w:r>
    </w:p>
    <w:p w:rsidR="00931BD4" w:rsidRDefault="00931BD4">
      <w:pPr>
        <w:spacing w:line="140" w:lineRule="exact"/>
        <w:rPr>
          <w:sz w:val="15"/>
          <w:szCs w:val="15"/>
        </w:rPr>
      </w:pPr>
    </w:p>
    <w:p w:rsidR="00931BD4" w:rsidRDefault="00D6360D">
      <w:pPr>
        <w:ind w:left="259"/>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best case: elements in increasing order No. of comparisons = (n-1) </w:t>
      </w:r>
    </w:p>
    <w:p w:rsidR="00931BD4" w:rsidRDefault="00931BD4">
      <w:pPr>
        <w:spacing w:before="10" w:line="180" w:lineRule="exact"/>
        <w:rPr>
          <w:sz w:val="19"/>
          <w:szCs w:val="19"/>
        </w:rPr>
      </w:pPr>
    </w:p>
    <w:p w:rsidR="00931BD4" w:rsidRDefault="00D6360D">
      <w:pPr>
        <w:ind w:left="259"/>
        <w:rPr>
          <w:rFonts w:ascii="Cambria" w:eastAsia="Cambria" w:hAnsi="Cambria" w:cs="Cambria"/>
          <w:sz w:val="24"/>
          <w:szCs w:val="24"/>
        </w:rPr>
        <w:sectPr w:rsidR="00931BD4">
          <w:type w:val="continuous"/>
          <w:pgSz w:w="11900" w:h="16840"/>
          <w:pgMar w:top="800" w:right="820" w:bottom="280" w:left="820" w:header="720" w:footer="720" w:gutter="0"/>
          <w:cols w:space="720"/>
        </w:sectPr>
      </w:pPr>
      <w:r>
        <w:rPr>
          <w:sz w:val="24"/>
          <w:szCs w:val="24"/>
        </w:rPr>
        <w:t xml:space="preserve">    </w:t>
      </w:r>
      <w:r>
        <w:rPr>
          <w:rFonts w:ascii="Cambria" w:eastAsia="Cambria" w:hAnsi="Cambria" w:cs="Cambria"/>
          <w:sz w:val="24"/>
          <w:szCs w:val="24"/>
        </w:rPr>
        <w:t xml:space="preserve">Worst case: elements in decreasing order No. of comparisons = 2(n-1) </w:t>
      </w:r>
    </w:p>
    <w:p w:rsidR="00931BD4" w:rsidRDefault="00931BD4">
      <w:pPr>
        <w:spacing w:before="2" w:line="120" w:lineRule="exact"/>
        <w:rPr>
          <w:sz w:val="13"/>
          <w:szCs w:val="13"/>
        </w:rPr>
      </w:pPr>
    </w:p>
    <w:p w:rsidR="00931BD4" w:rsidRDefault="00931BD4">
      <w:pPr>
        <w:spacing w:line="200" w:lineRule="exact"/>
      </w:pPr>
    </w:p>
    <w:p w:rsidR="00931BD4" w:rsidRDefault="00931BD4">
      <w:pPr>
        <w:spacing w:line="200" w:lineRule="exact"/>
      </w:pPr>
    </w:p>
    <w:p w:rsidR="00931BD4" w:rsidRDefault="00D6360D">
      <w:pPr>
        <w:spacing w:before="13"/>
        <w:ind w:left="259"/>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Average case: a(i) is greater than max half the time No. of comparisons= 3n/2 – 3/2 </w:t>
      </w:r>
    </w:p>
    <w:p w:rsidR="00931BD4" w:rsidRDefault="00931BD4">
      <w:pPr>
        <w:spacing w:before="9" w:line="180" w:lineRule="exact"/>
        <w:rPr>
          <w:sz w:val="19"/>
          <w:szCs w:val="19"/>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                                           ½ ((n-1)+(2n-2))       </w:t>
      </w:r>
    </w:p>
    <w:p w:rsidR="00931BD4" w:rsidRDefault="00D6360D">
      <w:pPr>
        <w:spacing w:line="260" w:lineRule="exact"/>
        <w:ind w:left="169"/>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b/>
          <w:sz w:val="24"/>
          <w:szCs w:val="24"/>
        </w:rPr>
        <w:t xml:space="preserve">Divide and Conquer approach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u w:val="single" w:color="000000"/>
        </w:rPr>
        <w:t>Problem:</w:t>
      </w:r>
      <w:r>
        <w:rPr>
          <w:rFonts w:ascii="Cambria" w:eastAsia="Cambria" w:hAnsi="Cambria" w:cs="Cambria"/>
          <w:sz w:val="24"/>
          <w:szCs w:val="24"/>
        </w:rPr>
        <w:t xml:space="preserve"> is to find the maximum and minimum items in a set of (n) elements. </w:t>
      </w:r>
    </w:p>
    <w:p w:rsidR="00931BD4" w:rsidRDefault="00931BD4">
      <w:pPr>
        <w:spacing w:before="4" w:line="160" w:lineRule="exact"/>
        <w:rPr>
          <w:sz w:val="17"/>
          <w:szCs w:val="17"/>
        </w:rPr>
      </w:pPr>
    </w:p>
    <w:p w:rsidR="00931BD4" w:rsidRDefault="00D6360D">
      <w:pPr>
        <w:ind w:left="169"/>
        <w:rPr>
          <w:rFonts w:ascii="Courier New" w:eastAsia="Courier New" w:hAnsi="Courier New" w:cs="Courier New"/>
          <w:sz w:val="24"/>
          <w:szCs w:val="24"/>
        </w:rPr>
      </w:pPr>
      <w:r>
        <w:rPr>
          <w:rFonts w:ascii="Courier New" w:eastAsia="Courier New" w:hAnsi="Courier New" w:cs="Courier New"/>
          <w:sz w:val="24"/>
          <w:szCs w:val="24"/>
        </w:rPr>
        <w:t>Algorithm MaxMin(i, j, max, min)</w:t>
      </w:r>
    </w:p>
    <w:p w:rsidR="00931BD4" w:rsidRDefault="00931BD4">
      <w:pPr>
        <w:spacing w:before="1" w:line="120" w:lineRule="exact"/>
        <w:rPr>
          <w:sz w:val="13"/>
          <w:szCs w:val="13"/>
        </w:rPr>
      </w:pPr>
    </w:p>
    <w:p w:rsidR="00931BD4" w:rsidRDefault="00D6360D">
      <w:pPr>
        <w:ind w:left="601"/>
        <w:rPr>
          <w:rFonts w:ascii="Courier New" w:eastAsia="Courier New" w:hAnsi="Courier New" w:cs="Courier New"/>
          <w:sz w:val="24"/>
          <w:szCs w:val="24"/>
        </w:rPr>
      </w:pPr>
      <w:r>
        <w:rPr>
          <w:rFonts w:ascii="Courier New" w:eastAsia="Courier New" w:hAnsi="Courier New" w:cs="Courier New"/>
          <w:i/>
          <w:sz w:val="24"/>
          <w:szCs w:val="24"/>
        </w:rPr>
        <w:t xml:space="preserve">input: </w:t>
      </w:r>
      <w:r>
        <w:rPr>
          <w:rFonts w:ascii="Courier New" w:eastAsia="Courier New" w:hAnsi="Courier New" w:cs="Courier New"/>
          <w:sz w:val="24"/>
          <w:szCs w:val="24"/>
        </w:rPr>
        <w:t>array of N elements, i lower bound, j upper bound</w:t>
      </w:r>
    </w:p>
    <w:p w:rsidR="00931BD4" w:rsidRDefault="00931BD4">
      <w:pPr>
        <w:spacing w:before="6" w:line="120" w:lineRule="exact"/>
        <w:rPr>
          <w:sz w:val="13"/>
          <w:szCs w:val="13"/>
        </w:rPr>
      </w:pPr>
    </w:p>
    <w:p w:rsidR="00931BD4" w:rsidRDefault="00D6360D">
      <w:pPr>
        <w:ind w:left="563" w:right="5876"/>
        <w:jc w:val="center"/>
        <w:rPr>
          <w:rFonts w:ascii="Courier New" w:eastAsia="Courier New" w:hAnsi="Courier New" w:cs="Courier New"/>
          <w:sz w:val="24"/>
          <w:szCs w:val="24"/>
        </w:rPr>
      </w:pPr>
      <w:r>
        <w:rPr>
          <w:rFonts w:ascii="Courier New" w:eastAsia="Courier New" w:hAnsi="Courier New" w:cs="Courier New"/>
          <w:i/>
          <w:sz w:val="24"/>
          <w:szCs w:val="24"/>
        </w:rPr>
        <w:t xml:space="preserve">output: </w:t>
      </w:r>
      <w:r>
        <w:rPr>
          <w:rFonts w:ascii="Courier New" w:eastAsia="Courier New" w:hAnsi="Courier New" w:cs="Courier New"/>
          <w:sz w:val="24"/>
          <w:szCs w:val="24"/>
        </w:rPr>
        <w:t>max: largest value</w:t>
      </w:r>
    </w:p>
    <w:p w:rsidR="00931BD4" w:rsidRDefault="00931BD4">
      <w:pPr>
        <w:spacing w:before="6" w:line="120" w:lineRule="exact"/>
        <w:rPr>
          <w:sz w:val="13"/>
          <w:szCs w:val="13"/>
        </w:rPr>
      </w:pPr>
    </w:p>
    <w:p w:rsidR="00931BD4" w:rsidRDefault="00D6360D">
      <w:pPr>
        <w:spacing w:line="360" w:lineRule="auto"/>
        <w:ind w:left="169" w:right="4865" w:firstLine="2304"/>
        <w:rPr>
          <w:rFonts w:ascii="Courier New" w:eastAsia="Courier New" w:hAnsi="Courier New" w:cs="Courier New"/>
          <w:sz w:val="24"/>
          <w:szCs w:val="24"/>
        </w:rPr>
      </w:pPr>
      <w:r>
        <w:rPr>
          <w:rFonts w:ascii="Courier New" w:eastAsia="Courier New" w:hAnsi="Courier New" w:cs="Courier New"/>
          <w:sz w:val="24"/>
          <w:szCs w:val="24"/>
        </w:rPr>
        <w:t>min: smallest value. if (i=j) then max=min=a(i)</w:t>
      </w:r>
    </w:p>
    <w:p w:rsidR="00931BD4" w:rsidRDefault="00D6360D">
      <w:pPr>
        <w:spacing w:line="220" w:lineRule="exact"/>
        <w:ind w:left="169"/>
        <w:rPr>
          <w:rFonts w:ascii="Courier New" w:eastAsia="Courier New" w:hAnsi="Courier New" w:cs="Courier New"/>
          <w:sz w:val="24"/>
          <w:szCs w:val="24"/>
        </w:rPr>
      </w:pPr>
      <w:r>
        <w:rPr>
          <w:rFonts w:ascii="Courier New" w:eastAsia="Courier New" w:hAnsi="Courier New" w:cs="Courier New"/>
          <w:position w:val="2"/>
          <w:sz w:val="24"/>
          <w:szCs w:val="24"/>
        </w:rPr>
        <w:t>else</w:t>
      </w:r>
    </w:p>
    <w:p w:rsidR="00931BD4" w:rsidRDefault="00931BD4">
      <w:pPr>
        <w:spacing w:before="6" w:line="100" w:lineRule="exact"/>
        <w:rPr>
          <w:sz w:val="10"/>
          <w:szCs w:val="10"/>
        </w:rPr>
      </w:pPr>
    </w:p>
    <w:p w:rsidR="00931BD4" w:rsidRDefault="00D6360D">
      <w:pPr>
        <w:ind w:left="1609"/>
        <w:rPr>
          <w:rFonts w:ascii="Courier New" w:eastAsia="Courier New" w:hAnsi="Courier New" w:cs="Courier New"/>
          <w:sz w:val="24"/>
          <w:szCs w:val="24"/>
        </w:rPr>
      </w:pPr>
      <w:r>
        <w:rPr>
          <w:rFonts w:ascii="Courier New" w:eastAsia="Courier New" w:hAnsi="Courier New" w:cs="Courier New"/>
          <w:sz w:val="24"/>
          <w:szCs w:val="24"/>
        </w:rPr>
        <w:t>if (i=j-1) then</w:t>
      </w:r>
    </w:p>
    <w:p w:rsidR="00931BD4" w:rsidRDefault="00931BD4">
      <w:pPr>
        <w:spacing w:before="3" w:line="100" w:lineRule="exact"/>
        <w:rPr>
          <w:sz w:val="10"/>
          <w:szCs w:val="10"/>
        </w:rPr>
      </w:pPr>
    </w:p>
    <w:p w:rsidR="00931BD4" w:rsidRDefault="00D6360D">
      <w:pPr>
        <w:spacing w:line="326" w:lineRule="auto"/>
        <w:ind w:left="3769" w:right="4865" w:hanging="1152"/>
        <w:rPr>
          <w:rFonts w:ascii="Courier New" w:eastAsia="Courier New" w:hAnsi="Courier New" w:cs="Courier New"/>
          <w:sz w:val="24"/>
          <w:szCs w:val="24"/>
        </w:rPr>
      </w:pPr>
      <w:r>
        <w:rPr>
          <w:rFonts w:ascii="Courier New" w:eastAsia="Courier New" w:hAnsi="Courier New" w:cs="Courier New"/>
          <w:sz w:val="24"/>
          <w:szCs w:val="24"/>
        </w:rPr>
        <w:t>if (a(i)&lt;a(j)) then max= a(j)</w:t>
      </w:r>
    </w:p>
    <w:p w:rsidR="00931BD4" w:rsidRDefault="00D6360D">
      <w:pPr>
        <w:spacing w:before="5" w:line="260" w:lineRule="exact"/>
        <w:ind w:left="3731" w:right="5156"/>
        <w:jc w:val="center"/>
        <w:rPr>
          <w:rFonts w:ascii="Courier New" w:eastAsia="Courier New" w:hAnsi="Courier New" w:cs="Courier New"/>
          <w:sz w:val="24"/>
          <w:szCs w:val="24"/>
        </w:rPr>
        <w:sectPr w:rsidR="00931BD4">
          <w:pgSz w:w="11900" w:h="16840"/>
          <w:pgMar w:top="800" w:right="820" w:bottom="280" w:left="820" w:header="607" w:footer="426" w:gutter="0"/>
          <w:cols w:space="720"/>
        </w:sectPr>
      </w:pPr>
      <w:r>
        <w:rPr>
          <w:rFonts w:ascii="Courier New" w:eastAsia="Courier New" w:hAnsi="Courier New" w:cs="Courier New"/>
          <w:position w:val="1"/>
          <w:sz w:val="24"/>
          <w:szCs w:val="24"/>
        </w:rPr>
        <w:t>min= a(i)</w:t>
      </w: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before="20" w:line="200" w:lineRule="exact"/>
      </w:pPr>
    </w:p>
    <w:p w:rsidR="00931BD4" w:rsidRDefault="00D6360D">
      <w:pPr>
        <w:spacing w:line="260" w:lineRule="exact"/>
        <w:jc w:val="right"/>
        <w:rPr>
          <w:rFonts w:ascii="Courier New" w:eastAsia="Courier New" w:hAnsi="Courier New" w:cs="Courier New"/>
          <w:sz w:val="24"/>
          <w:szCs w:val="24"/>
        </w:rPr>
      </w:pPr>
      <w:r>
        <w:rPr>
          <w:rFonts w:ascii="Courier New" w:eastAsia="Courier New" w:hAnsi="Courier New" w:cs="Courier New"/>
          <w:position w:val="1"/>
          <w:sz w:val="24"/>
          <w:szCs w:val="24"/>
        </w:rPr>
        <w:t>else</w:t>
      </w:r>
    </w:p>
    <w:p w:rsidR="00931BD4" w:rsidRDefault="00D6360D">
      <w:pPr>
        <w:spacing w:before="6" w:line="100" w:lineRule="exact"/>
        <w:rPr>
          <w:sz w:val="10"/>
          <w:szCs w:val="10"/>
        </w:rPr>
      </w:pPr>
      <w:r>
        <w:br w:type="column"/>
      </w:r>
    </w:p>
    <w:p w:rsidR="00931BD4" w:rsidRDefault="00D6360D">
      <w:pPr>
        <w:ind w:right="-56"/>
        <w:rPr>
          <w:rFonts w:ascii="Courier New" w:eastAsia="Courier New" w:hAnsi="Courier New" w:cs="Courier New"/>
          <w:sz w:val="24"/>
          <w:szCs w:val="24"/>
        </w:rPr>
      </w:pPr>
      <w:r>
        <w:rPr>
          <w:rFonts w:ascii="Courier New" w:eastAsia="Courier New" w:hAnsi="Courier New" w:cs="Courier New"/>
          <w:sz w:val="24"/>
          <w:szCs w:val="24"/>
        </w:rPr>
        <w:t>else</w:t>
      </w:r>
    </w:p>
    <w:p w:rsidR="00931BD4" w:rsidRDefault="00D6360D">
      <w:pPr>
        <w:spacing w:line="200" w:lineRule="exact"/>
      </w:pPr>
      <w:r>
        <w:br w:type="column"/>
      </w:r>
    </w:p>
    <w:p w:rsidR="00931BD4" w:rsidRDefault="00931BD4">
      <w:pPr>
        <w:spacing w:before="1" w:line="280" w:lineRule="exact"/>
        <w:rPr>
          <w:sz w:val="28"/>
          <w:szCs w:val="28"/>
        </w:rPr>
      </w:pPr>
    </w:p>
    <w:p w:rsidR="00931BD4" w:rsidRDefault="000B5699">
      <w:pPr>
        <w:rPr>
          <w:rFonts w:ascii="Courier New" w:eastAsia="Courier New" w:hAnsi="Courier New" w:cs="Courier New"/>
          <w:sz w:val="24"/>
          <w:szCs w:val="24"/>
        </w:rPr>
      </w:pPr>
      <w:r w:rsidRPr="000B5699">
        <w:pict>
          <v:group id="_x0000_s1052" style="position:absolute;margin-left:43.65pt;margin-top:169.4pt;width:507.95pt;height:403.05pt;z-index:-2181;mso-position-horizontal-relative:page;mso-position-vertical-relative:page" coordorigin="873,3388" coordsize="10159,8061">
            <v:shape id="_x0000_s1056" style="position:absolute;left:883;top:3398;width:10138;height:0" coordorigin="883,3398" coordsize="10138,0" path="m883,3398r10138,e" filled="f" strokeweight=".58pt">
              <v:path arrowok="t"/>
            </v:shape>
            <v:shape id="_x0000_s1055" style="position:absolute;left:883;top:11438;width:10138;height:0" coordorigin="883,11438" coordsize="10138,0" path="m883,11438r10138,e" filled="f" strokeweight=".58pt">
              <v:path arrowok="t"/>
            </v:shape>
            <v:shape id="_x0000_s1054" style="position:absolute;left:878;top:3394;width:0;height:8050" coordorigin="878,3394" coordsize="0,8050" path="m878,3394r,8049e" filled="f" strokeweight=".58pt">
              <v:path arrowok="t"/>
            </v:shape>
            <v:shape id="_x0000_s1053" style="position:absolute;left:11026;top:3394;width:0;height:8050" coordorigin="11026,3394" coordsize="0,8050" path="m11026,3394r,8049e" filled="f" strokeweight=".58pt">
              <v:path arrowok="t"/>
            </v:shape>
            <w10:wrap anchorx="page" anchory="page"/>
          </v:group>
        </w:pict>
      </w:r>
      <w:r w:rsidR="00D6360D">
        <w:rPr>
          <w:rFonts w:ascii="Courier New" w:eastAsia="Courier New" w:hAnsi="Courier New" w:cs="Courier New"/>
          <w:sz w:val="24"/>
          <w:szCs w:val="24"/>
        </w:rPr>
        <w:t>max= a(i)</w:t>
      </w:r>
    </w:p>
    <w:p w:rsidR="00931BD4" w:rsidRDefault="00D6360D">
      <w:pPr>
        <w:spacing w:before="97"/>
        <w:rPr>
          <w:rFonts w:ascii="Courier New" w:eastAsia="Courier New" w:hAnsi="Courier New" w:cs="Courier New"/>
          <w:sz w:val="24"/>
          <w:szCs w:val="24"/>
        </w:rPr>
        <w:sectPr w:rsidR="00931BD4">
          <w:type w:val="continuous"/>
          <w:pgSz w:w="11900" w:h="16840"/>
          <w:pgMar w:top="800" w:right="820" w:bottom="280" w:left="820" w:header="720" w:footer="720" w:gutter="0"/>
          <w:cols w:num="3" w:space="720" w:equalWidth="0">
            <w:col w:w="1898" w:space="1008"/>
            <w:col w:w="577" w:space="431"/>
            <w:col w:w="6346"/>
          </w:cols>
        </w:sectPr>
      </w:pPr>
      <w:r>
        <w:rPr>
          <w:rFonts w:ascii="Courier New" w:eastAsia="Courier New" w:hAnsi="Courier New" w:cs="Courier New"/>
          <w:sz w:val="24"/>
          <w:szCs w:val="24"/>
        </w:rPr>
        <w:t>min= a(j)</w:t>
      </w:r>
    </w:p>
    <w:p w:rsidR="00931BD4" w:rsidRDefault="00931BD4">
      <w:pPr>
        <w:spacing w:before="9" w:line="160" w:lineRule="exact"/>
        <w:rPr>
          <w:sz w:val="16"/>
          <w:szCs w:val="16"/>
        </w:rPr>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931BD4">
      <w:pPr>
        <w:spacing w:line="200" w:lineRule="exact"/>
      </w:pPr>
    </w:p>
    <w:p w:rsidR="00931BD4" w:rsidRDefault="00D6360D">
      <w:pPr>
        <w:spacing w:line="260" w:lineRule="exact"/>
        <w:ind w:left="313" w:right="-56"/>
        <w:rPr>
          <w:rFonts w:ascii="Courier New" w:eastAsia="Courier New" w:hAnsi="Courier New" w:cs="Courier New"/>
          <w:sz w:val="24"/>
          <w:szCs w:val="24"/>
        </w:rPr>
      </w:pPr>
      <w:r>
        <w:rPr>
          <w:rFonts w:ascii="Courier New" w:eastAsia="Courier New" w:hAnsi="Courier New" w:cs="Courier New"/>
          <w:position w:val="1"/>
          <w:sz w:val="24"/>
          <w:szCs w:val="24"/>
        </w:rPr>
        <w:t>end</w:t>
      </w:r>
    </w:p>
    <w:p w:rsidR="00931BD4" w:rsidRDefault="00D6360D">
      <w:pPr>
        <w:spacing w:before="1" w:line="100" w:lineRule="exact"/>
        <w:rPr>
          <w:sz w:val="11"/>
          <w:szCs w:val="11"/>
        </w:rPr>
      </w:pPr>
      <w:r>
        <w:br w:type="column"/>
      </w:r>
    </w:p>
    <w:p w:rsidR="00931BD4" w:rsidRDefault="00D6360D">
      <w:pPr>
        <w:ind w:left="1440"/>
        <w:rPr>
          <w:rFonts w:ascii="Courier New" w:eastAsia="Courier New" w:hAnsi="Courier New" w:cs="Courier New"/>
          <w:sz w:val="24"/>
          <w:szCs w:val="24"/>
        </w:rPr>
      </w:pPr>
      <w:r>
        <w:rPr>
          <w:rFonts w:ascii="Courier New" w:eastAsia="Courier New" w:hAnsi="Courier New" w:cs="Courier New"/>
          <w:sz w:val="24"/>
          <w:szCs w:val="24"/>
        </w:rPr>
        <w:t>mid=(i+j)/2</w:t>
      </w:r>
    </w:p>
    <w:p w:rsidR="00931BD4" w:rsidRDefault="00D6360D">
      <w:pPr>
        <w:spacing w:before="97"/>
        <w:ind w:left="1440"/>
        <w:rPr>
          <w:rFonts w:ascii="Courier New" w:eastAsia="Courier New" w:hAnsi="Courier New" w:cs="Courier New"/>
          <w:sz w:val="24"/>
          <w:szCs w:val="24"/>
        </w:rPr>
      </w:pPr>
      <w:r>
        <w:rPr>
          <w:rFonts w:ascii="Courier New" w:eastAsia="Courier New" w:hAnsi="Courier New" w:cs="Courier New"/>
          <w:sz w:val="24"/>
          <w:szCs w:val="24"/>
        </w:rPr>
        <w:t>maxmin(i, mid, max, min)</w:t>
      </w:r>
    </w:p>
    <w:p w:rsidR="00931BD4" w:rsidRDefault="00931BD4">
      <w:pPr>
        <w:spacing w:before="3" w:line="100" w:lineRule="exact"/>
        <w:rPr>
          <w:sz w:val="10"/>
          <w:szCs w:val="10"/>
        </w:rPr>
      </w:pPr>
    </w:p>
    <w:p w:rsidR="00931BD4" w:rsidRDefault="00D6360D">
      <w:pPr>
        <w:ind w:left="1440"/>
        <w:rPr>
          <w:rFonts w:ascii="Courier New" w:eastAsia="Courier New" w:hAnsi="Courier New" w:cs="Courier New"/>
          <w:sz w:val="24"/>
          <w:szCs w:val="24"/>
        </w:rPr>
      </w:pPr>
      <w:r>
        <w:rPr>
          <w:rFonts w:ascii="Courier New" w:eastAsia="Courier New" w:hAnsi="Courier New" w:cs="Courier New"/>
          <w:sz w:val="24"/>
          <w:szCs w:val="24"/>
        </w:rPr>
        <w:t>maxmin(mid+1, j, max1, min1)</w:t>
      </w:r>
    </w:p>
    <w:p w:rsidR="00931BD4" w:rsidRDefault="00D6360D">
      <w:pPr>
        <w:spacing w:before="97" w:line="330" w:lineRule="auto"/>
        <w:ind w:right="4721"/>
        <w:rPr>
          <w:rFonts w:ascii="Courier New" w:eastAsia="Courier New" w:hAnsi="Courier New" w:cs="Courier New"/>
          <w:sz w:val="24"/>
          <w:szCs w:val="24"/>
        </w:rPr>
        <w:sectPr w:rsidR="00931BD4">
          <w:type w:val="continuous"/>
          <w:pgSz w:w="11900" w:h="16840"/>
          <w:pgMar w:top="800" w:right="820" w:bottom="280" w:left="820" w:header="720" w:footer="720" w:gutter="0"/>
          <w:cols w:num="2" w:space="720" w:equalWidth="0">
            <w:col w:w="745" w:space="576"/>
            <w:col w:w="8939"/>
          </w:cols>
        </w:sectPr>
      </w:pPr>
      <w:r>
        <w:rPr>
          <w:rFonts w:ascii="Courier New" w:eastAsia="Courier New" w:hAnsi="Courier New" w:cs="Courier New"/>
          <w:sz w:val="24"/>
          <w:szCs w:val="24"/>
        </w:rPr>
        <w:t>if (max&lt;max1) then max = max1 if (min&gt;min1) then min = min1</w:t>
      </w:r>
    </w:p>
    <w:p w:rsidR="00931BD4" w:rsidRDefault="00931BD4">
      <w:pPr>
        <w:spacing w:before="2" w:line="120" w:lineRule="exact"/>
        <w:rPr>
          <w:sz w:val="12"/>
          <w:szCs w:val="12"/>
        </w:rPr>
      </w:pPr>
    </w:p>
    <w:p w:rsidR="00931BD4" w:rsidRDefault="00931BD4">
      <w:pPr>
        <w:spacing w:line="200" w:lineRule="exact"/>
      </w:pPr>
    </w:p>
    <w:p w:rsidR="00931BD4" w:rsidRDefault="00931BD4">
      <w:pPr>
        <w:spacing w:line="200" w:lineRule="exact"/>
      </w:pPr>
    </w:p>
    <w:p w:rsidR="00931BD4" w:rsidRDefault="00D6360D">
      <w:pPr>
        <w:spacing w:before="26"/>
        <w:ind w:left="169"/>
        <w:rPr>
          <w:rFonts w:ascii="Cambria" w:eastAsia="Cambria" w:hAnsi="Cambria" w:cs="Cambria"/>
          <w:sz w:val="24"/>
          <w:szCs w:val="24"/>
        </w:rPr>
      </w:pPr>
      <w:r>
        <w:rPr>
          <w:rFonts w:ascii="Cambria" w:eastAsia="Cambria" w:hAnsi="Cambria" w:cs="Cambria"/>
          <w:b/>
          <w:sz w:val="24"/>
          <w:szCs w:val="24"/>
        </w:rPr>
        <w:t xml:space="preserve">Complexity Analysis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1.if size= 1       return current element as both max and min  //base condition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2.else if size= 2  one comparison to determine max and min //base condition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3.else   /* if size &gt; 2  find mid and call recursive function */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    recur for max and min of left half       recur for max and min of right half.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    one comparison determines to max of the two subarray, update max.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    one comparison determines min of the two subarray, update min. </w:t>
      </w:r>
    </w:p>
    <w:p w:rsidR="00931BD4" w:rsidRDefault="00931BD4">
      <w:pPr>
        <w:spacing w:before="6" w:line="120" w:lineRule="exact"/>
        <w:rPr>
          <w:sz w:val="13"/>
          <w:szCs w:val="13"/>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4. finally return or print the min/max in whole array.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Pr>
          <w:rFonts w:ascii="Cambria" w:eastAsia="Cambria" w:hAnsi="Cambria" w:cs="Cambria"/>
          <w:sz w:val="24"/>
          <w:szCs w:val="24"/>
        </w:rPr>
        <w:sectPr w:rsidR="00931BD4">
          <w:type w:val="continuous"/>
          <w:pgSz w:w="11900" w:h="16840"/>
          <w:pgMar w:top="800" w:right="820" w:bottom="280" w:left="820" w:header="720" w:footer="720" w:gutter="0"/>
          <w:cols w:space="720"/>
        </w:sectPr>
      </w:pPr>
      <w:r>
        <w:rPr>
          <w:rFonts w:ascii="Cambria" w:eastAsia="Cambria" w:hAnsi="Cambria" w:cs="Cambria"/>
          <w:sz w:val="24"/>
          <w:szCs w:val="24"/>
        </w:rPr>
        <w:t xml:space="preserve">Recurrence relation can be written as T(n)=2(T/2)+2 solving which give you T(n)  =3/2n-2 which </w:t>
      </w:r>
    </w:p>
    <w:p w:rsidR="00931BD4" w:rsidRDefault="00931BD4">
      <w:pPr>
        <w:spacing w:before="8" w:line="100" w:lineRule="exact"/>
        <w:rPr>
          <w:sz w:val="11"/>
          <w:szCs w:val="11"/>
        </w:rPr>
      </w:pPr>
    </w:p>
    <w:p w:rsidR="00931BD4" w:rsidRDefault="00931BD4">
      <w:pPr>
        <w:spacing w:line="200" w:lineRule="exact"/>
      </w:pPr>
    </w:p>
    <w:p w:rsidR="00931BD4" w:rsidRDefault="00931BD4">
      <w:pPr>
        <w:spacing w:line="200" w:lineRule="exact"/>
      </w:pPr>
    </w:p>
    <w:p w:rsidR="00931BD4" w:rsidRDefault="00D6360D">
      <w:pPr>
        <w:spacing w:before="26" w:line="360" w:lineRule="auto"/>
        <w:ind w:left="169" w:right="69"/>
        <w:jc w:val="both"/>
        <w:rPr>
          <w:rFonts w:ascii="Cambria" w:eastAsia="Cambria" w:hAnsi="Cambria" w:cs="Cambria"/>
          <w:sz w:val="24"/>
          <w:szCs w:val="24"/>
        </w:rPr>
      </w:pPr>
      <w:r>
        <w:rPr>
          <w:rFonts w:ascii="Cambria" w:eastAsia="Cambria" w:hAnsi="Cambria" w:cs="Cambria"/>
          <w:sz w:val="24"/>
          <w:szCs w:val="24"/>
        </w:rPr>
        <w:t>is the exact no. of comparisons but still the worst time complexity will be T(n)=</w:t>
      </w:r>
      <w:r>
        <w:rPr>
          <w:rFonts w:ascii="Cambria" w:eastAsia="Cambria" w:hAnsi="Cambria" w:cs="Cambria"/>
          <w:i/>
          <w:sz w:val="24"/>
          <w:szCs w:val="24"/>
        </w:rPr>
        <w:t>O</w:t>
      </w:r>
      <w:r>
        <w:rPr>
          <w:rFonts w:ascii="Cambria" w:eastAsia="Cambria" w:hAnsi="Cambria" w:cs="Cambria"/>
          <w:sz w:val="24"/>
          <w:szCs w:val="24"/>
        </w:rPr>
        <w:t>(</w:t>
      </w:r>
      <w:r>
        <w:rPr>
          <w:rFonts w:ascii="Cambria" w:eastAsia="Cambria" w:hAnsi="Cambria" w:cs="Cambria"/>
          <w:i/>
          <w:sz w:val="24"/>
          <w:szCs w:val="24"/>
        </w:rPr>
        <w:t>n</w:t>
      </w:r>
      <w:r>
        <w:rPr>
          <w:rFonts w:ascii="Cambria" w:eastAsia="Cambria" w:hAnsi="Cambria" w:cs="Cambria"/>
          <w:sz w:val="24"/>
          <w:szCs w:val="24"/>
        </w:rPr>
        <w:t xml:space="preserve">) and best case time complexity will be </w:t>
      </w:r>
      <w:r>
        <w:rPr>
          <w:rFonts w:ascii="Cambria" w:eastAsia="Cambria" w:hAnsi="Cambria" w:cs="Cambria"/>
          <w:i/>
          <w:sz w:val="24"/>
          <w:szCs w:val="24"/>
        </w:rPr>
        <w:t>O</w:t>
      </w:r>
      <w:r>
        <w:rPr>
          <w:rFonts w:ascii="Cambria" w:eastAsia="Cambria" w:hAnsi="Cambria" w:cs="Cambria"/>
          <w:sz w:val="24"/>
          <w:szCs w:val="24"/>
        </w:rPr>
        <w:t xml:space="preserve">(1) when you have only one element in array, which will be candidate for both max and min. </w:t>
      </w:r>
    </w:p>
    <w:p w:rsidR="00931BD4" w:rsidRDefault="00D6360D">
      <w:pPr>
        <w:spacing w:line="260" w:lineRule="exact"/>
        <w:ind w:left="169" w:right="10002"/>
        <w:jc w:val="both"/>
        <w:rPr>
          <w:rFonts w:ascii="Cambria" w:eastAsia="Cambria" w:hAnsi="Cambria" w:cs="Cambria"/>
          <w:sz w:val="24"/>
          <w:szCs w:val="24"/>
        </w:rPr>
      </w:pPr>
      <w:r>
        <w:rPr>
          <w:rFonts w:ascii="Cambria" w:eastAsia="Cambria" w:hAnsi="Cambria" w:cs="Cambria"/>
          <w:b/>
          <w:position w:val="-1"/>
          <w:sz w:val="24"/>
          <w:szCs w:val="24"/>
        </w:rPr>
        <w:t xml:space="preserve"> </w:t>
      </w:r>
    </w:p>
    <w:p w:rsidR="00931BD4" w:rsidRDefault="00931BD4">
      <w:pPr>
        <w:spacing w:before="8" w:line="140" w:lineRule="exact"/>
        <w:rPr>
          <w:sz w:val="15"/>
          <w:szCs w:val="15"/>
        </w:rPr>
        <w:sectPr w:rsidR="00931BD4">
          <w:pgSz w:w="11900" w:h="16840"/>
          <w:pgMar w:top="800" w:right="820" w:bottom="280" w:left="820" w:header="607" w:footer="426" w:gutter="0"/>
          <w:cols w:space="720"/>
        </w:sectPr>
      </w:pPr>
    </w:p>
    <w:p w:rsidR="00931BD4" w:rsidRDefault="00D6360D">
      <w:pPr>
        <w:spacing w:before="20" w:line="160" w:lineRule="exact"/>
        <w:ind w:left="608" w:right="-55"/>
        <w:rPr>
          <w:rFonts w:ascii="Symbol" w:eastAsia="Symbol" w:hAnsi="Symbol" w:cs="Symbol"/>
        </w:rPr>
      </w:pPr>
      <w:r>
        <w:rPr>
          <w:position w:val="-7"/>
        </w:rPr>
        <w:lastRenderedPageBreak/>
        <w:t xml:space="preserve">   </w:t>
      </w:r>
      <w:r>
        <w:rPr>
          <w:position w:val="-8"/>
        </w:rPr>
        <w:t xml:space="preserve">  </w:t>
      </w:r>
      <w:r>
        <w:rPr>
          <w:i/>
          <w:w w:val="102"/>
          <w:position w:val="-7"/>
          <w:u w:val="single" w:color="000000"/>
        </w:rPr>
        <w:t>n</w:t>
      </w:r>
      <w:r>
        <w:rPr>
          <w:i/>
          <w:position w:val="-7"/>
        </w:rPr>
        <w:t xml:space="preserve"> </w:t>
      </w:r>
    </w:p>
    <w:p w:rsidR="00931BD4" w:rsidRDefault="00D6360D">
      <w:pPr>
        <w:spacing w:before="20" w:line="160" w:lineRule="exact"/>
        <w:rPr>
          <w:rFonts w:ascii="Symbol" w:eastAsia="Symbol" w:hAnsi="Symbol" w:cs="Symbol"/>
        </w:rPr>
        <w:sectPr w:rsidR="00931BD4">
          <w:type w:val="continuous"/>
          <w:pgSz w:w="11900" w:h="16840"/>
          <w:pgMar w:top="800" w:right="820" w:bottom="280" w:left="820" w:header="720" w:footer="720" w:gutter="0"/>
          <w:cols w:num="2" w:space="720" w:equalWidth="0">
            <w:col w:w="1238" w:space="307"/>
            <w:col w:w="8715"/>
          </w:cols>
        </w:sectPr>
      </w:pPr>
      <w:r>
        <w:br w:type="column"/>
      </w:r>
      <w:r>
        <w:rPr>
          <w:position w:val="-8"/>
        </w:rPr>
        <w:lastRenderedPageBreak/>
        <w:t xml:space="preserve"> </w:t>
      </w:r>
      <w:r>
        <w:rPr>
          <w:i/>
          <w:w w:val="102"/>
          <w:position w:val="-7"/>
          <w:u w:val="single" w:color="000000"/>
        </w:rPr>
        <w:t>n</w:t>
      </w:r>
      <w:r>
        <w:rPr>
          <w:i/>
          <w:position w:val="-7"/>
        </w:rPr>
        <w:t xml:space="preserve">  </w:t>
      </w:r>
      <w:r>
        <w:rPr>
          <w:position w:val="-8"/>
        </w:rPr>
        <w:t xml:space="preserve">                           </w:t>
      </w:r>
    </w:p>
    <w:p w:rsidR="00931BD4" w:rsidRDefault="00D6360D">
      <w:pPr>
        <w:spacing w:line="180" w:lineRule="exact"/>
        <w:ind w:left="608" w:right="-72"/>
      </w:pPr>
      <w:r>
        <w:rPr>
          <w:i/>
          <w:w w:val="102"/>
        </w:rPr>
        <w:lastRenderedPageBreak/>
        <w:t>C</w:t>
      </w:r>
      <w:r>
        <w:rPr>
          <w:position w:val="-2"/>
        </w:rPr>
        <w:t xml:space="preserve"> </w:t>
      </w:r>
      <w:r>
        <w:rPr>
          <w:w w:val="102"/>
          <w:position w:val="-15"/>
        </w:rPr>
        <w:t>2</w:t>
      </w:r>
      <w:r>
        <w:rPr>
          <w:position w:val="-15"/>
        </w:rPr>
        <w:t xml:space="preserve"> </w:t>
      </w:r>
      <w:r>
        <w:rPr>
          <w:position w:val="-2"/>
        </w:rPr>
        <w:t xml:space="preserve"> </w:t>
      </w:r>
      <w:r>
        <w:t xml:space="preserve"> </w:t>
      </w:r>
      <w:r>
        <w:rPr>
          <w:i/>
          <w:w w:val="102"/>
        </w:rPr>
        <w:t>C</w:t>
      </w:r>
      <w:r>
        <w:rPr>
          <w:position w:val="-2"/>
        </w:rPr>
        <w:t xml:space="preserve"> </w:t>
      </w:r>
      <w:r>
        <w:rPr>
          <w:w w:val="102"/>
          <w:position w:val="-15"/>
        </w:rPr>
        <w:t>2</w:t>
      </w:r>
      <w:r>
        <w:rPr>
          <w:position w:val="-2"/>
        </w:rPr>
        <w:t xml:space="preserve"> </w:t>
      </w:r>
      <w:r>
        <w:t xml:space="preserve"> </w:t>
      </w:r>
      <w:r>
        <w:rPr>
          <w:w w:val="102"/>
        </w:rPr>
        <w:t>2</w:t>
      </w:r>
    </w:p>
    <w:p w:rsidR="00931BD4" w:rsidRDefault="00D6360D">
      <w:pPr>
        <w:spacing w:line="180" w:lineRule="exact"/>
        <w:rPr>
          <w:rFonts w:ascii="Symbol" w:eastAsia="Symbol" w:hAnsi="Symbol" w:cs="Symbol"/>
        </w:rPr>
        <w:sectPr w:rsidR="00931BD4">
          <w:type w:val="continuous"/>
          <w:pgSz w:w="11900" w:h="16840"/>
          <w:pgMar w:top="800" w:right="820" w:bottom="280" w:left="820" w:header="720" w:footer="720" w:gutter="0"/>
          <w:cols w:num="2" w:space="720" w:equalWidth="0">
            <w:col w:w="2219" w:space="400"/>
            <w:col w:w="7641"/>
          </w:cols>
        </w:sectPr>
      </w:pPr>
      <w:r>
        <w:br w:type="column"/>
      </w:r>
      <w:r>
        <w:rPr>
          <w:i/>
          <w:w w:val="102"/>
        </w:rPr>
        <w:lastRenderedPageBreak/>
        <w:t>for</w:t>
      </w:r>
      <w:r>
        <w:rPr>
          <w:i/>
        </w:rPr>
        <w:t xml:space="preserve"> </w:t>
      </w:r>
      <w:r>
        <w:rPr>
          <w:i/>
          <w:w w:val="102"/>
        </w:rPr>
        <w:t>n</w:t>
      </w:r>
      <w:r>
        <w:rPr>
          <w:i/>
        </w:rPr>
        <w:t xml:space="preserve"> </w:t>
      </w:r>
      <w:r>
        <w:t xml:space="preserve"> </w:t>
      </w:r>
      <w:r>
        <w:rPr>
          <w:w w:val="102"/>
        </w:rPr>
        <w:t>2</w:t>
      </w:r>
    </w:p>
    <w:p w:rsidR="00931BD4" w:rsidRDefault="00D6360D">
      <w:pPr>
        <w:spacing w:line="240" w:lineRule="exact"/>
        <w:ind w:left="608" w:right="-61"/>
        <w:rPr>
          <w:rFonts w:ascii="Symbol" w:eastAsia="Symbol" w:hAnsi="Symbol" w:cs="Symbol"/>
        </w:rPr>
      </w:pPr>
      <w:r>
        <w:rPr>
          <w:position w:val="-1"/>
        </w:rPr>
        <w:lastRenderedPageBreak/>
        <w:t xml:space="preserve">   </w:t>
      </w:r>
      <w:r>
        <w:rPr>
          <w:position w:val="6"/>
        </w:rPr>
        <w:t xml:space="preserve">                </w:t>
      </w:r>
    </w:p>
    <w:p w:rsidR="00931BD4" w:rsidRDefault="00D6360D">
      <w:pPr>
        <w:spacing w:line="220" w:lineRule="exact"/>
        <w:ind w:left="192"/>
      </w:pPr>
      <w:r>
        <w:rPr>
          <w:i/>
          <w:w w:val="102"/>
          <w:position w:val="3"/>
        </w:rPr>
        <w:t>C</w:t>
      </w:r>
      <w:r>
        <w:rPr>
          <w:i/>
          <w:w w:val="103"/>
          <w:position w:val="-2"/>
          <w:sz w:val="11"/>
          <w:szCs w:val="11"/>
        </w:rPr>
        <w:t>n</w:t>
      </w:r>
      <w:r>
        <w:rPr>
          <w:i/>
          <w:position w:val="-2"/>
          <w:sz w:val="11"/>
          <w:szCs w:val="11"/>
        </w:rPr>
        <w:t xml:space="preserve">   </w:t>
      </w:r>
      <w:r>
        <w:rPr>
          <w:position w:val="3"/>
        </w:rPr>
        <w:t xml:space="preserve"> </w:t>
      </w:r>
      <w:r>
        <w:rPr>
          <w:w w:val="102"/>
          <w:position w:val="3"/>
        </w:rPr>
        <w:t>1</w:t>
      </w:r>
    </w:p>
    <w:p w:rsidR="00931BD4" w:rsidRDefault="00D6360D">
      <w:pPr>
        <w:spacing w:line="220" w:lineRule="exact"/>
        <w:ind w:left="608"/>
      </w:pPr>
      <w:r>
        <w:rPr>
          <w:w w:val="102"/>
          <w:position w:val="-4"/>
        </w:rPr>
        <w:t>0</w:t>
      </w:r>
    </w:p>
    <w:p w:rsidR="00931BD4" w:rsidRDefault="00931BD4">
      <w:pPr>
        <w:spacing w:line="140" w:lineRule="exact"/>
        <w:ind w:left="608"/>
        <w:rPr>
          <w:rFonts w:ascii="Symbol" w:eastAsia="Symbol" w:hAnsi="Symbol" w:cs="Symbol"/>
        </w:rPr>
      </w:pPr>
    </w:p>
    <w:p w:rsidR="00931BD4" w:rsidRDefault="00931BD4">
      <w:pPr>
        <w:spacing w:line="220" w:lineRule="exact"/>
        <w:ind w:left="608"/>
        <w:rPr>
          <w:rFonts w:ascii="Symbol" w:eastAsia="Symbol" w:hAnsi="Symbol" w:cs="Symbol"/>
        </w:rPr>
      </w:pPr>
    </w:p>
    <w:p w:rsidR="00931BD4" w:rsidRDefault="00D6360D">
      <w:pPr>
        <w:spacing w:before="57" w:line="197" w:lineRule="auto"/>
        <w:ind w:left="236" w:right="6834" w:firstLine="409"/>
        <w:jc w:val="both"/>
        <w:rPr>
          <w:rFonts w:ascii="Symbol" w:eastAsia="Symbol" w:hAnsi="Symbol" w:cs="Symbol"/>
        </w:rPr>
      </w:pPr>
      <w:r>
        <w:br w:type="column"/>
      </w:r>
      <w:r>
        <w:rPr>
          <w:w w:val="102"/>
        </w:rPr>
        <w:lastRenderedPageBreak/>
        <w:t xml:space="preserve"> </w:t>
      </w:r>
      <w:r>
        <w:rPr>
          <w:i/>
          <w:w w:val="102"/>
        </w:rPr>
        <w:t>n</w:t>
      </w:r>
      <w:r>
        <w:rPr>
          <w:i/>
        </w:rPr>
        <w:t xml:space="preserve"> </w:t>
      </w:r>
      <w:r>
        <w:t xml:space="preserve"> </w:t>
      </w:r>
      <w:r>
        <w:rPr>
          <w:w w:val="102"/>
        </w:rPr>
        <w:t>2</w:t>
      </w:r>
      <w:r>
        <w:rPr>
          <w:w w:val="102"/>
          <w:position w:val="-3"/>
        </w:rPr>
        <w:t xml:space="preserve"> </w:t>
      </w:r>
      <w:r>
        <w:rPr>
          <w:i/>
          <w:w w:val="102"/>
        </w:rPr>
        <w:t>n</w:t>
      </w:r>
      <w:r>
        <w:rPr>
          <w:i/>
        </w:rPr>
        <w:t xml:space="preserve"> </w:t>
      </w:r>
      <w:r>
        <w:t xml:space="preserve"> </w:t>
      </w:r>
      <w:r>
        <w:rPr>
          <w:w w:val="102"/>
        </w:rPr>
        <w:t>1</w:t>
      </w:r>
      <w:r>
        <w:t xml:space="preserve"> </w:t>
      </w:r>
    </w:p>
    <w:p w:rsidR="00931BD4" w:rsidRDefault="00931BD4">
      <w:pPr>
        <w:spacing w:line="100" w:lineRule="exact"/>
        <w:ind w:left="645"/>
        <w:rPr>
          <w:rFonts w:ascii="Symbol" w:eastAsia="Symbol" w:hAnsi="Symbol" w:cs="Symbol"/>
        </w:rPr>
      </w:pPr>
    </w:p>
    <w:p w:rsidR="00931BD4" w:rsidRDefault="00931BD4">
      <w:pPr>
        <w:spacing w:line="220" w:lineRule="exact"/>
        <w:ind w:left="645"/>
        <w:rPr>
          <w:rFonts w:ascii="Symbol" w:eastAsia="Symbol" w:hAnsi="Symbol" w:cs="Symbol"/>
        </w:rPr>
      </w:pPr>
    </w:p>
    <w:p w:rsidR="00931BD4" w:rsidRDefault="00931BD4">
      <w:pPr>
        <w:spacing w:before="2" w:line="160" w:lineRule="exact"/>
        <w:rPr>
          <w:sz w:val="16"/>
          <w:szCs w:val="16"/>
        </w:rPr>
      </w:pPr>
    </w:p>
    <w:p w:rsidR="00931BD4" w:rsidRDefault="00D6360D">
      <w:pPr>
        <w:spacing w:line="60" w:lineRule="exact"/>
        <w:rPr>
          <w:sz w:val="13"/>
          <w:szCs w:val="13"/>
        </w:rPr>
        <w:sectPr w:rsidR="00931BD4">
          <w:type w:val="continuous"/>
          <w:pgSz w:w="11900" w:h="16840"/>
          <w:pgMar w:top="800" w:right="820" w:bottom="280" w:left="820" w:header="720" w:footer="720" w:gutter="0"/>
          <w:cols w:num="2" w:space="720" w:equalWidth="0">
            <w:col w:w="1948" w:space="692"/>
            <w:col w:w="7620"/>
          </w:cols>
        </w:sectPr>
      </w:pPr>
      <w:r>
        <w:rPr>
          <w:i/>
          <w:w w:val="102"/>
          <w:position w:val="-16"/>
          <w:sz w:val="22"/>
          <w:szCs w:val="22"/>
        </w:rPr>
        <w:t>n</w:t>
      </w:r>
      <w:r>
        <w:rPr>
          <w:i/>
          <w:position w:val="-16"/>
          <w:sz w:val="22"/>
          <w:szCs w:val="22"/>
        </w:rPr>
        <w:t xml:space="preserve"> </w:t>
      </w:r>
      <w:r>
        <w:rPr>
          <w:position w:val="-16"/>
          <w:sz w:val="22"/>
          <w:szCs w:val="22"/>
        </w:rPr>
        <w:t xml:space="preserve"> </w:t>
      </w:r>
      <w:r>
        <w:rPr>
          <w:w w:val="102"/>
          <w:position w:val="-16"/>
          <w:sz w:val="22"/>
          <w:szCs w:val="22"/>
        </w:rPr>
        <w:t>2</w:t>
      </w:r>
      <w:r>
        <w:rPr>
          <w:i/>
          <w:w w:val="104"/>
          <w:position w:val="-7"/>
          <w:sz w:val="13"/>
          <w:szCs w:val="13"/>
        </w:rPr>
        <w:t>k</w:t>
      </w:r>
    </w:p>
    <w:p w:rsidR="00931BD4" w:rsidRDefault="00D6360D">
      <w:pPr>
        <w:spacing w:line="240" w:lineRule="exact"/>
        <w:ind w:left="169"/>
        <w:rPr>
          <w:rFonts w:ascii="Cambria" w:eastAsia="Cambria" w:hAnsi="Cambria" w:cs="Cambria"/>
          <w:sz w:val="24"/>
          <w:szCs w:val="24"/>
        </w:rPr>
      </w:pPr>
      <w:r>
        <w:rPr>
          <w:rFonts w:ascii="Cambria" w:eastAsia="Cambria" w:hAnsi="Cambria" w:cs="Cambria"/>
          <w:sz w:val="24"/>
          <w:szCs w:val="24"/>
        </w:rPr>
        <w:lastRenderedPageBreak/>
        <w:t xml:space="preserve">When n is a power of 2, </w:t>
      </w:r>
    </w:p>
    <w:p w:rsidR="00931BD4" w:rsidRDefault="00931BD4">
      <w:pPr>
        <w:spacing w:before="7" w:line="140" w:lineRule="exact"/>
        <w:rPr>
          <w:sz w:val="14"/>
          <w:szCs w:val="14"/>
        </w:rPr>
      </w:pPr>
    </w:p>
    <w:p w:rsidR="00931BD4" w:rsidRDefault="000B5699">
      <w:pPr>
        <w:ind w:left="199"/>
        <w:rPr>
          <w:sz w:val="19"/>
          <w:szCs w:val="19"/>
        </w:rPr>
      </w:pPr>
      <w:r w:rsidRPr="000B5699">
        <w:pict>
          <v:group id="_x0000_s1050" style="position:absolute;left:0;text-align:left;margin-left:94.2pt;margin-top:14.15pt;width:4.5pt;height:0;z-index:-2180;mso-position-horizontal-relative:page" coordorigin="1884,283" coordsize="90,0">
            <v:shape id="_x0000_s1051" style="position:absolute;left:1884;top:283;width:90;height:0" coordorigin="1884,283" coordsize="90,0" path="m1884,283r90,e" filled="f" strokeweight=".06875mm">
              <v:path arrowok="t"/>
            </v:shape>
            <w10:wrap anchorx="page"/>
          </v:group>
        </w:pict>
      </w:r>
      <w:r w:rsidR="00D6360D">
        <w:rPr>
          <w:i/>
          <w:w w:val="131"/>
          <w:sz w:val="19"/>
          <w:szCs w:val="19"/>
        </w:rPr>
        <w:t>C</w:t>
      </w:r>
      <w:r w:rsidR="00D6360D">
        <w:rPr>
          <w:i/>
          <w:w w:val="132"/>
          <w:position w:val="-5"/>
          <w:sz w:val="11"/>
          <w:szCs w:val="11"/>
        </w:rPr>
        <w:t>n</w:t>
      </w:r>
      <w:r w:rsidR="00D6360D">
        <w:rPr>
          <w:i/>
          <w:position w:val="-5"/>
          <w:sz w:val="11"/>
          <w:szCs w:val="11"/>
        </w:rPr>
        <w:t xml:space="preserve">    </w:t>
      </w:r>
      <w:r w:rsidR="00D6360D">
        <w:rPr>
          <w:sz w:val="19"/>
          <w:szCs w:val="19"/>
        </w:rPr>
        <w:t xml:space="preserve"> </w:t>
      </w:r>
      <w:r w:rsidR="00D6360D">
        <w:rPr>
          <w:w w:val="131"/>
          <w:sz w:val="19"/>
          <w:szCs w:val="19"/>
        </w:rPr>
        <w:t>2</w:t>
      </w:r>
      <w:r w:rsidR="00D6360D">
        <w:rPr>
          <w:i/>
          <w:w w:val="131"/>
          <w:sz w:val="19"/>
          <w:szCs w:val="19"/>
        </w:rPr>
        <w:t>C</w:t>
      </w:r>
      <w:r w:rsidR="00D6360D">
        <w:rPr>
          <w:i/>
          <w:w w:val="132"/>
          <w:position w:val="-5"/>
          <w:sz w:val="11"/>
          <w:szCs w:val="11"/>
        </w:rPr>
        <w:t>n</w:t>
      </w:r>
      <w:r w:rsidR="00D6360D">
        <w:rPr>
          <w:i/>
          <w:position w:val="-5"/>
          <w:sz w:val="11"/>
          <w:szCs w:val="11"/>
        </w:rPr>
        <w:t xml:space="preserve">    </w:t>
      </w:r>
      <w:r w:rsidR="00D6360D">
        <w:rPr>
          <w:sz w:val="19"/>
          <w:szCs w:val="19"/>
        </w:rPr>
        <w:t xml:space="preserve"> </w:t>
      </w:r>
      <w:r w:rsidR="00D6360D">
        <w:rPr>
          <w:w w:val="131"/>
          <w:sz w:val="19"/>
          <w:szCs w:val="19"/>
        </w:rPr>
        <w:t>2</w:t>
      </w:r>
    </w:p>
    <w:p w:rsidR="00931BD4" w:rsidRDefault="00D6360D">
      <w:pPr>
        <w:spacing w:before="31"/>
        <w:ind w:left="1075"/>
        <w:rPr>
          <w:sz w:val="11"/>
          <w:szCs w:val="11"/>
        </w:rPr>
      </w:pPr>
      <w:r>
        <w:rPr>
          <w:w w:val="132"/>
          <w:sz w:val="11"/>
          <w:szCs w:val="11"/>
        </w:rPr>
        <w:t>2</w:t>
      </w:r>
    </w:p>
    <w:p w:rsidR="00931BD4" w:rsidRDefault="00D6360D">
      <w:pPr>
        <w:spacing w:before="53" w:line="180" w:lineRule="exact"/>
        <w:ind w:left="911"/>
        <w:rPr>
          <w:rFonts w:ascii="Symbol" w:eastAsia="Symbol" w:hAnsi="Symbol" w:cs="Symbol"/>
          <w:sz w:val="19"/>
          <w:szCs w:val="19"/>
        </w:rPr>
      </w:pPr>
      <w:r>
        <w:rPr>
          <w:position w:val="-5"/>
          <w:sz w:val="19"/>
          <w:szCs w:val="19"/>
        </w:rPr>
        <w:t xml:space="preserve">                  </w:t>
      </w:r>
    </w:p>
    <w:p w:rsidR="00931BD4" w:rsidRDefault="00D6360D">
      <w:pPr>
        <w:spacing w:line="220" w:lineRule="exact"/>
        <w:ind w:left="584"/>
        <w:rPr>
          <w:sz w:val="19"/>
          <w:szCs w:val="19"/>
        </w:rPr>
      </w:pPr>
      <w:r>
        <w:rPr>
          <w:position w:val="3"/>
          <w:sz w:val="19"/>
          <w:szCs w:val="19"/>
        </w:rPr>
        <w:t xml:space="preserve"> </w:t>
      </w:r>
      <w:r>
        <w:rPr>
          <w:w w:val="131"/>
          <w:position w:val="3"/>
          <w:sz w:val="19"/>
          <w:szCs w:val="19"/>
        </w:rPr>
        <w:t>2</w:t>
      </w:r>
      <w:r>
        <w:rPr>
          <w:position w:val="5"/>
          <w:sz w:val="19"/>
          <w:szCs w:val="19"/>
        </w:rPr>
        <w:t xml:space="preserve"> </w:t>
      </w:r>
      <w:r>
        <w:rPr>
          <w:w w:val="131"/>
          <w:position w:val="3"/>
          <w:sz w:val="19"/>
          <w:szCs w:val="19"/>
        </w:rPr>
        <w:t>2</w:t>
      </w:r>
      <w:r>
        <w:rPr>
          <w:i/>
          <w:w w:val="131"/>
          <w:position w:val="3"/>
          <w:sz w:val="19"/>
          <w:szCs w:val="19"/>
        </w:rPr>
        <w:t>C</w:t>
      </w:r>
      <w:r>
        <w:rPr>
          <w:i/>
          <w:w w:val="132"/>
          <w:position w:val="-2"/>
          <w:sz w:val="11"/>
          <w:szCs w:val="11"/>
          <w:u w:val="single" w:color="000000"/>
        </w:rPr>
        <w:t>n</w:t>
      </w:r>
      <w:r>
        <w:rPr>
          <w:i/>
          <w:position w:val="-2"/>
          <w:sz w:val="11"/>
          <w:szCs w:val="11"/>
        </w:rPr>
        <w:t xml:space="preserve">    </w:t>
      </w:r>
      <w:r>
        <w:rPr>
          <w:position w:val="3"/>
          <w:sz w:val="19"/>
          <w:szCs w:val="19"/>
        </w:rPr>
        <w:t xml:space="preserve"> </w:t>
      </w:r>
      <w:r>
        <w:rPr>
          <w:w w:val="131"/>
          <w:position w:val="3"/>
          <w:sz w:val="19"/>
          <w:szCs w:val="19"/>
        </w:rPr>
        <w:t>2</w:t>
      </w:r>
      <w:r>
        <w:rPr>
          <w:position w:val="-6"/>
          <w:sz w:val="19"/>
          <w:szCs w:val="19"/>
        </w:rPr>
        <w:t xml:space="preserve"> </w:t>
      </w:r>
      <w:r>
        <w:rPr>
          <w:position w:val="3"/>
          <w:sz w:val="19"/>
          <w:szCs w:val="19"/>
        </w:rPr>
        <w:t xml:space="preserve"> </w:t>
      </w:r>
      <w:r>
        <w:rPr>
          <w:w w:val="131"/>
          <w:position w:val="3"/>
          <w:sz w:val="19"/>
          <w:szCs w:val="19"/>
        </w:rPr>
        <w:t>2</w:t>
      </w:r>
    </w:p>
    <w:p w:rsidR="00931BD4" w:rsidRDefault="00D6360D">
      <w:pPr>
        <w:spacing w:line="160" w:lineRule="exact"/>
        <w:ind w:left="911"/>
        <w:rPr>
          <w:rFonts w:ascii="Symbol" w:eastAsia="Symbol" w:hAnsi="Symbol" w:cs="Symbol"/>
          <w:sz w:val="19"/>
          <w:szCs w:val="19"/>
        </w:rPr>
      </w:pPr>
      <w:r>
        <w:rPr>
          <w:position w:val="1"/>
          <w:sz w:val="19"/>
          <w:szCs w:val="19"/>
        </w:rPr>
        <w:t xml:space="preserve">       </w:t>
      </w:r>
      <w:r>
        <w:rPr>
          <w:w w:val="132"/>
          <w:position w:val="1"/>
          <w:sz w:val="11"/>
          <w:szCs w:val="11"/>
        </w:rPr>
        <w:t>4</w:t>
      </w:r>
      <w:r>
        <w:rPr>
          <w:position w:val="1"/>
          <w:sz w:val="11"/>
          <w:szCs w:val="11"/>
        </w:rPr>
        <w:t xml:space="preserve">                </w:t>
      </w:r>
    </w:p>
    <w:p w:rsidR="00931BD4" w:rsidRDefault="000B5699">
      <w:pPr>
        <w:spacing w:before="21"/>
        <w:ind w:left="584"/>
        <w:rPr>
          <w:sz w:val="19"/>
          <w:szCs w:val="19"/>
        </w:rPr>
      </w:pPr>
      <w:r w:rsidRPr="000B5699">
        <w:pict>
          <v:group id="_x0000_s1048" style="position:absolute;left:0;text-align:left;margin-left:95.65pt;margin-top:15.2pt;width:4.5pt;height:0;z-index:-2179;mso-position-horizontal-relative:page" coordorigin="1913,304" coordsize="90,0">
            <v:shape id="_x0000_s1049" style="position:absolute;left:1913;top:304;width:90;height:0" coordorigin="1913,304" coordsize="90,0" path="m1913,304r90,e" filled="f" strokeweight=".06875mm">
              <v:path arrowok="t"/>
            </v:shape>
            <w10:wrap anchorx="page"/>
          </v:group>
        </w:pict>
      </w:r>
      <w:r w:rsidR="00D6360D">
        <w:rPr>
          <w:sz w:val="19"/>
          <w:szCs w:val="19"/>
        </w:rPr>
        <w:t xml:space="preserve"> </w:t>
      </w:r>
      <w:r w:rsidR="00D6360D">
        <w:rPr>
          <w:w w:val="131"/>
          <w:sz w:val="19"/>
          <w:szCs w:val="19"/>
        </w:rPr>
        <w:t>4</w:t>
      </w:r>
      <w:r w:rsidR="00D6360D">
        <w:rPr>
          <w:i/>
          <w:w w:val="131"/>
          <w:sz w:val="19"/>
          <w:szCs w:val="19"/>
        </w:rPr>
        <w:t>C</w:t>
      </w:r>
      <w:r w:rsidR="00D6360D">
        <w:rPr>
          <w:i/>
          <w:w w:val="132"/>
          <w:position w:val="-5"/>
          <w:sz w:val="11"/>
          <w:szCs w:val="11"/>
        </w:rPr>
        <w:t>n</w:t>
      </w:r>
      <w:r w:rsidR="00D6360D">
        <w:rPr>
          <w:i/>
          <w:position w:val="-5"/>
          <w:sz w:val="11"/>
          <w:szCs w:val="11"/>
        </w:rPr>
        <w:t xml:space="preserve">    </w:t>
      </w:r>
      <w:r w:rsidR="00D6360D">
        <w:rPr>
          <w:sz w:val="19"/>
          <w:szCs w:val="19"/>
        </w:rPr>
        <w:t xml:space="preserve"> </w:t>
      </w:r>
      <w:r w:rsidR="00D6360D">
        <w:rPr>
          <w:w w:val="131"/>
          <w:sz w:val="19"/>
          <w:szCs w:val="19"/>
        </w:rPr>
        <w:t>4</w:t>
      </w:r>
      <w:r w:rsidR="00D6360D">
        <w:rPr>
          <w:sz w:val="19"/>
          <w:szCs w:val="19"/>
        </w:rPr>
        <w:t xml:space="preserve">  </w:t>
      </w:r>
      <w:r w:rsidR="00D6360D">
        <w:rPr>
          <w:w w:val="131"/>
          <w:sz w:val="19"/>
          <w:szCs w:val="19"/>
        </w:rPr>
        <w:t>2</w:t>
      </w:r>
    </w:p>
    <w:p w:rsidR="00931BD4" w:rsidRDefault="00D6360D">
      <w:pPr>
        <w:spacing w:before="31" w:line="120" w:lineRule="exact"/>
        <w:ind w:left="1104"/>
        <w:rPr>
          <w:sz w:val="11"/>
          <w:szCs w:val="11"/>
        </w:rPr>
        <w:sectPr w:rsidR="00931BD4">
          <w:type w:val="continuous"/>
          <w:pgSz w:w="11900" w:h="16840"/>
          <w:pgMar w:top="800" w:right="820" w:bottom="280" w:left="820" w:header="720" w:footer="720" w:gutter="0"/>
          <w:cols w:space="720"/>
        </w:sectPr>
      </w:pPr>
      <w:r>
        <w:rPr>
          <w:w w:val="132"/>
          <w:sz w:val="11"/>
          <w:szCs w:val="11"/>
        </w:rPr>
        <w:t>4</w:t>
      </w:r>
    </w:p>
    <w:p w:rsidR="00931BD4" w:rsidRDefault="00D6360D">
      <w:pPr>
        <w:spacing w:before="40"/>
        <w:ind w:right="283"/>
        <w:jc w:val="right"/>
        <w:rPr>
          <w:sz w:val="19"/>
          <w:szCs w:val="19"/>
        </w:rPr>
      </w:pPr>
      <w:r>
        <w:rPr>
          <w:w w:val="131"/>
          <w:sz w:val="19"/>
          <w:szCs w:val="19"/>
        </w:rPr>
        <w:lastRenderedPageBreak/>
        <w:t>!</w:t>
      </w:r>
    </w:p>
    <w:p w:rsidR="00931BD4" w:rsidRDefault="00931BD4">
      <w:pPr>
        <w:spacing w:before="8" w:line="160" w:lineRule="exact"/>
        <w:rPr>
          <w:sz w:val="17"/>
          <w:szCs w:val="17"/>
        </w:rPr>
      </w:pPr>
    </w:p>
    <w:p w:rsidR="00931BD4" w:rsidRDefault="00D6360D">
      <w:pPr>
        <w:ind w:left="594" w:right="-37"/>
        <w:jc w:val="center"/>
        <w:rPr>
          <w:sz w:val="11"/>
          <w:szCs w:val="11"/>
        </w:rPr>
      </w:pPr>
      <w:r>
        <w:rPr>
          <w:position w:val="-8"/>
          <w:sz w:val="19"/>
          <w:szCs w:val="19"/>
        </w:rPr>
        <w:t xml:space="preserve"> </w:t>
      </w:r>
      <w:r>
        <w:rPr>
          <w:w w:val="131"/>
          <w:position w:val="-8"/>
          <w:sz w:val="19"/>
          <w:szCs w:val="19"/>
        </w:rPr>
        <w:t>2</w:t>
      </w:r>
      <w:r>
        <w:rPr>
          <w:i/>
          <w:w w:val="132"/>
          <w:sz w:val="11"/>
          <w:szCs w:val="11"/>
        </w:rPr>
        <w:t>k</w:t>
      </w:r>
      <w:r>
        <w:rPr>
          <w:i/>
          <w:sz w:val="11"/>
          <w:szCs w:val="11"/>
        </w:rPr>
        <w:t xml:space="preserve"> </w:t>
      </w:r>
      <w:r>
        <w:rPr>
          <w:w w:val="132"/>
          <w:sz w:val="11"/>
          <w:szCs w:val="11"/>
        </w:rPr>
        <w:t>1</w:t>
      </w:r>
    </w:p>
    <w:p w:rsidR="00931BD4" w:rsidRDefault="00D6360D">
      <w:pPr>
        <w:spacing w:line="200" w:lineRule="exact"/>
      </w:pPr>
      <w:r>
        <w:br w:type="column"/>
      </w:r>
    </w:p>
    <w:p w:rsidR="00931BD4" w:rsidRDefault="00931BD4">
      <w:pPr>
        <w:spacing w:before="1" w:line="240" w:lineRule="exact"/>
        <w:rPr>
          <w:sz w:val="24"/>
          <w:szCs w:val="24"/>
        </w:rPr>
      </w:pPr>
    </w:p>
    <w:p w:rsidR="00931BD4" w:rsidRDefault="00D6360D">
      <w:pPr>
        <w:ind w:right="-53"/>
        <w:rPr>
          <w:rFonts w:ascii="Symbol" w:eastAsia="Symbol" w:hAnsi="Symbol" w:cs="Symbol"/>
          <w:sz w:val="19"/>
          <w:szCs w:val="19"/>
        </w:rPr>
      </w:pPr>
      <w:r>
        <w:rPr>
          <w:i/>
          <w:w w:val="131"/>
          <w:sz w:val="19"/>
          <w:szCs w:val="19"/>
        </w:rPr>
        <w:t>C</w:t>
      </w:r>
      <w:r>
        <w:rPr>
          <w:w w:val="132"/>
          <w:position w:val="-5"/>
          <w:sz w:val="11"/>
          <w:szCs w:val="11"/>
        </w:rPr>
        <w:t>2</w:t>
      </w:r>
      <w:r>
        <w:rPr>
          <w:position w:val="-5"/>
          <w:sz w:val="11"/>
          <w:szCs w:val="11"/>
        </w:rPr>
        <w:t xml:space="preserve">   </w:t>
      </w:r>
    </w:p>
    <w:p w:rsidR="00931BD4" w:rsidRDefault="00D6360D">
      <w:pPr>
        <w:spacing w:before="10" w:line="120" w:lineRule="exact"/>
        <w:rPr>
          <w:sz w:val="12"/>
          <w:szCs w:val="12"/>
        </w:rPr>
      </w:pPr>
      <w:r>
        <w:br w:type="column"/>
      </w:r>
    </w:p>
    <w:p w:rsidR="00931BD4" w:rsidRDefault="00931BD4">
      <w:pPr>
        <w:spacing w:line="200" w:lineRule="exact"/>
      </w:pPr>
    </w:p>
    <w:p w:rsidR="00931BD4" w:rsidRDefault="000B5699">
      <w:pPr>
        <w:ind w:left="26"/>
        <w:rPr>
          <w:sz w:val="11"/>
          <w:szCs w:val="11"/>
        </w:rPr>
      </w:pPr>
      <w:r w:rsidRPr="000B5699">
        <w:pict>
          <v:shape id="_x0000_s1047" type="#_x0000_t202" style="position:absolute;left:0;text-align:left;margin-left:151pt;margin-top:6.45pt;width:2.05pt;height:5.5pt;z-index:-2178;mso-position-horizontal-relative:page" filled="f" stroked="f">
            <v:textbox inset="0,0,0,0">
              <w:txbxContent>
                <w:p w:rsidR="00D6360D" w:rsidRDefault="00D6360D">
                  <w:pPr>
                    <w:spacing w:line="100" w:lineRule="exact"/>
                    <w:ind w:right="-37"/>
                    <w:rPr>
                      <w:sz w:val="11"/>
                      <w:szCs w:val="11"/>
                    </w:rPr>
                  </w:pPr>
                  <w:r>
                    <w:rPr>
                      <w:i/>
                      <w:w w:val="132"/>
                      <w:sz w:val="11"/>
                      <w:szCs w:val="11"/>
                    </w:rPr>
                    <w:t>i</w:t>
                  </w:r>
                </w:p>
              </w:txbxContent>
            </v:textbox>
            <w10:wrap anchorx="page"/>
          </v:shape>
        </w:pict>
      </w:r>
      <w:r w:rsidR="00D6360D">
        <w:rPr>
          <w:i/>
          <w:w w:val="132"/>
          <w:sz w:val="11"/>
          <w:szCs w:val="11"/>
        </w:rPr>
        <w:t>k</w:t>
      </w:r>
      <w:r w:rsidR="00D6360D">
        <w:rPr>
          <w:i/>
          <w:sz w:val="11"/>
          <w:szCs w:val="11"/>
        </w:rPr>
        <w:t xml:space="preserve"> </w:t>
      </w:r>
      <w:r w:rsidR="00D6360D">
        <w:rPr>
          <w:w w:val="132"/>
          <w:sz w:val="11"/>
          <w:szCs w:val="11"/>
        </w:rPr>
        <w:t>1</w:t>
      </w:r>
    </w:p>
    <w:p w:rsidR="00931BD4" w:rsidRDefault="00D6360D">
      <w:pPr>
        <w:spacing w:line="260" w:lineRule="exact"/>
        <w:rPr>
          <w:sz w:val="19"/>
          <w:szCs w:val="19"/>
        </w:rPr>
      </w:pPr>
      <w:r>
        <w:rPr>
          <w:w w:val="131"/>
          <w:position w:val="4"/>
          <w:sz w:val="19"/>
          <w:szCs w:val="19"/>
        </w:rPr>
        <w:t>2</w:t>
      </w:r>
    </w:p>
    <w:p w:rsidR="00931BD4" w:rsidRDefault="00D6360D">
      <w:pPr>
        <w:spacing w:line="0" w:lineRule="atLeast"/>
        <w:ind w:left="40"/>
        <w:rPr>
          <w:sz w:val="11"/>
          <w:szCs w:val="11"/>
        </w:rPr>
        <w:sectPr w:rsidR="00931BD4">
          <w:type w:val="continuous"/>
          <w:pgSz w:w="11900" w:h="16840"/>
          <w:pgMar w:top="800" w:right="820" w:bottom="280" w:left="820" w:header="720" w:footer="720" w:gutter="0"/>
          <w:cols w:num="3" w:space="720" w:equalWidth="0">
            <w:col w:w="1210" w:space="21"/>
            <w:col w:w="475" w:space="53"/>
            <w:col w:w="8501"/>
          </w:cols>
        </w:sectPr>
      </w:pPr>
      <w:r>
        <w:rPr>
          <w:i/>
          <w:w w:val="132"/>
          <w:sz w:val="11"/>
          <w:szCs w:val="11"/>
        </w:rPr>
        <w:t>i</w:t>
      </w:r>
    </w:p>
    <w:p w:rsidR="00931BD4" w:rsidRDefault="00D6360D">
      <w:pPr>
        <w:ind w:left="1850"/>
        <w:rPr>
          <w:sz w:val="11"/>
          <w:szCs w:val="11"/>
        </w:rPr>
      </w:pPr>
      <w:r>
        <w:rPr>
          <w:w w:val="132"/>
          <w:sz w:val="11"/>
          <w:szCs w:val="11"/>
        </w:rPr>
        <w:lastRenderedPageBreak/>
        <w:t>1</w:t>
      </w:r>
    </w:p>
    <w:p w:rsidR="00931BD4" w:rsidRDefault="00D6360D">
      <w:pPr>
        <w:spacing w:before="49"/>
        <w:ind w:left="631"/>
        <w:rPr>
          <w:sz w:val="19"/>
          <w:szCs w:val="19"/>
        </w:rPr>
      </w:pPr>
      <w:r>
        <w:rPr>
          <w:sz w:val="19"/>
          <w:szCs w:val="19"/>
        </w:rPr>
        <w:t xml:space="preserve"> </w:t>
      </w:r>
      <w:r>
        <w:rPr>
          <w:w w:val="131"/>
          <w:sz w:val="19"/>
          <w:szCs w:val="19"/>
        </w:rPr>
        <w:t>2</w:t>
      </w:r>
      <w:r>
        <w:rPr>
          <w:i/>
          <w:w w:val="132"/>
          <w:position w:val="8"/>
          <w:sz w:val="11"/>
          <w:szCs w:val="11"/>
        </w:rPr>
        <w:t>k</w:t>
      </w:r>
      <w:r>
        <w:rPr>
          <w:i/>
          <w:position w:val="8"/>
          <w:sz w:val="11"/>
          <w:szCs w:val="11"/>
        </w:rPr>
        <w:t xml:space="preserve"> </w:t>
      </w:r>
      <w:r>
        <w:rPr>
          <w:w w:val="132"/>
          <w:position w:val="8"/>
          <w:sz w:val="11"/>
          <w:szCs w:val="11"/>
        </w:rPr>
        <w:t>1</w:t>
      </w:r>
      <w:r>
        <w:rPr>
          <w:position w:val="8"/>
          <w:sz w:val="11"/>
          <w:szCs w:val="11"/>
        </w:rPr>
        <w:t xml:space="preserve">   </w:t>
      </w:r>
      <w:r>
        <w:rPr>
          <w:sz w:val="19"/>
          <w:szCs w:val="19"/>
        </w:rPr>
        <w:t xml:space="preserve"> </w:t>
      </w:r>
      <w:r>
        <w:rPr>
          <w:w w:val="131"/>
          <w:sz w:val="19"/>
          <w:szCs w:val="19"/>
        </w:rPr>
        <w:t>2</w:t>
      </w:r>
      <w:r>
        <w:rPr>
          <w:i/>
          <w:w w:val="132"/>
          <w:position w:val="8"/>
          <w:sz w:val="11"/>
          <w:szCs w:val="11"/>
        </w:rPr>
        <w:t>k</w:t>
      </w:r>
      <w:r>
        <w:rPr>
          <w:i/>
          <w:position w:val="8"/>
          <w:sz w:val="11"/>
          <w:szCs w:val="11"/>
        </w:rPr>
        <w:t xml:space="preserve">    </w:t>
      </w:r>
      <w:r>
        <w:rPr>
          <w:sz w:val="19"/>
          <w:szCs w:val="19"/>
        </w:rPr>
        <w:t xml:space="preserve"> </w:t>
      </w:r>
      <w:r>
        <w:rPr>
          <w:w w:val="131"/>
          <w:sz w:val="19"/>
          <w:szCs w:val="19"/>
        </w:rPr>
        <w:t>2</w:t>
      </w:r>
    </w:p>
    <w:p w:rsidR="00931BD4" w:rsidRDefault="00D6360D">
      <w:pPr>
        <w:spacing w:before="64" w:line="180" w:lineRule="exact"/>
        <w:ind w:left="814" w:right="9130"/>
        <w:jc w:val="center"/>
        <w:rPr>
          <w:sz w:val="19"/>
          <w:szCs w:val="19"/>
        </w:rPr>
      </w:pPr>
      <w:r>
        <w:rPr>
          <w:w w:val="131"/>
          <w:position w:val="-3"/>
          <w:sz w:val="19"/>
          <w:szCs w:val="19"/>
          <w:u w:val="single" w:color="000000"/>
        </w:rPr>
        <w:t>3</w:t>
      </w:r>
      <w:r>
        <w:rPr>
          <w:i/>
          <w:w w:val="131"/>
          <w:position w:val="-3"/>
          <w:sz w:val="19"/>
          <w:szCs w:val="19"/>
          <w:u w:val="single" w:color="000000"/>
        </w:rPr>
        <w:t>n</w:t>
      </w:r>
    </w:p>
    <w:p w:rsidR="00931BD4" w:rsidRDefault="00D6360D">
      <w:pPr>
        <w:spacing w:line="120" w:lineRule="exact"/>
        <w:ind w:left="596" w:right="8742"/>
        <w:jc w:val="center"/>
        <w:rPr>
          <w:sz w:val="19"/>
          <w:szCs w:val="19"/>
        </w:rPr>
      </w:pPr>
      <w:r>
        <w:rPr>
          <w:position w:val="-1"/>
          <w:sz w:val="19"/>
          <w:szCs w:val="19"/>
        </w:rPr>
        <w:t xml:space="preserve">         </w:t>
      </w:r>
      <w:r>
        <w:rPr>
          <w:w w:val="131"/>
          <w:position w:val="-1"/>
          <w:sz w:val="19"/>
          <w:szCs w:val="19"/>
        </w:rPr>
        <w:t>2</w:t>
      </w:r>
    </w:p>
    <w:p w:rsidR="00931BD4" w:rsidRDefault="00D6360D">
      <w:pPr>
        <w:spacing w:line="160" w:lineRule="exact"/>
        <w:ind w:left="882" w:right="9185"/>
        <w:jc w:val="center"/>
        <w:rPr>
          <w:sz w:val="19"/>
          <w:szCs w:val="19"/>
        </w:rPr>
      </w:pPr>
      <w:r>
        <w:rPr>
          <w:w w:val="131"/>
          <w:sz w:val="19"/>
          <w:szCs w:val="19"/>
        </w:rPr>
        <w:t>2</w:t>
      </w:r>
    </w:p>
    <w:p w:rsidR="00931BD4" w:rsidRDefault="00931BD4">
      <w:pPr>
        <w:spacing w:before="9" w:line="120" w:lineRule="exact"/>
        <w:rPr>
          <w:sz w:val="12"/>
          <w:szCs w:val="12"/>
        </w:rPr>
      </w:pPr>
    </w:p>
    <w:p w:rsidR="00931BD4" w:rsidRDefault="00D6360D">
      <w:pPr>
        <w:ind w:left="169" w:right="9450"/>
        <w:jc w:val="both"/>
        <w:rPr>
          <w:rFonts w:ascii="Cambria" w:eastAsia="Cambria" w:hAnsi="Cambria" w:cs="Cambria"/>
          <w:sz w:val="24"/>
          <w:szCs w:val="24"/>
        </w:rPr>
      </w:pPr>
      <w:r>
        <w:rPr>
          <w:rFonts w:ascii="Cambria" w:eastAsia="Cambria" w:hAnsi="Cambria" w:cs="Cambria"/>
          <w:sz w:val="24"/>
          <w:szCs w:val="24"/>
          <w:u w:val="single" w:color="000000"/>
        </w:rPr>
        <w:t>Note:</w:t>
      </w: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pPr>
        <w:ind w:left="169" w:right="4248"/>
        <w:jc w:val="both"/>
        <w:rPr>
          <w:rFonts w:ascii="Cambria" w:eastAsia="Cambria" w:hAnsi="Cambria" w:cs="Cambria"/>
          <w:sz w:val="24"/>
          <w:szCs w:val="24"/>
        </w:rPr>
      </w:pPr>
      <w:r>
        <w:rPr>
          <w:rFonts w:ascii="Cambria" w:eastAsia="Cambria" w:hAnsi="Cambria" w:cs="Cambria"/>
          <w:sz w:val="24"/>
          <w:szCs w:val="24"/>
        </w:rPr>
        <w:t xml:space="preserve">No algorithm based on comparison can do less than this. </w:t>
      </w:r>
    </w:p>
    <w:p w:rsidR="00931BD4" w:rsidRDefault="00931BD4">
      <w:pPr>
        <w:spacing w:before="1" w:line="140" w:lineRule="exact"/>
        <w:rPr>
          <w:sz w:val="14"/>
          <w:szCs w:val="14"/>
        </w:rPr>
      </w:pPr>
    </w:p>
    <w:p w:rsidR="00931BD4" w:rsidRDefault="00D6360D">
      <w:pPr>
        <w:ind w:left="169" w:right="10002"/>
        <w:jc w:val="both"/>
        <w:rPr>
          <w:rFonts w:ascii="Cambria" w:eastAsia="Cambria" w:hAnsi="Cambria" w:cs="Cambria"/>
          <w:sz w:val="24"/>
          <w:szCs w:val="24"/>
        </w:rPr>
      </w:pPr>
      <w:r>
        <w:rPr>
          <w:rFonts w:ascii="Cambria" w:eastAsia="Cambria" w:hAnsi="Cambria" w:cs="Cambria"/>
          <w:sz w:val="24"/>
          <w:szCs w:val="24"/>
        </w:rPr>
        <w:t xml:space="preserve"> </w:t>
      </w:r>
    </w:p>
    <w:p w:rsidR="00931BD4" w:rsidRDefault="00931BD4">
      <w:pPr>
        <w:spacing w:before="1" w:line="140" w:lineRule="exact"/>
        <w:rPr>
          <w:sz w:val="14"/>
          <w:szCs w:val="14"/>
        </w:rPr>
      </w:pPr>
    </w:p>
    <w:p w:rsidR="00931BD4" w:rsidRDefault="00D6360D" w:rsidP="00D6360D">
      <w:pPr>
        <w:ind w:left="169" w:right="10002"/>
        <w:jc w:val="both"/>
        <w:rPr>
          <w:rFonts w:ascii="Cambria" w:eastAsia="Cambria" w:hAnsi="Cambria" w:cs="Cambria"/>
          <w:sz w:val="24"/>
          <w:szCs w:val="24"/>
        </w:rPr>
      </w:pPr>
      <w:r>
        <w:rPr>
          <w:rFonts w:ascii="Cambria" w:eastAsia="Cambria" w:hAnsi="Cambria" w:cs="Cambria"/>
          <w:sz w:val="24"/>
          <w:szCs w:val="24"/>
        </w:rPr>
        <w:t xml:space="preserve"> </w:t>
      </w:r>
    </w:p>
    <w:sectPr w:rsidR="00931BD4" w:rsidSect="00D6360D">
      <w:type w:val="continuous"/>
      <w:pgSz w:w="11900" w:h="16840"/>
      <w:pgMar w:top="800" w:right="820" w:bottom="280" w:left="8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6C78" w:rsidRDefault="00546C78" w:rsidP="00931BD4">
      <w:r>
        <w:separator/>
      </w:r>
    </w:p>
  </w:endnote>
  <w:endnote w:type="continuationSeparator" w:id="1">
    <w:p w:rsidR="00546C78" w:rsidRDefault="00546C78" w:rsidP="00931B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60D" w:rsidRDefault="00D6360D">
    <w:pPr>
      <w:spacing w:line="200" w:lineRule="exac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6C78" w:rsidRDefault="00546C78" w:rsidP="00931BD4">
      <w:r>
        <w:separator/>
      </w:r>
    </w:p>
  </w:footnote>
  <w:footnote w:type="continuationSeparator" w:id="1">
    <w:p w:rsidR="00546C78" w:rsidRDefault="00546C78" w:rsidP="00931B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60D" w:rsidRDefault="00D6360D">
    <w:pPr>
      <w:spacing w:line="200" w:lineRule="exac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60D" w:rsidRDefault="00D6360D">
    <w:pPr>
      <w:spacing w:line="200" w:lineRule="exac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E848BA"/>
    <w:multiLevelType w:val="multilevel"/>
    <w:tmpl w:val="88BC1E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rsids>
    <w:rsidRoot w:val="00931BD4"/>
    <w:rsid w:val="000405D0"/>
    <w:rsid w:val="000B5699"/>
    <w:rsid w:val="00546C78"/>
    <w:rsid w:val="00860C95"/>
    <w:rsid w:val="00931BD4"/>
    <w:rsid w:val="00D6360D"/>
    <w:rsid w:val="00F55D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semiHidden/>
    <w:unhideWhenUsed/>
    <w:rsid w:val="000405D0"/>
    <w:pPr>
      <w:tabs>
        <w:tab w:val="center" w:pos="4680"/>
        <w:tab w:val="right" w:pos="9360"/>
      </w:tabs>
    </w:pPr>
  </w:style>
  <w:style w:type="character" w:customStyle="1" w:styleId="HeaderChar">
    <w:name w:val="Header Char"/>
    <w:basedOn w:val="DefaultParagraphFont"/>
    <w:link w:val="Header"/>
    <w:uiPriority w:val="99"/>
    <w:semiHidden/>
    <w:rsid w:val="000405D0"/>
  </w:style>
  <w:style w:type="paragraph" w:styleId="Footer">
    <w:name w:val="footer"/>
    <w:basedOn w:val="Normal"/>
    <w:link w:val="FooterChar"/>
    <w:uiPriority w:val="99"/>
    <w:semiHidden/>
    <w:unhideWhenUsed/>
    <w:rsid w:val="000405D0"/>
    <w:pPr>
      <w:tabs>
        <w:tab w:val="center" w:pos="4680"/>
        <w:tab w:val="right" w:pos="9360"/>
      </w:tabs>
    </w:pPr>
  </w:style>
  <w:style w:type="character" w:customStyle="1" w:styleId="FooterChar">
    <w:name w:val="Footer Char"/>
    <w:basedOn w:val="DefaultParagraphFont"/>
    <w:link w:val="Footer"/>
    <w:uiPriority w:val="99"/>
    <w:semiHidden/>
    <w:rsid w:val="000405D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3706</Words>
  <Characters>21127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tushant garg</dc:creator>
  <cp:lastModifiedBy>tushant garg</cp:lastModifiedBy>
  <cp:revision>2</cp:revision>
  <dcterms:created xsi:type="dcterms:W3CDTF">2018-08-28T20:19:00Z</dcterms:created>
  <dcterms:modified xsi:type="dcterms:W3CDTF">2018-08-28T20:19:00Z</dcterms:modified>
</cp:coreProperties>
</file>