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F8" w:rsidRDefault="00EB3F4A">
      <w:pPr>
        <w:spacing w:before="19"/>
        <w:ind w:left="4586" w:right="4520"/>
        <w:jc w:val="center"/>
        <w:rPr>
          <w:rFonts w:ascii="Cambria" w:eastAsia="Cambria" w:hAnsi="Cambria" w:cs="Cambria"/>
          <w:sz w:val="28"/>
          <w:szCs w:val="28"/>
        </w:rPr>
      </w:pPr>
      <w:r>
        <w:rPr>
          <w:rFonts w:ascii="Cambria" w:eastAsia="Cambria" w:hAnsi="Cambria" w:cs="Cambria"/>
          <w:b/>
          <w:w w:val="99"/>
          <w:sz w:val="28"/>
          <w:szCs w:val="28"/>
        </w:rPr>
        <w:t xml:space="preserve">UNIT III </w:t>
      </w:r>
    </w:p>
    <w:p w:rsidR="000930F8" w:rsidRDefault="000930F8">
      <w:pPr>
        <w:spacing w:before="1" w:line="160" w:lineRule="exact"/>
        <w:rPr>
          <w:sz w:val="16"/>
          <w:szCs w:val="16"/>
        </w:rPr>
      </w:pPr>
    </w:p>
    <w:p w:rsidR="000930F8" w:rsidRDefault="00EB3F4A">
      <w:pPr>
        <w:ind w:left="2547" w:right="2481"/>
        <w:jc w:val="center"/>
        <w:rPr>
          <w:rFonts w:ascii="Cambria" w:eastAsia="Cambria" w:hAnsi="Cambria" w:cs="Cambria"/>
          <w:sz w:val="28"/>
          <w:szCs w:val="28"/>
        </w:rPr>
      </w:pPr>
      <w:r>
        <w:rPr>
          <w:rFonts w:ascii="Cambria" w:eastAsia="Cambria" w:hAnsi="Cambria" w:cs="Cambria"/>
          <w:b/>
          <w:w w:val="99"/>
          <w:sz w:val="28"/>
          <w:szCs w:val="28"/>
        </w:rPr>
        <w:t xml:space="preserve">GREEDY AND DYNAMIC PROGRAMMING </w:t>
      </w:r>
    </w:p>
    <w:p w:rsidR="000930F8" w:rsidRDefault="000930F8">
      <w:pPr>
        <w:spacing w:before="6" w:line="160" w:lineRule="exact"/>
        <w:rPr>
          <w:sz w:val="16"/>
          <w:szCs w:val="16"/>
        </w:rPr>
      </w:pPr>
    </w:p>
    <w:p w:rsidR="000930F8" w:rsidRDefault="00EB3F4A">
      <w:pPr>
        <w:spacing w:line="362" w:lineRule="auto"/>
        <w:ind w:left="169" w:right="69"/>
        <w:jc w:val="both"/>
        <w:rPr>
          <w:rFonts w:ascii="Cambria" w:eastAsia="Cambria" w:hAnsi="Cambria" w:cs="Cambria"/>
          <w:sz w:val="24"/>
          <w:szCs w:val="24"/>
        </w:rPr>
      </w:pPr>
      <w:r>
        <w:rPr>
          <w:rFonts w:ascii="Cambria" w:eastAsia="Cambria" w:hAnsi="Cambria" w:cs="Cambria"/>
          <w:sz w:val="24"/>
          <w:szCs w:val="24"/>
        </w:rPr>
        <w:t xml:space="preserve">Introduction - Greedy: Huffman Coding - Knapsack Problem - Minimum Spanning Tree (Kruskals Algorithm).  Dynamic  Programming:  0/1  Knapsack  Problem  -  Travelling  Salesman  Problem  - Multistage Graph- Forward path and backward path. </w:t>
      </w:r>
    </w:p>
    <w:p w:rsidR="000930F8" w:rsidRDefault="000930F8">
      <w:pPr>
        <w:spacing w:before="41"/>
        <w:ind w:left="169" w:right="9988"/>
        <w:jc w:val="both"/>
        <w:rPr>
          <w:rFonts w:ascii="Cambria" w:eastAsia="Cambria" w:hAnsi="Cambria" w:cs="Cambria"/>
          <w:sz w:val="28"/>
          <w:szCs w:val="28"/>
        </w:rPr>
      </w:pPr>
      <w:r w:rsidRPr="000930F8">
        <w:pict>
          <v:group id="_x0000_s1697" style="position:absolute;left:0;text-align:left;margin-left:48pt;margin-top:1.45pt;width:499.2pt;height:0;z-index:-2246;mso-position-horizontal-relative:page" coordorigin="960,29" coordsize="9984,0">
            <v:shape id="_x0000_s1698" style="position:absolute;left:960;top:29;width:9984;height:0" coordorigin="960,29" coordsize="9984,0" path="m960,29r9984,e" filled="f" strokeweight="1.54pt">
              <v:path arrowok="t"/>
            </v:shape>
            <w10:wrap anchorx="page"/>
          </v:group>
        </w:pict>
      </w:r>
      <w:r w:rsidR="00EB3F4A">
        <w:rPr>
          <w:rFonts w:ascii="Cambria" w:eastAsia="Cambria" w:hAnsi="Cambria" w:cs="Cambria"/>
          <w:b/>
          <w:w w:val="99"/>
          <w:sz w:val="28"/>
          <w:szCs w:val="28"/>
        </w:rPr>
        <w:t xml:space="preserve"> </w:t>
      </w:r>
    </w:p>
    <w:p w:rsidR="000930F8" w:rsidRDefault="00EB3F4A">
      <w:pPr>
        <w:ind w:left="169" w:right="7932"/>
        <w:jc w:val="both"/>
        <w:rPr>
          <w:rFonts w:ascii="Cambria" w:eastAsia="Cambria" w:hAnsi="Cambria" w:cs="Cambria"/>
          <w:sz w:val="28"/>
          <w:szCs w:val="28"/>
        </w:rPr>
      </w:pPr>
      <w:r>
        <w:rPr>
          <w:rFonts w:ascii="Cambria" w:eastAsia="Cambria" w:hAnsi="Cambria" w:cs="Cambria"/>
          <w:b/>
          <w:w w:val="99"/>
          <w:sz w:val="28"/>
          <w:szCs w:val="28"/>
        </w:rPr>
        <w:t xml:space="preserve">INTRODUCTION </w:t>
      </w:r>
    </w:p>
    <w:p w:rsidR="000930F8" w:rsidRDefault="000930F8">
      <w:pPr>
        <w:spacing w:before="1" w:line="160" w:lineRule="exact"/>
        <w:rPr>
          <w:sz w:val="16"/>
          <w:szCs w:val="16"/>
        </w:rPr>
      </w:pPr>
    </w:p>
    <w:p w:rsidR="000930F8" w:rsidRDefault="00EB3F4A">
      <w:pPr>
        <w:ind w:left="169" w:right="8317"/>
        <w:jc w:val="both"/>
        <w:rPr>
          <w:rFonts w:ascii="Cambria" w:eastAsia="Cambria" w:hAnsi="Cambria" w:cs="Cambria"/>
          <w:sz w:val="24"/>
          <w:szCs w:val="24"/>
        </w:rPr>
      </w:pPr>
      <w:r>
        <w:rPr>
          <w:rFonts w:ascii="Cambria" w:eastAsia="Cambria" w:hAnsi="Cambria" w:cs="Cambria"/>
          <w:b/>
          <w:sz w:val="24"/>
          <w:szCs w:val="24"/>
        </w:rPr>
        <w:t xml:space="preserve">Greedy Method </w:t>
      </w:r>
    </w:p>
    <w:p w:rsidR="000930F8" w:rsidRDefault="000930F8">
      <w:pPr>
        <w:spacing w:before="1" w:line="140" w:lineRule="exact"/>
        <w:rPr>
          <w:sz w:val="14"/>
          <w:szCs w:val="14"/>
        </w:rPr>
      </w:pPr>
    </w:p>
    <w:p w:rsidR="000930F8" w:rsidRDefault="00EB3F4A" w:rsidP="00966895">
      <w:pPr>
        <w:ind w:left="169" w:right="69"/>
        <w:jc w:val="both"/>
        <w:rPr>
          <w:rFonts w:ascii="Cambria" w:eastAsia="Cambria" w:hAnsi="Cambria" w:cs="Cambria"/>
          <w:sz w:val="24"/>
          <w:szCs w:val="24"/>
        </w:rPr>
      </w:pPr>
      <w:r>
        <w:rPr>
          <w:rFonts w:ascii="Cambria" w:eastAsia="Cambria" w:hAnsi="Cambria" w:cs="Cambria"/>
          <w:sz w:val="24"/>
          <w:szCs w:val="24"/>
        </w:rPr>
        <w:t>A  greedy  algorithm  is  an  algorithmic  paradigm  that  follows  the  problem  solving  heuristic  of</w:t>
      </w:r>
      <w:r w:rsidR="00966895">
        <w:rPr>
          <w:rFonts w:ascii="Cambria" w:eastAsia="Cambria" w:hAnsi="Cambria" w:cs="Cambria"/>
          <w:sz w:val="24"/>
          <w:szCs w:val="24"/>
        </w:rPr>
        <w:t xml:space="preserve"> </w:t>
      </w:r>
      <w:r>
        <w:rPr>
          <w:rFonts w:ascii="Cambria" w:eastAsia="Cambria" w:hAnsi="Cambria" w:cs="Cambria"/>
          <w:sz w:val="24"/>
          <w:szCs w:val="24"/>
        </w:rPr>
        <w:t xml:space="preserve">making the locally optimal choice at each stage with the hope of finding a global optimum. </w:t>
      </w:r>
    </w:p>
    <w:p w:rsidR="000930F8" w:rsidRDefault="000930F8">
      <w:pPr>
        <w:spacing w:before="1" w:line="140" w:lineRule="exact"/>
        <w:rPr>
          <w:sz w:val="14"/>
          <w:szCs w:val="14"/>
        </w:rPr>
      </w:pPr>
    </w:p>
    <w:p w:rsidR="000930F8" w:rsidRDefault="00EB3F4A" w:rsidP="00966895">
      <w:pPr>
        <w:ind w:left="169" w:right="10002"/>
        <w:jc w:val="both"/>
        <w:rPr>
          <w:sz w:val="14"/>
          <w:szCs w:val="14"/>
        </w:rPr>
      </w:pPr>
      <w:r>
        <w:rPr>
          <w:rFonts w:ascii="Cambria" w:eastAsia="Cambria" w:hAnsi="Cambria" w:cs="Cambria"/>
          <w:sz w:val="24"/>
          <w:szCs w:val="24"/>
        </w:rPr>
        <w:t xml:space="preserve"> </w:t>
      </w:r>
    </w:p>
    <w:p w:rsidR="000930F8" w:rsidRDefault="00EB3F4A">
      <w:pPr>
        <w:ind w:left="169" w:right="96"/>
        <w:jc w:val="both"/>
        <w:rPr>
          <w:rFonts w:ascii="Cambria" w:eastAsia="Cambria" w:hAnsi="Cambria" w:cs="Cambria"/>
          <w:sz w:val="24"/>
          <w:szCs w:val="24"/>
        </w:rPr>
      </w:pPr>
      <w:r>
        <w:rPr>
          <w:rFonts w:ascii="Cambria" w:eastAsia="Cambria" w:hAnsi="Cambria" w:cs="Cambria"/>
          <w:sz w:val="24"/>
          <w:szCs w:val="24"/>
        </w:rPr>
        <w:t xml:space="preserve">Greedy is a strategy that works well on optimization problems with the following characteristics: </w:t>
      </w:r>
    </w:p>
    <w:p w:rsidR="000930F8" w:rsidRDefault="000930F8">
      <w:pPr>
        <w:spacing w:before="1" w:line="140" w:lineRule="exact"/>
        <w:rPr>
          <w:sz w:val="14"/>
          <w:szCs w:val="14"/>
        </w:rPr>
      </w:pPr>
    </w:p>
    <w:p w:rsidR="000930F8" w:rsidRDefault="00EB3F4A">
      <w:pPr>
        <w:ind w:left="169" w:right="319"/>
        <w:jc w:val="both"/>
        <w:rPr>
          <w:rFonts w:ascii="Cambria" w:eastAsia="Cambria" w:hAnsi="Cambria" w:cs="Cambria"/>
          <w:sz w:val="24"/>
          <w:szCs w:val="24"/>
        </w:rPr>
      </w:pPr>
      <w:r>
        <w:rPr>
          <w:rFonts w:ascii="Cambria" w:eastAsia="Cambria" w:hAnsi="Cambria" w:cs="Cambria"/>
          <w:sz w:val="24"/>
          <w:szCs w:val="24"/>
        </w:rPr>
        <w:t xml:space="preserve"> 1. </w:t>
      </w:r>
      <w:r>
        <w:rPr>
          <w:rFonts w:ascii="Cambria" w:eastAsia="Cambria" w:hAnsi="Cambria" w:cs="Cambria"/>
          <w:b/>
          <w:sz w:val="24"/>
          <w:szCs w:val="24"/>
        </w:rPr>
        <w:t>Greedy-choice property:</w:t>
      </w:r>
      <w:r>
        <w:rPr>
          <w:rFonts w:ascii="Cambria" w:eastAsia="Cambria" w:hAnsi="Cambria" w:cs="Cambria"/>
          <w:sz w:val="24"/>
          <w:szCs w:val="24"/>
        </w:rPr>
        <w:t xml:space="preserve"> A global optimum can be arrived at by selecting a local optimum.  </w:t>
      </w:r>
    </w:p>
    <w:p w:rsidR="000930F8" w:rsidRDefault="000930F8">
      <w:pPr>
        <w:spacing w:before="1" w:line="140" w:lineRule="exact"/>
        <w:rPr>
          <w:sz w:val="14"/>
          <w:szCs w:val="14"/>
        </w:rPr>
      </w:pPr>
    </w:p>
    <w:p w:rsidR="000930F8" w:rsidRDefault="00EB3F4A" w:rsidP="00966895">
      <w:pPr>
        <w:ind w:left="169" w:right="69"/>
        <w:jc w:val="both"/>
        <w:rPr>
          <w:rFonts w:ascii="Cambria" w:eastAsia="Cambria" w:hAnsi="Cambria" w:cs="Cambria"/>
          <w:sz w:val="24"/>
          <w:szCs w:val="24"/>
        </w:rPr>
      </w:pPr>
      <w:r>
        <w:rPr>
          <w:rFonts w:ascii="Cambria" w:eastAsia="Cambria" w:hAnsi="Cambria" w:cs="Cambria"/>
          <w:sz w:val="24"/>
          <w:szCs w:val="24"/>
        </w:rPr>
        <w:t xml:space="preserve">2.  </w:t>
      </w:r>
      <w:r>
        <w:rPr>
          <w:rFonts w:ascii="Cambria" w:eastAsia="Cambria" w:hAnsi="Cambria" w:cs="Cambria"/>
          <w:b/>
          <w:sz w:val="24"/>
          <w:szCs w:val="24"/>
        </w:rPr>
        <w:t>Optimal  substructure:</w:t>
      </w:r>
      <w:r>
        <w:rPr>
          <w:rFonts w:ascii="Cambria" w:eastAsia="Cambria" w:hAnsi="Cambria" w:cs="Cambria"/>
          <w:sz w:val="24"/>
          <w:szCs w:val="24"/>
        </w:rPr>
        <w:t xml:space="preserve">  An  optimal  solution  to  the  </w:t>
      </w:r>
      <w:r>
        <w:rPr>
          <w:rFonts w:ascii="Cambria" w:eastAsia="Cambria" w:hAnsi="Cambria" w:cs="Cambria"/>
          <w:sz w:val="24"/>
          <w:szCs w:val="24"/>
        </w:rPr>
        <w:t>problem  contains  an  optimal  solution  to</w:t>
      </w:r>
      <w:r w:rsidR="00966895">
        <w:rPr>
          <w:rFonts w:ascii="Cambria" w:eastAsia="Cambria" w:hAnsi="Cambria" w:cs="Cambria"/>
          <w:sz w:val="24"/>
          <w:szCs w:val="24"/>
        </w:rPr>
        <w:t xml:space="preserve"> </w:t>
      </w:r>
      <w:r>
        <w:rPr>
          <w:rFonts w:ascii="Cambria" w:eastAsia="Cambria" w:hAnsi="Cambria" w:cs="Cambria"/>
          <w:sz w:val="24"/>
          <w:szCs w:val="24"/>
        </w:rPr>
        <w:t xml:space="preserve">subproblems.  </w:t>
      </w:r>
    </w:p>
    <w:p w:rsidR="000930F8" w:rsidRDefault="000930F8">
      <w:pPr>
        <w:spacing w:before="1" w:line="140" w:lineRule="exact"/>
        <w:rPr>
          <w:sz w:val="14"/>
          <w:szCs w:val="14"/>
        </w:rPr>
      </w:pPr>
    </w:p>
    <w:p w:rsidR="000930F8" w:rsidRDefault="00EB3F4A">
      <w:pPr>
        <w:ind w:left="169" w:right="69"/>
        <w:jc w:val="both"/>
        <w:rPr>
          <w:rFonts w:ascii="Cambria" w:eastAsia="Cambria" w:hAnsi="Cambria" w:cs="Cambria"/>
          <w:sz w:val="24"/>
          <w:szCs w:val="24"/>
        </w:rPr>
      </w:pPr>
      <w:r>
        <w:rPr>
          <w:rFonts w:ascii="Cambria" w:eastAsia="Cambria" w:hAnsi="Cambria" w:cs="Cambria"/>
          <w:sz w:val="24"/>
          <w:szCs w:val="24"/>
        </w:rPr>
        <w:t xml:space="preserve">The second property may make greedy algorithms look like dynamic programming. However, the </w:t>
      </w:r>
    </w:p>
    <w:p w:rsidR="000930F8" w:rsidRDefault="000930F8">
      <w:pPr>
        <w:spacing w:before="1" w:line="140" w:lineRule="exact"/>
        <w:rPr>
          <w:sz w:val="14"/>
          <w:szCs w:val="14"/>
        </w:rPr>
      </w:pPr>
    </w:p>
    <w:p w:rsidR="000930F8" w:rsidRDefault="00EB3F4A">
      <w:pPr>
        <w:ind w:left="169" w:right="6470"/>
        <w:jc w:val="both"/>
        <w:rPr>
          <w:rFonts w:ascii="Cambria" w:eastAsia="Cambria" w:hAnsi="Cambria" w:cs="Cambria"/>
          <w:sz w:val="24"/>
          <w:szCs w:val="24"/>
        </w:rPr>
      </w:pPr>
      <w:r>
        <w:rPr>
          <w:rFonts w:ascii="Cambria" w:eastAsia="Cambria" w:hAnsi="Cambria" w:cs="Cambria"/>
          <w:sz w:val="24"/>
          <w:szCs w:val="24"/>
        </w:rPr>
        <w:t xml:space="preserve">two techniques are quite different. </w:t>
      </w:r>
    </w:p>
    <w:p w:rsidR="000930F8" w:rsidRDefault="000930F8">
      <w:pPr>
        <w:spacing w:before="6" w:line="120" w:lineRule="exact"/>
        <w:rPr>
          <w:sz w:val="13"/>
          <w:szCs w:val="13"/>
        </w:rPr>
      </w:pPr>
    </w:p>
    <w:p w:rsidR="000930F8" w:rsidRDefault="00EB3F4A" w:rsidP="00966895">
      <w:pPr>
        <w:ind w:left="169" w:right="10002"/>
        <w:jc w:val="both"/>
        <w:rPr>
          <w:sz w:val="14"/>
          <w:szCs w:val="14"/>
        </w:rPr>
      </w:pPr>
      <w:r>
        <w:rPr>
          <w:rFonts w:ascii="Cambria" w:eastAsia="Cambria" w:hAnsi="Cambria" w:cs="Cambria"/>
          <w:b/>
          <w:sz w:val="24"/>
          <w:szCs w:val="24"/>
        </w:rPr>
        <w:t xml:space="preserve"> </w:t>
      </w:r>
    </w:p>
    <w:p w:rsidR="000930F8" w:rsidRDefault="00EB3F4A">
      <w:pPr>
        <w:ind w:left="169" w:right="8614"/>
        <w:jc w:val="both"/>
        <w:rPr>
          <w:rFonts w:ascii="Cambria" w:eastAsia="Cambria" w:hAnsi="Cambria" w:cs="Cambria"/>
          <w:sz w:val="24"/>
          <w:szCs w:val="24"/>
        </w:rPr>
      </w:pPr>
      <w:r>
        <w:rPr>
          <w:rFonts w:ascii="Cambria" w:eastAsia="Cambria" w:hAnsi="Cambria" w:cs="Cambria"/>
          <w:b/>
          <w:sz w:val="24"/>
          <w:szCs w:val="24"/>
        </w:rPr>
        <w:t xml:space="preserve">Applications </w:t>
      </w:r>
    </w:p>
    <w:p w:rsidR="000930F8" w:rsidRDefault="000930F8">
      <w:pPr>
        <w:spacing w:before="1" w:line="140" w:lineRule="exact"/>
        <w:rPr>
          <w:sz w:val="14"/>
          <w:szCs w:val="14"/>
        </w:rPr>
      </w:pPr>
    </w:p>
    <w:p w:rsidR="000930F8" w:rsidRDefault="00EB3F4A">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Greedy algorithms mostly (but not always) fail to find the globally optimal solution, because they usually do not operate exhaustively on all the data. They can make commitments to certain choices too early which prevent them from finding the best overall </w:t>
      </w:r>
      <w:r>
        <w:rPr>
          <w:rFonts w:ascii="Cambria" w:eastAsia="Cambria" w:hAnsi="Cambria" w:cs="Cambria"/>
          <w:sz w:val="24"/>
          <w:szCs w:val="24"/>
        </w:rPr>
        <w:t xml:space="preserve">solution later.  </w:t>
      </w:r>
    </w:p>
    <w:p w:rsidR="000930F8" w:rsidRDefault="00EB3F4A">
      <w:pPr>
        <w:ind w:left="169" w:right="5871"/>
        <w:jc w:val="both"/>
        <w:rPr>
          <w:rFonts w:ascii="Cambria" w:eastAsia="Cambria" w:hAnsi="Cambria" w:cs="Cambria"/>
          <w:sz w:val="24"/>
          <w:szCs w:val="24"/>
        </w:rPr>
      </w:pPr>
      <w:r>
        <w:rPr>
          <w:rFonts w:ascii="Cambria" w:eastAsia="Cambria" w:hAnsi="Cambria" w:cs="Cambria"/>
          <w:sz w:val="24"/>
          <w:szCs w:val="24"/>
        </w:rPr>
        <w:t xml:space="preserve">Examples of such greedy algorithms are  </w:t>
      </w:r>
    </w:p>
    <w:p w:rsidR="000930F8" w:rsidRDefault="000930F8">
      <w:pPr>
        <w:spacing w:before="2" w:line="140" w:lineRule="exact"/>
        <w:rPr>
          <w:sz w:val="14"/>
          <w:szCs w:val="14"/>
        </w:rPr>
      </w:pPr>
    </w:p>
    <w:p w:rsidR="000930F8" w:rsidRDefault="00EB3F4A">
      <w:pPr>
        <w:ind w:left="52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Kruskal's algorithm for finding minimum spanning trees </w:t>
      </w:r>
    </w:p>
    <w:p w:rsidR="000930F8" w:rsidRDefault="000930F8">
      <w:pPr>
        <w:spacing w:before="2" w:line="140" w:lineRule="exact"/>
        <w:rPr>
          <w:sz w:val="14"/>
          <w:szCs w:val="14"/>
        </w:rPr>
      </w:pPr>
    </w:p>
    <w:p w:rsidR="000930F8" w:rsidRDefault="00EB3F4A">
      <w:pPr>
        <w:ind w:left="52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Prim's algorithm for finding minimum spanning trees </w:t>
      </w:r>
    </w:p>
    <w:p w:rsidR="000930F8" w:rsidRDefault="000930F8">
      <w:pPr>
        <w:spacing w:before="7" w:line="120" w:lineRule="exact"/>
        <w:rPr>
          <w:sz w:val="13"/>
          <w:szCs w:val="13"/>
        </w:rPr>
      </w:pPr>
    </w:p>
    <w:p w:rsidR="000930F8" w:rsidRDefault="00EB3F4A">
      <w:pPr>
        <w:ind w:left="52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Huffman coding Algorithm for finding optimum Huffman trees. </w:t>
      </w:r>
    </w:p>
    <w:p w:rsidR="000930F8" w:rsidRDefault="00EB3F4A">
      <w:pPr>
        <w:tabs>
          <w:tab w:val="left" w:pos="880"/>
        </w:tabs>
        <w:spacing w:before="17" w:line="420" w:lineRule="atLeast"/>
        <w:ind w:left="889" w:right="69" w:hanging="360"/>
        <w:jc w:val="both"/>
        <w:rPr>
          <w:rFonts w:ascii="Cambria" w:eastAsia="Cambria" w:hAnsi="Cambria" w:cs="Cambria"/>
          <w:sz w:val="24"/>
          <w:szCs w:val="24"/>
        </w:rPr>
      </w:pPr>
      <w:r>
        <w:rPr>
          <w:sz w:val="24"/>
          <w:szCs w:val="24"/>
        </w:rPr>
        <w:tab/>
      </w:r>
      <w:r>
        <w:rPr>
          <w:rFonts w:ascii="Cambria" w:eastAsia="Cambria" w:hAnsi="Cambria" w:cs="Cambria"/>
          <w:sz w:val="24"/>
          <w:szCs w:val="24"/>
        </w:rPr>
        <w:t>Used  in  N</w:t>
      </w:r>
      <w:r>
        <w:rPr>
          <w:rFonts w:ascii="Cambria" w:eastAsia="Cambria" w:hAnsi="Cambria" w:cs="Cambria"/>
          <w:sz w:val="24"/>
          <w:szCs w:val="24"/>
        </w:rPr>
        <w:t>etworking  too.  Greedy  algorithms  appear  in  network  routing  as  well.  Using greedy routing, a message is forwarded to the neighboring node which is "closest" to the destination. The notion of a node's location (and hence "closeness") may be determi</w:t>
      </w:r>
      <w:r>
        <w:rPr>
          <w:rFonts w:ascii="Cambria" w:eastAsia="Cambria" w:hAnsi="Cambria" w:cs="Cambria"/>
          <w:sz w:val="24"/>
          <w:szCs w:val="24"/>
        </w:rPr>
        <w:t xml:space="preserve">ned by its physical location, as in geographic routing used by ad hoc networks. Location may also be an entirely artificial construct as in small world routing and distributed hash table. </w:t>
      </w:r>
    </w:p>
    <w:p w:rsidR="000930F8" w:rsidRDefault="000930F8">
      <w:pPr>
        <w:spacing w:before="7" w:line="120" w:lineRule="exact"/>
        <w:rPr>
          <w:sz w:val="13"/>
          <w:szCs w:val="13"/>
        </w:rPr>
      </w:pPr>
    </w:p>
    <w:p w:rsidR="000930F8" w:rsidRDefault="00EB3F4A" w:rsidP="00966895">
      <w:pPr>
        <w:ind w:left="169"/>
        <w:rPr>
          <w:rFonts w:ascii="Cambria" w:eastAsia="Cambria" w:hAnsi="Cambria" w:cs="Cambria"/>
          <w:sz w:val="28"/>
          <w:szCs w:val="28"/>
        </w:rPr>
      </w:pPr>
      <w:r>
        <w:rPr>
          <w:rFonts w:ascii="Cambria" w:eastAsia="Cambria" w:hAnsi="Cambria" w:cs="Cambria"/>
          <w:b/>
          <w:w w:val="99"/>
          <w:sz w:val="28"/>
          <w:szCs w:val="28"/>
        </w:rPr>
        <w:t xml:space="preserve"> </w:t>
      </w:r>
      <w:r>
        <w:rPr>
          <w:rFonts w:ascii="Cambria" w:eastAsia="Cambria" w:hAnsi="Cambria" w:cs="Cambria"/>
          <w:b/>
          <w:w w:val="99"/>
          <w:sz w:val="28"/>
          <w:szCs w:val="28"/>
        </w:rPr>
        <w:t xml:space="preserve">HUFFMAN ENCODING </w:t>
      </w:r>
    </w:p>
    <w:p w:rsidR="000930F8" w:rsidRDefault="000930F8">
      <w:pPr>
        <w:spacing w:line="200" w:lineRule="exact"/>
      </w:pPr>
    </w:p>
    <w:p w:rsidR="000930F8" w:rsidRDefault="000930F8">
      <w:pPr>
        <w:spacing w:before="10" w:line="200" w:lineRule="exact"/>
      </w:pPr>
    </w:p>
    <w:p w:rsidR="000930F8" w:rsidRDefault="00EB3F4A">
      <w:pPr>
        <w:spacing w:line="377"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Huffman </w:t>
      </w:r>
      <w:r>
        <w:rPr>
          <w:rFonts w:ascii="Cambria" w:eastAsia="Cambria" w:hAnsi="Cambria" w:cs="Cambria"/>
          <w:sz w:val="22"/>
          <w:szCs w:val="22"/>
        </w:rPr>
        <w:t xml:space="preserve"> </w:t>
      </w:r>
      <w:r>
        <w:rPr>
          <w:rFonts w:ascii="Cambria" w:eastAsia="Cambria" w:hAnsi="Cambria" w:cs="Cambria"/>
          <w:w w:val="102"/>
          <w:sz w:val="22"/>
          <w:szCs w:val="22"/>
        </w:rPr>
        <w:t xml:space="preserve">codes </w:t>
      </w:r>
      <w:r>
        <w:rPr>
          <w:rFonts w:ascii="Cambria" w:eastAsia="Cambria" w:hAnsi="Cambria" w:cs="Cambria"/>
          <w:sz w:val="22"/>
          <w:szCs w:val="22"/>
        </w:rPr>
        <w:t xml:space="preserve"> </w:t>
      </w:r>
      <w:r>
        <w:rPr>
          <w:rFonts w:ascii="Cambria" w:eastAsia="Cambria" w:hAnsi="Cambria" w:cs="Cambria"/>
          <w:w w:val="102"/>
          <w:sz w:val="22"/>
          <w:szCs w:val="22"/>
        </w:rPr>
        <w:t xml:space="preserve">are </w:t>
      </w:r>
      <w:r>
        <w:rPr>
          <w:rFonts w:ascii="Cambria" w:eastAsia="Cambria" w:hAnsi="Cambria" w:cs="Cambria"/>
          <w:sz w:val="22"/>
          <w:szCs w:val="22"/>
        </w:rPr>
        <w:t xml:space="preserve"> </w:t>
      </w:r>
      <w:r>
        <w:rPr>
          <w:rFonts w:ascii="Cambria" w:eastAsia="Cambria" w:hAnsi="Cambria" w:cs="Cambria"/>
          <w:w w:val="102"/>
          <w:sz w:val="22"/>
          <w:szCs w:val="22"/>
        </w:rPr>
        <w:t xml:space="preserve">very </w:t>
      </w:r>
      <w:r>
        <w:rPr>
          <w:rFonts w:ascii="Cambria" w:eastAsia="Cambria" w:hAnsi="Cambria" w:cs="Cambria"/>
          <w:sz w:val="22"/>
          <w:szCs w:val="22"/>
        </w:rPr>
        <w:t xml:space="preserve"> </w:t>
      </w:r>
      <w:r>
        <w:rPr>
          <w:rFonts w:ascii="Cambria" w:eastAsia="Cambria" w:hAnsi="Cambria" w:cs="Cambria"/>
          <w:w w:val="102"/>
          <w:sz w:val="22"/>
          <w:szCs w:val="22"/>
        </w:rPr>
        <w:t xml:space="preserve">effective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widely </w:t>
      </w:r>
      <w:r>
        <w:rPr>
          <w:rFonts w:ascii="Cambria" w:eastAsia="Cambria" w:hAnsi="Cambria" w:cs="Cambria"/>
          <w:sz w:val="22"/>
          <w:szCs w:val="22"/>
        </w:rPr>
        <w:t xml:space="preserve"> </w:t>
      </w:r>
      <w:r>
        <w:rPr>
          <w:rFonts w:ascii="Cambria" w:eastAsia="Cambria" w:hAnsi="Cambria" w:cs="Cambria"/>
          <w:w w:val="102"/>
          <w:sz w:val="22"/>
          <w:szCs w:val="22"/>
        </w:rPr>
        <w:t xml:space="preserve">used </w:t>
      </w:r>
      <w:r>
        <w:rPr>
          <w:rFonts w:ascii="Cambria" w:eastAsia="Cambria" w:hAnsi="Cambria" w:cs="Cambria"/>
          <w:sz w:val="22"/>
          <w:szCs w:val="22"/>
        </w:rPr>
        <w:t xml:space="preserve"> </w:t>
      </w:r>
      <w:r>
        <w:rPr>
          <w:rFonts w:ascii="Cambria" w:eastAsia="Cambria" w:hAnsi="Cambria" w:cs="Cambria"/>
          <w:w w:val="102"/>
          <w:sz w:val="22"/>
          <w:szCs w:val="22"/>
        </w:rPr>
        <w:t xml:space="preserve">technique </w:t>
      </w:r>
      <w:r>
        <w:rPr>
          <w:rFonts w:ascii="Cambria" w:eastAsia="Cambria" w:hAnsi="Cambria" w:cs="Cambria"/>
          <w:sz w:val="22"/>
          <w:szCs w:val="22"/>
        </w:rPr>
        <w:t xml:space="preserve"> </w:t>
      </w:r>
      <w:r>
        <w:rPr>
          <w:rFonts w:ascii="Cambria" w:eastAsia="Cambria" w:hAnsi="Cambria" w:cs="Cambria"/>
          <w:w w:val="102"/>
          <w:sz w:val="22"/>
          <w:szCs w:val="22"/>
        </w:rPr>
        <w:t xml:space="preserve">for </w:t>
      </w:r>
      <w:r>
        <w:rPr>
          <w:rFonts w:ascii="Cambria" w:eastAsia="Cambria" w:hAnsi="Cambria" w:cs="Cambria"/>
          <w:sz w:val="22"/>
          <w:szCs w:val="22"/>
        </w:rPr>
        <w:t xml:space="preserve"> </w:t>
      </w:r>
      <w:r>
        <w:rPr>
          <w:rFonts w:ascii="Cambria" w:eastAsia="Cambria" w:hAnsi="Cambria" w:cs="Cambria"/>
          <w:w w:val="102"/>
          <w:sz w:val="22"/>
          <w:szCs w:val="22"/>
        </w:rPr>
        <w:t xml:space="preserve">compressing </w:t>
      </w:r>
      <w:r>
        <w:rPr>
          <w:rFonts w:ascii="Cambria" w:eastAsia="Cambria" w:hAnsi="Cambria" w:cs="Cambria"/>
          <w:sz w:val="22"/>
          <w:szCs w:val="22"/>
        </w:rPr>
        <w:t xml:space="preserve"> </w:t>
      </w:r>
      <w:r>
        <w:rPr>
          <w:rFonts w:ascii="Cambria" w:eastAsia="Cambria" w:hAnsi="Cambria" w:cs="Cambria"/>
          <w:w w:val="102"/>
          <w:sz w:val="22"/>
          <w:szCs w:val="22"/>
        </w:rPr>
        <w:t xml:space="preserve">data. </w:t>
      </w:r>
      <w:r>
        <w:rPr>
          <w:rFonts w:ascii="Cambria" w:eastAsia="Cambria" w:hAnsi="Cambria" w:cs="Cambria"/>
          <w:sz w:val="22"/>
          <w:szCs w:val="22"/>
        </w:rPr>
        <w:t xml:space="preserve"> </w:t>
      </w:r>
      <w:r>
        <w:rPr>
          <w:rFonts w:ascii="Cambria" w:eastAsia="Cambria" w:hAnsi="Cambria" w:cs="Cambria"/>
          <w:w w:val="102"/>
          <w:sz w:val="22"/>
          <w:szCs w:val="22"/>
        </w:rPr>
        <w:t xml:space="preserve">Huffman </w:t>
      </w:r>
      <w:r>
        <w:rPr>
          <w:rFonts w:ascii="Cambria" w:eastAsia="Cambria" w:hAnsi="Cambria" w:cs="Cambria"/>
          <w:sz w:val="22"/>
          <w:szCs w:val="22"/>
        </w:rPr>
        <w:t xml:space="preserve"> </w:t>
      </w:r>
      <w:r>
        <w:rPr>
          <w:rFonts w:ascii="Cambria" w:eastAsia="Cambria" w:hAnsi="Cambria" w:cs="Cambria"/>
          <w:w w:val="102"/>
          <w:sz w:val="22"/>
          <w:szCs w:val="22"/>
        </w:rPr>
        <w:t xml:space="preserve">encoding problem is of finding the minimum length bit string which can be used to encode a string of symbols. It uses a </w:t>
      </w:r>
      <w:r>
        <w:rPr>
          <w:rFonts w:ascii="Cambria" w:eastAsia="Cambria" w:hAnsi="Cambria" w:cs="Cambria"/>
          <w:sz w:val="22"/>
          <w:szCs w:val="22"/>
        </w:rPr>
        <w:t xml:space="preserve"> </w:t>
      </w:r>
      <w:r>
        <w:rPr>
          <w:rFonts w:ascii="Cambria" w:eastAsia="Cambria" w:hAnsi="Cambria" w:cs="Cambria"/>
          <w:w w:val="102"/>
          <w:sz w:val="22"/>
          <w:szCs w:val="22"/>
        </w:rPr>
        <w:t xml:space="preserve">table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frequencies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occurrence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each </w:t>
      </w:r>
      <w:r>
        <w:rPr>
          <w:rFonts w:ascii="Cambria" w:eastAsia="Cambria" w:hAnsi="Cambria" w:cs="Cambria"/>
          <w:sz w:val="22"/>
          <w:szCs w:val="22"/>
        </w:rPr>
        <w:t xml:space="preserve"> </w:t>
      </w:r>
      <w:r>
        <w:rPr>
          <w:rFonts w:ascii="Cambria" w:eastAsia="Cambria" w:hAnsi="Cambria" w:cs="Cambria"/>
          <w:w w:val="102"/>
          <w:sz w:val="22"/>
          <w:szCs w:val="22"/>
        </w:rPr>
        <w:t xml:space="preserve">character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represent </w:t>
      </w:r>
      <w:r>
        <w:rPr>
          <w:rFonts w:ascii="Cambria" w:eastAsia="Cambria" w:hAnsi="Cambria" w:cs="Cambria"/>
          <w:sz w:val="22"/>
          <w:szCs w:val="22"/>
        </w:rPr>
        <w:t xml:space="preserve"> </w:t>
      </w:r>
      <w:r>
        <w:rPr>
          <w:rFonts w:ascii="Cambria" w:eastAsia="Cambria" w:hAnsi="Cambria" w:cs="Cambria"/>
          <w:w w:val="102"/>
          <w:sz w:val="22"/>
          <w:szCs w:val="22"/>
        </w:rPr>
        <w:t xml:space="preserve">each </w:t>
      </w:r>
      <w:r>
        <w:rPr>
          <w:rFonts w:ascii="Cambria" w:eastAsia="Cambria" w:hAnsi="Cambria" w:cs="Cambria"/>
          <w:sz w:val="22"/>
          <w:szCs w:val="22"/>
        </w:rPr>
        <w:t xml:space="preserve"> </w:t>
      </w:r>
      <w:r>
        <w:rPr>
          <w:rFonts w:ascii="Cambria" w:eastAsia="Cambria" w:hAnsi="Cambria" w:cs="Cambria"/>
          <w:w w:val="102"/>
          <w:sz w:val="22"/>
          <w:szCs w:val="22"/>
        </w:rPr>
        <w:t xml:space="preserve">character </w:t>
      </w:r>
      <w:r>
        <w:rPr>
          <w:rFonts w:ascii="Cambria" w:eastAsia="Cambria" w:hAnsi="Cambria" w:cs="Cambria"/>
          <w:sz w:val="22"/>
          <w:szCs w:val="22"/>
        </w:rPr>
        <w:t xml:space="preserve"> </w:t>
      </w:r>
      <w:r>
        <w:rPr>
          <w:rFonts w:ascii="Cambria" w:eastAsia="Cambria" w:hAnsi="Cambria" w:cs="Cambria"/>
          <w:w w:val="102"/>
          <w:sz w:val="22"/>
          <w:szCs w:val="22"/>
        </w:rPr>
        <w:t xml:space="preserve">as </w:t>
      </w:r>
      <w:r>
        <w:rPr>
          <w:rFonts w:ascii="Cambria" w:eastAsia="Cambria" w:hAnsi="Cambria" w:cs="Cambria"/>
          <w:sz w:val="22"/>
          <w:szCs w:val="22"/>
        </w:rPr>
        <w:t xml:space="preserve"> </w:t>
      </w:r>
      <w:r>
        <w:rPr>
          <w:rFonts w:ascii="Cambria" w:eastAsia="Cambria" w:hAnsi="Cambria" w:cs="Cambria"/>
          <w:w w:val="102"/>
          <w:sz w:val="22"/>
          <w:szCs w:val="22"/>
        </w:rPr>
        <w:t xml:space="preserve">a </w:t>
      </w:r>
      <w:r>
        <w:rPr>
          <w:rFonts w:ascii="Cambria" w:eastAsia="Cambria" w:hAnsi="Cambria" w:cs="Cambria"/>
          <w:sz w:val="22"/>
          <w:szCs w:val="22"/>
        </w:rPr>
        <w:t xml:space="preserve"> </w:t>
      </w:r>
      <w:r>
        <w:rPr>
          <w:rFonts w:ascii="Cambria" w:eastAsia="Cambria" w:hAnsi="Cambria" w:cs="Cambria"/>
          <w:w w:val="102"/>
          <w:sz w:val="22"/>
          <w:szCs w:val="22"/>
        </w:rPr>
        <w:t xml:space="preserve">binary </w:t>
      </w:r>
      <w:r>
        <w:rPr>
          <w:rFonts w:ascii="Cambria" w:eastAsia="Cambria" w:hAnsi="Cambria" w:cs="Cambria"/>
          <w:sz w:val="22"/>
          <w:szCs w:val="22"/>
        </w:rPr>
        <w:t xml:space="preserve"> </w:t>
      </w:r>
      <w:r>
        <w:rPr>
          <w:rFonts w:ascii="Cambria" w:eastAsia="Cambria" w:hAnsi="Cambria" w:cs="Cambria"/>
          <w:w w:val="102"/>
          <w:sz w:val="22"/>
          <w:szCs w:val="22"/>
        </w:rPr>
        <w:t xml:space="preserve">string, optimally. It uses a simple heap based priority queue. Each leaf is labeled with a </w:t>
      </w:r>
      <w:r>
        <w:rPr>
          <w:rFonts w:ascii="Cambria" w:eastAsia="Cambria" w:hAnsi="Cambria" w:cs="Cambria"/>
          <w:w w:val="102"/>
          <w:sz w:val="22"/>
          <w:szCs w:val="22"/>
        </w:rPr>
        <w:lastRenderedPageBreak/>
        <w:t>character and its frequency of occurrence. Each internal node is labeled with the sum</w:t>
      </w:r>
      <w:r>
        <w:rPr>
          <w:rFonts w:ascii="Cambria" w:eastAsia="Cambria" w:hAnsi="Cambria" w:cs="Cambria"/>
          <w:w w:val="102"/>
          <w:sz w:val="22"/>
          <w:szCs w:val="22"/>
        </w:rPr>
        <w:t xml:space="preserve"> of the weights of the leaves in its subtree. </w:t>
      </w:r>
    </w:p>
    <w:p w:rsidR="000930F8" w:rsidRDefault="000930F8">
      <w:pPr>
        <w:spacing w:before="16" w:line="220" w:lineRule="exact"/>
        <w:rPr>
          <w:sz w:val="22"/>
          <w:szCs w:val="22"/>
        </w:rPr>
      </w:pPr>
    </w:p>
    <w:p w:rsidR="000930F8" w:rsidRDefault="00EB3F4A">
      <w:pPr>
        <w:spacing w:line="376" w:lineRule="auto"/>
        <w:ind w:left="169" w:right="80"/>
        <w:jc w:val="both"/>
        <w:rPr>
          <w:rFonts w:ascii="Cambria" w:eastAsia="Cambria" w:hAnsi="Cambria" w:cs="Cambria"/>
          <w:sz w:val="22"/>
          <w:szCs w:val="22"/>
        </w:rPr>
      </w:pPr>
      <w:r>
        <w:rPr>
          <w:rFonts w:ascii="Cambria" w:eastAsia="Cambria" w:hAnsi="Cambria" w:cs="Cambria"/>
          <w:w w:val="102"/>
          <w:sz w:val="22"/>
          <w:szCs w:val="22"/>
        </w:rPr>
        <w:t>Huffman coding is a lossless data compression algorithm. The idea is to assign variable-legth codes to input characters, lengths of the assigned codes are based on the frequencies of corresponding characters.</w:t>
      </w:r>
      <w:r>
        <w:rPr>
          <w:rFonts w:ascii="Cambria" w:eastAsia="Cambria" w:hAnsi="Cambria" w:cs="Cambria"/>
          <w:w w:val="102"/>
          <w:sz w:val="22"/>
          <w:szCs w:val="22"/>
        </w:rPr>
        <w:t xml:space="preserve"> The most frequent character gets the smallest code and the least frequent character gets the largest code. </w:t>
      </w:r>
    </w:p>
    <w:p w:rsidR="000930F8" w:rsidRDefault="000930F8">
      <w:pPr>
        <w:spacing w:before="3" w:line="240" w:lineRule="exact"/>
        <w:rPr>
          <w:sz w:val="24"/>
          <w:szCs w:val="24"/>
        </w:rPr>
      </w:pPr>
    </w:p>
    <w:p w:rsidR="000930F8" w:rsidRDefault="00EB3F4A">
      <w:pPr>
        <w:spacing w:line="376" w:lineRule="auto"/>
        <w:ind w:left="169" w:right="77"/>
        <w:jc w:val="both"/>
        <w:rPr>
          <w:rFonts w:ascii="Cambria" w:eastAsia="Cambria" w:hAnsi="Cambria" w:cs="Cambria"/>
          <w:sz w:val="22"/>
          <w:szCs w:val="22"/>
        </w:rPr>
      </w:pPr>
      <w:r>
        <w:rPr>
          <w:rFonts w:ascii="Cambria" w:eastAsia="Cambria" w:hAnsi="Cambria" w:cs="Cambria"/>
          <w:w w:val="102"/>
          <w:sz w:val="22"/>
          <w:szCs w:val="22"/>
        </w:rPr>
        <w:t xml:space="preserve">The variable-length codes assigned to input characters are Prefix Codes, means the codes (bit sequences) are assigned in such a way that the code </w:t>
      </w:r>
      <w:r>
        <w:rPr>
          <w:rFonts w:ascii="Cambria" w:eastAsia="Cambria" w:hAnsi="Cambria" w:cs="Cambria"/>
          <w:w w:val="102"/>
          <w:sz w:val="22"/>
          <w:szCs w:val="22"/>
        </w:rPr>
        <w:t>assigned to one character is not prefix of code assigned to any other character. This is how Huffman Coding makes sure that there is no ambiguity when decoding the generated bit stream. Huffman's greedy algorithm looks at the occurrence of each character a</w:t>
      </w:r>
      <w:r>
        <w:rPr>
          <w:rFonts w:ascii="Cambria" w:eastAsia="Cambria" w:hAnsi="Cambria" w:cs="Cambria"/>
          <w:w w:val="102"/>
          <w:sz w:val="22"/>
          <w:szCs w:val="22"/>
        </w:rPr>
        <w:t xml:space="preserve">nd it as a binary string in an optimal way. </w:t>
      </w:r>
    </w:p>
    <w:p w:rsidR="000930F8" w:rsidRDefault="000930F8">
      <w:pPr>
        <w:spacing w:before="3" w:line="240" w:lineRule="exact"/>
        <w:rPr>
          <w:sz w:val="24"/>
          <w:szCs w:val="24"/>
        </w:rPr>
      </w:pPr>
    </w:p>
    <w:p w:rsidR="000930F8" w:rsidRDefault="00EB3F4A">
      <w:pPr>
        <w:ind w:left="169" w:right="4680"/>
        <w:jc w:val="both"/>
        <w:rPr>
          <w:rFonts w:ascii="Cambria" w:eastAsia="Cambria" w:hAnsi="Cambria" w:cs="Cambria"/>
          <w:sz w:val="22"/>
          <w:szCs w:val="22"/>
        </w:rPr>
      </w:pPr>
      <w:r>
        <w:rPr>
          <w:rFonts w:ascii="Cambria" w:eastAsia="Cambria" w:hAnsi="Cambria" w:cs="Cambria"/>
          <w:b/>
          <w:w w:val="102"/>
          <w:sz w:val="22"/>
          <w:szCs w:val="22"/>
        </w:rPr>
        <w:t xml:space="preserve">There are mainly two major parts in Huffman Coding </w:t>
      </w:r>
    </w:p>
    <w:p w:rsidR="000930F8" w:rsidRDefault="000930F8">
      <w:pPr>
        <w:spacing w:before="3" w:line="180" w:lineRule="exact"/>
        <w:rPr>
          <w:sz w:val="18"/>
          <w:szCs w:val="18"/>
        </w:rPr>
      </w:pPr>
    </w:p>
    <w:p w:rsidR="000930F8" w:rsidRDefault="000930F8">
      <w:pPr>
        <w:spacing w:line="200" w:lineRule="exact"/>
      </w:pPr>
    </w:p>
    <w:p w:rsidR="000930F8" w:rsidRDefault="00EB3F4A">
      <w:pPr>
        <w:ind w:left="529"/>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w w:val="102"/>
          <w:sz w:val="22"/>
          <w:szCs w:val="22"/>
        </w:rPr>
        <w:t xml:space="preserve">Build a Huffman Tree from input characters. </w:t>
      </w:r>
    </w:p>
    <w:p w:rsidR="000930F8" w:rsidRDefault="000930F8">
      <w:pPr>
        <w:spacing w:before="8" w:line="160" w:lineRule="exact"/>
        <w:rPr>
          <w:sz w:val="17"/>
          <w:szCs w:val="17"/>
        </w:rPr>
      </w:pPr>
    </w:p>
    <w:p w:rsidR="000930F8" w:rsidRDefault="000930F8">
      <w:pPr>
        <w:spacing w:line="200" w:lineRule="exact"/>
      </w:pPr>
    </w:p>
    <w:p w:rsidR="000930F8" w:rsidRDefault="00EB3F4A">
      <w:pPr>
        <w:ind w:left="529"/>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w w:val="102"/>
          <w:sz w:val="22"/>
          <w:szCs w:val="22"/>
        </w:rPr>
        <w:t xml:space="preserve">Traverse the Huffman Tree and assign codes to characters. </w:t>
      </w:r>
    </w:p>
    <w:p w:rsidR="000930F8" w:rsidRDefault="000930F8">
      <w:pPr>
        <w:spacing w:before="3" w:line="180" w:lineRule="exact"/>
        <w:rPr>
          <w:sz w:val="18"/>
          <w:szCs w:val="18"/>
        </w:rPr>
      </w:pPr>
    </w:p>
    <w:p w:rsidR="000930F8" w:rsidRDefault="000930F8">
      <w:pPr>
        <w:spacing w:line="200" w:lineRule="exact"/>
      </w:pPr>
    </w:p>
    <w:p w:rsidR="000930F8" w:rsidRDefault="00EB3F4A">
      <w:pPr>
        <w:ind w:left="169" w:right="7267"/>
        <w:jc w:val="both"/>
        <w:rPr>
          <w:rFonts w:ascii="Cambria" w:eastAsia="Cambria" w:hAnsi="Cambria" w:cs="Cambria"/>
          <w:sz w:val="22"/>
          <w:szCs w:val="22"/>
        </w:rPr>
      </w:pPr>
      <w:r>
        <w:rPr>
          <w:rFonts w:ascii="Cambria" w:eastAsia="Cambria" w:hAnsi="Cambria" w:cs="Cambria"/>
          <w:b/>
          <w:i/>
          <w:w w:val="102"/>
          <w:sz w:val="22"/>
          <w:szCs w:val="22"/>
        </w:rPr>
        <w:t xml:space="preserve">Steps to build Huffman Tree </w:t>
      </w:r>
    </w:p>
    <w:p w:rsidR="000930F8" w:rsidRDefault="000930F8">
      <w:pPr>
        <w:spacing w:before="8" w:line="160" w:lineRule="exact"/>
        <w:rPr>
          <w:sz w:val="17"/>
          <w:szCs w:val="17"/>
        </w:rPr>
      </w:pPr>
    </w:p>
    <w:p w:rsidR="000930F8" w:rsidRDefault="000930F8">
      <w:pPr>
        <w:spacing w:line="200" w:lineRule="exact"/>
      </w:pPr>
    </w:p>
    <w:p w:rsidR="000930F8" w:rsidRDefault="00EB3F4A">
      <w:pPr>
        <w:ind w:left="169" w:right="126"/>
        <w:jc w:val="both"/>
        <w:rPr>
          <w:rFonts w:ascii="Cambria" w:eastAsia="Cambria" w:hAnsi="Cambria" w:cs="Cambria"/>
          <w:sz w:val="22"/>
          <w:szCs w:val="22"/>
        </w:rPr>
      </w:pPr>
      <w:r>
        <w:rPr>
          <w:rFonts w:ascii="Cambria" w:eastAsia="Cambria" w:hAnsi="Cambria" w:cs="Cambria"/>
          <w:w w:val="102"/>
          <w:sz w:val="22"/>
          <w:szCs w:val="22"/>
        </w:rPr>
        <w:t xml:space="preserve">Input is array of unique characters along with their frequency of occurrences and output is Huffman Tree. </w:t>
      </w:r>
    </w:p>
    <w:p w:rsidR="000930F8" w:rsidRDefault="000930F8">
      <w:pPr>
        <w:spacing w:before="3" w:line="180" w:lineRule="exact"/>
        <w:rPr>
          <w:sz w:val="18"/>
          <w:szCs w:val="18"/>
        </w:rPr>
      </w:pPr>
    </w:p>
    <w:p w:rsidR="000930F8" w:rsidRDefault="000930F8">
      <w:pPr>
        <w:spacing w:line="200" w:lineRule="exact"/>
      </w:pPr>
    </w:p>
    <w:p w:rsidR="000930F8" w:rsidRDefault="00EB3F4A">
      <w:pPr>
        <w:spacing w:line="376" w:lineRule="auto"/>
        <w:ind w:left="169" w:right="78"/>
        <w:jc w:val="both"/>
        <w:rPr>
          <w:rFonts w:ascii="Cambria" w:eastAsia="Cambria" w:hAnsi="Cambria" w:cs="Cambria"/>
          <w:sz w:val="22"/>
          <w:szCs w:val="22"/>
        </w:rPr>
      </w:pPr>
      <w:r>
        <w:rPr>
          <w:rFonts w:ascii="Cambria" w:eastAsia="Cambria" w:hAnsi="Cambria" w:cs="Cambria"/>
          <w:w w:val="102"/>
          <w:sz w:val="22"/>
          <w:szCs w:val="22"/>
        </w:rPr>
        <w:t>1. Create a leaf node for each unique character and build a min heap of all leaf nodes (Min Heap is used as a priority queue. The value of frequenc</w:t>
      </w:r>
      <w:r>
        <w:rPr>
          <w:rFonts w:ascii="Cambria" w:eastAsia="Cambria" w:hAnsi="Cambria" w:cs="Cambria"/>
          <w:w w:val="102"/>
          <w:sz w:val="22"/>
          <w:szCs w:val="22"/>
        </w:rPr>
        <w:t xml:space="preserve">y field is used to compare two nodes in min heap. Initially, the least frequent character is at root) </w:t>
      </w:r>
    </w:p>
    <w:p w:rsidR="000930F8" w:rsidRDefault="000930F8">
      <w:pPr>
        <w:spacing w:before="3" w:line="240" w:lineRule="exact"/>
        <w:rPr>
          <w:sz w:val="24"/>
          <w:szCs w:val="24"/>
        </w:rPr>
      </w:pPr>
    </w:p>
    <w:p w:rsidR="000930F8" w:rsidRDefault="00EB3F4A">
      <w:pPr>
        <w:ind w:left="169" w:right="3487"/>
        <w:jc w:val="both"/>
        <w:rPr>
          <w:rFonts w:ascii="Cambria" w:eastAsia="Cambria" w:hAnsi="Cambria" w:cs="Cambria"/>
          <w:sz w:val="22"/>
          <w:szCs w:val="22"/>
        </w:rPr>
      </w:pPr>
      <w:r>
        <w:rPr>
          <w:rFonts w:ascii="Cambria" w:eastAsia="Cambria" w:hAnsi="Cambria" w:cs="Cambria"/>
          <w:w w:val="102"/>
          <w:sz w:val="22"/>
          <w:szCs w:val="22"/>
        </w:rPr>
        <w:t xml:space="preserve">2. Extract two nodes with the minimum frequency from the min heap. </w:t>
      </w:r>
    </w:p>
    <w:p w:rsidR="000930F8" w:rsidRDefault="000930F8">
      <w:pPr>
        <w:spacing w:before="8" w:line="160" w:lineRule="exact"/>
        <w:rPr>
          <w:sz w:val="17"/>
          <w:szCs w:val="17"/>
        </w:rPr>
      </w:pPr>
    </w:p>
    <w:p w:rsidR="000930F8" w:rsidRDefault="000930F8">
      <w:pPr>
        <w:spacing w:line="200" w:lineRule="exact"/>
      </w:pPr>
    </w:p>
    <w:p w:rsidR="000930F8" w:rsidRDefault="00EB3F4A" w:rsidP="00966895">
      <w:pPr>
        <w:ind w:left="169" w:right="79"/>
        <w:jc w:val="both"/>
        <w:rPr>
          <w:rFonts w:ascii="Cambria" w:eastAsia="Cambria" w:hAnsi="Cambria" w:cs="Cambria"/>
          <w:sz w:val="22"/>
          <w:szCs w:val="22"/>
        </w:rPr>
      </w:pPr>
      <w:r>
        <w:rPr>
          <w:rFonts w:ascii="Cambria" w:eastAsia="Cambria" w:hAnsi="Cambria" w:cs="Cambria"/>
          <w:w w:val="102"/>
          <w:sz w:val="22"/>
          <w:szCs w:val="22"/>
        </w:rPr>
        <w:t>3. Create a new internal node with frequency equal to the sum of the two nodes fre</w:t>
      </w:r>
      <w:r>
        <w:rPr>
          <w:rFonts w:ascii="Cambria" w:eastAsia="Cambria" w:hAnsi="Cambria" w:cs="Cambria"/>
          <w:w w:val="102"/>
          <w:sz w:val="22"/>
          <w:szCs w:val="22"/>
        </w:rPr>
        <w:t>quencies. Make the first</w:t>
      </w:r>
      <w:r w:rsidR="00966895">
        <w:rPr>
          <w:rFonts w:ascii="Cambria" w:eastAsia="Cambria" w:hAnsi="Cambria" w:cs="Cambria"/>
          <w:w w:val="102"/>
          <w:sz w:val="22"/>
          <w:szCs w:val="22"/>
        </w:rPr>
        <w:t xml:space="preserve"> </w:t>
      </w:r>
      <w:r>
        <w:rPr>
          <w:rFonts w:ascii="Cambria" w:eastAsia="Cambria" w:hAnsi="Cambria" w:cs="Cambria"/>
          <w:w w:val="102"/>
          <w:sz w:val="22"/>
          <w:szCs w:val="22"/>
        </w:rPr>
        <w:t xml:space="preserve">extracted node as its left child and the other extracted node as its right child. Add this node to the min heap. </w:t>
      </w:r>
    </w:p>
    <w:p w:rsidR="000930F8" w:rsidRDefault="000930F8">
      <w:pPr>
        <w:spacing w:before="3" w:line="180" w:lineRule="exact"/>
        <w:rPr>
          <w:sz w:val="18"/>
          <w:szCs w:val="18"/>
        </w:rPr>
      </w:pPr>
    </w:p>
    <w:p w:rsidR="000930F8" w:rsidRDefault="000930F8">
      <w:pPr>
        <w:spacing w:line="200" w:lineRule="exact"/>
      </w:pPr>
    </w:p>
    <w:p w:rsidR="000930F8" w:rsidRDefault="00EB3F4A" w:rsidP="00966895">
      <w:pPr>
        <w:ind w:left="169" w:right="80"/>
        <w:jc w:val="both"/>
        <w:rPr>
          <w:rFonts w:ascii="Cambria" w:eastAsia="Cambria" w:hAnsi="Cambria" w:cs="Cambria"/>
          <w:sz w:val="22"/>
          <w:szCs w:val="22"/>
        </w:rPr>
      </w:pPr>
      <w:r>
        <w:rPr>
          <w:rFonts w:ascii="Cambria" w:eastAsia="Cambria" w:hAnsi="Cambria" w:cs="Cambria"/>
          <w:w w:val="102"/>
          <w:sz w:val="22"/>
          <w:szCs w:val="22"/>
        </w:rPr>
        <w:t xml:space="preserve">4. Repeat steps#2 and #3 until the heap contains only one node. The remaining node is the root node and </w:t>
      </w:r>
      <w:r>
        <w:rPr>
          <w:rFonts w:ascii="Cambria" w:eastAsia="Cambria" w:hAnsi="Cambria" w:cs="Cambria"/>
          <w:w w:val="102"/>
          <w:sz w:val="22"/>
          <w:szCs w:val="22"/>
        </w:rPr>
        <w:t xml:space="preserve">the tree is complete. </w:t>
      </w:r>
    </w:p>
    <w:p w:rsidR="000930F8" w:rsidRDefault="000930F8">
      <w:pPr>
        <w:spacing w:before="3" w:line="180" w:lineRule="exact"/>
        <w:rPr>
          <w:sz w:val="18"/>
          <w:szCs w:val="18"/>
        </w:rPr>
      </w:pPr>
    </w:p>
    <w:p w:rsidR="000930F8" w:rsidRDefault="00EB3F4A">
      <w:pPr>
        <w:spacing w:before="35"/>
        <w:ind w:left="169" w:right="7155"/>
        <w:jc w:val="both"/>
        <w:rPr>
          <w:rFonts w:ascii="Cambria" w:eastAsia="Cambria" w:hAnsi="Cambria" w:cs="Cambria"/>
          <w:sz w:val="22"/>
          <w:szCs w:val="22"/>
        </w:rPr>
      </w:pPr>
      <w:r>
        <w:rPr>
          <w:rFonts w:ascii="Cambria" w:eastAsia="Cambria" w:hAnsi="Cambria" w:cs="Cambria"/>
          <w:b/>
          <w:w w:val="102"/>
          <w:sz w:val="22"/>
          <w:szCs w:val="22"/>
        </w:rPr>
        <w:t>Constructing a Huffman tree</w:t>
      </w:r>
      <w:r>
        <w:rPr>
          <w:rFonts w:ascii="Cambria" w:eastAsia="Cambria" w:hAnsi="Cambria" w:cs="Cambria"/>
          <w:w w:val="102"/>
          <w:sz w:val="22"/>
          <w:szCs w:val="22"/>
        </w:rPr>
        <w:t xml:space="preserve"> </w:t>
      </w:r>
    </w:p>
    <w:p w:rsidR="000930F8" w:rsidRDefault="000930F8">
      <w:pPr>
        <w:spacing w:before="8" w:line="160" w:lineRule="exact"/>
        <w:rPr>
          <w:sz w:val="17"/>
          <w:szCs w:val="17"/>
        </w:rPr>
      </w:pPr>
    </w:p>
    <w:p w:rsidR="000930F8" w:rsidRDefault="00EB3F4A">
      <w:pPr>
        <w:spacing w:line="376" w:lineRule="auto"/>
        <w:ind w:left="169" w:right="79"/>
        <w:jc w:val="both"/>
        <w:rPr>
          <w:rFonts w:ascii="Cambria" w:eastAsia="Cambria" w:hAnsi="Cambria" w:cs="Cambria"/>
          <w:sz w:val="22"/>
          <w:szCs w:val="22"/>
        </w:rPr>
      </w:pPr>
      <w:r>
        <w:rPr>
          <w:rFonts w:ascii="Cambria" w:eastAsia="Cambria" w:hAnsi="Cambria" w:cs="Cambria"/>
          <w:w w:val="102"/>
          <w:sz w:val="22"/>
          <w:szCs w:val="22"/>
        </w:rPr>
        <w:t>A greedy algorithm that constructs an optimal prefix code called a Huffman code. The algorithm builds the tree T corresponding to the optimal code in a bottom-up manner. It begin</w:t>
      </w:r>
      <w:r>
        <w:rPr>
          <w:rFonts w:ascii="Cambria" w:eastAsia="Cambria" w:hAnsi="Cambria" w:cs="Cambria"/>
          <w:w w:val="102"/>
          <w:sz w:val="22"/>
          <w:szCs w:val="22"/>
        </w:rPr>
        <w:t xml:space="preserve">s with a set of |c| leaves and perform |c|-1 "merging" operations to create the final tree. </w:t>
      </w:r>
    </w:p>
    <w:p w:rsidR="000930F8" w:rsidRDefault="000930F8">
      <w:pPr>
        <w:spacing w:before="3" w:line="240" w:lineRule="exact"/>
        <w:rPr>
          <w:sz w:val="24"/>
          <w:szCs w:val="24"/>
        </w:rPr>
      </w:pPr>
    </w:p>
    <w:p w:rsidR="000930F8" w:rsidRDefault="00EB3F4A">
      <w:pPr>
        <w:spacing w:line="240" w:lineRule="exact"/>
        <w:ind w:left="169" w:right="8722"/>
        <w:jc w:val="both"/>
        <w:rPr>
          <w:rFonts w:ascii="Cambria" w:eastAsia="Cambria" w:hAnsi="Cambria" w:cs="Cambria"/>
          <w:sz w:val="22"/>
          <w:szCs w:val="22"/>
        </w:rPr>
      </w:pPr>
      <w:r>
        <w:rPr>
          <w:rFonts w:ascii="Cambria" w:eastAsia="Cambria" w:hAnsi="Cambria" w:cs="Cambria"/>
          <w:b/>
          <w:w w:val="102"/>
          <w:position w:val="-1"/>
          <w:sz w:val="22"/>
          <w:szCs w:val="22"/>
          <w:u w:val="single" w:color="000000"/>
        </w:rPr>
        <w:t>Pseudo Code</w:t>
      </w:r>
      <w:r>
        <w:rPr>
          <w:rFonts w:ascii="Cambria" w:eastAsia="Cambria" w:hAnsi="Cambria" w:cs="Cambria"/>
          <w:b/>
          <w:w w:val="102"/>
          <w:position w:val="-1"/>
          <w:sz w:val="22"/>
          <w:szCs w:val="22"/>
        </w:rPr>
        <w:t xml:space="preserve"> </w:t>
      </w:r>
    </w:p>
    <w:p w:rsidR="000930F8" w:rsidRDefault="000930F8">
      <w:pPr>
        <w:spacing w:before="3" w:line="140" w:lineRule="exact"/>
        <w:rPr>
          <w:sz w:val="15"/>
          <w:szCs w:val="15"/>
        </w:rPr>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w w:val="102"/>
          <w:sz w:val="22"/>
          <w:szCs w:val="22"/>
        </w:rPr>
        <w:t xml:space="preserve">Data Structure used: Priority queue = Q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Huffman (c) </w:t>
      </w:r>
    </w:p>
    <w:p w:rsidR="000930F8" w:rsidRDefault="000930F8">
      <w:pPr>
        <w:spacing w:before="3" w:line="140" w:lineRule="exact"/>
        <w:rPr>
          <w:sz w:val="14"/>
          <w:szCs w:val="14"/>
        </w:rPr>
      </w:pPr>
    </w:p>
    <w:p w:rsidR="000930F8" w:rsidRDefault="00EB3F4A">
      <w:pPr>
        <w:spacing w:line="374" w:lineRule="auto"/>
        <w:ind w:left="169" w:right="9429"/>
        <w:rPr>
          <w:rFonts w:ascii="Cambria" w:eastAsia="Cambria" w:hAnsi="Cambria" w:cs="Cambria"/>
          <w:sz w:val="22"/>
          <w:szCs w:val="22"/>
        </w:rPr>
      </w:pPr>
      <w:r>
        <w:rPr>
          <w:rFonts w:ascii="Cambria" w:eastAsia="Cambria" w:hAnsi="Cambria" w:cs="Cambria"/>
          <w:w w:val="102"/>
          <w:sz w:val="22"/>
          <w:szCs w:val="22"/>
        </w:rPr>
        <w:t xml:space="preserve">n = |c| Q = c </w:t>
      </w:r>
    </w:p>
    <w:p w:rsidR="000930F8" w:rsidRDefault="00EB3F4A">
      <w:pPr>
        <w:spacing w:before="4"/>
        <w:ind w:left="169"/>
        <w:rPr>
          <w:rFonts w:ascii="Cambria" w:eastAsia="Cambria" w:hAnsi="Cambria" w:cs="Cambria"/>
          <w:sz w:val="22"/>
          <w:szCs w:val="22"/>
        </w:rPr>
      </w:pPr>
      <w:r>
        <w:rPr>
          <w:rFonts w:ascii="Cambria" w:eastAsia="Cambria" w:hAnsi="Cambria" w:cs="Cambria"/>
          <w:b/>
          <w:w w:val="102"/>
          <w:sz w:val="22"/>
          <w:szCs w:val="22"/>
        </w:rPr>
        <w:t>for</w:t>
      </w:r>
      <w:r>
        <w:rPr>
          <w:rFonts w:ascii="Cambria" w:eastAsia="Cambria" w:hAnsi="Cambria" w:cs="Cambria"/>
          <w:w w:val="102"/>
          <w:sz w:val="22"/>
          <w:szCs w:val="22"/>
        </w:rPr>
        <w:t xml:space="preserve">  i =1  </w:t>
      </w:r>
      <w:r>
        <w:rPr>
          <w:rFonts w:ascii="Cambria" w:eastAsia="Cambria" w:hAnsi="Cambria" w:cs="Cambria"/>
          <w:b/>
          <w:w w:val="102"/>
          <w:sz w:val="22"/>
          <w:szCs w:val="22"/>
        </w:rPr>
        <w:t>to</w:t>
      </w:r>
      <w:r>
        <w:rPr>
          <w:rFonts w:ascii="Cambria" w:eastAsia="Cambria" w:hAnsi="Cambria" w:cs="Cambria"/>
          <w:w w:val="102"/>
          <w:sz w:val="22"/>
          <w:szCs w:val="22"/>
        </w:rPr>
        <w:t xml:space="preserve">   n-1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r>
        <w:rPr>
          <w:rFonts w:ascii="Cambria" w:eastAsia="Cambria" w:hAnsi="Cambria" w:cs="Cambria"/>
          <w:b/>
          <w:w w:val="102"/>
          <w:sz w:val="22"/>
          <w:szCs w:val="22"/>
        </w:rPr>
        <w:t>do</w:t>
      </w:r>
      <w:r>
        <w:rPr>
          <w:rFonts w:ascii="Cambria" w:eastAsia="Cambria" w:hAnsi="Cambria" w:cs="Cambria"/>
          <w:w w:val="102"/>
          <w:sz w:val="22"/>
          <w:szCs w:val="22"/>
        </w:rPr>
        <w:t xml:space="preserve">   z = Allocate-Node ()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x = left[z] = EXTRACT_MIN(Q)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y = right[z] = EXTRACT_MIN(Q)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f[z] = f[x] + f[y]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INSERT (Q, z) </w:t>
      </w:r>
    </w:p>
    <w:p w:rsidR="000930F8" w:rsidRDefault="000930F8">
      <w:pPr>
        <w:spacing w:before="3" w:line="140" w:lineRule="exact"/>
        <w:rPr>
          <w:sz w:val="14"/>
          <w:szCs w:val="14"/>
        </w:rPr>
      </w:pPr>
    </w:p>
    <w:p w:rsidR="000930F8" w:rsidRDefault="00EB3F4A">
      <w:pPr>
        <w:spacing w:line="608" w:lineRule="auto"/>
        <w:ind w:left="169" w:right="7590"/>
        <w:rPr>
          <w:rFonts w:ascii="Cambria" w:eastAsia="Cambria" w:hAnsi="Cambria" w:cs="Cambria"/>
          <w:sz w:val="22"/>
          <w:szCs w:val="22"/>
        </w:rPr>
      </w:pPr>
      <w:r>
        <w:rPr>
          <w:rFonts w:ascii="Cambria" w:eastAsia="Cambria" w:hAnsi="Cambria" w:cs="Cambria"/>
          <w:b/>
          <w:w w:val="102"/>
          <w:sz w:val="22"/>
          <w:szCs w:val="22"/>
        </w:rPr>
        <w:t>return</w:t>
      </w:r>
      <w:r>
        <w:rPr>
          <w:rFonts w:ascii="Cambria" w:eastAsia="Cambria" w:hAnsi="Cambria" w:cs="Cambria"/>
          <w:w w:val="102"/>
          <w:sz w:val="22"/>
          <w:szCs w:val="22"/>
        </w:rPr>
        <w:t xml:space="preserve"> EXTRACT_MIN(Q)</w:t>
      </w:r>
      <w:r>
        <w:rPr>
          <w:rFonts w:ascii="Cambria" w:eastAsia="Cambria" w:hAnsi="Cambria" w:cs="Cambria"/>
          <w:b/>
          <w:w w:val="102"/>
          <w:sz w:val="22"/>
          <w:szCs w:val="22"/>
        </w:rPr>
        <w:t xml:space="preserve"> Analysis</w:t>
      </w:r>
      <w:r>
        <w:rPr>
          <w:rFonts w:ascii="Cambria" w:eastAsia="Cambria" w:hAnsi="Cambria" w:cs="Cambria"/>
          <w:w w:val="102"/>
          <w:sz w:val="22"/>
          <w:szCs w:val="22"/>
        </w:rPr>
        <w:t xml:space="preserve"> </w:t>
      </w:r>
    </w:p>
    <w:p w:rsidR="000930F8" w:rsidRDefault="00EB3F4A">
      <w:pPr>
        <w:spacing w:before="7"/>
        <w:ind w:left="52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Q implemented as a binary heap. </w:t>
      </w:r>
    </w:p>
    <w:p w:rsidR="000930F8" w:rsidRDefault="000930F8">
      <w:pPr>
        <w:spacing w:before="1" w:line="140" w:lineRule="exact"/>
        <w:rPr>
          <w:sz w:val="14"/>
          <w:szCs w:val="14"/>
        </w:rPr>
      </w:pPr>
    </w:p>
    <w:p w:rsidR="000930F8" w:rsidRDefault="00EB3F4A">
      <w:pPr>
        <w:ind w:left="52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line 2 can be performed by using BUILD-HEAP in O(n) time. </w:t>
      </w:r>
    </w:p>
    <w:p w:rsidR="000930F8" w:rsidRDefault="000930F8">
      <w:pPr>
        <w:spacing w:before="1" w:line="140" w:lineRule="exact"/>
        <w:rPr>
          <w:sz w:val="14"/>
          <w:szCs w:val="14"/>
        </w:rPr>
      </w:pPr>
    </w:p>
    <w:p w:rsidR="000930F8" w:rsidRDefault="00EB3F4A">
      <w:pPr>
        <w:ind w:left="52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FOR loop executed |n| - 1 times and since each heap operation requires O(lg n) time. </w:t>
      </w:r>
    </w:p>
    <w:p w:rsidR="000930F8" w:rsidRDefault="000930F8">
      <w:pPr>
        <w:spacing w:before="8" w:line="120" w:lineRule="exact"/>
        <w:rPr>
          <w:sz w:val="13"/>
          <w:szCs w:val="13"/>
        </w:rPr>
      </w:pPr>
    </w:p>
    <w:p w:rsidR="000930F8" w:rsidRDefault="00EB3F4A">
      <w:pPr>
        <w:ind w:left="124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the FOR loop contributes (|n| - 1) O(lg n) </w:t>
      </w:r>
    </w:p>
    <w:p w:rsidR="000930F8" w:rsidRDefault="000930F8">
      <w:pPr>
        <w:spacing w:before="3" w:line="140" w:lineRule="exact"/>
        <w:rPr>
          <w:sz w:val="14"/>
          <w:szCs w:val="14"/>
        </w:rPr>
      </w:pPr>
    </w:p>
    <w:p w:rsidR="000930F8" w:rsidRDefault="00EB3F4A">
      <w:pPr>
        <w:ind w:left="124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 xml:space="preserve">O(n lg n) </w:t>
      </w:r>
    </w:p>
    <w:p w:rsidR="000930F8" w:rsidRDefault="000930F8">
      <w:pPr>
        <w:spacing w:before="1" w:line="140" w:lineRule="exact"/>
        <w:rPr>
          <w:sz w:val="14"/>
          <w:szCs w:val="14"/>
        </w:rPr>
      </w:pPr>
    </w:p>
    <w:p w:rsidR="000930F8" w:rsidRDefault="00EB3F4A">
      <w:pPr>
        <w:ind w:left="529"/>
        <w:rPr>
          <w:rFonts w:ascii="Cambria" w:eastAsia="Cambria" w:hAnsi="Cambria" w:cs="Cambria"/>
          <w:sz w:val="22"/>
          <w:szCs w:val="22"/>
        </w:rPr>
      </w:pPr>
      <w:r>
        <w:rPr>
          <w:sz w:val="22"/>
          <w:szCs w:val="22"/>
        </w:rPr>
        <w:t xml:space="preserve">     </w:t>
      </w:r>
      <w:r>
        <w:rPr>
          <w:rFonts w:ascii="Cambria" w:eastAsia="Cambria" w:hAnsi="Cambria" w:cs="Cambria"/>
          <w:w w:val="102"/>
          <w:sz w:val="22"/>
          <w:szCs w:val="22"/>
        </w:rPr>
        <w:t>Thus the total running time of Huffm</w:t>
      </w:r>
      <w:r>
        <w:rPr>
          <w:rFonts w:ascii="Cambria" w:eastAsia="Cambria" w:hAnsi="Cambria" w:cs="Cambria"/>
          <w:w w:val="102"/>
          <w:sz w:val="22"/>
          <w:szCs w:val="22"/>
        </w:rPr>
        <w:t xml:space="preserve">an on the set of n characters is O(nlg n). </w:t>
      </w:r>
    </w:p>
    <w:p w:rsidR="000930F8" w:rsidRDefault="000930F8">
      <w:pPr>
        <w:spacing w:before="3" w:line="180" w:lineRule="exact"/>
        <w:rPr>
          <w:sz w:val="18"/>
          <w:szCs w:val="18"/>
        </w:rPr>
      </w:pPr>
    </w:p>
    <w:p w:rsidR="000930F8" w:rsidRDefault="000930F8">
      <w:pPr>
        <w:spacing w:line="200" w:lineRule="exact"/>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Example</w:t>
      </w:r>
      <w:r>
        <w:rPr>
          <w:rFonts w:ascii="Cambria" w:eastAsia="Cambria" w:hAnsi="Cambria" w:cs="Cambria"/>
          <w:w w:val="102"/>
          <w:sz w:val="22"/>
          <w:szCs w:val="22"/>
        </w:rPr>
        <w:t xml:space="preserve"> </w:t>
      </w:r>
    </w:p>
    <w:p w:rsidR="000930F8" w:rsidRDefault="000930F8">
      <w:pPr>
        <w:spacing w:before="8" w:line="160" w:lineRule="exact"/>
        <w:rPr>
          <w:sz w:val="17"/>
          <w:szCs w:val="17"/>
        </w:rPr>
      </w:pPr>
    </w:p>
    <w:p w:rsidR="000930F8" w:rsidRDefault="000930F8">
      <w:pPr>
        <w:spacing w:line="200" w:lineRule="exact"/>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Suppose we have a data consists of 100,000 characters that we want to compress. The characters in the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data occur with following frequencies. </w:t>
      </w:r>
    </w:p>
    <w:p w:rsidR="000930F8" w:rsidRDefault="000930F8">
      <w:pPr>
        <w:spacing w:line="200" w:lineRule="exact"/>
      </w:pPr>
    </w:p>
    <w:p w:rsidR="000930F8" w:rsidRDefault="000930F8">
      <w:pPr>
        <w:spacing w:before="16" w:line="200" w:lineRule="exact"/>
      </w:pPr>
    </w:p>
    <w:p w:rsidR="000930F8" w:rsidRDefault="000930F8">
      <w:pPr>
        <w:ind w:left="2436"/>
        <w:rPr>
          <w:rFonts w:ascii="Cambria" w:eastAsia="Cambria" w:hAnsi="Cambria" w:cs="Cambria"/>
          <w:sz w:val="24"/>
          <w:szCs w:val="24"/>
        </w:rPr>
      </w:pPr>
      <w:r w:rsidRPr="000930F8">
        <w:pict>
          <v:group id="_x0000_s1667" style="position:absolute;left:0;text-align:left;margin-left:126.65pt;margin-top:-2.65pt;width:341.6pt;height:43.55pt;z-index:-2245;mso-position-horizontal-relative:page" coordorigin="2533,-53" coordsize="6832,871">
            <v:shape id="_x0000_s1696" style="position:absolute;left:2549;top:-38;width:1402;height:0" coordorigin="2549,-38" coordsize="1402,0" path="m2549,-38r1401,e" filled="f" strokecolor="#111" strokeweight=".82pt">
              <v:path arrowok="t"/>
            </v:shape>
            <v:shape id="_x0000_s1695" style="position:absolute;left:3965;top:-38;width:946;height:0" coordorigin="3965,-38" coordsize="946,0" path="m3965,-38r945,e" filled="f" strokecolor="#111" strokeweight=".82pt">
              <v:path arrowok="t"/>
            </v:shape>
            <v:shape id="_x0000_s1694" style="position:absolute;left:4925;top:-38;width:941;height:0" coordorigin="4925,-38" coordsize="941,0" path="m4925,-38r941,e" filled="f" strokecolor="#111" strokeweight=".82pt">
              <v:path arrowok="t"/>
            </v:shape>
            <v:shape id="_x0000_s1693" style="position:absolute;left:5880;top:-38;width:946;height:0" coordorigin="5880,-38" coordsize="946,0" path="m5880,-38r946,e" filled="f" strokecolor="#111" strokeweight=".82pt">
              <v:path arrowok="t"/>
            </v:shape>
            <v:shape id="_x0000_s1692" style="position:absolute;left:6840;top:-38;width:941;height:0" coordorigin="6840,-38" coordsize="941,0" path="m6840,-38r941,e" filled="f" strokecolor="#111" strokeweight=".82pt">
              <v:path arrowok="t"/>
            </v:shape>
            <v:shape id="_x0000_s1691" style="position:absolute;left:7795;top:-38;width:773;height:0" coordorigin="7795,-38" coordsize="773,0" path="m7795,-38r773,e" filled="f" strokecolor="#111" strokeweight=".82pt">
              <v:path arrowok="t"/>
            </v:shape>
            <v:shape id="_x0000_s1690" style="position:absolute;left:8582;top:-38;width:768;height:0" coordorigin="8582,-38" coordsize="768,0" path="m8582,-38r768,e" filled="f" strokecolor="#111" strokeweight=".82pt">
              <v:path arrowok="t"/>
            </v:shape>
            <v:shape id="_x0000_s1689" style="position:absolute;left:2549;top:399;width:1402;height:0" coordorigin="2549,399" coordsize="1402,0" path="m2549,399r1401,e" filled="f" strokecolor="#111" strokeweight=".82pt">
              <v:path arrowok="t"/>
            </v:shape>
            <v:shape id="_x0000_s1688" style="position:absolute;left:3965;top:399;width:946;height:0" coordorigin="3965,399" coordsize="946,0" path="m3965,399r945,e" filled="f" strokecolor="#111" strokeweight=".82pt">
              <v:path arrowok="t"/>
            </v:shape>
            <v:shape id="_x0000_s1687" style="position:absolute;left:4925;top:399;width:941;height:0" coordorigin="4925,399" coordsize="941,0" path="m4925,399r941,e" filled="f" strokecolor="#111" strokeweight=".82pt">
              <v:path arrowok="t"/>
            </v:shape>
            <v:shape id="_x0000_s1686" style="position:absolute;left:5880;top:399;width:946;height:0" coordorigin="5880,399" coordsize="946,0" path="m5880,399r946,e" filled="f" strokecolor="#111" strokeweight=".82pt">
              <v:path arrowok="t"/>
            </v:shape>
            <v:shape id="_x0000_s1685" style="position:absolute;left:6840;top:399;width:941;height:0" coordorigin="6840,399" coordsize="941,0" path="m6840,399r941,e" filled="f" strokecolor="#111" strokeweight=".82pt">
              <v:path arrowok="t"/>
            </v:shape>
            <v:shape id="_x0000_s1684" style="position:absolute;left:7795;top:399;width:773;height:0" coordorigin="7795,399" coordsize="773,0" path="m7795,399r773,e" filled="f" strokecolor="#111" strokeweight=".82pt">
              <v:path arrowok="t"/>
            </v:shape>
            <v:shape id="_x0000_s1683" style="position:absolute;left:8582;top:399;width:768;height:0" coordorigin="8582,399" coordsize="768,0" path="m8582,399r768,e" filled="f" strokecolor="#111" strokeweight=".82pt">
              <v:path arrowok="t"/>
            </v:shape>
            <v:shape id="_x0000_s1682" style="position:absolute;left:2542;top:-45;width:0;height:854" coordorigin="2542,-45" coordsize="0,854" path="m2542,-45r,854e" filled="f" strokecolor="#111" strokeweight=".82pt">
              <v:path arrowok="t"/>
            </v:shape>
            <v:shape id="_x0000_s1681" style="position:absolute;left:2549;top:802;width:1402;height:0" coordorigin="2549,802" coordsize="1402,0" path="m2549,802r1401,e" filled="f" strokecolor="#111" strokeweight=".82pt">
              <v:path arrowok="t"/>
            </v:shape>
            <v:shape id="_x0000_s1680" style="position:absolute;left:3958;top:-45;width:0;height:854" coordorigin="3958,-45" coordsize="0,854" path="m3958,-45r,854e" filled="f" strokecolor="#111" strokeweight=".82pt">
              <v:path arrowok="t"/>
            </v:shape>
            <v:shape id="_x0000_s1679" style="position:absolute;left:3965;top:802;width:946;height:0" coordorigin="3965,802" coordsize="946,0" path="m3965,802r945,e" filled="f" strokecolor="#111" strokeweight=".82pt">
              <v:path arrowok="t"/>
            </v:shape>
            <v:shape id="_x0000_s1678" style="position:absolute;left:4918;top:-45;width:0;height:854" coordorigin="4918,-45" coordsize="0,854" path="m4918,-45r,854e" filled="f" strokecolor="#111" strokeweight=".82pt">
              <v:path arrowok="t"/>
            </v:shape>
            <v:shape id="_x0000_s1677" style="position:absolute;left:4925;top:802;width:941;height:0" coordorigin="4925,802" coordsize="941,0" path="m4925,802r941,e" filled="f" strokecolor="#111" strokeweight=".82pt">
              <v:path arrowok="t"/>
            </v:shape>
            <v:shape id="_x0000_s1676" style="position:absolute;left:5873;top:-45;width:0;height:854" coordorigin="5873,-45" coordsize="0,854" path="m5873,-45r,854e" filled="f" strokecolor="#111" strokeweight=".82pt">
              <v:path arrowok="t"/>
            </v:shape>
            <v:shape id="_x0000_s1675" style="position:absolute;left:5880;top:802;width:946;height:0" coordorigin="5880,802" coordsize="946,0" path="m5880,802r946,e" filled="f" strokecolor="#111" strokeweight=".82pt">
              <v:path arrowok="t"/>
            </v:shape>
            <v:shape id="_x0000_s1674" style="position:absolute;left:6833;top:-45;width:0;height:854" coordorigin="6833,-45" coordsize="0,854" path="m6833,-45r,854e" filled="f" strokecolor="#111" strokeweight=".82pt">
              <v:path arrowok="t"/>
            </v:shape>
            <v:shape id="_x0000_s1673" style="position:absolute;left:6840;top:802;width:941;height:0" coordorigin="6840,802" coordsize="941,0" path="m6840,802r941,e" filled="f" strokecolor="#111" strokeweight=".82pt">
              <v:path arrowok="t"/>
            </v:shape>
            <v:shape id="_x0000_s1672" style="position:absolute;left:7788;top:-45;width:0;height:854" coordorigin="7788,-45" coordsize="0,854" path="m7788,-45r,854e" filled="f" strokecolor="#111" strokeweight=".82pt">
              <v:path arrowok="t"/>
            </v:shape>
            <v:shape id="_x0000_s1671" style="position:absolute;left:7795;top:802;width:773;height:0" coordorigin="7795,802" coordsize="773,0" path="m7795,802r773,e" filled="f" strokecolor="#111" strokeweight=".82pt">
              <v:path arrowok="t"/>
            </v:shape>
            <v:shape id="_x0000_s1670" style="position:absolute;left:8575;top:-45;width:0;height:854" coordorigin="8575,-45" coordsize="0,854" path="m8575,-45r,854e" filled="f" strokecolor="#111" strokeweight=".82pt">
              <v:path arrowok="t"/>
            </v:shape>
            <v:shape id="_x0000_s1669" style="position:absolute;left:8582;top:802;width:768;height:0" coordorigin="8582,802" coordsize="768,0" path="m8582,802r768,e" filled="f" strokecolor="#111" strokeweight=".82pt">
              <v:path arrowok="t"/>
            </v:shape>
            <v:shape id="_x0000_s1668" style="position:absolute;left:9358;top:-45;width:0;height:854" coordorigin="9358,-45" coordsize="0,854" path="m9358,-45r,854e" filled="f" strokecolor="#111" strokeweight=".82pt">
              <v:path arrowok="t"/>
            </v:shape>
            <w10:wrap anchorx="page"/>
          </v:group>
        </w:pict>
      </w:r>
      <w:r w:rsidR="00EB3F4A">
        <w:rPr>
          <w:rFonts w:ascii="Cambria" w:eastAsia="Cambria" w:hAnsi="Cambria" w:cs="Cambria"/>
          <w:sz w:val="24"/>
          <w:szCs w:val="24"/>
        </w:rPr>
        <w:t xml:space="preserve">                     </w:t>
      </w:r>
      <w:r w:rsidR="00EB3F4A">
        <w:rPr>
          <w:rFonts w:ascii="Cambria" w:eastAsia="Cambria" w:hAnsi="Cambria" w:cs="Cambria"/>
          <w:w w:val="102"/>
          <w:sz w:val="22"/>
          <w:szCs w:val="22"/>
        </w:rPr>
        <w:t>A</w:t>
      </w:r>
      <w:r w:rsidR="00EB3F4A">
        <w:rPr>
          <w:rFonts w:ascii="Cambria" w:eastAsia="Cambria" w:hAnsi="Cambria" w:cs="Cambria"/>
          <w:sz w:val="24"/>
          <w:szCs w:val="24"/>
        </w:rPr>
        <w:t xml:space="preserve">                </w:t>
      </w:r>
      <w:r w:rsidR="00EB3F4A">
        <w:rPr>
          <w:rFonts w:ascii="Cambria" w:eastAsia="Cambria" w:hAnsi="Cambria" w:cs="Cambria"/>
          <w:w w:val="102"/>
          <w:sz w:val="22"/>
          <w:szCs w:val="22"/>
        </w:rPr>
        <w:t>B</w:t>
      </w:r>
      <w:r w:rsidR="00EB3F4A">
        <w:rPr>
          <w:rFonts w:ascii="Cambria" w:eastAsia="Cambria" w:hAnsi="Cambria" w:cs="Cambria"/>
          <w:sz w:val="24"/>
          <w:szCs w:val="24"/>
        </w:rPr>
        <w:t xml:space="preserve">                </w:t>
      </w:r>
      <w:r w:rsidR="00EB3F4A">
        <w:rPr>
          <w:rFonts w:ascii="Cambria" w:eastAsia="Cambria" w:hAnsi="Cambria" w:cs="Cambria"/>
          <w:w w:val="102"/>
          <w:sz w:val="22"/>
          <w:szCs w:val="22"/>
        </w:rPr>
        <w:t>C</w:t>
      </w:r>
      <w:r w:rsidR="00EB3F4A">
        <w:rPr>
          <w:rFonts w:ascii="Cambria" w:eastAsia="Cambria" w:hAnsi="Cambria" w:cs="Cambria"/>
          <w:sz w:val="24"/>
          <w:szCs w:val="24"/>
        </w:rPr>
        <w:t xml:space="preserve">                </w:t>
      </w:r>
      <w:r w:rsidR="00EB3F4A">
        <w:rPr>
          <w:rFonts w:ascii="Cambria" w:eastAsia="Cambria" w:hAnsi="Cambria" w:cs="Cambria"/>
          <w:w w:val="102"/>
          <w:sz w:val="22"/>
          <w:szCs w:val="22"/>
        </w:rPr>
        <w:t>D</w:t>
      </w:r>
      <w:r w:rsidR="00EB3F4A">
        <w:rPr>
          <w:rFonts w:ascii="Cambria" w:eastAsia="Cambria" w:hAnsi="Cambria" w:cs="Cambria"/>
          <w:sz w:val="24"/>
          <w:szCs w:val="24"/>
        </w:rPr>
        <w:t xml:space="preserve">              </w:t>
      </w:r>
      <w:r w:rsidR="00EB3F4A">
        <w:rPr>
          <w:rFonts w:ascii="Cambria" w:eastAsia="Cambria" w:hAnsi="Cambria" w:cs="Cambria"/>
          <w:w w:val="102"/>
          <w:sz w:val="22"/>
          <w:szCs w:val="22"/>
        </w:rPr>
        <w:t>E</w:t>
      </w:r>
      <w:r w:rsidR="00EB3F4A">
        <w:rPr>
          <w:rFonts w:ascii="Cambria" w:eastAsia="Cambria" w:hAnsi="Cambria" w:cs="Cambria"/>
          <w:sz w:val="24"/>
          <w:szCs w:val="24"/>
        </w:rPr>
        <w:t xml:space="preserve">             </w:t>
      </w:r>
      <w:r w:rsidR="00EB3F4A">
        <w:rPr>
          <w:rFonts w:ascii="Cambria" w:eastAsia="Cambria" w:hAnsi="Cambria" w:cs="Cambria"/>
          <w:w w:val="102"/>
          <w:sz w:val="22"/>
          <w:szCs w:val="22"/>
        </w:rPr>
        <w:t>F</w:t>
      </w:r>
      <w:r w:rsidR="00EB3F4A">
        <w:rPr>
          <w:rFonts w:ascii="Cambria" w:eastAsia="Cambria" w:hAnsi="Cambria" w:cs="Cambria"/>
          <w:sz w:val="24"/>
          <w:szCs w:val="24"/>
        </w:rPr>
        <w:t xml:space="preserve"> </w:t>
      </w:r>
    </w:p>
    <w:p w:rsidR="000930F8" w:rsidRDefault="000930F8">
      <w:pPr>
        <w:spacing w:before="1" w:line="160" w:lineRule="exact"/>
        <w:rPr>
          <w:sz w:val="17"/>
          <w:szCs w:val="17"/>
        </w:rPr>
      </w:pPr>
    </w:p>
    <w:p w:rsidR="000930F8" w:rsidRDefault="00966895" w:rsidP="00966895">
      <w:pPr>
        <w:spacing w:line="240" w:lineRule="exact"/>
        <w:ind w:right="1751"/>
        <w:rPr>
          <w:rFonts w:ascii="Cambria" w:eastAsia="Cambria" w:hAnsi="Cambria" w:cs="Cambria"/>
          <w:sz w:val="24"/>
          <w:szCs w:val="24"/>
        </w:rPr>
      </w:pPr>
      <w:r>
        <w:rPr>
          <w:rFonts w:ascii="Cambria" w:eastAsia="Cambria" w:hAnsi="Cambria" w:cs="Cambria"/>
          <w:w w:val="102"/>
          <w:sz w:val="22"/>
          <w:szCs w:val="22"/>
        </w:rPr>
        <w:t xml:space="preserve">                                    </w:t>
      </w:r>
      <w:r w:rsidR="00EB3F4A">
        <w:rPr>
          <w:rFonts w:ascii="Cambria" w:eastAsia="Cambria" w:hAnsi="Cambria" w:cs="Cambria"/>
          <w:w w:val="102"/>
          <w:sz w:val="22"/>
          <w:szCs w:val="22"/>
        </w:rPr>
        <w:t>Frequency</w:t>
      </w:r>
      <w:r w:rsidR="00EB3F4A">
        <w:rPr>
          <w:rFonts w:ascii="Cambria" w:eastAsia="Cambria" w:hAnsi="Cambria" w:cs="Cambria"/>
          <w:sz w:val="24"/>
          <w:szCs w:val="24"/>
        </w:rPr>
        <w:t xml:space="preserve">       </w:t>
      </w:r>
      <w:r w:rsidR="00EB3F4A">
        <w:rPr>
          <w:rFonts w:ascii="Cambria" w:eastAsia="Cambria" w:hAnsi="Cambria" w:cs="Cambria"/>
          <w:w w:val="102"/>
          <w:sz w:val="22"/>
          <w:szCs w:val="22"/>
        </w:rPr>
        <w:t>45,000</w:t>
      </w:r>
      <w:r w:rsidR="00EB3F4A">
        <w:rPr>
          <w:rFonts w:ascii="Cambria" w:eastAsia="Cambria" w:hAnsi="Cambria" w:cs="Cambria"/>
          <w:sz w:val="24"/>
          <w:szCs w:val="24"/>
        </w:rPr>
        <w:t xml:space="preserve">      </w:t>
      </w:r>
      <w:r w:rsidR="00EB3F4A">
        <w:rPr>
          <w:rFonts w:ascii="Cambria" w:eastAsia="Cambria" w:hAnsi="Cambria" w:cs="Cambria"/>
          <w:w w:val="102"/>
          <w:sz w:val="22"/>
          <w:szCs w:val="22"/>
        </w:rPr>
        <w:t>13,000</w:t>
      </w:r>
      <w:r w:rsidR="00EB3F4A">
        <w:rPr>
          <w:rFonts w:ascii="Cambria" w:eastAsia="Cambria" w:hAnsi="Cambria" w:cs="Cambria"/>
          <w:sz w:val="24"/>
          <w:szCs w:val="24"/>
        </w:rPr>
        <w:t xml:space="preserve">      </w:t>
      </w:r>
      <w:r w:rsidR="00EB3F4A">
        <w:rPr>
          <w:rFonts w:ascii="Cambria" w:eastAsia="Cambria" w:hAnsi="Cambria" w:cs="Cambria"/>
          <w:w w:val="102"/>
          <w:sz w:val="22"/>
          <w:szCs w:val="22"/>
        </w:rPr>
        <w:t>12,000</w:t>
      </w:r>
      <w:r w:rsidR="00EB3F4A">
        <w:rPr>
          <w:rFonts w:ascii="Cambria" w:eastAsia="Cambria" w:hAnsi="Cambria" w:cs="Cambria"/>
          <w:sz w:val="24"/>
          <w:szCs w:val="24"/>
        </w:rPr>
        <w:t xml:space="preserve">      </w:t>
      </w:r>
      <w:r w:rsidR="00EB3F4A">
        <w:rPr>
          <w:rFonts w:ascii="Cambria" w:eastAsia="Cambria" w:hAnsi="Cambria" w:cs="Cambria"/>
          <w:w w:val="102"/>
          <w:sz w:val="22"/>
          <w:szCs w:val="22"/>
        </w:rPr>
        <w:t>16,000</w:t>
      </w:r>
      <w:r w:rsidR="00EB3F4A">
        <w:rPr>
          <w:rFonts w:ascii="Cambria" w:eastAsia="Cambria" w:hAnsi="Cambria" w:cs="Cambria"/>
          <w:sz w:val="24"/>
          <w:szCs w:val="24"/>
        </w:rPr>
        <w:t xml:space="preserve">     </w:t>
      </w:r>
      <w:r w:rsidR="00EB3F4A">
        <w:rPr>
          <w:rFonts w:ascii="Cambria" w:eastAsia="Cambria" w:hAnsi="Cambria" w:cs="Cambria"/>
          <w:w w:val="102"/>
          <w:sz w:val="22"/>
          <w:szCs w:val="22"/>
        </w:rPr>
        <w:t>9,000</w:t>
      </w:r>
      <w:r w:rsidR="00EB3F4A">
        <w:rPr>
          <w:rFonts w:ascii="Cambria" w:eastAsia="Cambria" w:hAnsi="Cambria" w:cs="Cambria"/>
          <w:sz w:val="24"/>
          <w:szCs w:val="24"/>
        </w:rPr>
        <w:t xml:space="preserve">     </w:t>
      </w:r>
      <w:r w:rsidR="00EB3F4A">
        <w:rPr>
          <w:rFonts w:ascii="Cambria" w:eastAsia="Cambria" w:hAnsi="Cambria" w:cs="Cambria"/>
          <w:w w:val="102"/>
          <w:sz w:val="22"/>
          <w:szCs w:val="22"/>
        </w:rPr>
        <w:t>5,000</w:t>
      </w:r>
      <w:r w:rsidR="00EB3F4A">
        <w:rPr>
          <w:rFonts w:ascii="Cambria" w:eastAsia="Cambria" w:hAnsi="Cambria" w:cs="Cambria"/>
          <w:sz w:val="24"/>
          <w:szCs w:val="24"/>
        </w:rPr>
        <w:t xml:space="preserve"> </w:t>
      </w:r>
    </w:p>
    <w:p w:rsidR="000930F8" w:rsidRDefault="000930F8">
      <w:pPr>
        <w:spacing w:before="1" w:line="120" w:lineRule="exact"/>
        <w:rPr>
          <w:sz w:val="13"/>
          <w:szCs w:val="13"/>
        </w:rPr>
      </w:pPr>
    </w:p>
    <w:p w:rsidR="000930F8" w:rsidRDefault="000930F8">
      <w:pPr>
        <w:spacing w:line="200" w:lineRule="exact"/>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b/>
          <w:w w:val="102"/>
          <w:sz w:val="22"/>
          <w:szCs w:val="22"/>
        </w:rPr>
        <w:t xml:space="preserve">Fixed Length Code : </w:t>
      </w:r>
      <w:r>
        <w:rPr>
          <w:rFonts w:ascii="Cambria" w:eastAsia="Cambria" w:hAnsi="Cambria" w:cs="Cambria"/>
          <w:w w:val="102"/>
          <w:sz w:val="22"/>
          <w:szCs w:val="22"/>
        </w:rPr>
        <w:t xml:space="preserve">In fixed length code, needs 3 bits to represent six(6) characters. </w:t>
      </w:r>
    </w:p>
    <w:p w:rsidR="000930F8" w:rsidRDefault="000930F8">
      <w:pPr>
        <w:spacing w:line="200" w:lineRule="exact"/>
      </w:pPr>
    </w:p>
    <w:p w:rsidR="000930F8" w:rsidRDefault="000930F8">
      <w:pPr>
        <w:spacing w:before="11" w:line="200" w:lineRule="exact"/>
      </w:pPr>
    </w:p>
    <w:p w:rsidR="000930F8" w:rsidRDefault="00EB3F4A">
      <w:pPr>
        <w:ind w:left="2096"/>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w w:val="102"/>
          <w:sz w:val="22"/>
          <w:szCs w:val="22"/>
        </w:rPr>
        <w:t>A</w:t>
      </w:r>
      <w:r>
        <w:rPr>
          <w:rFonts w:ascii="Cambria" w:eastAsia="Cambria" w:hAnsi="Cambria" w:cs="Cambria"/>
          <w:sz w:val="24"/>
          <w:szCs w:val="24"/>
        </w:rPr>
        <w:t xml:space="preserve">                  </w:t>
      </w:r>
      <w:r>
        <w:rPr>
          <w:rFonts w:ascii="Cambria" w:eastAsia="Cambria" w:hAnsi="Cambria" w:cs="Cambria"/>
          <w:w w:val="102"/>
          <w:sz w:val="22"/>
          <w:szCs w:val="22"/>
        </w:rPr>
        <w:t>B</w:t>
      </w:r>
      <w:r>
        <w:rPr>
          <w:rFonts w:ascii="Cambria" w:eastAsia="Cambria" w:hAnsi="Cambria" w:cs="Cambria"/>
          <w:sz w:val="24"/>
          <w:szCs w:val="24"/>
        </w:rPr>
        <w:t xml:space="preserve">                  </w:t>
      </w:r>
      <w:r>
        <w:rPr>
          <w:rFonts w:ascii="Cambria" w:eastAsia="Cambria" w:hAnsi="Cambria" w:cs="Cambria"/>
          <w:w w:val="102"/>
          <w:sz w:val="22"/>
          <w:szCs w:val="22"/>
        </w:rPr>
        <w:t>C</w:t>
      </w:r>
      <w:r>
        <w:rPr>
          <w:rFonts w:ascii="Cambria" w:eastAsia="Cambria" w:hAnsi="Cambria" w:cs="Cambria"/>
          <w:sz w:val="24"/>
          <w:szCs w:val="24"/>
        </w:rPr>
        <w:t xml:space="preserve">                  </w:t>
      </w:r>
      <w:r>
        <w:rPr>
          <w:rFonts w:ascii="Cambria" w:eastAsia="Cambria" w:hAnsi="Cambria" w:cs="Cambria"/>
          <w:w w:val="102"/>
          <w:sz w:val="22"/>
          <w:szCs w:val="22"/>
        </w:rPr>
        <w:t>D</w:t>
      </w:r>
      <w:r>
        <w:rPr>
          <w:rFonts w:ascii="Cambria" w:eastAsia="Cambria" w:hAnsi="Cambria" w:cs="Cambria"/>
          <w:sz w:val="24"/>
          <w:szCs w:val="24"/>
        </w:rPr>
        <w:t xml:space="preserve">                </w:t>
      </w:r>
      <w:r>
        <w:rPr>
          <w:rFonts w:ascii="Cambria" w:eastAsia="Cambria" w:hAnsi="Cambria" w:cs="Cambria"/>
          <w:w w:val="102"/>
          <w:sz w:val="22"/>
          <w:szCs w:val="22"/>
        </w:rPr>
        <w:t>E</w:t>
      </w:r>
      <w:r>
        <w:rPr>
          <w:rFonts w:ascii="Cambria" w:eastAsia="Cambria" w:hAnsi="Cambria" w:cs="Cambria"/>
          <w:sz w:val="24"/>
          <w:szCs w:val="24"/>
        </w:rPr>
        <w:t xml:space="preserve">               </w:t>
      </w:r>
      <w:r>
        <w:rPr>
          <w:rFonts w:ascii="Cambria" w:eastAsia="Cambria" w:hAnsi="Cambria" w:cs="Cambria"/>
          <w:w w:val="102"/>
          <w:sz w:val="22"/>
          <w:szCs w:val="22"/>
        </w:rPr>
        <w:t>F</w:t>
      </w:r>
      <w:r>
        <w:rPr>
          <w:rFonts w:ascii="Cambria" w:eastAsia="Cambria" w:hAnsi="Cambria" w:cs="Cambria"/>
          <w:sz w:val="24"/>
          <w:szCs w:val="24"/>
        </w:rPr>
        <w:t xml:space="preserve"> </w:t>
      </w:r>
    </w:p>
    <w:p w:rsidR="000930F8" w:rsidRDefault="000930F8">
      <w:pPr>
        <w:spacing w:before="1" w:line="160" w:lineRule="exact"/>
        <w:rPr>
          <w:sz w:val="17"/>
          <w:szCs w:val="17"/>
        </w:rPr>
      </w:pPr>
    </w:p>
    <w:p w:rsidR="000930F8" w:rsidRDefault="00EB3F4A">
      <w:pPr>
        <w:ind w:left="1598"/>
        <w:rPr>
          <w:rFonts w:ascii="Cambria" w:eastAsia="Cambria" w:hAnsi="Cambria" w:cs="Cambria"/>
          <w:sz w:val="24"/>
          <w:szCs w:val="24"/>
        </w:rPr>
      </w:pPr>
      <w:r>
        <w:rPr>
          <w:rFonts w:ascii="Cambria" w:eastAsia="Cambria" w:hAnsi="Cambria" w:cs="Cambria"/>
          <w:w w:val="102"/>
          <w:sz w:val="22"/>
          <w:szCs w:val="22"/>
        </w:rPr>
        <w:t>Frequency</w:t>
      </w:r>
      <w:r>
        <w:rPr>
          <w:rFonts w:ascii="Cambria" w:eastAsia="Cambria" w:hAnsi="Cambria" w:cs="Cambria"/>
          <w:sz w:val="24"/>
          <w:szCs w:val="24"/>
        </w:rPr>
        <w:t xml:space="preserve">               </w:t>
      </w:r>
      <w:r>
        <w:rPr>
          <w:rFonts w:ascii="Cambria" w:eastAsia="Cambria" w:hAnsi="Cambria" w:cs="Cambria"/>
          <w:w w:val="102"/>
          <w:sz w:val="22"/>
          <w:szCs w:val="22"/>
        </w:rPr>
        <w:t>45,000</w:t>
      </w:r>
      <w:r>
        <w:rPr>
          <w:rFonts w:ascii="Cambria" w:eastAsia="Cambria" w:hAnsi="Cambria" w:cs="Cambria"/>
          <w:sz w:val="24"/>
          <w:szCs w:val="24"/>
        </w:rPr>
        <w:t xml:space="preserve">        </w:t>
      </w:r>
      <w:r>
        <w:rPr>
          <w:rFonts w:ascii="Cambria" w:eastAsia="Cambria" w:hAnsi="Cambria" w:cs="Cambria"/>
          <w:w w:val="102"/>
          <w:sz w:val="22"/>
          <w:szCs w:val="22"/>
        </w:rPr>
        <w:t>13,000</w:t>
      </w:r>
      <w:r>
        <w:rPr>
          <w:rFonts w:ascii="Cambria" w:eastAsia="Cambria" w:hAnsi="Cambria" w:cs="Cambria"/>
          <w:sz w:val="24"/>
          <w:szCs w:val="24"/>
        </w:rPr>
        <w:t xml:space="preserve">        </w:t>
      </w:r>
      <w:r>
        <w:rPr>
          <w:rFonts w:ascii="Cambria" w:eastAsia="Cambria" w:hAnsi="Cambria" w:cs="Cambria"/>
          <w:w w:val="102"/>
          <w:sz w:val="22"/>
          <w:szCs w:val="22"/>
        </w:rPr>
        <w:t>12,000</w:t>
      </w:r>
      <w:r>
        <w:rPr>
          <w:rFonts w:ascii="Cambria" w:eastAsia="Cambria" w:hAnsi="Cambria" w:cs="Cambria"/>
          <w:sz w:val="24"/>
          <w:szCs w:val="24"/>
        </w:rPr>
        <w:t xml:space="preserve">        </w:t>
      </w:r>
      <w:r>
        <w:rPr>
          <w:rFonts w:ascii="Cambria" w:eastAsia="Cambria" w:hAnsi="Cambria" w:cs="Cambria"/>
          <w:w w:val="102"/>
          <w:sz w:val="22"/>
          <w:szCs w:val="22"/>
        </w:rPr>
        <w:t>16,000</w:t>
      </w:r>
      <w:r>
        <w:rPr>
          <w:rFonts w:ascii="Cambria" w:eastAsia="Cambria" w:hAnsi="Cambria" w:cs="Cambria"/>
          <w:sz w:val="24"/>
          <w:szCs w:val="24"/>
        </w:rPr>
        <w:t xml:space="preserve">       </w:t>
      </w:r>
      <w:r>
        <w:rPr>
          <w:rFonts w:ascii="Cambria" w:eastAsia="Cambria" w:hAnsi="Cambria" w:cs="Cambria"/>
          <w:w w:val="102"/>
          <w:sz w:val="22"/>
          <w:szCs w:val="22"/>
        </w:rPr>
        <w:t>9,000</w:t>
      </w:r>
      <w:r>
        <w:rPr>
          <w:rFonts w:ascii="Cambria" w:eastAsia="Cambria" w:hAnsi="Cambria" w:cs="Cambria"/>
          <w:sz w:val="24"/>
          <w:szCs w:val="24"/>
        </w:rPr>
        <w:t xml:space="preserve">       </w:t>
      </w:r>
      <w:r>
        <w:rPr>
          <w:rFonts w:ascii="Cambria" w:eastAsia="Cambria" w:hAnsi="Cambria" w:cs="Cambria"/>
          <w:w w:val="102"/>
          <w:sz w:val="22"/>
          <w:szCs w:val="22"/>
        </w:rPr>
        <w:t>5,000</w:t>
      </w:r>
      <w:r>
        <w:rPr>
          <w:rFonts w:ascii="Cambria" w:eastAsia="Cambria" w:hAnsi="Cambria" w:cs="Cambria"/>
          <w:sz w:val="24"/>
          <w:szCs w:val="24"/>
        </w:rPr>
        <w:t xml:space="preserve"> </w:t>
      </w:r>
    </w:p>
    <w:p w:rsidR="000930F8" w:rsidRDefault="000930F8">
      <w:pPr>
        <w:spacing w:before="7" w:line="140" w:lineRule="exact"/>
        <w:rPr>
          <w:sz w:val="15"/>
          <w:szCs w:val="15"/>
        </w:rPr>
      </w:pPr>
    </w:p>
    <w:p w:rsidR="000930F8" w:rsidRDefault="00EB3F4A">
      <w:pPr>
        <w:ind w:left="1204" w:right="1165"/>
        <w:jc w:val="center"/>
        <w:rPr>
          <w:rFonts w:ascii="Cambria" w:eastAsia="Cambria" w:hAnsi="Cambria" w:cs="Cambria"/>
          <w:sz w:val="24"/>
          <w:szCs w:val="24"/>
        </w:rPr>
      </w:pPr>
      <w:r>
        <w:rPr>
          <w:rFonts w:ascii="Cambria" w:eastAsia="Cambria" w:hAnsi="Cambria" w:cs="Cambria"/>
          <w:w w:val="102"/>
          <w:sz w:val="22"/>
          <w:szCs w:val="22"/>
        </w:rPr>
        <w:t>Fixed Length code</w:t>
      </w:r>
      <w:r>
        <w:rPr>
          <w:rFonts w:ascii="Cambria" w:eastAsia="Cambria" w:hAnsi="Cambria" w:cs="Cambria"/>
          <w:sz w:val="24"/>
          <w:szCs w:val="24"/>
        </w:rPr>
        <w:t xml:space="preserve">           </w:t>
      </w:r>
      <w:r>
        <w:rPr>
          <w:rFonts w:ascii="Cambria" w:eastAsia="Cambria" w:hAnsi="Cambria" w:cs="Cambria"/>
          <w:w w:val="102"/>
          <w:sz w:val="22"/>
          <w:szCs w:val="22"/>
        </w:rPr>
        <w:t>000</w:t>
      </w:r>
      <w:r>
        <w:rPr>
          <w:rFonts w:ascii="Cambria" w:eastAsia="Cambria" w:hAnsi="Cambria" w:cs="Cambria"/>
          <w:sz w:val="24"/>
          <w:szCs w:val="24"/>
        </w:rPr>
        <w:t xml:space="preserve">             </w:t>
      </w:r>
      <w:r>
        <w:rPr>
          <w:rFonts w:ascii="Cambria" w:eastAsia="Cambria" w:hAnsi="Cambria" w:cs="Cambria"/>
          <w:w w:val="102"/>
          <w:sz w:val="22"/>
          <w:szCs w:val="22"/>
        </w:rPr>
        <w:t>001</w:t>
      </w:r>
      <w:r>
        <w:rPr>
          <w:rFonts w:ascii="Cambria" w:eastAsia="Cambria" w:hAnsi="Cambria" w:cs="Cambria"/>
          <w:sz w:val="24"/>
          <w:szCs w:val="24"/>
        </w:rPr>
        <w:t xml:space="preserve">              </w:t>
      </w:r>
      <w:r>
        <w:rPr>
          <w:rFonts w:ascii="Cambria" w:eastAsia="Cambria" w:hAnsi="Cambria" w:cs="Cambria"/>
          <w:w w:val="102"/>
          <w:sz w:val="22"/>
          <w:szCs w:val="22"/>
        </w:rPr>
        <w:t>010</w:t>
      </w:r>
      <w:r>
        <w:rPr>
          <w:rFonts w:ascii="Cambria" w:eastAsia="Cambria" w:hAnsi="Cambria" w:cs="Cambria"/>
          <w:sz w:val="24"/>
          <w:szCs w:val="24"/>
        </w:rPr>
        <w:t xml:space="preserve">             </w:t>
      </w:r>
      <w:r>
        <w:rPr>
          <w:rFonts w:ascii="Cambria" w:eastAsia="Cambria" w:hAnsi="Cambria" w:cs="Cambria"/>
          <w:w w:val="102"/>
          <w:sz w:val="22"/>
          <w:szCs w:val="22"/>
        </w:rPr>
        <w:t>011</w:t>
      </w:r>
      <w:r>
        <w:rPr>
          <w:rFonts w:ascii="Cambria" w:eastAsia="Cambria" w:hAnsi="Cambria" w:cs="Cambria"/>
          <w:sz w:val="24"/>
          <w:szCs w:val="24"/>
        </w:rPr>
        <w:t xml:space="preserve">            </w:t>
      </w:r>
      <w:r>
        <w:rPr>
          <w:rFonts w:ascii="Cambria" w:eastAsia="Cambria" w:hAnsi="Cambria" w:cs="Cambria"/>
          <w:w w:val="102"/>
          <w:sz w:val="22"/>
          <w:szCs w:val="22"/>
        </w:rPr>
        <w:t>100</w:t>
      </w:r>
      <w:r>
        <w:rPr>
          <w:rFonts w:ascii="Cambria" w:eastAsia="Cambria" w:hAnsi="Cambria" w:cs="Cambria"/>
          <w:sz w:val="24"/>
          <w:szCs w:val="24"/>
        </w:rPr>
        <w:t xml:space="preserve">          </w:t>
      </w:r>
      <w:r>
        <w:rPr>
          <w:rFonts w:ascii="Cambria" w:eastAsia="Cambria" w:hAnsi="Cambria" w:cs="Cambria"/>
          <w:w w:val="102"/>
          <w:sz w:val="22"/>
          <w:szCs w:val="22"/>
        </w:rPr>
        <w:t>101</w:t>
      </w:r>
      <w:r>
        <w:rPr>
          <w:rFonts w:ascii="Cambria" w:eastAsia="Cambria" w:hAnsi="Cambria" w:cs="Cambria"/>
          <w:sz w:val="24"/>
          <w:szCs w:val="24"/>
        </w:rPr>
        <w:t xml:space="preserve"> </w:t>
      </w:r>
    </w:p>
    <w:p w:rsidR="000930F8" w:rsidRDefault="000930F8">
      <w:pPr>
        <w:spacing w:before="7" w:line="140" w:lineRule="exact"/>
        <w:rPr>
          <w:sz w:val="15"/>
          <w:szCs w:val="15"/>
        </w:rPr>
      </w:pPr>
    </w:p>
    <w:p w:rsidR="000930F8" w:rsidRDefault="000930F8">
      <w:pPr>
        <w:ind w:left="5096" w:right="5044"/>
        <w:jc w:val="center"/>
        <w:rPr>
          <w:rFonts w:ascii="Cambria" w:eastAsia="Cambria" w:hAnsi="Cambria" w:cs="Cambria"/>
          <w:sz w:val="22"/>
          <w:szCs w:val="22"/>
        </w:rPr>
      </w:pPr>
      <w:r w:rsidRPr="000930F8">
        <w:pict>
          <v:group id="_x0000_s1630" style="position:absolute;left:0;text-align:left;margin-left:90.9pt;margin-top:98.45pt;width:413.6pt;height:63.7pt;z-index:-2244;mso-position-horizontal-relative:page;mso-position-vertical-relative:page" coordorigin="1818,1969" coordsize="8272,1274">
            <v:shape id="_x0000_s1666" style="position:absolute;left:1834;top:1985;width:2165;height:0" coordorigin="1834,1985" coordsize="2165,0" path="m1834,1985r2164,e" filled="f" strokecolor="#111" strokeweight=".82pt">
              <v:path arrowok="t"/>
            </v:shape>
            <v:shape id="_x0000_s1665" style="position:absolute;left:4013;top:1985;width:1061;height:0" coordorigin="4013,1985" coordsize="1061,0" path="m4013,1985r1061,e" filled="f" strokecolor="#111" strokeweight=".82pt">
              <v:path arrowok="t"/>
            </v:shape>
            <v:shape id="_x0000_s1664" style="position:absolute;left:5088;top:1985;width:1066;height:0" coordorigin="5088,1985" coordsize="1066,0" path="m5088,1985r1066,e" filled="f" strokecolor="#111" strokeweight=".82pt">
              <v:path arrowok="t"/>
            </v:shape>
            <v:shape id="_x0000_s1663" style="position:absolute;left:6168;top:1985;width:1061;height:0" coordorigin="6168,1985" coordsize="1061,0" path="m6168,1985r1061,e" filled="f" strokecolor="#111" strokeweight=".82pt">
              <v:path arrowok="t"/>
            </v:shape>
            <v:shape id="_x0000_s1662" style="position:absolute;left:7243;top:1985;width:1061;height:0" coordorigin="7243,1985" coordsize="1061,0" path="m7243,1985r1061,e" filled="f" strokecolor="#111" strokeweight=".82pt">
              <v:path arrowok="t"/>
            </v:shape>
            <v:shape id="_x0000_s1661" style="position:absolute;left:8318;top:1985;width:874;height:0" coordorigin="8318,1985" coordsize="874,0" path="m8318,1985r874,e" filled="f" strokecolor="#111" strokeweight=".82pt">
              <v:path arrowok="t"/>
            </v:shape>
            <v:shape id="_x0000_s1660" style="position:absolute;left:9206;top:1985;width:869;height:0" coordorigin="9206,1985" coordsize="869,0" path="m9206,1985r869,e" filled="f" strokecolor="#111" strokeweight=".82pt">
              <v:path arrowok="t"/>
            </v:shape>
            <v:shape id="_x0000_s1659" style="position:absolute;left:1834;top:2422;width:2165;height:0" coordorigin="1834,2422" coordsize="2165,0" path="m1834,2422r2164,e" filled="f" strokecolor="#111" strokeweight=".82pt">
              <v:path arrowok="t"/>
            </v:shape>
            <v:shape id="_x0000_s1658" style="position:absolute;left:4013;top:2422;width:1061;height:0" coordorigin="4013,2422" coordsize="1061,0" path="m4013,2422r1061,e" filled="f" strokecolor="#111" strokeweight=".82pt">
              <v:path arrowok="t"/>
            </v:shape>
            <v:shape id="_x0000_s1657" style="position:absolute;left:5088;top:2422;width:1066;height:0" coordorigin="5088,2422" coordsize="1066,0" path="m5088,2422r1066,e" filled="f" strokecolor="#111" strokeweight=".82pt">
              <v:path arrowok="t"/>
            </v:shape>
            <v:shape id="_x0000_s1656" style="position:absolute;left:6168;top:2422;width:1061;height:0" coordorigin="6168,2422" coordsize="1061,0" path="m6168,2422r1061,e" filled="f" strokecolor="#111" strokeweight=".82pt">
              <v:path arrowok="t"/>
            </v:shape>
            <v:shape id="_x0000_s1655" style="position:absolute;left:7243;top:2422;width:1061;height:0" coordorigin="7243,2422" coordsize="1061,0" path="m7243,2422r1061,e" filled="f" strokecolor="#111" strokeweight=".82pt">
              <v:path arrowok="t"/>
            </v:shape>
            <v:shape id="_x0000_s1654" style="position:absolute;left:8318;top:2422;width:874;height:0" coordorigin="8318,2422" coordsize="874,0" path="m8318,2422r874,e" filled="f" strokecolor="#111" strokeweight=".82pt">
              <v:path arrowok="t"/>
            </v:shape>
            <v:shape id="_x0000_s1653" style="position:absolute;left:9206;top:2422;width:869;height:0" coordorigin="9206,2422" coordsize="869,0" path="m9206,2422r869,e" filled="f" strokecolor="#111" strokeweight=".82pt">
              <v:path arrowok="t"/>
            </v:shape>
            <v:shape id="_x0000_s1652" style="position:absolute;left:1834;top:2825;width:2165;height:0" coordorigin="1834,2825" coordsize="2165,0" path="m1834,2825r2164,e" filled="f" strokecolor="#111" strokeweight=".82pt">
              <v:path arrowok="t"/>
            </v:shape>
            <v:shape id="_x0000_s1651" style="position:absolute;left:4013;top:2825;width:1061;height:0" coordorigin="4013,2825" coordsize="1061,0" path="m4013,2825r1061,e" filled="f" strokecolor="#111" strokeweight=".82pt">
              <v:path arrowok="t"/>
            </v:shape>
            <v:shape id="_x0000_s1650" style="position:absolute;left:5088;top:2825;width:1066;height:0" coordorigin="5088,2825" coordsize="1066,0" path="m5088,2825r1066,e" filled="f" strokecolor="#111" strokeweight=".82pt">
              <v:path arrowok="t"/>
            </v:shape>
            <v:shape id="_x0000_s1649" style="position:absolute;left:6168;top:2825;width:1061;height:0" coordorigin="6168,2825" coordsize="1061,0" path="m6168,2825r1061,e" filled="f" strokecolor="#111" strokeweight=".82pt">
              <v:path arrowok="t"/>
            </v:shape>
            <v:shape id="_x0000_s1648" style="position:absolute;left:7243;top:2825;width:1061;height:0" coordorigin="7243,2825" coordsize="1061,0" path="m7243,2825r1061,e" filled="f" strokecolor="#111" strokeweight=".82pt">
              <v:path arrowok="t"/>
            </v:shape>
            <v:shape id="_x0000_s1647" style="position:absolute;left:8318;top:2825;width:874;height:0" coordorigin="8318,2825" coordsize="874,0" path="m8318,2825r874,e" filled="f" strokecolor="#111" strokeweight=".82pt">
              <v:path arrowok="t"/>
            </v:shape>
            <v:shape id="_x0000_s1646" style="position:absolute;left:9206;top:2825;width:869;height:0" coordorigin="9206,2825" coordsize="869,0" path="m9206,2825r869,e" filled="f" strokecolor="#111" strokeweight=".82pt">
              <v:path arrowok="t"/>
            </v:shape>
            <v:shape id="_x0000_s1645" style="position:absolute;left:1826;top:1978;width:0;height:1258" coordorigin="1826,1978" coordsize="0,1258" path="m1826,1978r,1257e" filled="f" strokecolor="#111" strokeweight=".82pt">
              <v:path arrowok="t"/>
            </v:shape>
            <v:shape id="_x0000_s1644" style="position:absolute;left:1834;top:3228;width:2165;height:0" coordorigin="1834,3228" coordsize="2165,0" path="m1834,3228r2164,e" filled="f" strokecolor="#111" strokeweight=".82pt">
              <v:path arrowok="t"/>
            </v:shape>
            <v:shape id="_x0000_s1643" style="position:absolute;left:4006;top:1978;width:0;height:1258" coordorigin="4006,1978" coordsize="0,1258" path="m4006,1978r,1257e" filled="f" strokecolor="#111" strokeweight=".82pt">
              <v:path arrowok="t"/>
            </v:shape>
            <v:shape id="_x0000_s1642" style="position:absolute;left:4013;top:3228;width:1061;height:0" coordorigin="4013,3228" coordsize="1061,0" path="m4013,3228r1061,e" filled="f" strokecolor="#111" strokeweight=".82pt">
              <v:path arrowok="t"/>
            </v:shape>
            <v:shape id="_x0000_s1641" style="position:absolute;left:5081;top:1978;width:0;height:1258" coordorigin="5081,1978" coordsize="0,1258" path="m5081,1978r,1257e" filled="f" strokecolor="#111" strokeweight=".82pt">
              <v:path arrowok="t"/>
            </v:shape>
            <v:shape id="_x0000_s1640" style="position:absolute;left:5088;top:3228;width:1066;height:0" coordorigin="5088,3228" coordsize="1066,0" path="m5088,3228r1066,e" filled="f" strokecolor="#111" strokeweight=".82pt">
              <v:path arrowok="t"/>
            </v:shape>
            <v:shape id="_x0000_s1639" style="position:absolute;left:6161;top:1978;width:0;height:1258" coordorigin="6161,1978" coordsize="0,1258" path="m6161,1978r,1257e" filled="f" strokecolor="#111" strokeweight=".82pt">
              <v:path arrowok="t"/>
            </v:shape>
            <v:shape id="_x0000_s1638" style="position:absolute;left:6168;top:3228;width:1061;height:0" coordorigin="6168,3228" coordsize="1061,0" path="m6168,3228r1061,e" filled="f" strokecolor="#111" strokeweight=".82pt">
              <v:path arrowok="t"/>
            </v:shape>
            <v:shape id="_x0000_s1637" style="position:absolute;left:7236;top:1978;width:0;height:1258" coordorigin="7236,1978" coordsize="0,1258" path="m7236,1978r,1257e" filled="f" strokecolor="#111" strokeweight=".82pt">
              <v:path arrowok="t"/>
            </v:shape>
            <v:shape id="_x0000_s1636" style="position:absolute;left:7243;top:3228;width:1061;height:0" coordorigin="7243,3228" coordsize="1061,0" path="m7243,3228r1061,e" filled="f" strokecolor="#111" strokeweight=".82pt">
              <v:path arrowok="t"/>
            </v:shape>
            <v:shape id="_x0000_s1635" style="position:absolute;left:8311;top:1978;width:0;height:1258" coordorigin="8311,1978" coordsize="0,1258" path="m8311,1978r,1257e" filled="f" strokecolor="#111" strokeweight=".82pt">
              <v:path arrowok="t"/>
            </v:shape>
            <v:shape id="_x0000_s1634" style="position:absolute;left:8318;top:3228;width:874;height:0" coordorigin="8318,3228" coordsize="874,0" path="m8318,3228r874,e" filled="f" strokecolor="#111" strokeweight=".82pt">
              <v:path arrowok="t"/>
            </v:shape>
            <v:shape id="_x0000_s1633" style="position:absolute;left:9199;top:1978;width:0;height:1258" coordorigin="9199,1978" coordsize="0,1258" path="m9199,1978r,1257e" filled="f" strokecolor="#111" strokeweight=".82pt">
              <v:path arrowok="t"/>
            </v:shape>
            <v:shape id="_x0000_s1632" style="position:absolute;left:9206;top:3228;width:869;height:0" coordorigin="9206,3228" coordsize="869,0" path="m9206,3228r869,e" filled="f" strokecolor="#111" strokeweight=".82pt">
              <v:path arrowok="t"/>
            </v:shape>
            <v:shape id="_x0000_s1631" style="position:absolute;left:10082;top:1978;width:0;height:1258" coordorigin="10082,1978" coordsize="0,1258" path="m10082,1978r,1257e" filled="f" strokecolor="#111" strokeweight=".82pt">
              <v:path arrowok="t"/>
            </v:shape>
            <w10:wrap anchorx="page" anchory="page"/>
          </v:group>
        </w:pict>
      </w:r>
      <w:r w:rsidR="00EB3F4A">
        <w:rPr>
          <w:rFonts w:ascii="Cambria" w:eastAsia="Cambria" w:hAnsi="Cambria" w:cs="Cambria"/>
          <w:w w:val="102"/>
          <w:sz w:val="22"/>
          <w:szCs w:val="22"/>
        </w:rPr>
        <w:t xml:space="preserve"> </w:t>
      </w:r>
    </w:p>
    <w:p w:rsidR="000930F8" w:rsidRDefault="000930F8">
      <w:pPr>
        <w:spacing w:before="1" w:line="120" w:lineRule="exact"/>
        <w:rPr>
          <w:sz w:val="13"/>
          <w:szCs w:val="13"/>
        </w:rPr>
      </w:pPr>
    </w:p>
    <w:p w:rsidR="000930F8" w:rsidRDefault="00966895">
      <w:pPr>
        <w:ind w:left="2489" w:right="2406"/>
        <w:jc w:val="center"/>
        <w:rPr>
          <w:rFonts w:ascii="Cambria" w:eastAsia="Cambria" w:hAnsi="Cambria" w:cs="Cambria"/>
          <w:sz w:val="22"/>
          <w:szCs w:val="22"/>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27.5pt">
            <v:imagedata r:id="rId7" o:title=""/>
          </v:shape>
        </w:pict>
      </w:r>
      <w:r w:rsidR="00EB3F4A">
        <w:rPr>
          <w:rFonts w:ascii="Cambria" w:eastAsia="Cambria" w:hAnsi="Cambria" w:cs="Cambria"/>
          <w:w w:val="102"/>
          <w:sz w:val="22"/>
          <w:szCs w:val="22"/>
        </w:rPr>
        <w:t xml:space="preserve"> </w:t>
      </w:r>
    </w:p>
    <w:p w:rsidR="000930F8" w:rsidRDefault="000930F8">
      <w:pPr>
        <w:spacing w:before="6" w:line="120" w:lineRule="exact"/>
        <w:rPr>
          <w:sz w:val="13"/>
          <w:szCs w:val="13"/>
        </w:rPr>
      </w:pPr>
    </w:p>
    <w:p w:rsidR="000930F8" w:rsidRDefault="00EB3F4A">
      <w:pPr>
        <w:ind w:left="491" w:right="395"/>
        <w:jc w:val="center"/>
        <w:rPr>
          <w:rFonts w:ascii="Cambria" w:eastAsia="Cambria" w:hAnsi="Cambria" w:cs="Cambria"/>
          <w:sz w:val="22"/>
          <w:szCs w:val="22"/>
        </w:rPr>
      </w:pPr>
      <w:r>
        <w:t xml:space="preserve">     </w:t>
      </w:r>
      <w:r>
        <w:rPr>
          <w:rFonts w:ascii="Cambria" w:eastAsia="Cambria" w:hAnsi="Cambria" w:cs="Cambria"/>
          <w:w w:val="102"/>
          <w:sz w:val="22"/>
          <w:szCs w:val="22"/>
        </w:rPr>
        <w:t>Total number of characters are 45,000 + 13,000 + 12,000</w:t>
      </w:r>
      <w:r>
        <w:rPr>
          <w:rFonts w:ascii="Cambria" w:eastAsia="Cambria" w:hAnsi="Cambria" w:cs="Cambria"/>
          <w:w w:val="102"/>
          <w:sz w:val="22"/>
          <w:szCs w:val="22"/>
        </w:rPr>
        <w:t xml:space="preserve"> + 16,000 + 9,000 + 5,000 = 1000,000. </w:t>
      </w:r>
    </w:p>
    <w:p w:rsidR="000930F8" w:rsidRDefault="000930F8">
      <w:pPr>
        <w:spacing w:before="3" w:line="180" w:lineRule="exact"/>
        <w:rPr>
          <w:sz w:val="18"/>
          <w:szCs w:val="18"/>
        </w:rPr>
      </w:pPr>
    </w:p>
    <w:p w:rsidR="000930F8" w:rsidRDefault="000930F8">
      <w:pPr>
        <w:spacing w:line="200" w:lineRule="exact"/>
      </w:pPr>
    </w:p>
    <w:p w:rsidR="000930F8" w:rsidRDefault="00EB3F4A">
      <w:pPr>
        <w:ind w:left="529"/>
        <w:rPr>
          <w:rFonts w:ascii="Cambria" w:eastAsia="Cambria" w:hAnsi="Cambria" w:cs="Cambria"/>
          <w:sz w:val="22"/>
          <w:szCs w:val="22"/>
        </w:rPr>
      </w:pPr>
      <w:r>
        <w:t xml:space="preserve">     </w:t>
      </w:r>
      <w:r>
        <w:rPr>
          <w:rFonts w:ascii="Cambria" w:eastAsia="Cambria" w:hAnsi="Cambria" w:cs="Cambria"/>
          <w:w w:val="102"/>
          <w:sz w:val="22"/>
          <w:szCs w:val="22"/>
        </w:rPr>
        <w:t xml:space="preserve">Add each character is assigned 3-bit codeword =&gt; 3 * 1000,000 = 3000,000 bits. </w:t>
      </w:r>
    </w:p>
    <w:p w:rsidR="000930F8" w:rsidRDefault="000930F8">
      <w:pPr>
        <w:spacing w:before="8" w:line="160" w:lineRule="exact"/>
        <w:rPr>
          <w:sz w:val="17"/>
          <w:szCs w:val="17"/>
        </w:rPr>
      </w:pPr>
    </w:p>
    <w:p w:rsidR="000930F8" w:rsidRDefault="000930F8">
      <w:pPr>
        <w:spacing w:line="200" w:lineRule="exact"/>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Variable code Length </w:t>
      </w:r>
    </w:p>
    <w:p w:rsidR="000930F8" w:rsidRDefault="000930F8">
      <w:pPr>
        <w:spacing w:before="6" w:line="160" w:lineRule="exact"/>
        <w:rPr>
          <w:sz w:val="17"/>
          <w:szCs w:val="17"/>
        </w:rPr>
      </w:pPr>
    </w:p>
    <w:p w:rsidR="000930F8" w:rsidRDefault="000930F8">
      <w:pPr>
        <w:spacing w:line="200" w:lineRule="exact"/>
      </w:pPr>
    </w:p>
    <w:p w:rsidR="000930F8" w:rsidRDefault="00966895">
      <w:pPr>
        <w:ind w:left="3486"/>
      </w:pPr>
      <w:r>
        <w:pict>
          <v:shape id="_x0000_i1026" type="#_x0000_t75" style="width:166.5pt;height:150pt">
            <v:imagedata r:id="rId8" o:title=""/>
          </v:shape>
        </w:pict>
      </w:r>
    </w:p>
    <w:p w:rsidR="000930F8" w:rsidRDefault="000930F8">
      <w:pPr>
        <w:spacing w:before="7" w:line="160" w:lineRule="exact"/>
        <w:rPr>
          <w:sz w:val="17"/>
          <w:szCs w:val="17"/>
        </w:rPr>
      </w:pPr>
    </w:p>
    <w:p w:rsidR="000930F8" w:rsidRDefault="000930F8">
      <w:pPr>
        <w:spacing w:line="200" w:lineRule="exact"/>
      </w:pPr>
    </w:p>
    <w:p w:rsidR="000930F8" w:rsidRDefault="000930F8">
      <w:pPr>
        <w:spacing w:line="368" w:lineRule="auto"/>
        <w:ind w:left="860" w:right="867"/>
        <w:rPr>
          <w:rFonts w:ascii="Cambria" w:eastAsia="Cambria" w:hAnsi="Cambria" w:cs="Cambria"/>
          <w:sz w:val="24"/>
          <w:szCs w:val="24"/>
        </w:rPr>
      </w:pPr>
      <w:r w:rsidRPr="000930F8">
        <w:pict>
          <v:group id="_x0000_s1584" style="position:absolute;left:0;text-align:left;margin-left:78.45pt;margin-top:-.65pt;width:438.6pt;height:87.45pt;z-index:-2243;mso-position-horizontal-relative:page" coordorigin="1569,-13" coordsize="8772,1749">
            <v:shape id="_x0000_s1627" style="position:absolute;left:1579;top:-2;width:2990;height:0" coordorigin="1579,-2" coordsize="2990,0" path="m1579,-2r2991,e" filled="f" strokeweight=".58pt">
              <v:path arrowok="t"/>
            </v:shape>
            <v:shape id="_x0000_s1626" style="position:absolute;left:4579;top:-2;width:950;height:0" coordorigin="4579,-2" coordsize="950,0" path="m4579,-2r951,e" filled="f" strokeweight=".58pt">
              <v:path arrowok="t"/>
            </v:shape>
            <v:shape id="_x0000_s1625" style="position:absolute;left:5539;top:-2;width:950;height:0" coordorigin="5539,-2" coordsize="950,0" path="m5539,-2r951,e" filled="f" strokeweight=".58pt">
              <v:path arrowok="t"/>
            </v:shape>
            <v:shape id="_x0000_s1624" style="position:absolute;left:6499;top:-2;width:950;height:0" coordorigin="6499,-2" coordsize="950,0" path="m6499,-2r951,e" filled="f" strokeweight=".58pt">
              <v:path arrowok="t"/>
            </v:shape>
            <v:shape id="_x0000_s1623" style="position:absolute;left:7459;top:-2;width:950;height:0" coordorigin="7459,-2" coordsize="950,0" path="m7459,-2r951,e" filled="f" strokeweight=".58pt">
              <v:path arrowok="t"/>
            </v:shape>
            <v:shape id="_x0000_s1622" style="position:absolute;left:8419;top:-2;width:950;height:0" coordorigin="8419,-2" coordsize="950,0" path="m8419,-2r951,e" filled="f" strokeweight=".58pt">
              <v:path arrowok="t"/>
            </v:shape>
            <v:shape id="_x0000_s1621" style="position:absolute;left:9379;top:-2;width:950;height:0" coordorigin="9379,-2" coordsize="950,0" path="m9379,-2r951,e" filled="f" strokeweight=".58pt">
              <v:path arrowok="t"/>
            </v:shape>
            <v:shape id="_x0000_s1620" style="position:absolute;left:1579;top:430;width:2990;height:0" coordorigin="1579,430" coordsize="2990,0" path="m1579,430r2991,e" filled="f" strokeweight=".58pt">
              <v:path arrowok="t"/>
            </v:shape>
            <v:shape id="_x0000_s1619" style="position:absolute;left:4579;top:430;width:950;height:0" coordorigin="4579,430" coordsize="950,0" path="m4579,430r951,e" filled="f" strokeweight=".58pt">
              <v:path arrowok="t"/>
            </v:shape>
            <v:shape id="_x0000_s1618" style="position:absolute;left:5539;top:430;width:950;height:0" coordorigin="5539,430" coordsize="950,0" path="m5539,430r951,e" filled="f" strokeweight=".58pt">
              <v:path arrowok="t"/>
            </v:shape>
            <v:shape id="_x0000_s1617" style="position:absolute;left:6499;top:430;width:950;height:0" coordorigin="6499,430" coordsize="950,0" path="m6499,430r951,e" filled="f" strokeweight=".58pt">
              <v:path arrowok="t"/>
            </v:shape>
            <v:shape id="_x0000_s1616" style="position:absolute;left:7459;top:430;width:950;height:0" coordorigin="7459,430" coordsize="950,0" path="m7459,430r951,e" filled="f" strokeweight=".58pt">
              <v:path arrowok="t"/>
            </v:shape>
            <v:shape id="_x0000_s1615" style="position:absolute;left:8419;top:430;width:950;height:0" coordorigin="8419,430" coordsize="950,0" path="m8419,430r951,e" filled="f" strokeweight=".58pt">
              <v:path arrowok="t"/>
            </v:shape>
            <v:shape id="_x0000_s1614" style="position:absolute;left:9379;top:430;width:950;height:0" coordorigin="9379,430" coordsize="950,0" path="m9379,430r951,e" filled="f" strokeweight=".58pt">
              <v:path arrowok="t"/>
            </v:shape>
            <v:shape id="_x0000_s1613" style="position:absolute;left:1579;top:862;width:2990;height:0" coordorigin="1579,862" coordsize="2990,0" path="m1579,862r2991,e" filled="f" strokeweight=".58pt">
              <v:path arrowok="t"/>
            </v:shape>
            <v:shape id="_x0000_s1612" style="position:absolute;left:4579;top:862;width:950;height:0" coordorigin="4579,862" coordsize="950,0" path="m4579,862r951,e" filled="f" strokeweight=".58pt">
              <v:path arrowok="t"/>
            </v:shape>
            <v:shape id="_x0000_s1611" style="position:absolute;left:5539;top:862;width:950;height:0" coordorigin="5539,862" coordsize="950,0" path="m5539,862r951,e" filled="f" strokeweight=".58pt">
              <v:path arrowok="t"/>
            </v:shape>
            <v:shape id="_x0000_s1610" style="position:absolute;left:6499;top:862;width:950;height:0" coordorigin="6499,862" coordsize="950,0" path="m6499,862r951,e" filled="f" strokeweight=".58pt">
              <v:path arrowok="t"/>
            </v:shape>
            <v:shape id="_x0000_s1609" style="position:absolute;left:7459;top:862;width:950;height:0" coordorigin="7459,862" coordsize="950,0" path="m7459,862r951,e" filled="f" strokeweight=".58pt">
              <v:path arrowok="t"/>
            </v:shape>
            <v:shape id="_x0000_s1608" style="position:absolute;left:8419;top:862;width:950;height:0" coordorigin="8419,862" coordsize="950,0" path="m8419,862r951,e" filled="f" strokeweight=".58pt">
              <v:path arrowok="t"/>
            </v:shape>
            <v:shape id="_x0000_s1607" style="position:absolute;left:9379;top:862;width:950;height:0" coordorigin="9379,862" coordsize="950,0" path="m9379,862r951,e" filled="f" strokeweight=".58pt">
              <v:path arrowok="t"/>
            </v:shape>
            <v:shape id="_x0000_s1606" style="position:absolute;left:1579;top:1294;width:2990;height:0" coordorigin="1579,1294" coordsize="2990,0" path="m1579,1294r2991,e" filled="f" strokeweight=".58pt">
              <v:path arrowok="t"/>
            </v:shape>
            <v:shape id="_x0000_s1605" style="position:absolute;left:4579;top:1294;width:950;height:0" coordorigin="4579,1294" coordsize="950,0" path="m4579,1294r951,e" filled="f" strokeweight=".58pt">
              <v:path arrowok="t"/>
            </v:shape>
            <v:shape id="_x0000_s1604" style="position:absolute;left:5539;top:1294;width:950;height:0" coordorigin="5539,1294" coordsize="950,0" path="m5539,1294r951,e" filled="f" strokeweight=".58pt">
              <v:path arrowok="t"/>
            </v:shape>
            <v:shape id="_x0000_s1603" style="position:absolute;left:6499;top:1294;width:950;height:0" coordorigin="6499,1294" coordsize="950,0" path="m6499,1294r951,e" filled="f" strokeweight=".58pt">
              <v:path arrowok="t"/>
            </v:shape>
            <v:shape id="_x0000_s1602" style="position:absolute;left:7459;top:1294;width:950;height:0" coordorigin="7459,1294" coordsize="950,0" path="m7459,1294r951,e" filled="f" strokeweight=".58pt">
              <v:path arrowok="t"/>
            </v:shape>
            <v:shape id="_x0000_s1601" style="position:absolute;left:8419;top:1294;width:950;height:0" coordorigin="8419,1294" coordsize="950,0" path="m8419,1294r951,e" filled="f" strokeweight=".58pt">
              <v:path arrowok="t"/>
            </v:shape>
            <v:shape id="_x0000_s1600" style="position:absolute;left:9379;top:1294;width:950;height:0" coordorigin="9379,1294" coordsize="950,0" path="m9379,1294r951,e" filled="f" strokeweight=".58pt">
              <v:path arrowok="t"/>
            </v:shape>
            <v:shape id="_x0000_s1599" style="position:absolute;left:1574;top:-7;width:0;height:1738" coordorigin="1574,-7" coordsize="0,1738" path="m1574,-7r,1737e" filled="f" strokeweight=".58pt">
              <v:path arrowok="t"/>
            </v:shape>
            <v:shape id="_x0000_s1598" style="position:absolute;left:1579;top:1726;width:2990;height:0" coordorigin="1579,1726" coordsize="2990,0" path="m1579,1726r2991,e" filled="f" strokeweight=".58pt">
              <v:path arrowok="t"/>
            </v:shape>
            <v:shape id="_x0000_s1597" style="position:absolute;left:4574;top:-7;width:0;height:1738" coordorigin="4574,-7" coordsize="0,1738" path="m4574,-7r,1737e" filled="f" strokeweight=".58pt">
              <v:path arrowok="t"/>
            </v:shape>
            <v:shape id="_x0000_s1596" style="position:absolute;left:4579;top:1726;width:950;height:0" coordorigin="4579,1726" coordsize="950,0" path="m4579,1726r951,e" filled="f" strokeweight=".58pt">
              <v:path arrowok="t"/>
            </v:shape>
            <v:shape id="_x0000_s1595" style="position:absolute;left:5534;top:-7;width:0;height:1738" coordorigin="5534,-7" coordsize="0,1738" path="m5534,-7r,1737e" filled="f" strokeweight=".58pt">
              <v:path arrowok="t"/>
            </v:shape>
            <v:shape id="_x0000_s1594" style="position:absolute;left:5539;top:1726;width:950;height:0" coordorigin="5539,1726" coordsize="950,0" path="m5539,1726r951,e" filled="f" strokeweight=".58pt">
              <v:path arrowok="t"/>
            </v:shape>
            <v:shape id="_x0000_s1593" style="position:absolute;left:6494;top:-7;width:0;height:1738" coordorigin="6494,-7" coordsize="0,1738" path="m6494,-7r,1737e" filled="f" strokeweight=".58pt">
              <v:path arrowok="t"/>
            </v:shape>
            <v:shape id="_x0000_s1592" style="position:absolute;left:6499;top:1726;width:950;height:0" coordorigin="6499,1726" coordsize="950,0" path="m6499,1726r951,e" filled="f" strokeweight=".58pt">
              <v:path arrowok="t"/>
            </v:shape>
            <v:shape id="_x0000_s1591" style="position:absolute;left:7454;top:-7;width:0;height:1738" coordorigin="7454,-7" coordsize="0,1738" path="m7454,-7r,1737e" filled="f" strokeweight=".58pt">
              <v:path arrowok="t"/>
            </v:shape>
            <v:shape id="_x0000_s1590" style="position:absolute;left:7459;top:1726;width:950;height:0" coordorigin="7459,1726" coordsize="950,0" path="m7459,1726r951,e" filled="f" strokeweight=".58pt">
              <v:path arrowok="t"/>
            </v:shape>
            <v:shape id="_x0000_s1589" style="position:absolute;left:8414;top:-7;width:0;height:1738" coordorigin="8414,-7" coordsize="0,1738" path="m8414,-7r,1737e" filled="f" strokeweight=".58pt">
              <v:path arrowok="t"/>
            </v:shape>
            <v:shape id="_x0000_s1588" style="position:absolute;left:8419;top:1726;width:950;height:0" coordorigin="8419,1726" coordsize="950,0" path="m8419,1726r951,e" filled="f" strokeweight=".58pt">
              <v:path arrowok="t"/>
            </v:shape>
            <v:shape id="_x0000_s1587" style="position:absolute;left:9374;top:-7;width:0;height:1738" coordorigin="9374,-7" coordsize="0,1738" path="m9374,-7r,1737e" filled="f" strokeweight=".58pt">
              <v:path arrowok="t"/>
            </v:shape>
            <v:shape id="_x0000_s1586" style="position:absolute;left:9379;top:1726;width:950;height:0" coordorigin="9379,1726" coordsize="950,0" path="m9379,1726r951,e" filled="f" strokeweight=".58pt">
              <v:path arrowok="t"/>
            </v:shape>
            <v:shape id="_x0000_s1585" style="position:absolute;left:10334;top:-7;width:0;height:1738" coordorigin="10334,-7" coordsize="0,1738" path="m10334,-7r,1737e" filled="f" strokeweight=".58pt">
              <v:path arrowok="t"/>
            </v:shape>
            <w10:wrap anchorx="page"/>
          </v:group>
        </w:pict>
      </w:r>
      <w:r w:rsidR="00EB3F4A">
        <w:rPr>
          <w:rFonts w:ascii="Cambria" w:eastAsia="Cambria" w:hAnsi="Cambria" w:cs="Cambria"/>
          <w:sz w:val="24"/>
          <w:szCs w:val="24"/>
        </w:rPr>
        <w:t xml:space="preserve">                                                              A               B                C               D               E                F frequency (in thousands)         45000      13000      12000      16000       9000        5000 fixed-length  C</w:t>
      </w:r>
      <w:r w:rsidR="00EB3F4A">
        <w:rPr>
          <w:rFonts w:ascii="Cambria" w:eastAsia="Cambria" w:hAnsi="Cambria" w:cs="Cambria"/>
          <w:sz w:val="24"/>
          <w:szCs w:val="24"/>
        </w:rPr>
        <w:t xml:space="preserve">ode                            0                1              10             11            100           101 variable-length code                       0             101           100           111         1101        1100 </w:t>
      </w:r>
    </w:p>
    <w:p w:rsidR="000930F8" w:rsidRDefault="000930F8">
      <w:pPr>
        <w:spacing w:line="180" w:lineRule="exact"/>
        <w:rPr>
          <w:sz w:val="19"/>
          <w:szCs w:val="19"/>
        </w:rPr>
      </w:pPr>
    </w:p>
    <w:p w:rsidR="000930F8" w:rsidRDefault="000930F8">
      <w:pPr>
        <w:spacing w:line="200" w:lineRule="exact"/>
      </w:pPr>
    </w:p>
    <w:p w:rsidR="000930F8" w:rsidRDefault="00EB3F4A">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requires 45×1+13×3+12×3+1</w:t>
      </w:r>
      <w:r>
        <w:rPr>
          <w:rFonts w:ascii="Cambria" w:eastAsia="Cambria" w:hAnsi="Cambria" w:cs="Cambria"/>
          <w:sz w:val="24"/>
          <w:szCs w:val="24"/>
        </w:rPr>
        <w:t xml:space="preserve">6×3+9×4+5×4=224,000 bits </w:t>
      </w:r>
    </w:p>
    <w:p w:rsidR="000930F8" w:rsidRDefault="000930F8">
      <w:pPr>
        <w:spacing w:before="9" w:line="160" w:lineRule="exact"/>
        <w:rPr>
          <w:sz w:val="17"/>
          <w:szCs w:val="17"/>
        </w:rPr>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b/>
          <w:w w:val="102"/>
          <w:sz w:val="22"/>
          <w:szCs w:val="22"/>
        </w:rPr>
        <w:t xml:space="preserve">Practice Problems </w:t>
      </w:r>
    </w:p>
    <w:p w:rsidR="000930F8" w:rsidRDefault="000930F8">
      <w:pPr>
        <w:spacing w:before="8" w:line="160" w:lineRule="exact"/>
        <w:rPr>
          <w:sz w:val="17"/>
          <w:szCs w:val="17"/>
        </w:rPr>
      </w:pPr>
    </w:p>
    <w:p w:rsidR="000930F8" w:rsidRDefault="000930F8">
      <w:pPr>
        <w:spacing w:line="200" w:lineRule="exact"/>
      </w:pPr>
    </w:p>
    <w:p w:rsidR="000930F8" w:rsidRPr="00966895" w:rsidRDefault="00EB3F4A" w:rsidP="00966895">
      <w:pPr>
        <w:pStyle w:val="ListParagraph"/>
        <w:numPr>
          <w:ilvl w:val="0"/>
          <w:numId w:val="2"/>
        </w:numPr>
        <w:rPr>
          <w:rFonts w:ascii="Cambria" w:eastAsia="Cambria" w:hAnsi="Cambria" w:cs="Cambria"/>
          <w:w w:val="102"/>
          <w:sz w:val="22"/>
          <w:szCs w:val="22"/>
        </w:rPr>
      </w:pPr>
      <w:r w:rsidRPr="00966895">
        <w:rPr>
          <w:rFonts w:ascii="Cambria" w:eastAsia="Cambria" w:hAnsi="Cambria" w:cs="Cambria"/>
          <w:w w:val="102"/>
          <w:sz w:val="22"/>
          <w:szCs w:val="22"/>
        </w:rPr>
        <w:t xml:space="preserve">Find the Huffman code for the following message “COLLEGE OF ENGINEERING” </w:t>
      </w:r>
    </w:p>
    <w:p w:rsidR="00966895" w:rsidRPr="00966895" w:rsidRDefault="00966895" w:rsidP="00966895">
      <w:pPr>
        <w:pStyle w:val="ListParagraph"/>
        <w:numPr>
          <w:ilvl w:val="0"/>
          <w:numId w:val="2"/>
        </w:numPr>
        <w:spacing w:before="3" w:line="200" w:lineRule="exact"/>
        <w:ind w:left="529"/>
        <w:rPr>
          <w:rFonts w:ascii="Cambria" w:eastAsia="Cambria" w:hAnsi="Cambria" w:cs="Cambria"/>
          <w:sz w:val="22"/>
          <w:szCs w:val="22"/>
        </w:rPr>
      </w:pPr>
      <w:r w:rsidRPr="00966895">
        <w:rPr>
          <w:rFonts w:ascii="Cambria" w:eastAsia="Cambria" w:hAnsi="Cambria" w:cs="Cambria"/>
          <w:w w:val="102"/>
          <w:sz w:val="22"/>
          <w:szCs w:val="22"/>
        </w:rPr>
        <w:t>Find the Huffman code for the following message “ASSISTANT PROFESSOR MANPREET SINGH BAJWA “</w:t>
      </w:r>
    </w:p>
    <w:p w:rsidR="00966895" w:rsidRPr="00966895" w:rsidRDefault="00966895" w:rsidP="00966895">
      <w:pPr>
        <w:pStyle w:val="ListParagraph"/>
        <w:spacing w:before="3" w:line="200" w:lineRule="exact"/>
        <w:ind w:left="529"/>
        <w:rPr>
          <w:rFonts w:ascii="Cambria" w:eastAsia="Cambria" w:hAnsi="Cambria" w:cs="Cambria"/>
          <w:sz w:val="22"/>
          <w:szCs w:val="22"/>
        </w:rPr>
      </w:pPr>
    </w:p>
    <w:p w:rsidR="000930F8" w:rsidRPr="00966895" w:rsidRDefault="00EB3F4A" w:rsidP="00966895">
      <w:pPr>
        <w:pStyle w:val="ListParagraph"/>
        <w:numPr>
          <w:ilvl w:val="0"/>
          <w:numId w:val="2"/>
        </w:numPr>
        <w:spacing w:before="3" w:line="200" w:lineRule="exact"/>
        <w:ind w:left="529"/>
        <w:rPr>
          <w:rFonts w:ascii="Cambria" w:eastAsia="Cambria" w:hAnsi="Cambria" w:cs="Cambria"/>
          <w:sz w:val="22"/>
          <w:szCs w:val="22"/>
        </w:rPr>
      </w:pPr>
      <w:r w:rsidRPr="00966895">
        <w:rPr>
          <w:rFonts w:ascii="Cambria" w:eastAsia="Cambria" w:hAnsi="Cambria" w:cs="Cambria"/>
          <w:sz w:val="22"/>
          <w:szCs w:val="22"/>
        </w:rPr>
        <w:t xml:space="preserve"> </w:t>
      </w:r>
      <w:r w:rsidRPr="00966895">
        <w:rPr>
          <w:rFonts w:ascii="Cambria" w:eastAsia="Cambria" w:hAnsi="Cambria" w:cs="Cambria"/>
          <w:w w:val="102"/>
          <w:sz w:val="22"/>
          <w:szCs w:val="22"/>
        </w:rPr>
        <w:t xml:space="preserve">Consider the following set of frequencies A=2, B=5, C=7, D=8, E=7, F=22, G=4, H=17. Find Huffman </w:t>
      </w:r>
    </w:p>
    <w:p w:rsidR="000930F8" w:rsidRDefault="000930F8">
      <w:pPr>
        <w:spacing w:before="8" w:line="120" w:lineRule="exact"/>
        <w:rPr>
          <w:sz w:val="13"/>
          <w:szCs w:val="13"/>
        </w:rPr>
      </w:pPr>
    </w:p>
    <w:p w:rsidR="000930F8" w:rsidRDefault="00EB3F4A">
      <w:pPr>
        <w:ind w:left="889"/>
        <w:rPr>
          <w:rFonts w:ascii="Cambria" w:eastAsia="Cambria" w:hAnsi="Cambria" w:cs="Cambria"/>
          <w:sz w:val="22"/>
          <w:szCs w:val="22"/>
        </w:rPr>
      </w:pPr>
      <w:r>
        <w:rPr>
          <w:rFonts w:ascii="Cambria" w:eastAsia="Cambria" w:hAnsi="Cambria" w:cs="Cambria"/>
          <w:w w:val="102"/>
          <w:sz w:val="22"/>
          <w:szCs w:val="22"/>
        </w:rPr>
        <w:t xml:space="preserve">code for the same. </w:t>
      </w:r>
    </w:p>
    <w:p w:rsidR="000930F8" w:rsidRDefault="000930F8">
      <w:pPr>
        <w:spacing w:before="19" w:line="220" w:lineRule="exact"/>
        <w:rPr>
          <w:sz w:val="22"/>
          <w:szCs w:val="22"/>
        </w:rPr>
      </w:pPr>
    </w:p>
    <w:p w:rsidR="000930F8" w:rsidRPr="00966895" w:rsidRDefault="00EB3F4A" w:rsidP="00966895">
      <w:pPr>
        <w:pStyle w:val="ListParagraph"/>
        <w:numPr>
          <w:ilvl w:val="0"/>
          <w:numId w:val="2"/>
        </w:numPr>
        <w:spacing w:line="380" w:lineRule="atLeast"/>
        <w:ind w:right="82"/>
        <w:rPr>
          <w:rFonts w:ascii="Cambria" w:eastAsia="Cambria" w:hAnsi="Cambria" w:cs="Cambria"/>
          <w:sz w:val="22"/>
          <w:szCs w:val="22"/>
        </w:rPr>
      </w:pPr>
      <w:r w:rsidRPr="00966895">
        <w:rPr>
          <w:rFonts w:ascii="Cambria" w:eastAsia="Cambria" w:hAnsi="Cambria" w:cs="Cambria"/>
          <w:sz w:val="22"/>
          <w:szCs w:val="22"/>
        </w:rPr>
        <w:t xml:space="preserve"> </w:t>
      </w:r>
      <w:r w:rsidRPr="00966895">
        <w:rPr>
          <w:rFonts w:ascii="Cambria" w:eastAsia="Cambria" w:hAnsi="Cambria" w:cs="Cambria"/>
          <w:w w:val="102"/>
          <w:sz w:val="22"/>
          <w:szCs w:val="22"/>
        </w:rPr>
        <w:t xml:space="preserve">Consider the following set of frequencies A=8, B=15, C=37, D=18, E=47, F=22, G=20, H=17. Find Huffman code for the same. </w:t>
      </w:r>
    </w:p>
    <w:p w:rsidR="000930F8" w:rsidRDefault="000930F8">
      <w:pPr>
        <w:spacing w:line="200" w:lineRule="exact"/>
      </w:pPr>
    </w:p>
    <w:p w:rsidR="000930F8" w:rsidRDefault="00EB3F4A">
      <w:pPr>
        <w:spacing w:before="50"/>
        <w:ind w:left="169"/>
        <w:rPr>
          <w:rFonts w:ascii="Cambria" w:eastAsia="Cambria" w:hAnsi="Cambria" w:cs="Cambria"/>
          <w:sz w:val="32"/>
          <w:szCs w:val="32"/>
        </w:rPr>
      </w:pPr>
      <w:r>
        <w:rPr>
          <w:rFonts w:ascii="Cambria" w:eastAsia="Cambria" w:hAnsi="Cambria" w:cs="Cambria"/>
          <w:b/>
          <w:w w:val="99"/>
          <w:sz w:val="28"/>
          <w:szCs w:val="28"/>
        </w:rPr>
        <w:t>KNA</w:t>
      </w:r>
      <w:r>
        <w:rPr>
          <w:rFonts w:ascii="Cambria" w:eastAsia="Cambria" w:hAnsi="Cambria" w:cs="Cambria"/>
          <w:b/>
          <w:w w:val="99"/>
          <w:sz w:val="28"/>
          <w:szCs w:val="28"/>
        </w:rPr>
        <w:t>PSACK PROBLEMS - Fractional knapsack</w:t>
      </w:r>
      <w:r>
        <w:rPr>
          <w:rFonts w:ascii="Cambria" w:eastAsia="Cambria" w:hAnsi="Cambria" w:cs="Cambria"/>
          <w:b/>
          <w:w w:val="102"/>
          <w:sz w:val="32"/>
          <w:szCs w:val="32"/>
        </w:rPr>
        <w:t xml:space="preserve"> </w:t>
      </w:r>
    </w:p>
    <w:p w:rsidR="000930F8" w:rsidRDefault="000930F8">
      <w:pPr>
        <w:spacing w:line="200" w:lineRule="exact"/>
      </w:pPr>
    </w:p>
    <w:p w:rsidR="000930F8" w:rsidRDefault="000930F8">
      <w:pPr>
        <w:spacing w:before="9" w:line="200" w:lineRule="exact"/>
      </w:pPr>
    </w:p>
    <w:p w:rsidR="000930F8" w:rsidRDefault="00EB3F4A">
      <w:pPr>
        <w:spacing w:line="372" w:lineRule="auto"/>
        <w:ind w:left="169" w:right="77" w:firstLine="720"/>
        <w:jc w:val="both"/>
        <w:rPr>
          <w:rFonts w:ascii="Cambria" w:eastAsia="Cambria" w:hAnsi="Cambria" w:cs="Cambria"/>
          <w:sz w:val="22"/>
          <w:szCs w:val="22"/>
        </w:rPr>
      </w:pPr>
      <w:r>
        <w:rPr>
          <w:rFonts w:ascii="Cambria" w:eastAsia="Cambria" w:hAnsi="Cambria" w:cs="Cambria"/>
          <w:w w:val="102"/>
          <w:position w:val="2"/>
          <w:sz w:val="22"/>
          <w:szCs w:val="22"/>
        </w:rPr>
        <w:lastRenderedPageBreak/>
        <w:t xml:space="preserve">There are </w:t>
      </w:r>
      <w:r>
        <w:rPr>
          <w:rFonts w:ascii="Cambria" w:eastAsia="Cambria" w:hAnsi="Cambria" w:cs="Cambria"/>
          <w:i/>
          <w:w w:val="102"/>
          <w:position w:val="2"/>
          <w:sz w:val="22"/>
          <w:szCs w:val="22"/>
        </w:rPr>
        <w:t>n</w:t>
      </w:r>
      <w:r>
        <w:rPr>
          <w:rFonts w:ascii="Cambria" w:eastAsia="Cambria" w:hAnsi="Cambria" w:cs="Cambria"/>
          <w:w w:val="102"/>
          <w:position w:val="2"/>
          <w:sz w:val="22"/>
          <w:szCs w:val="22"/>
        </w:rPr>
        <w:t xml:space="preserve"> items in a store. For i =1,2, . . . , n, item i has weight </w:t>
      </w:r>
      <w:r>
        <w:rPr>
          <w:rFonts w:ascii="Cambria" w:eastAsia="Cambria" w:hAnsi="Cambria" w:cs="Cambria"/>
          <w:i/>
          <w:w w:val="102"/>
          <w:position w:val="2"/>
          <w:sz w:val="22"/>
          <w:szCs w:val="22"/>
        </w:rPr>
        <w:t>w</w:t>
      </w:r>
      <w:r>
        <w:rPr>
          <w:rFonts w:ascii="Cambria" w:eastAsia="Cambria" w:hAnsi="Cambria" w:cs="Cambria"/>
          <w:i/>
          <w:w w:val="99"/>
          <w:sz w:val="14"/>
          <w:szCs w:val="14"/>
        </w:rPr>
        <w:t xml:space="preserve">i </w:t>
      </w:r>
      <w:r>
        <w:rPr>
          <w:rFonts w:ascii="Cambria" w:eastAsia="Cambria" w:hAnsi="Cambria" w:cs="Cambria"/>
          <w:w w:val="102"/>
          <w:position w:val="2"/>
          <w:sz w:val="22"/>
          <w:szCs w:val="22"/>
        </w:rPr>
        <w:t xml:space="preserve">&gt; 0 and worth </w:t>
      </w:r>
      <w:r>
        <w:rPr>
          <w:rFonts w:ascii="Cambria" w:eastAsia="Cambria" w:hAnsi="Cambria" w:cs="Cambria"/>
          <w:i/>
          <w:w w:val="102"/>
          <w:position w:val="2"/>
          <w:sz w:val="22"/>
          <w:szCs w:val="22"/>
        </w:rPr>
        <w:t>v</w:t>
      </w:r>
      <w:r>
        <w:rPr>
          <w:rFonts w:ascii="Cambria" w:eastAsia="Cambria" w:hAnsi="Cambria" w:cs="Cambria"/>
          <w:i/>
          <w:w w:val="99"/>
          <w:sz w:val="14"/>
          <w:szCs w:val="14"/>
        </w:rPr>
        <w:t xml:space="preserve">i </w:t>
      </w:r>
      <w:r>
        <w:rPr>
          <w:rFonts w:ascii="Cambria" w:eastAsia="Cambria" w:hAnsi="Cambria" w:cs="Cambria"/>
          <w:w w:val="102"/>
          <w:position w:val="2"/>
          <w:sz w:val="22"/>
          <w:szCs w:val="22"/>
        </w:rPr>
        <w:t xml:space="preserve">&gt; 0. Thief can </w:t>
      </w:r>
      <w:r>
        <w:rPr>
          <w:rFonts w:ascii="Cambria" w:eastAsia="Cambria" w:hAnsi="Cambria" w:cs="Cambria"/>
          <w:w w:val="102"/>
          <w:sz w:val="22"/>
          <w:szCs w:val="22"/>
        </w:rPr>
        <w:t xml:space="preserve">carry a maximum weight of </w:t>
      </w:r>
      <w:r>
        <w:rPr>
          <w:rFonts w:ascii="Cambria" w:eastAsia="Cambria" w:hAnsi="Cambria" w:cs="Cambria"/>
          <w:i/>
          <w:w w:val="102"/>
          <w:sz w:val="22"/>
          <w:szCs w:val="22"/>
        </w:rPr>
        <w:t>W</w:t>
      </w:r>
      <w:r>
        <w:rPr>
          <w:rFonts w:ascii="Cambria" w:eastAsia="Cambria" w:hAnsi="Cambria" w:cs="Cambria"/>
          <w:w w:val="102"/>
          <w:sz w:val="22"/>
          <w:szCs w:val="22"/>
        </w:rPr>
        <w:t xml:space="preserve"> pounds in a knapsack. In this version of a problem the items can be broken </w:t>
      </w:r>
      <w:r>
        <w:rPr>
          <w:rFonts w:ascii="Cambria" w:eastAsia="Cambria" w:hAnsi="Cambria" w:cs="Cambria"/>
          <w:w w:val="102"/>
          <w:position w:val="2"/>
          <w:sz w:val="22"/>
          <w:szCs w:val="22"/>
        </w:rPr>
        <w:t xml:space="preserve">into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smaller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piece,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so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the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thief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may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decide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to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carry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only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a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fraction </w:t>
      </w:r>
      <w:r>
        <w:rPr>
          <w:rFonts w:ascii="Cambria" w:eastAsia="Cambria" w:hAnsi="Cambria" w:cs="Cambria"/>
          <w:position w:val="2"/>
          <w:sz w:val="22"/>
          <w:szCs w:val="22"/>
        </w:rPr>
        <w:t xml:space="preserve"> </w:t>
      </w:r>
      <w:r>
        <w:rPr>
          <w:rFonts w:ascii="Cambria" w:eastAsia="Cambria" w:hAnsi="Cambria" w:cs="Cambria"/>
          <w:i/>
          <w:w w:val="102"/>
          <w:position w:val="2"/>
          <w:sz w:val="22"/>
          <w:szCs w:val="22"/>
        </w:rPr>
        <w:t>x</w:t>
      </w:r>
      <w:r>
        <w:rPr>
          <w:rFonts w:ascii="Cambria" w:eastAsia="Cambria" w:hAnsi="Cambria" w:cs="Cambria"/>
          <w:i/>
          <w:w w:val="99"/>
          <w:sz w:val="14"/>
          <w:szCs w:val="14"/>
        </w:rPr>
        <w:t>i</w:t>
      </w:r>
      <w:r>
        <w:rPr>
          <w:rFonts w:ascii="Cambria" w:eastAsia="Cambria" w:hAnsi="Cambria" w:cs="Cambria"/>
          <w:i/>
          <w:w w:val="102"/>
          <w:position w:val="2"/>
          <w:sz w:val="22"/>
          <w:szCs w:val="22"/>
        </w:rPr>
        <w:t xml:space="preserve"> </w:t>
      </w:r>
      <w:r>
        <w:rPr>
          <w:rFonts w:ascii="Cambria" w:eastAsia="Cambria" w:hAnsi="Cambria" w:cs="Cambria"/>
          <w:i/>
          <w:position w:val="2"/>
          <w:sz w:val="22"/>
          <w:szCs w:val="22"/>
        </w:rPr>
        <w:t xml:space="preserve"> </w:t>
      </w:r>
      <w:r>
        <w:rPr>
          <w:rFonts w:ascii="Cambria" w:eastAsia="Cambria" w:hAnsi="Cambria" w:cs="Cambria"/>
          <w:w w:val="102"/>
          <w:position w:val="2"/>
          <w:sz w:val="22"/>
          <w:szCs w:val="22"/>
        </w:rPr>
        <w:t xml:space="preserve">of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object </w:t>
      </w:r>
      <w:r>
        <w:rPr>
          <w:rFonts w:ascii="Cambria" w:eastAsia="Cambria" w:hAnsi="Cambria" w:cs="Cambria"/>
          <w:position w:val="2"/>
          <w:sz w:val="22"/>
          <w:szCs w:val="22"/>
        </w:rPr>
        <w:t xml:space="preserve"> </w:t>
      </w:r>
      <w:r>
        <w:rPr>
          <w:rFonts w:ascii="Cambria" w:eastAsia="Cambria" w:hAnsi="Cambria" w:cs="Cambria"/>
          <w:i/>
          <w:w w:val="102"/>
          <w:position w:val="2"/>
          <w:sz w:val="22"/>
          <w:szCs w:val="22"/>
        </w:rPr>
        <w:t>i</w:t>
      </w:r>
      <w:r>
        <w:rPr>
          <w:rFonts w:ascii="Cambria" w:eastAsia="Cambria" w:hAnsi="Cambria" w:cs="Cambria"/>
          <w:w w:val="102"/>
          <w:position w:val="2"/>
          <w:sz w:val="22"/>
          <w:szCs w:val="22"/>
        </w:rPr>
        <w:t xml:space="preserv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where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0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x</w:t>
      </w:r>
      <w:r>
        <w:rPr>
          <w:rFonts w:ascii="Cambria" w:eastAsia="Cambria" w:hAnsi="Cambria" w:cs="Cambria"/>
          <w:w w:val="99"/>
          <w:sz w:val="14"/>
          <w:szCs w:val="14"/>
        </w:rPr>
        <w:t>i</w:t>
      </w:r>
      <w:r>
        <w:rPr>
          <w:rFonts w:ascii="Cambria" w:eastAsia="Cambria" w:hAnsi="Cambria" w:cs="Cambria"/>
          <w:w w:val="102"/>
          <w:position w:val="2"/>
          <w:sz w:val="22"/>
          <w:szCs w:val="22"/>
        </w:rPr>
        <w:t xml:space="preserv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 </w:t>
      </w:r>
      <w:r>
        <w:rPr>
          <w:rFonts w:ascii="Cambria" w:eastAsia="Cambria" w:hAnsi="Cambria" w:cs="Cambria"/>
          <w:position w:val="2"/>
          <w:sz w:val="22"/>
          <w:szCs w:val="22"/>
        </w:rPr>
        <w:t xml:space="preserve"> </w:t>
      </w:r>
      <w:r>
        <w:rPr>
          <w:rFonts w:ascii="Cambria" w:eastAsia="Cambria" w:hAnsi="Cambria" w:cs="Cambria"/>
          <w:w w:val="102"/>
          <w:position w:val="2"/>
          <w:sz w:val="22"/>
          <w:szCs w:val="22"/>
        </w:rPr>
        <w:t xml:space="preserve">1. Item </w:t>
      </w:r>
      <w:r>
        <w:rPr>
          <w:rFonts w:ascii="Cambria" w:eastAsia="Cambria" w:hAnsi="Cambria" w:cs="Cambria"/>
          <w:i/>
          <w:w w:val="102"/>
          <w:position w:val="2"/>
          <w:sz w:val="22"/>
          <w:szCs w:val="22"/>
        </w:rPr>
        <w:t>i</w:t>
      </w:r>
      <w:r>
        <w:rPr>
          <w:rFonts w:ascii="Cambria" w:eastAsia="Cambria" w:hAnsi="Cambria" w:cs="Cambria"/>
          <w:w w:val="102"/>
          <w:position w:val="2"/>
          <w:sz w:val="22"/>
          <w:szCs w:val="22"/>
        </w:rPr>
        <w:t xml:space="preserve"> contributes </w:t>
      </w:r>
      <w:r>
        <w:rPr>
          <w:rFonts w:ascii="Cambria" w:eastAsia="Cambria" w:hAnsi="Cambria" w:cs="Cambria"/>
          <w:i/>
          <w:w w:val="102"/>
          <w:position w:val="2"/>
          <w:sz w:val="22"/>
          <w:szCs w:val="22"/>
        </w:rPr>
        <w:t>x</w:t>
      </w:r>
      <w:r>
        <w:rPr>
          <w:rFonts w:ascii="Cambria" w:eastAsia="Cambria" w:hAnsi="Cambria" w:cs="Cambria"/>
          <w:i/>
          <w:w w:val="99"/>
          <w:sz w:val="14"/>
          <w:szCs w:val="14"/>
        </w:rPr>
        <w:t>i</w:t>
      </w:r>
      <w:r>
        <w:rPr>
          <w:rFonts w:ascii="Cambria" w:eastAsia="Cambria" w:hAnsi="Cambria" w:cs="Cambria"/>
          <w:i/>
          <w:w w:val="102"/>
          <w:position w:val="2"/>
          <w:sz w:val="22"/>
          <w:szCs w:val="22"/>
        </w:rPr>
        <w:t>w</w:t>
      </w:r>
      <w:r>
        <w:rPr>
          <w:rFonts w:ascii="Cambria" w:eastAsia="Cambria" w:hAnsi="Cambria" w:cs="Cambria"/>
          <w:i/>
          <w:w w:val="99"/>
          <w:sz w:val="14"/>
          <w:szCs w:val="14"/>
        </w:rPr>
        <w:t>i</w:t>
      </w:r>
      <w:r>
        <w:rPr>
          <w:rFonts w:ascii="Cambria" w:eastAsia="Cambria" w:hAnsi="Cambria" w:cs="Cambria"/>
          <w:w w:val="102"/>
          <w:position w:val="2"/>
          <w:sz w:val="22"/>
          <w:szCs w:val="22"/>
        </w:rPr>
        <w:t xml:space="preserve"> to the total weight in the knapsack, and </w:t>
      </w:r>
      <w:r>
        <w:rPr>
          <w:rFonts w:ascii="Cambria" w:eastAsia="Cambria" w:hAnsi="Cambria" w:cs="Cambria"/>
          <w:i/>
          <w:w w:val="102"/>
          <w:position w:val="2"/>
          <w:sz w:val="22"/>
          <w:szCs w:val="22"/>
        </w:rPr>
        <w:t>x</w:t>
      </w:r>
      <w:r>
        <w:rPr>
          <w:rFonts w:ascii="Cambria" w:eastAsia="Cambria" w:hAnsi="Cambria" w:cs="Cambria"/>
          <w:i/>
          <w:w w:val="99"/>
          <w:sz w:val="14"/>
          <w:szCs w:val="14"/>
        </w:rPr>
        <w:t>i</w:t>
      </w:r>
      <w:r>
        <w:rPr>
          <w:rFonts w:ascii="Cambria" w:eastAsia="Cambria" w:hAnsi="Cambria" w:cs="Cambria"/>
          <w:i/>
          <w:w w:val="102"/>
          <w:position w:val="2"/>
          <w:sz w:val="22"/>
          <w:szCs w:val="22"/>
        </w:rPr>
        <w:t>v</w:t>
      </w:r>
      <w:r>
        <w:rPr>
          <w:rFonts w:ascii="Cambria" w:eastAsia="Cambria" w:hAnsi="Cambria" w:cs="Cambria"/>
          <w:i/>
          <w:w w:val="99"/>
          <w:sz w:val="14"/>
          <w:szCs w:val="14"/>
        </w:rPr>
        <w:t>i</w:t>
      </w:r>
      <w:r>
        <w:rPr>
          <w:rFonts w:ascii="Cambria" w:eastAsia="Cambria" w:hAnsi="Cambria" w:cs="Cambria"/>
          <w:w w:val="102"/>
          <w:position w:val="2"/>
          <w:sz w:val="22"/>
          <w:szCs w:val="22"/>
        </w:rPr>
        <w:t xml:space="preserve"> to the value of the load. </w:t>
      </w:r>
    </w:p>
    <w:p w:rsidR="000930F8" w:rsidRDefault="000930F8">
      <w:pPr>
        <w:spacing w:line="240" w:lineRule="exact"/>
        <w:rPr>
          <w:sz w:val="24"/>
          <w:szCs w:val="24"/>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Applications </w:t>
      </w:r>
    </w:p>
    <w:p w:rsidR="000930F8" w:rsidRDefault="000930F8">
      <w:pPr>
        <w:spacing w:before="8" w:line="160" w:lineRule="exact"/>
        <w:rPr>
          <w:sz w:val="17"/>
          <w:szCs w:val="17"/>
        </w:rPr>
      </w:pPr>
    </w:p>
    <w:p w:rsidR="000930F8" w:rsidRDefault="000930F8">
      <w:pPr>
        <w:spacing w:line="200" w:lineRule="exact"/>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The problem often arises in resource allocation where there are financial constraints and is studied in fields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such as combinatory, computer science, complexity theory, cryptography and applied mathematics. </w:t>
      </w:r>
    </w:p>
    <w:p w:rsidR="000930F8" w:rsidRDefault="000930F8">
      <w:pPr>
        <w:spacing w:before="3" w:line="180" w:lineRule="exact"/>
        <w:rPr>
          <w:sz w:val="18"/>
          <w:szCs w:val="18"/>
        </w:rPr>
      </w:pPr>
    </w:p>
    <w:p w:rsidR="000930F8" w:rsidRDefault="000930F8">
      <w:pPr>
        <w:spacing w:line="200" w:lineRule="exact"/>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Algorithm </w:t>
      </w:r>
    </w:p>
    <w:p w:rsidR="000930F8" w:rsidRDefault="000930F8">
      <w:pPr>
        <w:spacing w:line="200" w:lineRule="exact"/>
      </w:pPr>
    </w:p>
    <w:p w:rsidR="000930F8" w:rsidRDefault="000930F8">
      <w:pPr>
        <w:spacing w:before="7" w:line="200" w:lineRule="exact"/>
      </w:pPr>
    </w:p>
    <w:p w:rsidR="000930F8" w:rsidRDefault="00EB3F4A">
      <w:pPr>
        <w:spacing w:line="240" w:lineRule="exact"/>
        <w:ind w:left="169"/>
        <w:rPr>
          <w:rFonts w:ascii="Cambria" w:eastAsia="Cambria" w:hAnsi="Cambria" w:cs="Cambria"/>
          <w:sz w:val="22"/>
          <w:szCs w:val="22"/>
        </w:rPr>
      </w:pPr>
      <w:r>
        <w:rPr>
          <w:rFonts w:ascii="Cambria" w:eastAsia="Cambria" w:hAnsi="Cambria" w:cs="Cambria"/>
          <w:b/>
          <w:w w:val="102"/>
          <w:position w:val="-1"/>
          <w:sz w:val="22"/>
          <w:szCs w:val="22"/>
        </w:rPr>
        <w:t>Greedy-fractional-knapsack</w:t>
      </w:r>
      <w:r>
        <w:rPr>
          <w:rFonts w:ascii="Cambria" w:eastAsia="Cambria" w:hAnsi="Cambria" w:cs="Cambria"/>
          <w:w w:val="102"/>
          <w:position w:val="-1"/>
          <w:sz w:val="22"/>
          <w:szCs w:val="22"/>
        </w:rPr>
        <w:t xml:space="preserve"> </w:t>
      </w:r>
      <w:r>
        <w:rPr>
          <w:rFonts w:ascii="Cambria" w:eastAsia="Cambria" w:hAnsi="Cambria" w:cs="Cambria"/>
          <w:b/>
          <w:w w:val="102"/>
          <w:position w:val="-1"/>
          <w:sz w:val="22"/>
          <w:szCs w:val="22"/>
        </w:rPr>
        <w:t>(</w:t>
      </w:r>
      <w:r>
        <w:rPr>
          <w:rFonts w:ascii="Cambria" w:eastAsia="Cambria" w:hAnsi="Cambria" w:cs="Cambria"/>
          <w:b/>
          <w:i/>
          <w:w w:val="102"/>
          <w:position w:val="-1"/>
          <w:sz w:val="22"/>
          <w:szCs w:val="22"/>
        </w:rPr>
        <w:t>w, v, W</w:t>
      </w:r>
      <w:r>
        <w:rPr>
          <w:rFonts w:ascii="Cambria" w:eastAsia="Cambria" w:hAnsi="Cambria" w:cs="Cambria"/>
          <w:b/>
          <w:w w:val="102"/>
          <w:position w:val="-1"/>
          <w:sz w:val="22"/>
          <w:szCs w:val="22"/>
        </w:rPr>
        <w:t>)</w:t>
      </w:r>
      <w:r>
        <w:rPr>
          <w:rFonts w:ascii="Cambria" w:eastAsia="Cambria" w:hAnsi="Cambria" w:cs="Cambria"/>
          <w:w w:val="102"/>
          <w:position w:val="-1"/>
          <w:sz w:val="22"/>
          <w:szCs w:val="22"/>
        </w:rPr>
        <w:t xml:space="preserve"> </w:t>
      </w:r>
    </w:p>
    <w:p w:rsidR="000930F8" w:rsidRDefault="000930F8">
      <w:pPr>
        <w:spacing w:before="3" w:line="140" w:lineRule="exact"/>
        <w:rPr>
          <w:sz w:val="15"/>
          <w:szCs w:val="15"/>
        </w:rPr>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w w:val="102"/>
          <w:sz w:val="22"/>
          <w:szCs w:val="22"/>
        </w:rPr>
        <w:t>FOR</w:t>
      </w:r>
      <w:r>
        <w:rPr>
          <w:rFonts w:ascii="Cambria" w:eastAsia="Cambria" w:hAnsi="Cambria" w:cs="Cambria"/>
          <w:i/>
          <w:w w:val="102"/>
          <w:sz w:val="22"/>
          <w:szCs w:val="22"/>
        </w:rPr>
        <w:t xml:space="preserve"> i </w:t>
      </w:r>
      <w:r>
        <w:rPr>
          <w:rFonts w:ascii="Cambria" w:eastAsia="Cambria" w:hAnsi="Cambria" w:cs="Cambria"/>
          <w:w w:val="102"/>
          <w:sz w:val="22"/>
          <w:szCs w:val="22"/>
        </w:rPr>
        <w:t xml:space="preserve">=1 to </w:t>
      </w:r>
      <w:r>
        <w:rPr>
          <w:rFonts w:ascii="Cambria" w:eastAsia="Cambria" w:hAnsi="Cambria" w:cs="Cambria"/>
          <w:i/>
          <w:w w:val="102"/>
          <w:sz w:val="22"/>
          <w:szCs w:val="22"/>
        </w:rPr>
        <w:t>n</w:t>
      </w: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do </w:t>
      </w:r>
      <w:r>
        <w:rPr>
          <w:rFonts w:ascii="Cambria" w:eastAsia="Cambria" w:hAnsi="Cambria" w:cs="Cambria"/>
          <w:i/>
          <w:w w:val="102"/>
          <w:sz w:val="22"/>
          <w:szCs w:val="22"/>
        </w:rPr>
        <w:t>x</w:t>
      </w:r>
      <w:r>
        <w:rPr>
          <w:rFonts w:ascii="Cambria" w:eastAsia="Cambria" w:hAnsi="Cambria" w:cs="Cambria"/>
          <w:w w:val="102"/>
          <w:sz w:val="22"/>
          <w:szCs w:val="22"/>
        </w:rPr>
        <w:t>[</w:t>
      </w:r>
      <w:r>
        <w:rPr>
          <w:rFonts w:ascii="Cambria" w:eastAsia="Cambria" w:hAnsi="Cambria" w:cs="Cambria"/>
          <w:i/>
          <w:w w:val="102"/>
          <w:sz w:val="22"/>
          <w:szCs w:val="22"/>
        </w:rPr>
        <w:t>i</w:t>
      </w:r>
      <w:r>
        <w:rPr>
          <w:rFonts w:ascii="Cambria" w:eastAsia="Cambria" w:hAnsi="Cambria" w:cs="Cambria"/>
          <w:w w:val="102"/>
          <w:sz w:val="22"/>
          <w:szCs w:val="22"/>
        </w:rPr>
        <w:t xml:space="preserve">] =0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weight = 0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while weight &lt; </w:t>
      </w:r>
      <w:r>
        <w:rPr>
          <w:rFonts w:ascii="Cambria" w:eastAsia="Cambria" w:hAnsi="Cambria" w:cs="Cambria"/>
          <w:i/>
          <w:w w:val="102"/>
          <w:sz w:val="22"/>
          <w:szCs w:val="22"/>
        </w:rPr>
        <w:t>W</w:t>
      </w: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do</w:t>
      </w:r>
      <w:r>
        <w:rPr>
          <w:rFonts w:ascii="Cambria" w:eastAsia="Cambria" w:hAnsi="Cambria" w:cs="Cambria"/>
          <w:i/>
          <w:w w:val="102"/>
          <w:sz w:val="22"/>
          <w:szCs w:val="22"/>
        </w:rPr>
        <w:t xml:space="preserve"> i</w:t>
      </w:r>
      <w:r>
        <w:rPr>
          <w:rFonts w:ascii="Cambria" w:eastAsia="Cambria" w:hAnsi="Cambria" w:cs="Cambria"/>
          <w:w w:val="102"/>
          <w:sz w:val="22"/>
          <w:szCs w:val="22"/>
        </w:rPr>
        <w:t xml:space="preserve"> = best remaining item </w:t>
      </w:r>
    </w:p>
    <w:p w:rsidR="000930F8" w:rsidRDefault="000930F8">
      <w:pPr>
        <w:spacing w:before="3" w:line="140" w:lineRule="exact"/>
        <w:rPr>
          <w:sz w:val="14"/>
          <w:szCs w:val="14"/>
        </w:rPr>
      </w:pPr>
    </w:p>
    <w:p w:rsidR="000930F8" w:rsidRDefault="000930F8">
      <w:pPr>
        <w:ind w:left="169"/>
        <w:rPr>
          <w:rFonts w:ascii="Cambria" w:eastAsia="Cambria" w:hAnsi="Cambria" w:cs="Cambria"/>
          <w:sz w:val="22"/>
          <w:szCs w:val="22"/>
        </w:rPr>
      </w:pPr>
      <w:r w:rsidRPr="000930F8">
        <w:pict>
          <v:group id="_x0000_s1579" style="position:absolute;left:0;text-align:left;margin-left:43.65pt;margin-top:507.3pt;width:507.95pt;height:267.2pt;z-index:-2242;mso-position-horizontal-relative:page;mso-position-vertical-relative:page" coordorigin="873,10146" coordsize="10159,5344">
            <v:shape id="_x0000_s1583" style="position:absolute;left:883;top:10157;width:10138;height:0" coordorigin="883,10157" coordsize="10138,0" path="m883,10157r10138,e" filled="f" strokeweight=".58pt">
              <v:path arrowok="t"/>
            </v:shape>
            <v:shape id="_x0000_s1582" style="position:absolute;left:883;top:15480;width:10138;height:0" coordorigin="883,15480" coordsize="10138,0" path="m883,15480r10138,e" filled="f" strokeweight=".58pt">
              <v:path arrowok="t"/>
            </v:shape>
            <v:shape id="_x0000_s1581" style="position:absolute;left:878;top:10152;width:0;height:5333" coordorigin="878,10152" coordsize="0,5333" path="m878,10152r,5333e" filled="f" strokeweight=".58pt">
              <v:path arrowok="t"/>
            </v:shape>
            <v:shape id="_x0000_s1580" style="position:absolute;left:11026;top:10152;width:0;height:5333" coordorigin="11026,10152" coordsize="0,5333" path="m11026,10152r,5333e" filled="f" strokeweight=".58pt">
              <v:path arrowok="t"/>
            </v:shape>
            <w10:wrap anchorx="page" anchory="page"/>
          </v:group>
        </w:pict>
      </w:r>
      <w:r w:rsidR="00EB3F4A">
        <w:rPr>
          <w:rFonts w:ascii="Cambria" w:eastAsia="Cambria" w:hAnsi="Cambria" w:cs="Cambria"/>
          <w:w w:val="102"/>
          <w:sz w:val="22"/>
          <w:szCs w:val="22"/>
        </w:rPr>
        <w:t xml:space="preserve">        IF weight + </w:t>
      </w:r>
      <w:r w:rsidR="00EB3F4A">
        <w:rPr>
          <w:rFonts w:ascii="Cambria" w:eastAsia="Cambria" w:hAnsi="Cambria" w:cs="Cambria"/>
          <w:i/>
          <w:w w:val="102"/>
          <w:sz w:val="22"/>
          <w:szCs w:val="22"/>
        </w:rPr>
        <w:t>w</w:t>
      </w:r>
      <w:r w:rsidR="00EB3F4A">
        <w:rPr>
          <w:rFonts w:ascii="Cambria" w:eastAsia="Cambria" w:hAnsi="Cambria" w:cs="Cambria"/>
          <w:w w:val="102"/>
          <w:sz w:val="22"/>
          <w:szCs w:val="22"/>
        </w:rPr>
        <w:t>[</w:t>
      </w:r>
      <w:r w:rsidR="00EB3F4A">
        <w:rPr>
          <w:rFonts w:ascii="Cambria" w:eastAsia="Cambria" w:hAnsi="Cambria" w:cs="Cambria"/>
          <w:i/>
          <w:w w:val="102"/>
          <w:sz w:val="22"/>
          <w:szCs w:val="22"/>
        </w:rPr>
        <w:t>i</w:t>
      </w:r>
      <w:r w:rsidR="00EB3F4A">
        <w:rPr>
          <w:rFonts w:ascii="Cambria" w:eastAsia="Cambria" w:hAnsi="Cambria" w:cs="Cambria"/>
          <w:w w:val="102"/>
          <w:sz w:val="22"/>
          <w:szCs w:val="22"/>
        </w:rPr>
        <w:t xml:space="preserve">] ≤ </w:t>
      </w:r>
      <w:r w:rsidR="00EB3F4A">
        <w:rPr>
          <w:rFonts w:ascii="Cambria" w:eastAsia="Cambria" w:hAnsi="Cambria" w:cs="Cambria"/>
          <w:i/>
          <w:w w:val="102"/>
          <w:sz w:val="22"/>
          <w:szCs w:val="22"/>
        </w:rPr>
        <w:t>W</w:t>
      </w:r>
      <w:r w:rsidR="00EB3F4A">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then </w:t>
      </w:r>
      <w:r>
        <w:rPr>
          <w:rFonts w:ascii="Cambria" w:eastAsia="Cambria" w:hAnsi="Cambria" w:cs="Cambria"/>
          <w:i/>
          <w:w w:val="102"/>
          <w:sz w:val="22"/>
          <w:szCs w:val="22"/>
        </w:rPr>
        <w:t>x</w:t>
      </w:r>
      <w:r>
        <w:rPr>
          <w:rFonts w:ascii="Cambria" w:eastAsia="Cambria" w:hAnsi="Cambria" w:cs="Cambria"/>
          <w:w w:val="102"/>
          <w:sz w:val="22"/>
          <w:szCs w:val="22"/>
        </w:rPr>
        <w:t>[</w:t>
      </w:r>
      <w:r>
        <w:rPr>
          <w:rFonts w:ascii="Cambria" w:eastAsia="Cambria" w:hAnsi="Cambria" w:cs="Cambria"/>
          <w:i/>
          <w:w w:val="102"/>
          <w:sz w:val="22"/>
          <w:szCs w:val="22"/>
        </w:rPr>
        <w:t>i</w:t>
      </w:r>
      <w:r>
        <w:rPr>
          <w:rFonts w:ascii="Cambria" w:eastAsia="Cambria" w:hAnsi="Cambria" w:cs="Cambria"/>
          <w:w w:val="102"/>
          <w:sz w:val="22"/>
          <w:szCs w:val="22"/>
        </w:rPr>
        <w:t xml:space="preserve">] = 1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weight = weight + </w:t>
      </w:r>
      <w:r>
        <w:rPr>
          <w:rFonts w:ascii="Cambria" w:eastAsia="Cambria" w:hAnsi="Cambria" w:cs="Cambria"/>
          <w:i/>
          <w:w w:val="102"/>
          <w:sz w:val="22"/>
          <w:szCs w:val="22"/>
        </w:rPr>
        <w:t>w</w:t>
      </w:r>
      <w:r>
        <w:rPr>
          <w:rFonts w:ascii="Cambria" w:eastAsia="Cambria" w:hAnsi="Cambria" w:cs="Cambria"/>
          <w:w w:val="102"/>
          <w:sz w:val="22"/>
          <w:szCs w:val="22"/>
        </w:rPr>
        <w:t>[</w:t>
      </w:r>
      <w:r>
        <w:rPr>
          <w:rFonts w:ascii="Cambria" w:eastAsia="Cambria" w:hAnsi="Cambria" w:cs="Cambria"/>
          <w:i/>
          <w:w w:val="102"/>
          <w:sz w:val="22"/>
          <w:szCs w:val="22"/>
        </w:rPr>
        <w:t>i</w:t>
      </w: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else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i/>
          <w:w w:val="102"/>
          <w:sz w:val="22"/>
          <w:szCs w:val="22"/>
        </w:rPr>
        <w:t xml:space="preserve">                x</w:t>
      </w:r>
      <w:r>
        <w:rPr>
          <w:rFonts w:ascii="Cambria" w:eastAsia="Cambria" w:hAnsi="Cambria" w:cs="Cambria"/>
          <w:w w:val="102"/>
          <w:sz w:val="22"/>
          <w:szCs w:val="22"/>
        </w:rPr>
        <w:t>[</w:t>
      </w:r>
      <w:r>
        <w:rPr>
          <w:rFonts w:ascii="Cambria" w:eastAsia="Cambria" w:hAnsi="Cambria" w:cs="Cambria"/>
          <w:i/>
          <w:w w:val="102"/>
          <w:sz w:val="22"/>
          <w:szCs w:val="22"/>
        </w:rPr>
        <w:t>i</w:t>
      </w:r>
      <w:r>
        <w:rPr>
          <w:rFonts w:ascii="Cambria" w:eastAsia="Cambria" w:hAnsi="Cambria" w:cs="Cambria"/>
          <w:w w:val="102"/>
          <w:sz w:val="22"/>
          <w:szCs w:val="22"/>
        </w:rPr>
        <w:t>] = (</w:t>
      </w:r>
      <w:r>
        <w:rPr>
          <w:rFonts w:ascii="Cambria" w:eastAsia="Cambria" w:hAnsi="Cambria" w:cs="Cambria"/>
          <w:i/>
          <w:w w:val="102"/>
          <w:sz w:val="22"/>
          <w:szCs w:val="22"/>
        </w:rPr>
        <w:t>w</w:t>
      </w:r>
      <w:r>
        <w:rPr>
          <w:rFonts w:ascii="Cambria" w:eastAsia="Cambria" w:hAnsi="Cambria" w:cs="Cambria"/>
          <w:w w:val="102"/>
          <w:sz w:val="22"/>
          <w:szCs w:val="22"/>
        </w:rPr>
        <w:t xml:space="preserve"> - weight) /</w:t>
      </w:r>
      <w:r>
        <w:rPr>
          <w:rFonts w:ascii="Cambria" w:eastAsia="Cambria" w:hAnsi="Cambria" w:cs="Cambria"/>
          <w:i/>
          <w:w w:val="102"/>
          <w:sz w:val="22"/>
          <w:szCs w:val="22"/>
        </w:rPr>
        <w:t xml:space="preserve"> w</w:t>
      </w:r>
      <w:r>
        <w:rPr>
          <w:rFonts w:ascii="Cambria" w:eastAsia="Cambria" w:hAnsi="Cambria" w:cs="Cambria"/>
          <w:w w:val="102"/>
          <w:sz w:val="22"/>
          <w:szCs w:val="22"/>
        </w:rPr>
        <w:t>[</w:t>
      </w:r>
      <w:r>
        <w:rPr>
          <w:rFonts w:ascii="Cambria" w:eastAsia="Cambria" w:hAnsi="Cambria" w:cs="Cambria"/>
          <w:i/>
          <w:w w:val="102"/>
          <w:sz w:val="22"/>
          <w:szCs w:val="22"/>
        </w:rPr>
        <w:t>i</w:t>
      </w: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weight = </w:t>
      </w:r>
      <w:r>
        <w:rPr>
          <w:rFonts w:ascii="Cambria" w:eastAsia="Cambria" w:hAnsi="Cambria" w:cs="Cambria"/>
          <w:i/>
          <w:w w:val="102"/>
          <w:sz w:val="22"/>
          <w:szCs w:val="22"/>
        </w:rPr>
        <w:t>W</w:t>
      </w: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rsidP="00966895">
      <w:pPr>
        <w:ind w:left="169"/>
      </w:pPr>
      <w:r>
        <w:rPr>
          <w:rFonts w:ascii="Cambria" w:eastAsia="Cambria" w:hAnsi="Cambria" w:cs="Cambria"/>
          <w:w w:val="102"/>
          <w:sz w:val="22"/>
          <w:szCs w:val="22"/>
        </w:rPr>
        <w:t xml:space="preserve">return </w:t>
      </w:r>
      <w:r>
        <w:rPr>
          <w:rFonts w:ascii="Cambria" w:eastAsia="Cambria" w:hAnsi="Cambria" w:cs="Cambria"/>
          <w:i/>
          <w:w w:val="102"/>
          <w:sz w:val="22"/>
          <w:szCs w:val="22"/>
        </w:rPr>
        <w:t>x</w:t>
      </w:r>
      <w:r w:rsidR="00966895">
        <w:rPr>
          <w:rFonts w:ascii="Cambria" w:eastAsia="Cambria" w:hAnsi="Cambria" w:cs="Cambria"/>
          <w:i/>
          <w:w w:val="102"/>
          <w:sz w:val="22"/>
          <w:szCs w:val="22"/>
        </w:rPr>
        <w:t xml:space="preserve"> </w:t>
      </w:r>
    </w:p>
    <w:p w:rsidR="000930F8" w:rsidRDefault="00EB3F4A">
      <w:pPr>
        <w:spacing w:before="35"/>
        <w:ind w:left="169" w:right="9016"/>
        <w:jc w:val="both"/>
        <w:rPr>
          <w:rFonts w:ascii="Cambria" w:eastAsia="Cambria" w:hAnsi="Cambria" w:cs="Cambria"/>
          <w:sz w:val="22"/>
          <w:szCs w:val="22"/>
        </w:rPr>
      </w:pPr>
      <w:r>
        <w:rPr>
          <w:rFonts w:ascii="Cambria" w:eastAsia="Cambria" w:hAnsi="Cambria" w:cs="Cambria"/>
          <w:w w:val="102"/>
          <w:sz w:val="22"/>
          <w:szCs w:val="22"/>
        </w:rPr>
        <w:t xml:space="preserve"> </w:t>
      </w:r>
      <w:r>
        <w:rPr>
          <w:rFonts w:ascii="Cambria" w:eastAsia="Cambria" w:hAnsi="Cambria" w:cs="Cambria"/>
          <w:b/>
          <w:w w:val="102"/>
          <w:sz w:val="22"/>
          <w:szCs w:val="22"/>
        </w:rPr>
        <w:t xml:space="preserve">Analysis  </w:t>
      </w:r>
      <w:r>
        <w:rPr>
          <w:rFonts w:ascii="Cambria" w:eastAsia="Cambria" w:hAnsi="Cambria" w:cs="Cambria"/>
          <w:w w:val="102"/>
          <w:sz w:val="22"/>
          <w:szCs w:val="22"/>
        </w:rPr>
        <w:t xml:space="preserve"> </w:t>
      </w:r>
    </w:p>
    <w:p w:rsidR="000930F8" w:rsidRDefault="000930F8">
      <w:pPr>
        <w:spacing w:before="7" w:line="160" w:lineRule="exact"/>
        <w:rPr>
          <w:sz w:val="17"/>
          <w:szCs w:val="17"/>
        </w:rPr>
      </w:pPr>
    </w:p>
    <w:p w:rsidR="000930F8" w:rsidRDefault="00EB3F4A">
      <w:pPr>
        <w:spacing w:line="602" w:lineRule="auto"/>
        <w:ind w:left="169" w:right="442"/>
        <w:rPr>
          <w:rFonts w:ascii="Cambria" w:eastAsia="Cambria" w:hAnsi="Cambria" w:cs="Cambria"/>
          <w:sz w:val="22"/>
          <w:szCs w:val="22"/>
        </w:rPr>
      </w:pPr>
      <w:r>
        <w:rPr>
          <w:rFonts w:ascii="Cambria" w:eastAsia="Cambria" w:hAnsi="Cambria" w:cs="Cambria"/>
          <w:w w:val="102"/>
          <w:position w:val="2"/>
          <w:sz w:val="22"/>
          <w:szCs w:val="22"/>
        </w:rPr>
        <w:t xml:space="preserve">If the items are already sorted into decreasing order of </w:t>
      </w:r>
      <w:r>
        <w:rPr>
          <w:rFonts w:ascii="Cambria" w:eastAsia="Cambria" w:hAnsi="Cambria" w:cs="Cambria"/>
          <w:i/>
          <w:w w:val="102"/>
          <w:position w:val="2"/>
          <w:sz w:val="22"/>
          <w:szCs w:val="22"/>
        </w:rPr>
        <w:t>v</w:t>
      </w:r>
      <w:r>
        <w:rPr>
          <w:rFonts w:ascii="Cambria" w:eastAsia="Cambria" w:hAnsi="Cambria" w:cs="Cambria"/>
          <w:i/>
          <w:w w:val="99"/>
          <w:sz w:val="14"/>
          <w:szCs w:val="14"/>
        </w:rPr>
        <w:t xml:space="preserve">i </w:t>
      </w:r>
      <w:r>
        <w:rPr>
          <w:rFonts w:ascii="Cambria" w:eastAsia="Cambria" w:hAnsi="Cambria" w:cs="Cambria"/>
          <w:i/>
          <w:w w:val="102"/>
          <w:position w:val="2"/>
          <w:sz w:val="22"/>
          <w:szCs w:val="22"/>
        </w:rPr>
        <w:t>/ w</w:t>
      </w:r>
      <w:r>
        <w:rPr>
          <w:rFonts w:ascii="Cambria" w:eastAsia="Cambria" w:hAnsi="Cambria" w:cs="Cambria"/>
          <w:i/>
          <w:w w:val="99"/>
          <w:sz w:val="14"/>
          <w:szCs w:val="14"/>
        </w:rPr>
        <w:t xml:space="preserve">i, </w:t>
      </w:r>
      <w:r>
        <w:rPr>
          <w:rFonts w:ascii="Cambria" w:eastAsia="Cambria" w:hAnsi="Cambria" w:cs="Cambria"/>
          <w:w w:val="102"/>
          <w:position w:val="2"/>
          <w:sz w:val="22"/>
          <w:szCs w:val="22"/>
        </w:rPr>
        <w:t xml:space="preserve">then the while-loop takes a time in </w:t>
      </w:r>
      <w:r>
        <w:rPr>
          <w:rFonts w:ascii="Cambria" w:eastAsia="Cambria" w:hAnsi="Cambria" w:cs="Cambria"/>
          <w:i/>
          <w:w w:val="102"/>
          <w:position w:val="2"/>
          <w:sz w:val="22"/>
          <w:szCs w:val="22"/>
        </w:rPr>
        <w:t>O(n)</w:t>
      </w:r>
      <w:r>
        <w:rPr>
          <w:rFonts w:ascii="Cambria" w:eastAsia="Cambria" w:hAnsi="Cambria" w:cs="Cambria"/>
          <w:w w:val="102"/>
          <w:position w:val="2"/>
          <w:sz w:val="22"/>
          <w:szCs w:val="22"/>
        </w:rPr>
        <w:t xml:space="preserve">;  </w:t>
      </w:r>
      <w:r>
        <w:rPr>
          <w:rFonts w:ascii="Cambria" w:eastAsia="Cambria" w:hAnsi="Cambria" w:cs="Cambria"/>
          <w:w w:val="102"/>
          <w:sz w:val="22"/>
          <w:szCs w:val="22"/>
        </w:rPr>
        <w:t xml:space="preserve">Therefore, the total time including the sort is in </w:t>
      </w:r>
      <w:r>
        <w:rPr>
          <w:rFonts w:ascii="Cambria" w:eastAsia="Cambria" w:hAnsi="Cambria" w:cs="Cambria"/>
          <w:i/>
          <w:w w:val="102"/>
          <w:sz w:val="22"/>
          <w:szCs w:val="22"/>
        </w:rPr>
        <w:t>O(n log n)</w:t>
      </w:r>
      <w:r>
        <w:rPr>
          <w:rFonts w:ascii="Cambria" w:eastAsia="Cambria" w:hAnsi="Cambria" w:cs="Cambria"/>
          <w:w w:val="102"/>
          <w:sz w:val="22"/>
          <w:szCs w:val="22"/>
        </w:rPr>
        <w:t xml:space="preserve">. </w:t>
      </w:r>
    </w:p>
    <w:p w:rsidR="000930F8" w:rsidRDefault="00EB3F4A">
      <w:pPr>
        <w:spacing w:before="39"/>
        <w:ind w:left="169" w:right="9421"/>
        <w:jc w:val="both"/>
        <w:rPr>
          <w:rFonts w:ascii="Cambria" w:eastAsia="Cambria" w:hAnsi="Cambria" w:cs="Cambria"/>
          <w:sz w:val="24"/>
          <w:szCs w:val="24"/>
        </w:rPr>
      </w:pPr>
      <w:r>
        <w:rPr>
          <w:rFonts w:ascii="Cambria" w:eastAsia="Cambria" w:hAnsi="Cambria" w:cs="Cambria"/>
          <w:b/>
          <w:sz w:val="24"/>
          <w:szCs w:val="24"/>
        </w:rPr>
        <w:t>Note:</w:t>
      </w:r>
      <w:r>
        <w:rPr>
          <w:rFonts w:ascii="Cambria" w:eastAsia="Cambria" w:hAnsi="Cambria" w:cs="Cambria"/>
          <w:sz w:val="24"/>
          <w:szCs w:val="24"/>
        </w:rPr>
        <w:t xml:space="preserve"> </w:t>
      </w:r>
    </w:p>
    <w:p w:rsidR="000930F8" w:rsidRDefault="000930F8">
      <w:pPr>
        <w:spacing w:before="1" w:line="220" w:lineRule="exact"/>
        <w:rPr>
          <w:sz w:val="22"/>
          <w:szCs w:val="22"/>
        </w:rPr>
      </w:pPr>
    </w:p>
    <w:p w:rsidR="000930F8" w:rsidRDefault="00EB3F4A">
      <w:pPr>
        <w:ind w:left="311" w:right="305"/>
        <w:jc w:val="both"/>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The greedy algorithm that always selects the </w:t>
      </w:r>
      <w:r>
        <w:rPr>
          <w:rFonts w:ascii="Cambria" w:eastAsia="Cambria" w:hAnsi="Cambria" w:cs="Cambria"/>
          <w:b/>
          <w:sz w:val="24"/>
          <w:szCs w:val="24"/>
        </w:rPr>
        <w:t>most valuable object</w:t>
      </w:r>
      <w:r>
        <w:rPr>
          <w:rFonts w:ascii="Cambria" w:eastAsia="Cambria" w:hAnsi="Cambria" w:cs="Cambria"/>
          <w:sz w:val="24"/>
          <w:szCs w:val="24"/>
        </w:rPr>
        <w:t xml:space="preserve"> does </w:t>
      </w:r>
      <w:r>
        <w:rPr>
          <w:rFonts w:ascii="Cambria" w:eastAsia="Cambria" w:hAnsi="Cambria" w:cs="Cambria"/>
          <w:b/>
          <w:sz w:val="24"/>
          <w:szCs w:val="24"/>
        </w:rPr>
        <w:t>not always</w:t>
      </w:r>
      <w:r>
        <w:rPr>
          <w:rFonts w:ascii="Cambria" w:eastAsia="Cambria" w:hAnsi="Cambria" w:cs="Cambria"/>
          <w:sz w:val="24"/>
          <w:szCs w:val="24"/>
        </w:rPr>
        <w:t xml:space="preserve"> find </w:t>
      </w:r>
    </w:p>
    <w:p w:rsidR="000930F8" w:rsidRDefault="000930F8">
      <w:pPr>
        <w:spacing w:before="1" w:line="140" w:lineRule="exact"/>
        <w:rPr>
          <w:sz w:val="14"/>
          <w:szCs w:val="14"/>
        </w:rPr>
      </w:pPr>
    </w:p>
    <w:p w:rsidR="000930F8" w:rsidRDefault="00EB3F4A">
      <w:pPr>
        <w:ind w:left="736"/>
        <w:rPr>
          <w:rFonts w:ascii="Cambria" w:eastAsia="Cambria" w:hAnsi="Cambria" w:cs="Cambria"/>
          <w:sz w:val="24"/>
          <w:szCs w:val="24"/>
        </w:rPr>
      </w:pPr>
      <w:r>
        <w:rPr>
          <w:rFonts w:ascii="Cambria" w:eastAsia="Cambria" w:hAnsi="Cambria" w:cs="Cambria"/>
          <w:sz w:val="24"/>
          <w:szCs w:val="24"/>
        </w:rPr>
        <w:t xml:space="preserve">an optimal solution to the Fractional Knapsack problem. </w:t>
      </w:r>
    </w:p>
    <w:p w:rsidR="000930F8" w:rsidRDefault="000930F8">
      <w:pPr>
        <w:spacing w:before="2" w:line="140" w:lineRule="exact"/>
        <w:rPr>
          <w:sz w:val="14"/>
          <w:szCs w:val="14"/>
        </w:rPr>
      </w:pPr>
    </w:p>
    <w:p w:rsidR="000930F8" w:rsidRDefault="00EB3F4A">
      <w:pPr>
        <w:ind w:left="311" w:right="803"/>
        <w:jc w:val="both"/>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The greedy algorithm that </w:t>
      </w:r>
      <w:r>
        <w:rPr>
          <w:rFonts w:ascii="Cambria" w:eastAsia="Cambria" w:hAnsi="Cambria" w:cs="Cambria"/>
          <w:sz w:val="24"/>
          <w:szCs w:val="24"/>
        </w:rPr>
        <w:t xml:space="preserve">always selects the </w:t>
      </w:r>
      <w:r>
        <w:rPr>
          <w:rFonts w:ascii="Cambria" w:eastAsia="Cambria" w:hAnsi="Cambria" w:cs="Cambria"/>
          <w:b/>
          <w:sz w:val="24"/>
          <w:szCs w:val="24"/>
        </w:rPr>
        <w:t>lighter object</w:t>
      </w:r>
      <w:r>
        <w:rPr>
          <w:rFonts w:ascii="Cambria" w:eastAsia="Cambria" w:hAnsi="Cambria" w:cs="Cambria"/>
          <w:sz w:val="24"/>
          <w:szCs w:val="24"/>
        </w:rPr>
        <w:t xml:space="preserve"> does </w:t>
      </w:r>
      <w:r>
        <w:rPr>
          <w:rFonts w:ascii="Cambria" w:eastAsia="Cambria" w:hAnsi="Cambria" w:cs="Cambria"/>
          <w:b/>
          <w:sz w:val="24"/>
          <w:szCs w:val="24"/>
        </w:rPr>
        <w:t>not always</w:t>
      </w:r>
      <w:r>
        <w:rPr>
          <w:rFonts w:ascii="Cambria" w:eastAsia="Cambria" w:hAnsi="Cambria" w:cs="Cambria"/>
          <w:sz w:val="24"/>
          <w:szCs w:val="24"/>
        </w:rPr>
        <w:t xml:space="preserve"> find an </w:t>
      </w:r>
    </w:p>
    <w:p w:rsidR="000930F8" w:rsidRDefault="000930F8">
      <w:pPr>
        <w:spacing w:before="6" w:line="120" w:lineRule="exact"/>
        <w:rPr>
          <w:sz w:val="13"/>
          <w:szCs w:val="13"/>
        </w:rPr>
      </w:pPr>
    </w:p>
    <w:p w:rsidR="000930F8" w:rsidRDefault="00EB3F4A">
      <w:pPr>
        <w:ind w:left="736"/>
        <w:rPr>
          <w:rFonts w:ascii="Cambria" w:eastAsia="Cambria" w:hAnsi="Cambria" w:cs="Cambria"/>
          <w:sz w:val="24"/>
          <w:szCs w:val="24"/>
        </w:rPr>
      </w:pPr>
      <w:r>
        <w:rPr>
          <w:rFonts w:ascii="Cambria" w:eastAsia="Cambria" w:hAnsi="Cambria" w:cs="Cambria"/>
          <w:sz w:val="24"/>
          <w:szCs w:val="24"/>
        </w:rPr>
        <w:t xml:space="preserve">optimal solution to the Fractional Knapsack problem. </w:t>
      </w:r>
    </w:p>
    <w:p w:rsidR="000930F8" w:rsidRDefault="000930F8">
      <w:pPr>
        <w:spacing w:before="2" w:line="140" w:lineRule="exact"/>
        <w:rPr>
          <w:sz w:val="14"/>
          <w:szCs w:val="14"/>
        </w:rPr>
      </w:pPr>
    </w:p>
    <w:p w:rsidR="000930F8" w:rsidRDefault="00EB3F4A">
      <w:pPr>
        <w:ind w:left="311" w:right="1201"/>
        <w:jc w:val="both"/>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Theorem: The greedy algorithm that always selects the </w:t>
      </w:r>
      <w:r>
        <w:rPr>
          <w:rFonts w:ascii="Cambria" w:eastAsia="Cambria" w:hAnsi="Cambria" w:cs="Cambria"/>
          <w:b/>
          <w:sz w:val="24"/>
          <w:szCs w:val="24"/>
        </w:rPr>
        <w:t xml:space="preserve">object with better ratio </w:t>
      </w:r>
    </w:p>
    <w:p w:rsidR="000930F8" w:rsidRDefault="000930F8">
      <w:pPr>
        <w:spacing w:before="1" w:line="140" w:lineRule="exact"/>
        <w:rPr>
          <w:sz w:val="14"/>
          <w:szCs w:val="14"/>
        </w:rPr>
      </w:pPr>
    </w:p>
    <w:p w:rsidR="000930F8" w:rsidRDefault="00EB3F4A">
      <w:pPr>
        <w:ind w:left="736"/>
        <w:rPr>
          <w:rFonts w:ascii="Cambria" w:eastAsia="Cambria" w:hAnsi="Cambria" w:cs="Cambria"/>
          <w:sz w:val="24"/>
          <w:szCs w:val="24"/>
        </w:rPr>
      </w:pPr>
      <w:r>
        <w:rPr>
          <w:rFonts w:ascii="Cambria" w:eastAsia="Cambria" w:hAnsi="Cambria" w:cs="Cambria"/>
          <w:b/>
          <w:sz w:val="24"/>
          <w:szCs w:val="24"/>
        </w:rPr>
        <w:t>value/weight</w:t>
      </w:r>
      <w:r>
        <w:rPr>
          <w:rFonts w:ascii="Cambria" w:eastAsia="Cambria" w:hAnsi="Cambria" w:cs="Cambria"/>
          <w:sz w:val="24"/>
          <w:szCs w:val="24"/>
        </w:rPr>
        <w:t xml:space="preserve"> </w:t>
      </w:r>
      <w:r>
        <w:rPr>
          <w:rFonts w:ascii="Cambria" w:eastAsia="Cambria" w:hAnsi="Cambria" w:cs="Cambria"/>
          <w:b/>
          <w:sz w:val="24"/>
          <w:szCs w:val="24"/>
        </w:rPr>
        <w:t>always finds an optimal solution</w:t>
      </w:r>
      <w:r>
        <w:rPr>
          <w:rFonts w:ascii="Cambria" w:eastAsia="Cambria" w:hAnsi="Cambria" w:cs="Cambria"/>
          <w:sz w:val="24"/>
          <w:szCs w:val="24"/>
        </w:rPr>
        <w:t xml:space="preserve"> to the Fractional Knapsack problems. </w:t>
      </w:r>
    </w:p>
    <w:p w:rsidR="000930F8" w:rsidRDefault="000930F8">
      <w:pPr>
        <w:spacing w:before="2" w:line="140" w:lineRule="exact"/>
        <w:rPr>
          <w:sz w:val="14"/>
          <w:szCs w:val="14"/>
        </w:rPr>
      </w:pPr>
    </w:p>
    <w:p w:rsidR="000930F8" w:rsidRDefault="00EB3F4A">
      <w:pPr>
        <w:tabs>
          <w:tab w:val="left" w:pos="720"/>
        </w:tabs>
        <w:spacing w:line="357" w:lineRule="auto"/>
        <w:ind w:left="736" w:right="83" w:hanging="425"/>
        <w:rPr>
          <w:rFonts w:ascii="Cambria" w:eastAsia="Cambria" w:hAnsi="Cambria" w:cs="Cambria"/>
          <w:sz w:val="24"/>
          <w:szCs w:val="24"/>
        </w:rPr>
      </w:pPr>
      <w:r>
        <w:rPr>
          <w:sz w:val="24"/>
          <w:szCs w:val="24"/>
        </w:rPr>
        <w:lastRenderedPageBreak/>
        <w:tab/>
      </w:r>
      <w:r>
        <w:rPr>
          <w:rFonts w:ascii="Cambria" w:eastAsia="Cambria" w:hAnsi="Cambria" w:cs="Cambria"/>
          <w:sz w:val="24"/>
          <w:szCs w:val="24"/>
        </w:rPr>
        <w:t xml:space="preserve">A greedy algorithm for an optimization problem </w:t>
      </w:r>
      <w:r>
        <w:rPr>
          <w:rFonts w:ascii="Cambria" w:eastAsia="Cambria" w:hAnsi="Cambria" w:cs="Cambria"/>
          <w:b/>
          <w:sz w:val="24"/>
          <w:szCs w:val="24"/>
        </w:rPr>
        <w:t>always makes the choice that looks best at the moment</w:t>
      </w:r>
      <w:r>
        <w:rPr>
          <w:rFonts w:ascii="Cambria" w:eastAsia="Cambria" w:hAnsi="Cambria" w:cs="Cambria"/>
          <w:sz w:val="24"/>
          <w:szCs w:val="24"/>
        </w:rPr>
        <w:t xml:space="preserve"> and adds it to the current sub solution. What’s output at the end is an optimal solution.  </w:t>
      </w:r>
    </w:p>
    <w:p w:rsidR="000930F8" w:rsidRDefault="00EB3F4A">
      <w:pPr>
        <w:spacing w:line="280" w:lineRule="exact"/>
        <w:ind w:left="311" w:right="297"/>
        <w:jc w:val="both"/>
        <w:rPr>
          <w:rFonts w:ascii="Cambria" w:eastAsia="Cambria" w:hAnsi="Cambria" w:cs="Cambria"/>
          <w:sz w:val="24"/>
          <w:szCs w:val="24"/>
        </w:rPr>
      </w:pPr>
      <w:r>
        <w:rPr>
          <w:position w:val="-1"/>
          <w:sz w:val="24"/>
          <w:szCs w:val="24"/>
        </w:rPr>
        <w:t xml:space="preserve">     </w:t>
      </w:r>
      <w:r>
        <w:rPr>
          <w:rFonts w:ascii="Cambria" w:eastAsia="Cambria" w:hAnsi="Cambria" w:cs="Cambria"/>
          <w:position w:val="-1"/>
          <w:sz w:val="24"/>
          <w:szCs w:val="24"/>
        </w:rPr>
        <w:t xml:space="preserve">Greedy algorithms don’t always yield optimal solutions but, when they do, they’re usually </w:t>
      </w:r>
    </w:p>
    <w:p w:rsidR="000930F8" w:rsidRDefault="000930F8">
      <w:pPr>
        <w:spacing w:before="6" w:line="140" w:lineRule="exact"/>
        <w:rPr>
          <w:sz w:val="14"/>
          <w:szCs w:val="14"/>
        </w:rPr>
      </w:pPr>
    </w:p>
    <w:p w:rsidR="000930F8" w:rsidRDefault="00EB3F4A">
      <w:pPr>
        <w:ind w:left="736"/>
        <w:rPr>
          <w:rFonts w:ascii="Cambria" w:eastAsia="Cambria" w:hAnsi="Cambria" w:cs="Cambria"/>
          <w:sz w:val="24"/>
          <w:szCs w:val="24"/>
        </w:rPr>
      </w:pPr>
      <w:r>
        <w:rPr>
          <w:rFonts w:ascii="Cambria" w:eastAsia="Cambria" w:hAnsi="Cambria" w:cs="Cambria"/>
          <w:sz w:val="24"/>
          <w:szCs w:val="24"/>
        </w:rPr>
        <w:t xml:space="preserve">the simplest and most efficient algorithms available. </w:t>
      </w:r>
    </w:p>
    <w:p w:rsidR="000930F8" w:rsidRDefault="000930F8">
      <w:pPr>
        <w:spacing w:line="200" w:lineRule="exact"/>
      </w:pPr>
    </w:p>
    <w:p w:rsidR="000930F8" w:rsidRDefault="00EB3F4A">
      <w:pPr>
        <w:ind w:left="169" w:right="6153"/>
        <w:jc w:val="both"/>
        <w:rPr>
          <w:rFonts w:ascii="Cambria" w:eastAsia="Cambria" w:hAnsi="Cambria" w:cs="Cambria"/>
          <w:sz w:val="28"/>
          <w:szCs w:val="28"/>
        </w:rPr>
      </w:pPr>
      <w:r>
        <w:rPr>
          <w:rFonts w:ascii="Cambria" w:eastAsia="Cambria" w:hAnsi="Cambria" w:cs="Cambria"/>
          <w:b/>
          <w:color w:val="121214"/>
          <w:w w:val="99"/>
          <w:sz w:val="28"/>
          <w:szCs w:val="28"/>
        </w:rPr>
        <w:t>MINIMUM SPANNING TREE</w:t>
      </w:r>
      <w:r w:rsidR="00966895">
        <w:rPr>
          <w:rFonts w:ascii="Cambria" w:eastAsia="Cambria" w:hAnsi="Cambria" w:cs="Cambria"/>
          <w:b/>
          <w:color w:val="121214"/>
          <w:w w:val="99"/>
          <w:sz w:val="28"/>
          <w:szCs w:val="28"/>
        </w:rPr>
        <w:t xml:space="preserve"> (</w:t>
      </w:r>
      <w:r>
        <w:rPr>
          <w:rFonts w:ascii="Cambria" w:eastAsia="Cambria" w:hAnsi="Cambria" w:cs="Cambria"/>
          <w:b/>
          <w:color w:val="121214"/>
          <w:w w:val="99"/>
          <w:sz w:val="28"/>
          <w:szCs w:val="28"/>
        </w:rPr>
        <w:t xml:space="preserve">MST) </w:t>
      </w:r>
    </w:p>
    <w:p w:rsidR="000930F8" w:rsidRDefault="000930F8">
      <w:pPr>
        <w:spacing w:before="14" w:line="200" w:lineRule="exact"/>
      </w:pPr>
    </w:p>
    <w:p w:rsidR="000930F8" w:rsidRDefault="00EB3F4A">
      <w:pPr>
        <w:spacing w:line="358" w:lineRule="auto"/>
        <w:ind w:left="217" w:right="117"/>
        <w:jc w:val="both"/>
        <w:rPr>
          <w:rFonts w:ascii="Cambria" w:eastAsia="Cambria" w:hAnsi="Cambria" w:cs="Cambria"/>
          <w:sz w:val="24"/>
          <w:szCs w:val="24"/>
        </w:rPr>
      </w:pPr>
      <w:r>
        <w:rPr>
          <w:rFonts w:ascii="Cambria" w:eastAsia="Cambria" w:hAnsi="Cambria" w:cs="Cambria"/>
          <w:sz w:val="24"/>
          <w:szCs w:val="24"/>
        </w:rPr>
        <w:t>In a weighted graph, a minimum spanning tree is a spanning tree that has m</w:t>
      </w:r>
      <w:r>
        <w:rPr>
          <w:rFonts w:ascii="Cambria" w:eastAsia="Cambria" w:hAnsi="Cambria" w:cs="Cambria"/>
          <w:sz w:val="24"/>
          <w:szCs w:val="24"/>
        </w:rPr>
        <w:t xml:space="preserve">inimum weight that all other spanning trees of the same graph. In real world situations, this weight can be measured as distance, congestion, traffic load or any arbitrary value denoted to the edges. </w:t>
      </w:r>
    </w:p>
    <w:p w:rsidR="000930F8" w:rsidRDefault="000930F8">
      <w:pPr>
        <w:spacing w:before="3" w:line="240" w:lineRule="exact"/>
        <w:rPr>
          <w:sz w:val="24"/>
          <w:szCs w:val="24"/>
        </w:rPr>
      </w:pPr>
    </w:p>
    <w:p w:rsidR="000930F8" w:rsidRDefault="00EB3F4A">
      <w:pPr>
        <w:ind w:left="169" w:right="5933"/>
        <w:jc w:val="both"/>
        <w:rPr>
          <w:rFonts w:ascii="Cambria" w:eastAsia="Cambria" w:hAnsi="Cambria" w:cs="Cambria"/>
          <w:sz w:val="28"/>
          <w:szCs w:val="28"/>
        </w:rPr>
      </w:pPr>
      <w:r>
        <w:rPr>
          <w:rFonts w:ascii="Cambria" w:eastAsia="Cambria" w:hAnsi="Cambria" w:cs="Cambria"/>
          <w:b/>
          <w:color w:val="121214"/>
          <w:w w:val="99"/>
          <w:sz w:val="28"/>
          <w:szCs w:val="28"/>
        </w:rPr>
        <w:t xml:space="preserve">Minimum Spanning-Tree Algorithm </w:t>
      </w:r>
    </w:p>
    <w:p w:rsidR="000930F8" w:rsidRDefault="000930F8">
      <w:pPr>
        <w:spacing w:before="14" w:line="200" w:lineRule="exact"/>
      </w:pPr>
    </w:p>
    <w:p w:rsidR="000930F8" w:rsidRDefault="00EB3F4A">
      <w:pPr>
        <w:ind w:left="217" w:right="2419"/>
        <w:jc w:val="both"/>
        <w:rPr>
          <w:rFonts w:ascii="Cambria" w:eastAsia="Cambria" w:hAnsi="Cambria" w:cs="Cambria"/>
          <w:sz w:val="24"/>
          <w:szCs w:val="24"/>
        </w:rPr>
      </w:pPr>
      <w:r>
        <w:rPr>
          <w:rFonts w:ascii="Cambria" w:eastAsia="Cambria" w:hAnsi="Cambria" w:cs="Cambria"/>
          <w:sz w:val="24"/>
          <w:szCs w:val="24"/>
        </w:rPr>
        <w:t xml:space="preserve">We shall learn about two most important spanning tree algorithms here − </w:t>
      </w:r>
    </w:p>
    <w:p w:rsidR="000930F8" w:rsidRDefault="000930F8">
      <w:pPr>
        <w:spacing w:before="2" w:line="180" w:lineRule="exact"/>
        <w:rPr>
          <w:sz w:val="18"/>
          <w:szCs w:val="18"/>
        </w:rPr>
      </w:pPr>
    </w:p>
    <w:p w:rsidR="000930F8" w:rsidRDefault="000930F8">
      <w:pPr>
        <w:spacing w:line="200" w:lineRule="exact"/>
      </w:pPr>
    </w:p>
    <w:p w:rsidR="000930F8" w:rsidRDefault="00EB3F4A">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Kruskal's Algorithm </w:t>
      </w:r>
    </w:p>
    <w:p w:rsidR="000930F8" w:rsidRDefault="00EB3F4A">
      <w:pPr>
        <w:spacing w:before="16" w:line="560" w:lineRule="atLeast"/>
        <w:ind w:left="217" w:right="6801" w:firstLine="1032"/>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Prim's Algorithm Both are greedy algorithms. </w:t>
      </w:r>
    </w:p>
    <w:p w:rsidR="00966895" w:rsidRDefault="00966895">
      <w:pPr>
        <w:spacing w:before="19"/>
        <w:ind w:left="169" w:right="7405"/>
        <w:jc w:val="both"/>
        <w:rPr>
          <w:rFonts w:ascii="Cambria" w:eastAsia="Cambria" w:hAnsi="Cambria" w:cs="Cambria"/>
          <w:b/>
          <w:w w:val="99"/>
          <w:sz w:val="28"/>
          <w:szCs w:val="28"/>
        </w:rPr>
      </w:pPr>
    </w:p>
    <w:p w:rsidR="000930F8" w:rsidRDefault="00EB3F4A">
      <w:pPr>
        <w:spacing w:before="19"/>
        <w:ind w:left="169" w:right="7405"/>
        <w:jc w:val="both"/>
        <w:rPr>
          <w:rFonts w:ascii="Cambria" w:eastAsia="Cambria" w:hAnsi="Cambria" w:cs="Cambria"/>
          <w:sz w:val="28"/>
          <w:szCs w:val="28"/>
        </w:rPr>
      </w:pPr>
      <w:r>
        <w:rPr>
          <w:rFonts w:ascii="Cambria" w:eastAsia="Cambria" w:hAnsi="Cambria" w:cs="Cambria"/>
          <w:b/>
          <w:w w:val="99"/>
          <w:sz w:val="28"/>
          <w:szCs w:val="28"/>
        </w:rPr>
        <w:t xml:space="preserve">Kruskal’s Algorithm </w:t>
      </w:r>
    </w:p>
    <w:p w:rsidR="000930F8" w:rsidRDefault="000930F8">
      <w:pPr>
        <w:spacing w:before="1" w:line="280" w:lineRule="exact"/>
        <w:rPr>
          <w:sz w:val="28"/>
          <w:szCs w:val="28"/>
        </w:rPr>
      </w:pPr>
    </w:p>
    <w:p w:rsidR="000930F8" w:rsidRDefault="00EB3F4A">
      <w:pPr>
        <w:spacing w:line="358" w:lineRule="auto"/>
        <w:ind w:left="217" w:right="117"/>
        <w:jc w:val="both"/>
        <w:rPr>
          <w:rFonts w:ascii="Cambria" w:eastAsia="Cambria" w:hAnsi="Cambria" w:cs="Cambria"/>
          <w:sz w:val="24"/>
          <w:szCs w:val="24"/>
        </w:rPr>
      </w:pPr>
      <w:r>
        <w:rPr>
          <w:rFonts w:ascii="Cambria" w:eastAsia="Cambria" w:hAnsi="Cambria" w:cs="Cambria"/>
          <w:sz w:val="24"/>
          <w:szCs w:val="24"/>
        </w:rPr>
        <w:t>Kruskal's algorithm to find minimum cost spanning tree use</w:t>
      </w:r>
      <w:r>
        <w:rPr>
          <w:rFonts w:ascii="Cambria" w:eastAsia="Cambria" w:hAnsi="Cambria" w:cs="Cambria"/>
          <w:sz w:val="24"/>
          <w:szCs w:val="24"/>
        </w:rPr>
        <w:t xml:space="preserve">s greedy approach. This algorithm treats the graph as a forest and every node it as an individual tree. A tree connects to another only and only if it has least cost among all available options and does not violate MST properties. </w:t>
      </w:r>
    </w:p>
    <w:p w:rsidR="000930F8" w:rsidRDefault="000930F8">
      <w:pPr>
        <w:spacing w:before="2" w:line="240" w:lineRule="exact"/>
        <w:rPr>
          <w:sz w:val="24"/>
          <w:szCs w:val="24"/>
        </w:rPr>
      </w:pPr>
    </w:p>
    <w:p w:rsidR="000930F8" w:rsidRDefault="00EB3F4A">
      <w:pPr>
        <w:ind w:left="169" w:right="8880"/>
        <w:jc w:val="both"/>
        <w:rPr>
          <w:rFonts w:ascii="Cambria" w:eastAsia="Cambria" w:hAnsi="Cambria" w:cs="Cambria"/>
          <w:sz w:val="24"/>
          <w:szCs w:val="24"/>
        </w:rPr>
      </w:pPr>
      <w:r>
        <w:rPr>
          <w:rFonts w:ascii="Cambria" w:eastAsia="Cambria" w:hAnsi="Cambria" w:cs="Cambria"/>
          <w:b/>
          <w:sz w:val="24"/>
          <w:szCs w:val="24"/>
        </w:rPr>
        <w:t xml:space="preserve">Algorithm </w:t>
      </w:r>
    </w:p>
    <w:p w:rsidR="000930F8" w:rsidRDefault="000930F8">
      <w:pPr>
        <w:spacing w:before="5" w:line="160" w:lineRule="exact"/>
        <w:rPr>
          <w:sz w:val="17"/>
          <w:szCs w:val="17"/>
        </w:rPr>
      </w:pPr>
    </w:p>
    <w:p w:rsidR="000930F8" w:rsidRDefault="00EB3F4A">
      <w:pPr>
        <w:ind w:left="529"/>
        <w:rPr>
          <w:rFonts w:ascii="Cambria" w:eastAsia="Cambria" w:hAnsi="Cambria" w:cs="Cambria"/>
          <w:sz w:val="24"/>
          <w:szCs w:val="24"/>
        </w:rPr>
      </w:pPr>
      <w:r>
        <w:rPr>
          <w:rFonts w:ascii="Cambria" w:eastAsia="Cambria" w:hAnsi="Cambria" w:cs="Cambria"/>
          <w:sz w:val="24"/>
          <w:szCs w:val="24"/>
        </w:rPr>
        <w:t xml:space="preserve">1.   Sort all the edges in non-decreasing order of their weight. </w:t>
      </w:r>
    </w:p>
    <w:p w:rsidR="000930F8" w:rsidRDefault="000930F8">
      <w:pPr>
        <w:spacing w:before="1"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sz w:val="24"/>
          <w:szCs w:val="24"/>
        </w:rPr>
        <w:t xml:space="preserve">2.   Pick the smallest edge. Check if it forms a cycle with the spanning tree formed so far. If </w:t>
      </w:r>
    </w:p>
    <w:p w:rsidR="000930F8" w:rsidRDefault="000930F8">
      <w:pPr>
        <w:spacing w:before="6" w:line="120" w:lineRule="exact"/>
        <w:rPr>
          <w:sz w:val="13"/>
          <w:szCs w:val="13"/>
        </w:rPr>
      </w:pPr>
    </w:p>
    <w:p w:rsidR="000930F8" w:rsidRDefault="000930F8">
      <w:pPr>
        <w:ind w:left="889"/>
        <w:rPr>
          <w:rFonts w:ascii="Cambria" w:eastAsia="Cambria" w:hAnsi="Cambria" w:cs="Cambria"/>
          <w:sz w:val="24"/>
          <w:szCs w:val="24"/>
        </w:rPr>
      </w:pPr>
      <w:r w:rsidRPr="000930F8">
        <w:pict>
          <v:group id="_x0000_s1574" style="position:absolute;left:0;text-align:left;margin-left:61.65pt;margin-top:-43.85pt;width:489.95pt;height:88.2pt;z-index:-2241;mso-position-horizontal-relative:page" coordorigin="1233,-877" coordsize="9799,1764">
            <v:shape id="_x0000_s1578" style="position:absolute;left:1243;top:-866;width:9778;height:0" coordorigin="1243,-866" coordsize="9778,0" path="m1243,-866r9778,e" filled="f" strokeweight=".58pt">
              <v:path arrowok="t"/>
            </v:shape>
            <v:shape id="_x0000_s1577" style="position:absolute;left:1243;top:876;width:9778;height:0" coordorigin="1243,876" coordsize="9778,0" path="m1243,876r9778,e" filled="f" strokeweight=".58pt">
              <v:path arrowok="t"/>
            </v:shape>
            <v:shape id="_x0000_s1576" style="position:absolute;left:1238;top:-871;width:0;height:1752" coordorigin="1238,-871" coordsize="0,1752" path="m1238,-871r,1752e" filled="f" strokeweight=".58pt">
              <v:path arrowok="t"/>
            </v:shape>
            <v:shape id="_x0000_s1575" style="position:absolute;left:11026;top:-871;width:0;height:1752" coordorigin="11026,-871" coordsize="0,1752" path="m11026,-871r,1752e" filled="f" strokeweight=".58pt">
              <v:path arrowok="t"/>
            </v:shape>
            <w10:wrap anchorx="page"/>
          </v:group>
        </w:pict>
      </w:r>
      <w:r w:rsidR="00EB3F4A">
        <w:rPr>
          <w:rFonts w:ascii="Cambria" w:eastAsia="Cambria" w:hAnsi="Cambria" w:cs="Cambria"/>
          <w:sz w:val="24"/>
          <w:szCs w:val="24"/>
        </w:rPr>
        <w:t xml:space="preserve">cycle is not formed, include this edge. Else, discard it.   </w:t>
      </w:r>
    </w:p>
    <w:p w:rsidR="000930F8" w:rsidRDefault="000930F8">
      <w:pPr>
        <w:spacing w:before="6"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sz w:val="24"/>
          <w:szCs w:val="24"/>
        </w:rPr>
        <w:t xml:space="preserve">3.   Repeat step#2 until there are (V-1) edges in the spanning tree. </w:t>
      </w:r>
    </w:p>
    <w:p w:rsidR="000930F8" w:rsidRDefault="000930F8">
      <w:pPr>
        <w:spacing w:before="10" w:line="160" w:lineRule="exact"/>
        <w:rPr>
          <w:sz w:val="16"/>
          <w:szCs w:val="16"/>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before="6" w:line="120" w:lineRule="exact"/>
        <w:rPr>
          <w:sz w:val="13"/>
          <w:szCs w:val="13"/>
        </w:rPr>
      </w:pPr>
    </w:p>
    <w:p w:rsidR="000930F8" w:rsidRDefault="00EB3F4A">
      <w:pPr>
        <w:ind w:left="217" w:right="2491"/>
        <w:jc w:val="both"/>
        <w:rPr>
          <w:rFonts w:ascii="Cambria" w:eastAsia="Cambria" w:hAnsi="Cambria" w:cs="Cambria"/>
          <w:sz w:val="24"/>
          <w:szCs w:val="24"/>
        </w:rPr>
      </w:pPr>
      <w:r>
        <w:rPr>
          <w:rFonts w:ascii="Cambria" w:eastAsia="Cambria" w:hAnsi="Cambria" w:cs="Cambria"/>
          <w:sz w:val="24"/>
          <w:szCs w:val="24"/>
        </w:rPr>
        <w:t xml:space="preserve">To understand Kruskal's algorithm we shall take the following example − </w:t>
      </w:r>
    </w:p>
    <w:p w:rsidR="000930F8" w:rsidRDefault="000930F8">
      <w:pPr>
        <w:spacing w:before="7" w:line="280" w:lineRule="exact"/>
        <w:rPr>
          <w:sz w:val="28"/>
          <w:szCs w:val="28"/>
        </w:rPr>
      </w:pPr>
    </w:p>
    <w:p w:rsidR="000930F8" w:rsidRDefault="00966895">
      <w:pPr>
        <w:ind w:left="202"/>
      </w:pPr>
      <w:r>
        <w:lastRenderedPageBreak/>
        <w:pict>
          <v:shape id="_x0000_i1027" type="#_x0000_t75" style="width:261.75pt;height:177pt">
            <v:imagedata r:id="rId9" o:title=""/>
          </v:shape>
        </w:pict>
      </w:r>
    </w:p>
    <w:p w:rsidR="000930F8" w:rsidRDefault="00EB3F4A">
      <w:pPr>
        <w:spacing w:before="88" w:line="260" w:lineRule="exact"/>
        <w:ind w:left="169" w:right="6312"/>
        <w:jc w:val="both"/>
        <w:rPr>
          <w:rFonts w:ascii="Cambria" w:eastAsia="Cambria" w:hAnsi="Cambria" w:cs="Cambria"/>
          <w:sz w:val="24"/>
          <w:szCs w:val="24"/>
        </w:rPr>
      </w:pPr>
      <w:r>
        <w:rPr>
          <w:rFonts w:ascii="Cambria" w:eastAsia="Cambria" w:hAnsi="Cambria" w:cs="Cambria"/>
          <w:b/>
          <w:color w:val="121214"/>
          <w:position w:val="-1"/>
          <w:sz w:val="24"/>
          <w:szCs w:val="24"/>
        </w:rPr>
        <w:t>Step 1 -</w:t>
      </w:r>
      <w:r>
        <w:rPr>
          <w:rFonts w:ascii="Cambria" w:eastAsia="Cambria" w:hAnsi="Cambria" w:cs="Cambria"/>
          <w:color w:val="121214"/>
          <w:position w:val="-1"/>
          <w:sz w:val="24"/>
          <w:szCs w:val="24"/>
        </w:rPr>
        <w:t xml:space="preserve"> Remove all loops &amp; Parallel Edges </w:t>
      </w:r>
    </w:p>
    <w:p w:rsidR="000930F8" w:rsidRDefault="000930F8">
      <w:pPr>
        <w:spacing w:line="160" w:lineRule="exact"/>
        <w:rPr>
          <w:sz w:val="17"/>
          <w:szCs w:val="17"/>
        </w:rPr>
      </w:pPr>
    </w:p>
    <w:p w:rsidR="000930F8" w:rsidRDefault="00EB3F4A">
      <w:pPr>
        <w:spacing w:before="26"/>
        <w:ind w:left="217"/>
        <w:rPr>
          <w:rFonts w:ascii="Cambria" w:eastAsia="Cambria" w:hAnsi="Cambria" w:cs="Cambria"/>
          <w:sz w:val="24"/>
          <w:szCs w:val="24"/>
        </w:rPr>
      </w:pPr>
      <w:r>
        <w:rPr>
          <w:rFonts w:ascii="Cambria" w:eastAsia="Cambria" w:hAnsi="Cambria" w:cs="Cambria"/>
          <w:sz w:val="24"/>
          <w:szCs w:val="24"/>
        </w:rPr>
        <w:t xml:space="preserve">Remove all loops and parallel edges from the given graph. </w:t>
      </w:r>
    </w:p>
    <w:p w:rsidR="000930F8" w:rsidRDefault="000930F8">
      <w:pPr>
        <w:spacing w:before="3" w:line="180" w:lineRule="exact"/>
        <w:rPr>
          <w:sz w:val="18"/>
          <w:szCs w:val="18"/>
        </w:rPr>
      </w:pPr>
    </w:p>
    <w:p w:rsidR="000930F8" w:rsidRDefault="000930F8">
      <w:pPr>
        <w:spacing w:line="200" w:lineRule="exact"/>
      </w:pPr>
    </w:p>
    <w:p w:rsidR="000930F8" w:rsidRDefault="00966895">
      <w:pPr>
        <w:ind w:left="202"/>
        <w:rPr>
          <w:rFonts w:ascii="Cambria" w:eastAsia="Cambria" w:hAnsi="Cambria" w:cs="Cambria"/>
          <w:sz w:val="24"/>
          <w:szCs w:val="24"/>
        </w:rPr>
      </w:pPr>
      <w:r>
        <w:pict>
          <v:shape id="_x0000_i1028" type="#_x0000_t75" style="width:261.75pt;height:177.75pt">
            <v:imagedata r:id="rId10" o:title=""/>
          </v:shape>
        </w:pict>
      </w:r>
      <w:r w:rsidR="00EB3F4A">
        <w:rPr>
          <w:rFonts w:ascii="Cambria" w:eastAsia="Cambria" w:hAnsi="Cambria" w:cs="Cambria"/>
          <w:sz w:val="24"/>
          <w:szCs w:val="24"/>
        </w:rPr>
        <w:t xml:space="preserve"> </w:t>
      </w:r>
    </w:p>
    <w:p w:rsidR="000930F8" w:rsidRDefault="000930F8">
      <w:pPr>
        <w:spacing w:before="7" w:line="120" w:lineRule="exact"/>
        <w:rPr>
          <w:sz w:val="13"/>
          <w:szCs w:val="13"/>
        </w:rPr>
      </w:pPr>
    </w:p>
    <w:p w:rsidR="000930F8" w:rsidRDefault="00EB3F4A" w:rsidP="00966895">
      <w:pPr>
        <w:ind w:left="217"/>
      </w:pPr>
      <w:r>
        <w:rPr>
          <w:rFonts w:ascii="Cambria" w:eastAsia="Cambria" w:hAnsi="Cambria" w:cs="Cambria"/>
          <w:sz w:val="24"/>
          <w:szCs w:val="24"/>
        </w:rPr>
        <w:t xml:space="preserve">In case of parallel edges, keep the one which has least cost associated and remove all others. </w:t>
      </w: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before="26"/>
        <w:ind w:left="5411" w:right="4720"/>
        <w:jc w:val="center"/>
        <w:rPr>
          <w:rFonts w:ascii="Cambria" w:eastAsia="Cambria" w:hAnsi="Cambria" w:cs="Cambria"/>
          <w:sz w:val="24"/>
          <w:szCs w:val="24"/>
        </w:rPr>
      </w:pPr>
      <w:r w:rsidRPr="000930F8">
        <w:pict>
          <v:shape id="_x0000_s1571" type="#_x0000_t75" style="position:absolute;left:0;text-align:left;margin-left:51.1pt;margin-top:-109.45pt;width:261.85pt;height:122.15pt;z-index:-2240;mso-position-horizontal-relative:page">
            <v:imagedata r:id="rId11" o:title=""/>
            <w10:wrap anchorx="page"/>
          </v:shape>
        </w:pict>
      </w:r>
      <w:r w:rsidR="00EB3F4A">
        <w:rPr>
          <w:rFonts w:ascii="Cambria" w:eastAsia="Cambria" w:hAnsi="Cambria" w:cs="Cambria"/>
          <w:sz w:val="24"/>
          <w:szCs w:val="24"/>
        </w:rPr>
        <w:t xml:space="preserve"> </w:t>
      </w:r>
    </w:p>
    <w:p w:rsidR="000930F8" w:rsidRDefault="000930F8">
      <w:pPr>
        <w:spacing w:before="1" w:line="120" w:lineRule="exact"/>
        <w:rPr>
          <w:sz w:val="13"/>
          <w:szCs w:val="13"/>
        </w:rPr>
      </w:pPr>
    </w:p>
    <w:p w:rsidR="000930F8" w:rsidRDefault="00EB3F4A">
      <w:pPr>
        <w:ind w:left="169"/>
        <w:rPr>
          <w:rFonts w:ascii="Cambria" w:eastAsia="Cambria" w:hAnsi="Cambria" w:cs="Cambria"/>
          <w:sz w:val="24"/>
          <w:szCs w:val="24"/>
        </w:rPr>
      </w:pPr>
      <w:r>
        <w:rPr>
          <w:rFonts w:ascii="Cambria" w:eastAsia="Cambria" w:hAnsi="Cambria" w:cs="Cambria"/>
          <w:b/>
          <w:color w:val="121214"/>
          <w:sz w:val="24"/>
          <w:szCs w:val="24"/>
        </w:rPr>
        <w:t>Step 2 -</w:t>
      </w:r>
      <w:r>
        <w:rPr>
          <w:rFonts w:ascii="Cambria" w:eastAsia="Cambria" w:hAnsi="Cambria" w:cs="Cambria"/>
          <w:color w:val="121214"/>
          <w:sz w:val="24"/>
          <w:szCs w:val="24"/>
        </w:rPr>
        <w:t xml:space="preserve"> Arrange all edges in their increasing order of weight: </w:t>
      </w:r>
      <w:r>
        <w:rPr>
          <w:rFonts w:ascii="Cambria" w:eastAsia="Cambria" w:hAnsi="Cambria" w:cs="Cambria"/>
          <w:color w:val="000000"/>
          <w:sz w:val="24"/>
          <w:szCs w:val="24"/>
        </w:rPr>
        <w:t xml:space="preserve">Next step is to create a set of edges &amp;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weight and arrange them in ascending order of weightage (cost).</w:t>
      </w:r>
      <w:r>
        <w:rPr>
          <w:rFonts w:ascii="Cambria" w:eastAsia="Cambria" w:hAnsi="Cambria" w:cs="Cambria"/>
          <w:color w:val="121214"/>
          <w:sz w:val="24"/>
          <w:szCs w:val="24"/>
        </w:rPr>
        <w:t xml:space="preserve"> </w:t>
      </w:r>
    </w:p>
    <w:p w:rsidR="000930F8" w:rsidRDefault="000930F8">
      <w:pPr>
        <w:spacing w:before="1" w:line="180" w:lineRule="exact"/>
        <w:rPr>
          <w:sz w:val="19"/>
          <w:szCs w:val="19"/>
        </w:rPr>
      </w:pPr>
    </w:p>
    <w:p w:rsidR="000930F8" w:rsidRDefault="00966895">
      <w:pPr>
        <w:ind w:left="202"/>
      </w:pPr>
      <w:r>
        <w:pict>
          <v:shape id="_x0000_i1029" type="#_x0000_t75" style="width:337.5pt;height:54pt">
            <v:imagedata r:id="rId12" o:title=""/>
          </v:shape>
        </w:pict>
      </w:r>
    </w:p>
    <w:p w:rsidR="000930F8" w:rsidRDefault="000930F8">
      <w:pPr>
        <w:spacing w:before="5" w:line="180" w:lineRule="exact"/>
        <w:rPr>
          <w:sz w:val="18"/>
          <w:szCs w:val="18"/>
        </w:rPr>
      </w:pPr>
    </w:p>
    <w:p w:rsidR="000930F8" w:rsidRDefault="00EB3F4A">
      <w:pPr>
        <w:spacing w:line="260" w:lineRule="exact"/>
        <w:ind w:left="169"/>
        <w:rPr>
          <w:rFonts w:ascii="Cambria" w:eastAsia="Cambria" w:hAnsi="Cambria" w:cs="Cambria"/>
          <w:sz w:val="24"/>
          <w:szCs w:val="24"/>
        </w:rPr>
      </w:pPr>
      <w:r>
        <w:rPr>
          <w:rFonts w:ascii="Cambria" w:eastAsia="Cambria" w:hAnsi="Cambria" w:cs="Cambria"/>
          <w:b/>
          <w:color w:val="121214"/>
          <w:position w:val="-1"/>
          <w:sz w:val="24"/>
          <w:szCs w:val="24"/>
        </w:rPr>
        <w:t>Step 3 -</w:t>
      </w:r>
      <w:r>
        <w:rPr>
          <w:rFonts w:ascii="Cambria" w:eastAsia="Cambria" w:hAnsi="Cambria" w:cs="Cambria"/>
          <w:color w:val="121214"/>
          <w:position w:val="-1"/>
          <w:sz w:val="24"/>
          <w:szCs w:val="24"/>
        </w:rPr>
        <w:t xml:space="preserve"> Add the edge which has least weightage </w:t>
      </w:r>
    </w:p>
    <w:p w:rsidR="000930F8" w:rsidRDefault="000930F8">
      <w:pPr>
        <w:spacing w:line="160" w:lineRule="exact"/>
        <w:rPr>
          <w:sz w:val="17"/>
          <w:szCs w:val="17"/>
        </w:rPr>
      </w:pPr>
    </w:p>
    <w:p w:rsidR="000930F8" w:rsidRDefault="00EB3F4A">
      <w:pPr>
        <w:spacing w:before="26" w:line="360" w:lineRule="auto"/>
        <w:ind w:left="217" w:right="115"/>
        <w:jc w:val="both"/>
        <w:rPr>
          <w:rFonts w:ascii="Cambria" w:eastAsia="Cambria" w:hAnsi="Cambria" w:cs="Cambria"/>
          <w:sz w:val="24"/>
          <w:szCs w:val="24"/>
        </w:rPr>
      </w:pPr>
      <w:r>
        <w:rPr>
          <w:rFonts w:ascii="Cambria" w:eastAsia="Cambria" w:hAnsi="Cambria" w:cs="Cambria"/>
          <w:sz w:val="24"/>
          <w:szCs w:val="24"/>
        </w:rPr>
        <w:t>Now we start adding edges to graph beginning from the one which has least weight. At all time, we shall keep checking that the spanning p</w:t>
      </w:r>
      <w:r>
        <w:rPr>
          <w:rFonts w:ascii="Cambria" w:eastAsia="Cambria" w:hAnsi="Cambria" w:cs="Cambria"/>
          <w:sz w:val="24"/>
          <w:szCs w:val="24"/>
        </w:rPr>
        <w:t xml:space="preserve">roperties are remain intact. In case, by adding one </w:t>
      </w:r>
      <w:r>
        <w:rPr>
          <w:rFonts w:ascii="Cambria" w:eastAsia="Cambria" w:hAnsi="Cambria" w:cs="Cambria"/>
          <w:sz w:val="24"/>
          <w:szCs w:val="24"/>
        </w:rPr>
        <w:lastRenderedPageBreak/>
        <w:t xml:space="preserve">edge, the spanning tree property does not hold then we shall consider not to include the edge in graph. </w:t>
      </w:r>
    </w:p>
    <w:p w:rsidR="000930F8" w:rsidRDefault="000930F8">
      <w:pPr>
        <w:spacing w:before="18" w:line="220" w:lineRule="exact"/>
        <w:rPr>
          <w:sz w:val="22"/>
          <w:szCs w:val="22"/>
        </w:rPr>
      </w:pPr>
    </w:p>
    <w:p w:rsidR="000930F8" w:rsidRDefault="00966895">
      <w:pPr>
        <w:ind w:left="202" w:right="4385"/>
        <w:jc w:val="both"/>
        <w:rPr>
          <w:rFonts w:ascii="Cambria" w:eastAsia="Cambria" w:hAnsi="Cambria" w:cs="Cambria"/>
          <w:sz w:val="24"/>
          <w:szCs w:val="24"/>
        </w:rPr>
      </w:pPr>
      <w:r>
        <w:pict>
          <v:shape id="_x0000_i1030" type="#_x0000_t75" style="width:261.75pt;height:122.25pt">
            <v:imagedata r:id="rId13" o:title=""/>
          </v:shape>
        </w:pict>
      </w:r>
      <w:r w:rsidR="00EB3F4A">
        <w:rPr>
          <w:rFonts w:ascii="Cambria" w:eastAsia="Cambria" w:hAnsi="Cambria" w:cs="Cambria"/>
          <w:sz w:val="24"/>
          <w:szCs w:val="24"/>
        </w:rPr>
        <w:t xml:space="preserve"> </w:t>
      </w:r>
    </w:p>
    <w:p w:rsidR="000930F8" w:rsidRDefault="000930F8">
      <w:pPr>
        <w:spacing w:before="7" w:line="120" w:lineRule="exact"/>
        <w:rPr>
          <w:sz w:val="13"/>
          <w:szCs w:val="13"/>
        </w:rPr>
      </w:pPr>
    </w:p>
    <w:p w:rsidR="000930F8" w:rsidRDefault="00EB3F4A">
      <w:pPr>
        <w:ind w:left="217" w:right="117"/>
        <w:jc w:val="both"/>
        <w:rPr>
          <w:rFonts w:ascii="Cambria" w:eastAsia="Cambria" w:hAnsi="Cambria" w:cs="Cambria"/>
          <w:sz w:val="24"/>
          <w:szCs w:val="24"/>
        </w:rPr>
      </w:pPr>
      <w:r>
        <w:rPr>
          <w:rFonts w:ascii="Cambria" w:eastAsia="Cambria" w:hAnsi="Cambria" w:cs="Cambria"/>
          <w:sz w:val="24"/>
          <w:szCs w:val="24"/>
        </w:rPr>
        <w:t xml:space="preserve">The least cost is 2 and edges involved are B,D and D,T so we add them. Adding them does not </w:t>
      </w:r>
    </w:p>
    <w:p w:rsidR="000930F8" w:rsidRDefault="000930F8">
      <w:pPr>
        <w:spacing w:before="1" w:line="140" w:lineRule="exact"/>
        <w:rPr>
          <w:sz w:val="14"/>
          <w:szCs w:val="14"/>
        </w:rPr>
      </w:pPr>
    </w:p>
    <w:p w:rsidR="000930F8" w:rsidRDefault="00EB3F4A">
      <w:pPr>
        <w:spacing w:line="564" w:lineRule="auto"/>
        <w:ind w:left="217" w:right="2337"/>
        <w:rPr>
          <w:rFonts w:ascii="Cambria" w:eastAsia="Cambria" w:hAnsi="Cambria" w:cs="Cambria"/>
          <w:sz w:val="24"/>
          <w:szCs w:val="24"/>
        </w:rPr>
      </w:pPr>
      <w:r>
        <w:rPr>
          <w:rFonts w:ascii="Cambria" w:eastAsia="Cambria" w:hAnsi="Cambria" w:cs="Cambria"/>
          <w:sz w:val="24"/>
          <w:szCs w:val="24"/>
        </w:rPr>
        <w:t xml:space="preserve">violate spanning tree properties so we continue to our next edge selection. Next cost is 3, and associated edges are A,C and C,D. So we add them − </w:t>
      </w:r>
    </w:p>
    <w:p w:rsidR="000930F8" w:rsidRDefault="00966895">
      <w:pPr>
        <w:spacing w:before="2"/>
        <w:ind w:left="202" w:right="4385"/>
        <w:jc w:val="both"/>
        <w:rPr>
          <w:rFonts w:ascii="Cambria" w:eastAsia="Cambria" w:hAnsi="Cambria" w:cs="Cambria"/>
          <w:sz w:val="24"/>
          <w:szCs w:val="24"/>
        </w:rPr>
      </w:pPr>
      <w:r>
        <w:pict>
          <v:shape id="_x0000_i1031" type="#_x0000_t75" style="width:261.75pt;height:122.25pt">
            <v:imagedata r:id="rId14" o:title=""/>
          </v:shape>
        </w:pict>
      </w:r>
      <w:r w:rsidR="00EB3F4A">
        <w:rPr>
          <w:rFonts w:ascii="Cambria" w:eastAsia="Cambria" w:hAnsi="Cambria" w:cs="Cambria"/>
          <w:sz w:val="24"/>
          <w:szCs w:val="24"/>
        </w:rPr>
        <w:t xml:space="preserve"> </w:t>
      </w:r>
    </w:p>
    <w:p w:rsidR="000930F8" w:rsidRDefault="000930F8">
      <w:pPr>
        <w:spacing w:before="2" w:line="140" w:lineRule="exact"/>
        <w:rPr>
          <w:sz w:val="14"/>
          <w:szCs w:val="14"/>
        </w:rPr>
      </w:pPr>
    </w:p>
    <w:p w:rsidR="000930F8" w:rsidRDefault="00EB3F4A" w:rsidP="00966895">
      <w:pPr>
        <w:ind w:left="217" w:right="913"/>
        <w:jc w:val="both"/>
        <w:rPr>
          <w:sz w:val="13"/>
          <w:szCs w:val="13"/>
        </w:rPr>
      </w:pPr>
      <w:r>
        <w:rPr>
          <w:rFonts w:ascii="Cambria" w:eastAsia="Cambria" w:hAnsi="Cambria" w:cs="Cambria"/>
          <w:sz w:val="24"/>
          <w:szCs w:val="24"/>
        </w:rPr>
        <w:t>Next cost in the table is 4, and we observe that adding it will create a circuit in the</w:t>
      </w:r>
      <w:r>
        <w:rPr>
          <w:rFonts w:ascii="Cambria" w:eastAsia="Cambria" w:hAnsi="Cambria" w:cs="Cambria"/>
          <w:sz w:val="24"/>
          <w:szCs w:val="24"/>
        </w:rPr>
        <w:t xml:space="preserve"> graph  </w:t>
      </w: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before="26"/>
        <w:ind w:left="5411" w:right="4720"/>
        <w:jc w:val="center"/>
        <w:rPr>
          <w:rFonts w:ascii="Cambria" w:eastAsia="Cambria" w:hAnsi="Cambria" w:cs="Cambria"/>
          <w:sz w:val="24"/>
          <w:szCs w:val="24"/>
        </w:rPr>
      </w:pPr>
      <w:r w:rsidRPr="000930F8">
        <w:pict>
          <v:shape id="_x0000_s1567" type="#_x0000_t75" style="position:absolute;left:0;text-align:left;margin-left:51.1pt;margin-top:-109.45pt;width:261.85pt;height:122.15pt;z-index:-2239;mso-position-horizontal-relative:page">
            <v:imagedata r:id="rId15" o:title=""/>
            <w10:wrap anchorx="page"/>
          </v:shape>
        </w:pict>
      </w:r>
      <w:r w:rsidR="00EB3F4A">
        <w:rPr>
          <w:rFonts w:ascii="Cambria" w:eastAsia="Cambria" w:hAnsi="Cambria" w:cs="Cambria"/>
          <w:sz w:val="24"/>
          <w:szCs w:val="24"/>
        </w:rPr>
        <w:t xml:space="preserve"> </w:t>
      </w:r>
    </w:p>
    <w:p w:rsidR="000930F8" w:rsidRDefault="00EB3F4A">
      <w:pPr>
        <w:spacing w:before="83"/>
        <w:ind w:left="217"/>
        <w:rPr>
          <w:rFonts w:ascii="Cambria" w:eastAsia="Cambria" w:hAnsi="Cambria" w:cs="Cambria"/>
          <w:sz w:val="24"/>
          <w:szCs w:val="24"/>
        </w:rPr>
      </w:pPr>
      <w:r>
        <w:rPr>
          <w:rFonts w:ascii="Cambria" w:eastAsia="Cambria" w:hAnsi="Cambria" w:cs="Cambria"/>
          <w:sz w:val="24"/>
          <w:szCs w:val="24"/>
        </w:rPr>
        <w:t xml:space="preserve">...and we ignore it. And in the process we shall ignore/avoid all edges which create circuit. </w:t>
      </w:r>
    </w:p>
    <w:p w:rsidR="000930F8" w:rsidRDefault="000930F8">
      <w:pPr>
        <w:spacing w:before="4" w:line="240" w:lineRule="exact"/>
        <w:rPr>
          <w:sz w:val="24"/>
          <w:szCs w:val="24"/>
        </w:rPr>
      </w:pPr>
    </w:p>
    <w:p w:rsidR="000930F8" w:rsidRDefault="00966895">
      <w:pPr>
        <w:ind w:left="202"/>
        <w:rPr>
          <w:rFonts w:ascii="Cambria" w:eastAsia="Cambria" w:hAnsi="Cambria" w:cs="Cambria"/>
          <w:sz w:val="24"/>
          <w:szCs w:val="24"/>
        </w:rPr>
      </w:pPr>
      <w:r>
        <w:pict>
          <v:shape id="_x0000_i1032" type="#_x0000_t75" style="width:261.75pt;height:122.25pt">
            <v:imagedata r:id="rId16" o:title=""/>
          </v:shape>
        </w:pict>
      </w:r>
      <w:r w:rsidR="00EB3F4A">
        <w:rPr>
          <w:rFonts w:ascii="Cambria" w:eastAsia="Cambria" w:hAnsi="Cambria" w:cs="Cambria"/>
          <w:sz w:val="24"/>
          <w:szCs w:val="24"/>
        </w:rPr>
        <w:t xml:space="preserve"> </w:t>
      </w:r>
    </w:p>
    <w:p w:rsidR="000930F8" w:rsidRDefault="000930F8">
      <w:pPr>
        <w:spacing w:before="2" w:line="140" w:lineRule="exact"/>
        <w:rPr>
          <w:sz w:val="14"/>
          <w:szCs w:val="14"/>
        </w:rPr>
      </w:pPr>
    </w:p>
    <w:p w:rsidR="000930F8" w:rsidRDefault="00EB3F4A">
      <w:pPr>
        <w:ind w:left="217"/>
        <w:rPr>
          <w:rFonts w:ascii="Cambria" w:eastAsia="Cambria" w:hAnsi="Cambria" w:cs="Cambria"/>
          <w:sz w:val="24"/>
          <w:szCs w:val="24"/>
        </w:rPr>
      </w:pPr>
      <w:r>
        <w:rPr>
          <w:rFonts w:ascii="Cambria" w:eastAsia="Cambria" w:hAnsi="Cambria" w:cs="Cambria"/>
          <w:sz w:val="24"/>
          <w:szCs w:val="24"/>
        </w:rPr>
        <w:t xml:space="preserve">We observe that edges with cost 5 and 6 also create circuits and we ignore them and move on. </w:t>
      </w:r>
    </w:p>
    <w:p w:rsidR="000930F8" w:rsidRDefault="000930F8">
      <w:pPr>
        <w:spacing w:before="19" w:line="220" w:lineRule="exact"/>
        <w:rPr>
          <w:sz w:val="22"/>
          <w:szCs w:val="22"/>
        </w:rPr>
      </w:pPr>
    </w:p>
    <w:p w:rsidR="000930F8" w:rsidRDefault="00966895">
      <w:pPr>
        <w:ind w:left="202"/>
        <w:rPr>
          <w:rFonts w:ascii="Cambria" w:eastAsia="Cambria" w:hAnsi="Cambria" w:cs="Cambria"/>
          <w:sz w:val="24"/>
          <w:szCs w:val="24"/>
        </w:rPr>
      </w:pPr>
      <w:r>
        <w:lastRenderedPageBreak/>
        <w:pict>
          <v:shape id="_x0000_i1033" type="#_x0000_t75" style="width:261.75pt;height:122.25pt">
            <v:imagedata r:id="rId17" o:title=""/>
          </v:shape>
        </w:pict>
      </w:r>
      <w:r w:rsidR="00EB3F4A">
        <w:rPr>
          <w:rFonts w:ascii="Cambria" w:eastAsia="Cambria" w:hAnsi="Cambria" w:cs="Cambria"/>
          <w:sz w:val="24"/>
          <w:szCs w:val="24"/>
        </w:rPr>
        <w:t xml:space="preserve"> </w:t>
      </w:r>
    </w:p>
    <w:p w:rsidR="000930F8" w:rsidRDefault="000930F8">
      <w:pPr>
        <w:spacing w:before="7" w:line="120" w:lineRule="exact"/>
        <w:rPr>
          <w:sz w:val="13"/>
          <w:szCs w:val="13"/>
        </w:rPr>
      </w:pPr>
    </w:p>
    <w:p w:rsidR="000930F8" w:rsidRDefault="00EB3F4A">
      <w:pPr>
        <w:ind w:left="217"/>
        <w:rPr>
          <w:rFonts w:ascii="Cambria" w:eastAsia="Cambria" w:hAnsi="Cambria" w:cs="Cambria"/>
          <w:sz w:val="24"/>
          <w:szCs w:val="24"/>
        </w:rPr>
      </w:pPr>
      <w:r>
        <w:rPr>
          <w:rFonts w:ascii="Cambria" w:eastAsia="Cambria" w:hAnsi="Cambria" w:cs="Cambria"/>
          <w:sz w:val="24"/>
          <w:szCs w:val="24"/>
        </w:rPr>
        <w:t xml:space="preserve">Now we are left with only one node to be added. Between two least cost edges available 7, 8 we </w:t>
      </w:r>
    </w:p>
    <w:p w:rsidR="000930F8" w:rsidRDefault="00EB3F4A">
      <w:pPr>
        <w:spacing w:before="2"/>
        <w:ind w:left="217"/>
        <w:rPr>
          <w:rFonts w:ascii="Cambria" w:eastAsia="Cambria" w:hAnsi="Cambria" w:cs="Cambria"/>
          <w:sz w:val="24"/>
          <w:szCs w:val="24"/>
        </w:rPr>
      </w:pPr>
      <w:r>
        <w:rPr>
          <w:rFonts w:ascii="Cambria" w:eastAsia="Cambria" w:hAnsi="Cambria" w:cs="Cambria"/>
          <w:sz w:val="24"/>
          <w:szCs w:val="24"/>
        </w:rPr>
        <w:t xml:space="preserve">shall add the edge with cost 7. </w:t>
      </w:r>
    </w:p>
    <w:p w:rsidR="000930F8" w:rsidRDefault="000930F8">
      <w:pPr>
        <w:spacing w:before="19" w:line="220" w:lineRule="exact"/>
        <w:rPr>
          <w:sz w:val="22"/>
          <w:szCs w:val="22"/>
        </w:rPr>
      </w:pPr>
    </w:p>
    <w:p w:rsidR="000930F8" w:rsidRDefault="00966895">
      <w:pPr>
        <w:ind w:left="202"/>
        <w:rPr>
          <w:rFonts w:ascii="Cambria" w:eastAsia="Cambria" w:hAnsi="Cambria" w:cs="Cambria"/>
          <w:sz w:val="24"/>
          <w:szCs w:val="24"/>
        </w:rPr>
      </w:pPr>
      <w:r>
        <w:pict>
          <v:shape id="_x0000_i1034" type="#_x0000_t75" style="width:261.75pt;height:122.25pt">
            <v:imagedata r:id="rId18" o:title=""/>
          </v:shape>
        </w:pict>
      </w:r>
      <w:r w:rsidR="00EB3F4A">
        <w:rPr>
          <w:rFonts w:ascii="Cambria" w:eastAsia="Cambria" w:hAnsi="Cambria" w:cs="Cambria"/>
          <w:sz w:val="24"/>
          <w:szCs w:val="24"/>
        </w:rPr>
        <w:t xml:space="preserve"> </w:t>
      </w:r>
    </w:p>
    <w:p w:rsidR="000930F8" w:rsidRDefault="000930F8">
      <w:pPr>
        <w:spacing w:before="7" w:line="120" w:lineRule="exact"/>
        <w:rPr>
          <w:sz w:val="13"/>
          <w:szCs w:val="13"/>
        </w:rPr>
      </w:pPr>
    </w:p>
    <w:p w:rsidR="000930F8" w:rsidRDefault="00EB3F4A">
      <w:pPr>
        <w:ind w:left="217"/>
        <w:rPr>
          <w:rFonts w:ascii="Cambria" w:eastAsia="Cambria" w:hAnsi="Cambria" w:cs="Cambria"/>
          <w:sz w:val="24"/>
          <w:szCs w:val="24"/>
        </w:rPr>
      </w:pPr>
      <w:r>
        <w:rPr>
          <w:rFonts w:ascii="Cambria" w:eastAsia="Cambria" w:hAnsi="Cambria" w:cs="Cambria"/>
          <w:sz w:val="24"/>
          <w:szCs w:val="24"/>
        </w:rPr>
        <w:t xml:space="preserve">By adding edge S,A we have included all the nodes of the graph and we have MST </w:t>
      </w:r>
    </w:p>
    <w:p w:rsidR="000930F8" w:rsidRDefault="000930F8">
      <w:pPr>
        <w:spacing w:before="1" w:line="180" w:lineRule="exact"/>
        <w:rPr>
          <w:sz w:val="18"/>
          <w:szCs w:val="18"/>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b/>
          <w:sz w:val="24"/>
          <w:szCs w:val="24"/>
        </w:rPr>
        <w:t>Time complexity</w:t>
      </w: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O(nlogn) where n is the number of unique characters. If there are n nodes, extractMin() is called </w:t>
      </w:r>
    </w:p>
    <w:p w:rsidR="000930F8" w:rsidRDefault="000930F8">
      <w:pPr>
        <w:spacing w:before="1" w:line="140" w:lineRule="exact"/>
        <w:rPr>
          <w:sz w:val="14"/>
          <w:szCs w:val="14"/>
        </w:rPr>
      </w:pPr>
    </w:p>
    <w:p w:rsidR="000930F8" w:rsidRDefault="00EB3F4A" w:rsidP="00966895">
      <w:pPr>
        <w:spacing w:line="360" w:lineRule="auto"/>
        <w:ind w:left="169" w:right="128"/>
      </w:pPr>
      <w:r>
        <w:rPr>
          <w:rFonts w:ascii="Cambria" w:eastAsia="Cambria" w:hAnsi="Cambria" w:cs="Cambria"/>
          <w:sz w:val="24"/>
          <w:szCs w:val="24"/>
        </w:rPr>
        <w:t xml:space="preserve">2*(n – 1) times. extractMin() takes O(logn) time as it calls minHeapify(). So, overall complexity is O(nlogn). </w:t>
      </w:r>
    </w:p>
    <w:p w:rsidR="000930F8" w:rsidRDefault="000930F8">
      <w:pPr>
        <w:spacing w:line="200" w:lineRule="exact"/>
      </w:pPr>
    </w:p>
    <w:p w:rsidR="000930F8" w:rsidRDefault="00EB3F4A">
      <w:pPr>
        <w:spacing w:before="19"/>
        <w:ind w:left="169"/>
        <w:rPr>
          <w:rFonts w:ascii="Cambria" w:eastAsia="Cambria" w:hAnsi="Cambria" w:cs="Cambria"/>
          <w:sz w:val="28"/>
          <w:szCs w:val="28"/>
        </w:rPr>
      </w:pPr>
      <w:r>
        <w:rPr>
          <w:rFonts w:ascii="Cambria" w:eastAsia="Cambria" w:hAnsi="Cambria" w:cs="Cambria"/>
          <w:b/>
          <w:w w:val="99"/>
          <w:sz w:val="28"/>
          <w:szCs w:val="28"/>
        </w:rPr>
        <w:t xml:space="preserve">DYNAMIC PROGRAMMING:  </w:t>
      </w:r>
    </w:p>
    <w:p w:rsidR="000930F8" w:rsidRDefault="000930F8">
      <w:pPr>
        <w:spacing w:before="1" w:line="160" w:lineRule="exact"/>
        <w:rPr>
          <w:sz w:val="16"/>
          <w:szCs w:val="16"/>
        </w:rPr>
      </w:pPr>
    </w:p>
    <w:p w:rsidR="000930F8" w:rsidRDefault="000930F8">
      <w:pPr>
        <w:spacing w:line="360" w:lineRule="auto"/>
        <w:ind w:left="169" w:right="171"/>
        <w:rPr>
          <w:rFonts w:ascii="Cambria" w:eastAsia="Cambria" w:hAnsi="Cambria" w:cs="Cambria"/>
          <w:sz w:val="24"/>
          <w:szCs w:val="24"/>
        </w:rPr>
      </w:pPr>
      <w:r w:rsidRPr="000930F8">
        <w:pict>
          <v:group id="_x0000_s1559" style="position:absolute;left:0;text-align:left;margin-left:43.65pt;margin-top:84.3pt;width:507.95pt;height:130.2pt;z-index:-2238;mso-position-horizontal-relative:page" coordorigin="873,1686" coordsize="10159,2604">
            <v:shape id="_x0000_s1563" style="position:absolute;left:883;top:1697;width:10138;height:0" coordorigin="883,1697" coordsize="10138,0" path="m883,1697r10138,e" filled="f" strokeweight=".58pt">
              <v:path arrowok="t"/>
            </v:shape>
            <v:shape id="_x0000_s1562" style="position:absolute;left:883;top:4279;width:10138;height:0" coordorigin="883,4279" coordsize="10138,0" path="m883,4279r10138,e" filled="f" strokeweight=".58pt">
              <v:path arrowok="t"/>
            </v:shape>
            <v:shape id="_x0000_s1561" style="position:absolute;left:878;top:1692;width:0;height:2592" coordorigin="878,1692" coordsize="0,2592" path="m878,1692r,2592e" filled="f" strokeweight=".58pt">
              <v:path arrowok="t"/>
            </v:shape>
            <v:shape id="_x0000_s1560" style="position:absolute;left:11026;top:1692;width:0;height:2592" coordorigin="11026,1692" coordsize="0,2592" path="m11026,1692r,2592e" filled="f" strokeweight=".58pt">
              <v:path arrowok="t"/>
            </v:shape>
            <w10:wrap anchorx="page"/>
          </v:group>
        </w:pict>
      </w:r>
      <w:r w:rsidR="00EB3F4A">
        <w:rPr>
          <w:rFonts w:ascii="Cambria" w:eastAsia="Cambria" w:hAnsi="Cambria" w:cs="Cambria"/>
          <w:sz w:val="24"/>
          <w:szCs w:val="24"/>
        </w:rPr>
        <w:t xml:space="preserve">It is used when the solution can be recursively described in terms of solutions to subproblems (optimal substructure).  Algorithm finds solutions to subproblems and stores them in memory for later use. More efficient than “brute-force methods”, which </w:t>
      </w:r>
      <w:r w:rsidR="00EB3F4A">
        <w:rPr>
          <w:rFonts w:ascii="Cambria" w:eastAsia="Cambria" w:hAnsi="Cambria" w:cs="Cambria"/>
          <w:sz w:val="24"/>
          <w:szCs w:val="24"/>
        </w:rPr>
        <w:t xml:space="preserve">solve the same subproblems over and over again. </w:t>
      </w:r>
    </w:p>
    <w:p w:rsidR="000930F8" w:rsidRDefault="00EB3F4A">
      <w:pPr>
        <w:spacing w:before="33"/>
        <w:ind w:left="169"/>
        <w:rPr>
          <w:rFonts w:ascii="Cambria" w:eastAsia="Cambria" w:hAnsi="Cambria" w:cs="Cambria"/>
          <w:sz w:val="24"/>
          <w:szCs w:val="24"/>
        </w:rPr>
      </w:pPr>
      <w:r>
        <w:rPr>
          <w:rFonts w:ascii="Cambria" w:eastAsia="Cambria" w:hAnsi="Cambria" w:cs="Cambria"/>
          <w:b/>
          <w:sz w:val="24"/>
          <w:szCs w:val="24"/>
        </w:rPr>
        <w:t>Optimal substructure:</w:t>
      </w:r>
      <w:r>
        <w:rPr>
          <w:rFonts w:ascii="Cambria" w:eastAsia="Cambria" w:hAnsi="Cambria" w:cs="Cambria"/>
          <w:sz w:val="24"/>
          <w:szCs w:val="24"/>
        </w:rPr>
        <w:t xml:space="preserve">  </w:t>
      </w:r>
    </w:p>
    <w:p w:rsidR="000930F8" w:rsidRDefault="000930F8">
      <w:pPr>
        <w:spacing w:before="6" w:line="120" w:lineRule="exact"/>
        <w:rPr>
          <w:sz w:val="13"/>
          <w:szCs w:val="13"/>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Optimal solution to problem consists of optimal solutions to subproblems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Overlapping subproblems:</w:t>
      </w: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Few subproblems in total, many recurring instances of each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Bottom up approac</w:t>
      </w:r>
      <w:r>
        <w:rPr>
          <w:rFonts w:ascii="Cambria" w:eastAsia="Cambria" w:hAnsi="Cambria" w:cs="Cambria"/>
          <w:b/>
          <w:sz w:val="24"/>
          <w:szCs w:val="24"/>
        </w:rPr>
        <w:t xml:space="preserve">h: </w:t>
      </w:r>
    </w:p>
    <w:p w:rsidR="000930F8" w:rsidRDefault="000930F8">
      <w:pPr>
        <w:spacing w:before="6" w:line="140" w:lineRule="exact"/>
        <w:rPr>
          <w:sz w:val="14"/>
          <w:szCs w:val="14"/>
        </w:rPr>
      </w:pPr>
    </w:p>
    <w:p w:rsidR="000930F8" w:rsidRDefault="00EB3F4A">
      <w:pPr>
        <w:spacing w:line="260" w:lineRule="exact"/>
        <w:ind w:left="889"/>
        <w:rPr>
          <w:rFonts w:ascii="Cambria" w:eastAsia="Cambria" w:hAnsi="Cambria" w:cs="Cambria"/>
          <w:sz w:val="24"/>
          <w:szCs w:val="24"/>
        </w:rPr>
      </w:pPr>
      <w:r>
        <w:rPr>
          <w:rFonts w:ascii="Cambria" w:eastAsia="Cambria" w:hAnsi="Cambria" w:cs="Cambria"/>
          <w:position w:val="-1"/>
          <w:sz w:val="24"/>
          <w:szCs w:val="24"/>
        </w:rPr>
        <w:t xml:space="preserve">Solve bottom-up, building a table of solved subproblems that are used to solve larger ones </w:t>
      </w:r>
    </w:p>
    <w:p w:rsidR="000930F8" w:rsidRDefault="000930F8">
      <w:pPr>
        <w:spacing w:before="4" w:line="140" w:lineRule="exact"/>
        <w:rPr>
          <w:sz w:val="15"/>
          <w:szCs w:val="15"/>
        </w:rPr>
      </w:pPr>
    </w:p>
    <w:p w:rsidR="000930F8" w:rsidRDefault="00EB3F4A">
      <w:pPr>
        <w:spacing w:before="19"/>
        <w:ind w:left="169"/>
        <w:rPr>
          <w:rFonts w:ascii="Cambria" w:eastAsia="Cambria" w:hAnsi="Cambria" w:cs="Cambria"/>
          <w:sz w:val="28"/>
          <w:szCs w:val="28"/>
        </w:rPr>
      </w:pPr>
      <w:r>
        <w:rPr>
          <w:rFonts w:ascii="Cambria" w:eastAsia="Cambria" w:hAnsi="Cambria" w:cs="Cambria"/>
          <w:w w:val="99"/>
          <w:sz w:val="28"/>
          <w:szCs w:val="28"/>
        </w:rPr>
        <w:t xml:space="preserve"> </w:t>
      </w:r>
    </w:p>
    <w:p w:rsidR="000930F8" w:rsidRDefault="000930F8">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966895" w:rsidRDefault="00966895">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lastRenderedPageBreak/>
        <w:t xml:space="preserve">Greedy vs Dynamic Programming </w:t>
      </w:r>
    </w:p>
    <w:p w:rsidR="000930F8" w:rsidRDefault="00966895">
      <w:pPr>
        <w:spacing w:before="1" w:line="160" w:lineRule="exact"/>
        <w:rPr>
          <w:sz w:val="17"/>
          <w:szCs w:val="17"/>
        </w:rPr>
      </w:pPr>
      <w:r w:rsidRPr="000930F8">
        <w:pict>
          <v:group id="_x0000_s1539" style="position:absolute;margin-left:49.9pt;margin-top:58.2pt;width:496.4pt;height:323.4pt;z-index:-2237;mso-position-horizontal-relative:page;mso-position-vertical-relative:page" coordorigin="988,7103" coordsize="9928,6468">
            <v:shape id="_x0000_s1558" style="position:absolute;left:998;top:7114;width:4949;height:0" coordorigin="998,7114" coordsize="4949,0" path="m998,7114r4949,e" filled="f" strokeweight=".58pt">
              <v:path arrowok="t"/>
            </v:shape>
            <v:shape id="_x0000_s1557" style="position:absolute;left:5957;top:7114;width:4949;height:0" coordorigin="5957,7114" coordsize="4949,0" path="m5957,7114r4949,e" filled="f" strokeweight=".58pt">
              <v:path arrowok="t"/>
            </v:shape>
            <v:shape id="_x0000_s1556" style="position:absolute;left:998;top:7618;width:4949;height:0" coordorigin="998,7618" coordsize="4949,0" path="m998,7618r4949,e" filled="f" strokeweight=".58pt">
              <v:path arrowok="t"/>
            </v:shape>
            <v:shape id="_x0000_s1555" style="position:absolute;left:5957;top:7618;width:4949;height:0" coordorigin="5957,7618" coordsize="4949,0" path="m5957,7618r4949,e" filled="f" strokeweight=".58pt">
              <v:path arrowok="t"/>
            </v:shape>
            <v:shape id="_x0000_s1554" style="position:absolute;left:998;top:8789;width:4949;height:0" coordorigin="998,8789" coordsize="4949,0" path="m998,8789r4949,e" filled="f" strokeweight=".58pt">
              <v:path arrowok="t"/>
            </v:shape>
            <v:shape id="_x0000_s1553" style="position:absolute;left:5957;top:8789;width:4949;height:0" coordorigin="5957,8789" coordsize="4949,0" path="m5957,8789r4949,e" filled="f" strokeweight=".58pt">
              <v:path arrowok="t"/>
            </v:shape>
            <v:shape id="_x0000_s1552" style="position:absolute;left:998;top:9182;width:4949;height:0" coordorigin="998,9182" coordsize="4949,0" path="m998,9182r4949,e" filled="f" strokeweight=".58pt">
              <v:path arrowok="t"/>
            </v:shape>
            <v:shape id="_x0000_s1551" style="position:absolute;left:5957;top:9182;width:4949;height:0" coordorigin="5957,9182" coordsize="4949,0" path="m5957,9182r4949,e" filled="f" strokeweight=".58pt">
              <v:path arrowok="t"/>
            </v:shape>
            <v:shape id="_x0000_s1550" style="position:absolute;left:998;top:9970;width:4949;height:0" coordorigin="998,9970" coordsize="4949,0" path="m998,9970r4949,e" filled="f" strokeweight=".58pt">
              <v:path arrowok="t"/>
            </v:shape>
            <v:shape id="_x0000_s1549" style="position:absolute;left:5957;top:9970;width:4949;height:0" coordorigin="5957,9970" coordsize="4949,0" path="m5957,9970r4949,e" filled="f" strokeweight=".58pt">
              <v:path arrowok="t"/>
            </v:shape>
            <v:shape id="_x0000_s1548" style="position:absolute;left:998;top:11222;width:4949;height:0" coordorigin="998,11222" coordsize="4949,0" path="m998,11222r4949,e" filled="f" strokeweight=".58pt">
              <v:path arrowok="t"/>
            </v:shape>
            <v:shape id="_x0000_s1547" style="position:absolute;left:5957;top:11222;width:4949;height:0" coordorigin="5957,11222" coordsize="4949,0" path="m5957,11222r4949,e" filled="f" strokeweight=".58pt">
              <v:path arrowok="t"/>
            </v:shape>
            <v:shape id="_x0000_s1546" style="position:absolute;left:998;top:12389;width:4949;height:0" coordorigin="998,12389" coordsize="4949,0" path="m998,12389r4949,e" filled="f" strokeweight=".58pt">
              <v:path arrowok="t"/>
            </v:shape>
            <v:shape id="_x0000_s1545" style="position:absolute;left:5957;top:12389;width:4949;height:0" coordorigin="5957,12389" coordsize="4949,0" path="m5957,12389r4949,e" filled="f" strokeweight=".58pt">
              <v:path arrowok="t"/>
            </v:shape>
            <v:shape id="_x0000_s1544" style="position:absolute;left:994;top:7109;width:0;height:6456" coordorigin="994,7109" coordsize="0,6456" path="m994,7109r,6456e" filled="f" strokeweight=".58pt">
              <v:path arrowok="t"/>
            </v:shape>
            <v:shape id="_x0000_s1543" style="position:absolute;left:998;top:13560;width:4949;height:0" coordorigin="998,13560" coordsize="4949,0" path="m998,13560r4949,e" filled="f" strokeweight=".58pt">
              <v:path arrowok="t"/>
            </v:shape>
            <v:shape id="_x0000_s1542" style="position:absolute;left:5952;top:7109;width:0;height:6456" coordorigin="5952,7109" coordsize="0,6456" path="m5952,7109r,6456e" filled="f" strokeweight=".58pt">
              <v:path arrowok="t"/>
            </v:shape>
            <v:shape id="_x0000_s1541" style="position:absolute;left:5957;top:13560;width:4949;height:0" coordorigin="5957,13560" coordsize="4949,0" path="m5957,13560r4949,e" filled="f" strokeweight=".58pt">
              <v:path arrowok="t"/>
            </v:shape>
            <v:shape id="_x0000_s1540" style="position:absolute;left:10910;top:7109;width:0;height:6456" coordorigin="10910,7109" coordsize="0,6456" path="m10910,7109r,6456e" filled="f" strokeweight=".58pt">
              <v:path arrowok="t"/>
            </v:shape>
            <w10:wrap anchorx="page" anchory="page"/>
          </v:group>
        </w:pict>
      </w:r>
    </w:p>
    <w:p w:rsidR="000930F8" w:rsidRDefault="00EB3F4A">
      <w:pPr>
        <w:spacing w:line="300" w:lineRule="exact"/>
        <w:ind w:left="284"/>
        <w:rPr>
          <w:rFonts w:ascii="Cambria" w:eastAsia="Cambria" w:hAnsi="Cambria" w:cs="Cambria"/>
          <w:sz w:val="28"/>
          <w:szCs w:val="28"/>
        </w:rPr>
      </w:pPr>
      <w:r>
        <w:rPr>
          <w:rFonts w:ascii="Cambria" w:eastAsia="Cambria" w:hAnsi="Cambria" w:cs="Cambria"/>
          <w:b/>
          <w:w w:val="99"/>
          <w:position w:val="-1"/>
          <w:sz w:val="28"/>
          <w:szCs w:val="28"/>
        </w:rPr>
        <w:t xml:space="preserve">Greedy method </w:t>
      </w:r>
      <w:r>
        <w:rPr>
          <w:rFonts w:ascii="Cambria" w:eastAsia="Cambria" w:hAnsi="Cambria" w:cs="Cambria"/>
          <w:b/>
          <w:position w:val="-1"/>
          <w:sz w:val="28"/>
          <w:szCs w:val="28"/>
        </w:rPr>
        <w:t xml:space="preserve">                                               </w:t>
      </w:r>
      <w:r>
        <w:rPr>
          <w:rFonts w:ascii="Cambria" w:eastAsia="Cambria" w:hAnsi="Cambria" w:cs="Cambria"/>
          <w:b/>
          <w:w w:val="99"/>
          <w:position w:val="-1"/>
          <w:sz w:val="28"/>
          <w:szCs w:val="28"/>
        </w:rPr>
        <w:t xml:space="preserve">Dynamic Programming </w:t>
      </w:r>
    </w:p>
    <w:p w:rsidR="000930F8" w:rsidRDefault="000930F8">
      <w:pPr>
        <w:spacing w:before="9" w:line="140" w:lineRule="exact"/>
        <w:rPr>
          <w:sz w:val="15"/>
          <w:szCs w:val="15"/>
        </w:rPr>
        <w:sectPr w:rsidR="000930F8">
          <w:headerReference w:type="default" r:id="rId19"/>
          <w:footerReference w:type="default" r:id="rId20"/>
          <w:pgSz w:w="11900" w:h="16840"/>
          <w:pgMar w:top="800" w:right="820" w:bottom="280" w:left="820" w:header="607" w:footer="426" w:gutter="0"/>
          <w:cols w:space="720"/>
        </w:sectPr>
      </w:pPr>
    </w:p>
    <w:p w:rsidR="000930F8" w:rsidRDefault="00EB3F4A">
      <w:pPr>
        <w:spacing w:before="35"/>
        <w:ind w:left="284" w:right="-57"/>
        <w:rPr>
          <w:rFonts w:ascii="Cambria" w:eastAsia="Cambria" w:hAnsi="Cambria" w:cs="Cambria"/>
          <w:sz w:val="22"/>
          <w:szCs w:val="22"/>
        </w:rPr>
      </w:pPr>
      <w:r>
        <w:rPr>
          <w:rFonts w:ascii="Cambria" w:eastAsia="Cambria" w:hAnsi="Cambria" w:cs="Cambria"/>
          <w:w w:val="102"/>
          <w:sz w:val="22"/>
          <w:szCs w:val="22"/>
        </w:rPr>
        <w:lastRenderedPageBreak/>
        <w:t xml:space="preserve">make an optimal choice (without knowing </w:t>
      </w:r>
    </w:p>
    <w:p w:rsidR="000930F8" w:rsidRDefault="000930F8">
      <w:pPr>
        <w:spacing w:before="3" w:line="140" w:lineRule="exact"/>
        <w:rPr>
          <w:sz w:val="14"/>
          <w:szCs w:val="14"/>
        </w:rPr>
      </w:pPr>
    </w:p>
    <w:p w:rsidR="000930F8" w:rsidRDefault="00EB3F4A">
      <w:pPr>
        <w:ind w:left="284"/>
        <w:rPr>
          <w:rFonts w:ascii="Cambria" w:eastAsia="Cambria" w:hAnsi="Cambria" w:cs="Cambria"/>
          <w:sz w:val="22"/>
          <w:szCs w:val="22"/>
        </w:rPr>
      </w:pPr>
      <w:r>
        <w:rPr>
          <w:rFonts w:ascii="Cambria" w:eastAsia="Cambria" w:hAnsi="Cambria" w:cs="Cambria"/>
          <w:w w:val="102"/>
          <w:sz w:val="22"/>
          <w:szCs w:val="22"/>
        </w:rPr>
        <w:t xml:space="preserve">solutions to subproblems) and then solve </w:t>
      </w:r>
    </w:p>
    <w:p w:rsidR="000930F8" w:rsidRDefault="000930F8">
      <w:pPr>
        <w:spacing w:before="8" w:line="120" w:lineRule="exact"/>
        <w:rPr>
          <w:sz w:val="13"/>
          <w:szCs w:val="13"/>
        </w:rPr>
      </w:pPr>
    </w:p>
    <w:p w:rsidR="000930F8" w:rsidRDefault="00EB3F4A">
      <w:pPr>
        <w:spacing w:line="240" w:lineRule="exact"/>
        <w:ind w:left="284"/>
        <w:rPr>
          <w:rFonts w:ascii="Cambria" w:eastAsia="Cambria" w:hAnsi="Cambria" w:cs="Cambria"/>
          <w:sz w:val="22"/>
          <w:szCs w:val="22"/>
        </w:rPr>
      </w:pPr>
      <w:r>
        <w:rPr>
          <w:rFonts w:ascii="Cambria" w:eastAsia="Cambria" w:hAnsi="Cambria" w:cs="Cambria"/>
          <w:w w:val="102"/>
          <w:position w:val="-1"/>
          <w:sz w:val="22"/>
          <w:szCs w:val="22"/>
        </w:rPr>
        <w:t xml:space="preserve">remaining subproblems </w:t>
      </w:r>
    </w:p>
    <w:p w:rsidR="000930F8" w:rsidRDefault="00EB3F4A">
      <w:pPr>
        <w:spacing w:before="35"/>
        <w:rPr>
          <w:rFonts w:ascii="Cambria" w:eastAsia="Cambria" w:hAnsi="Cambria" w:cs="Cambria"/>
          <w:sz w:val="22"/>
          <w:szCs w:val="22"/>
        </w:rPr>
      </w:pPr>
      <w:r>
        <w:br w:type="column"/>
      </w:r>
      <w:r>
        <w:rPr>
          <w:rFonts w:ascii="Cambria" w:eastAsia="Cambria" w:hAnsi="Cambria" w:cs="Cambria"/>
          <w:w w:val="102"/>
          <w:sz w:val="22"/>
          <w:szCs w:val="22"/>
        </w:rPr>
        <w:lastRenderedPageBreak/>
        <w:t xml:space="preserve">solve subproblems first, then use those solutions </w:t>
      </w:r>
    </w:p>
    <w:p w:rsidR="000930F8" w:rsidRDefault="000930F8">
      <w:pPr>
        <w:spacing w:before="3" w:line="140" w:lineRule="exact"/>
        <w:rPr>
          <w:sz w:val="14"/>
          <w:szCs w:val="14"/>
        </w:rPr>
      </w:pPr>
    </w:p>
    <w:p w:rsidR="000930F8" w:rsidRDefault="00EB3F4A">
      <w:pPr>
        <w:rPr>
          <w:rFonts w:ascii="Cambria" w:eastAsia="Cambria" w:hAnsi="Cambria" w:cs="Cambria"/>
          <w:sz w:val="22"/>
          <w:szCs w:val="22"/>
        </w:rPr>
        <w:sectPr w:rsidR="000930F8">
          <w:type w:val="continuous"/>
          <w:pgSz w:w="11900" w:h="16840"/>
          <w:pgMar w:top="800" w:right="820" w:bottom="280" w:left="820" w:header="720" w:footer="720" w:gutter="0"/>
          <w:cols w:num="2" w:space="720" w:equalWidth="0">
            <w:col w:w="4285" w:space="957"/>
            <w:col w:w="5018"/>
          </w:cols>
        </w:sectPr>
      </w:pPr>
      <w:r>
        <w:rPr>
          <w:rFonts w:ascii="Cambria" w:eastAsia="Cambria" w:hAnsi="Cambria" w:cs="Cambria"/>
          <w:w w:val="102"/>
          <w:sz w:val="22"/>
          <w:szCs w:val="22"/>
        </w:rPr>
        <w:t xml:space="preserve">to make an optimal choice </w:t>
      </w:r>
    </w:p>
    <w:p w:rsidR="000930F8" w:rsidRDefault="000930F8">
      <w:pPr>
        <w:spacing w:before="8" w:line="140" w:lineRule="exact"/>
        <w:rPr>
          <w:sz w:val="15"/>
          <w:szCs w:val="15"/>
        </w:rPr>
      </w:pPr>
    </w:p>
    <w:p w:rsidR="000930F8" w:rsidRDefault="00EB3F4A">
      <w:pPr>
        <w:spacing w:line="240" w:lineRule="exact"/>
        <w:ind w:left="284"/>
        <w:rPr>
          <w:rFonts w:ascii="Cambria" w:eastAsia="Cambria" w:hAnsi="Cambria" w:cs="Cambria"/>
          <w:sz w:val="22"/>
          <w:szCs w:val="22"/>
        </w:rPr>
        <w:sectPr w:rsidR="000930F8">
          <w:type w:val="continuous"/>
          <w:pgSz w:w="11900" w:h="16840"/>
          <w:pgMar w:top="800" w:right="820" w:bottom="280" w:left="820" w:header="720" w:footer="720" w:gutter="0"/>
          <w:cols w:space="720"/>
        </w:sectPr>
      </w:pPr>
      <w:r>
        <w:rPr>
          <w:rFonts w:ascii="Cambria" w:eastAsia="Cambria" w:hAnsi="Cambria" w:cs="Cambria"/>
          <w:w w:val="102"/>
          <w:position w:val="-1"/>
          <w:sz w:val="22"/>
          <w:szCs w:val="22"/>
        </w:rPr>
        <w:t xml:space="preserve">solutions are top down </w:t>
      </w:r>
      <w:r>
        <w:rPr>
          <w:rFonts w:ascii="Cambria" w:eastAsia="Cambria" w:hAnsi="Cambria" w:cs="Cambria"/>
          <w:position w:val="-1"/>
          <w:sz w:val="22"/>
          <w:szCs w:val="22"/>
        </w:rPr>
        <w:t xml:space="preserve">                                                         </w:t>
      </w:r>
      <w:r>
        <w:rPr>
          <w:rFonts w:ascii="Cambria" w:eastAsia="Cambria" w:hAnsi="Cambria" w:cs="Cambria"/>
          <w:w w:val="102"/>
          <w:position w:val="-1"/>
          <w:sz w:val="22"/>
          <w:szCs w:val="22"/>
        </w:rPr>
        <w:t xml:space="preserve">solutions are bottom up </w:t>
      </w:r>
    </w:p>
    <w:p w:rsidR="000930F8" w:rsidRDefault="000930F8">
      <w:pPr>
        <w:spacing w:before="3" w:line="140" w:lineRule="exact"/>
        <w:rPr>
          <w:sz w:val="15"/>
          <w:szCs w:val="15"/>
        </w:rPr>
      </w:pPr>
    </w:p>
    <w:p w:rsidR="000930F8" w:rsidRDefault="00EB3F4A">
      <w:pPr>
        <w:ind w:left="284" w:right="-36"/>
        <w:jc w:val="both"/>
        <w:rPr>
          <w:rFonts w:ascii="Cambria" w:eastAsia="Cambria" w:hAnsi="Cambria" w:cs="Cambria"/>
          <w:sz w:val="22"/>
          <w:szCs w:val="22"/>
        </w:rPr>
      </w:pPr>
      <w:r>
        <w:rPr>
          <w:rFonts w:ascii="Cambria" w:eastAsia="Cambria" w:hAnsi="Cambria" w:cs="Cambria"/>
          <w:w w:val="102"/>
          <w:sz w:val="22"/>
          <w:szCs w:val="22"/>
        </w:rPr>
        <w:t xml:space="preserve">Best </w:t>
      </w:r>
      <w:r>
        <w:rPr>
          <w:rFonts w:ascii="Cambria" w:eastAsia="Cambria" w:hAnsi="Cambria" w:cs="Cambria"/>
          <w:sz w:val="22"/>
          <w:szCs w:val="22"/>
        </w:rPr>
        <w:t xml:space="preserve">  </w:t>
      </w:r>
      <w:r>
        <w:rPr>
          <w:rFonts w:ascii="Cambria" w:eastAsia="Cambria" w:hAnsi="Cambria" w:cs="Cambria"/>
          <w:w w:val="102"/>
          <w:sz w:val="22"/>
          <w:szCs w:val="22"/>
        </w:rPr>
        <w:t xml:space="preserve">choice </w:t>
      </w:r>
      <w:r>
        <w:rPr>
          <w:rFonts w:ascii="Cambria" w:eastAsia="Cambria" w:hAnsi="Cambria" w:cs="Cambria"/>
          <w:sz w:val="22"/>
          <w:szCs w:val="22"/>
        </w:rPr>
        <w:t xml:space="preserve">  </w:t>
      </w:r>
      <w:r>
        <w:rPr>
          <w:rFonts w:ascii="Cambria" w:eastAsia="Cambria" w:hAnsi="Cambria" w:cs="Cambria"/>
          <w:w w:val="102"/>
          <w:sz w:val="22"/>
          <w:szCs w:val="22"/>
        </w:rPr>
        <w:t xml:space="preserve">does </w:t>
      </w:r>
      <w:r>
        <w:rPr>
          <w:rFonts w:ascii="Cambria" w:eastAsia="Cambria" w:hAnsi="Cambria" w:cs="Cambria"/>
          <w:sz w:val="22"/>
          <w:szCs w:val="22"/>
        </w:rPr>
        <w:t xml:space="preserve">  </w:t>
      </w:r>
      <w:r>
        <w:rPr>
          <w:rFonts w:ascii="Cambria" w:eastAsia="Cambria" w:hAnsi="Cambria" w:cs="Cambria"/>
          <w:w w:val="102"/>
          <w:sz w:val="22"/>
          <w:szCs w:val="22"/>
        </w:rPr>
        <w:t xml:space="preserve">not </w:t>
      </w:r>
      <w:r>
        <w:rPr>
          <w:rFonts w:ascii="Cambria" w:eastAsia="Cambria" w:hAnsi="Cambria" w:cs="Cambria"/>
          <w:sz w:val="22"/>
          <w:szCs w:val="22"/>
        </w:rPr>
        <w:t xml:space="preserve">  </w:t>
      </w:r>
      <w:r>
        <w:rPr>
          <w:rFonts w:ascii="Cambria" w:eastAsia="Cambria" w:hAnsi="Cambria" w:cs="Cambria"/>
          <w:w w:val="102"/>
          <w:sz w:val="22"/>
          <w:szCs w:val="22"/>
        </w:rPr>
        <w:t xml:space="preserve">depend </w:t>
      </w:r>
      <w:r>
        <w:rPr>
          <w:rFonts w:ascii="Cambria" w:eastAsia="Cambria" w:hAnsi="Cambria" w:cs="Cambria"/>
          <w:sz w:val="22"/>
          <w:szCs w:val="22"/>
        </w:rPr>
        <w:t xml:space="preserve">  </w:t>
      </w:r>
      <w:r>
        <w:rPr>
          <w:rFonts w:ascii="Cambria" w:eastAsia="Cambria" w:hAnsi="Cambria" w:cs="Cambria"/>
          <w:w w:val="102"/>
          <w:sz w:val="22"/>
          <w:szCs w:val="22"/>
        </w:rPr>
        <w:t xml:space="preserve">on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w:t>
      </w:r>
    </w:p>
    <w:p w:rsidR="000930F8" w:rsidRDefault="000930F8">
      <w:pPr>
        <w:spacing w:before="3" w:line="140" w:lineRule="exact"/>
        <w:rPr>
          <w:sz w:val="14"/>
          <w:szCs w:val="14"/>
        </w:rPr>
      </w:pPr>
    </w:p>
    <w:p w:rsidR="000930F8" w:rsidRDefault="00EB3F4A">
      <w:pPr>
        <w:ind w:left="284" w:right="3435"/>
        <w:jc w:val="both"/>
        <w:rPr>
          <w:rFonts w:ascii="Cambria" w:eastAsia="Cambria" w:hAnsi="Cambria" w:cs="Cambria"/>
          <w:sz w:val="22"/>
          <w:szCs w:val="22"/>
        </w:rPr>
      </w:pPr>
      <w:r>
        <w:rPr>
          <w:rFonts w:ascii="Cambria" w:eastAsia="Cambria" w:hAnsi="Cambria" w:cs="Cambria"/>
          <w:w w:val="102"/>
          <w:sz w:val="22"/>
          <w:szCs w:val="22"/>
        </w:rPr>
        <w:t xml:space="preserve">subproblems. </w:t>
      </w:r>
    </w:p>
    <w:p w:rsidR="000930F8" w:rsidRDefault="000930F8">
      <w:pPr>
        <w:spacing w:before="2" w:line="140" w:lineRule="exact"/>
        <w:rPr>
          <w:sz w:val="15"/>
          <w:szCs w:val="15"/>
        </w:rPr>
      </w:pPr>
    </w:p>
    <w:p w:rsidR="000930F8" w:rsidRDefault="00EB3F4A">
      <w:pPr>
        <w:spacing w:line="376" w:lineRule="auto"/>
        <w:ind w:left="284" w:right="-35"/>
        <w:jc w:val="both"/>
        <w:rPr>
          <w:rFonts w:ascii="Cambria" w:eastAsia="Cambria" w:hAnsi="Cambria" w:cs="Cambria"/>
          <w:sz w:val="22"/>
          <w:szCs w:val="22"/>
        </w:rPr>
      </w:pPr>
      <w:r>
        <w:rPr>
          <w:rFonts w:ascii="Cambria" w:eastAsia="Cambria" w:hAnsi="Cambria" w:cs="Cambria"/>
          <w:w w:val="102"/>
          <w:sz w:val="22"/>
          <w:szCs w:val="22"/>
        </w:rPr>
        <w:t xml:space="preserve">Make </w:t>
      </w:r>
      <w:r>
        <w:rPr>
          <w:rFonts w:ascii="Cambria" w:eastAsia="Cambria" w:hAnsi="Cambria" w:cs="Cambria"/>
          <w:sz w:val="22"/>
          <w:szCs w:val="22"/>
        </w:rPr>
        <w:t xml:space="preserve"> </w:t>
      </w:r>
      <w:r>
        <w:rPr>
          <w:rFonts w:ascii="Cambria" w:eastAsia="Cambria" w:hAnsi="Cambria" w:cs="Cambria"/>
          <w:w w:val="102"/>
          <w:sz w:val="22"/>
          <w:szCs w:val="22"/>
        </w:rPr>
        <w:t xml:space="preserve">best </w:t>
      </w:r>
      <w:r>
        <w:rPr>
          <w:rFonts w:ascii="Cambria" w:eastAsia="Cambria" w:hAnsi="Cambria" w:cs="Cambria"/>
          <w:sz w:val="22"/>
          <w:szCs w:val="22"/>
        </w:rPr>
        <w:t xml:space="preserve"> </w:t>
      </w:r>
      <w:r>
        <w:rPr>
          <w:rFonts w:ascii="Cambria" w:eastAsia="Cambria" w:hAnsi="Cambria" w:cs="Cambria"/>
          <w:w w:val="102"/>
          <w:sz w:val="22"/>
          <w:szCs w:val="22"/>
        </w:rPr>
        <w:t xml:space="preserve">choice </w:t>
      </w:r>
      <w:r>
        <w:rPr>
          <w:rFonts w:ascii="Cambria" w:eastAsia="Cambria" w:hAnsi="Cambria" w:cs="Cambria"/>
          <w:sz w:val="22"/>
          <w:szCs w:val="22"/>
        </w:rPr>
        <w:t xml:space="preserve"> </w:t>
      </w:r>
      <w:r>
        <w:rPr>
          <w:rFonts w:ascii="Cambria" w:eastAsia="Cambria" w:hAnsi="Cambria" w:cs="Cambria"/>
          <w:w w:val="102"/>
          <w:sz w:val="22"/>
          <w:szCs w:val="22"/>
        </w:rPr>
        <w:t xml:space="preserve">at </w:t>
      </w:r>
      <w:r>
        <w:rPr>
          <w:rFonts w:ascii="Cambria" w:eastAsia="Cambria" w:hAnsi="Cambria" w:cs="Cambria"/>
          <w:sz w:val="22"/>
          <w:szCs w:val="22"/>
        </w:rPr>
        <w:t xml:space="preserve"> </w:t>
      </w:r>
      <w:r>
        <w:rPr>
          <w:rFonts w:ascii="Cambria" w:eastAsia="Cambria" w:hAnsi="Cambria" w:cs="Cambria"/>
          <w:w w:val="102"/>
          <w:sz w:val="22"/>
          <w:szCs w:val="22"/>
        </w:rPr>
        <w:t xml:space="preserve">current </w:t>
      </w:r>
      <w:r>
        <w:rPr>
          <w:rFonts w:ascii="Cambria" w:eastAsia="Cambria" w:hAnsi="Cambria" w:cs="Cambria"/>
          <w:sz w:val="22"/>
          <w:szCs w:val="22"/>
        </w:rPr>
        <w:t xml:space="preserve"> </w:t>
      </w:r>
      <w:r>
        <w:rPr>
          <w:rFonts w:ascii="Cambria" w:eastAsia="Cambria" w:hAnsi="Cambria" w:cs="Cambria"/>
          <w:w w:val="102"/>
          <w:sz w:val="22"/>
          <w:szCs w:val="22"/>
        </w:rPr>
        <w:t xml:space="preserve">time, </w:t>
      </w:r>
      <w:r>
        <w:rPr>
          <w:rFonts w:ascii="Cambria" w:eastAsia="Cambria" w:hAnsi="Cambria" w:cs="Cambria"/>
          <w:sz w:val="22"/>
          <w:szCs w:val="22"/>
        </w:rPr>
        <w:t xml:space="preserve"> </w:t>
      </w:r>
      <w:r>
        <w:rPr>
          <w:rFonts w:ascii="Cambria" w:eastAsia="Cambria" w:hAnsi="Cambria" w:cs="Cambria"/>
          <w:w w:val="102"/>
          <w:sz w:val="22"/>
          <w:szCs w:val="22"/>
        </w:rPr>
        <w:t xml:space="preserve">then </w:t>
      </w:r>
      <w:r>
        <w:rPr>
          <w:rFonts w:ascii="Cambria" w:eastAsia="Cambria" w:hAnsi="Cambria" w:cs="Cambria"/>
          <w:sz w:val="22"/>
          <w:szCs w:val="22"/>
        </w:rPr>
        <w:t xml:space="preserve"> </w:t>
      </w:r>
      <w:r>
        <w:rPr>
          <w:rFonts w:ascii="Cambria" w:eastAsia="Cambria" w:hAnsi="Cambria" w:cs="Cambria"/>
          <w:w w:val="102"/>
          <w:sz w:val="22"/>
          <w:szCs w:val="22"/>
        </w:rPr>
        <w:t xml:space="preserve">work </w:t>
      </w:r>
      <w:r>
        <w:rPr>
          <w:rFonts w:ascii="Cambria" w:eastAsia="Cambria" w:hAnsi="Cambria" w:cs="Cambria"/>
          <w:sz w:val="22"/>
          <w:szCs w:val="22"/>
        </w:rPr>
        <w:t xml:space="preserve"> </w:t>
      </w:r>
      <w:r>
        <w:rPr>
          <w:rFonts w:ascii="Cambria" w:eastAsia="Cambria" w:hAnsi="Cambria" w:cs="Cambria"/>
          <w:w w:val="102"/>
          <w:sz w:val="22"/>
          <w:szCs w:val="22"/>
        </w:rPr>
        <w:t xml:space="preserve">on subproblems. Best choice does depend on choices so far </w:t>
      </w:r>
    </w:p>
    <w:p w:rsidR="000930F8" w:rsidRDefault="00EB3F4A" w:rsidP="00966895">
      <w:pPr>
        <w:spacing w:before="93" w:line="376" w:lineRule="auto"/>
        <w:ind w:left="284" w:right="-35"/>
        <w:jc w:val="both"/>
        <w:rPr>
          <w:rFonts w:ascii="Cambria" w:eastAsia="Cambria" w:hAnsi="Cambria" w:cs="Cambria"/>
          <w:sz w:val="22"/>
          <w:szCs w:val="22"/>
        </w:rPr>
      </w:pPr>
      <w:r>
        <w:rPr>
          <w:rFonts w:ascii="Cambria" w:eastAsia="Cambria" w:hAnsi="Cambria" w:cs="Cambria"/>
          <w:b/>
          <w:w w:val="102"/>
          <w:sz w:val="22"/>
          <w:szCs w:val="22"/>
        </w:rPr>
        <w:t xml:space="preserve">Optimal </w:t>
      </w:r>
      <w:r>
        <w:rPr>
          <w:rFonts w:ascii="Cambria" w:eastAsia="Cambria" w:hAnsi="Cambria" w:cs="Cambria"/>
          <w:b/>
          <w:sz w:val="22"/>
          <w:szCs w:val="22"/>
        </w:rPr>
        <w:t xml:space="preserve">   </w:t>
      </w:r>
      <w:r>
        <w:rPr>
          <w:rFonts w:ascii="Cambria" w:eastAsia="Cambria" w:hAnsi="Cambria" w:cs="Cambria"/>
          <w:b/>
          <w:w w:val="102"/>
          <w:sz w:val="22"/>
          <w:szCs w:val="22"/>
        </w:rPr>
        <w:t>Substructure</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problem contains </w:t>
      </w:r>
      <w:r>
        <w:rPr>
          <w:rFonts w:ascii="Cambria" w:eastAsia="Cambria" w:hAnsi="Cambria" w:cs="Cambria"/>
          <w:sz w:val="22"/>
          <w:szCs w:val="22"/>
        </w:rPr>
        <w:t xml:space="preserve">     </w:t>
      </w:r>
      <w:r>
        <w:rPr>
          <w:rFonts w:ascii="Cambria" w:eastAsia="Cambria" w:hAnsi="Cambria" w:cs="Cambria"/>
          <w:w w:val="102"/>
          <w:sz w:val="22"/>
          <w:szCs w:val="22"/>
        </w:rPr>
        <w:t xml:space="preserve">within </w:t>
      </w:r>
      <w:r>
        <w:rPr>
          <w:rFonts w:ascii="Cambria" w:eastAsia="Cambria" w:hAnsi="Cambria" w:cs="Cambria"/>
          <w:sz w:val="22"/>
          <w:szCs w:val="22"/>
        </w:rPr>
        <w:t xml:space="preserve">     </w:t>
      </w:r>
      <w:r>
        <w:rPr>
          <w:rFonts w:ascii="Cambria" w:eastAsia="Cambria" w:hAnsi="Cambria" w:cs="Cambria"/>
          <w:w w:val="102"/>
          <w:sz w:val="22"/>
          <w:szCs w:val="22"/>
        </w:rPr>
        <w:t xml:space="preserve">it </w:t>
      </w:r>
      <w:r>
        <w:rPr>
          <w:rFonts w:ascii="Cambria" w:eastAsia="Cambria" w:hAnsi="Cambria" w:cs="Cambria"/>
          <w:sz w:val="22"/>
          <w:szCs w:val="22"/>
        </w:rPr>
        <w:t xml:space="preserve">     </w:t>
      </w:r>
      <w:r>
        <w:rPr>
          <w:rFonts w:ascii="Cambria" w:eastAsia="Cambria" w:hAnsi="Cambria" w:cs="Cambria"/>
          <w:w w:val="102"/>
          <w:sz w:val="22"/>
          <w:szCs w:val="22"/>
        </w:rPr>
        <w:t xml:space="preserve">optimal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subproblems  </w:t>
      </w:r>
      <w:r>
        <w:rPr>
          <w:rFonts w:ascii="Cambria" w:eastAsia="Cambria" w:hAnsi="Cambria" w:cs="Cambria"/>
          <w:w w:val="102"/>
          <w:sz w:val="22"/>
          <w:szCs w:val="22"/>
        </w:rPr>
        <w:t>Fractional knapsack: at each step, choose item with</w:t>
      </w:r>
      <w:r w:rsidR="00966895">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284" w:right="3475"/>
        <w:jc w:val="both"/>
        <w:rPr>
          <w:rFonts w:ascii="Cambria" w:eastAsia="Cambria" w:hAnsi="Cambria" w:cs="Cambria"/>
          <w:sz w:val="22"/>
          <w:szCs w:val="22"/>
        </w:rPr>
      </w:pPr>
      <w:r>
        <w:rPr>
          <w:rFonts w:ascii="Cambria" w:eastAsia="Cambria" w:hAnsi="Cambria" w:cs="Cambria"/>
          <w:w w:val="102"/>
          <w:sz w:val="22"/>
          <w:szCs w:val="22"/>
        </w:rPr>
        <w:t>highest ra</w:t>
      </w:r>
      <w:r>
        <w:rPr>
          <w:rFonts w:ascii="Cambria" w:eastAsia="Cambria" w:hAnsi="Cambria" w:cs="Cambria"/>
          <w:w w:val="102"/>
          <w:sz w:val="22"/>
          <w:szCs w:val="22"/>
        </w:rPr>
        <w:t xml:space="preserve">tio  </w:t>
      </w:r>
    </w:p>
    <w:p w:rsidR="000930F8" w:rsidRDefault="00EB3F4A">
      <w:pPr>
        <w:spacing w:before="3" w:line="140" w:lineRule="exact"/>
        <w:rPr>
          <w:sz w:val="15"/>
          <w:szCs w:val="15"/>
        </w:rPr>
      </w:pPr>
      <w:r>
        <w:br w:type="column"/>
      </w:r>
    </w:p>
    <w:p w:rsidR="000930F8" w:rsidRDefault="00EB3F4A">
      <w:pPr>
        <w:ind w:right="186"/>
        <w:jc w:val="both"/>
        <w:rPr>
          <w:rFonts w:ascii="Cambria" w:eastAsia="Cambria" w:hAnsi="Cambria" w:cs="Cambria"/>
          <w:sz w:val="22"/>
          <w:szCs w:val="22"/>
        </w:rPr>
      </w:pPr>
      <w:r>
        <w:rPr>
          <w:rFonts w:ascii="Cambria" w:eastAsia="Cambria" w:hAnsi="Cambria" w:cs="Cambria"/>
          <w:w w:val="102"/>
          <w:sz w:val="22"/>
          <w:szCs w:val="22"/>
        </w:rPr>
        <w:t xml:space="preserve">Choice </w:t>
      </w:r>
      <w:r>
        <w:rPr>
          <w:rFonts w:ascii="Cambria" w:eastAsia="Cambria" w:hAnsi="Cambria" w:cs="Cambria"/>
          <w:sz w:val="22"/>
          <w:szCs w:val="22"/>
        </w:rPr>
        <w:t xml:space="preserve">  </w:t>
      </w:r>
      <w:r>
        <w:rPr>
          <w:rFonts w:ascii="Cambria" w:eastAsia="Cambria" w:hAnsi="Cambria" w:cs="Cambria"/>
          <w:w w:val="102"/>
          <w:sz w:val="22"/>
          <w:szCs w:val="22"/>
        </w:rPr>
        <w:t xml:space="preserve">at </w:t>
      </w:r>
      <w:r>
        <w:rPr>
          <w:rFonts w:ascii="Cambria" w:eastAsia="Cambria" w:hAnsi="Cambria" w:cs="Cambria"/>
          <w:sz w:val="22"/>
          <w:szCs w:val="22"/>
        </w:rPr>
        <w:t xml:space="preserve">  </w:t>
      </w:r>
      <w:r>
        <w:rPr>
          <w:rFonts w:ascii="Cambria" w:eastAsia="Cambria" w:hAnsi="Cambria" w:cs="Cambria"/>
          <w:w w:val="102"/>
          <w:sz w:val="22"/>
          <w:szCs w:val="22"/>
        </w:rPr>
        <w:t xml:space="preserve">each </w:t>
      </w:r>
      <w:r>
        <w:rPr>
          <w:rFonts w:ascii="Cambria" w:eastAsia="Cambria" w:hAnsi="Cambria" w:cs="Cambria"/>
          <w:sz w:val="22"/>
          <w:szCs w:val="22"/>
        </w:rPr>
        <w:t xml:space="preserve">  </w:t>
      </w:r>
      <w:r>
        <w:rPr>
          <w:rFonts w:ascii="Cambria" w:eastAsia="Cambria" w:hAnsi="Cambria" w:cs="Cambria"/>
          <w:w w:val="102"/>
          <w:sz w:val="22"/>
          <w:szCs w:val="22"/>
        </w:rPr>
        <w:t xml:space="preserve">step </w:t>
      </w:r>
      <w:r>
        <w:rPr>
          <w:rFonts w:ascii="Cambria" w:eastAsia="Cambria" w:hAnsi="Cambria" w:cs="Cambria"/>
          <w:sz w:val="22"/>
          <w:szCs w:val="22"/>
        </w:rPr>
        <w:t xml:space="preserve">  </w:t>
      </w:r>
      <w:r>
        <w:rPr>
          <w:rFonts w:ascii="Cambria" w:eastAsia="Cambria" w:hAnsi="Cambria" w:cs="Cambria"/>
          <w:w w:val="102"/>
          <w:sz w:val="22"/>
          <w:szCs w:val="22"/>
        </w:rPr>
        <w:t xml:space="preserve">depends </w:t>
      </w:r>
      <w:r>
        <w:rPr>
          <w:rFonts w:ascii="Cambria" w:eastAsia="Cambria" w:hAnsi="Cambria" w:cs="Cambria"/>
          <w:sz w:val="22"/>
          <w:szCs w:val="22"/>
        </w:rPr>
        <w:t xml:space="preserve">  </w:t>
      </w:r>
      <w:r>
        <w:rPr>
          <w:rFonts w:ascii="Cambria" w:eastAsia="Cambria" w:hAnsi="Cambria" w:cs="Cambria"/>
          <w:w w:val="102"/>
          <w:sz w:val="22"/>
          <w:szCs w:val="22"/>
        </w:rPr>
        <w:t xml:space="preserve">on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w:t>
      </w:r>
    </w:p>
    <w:p w:rsidR="000930F8" w:rsidRDefault="000930F8">
      <w:pPr>
        <w:spacing w:before="3" w:line="140" w:lineRule="exact"/>
        <w:rPr>
          <w:sz w:val="14"/>
          <w:szCs w:val="14"/>
        </w:rPr>
      </w:pPr>
    </w:p>
    <w:p w:rsidR="000930F8" w:rsidRDefault="00EB3F4A">
      <w:pPr>
        <w:ind w:right="3706"/>
        <w:jc w:val="both"/>
        <w:rPr>
          <w:rFonts w:ascii="Cambria" w:eastAsia="Cambria" w:hAnsi="Cambria" w:cs="Cambria"/>
          <w:sz w:val="22"/>
          <w:szCs w:val="22"/>
        </w:rPr>
      </w:pPr>
      <w:r>
        <w:rPr>
          <w:rFonts w:ascii="Cambria" w:eastAsia="Cambria" w:hAnsi="Cambria" w:cs="Cambria"/>
          <w:w w:val="102"/>
          <w:sz w:val="22"/>
          <w:szCs w:val="22"/>
        </w:rPr>
        <w:t xml:space="preserve">subproblems </w:t>
      </w:r>
    </w:p>
    <w:p w:rsidR="000930F8" w:rsidRDefault="000930F8">
      <w:pPr>
        <w:spacing w:before="2" w:line="140" w:lineRule="exact"/>
        <w:rPr>
          <w:sz w:val="14"/>
          <w:szCs w:val="14"/>
        </w:rPr>
      </w:pPr>
    </w:p>
    <w:p w:rsidR="000930F8" w:rsidRDefault="00EB3F4A">
      <w:pPr>
        <w:spacing w:line="359" w:lineRule="auto"/>
        <w:ind w:right="271"/>
        <w:jc w:val="both"/>
        <w:rPr>
          <w:sz w:val="24"/>
          <w:szCs w:val="24"/>
        </w:rPr>
      </w:pPr>
      <w:r>
        <w:rPr>
          <w:sz w:val="24"/>
          <w:szCs w:val="24"/>
        </w:rPr>
        <w:t>Many subproblems are repeated in solving larger problems. This repetition results in great savings when the computation is bottom up</w:t>
      </w:r>
    </w:p>
    <w:p w:rsidR="000930F8" w:rsidRDefault="00EB3F4A">
      <w:pPr>
        <w:spacing w:before="29" w:line="376" w:lineRule="auto"/>
        <w:ind w:right="190"/>
        <w:jc w:val="both"/>
        <w:rPr>
          <w:rFonts w:ascii="Cambria" w:eastAsia="Cambria" w:hAnsi="Cambria" w:cs="Cambria"/>
          <w:sz w:val="22"/>
          <w:szCs w:val="22"/>
        </w:rPr>
      </w:pPr>
      <w:r>
        <w:rPr>
          <w:rFonts w:ascii="Cambria" w:eastAsia="Cambria" w:hAnsi="Cambria" w:cs="Cambria"/>
          <w:b/>
          <w:w w:val="102"/>
          <w:sz w:val="22"/>
          <w:szCs w:val="22"/>
        </w:rPr>
        <w:t xml:space="preserve">Optimal </w:t>
      </w:r>
      <w:r>
        <w:rPr>
          <w:rFonts w:ascii="Cambria" w:eastAsia="Cambria" w:hAnsi="Cambria" w:cs="Cambria"/>
          <w:b/>
          <w:sz w:val="22"/>
          <w:szCs w:val="22"/>
        </w:rPr>
        <w:t xml:space="preserve">   </w:t>
      </w:r>
      <w:r>
        <w:rPr>
          <w:rFonts w:ascii="Cambria" w:eastAsia="Cambria" w:hAnsi="Cambria" w:cs="Cambria"/>
          <w:b/>
          <w:w w:val="102"/>
          <w:sz w:val="22"/>
          <w:szCs w:val="22"/>
        </w:rPr>
        <w:t>Substructure</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solution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problem contains </w:t>
      </w:r>
      <w:r>
        <w:rPr>
          <w:rFonts w:ascii="Cambria" w:eastAsia="Cambria" w:hAnsi="Cambria" w:cs="Cambria"/>
          <w:sz w:val="22"/>
          <w:szCs w:val="22"/>
        </w:rPr>
        <w:t xml:space="preserve">     </w:t>
      </w:r>
      <w:r>
        <w:rPr>
          <w:rFonts w:ascii="Cambria" w:eastAsia="Cambria" w:hAnsi="Cambria" w:cs="Cambria"/>
          <w:w w:val="102"/>
          <w:sz w:val="22"/>
          <w:szCs w:val="22"/>
        </w:rPr>
        <w:t xml:space="preserve">within </w:t>
      </w:r>
      <w:r>
        <w:rPr>
          <w:rFonts w:ascii="Cambria" w:eastAsia="Cambria" w:hAnsi="Cambria" w:cs="Cambria"/>
          <w:sz w:val="22"/>
          <w:szCs w:val="22"/>
        </w:rPr>
        <w:t xml:space="preserve">     </w:t>
      </w:r>
      <w:r>
        <w:rPr>
          <w:rFonts w:ascii="Cambria" w:eastAsia="Cambria" w:hAnsi="Cambria" w:cs="Cambria"/>
          <w:w w:val="102"/>
          <w:sz w:val="22"/>
          <w:szCs w:val="22"/>
        </w:rPr>
        <w:t xml:space="preserve">it </w:t>
      </w:r>
      <w:r>
        <w:rPr>
          <w:rFonts w:ascii="Cambria" w:eastAsia="Cambria" w:hAnsi="Cambria" w:cs="Cambria"/>
          <w:sz w:val="22"/>
          <w:szCs w:val="22"/>
        </w:rPr>
        <w:t xml:space="preserve">     </w:t>
      </w:r>
      <w:r>
        <w:rPr>
          <w:rFonts w:ascii="Cambria" w:eastAsia="Cambria" w:hAnsi="Cambria" w:cs="Cambria"/>
          <w:w w:val="102"/>
          <w:sz w:val="22"/>
          <w:szCs w:val="22"/>
        </w:rPr>
        <w:t xml:space="preserve">optimal </w:t>
      </w:r>
      <w:r>
        <w:rPr>
          <w:rFonts w:ascii="Cambria" w:eastAsia="Cambria" w:hAnsi="Cambria" w:cs="Cambria"/>
          <w:sz w:val="22"/>
          <w:szCs w:val="22"/>
        </w:rPr>
        <w:t xml:space="preserve">     </w:t>
      </w:r>
      <w:r>
        <w:rPr>
          <w:rFonts w:ascii="Cambria" w:eastAsia="Cambria" w:hAnsi="Cambria" w:cs="Cambria"/>
          <w:w w:val="102"/>
          <w:sz w:val="22"/>
          <w:szCs w:val="22"/>
        </w:rPr>
        <w:t xml:space="preserve">solutions </w:t>
      </w:r>
      <w:r>
        <w:rPr>
          <w:rFonts w:ascii="Cambria" w:eastAsia="Cambria" w:hAnsi="Cambria" w:cs="Cambria"/>
          <w:sz w:val="22"/>
          <w:szCs w:val="22"/>
        </w:rPr>
        <w:t xml:space="preserve">     </w:t>
      </w:r>
      <w:r>
        <w:rPr>
          <w:rFonts w:ascii="Cambria" w:eastAsia="Cambria" w:hAnsi="Cambria" w:cs="Cambria"/>
          <w:w w:val="102"/>
          <w:sz w:val="22"/>
          <w:szCs w:val="22"/>
        </w:rPr>
        <w:t xml:space="preserve">to subproblems </w:t>
      </w:r>
    </w:p>
    <w:p w:rsidR="000930F8" w:rsidRDefault="00EB3F4A">
      <w:pPr>
        <w:spacing w:before="7" w:line="378" w:lineRule="auto"/>
        <w:ind w:right="190"/>
        <w:jc w:val="both"/>
        <w:rPr>
          <w:rFonts w:ascii="Cambria" w:eastAsia="Cambria" w:hAnsi="Cambria" w:cs="Cambria"/>
          <w:sz w:val="22"/>
          <w:szCs w:val="22"/>
        </w:rPr>
        <w:sectPr w:rsidR="000930F8">
          <w:type w:val="continuous"/>
          <w:pgSz w:w="11900" w:h="16840"/>
          <w:pgMar w:top="800" w:right="820" w:bottom="280" w:left="820" w:header="720" w:footer="720" w:gutter="0"/>
          <w:cols w:num="2" w:space="720" w:equalWidth="0">
            <w:col w:w="5076" w:space="166"/>
            <w:col w:w="5018"/>
          </w:cols>
        </w:sectPr>
      </w:pPr>
      <w:r>
        <w:rPr>
          <w:rFonts w:ascii="Cambria" w:eastAsia="Cambria" w:hAnsi="Cambria" w:cs="Cambria"/>
          <w:w w:val="102"/>
          <w:sz w:val="22"/>
          <w:szCs w:val="22"/>
        </w:rPr>
        <w:t xml:space="preserve">0-1 </w:t>
      </w:r>
      <w:r>
        <w:rPr>
          <w:rFonts w:ascii="Cambria" w:eastAsia="Cambria" w:hAnsi="Cambria" w:cs="Cambria"/>
          <w:sz w:val="22"/>
          <w:szCs w:val="22"/>
        </w:rPr>
        <w:t xml:space="preserve"> </w:t>
      </w:r>
      <w:r>
        <w:rPr>
          <w:rFonts w:ascii="Cambria" w:eastAsia="Cambria" w:hAnsi="Cambria" w:cs="Cambria"/>
          <w:w w:val="102"/>
          <w:sz w:val="22"/>
          <w:szCs w:val="22"/>
        </w:rPr>
        <w:t xml:space="preserve">Knapsack: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determine </w:t>
      </w:r>
      <w:r>
        <w:rPr>
          <w:rFonts w:ascii="Cambria" w:eastAsia="Cambria" w:hAnsi="Cambria" w:cs="Cambria"/>
          <w:sz w:val="22"/>
          <w:szCs w:val="22"/>
        </w:rPr>
        <w:t xml:space="preserve"> </w:t>
      </w:r>
      <w:r>
        <w:rPr>
          <w:rFonts w:ascii="Cambria" w:eastAsia="Cambria" w:hAnsi="Cambria" w:cs="Cambria"/>
          <w:w w:val="102"/>
          <w:sz w:val="22"/>
          <w:szCs w:val="22"/>
        </w:rPr>
        <w:t xml:space="preserve">whether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include item i for a given size, must consider best solution, at that size, with and without item i </w:t>
      </w:r>
      <w:r>
        <w:rPr>
          <w:rFonts w:ascii="Cambria" w:eastAsia="Cambria" w:hAnsi="Cambria" w:cs="Cambria"/>
          <w:w w:val="102"/>
          <w:sz w:val="22"/>
          <w:szCs w:val="22"/>
        </w:rPr>
        <w:t xml:space="preserve"> </w:t>
      </w:r>
    </w:p>
    <w:p w:rsidR="000930F8" w:rsidRDefault="000930F8">
      <w:pPr>
        <w:spacing w:before="5" w:line="120" w:lineRule="exact"/>
        <w:rPr>
          <w:sz w:val="12"/>
          <w:szCs w:val="12"/>
        </w:rPr>
      </w:pPr>
    </w:p>
    <w:p w:rsidR="000930F8" w:rsidRDefault="000930F8">
      <w:pPr>
        <w:spacing w:line="200" w:lineRule="exact"/>
      </w:pPr>
    </w:p>
    <w:p w:rsidR="000930F8" w:rsidRDefault="000930F8">
      <w:pPr>
        <w:spacing w:line="200" w:lineRule="exact"/>
      </w:pPr>
    </w:p>
    <w:p w:rsidR="000930F8" w:rsidRDefault="00EB3F4A">
      <w:pPr>
        <w:spacing w:before="19"/>
        <w:ind w:left="169" w:right="6692"/>
        <w:jc w:val="both"/>
        <w:rPr>
          <w:rFonts w:ascii="Cambria" w:eastAsia="Cambria" w:hAnsi="Cambria" w:cs="Cambria"/>
          <w:sz w:val="28"/>
          <w:szCs w:val="28"/>
        </w:rPr>
      </w:pPr>
      <w:r>
        <w:rPr>
          <w:rFonts w:ascii="Cambria" w:eastAsia="Cambria" w:hAnsi="Cambria" w:cs="Cambria"/>
          <w:b/>
          <w:w w:val="99"/>
          <w:sz w:val="28"/>
          <w:szCs w:val="28"/>
        </w:rPr>
        <w:t xml:space="preserve">0/1 KNAPSACK PROBLEM </w:t>
      </w:r>
    </w:p>
    <w:p w:rsidR="000930F8" w:rsidRDefault="000930F8">
      <w:pPr>
        <w:spacing w:before="1" w:line="160" w:lineRule="exact"/>
        <w:rPr>
          <w:sz w:val="16"/>
          <w:szCs w:val="16"/>
        </w:rPr>
      </w:pPr>
    </w:p>
    <w:p w:rsidR="000930F8" w:rsidRDefault="00EB3F4A">
      <w:pPr>
        <w:spacing w:line="358" w:lineRule="auto"/>
        <w:ind w:left="169" w:right="68"/>
        <w:jc w:val="both"/>
        <w:rPr>
          <w:rFonts w:ascii="Cambria" w:eastAsia="Cambria" w:hAnsi="Cambria" w:cs="Cambria"/>
          <w:sz w:val="24"/>
          <w:szCs w:val="24"/>
        </w:rPr>
      </w:pPr>
      <w:r>
        <w:rPr>
          <w:rFonts w:ascii="Cambria" w:eastAsia="Cambria" w:hAnsi="Cambria" w:cs="Cambria"/>
          <w:sz w:val="24"/>
          <w:szCs w:val="24"/>
        </w:rPr>
        <w:t xml:space="preserve">The  most  common  problem  being  solved  is  the  </w:t>
      </w:r>
      <w:r>
        <w:rPr>
          <w:rFonts w:ascii="Cambria" w:eastAsia="Cambria" w:hAnsi="Cambria" w:cs="Cambria"/>
          <w:b/>
          <w:sz w:val="24"/>
          <w:szCs w:val="24"/>
        </w:rPr>
        <w:t>0-1  knapsack  problem</w:t>
      </w:r>
      <w:r>
        <w:rPr>
          <w:rFonts w:ascii="Cambria" w:eastAsia="Cambria" w:hAnsi="Cambria" w:cs="Cambria"/>
          <w:sz w:val="24"/>
          <w:szCs w:val="24"/>
        </w:rPr>
        <w:t xml:space="preserve">,  which  restricts  the </w:t>
      </w:r>
      <w:r>
        <w:rPr>
          <w:rFonts w:ascii="Cambria" w:eastAsia="Cambria" w:hAnsi="Cambria" w:cs="Cambria"/>
          <w:position w:val="2"/>
          <w:sz w:val="24"/>
          <w:szCs w:val="24"/>
        </w:rPr>
        <w:t xml:space="preserve">number </w:t>
      </w:r>
      <w:r>
        <w:rPr>
          <w:rFonts w:ascii="Cambria" w:eastAsia="Cambria" w:hAnsi="Cambria" w:cs="Cambria"/>
          <w:i/>
          <w:position w:val="2"/>
          <w:sz w:val="24"/>
          <w:szCs w:val="24"/>
        </w:rPr>
        <w:t>x</w:t>
      </w:r>
      <w:r>
        <w:rPr>
          <w:rFonts w:ascii="Cambria" w:eastAsia="Cambria" w:hAnsi="Cambria" w:cs="Cambria"/>
          <w:i/>
          <w:w w:val="98"/>
          <w:sz w:val="16"/>
          <w:szCs w:val="16"/>
        </w:rPr>
        <w:t>i</w:t>
      </w:r>
      <w:r>
        <w:rPr>
          <w:rFonts w:ascii="Cambria" w:eastAsia="Cambria" w:hAnsi="Cambria" w:cs="Cambria"/>
          <w:position w:val="2"/>
          <w:sz w:val="24"/>
          <w:szCs w:val="24"/>
        </w:rPr>
        <w:t xml:space="preserve"> of copies of each k</w:t>
      </w:r>
      <w:r>
        <w:rPr>
          <w:rFonts w:ascii="Cambria" w:eastAsia="Cambria" w:hAnsi="Cambria" w:cs="Cambria"/>
          <w:position w:val="2"/>
          <w:sz w:val="24"/>
          <w:szCs w:val="24"/>
        </w:rPr>
        <w:t xml:space="preserve">ind of item to zero or one. Given a set of </w:t>
      </w:r>
      <w:r>
        <w:rPr>
          <w:rFonts w:ascii="Cambria" w:eastAsia="Cambria" w:hAnsi="Cambria" w:cs="Cambria"/>
          <w:i/>
          <w:position w:val="2"/>
          <w:sz w:val="24"/>
          <w:szCs w:val="24"/>
        </w:rPr>
        <w:t>n</w:t>
      </w:r>
      <w:r>
        <w:rPr>
          <w:rFonts w:ascii="Cambria" w:eastAsia="Cambria" w:hAnsi="Cambria" w:cs="Cambria"/>
          <w:position w:val="2"/>
          <w:sz w:val="24"/>
          <w:szCs w:val="24"/>
        </w:rPr>
        <w:t xml:space="preserve"> items numbered from 1 up to </w:t>
      </w:r>
      <w:r>
        <w:rPr>
          <w:rFonts w:ascii="Cambria" w:eastAsia="Cambria" w:hAnsi="Cambria" w:cs="Cambria"/>
          <w:i/>
          <w:position w:val="2"/>
          <w:sz w:val="24"/>
          <w:szCs w:val="24"/>
        </w:rPr>
        <w:t>n</w:t>
      </w:r>
      <w:r>
        <w:rPr>
          <w:rFonts w:ascii="Cambria" w:eastAsia="Cambria" w:hAnsi="Cambria" w:cs="Cambria"/>
          <w:position w:val="2"/>
          <w:sz w:val="24"/>
          <w:szCs w:val="24"/>
        </w:rPr>
        <w:t xml:space="preserve">, each with a weight </w:t>
      </w:r>
      <w:r>
        <w:rPr>
          <w:rFonts w:ascii="Cambria" w:eastAsia="Cambria" w:hAnsi="Cambria" w:cs="Cambria"/>
          <w:i/>
          <w:position w:val="2"/>
          <w:sz w:val="24"/>
          <w:szCs w:val="24"/>
        </w:rPr>
        <w:t>w</w:t>
      </w:r>
      <w:r>
        <w:rPr>
          <w:rFonts w:ascii="Cambria" w:eastAsia="Cambria" w:hAnsi="Cambria" w:cs="Cambria"/>
          <w:i/>
          <w:w w:val="98"/>
          <w:sz w:val="16"/>
          <w:szCs w:val="16"/>
        </w:rPr>
        <w:t>i</w:t>
      </w:r>
      <w:r>
        <w:rPr>
          <w:rFonts w:ascii="Cambria" w:eastAsia="Cambria" w:hAnsi="Cambria" w:cs="Cambria"/>
          <w:position w:val="2"/>
          <w:sz w:val="24"/>
          <w:szCs w:val="24"/>
        </w:rPr>
        <w:t xml:space="preserve"> and a value </w:t>
      </w:r>
      <w:r>
        <w:rPr>
          <w:rFonts w:ascii="Cambria" w:eastAsia="Cambria" w:hAnsi="Cambria" w:cs="Cambria"/>
          <w:i/>
          <w:position w:val="2"/>
          <w:sz w:val="24"/>
          <w:szCs w:val="24"/>
        </w:rPr>
        <w:t>v</w:t>
      </w:r>
      <w:r>
        <w:rPr>
          <w:rFonts w:ascii="Cambria" w:eastAsia="Cambria" w:hAnsi="Cambria" w:cs="Cambria"/>
          <w:i/>
          <w:w w:val="98"/>
          <w:sz w:val="16"/>
          <w:szCs w:val="16"/>
        </w:rPr>
        <w:t>i</w:t>
      </w:r>
      <w:r>
        <w:rPr>
          <w:rFonts w:ascii="Cambria" w:eastAsia="Cambria" w:hAnsi="Cambria" w:cs="Cambria"/>
          <w:position w:val="2"/>
          <w:sz w:val="24"/>
          <w:szCs w:val="24"/>
        </w:rPr>
        <w:t xml:space="preserve">, along with a maximum weight capacity </w:t>
      </w:r>
      <w:r>
        <w:rPr>
          <w:rFonts w:ascii="Cambria" w:eastAsia="Cambria" w:hAnsi="Cambria" w:cs="Cambria"/>
          <w:i/>
          <w:position w:val="2"/>
          <w:sz w:val="24"/>
          <w:szCs w:val="24"/>
        </w:rPr>
        <w:t>W</w:t>
      </w:r>
      <w:r>
        <w:rPr>
          <w:rFonts w:ascii="Cambria" w:eastAsia="Cambria" w:hAnsi="Cambria" w:cs="Cambria"/>
          <w:position w:val="2"/>
          <w:sz w:val="24"/>
          <w:szCs w:val="24"/>
        </w:rPr>
        <w:t xml:space="preserve">, </w:t>
      </w:r>
    </w:p>
    <w:p w:rsidR="000930F8" w:rsidRDefault="00EB3F4A">
      <w:pPr>
        <w:spacing w:before="2"/>
        <w:ind w:left="169" w:right="7678"/>
        <w:jc w:val="both"/>
        <w:rPr>
          <w:rFonts w:ascii="Cambria" w:eastAsia="Cambria" w:hAnsi="Cambria" w:cs="Cambria"/>
          <w:sz w:val="24"/>
          <w:szCs w:val="24"/>
        </w:rPr>
      </w:pPr>
      <w:r>
        <w:rPr>
          <w:rFonts w:ascii="Cambria" w:eastAsia="Cambria" w:hAnsi="Cambria" w:cs="Cambria"/>
          <w:sz w:val="24"/>
          <w:szCs w:val="24"/>
        </w:rPr>
        <w:t xml:space="preserve">maximize         </w:t>
      </w:r>
      <w:r w:rsidR="00966895">
        <w:pict>
          <v:shape id="_x0000_i1035" type="#_x0000_t75" style="width:39pt;height:32.25pt">
            <v:imagedata r:id="rId21" o:title=""/>
          </v:shape>
        </w:pict>
      </w:r>
      <w:r>
        <w:rPr>
          <w:rFonts w:ascii="Cambria" w:eastAsia="Cambria" w:hAnsi="Cambria" w:cs="Cambria"/>
          <w:sz w:val="24"/>
          <w:szCs w:val="24"/>
        </w:rPr>
        <w:t xml:space="preserve"> </w:t>
      </w:r>
    </w:p>
    <w:p w:rsidR="000930F8" w:rsidRDefault="000930F8">
      <w:pPr>
        <w:spacing w:before="9" w:line="120" w:lineRule="exact"/>
        <w:rPr>
          <w:sz w:val="13"/>
          <w:szCs w:val="13"/>
        </w:rPr>
      </w:pPr>
    </w:p>
    <w:p w:rsidR="000930F8" w:rsidRDefault="000930F8">
      <w:pPr>
        <w:ind w:left="169" w:right="4358"/>
        <w:jc w:val="both"/>
        <w:rPr>
          <w:rFonts w:ascii="Cambria" w:eastAsia="Cambria" w:hAnsi="Cambria" w:cs="Cambria"/>
          <w:sz w:val="24"/>
          <w:szCs w:val="24"/>
        </w:rPr>
      </w:pPr>
      <w:r w:rsidRPr="000930F8">
        <w:pict>
          <v:shape id="_x0000_s1537" type="#_x0000_t75" style="position:absolute;left:0;text-align:left;margin-left:260.15pt;margin-top:16.55pt;width:66pt;height:14.9pt;z-index:-2235;mso-position-horizontal-relative:page">
            <v:imagedata r:id="rId22" o:title=""/>
            <w10:wrap anchorx="page"/>
          </v:shape>
        </w:pict>
      </w:r>
      <w:r w:rsidR="00EB3F4A">
        <w:rPr>
          <w:rFonts w:ascii="Cambria" w:eastAsia="Cambria" w:hAnsi="Cambria" w:cs="Cambria"/>
          <w:sz w:val="24"/>
          <w:szCs w:val="24"/>
        </w:rPr>
        <w:t xml:space="preserve">subject to                        </w:t>
      </w:r>
      <w:r w:rsidR="00966895">
        <w:pict>
          <v:shape id="_x0000_i1036" type="#_x0000_t75" style="width:72.75pt;height:31.5pt">
            <v:imagedata r:id="rId23" o:title=""/>
          </v:shape>
        </w:pict>
      </w:r>
      <w:r w:rsidR="00EB3F4A">
        <w:rPr>
          <w:rFonts w:ascii="Cambria" w:eastAsia="Cambria" w:hAnsi="Cambria" w:cs="Cambria"/>
          <w:sz w:val="24"/>
          <w:szCs w:val="24"/>
        </w:rPr>
        <w:t xml:space="preserve"> and                           . </w:t>
      </w:r>
    </w:p>
    <w:p w:rsidR="000930F8" w:rsidRDefault="000930F8">
      <w:pPr>
        <w:spacing w:line="140" w:lineRule="exact"/>
        <w:rPr>
          <w:sz w:val="14"/>
          <w:szCs w:val="14"/>
        </w:rPr>
      </w:pPr>
    </w:p>
    <w:p w:rsidR="000930F8" w:rsidRDefault="00EB3F4A">
      <w:pPr>
        <w:spacing w:line="357" w:lineRule="auto"/>
        <w:ind w:left="169" w:right="69"/>
        <w:jc w:val="both"/>
        <w:rPr>
          <w:rFonts w:ascii="Cambria" w:eastAsia="Cambria" w:hAnsi="Cambria" w:cs="Cambria"/>
          <w:sz w:val="24"/>
          <w:szCs w:val="24"/>
        </w:rPr>
      </w:pPr>
      <w:r>
        <w:rPr>
          <w:rFonts w:ascii="Cambria" w:eastAsia="Cambria" w:hAnsi="Cambria" w:cs="Cambria"/>
          <w:position w:val="2"/>
          <w:sz w:val="24"/>
          <w:szCs w:val="24"/>
        </w:rPr>
        <w:t xml:space="preserve">Here </w:t>
      </w:r>
      <w:r>
        <w:rPr>
          <w:rFonts w:ascii="Cambria" w:eastAsia="Cambria" w:hAnsi="Cambria" w:cs="Cambria"/>
          <w:i/>
          <w:position w:val="2"/>
          <w:sz w:val="24"/>
          <w:szCs w:val="24"/>
        </w:rPr>
        <w:t>x</w:t>
      </w:r>
      <w:r>
        <w:rPr>
          <w:rFonts w:ascii="Cambria" w:eastAsia="Cambria" w:hAnsi="Cambria" w:cs="Cambria"/>
          <w:i/>
          <w:w w:val="98"/>
          <w:sz w:val="16"/>
          <w:szCs w:val="16"/>
        </w:rPr>
        <w:t>i</w:t>
      </w:r>
      <w:r>
        <w:rPr>
          <w:rFonts w:ascii="Cambria" w:eastAsia="Cambria" w:hAnsi="Cambria" w:cs="Cambria"/>
          <w:position w:val="2"/>
          <w:sz w:val="24"/>
          <w:szCs w:val="24"/>
        </w:rPr>
        <w:t xml:space="preserve"> represents the number of instances of items </w:t>
      </w:r>
      <w:r>
        <w:rPr>
          <w:rFonts w:ascii="Cambria" w:eastAsia="Cambria" w:hAnsi="Cambria" w:cs="Cambria"/>
          <w:i/>
          <w:position w:val="2"/>
          <w:sz w:val="24"/>
          <w:szCs w:val="24"/>
        </w:rPr>
        <w:t>i</w:t>
      </w:r>
      <w:r>
        <w:rPr>
          <w:rFonts w:ascii="Cambria" w:eastAsia="Cambria" w:hAnsi="Cambria" w:cs="Cambria"/>
          <w:position w:val="2"/>
          <w:sz w:val="24"/>
          <w:szCs w:val="24"/>
        </w:rPr>
        <w:t xml:space="preserve"> to include in the knapsack. Informally, the </w:t>
      </w:r>
      <w:r>
        <w:rPr>
          <w:rFonts w:ascii="Cambria" w:eastAsia="Cambria" w:hAnsi="Cambria" w:cs="Cambria"/>
          <w:sz w:val="24"/>
          <w:szCs w:val="24"/>
        </w:rPr>
        <w:t xml:space="preserve">problem is to maximize the sum of the values of the items in the knapsack so that the sum of the weights is less than or equal to the knapsack's capacity. </w:t>
      </w:r>
    </w:p>
    <w:p w:rsidR="000930F8" w:rsidRDefault="00EB3F4A">
      <w:pPr>
        <w:spacing w:before="3"/>
        <w:ind w:left="169" w:right="7511"/>
        <w:jc w:val="both"/>
        <w:rPr>
          <w:rFonts w:ascii="Cambria" w:eastAsia="Cambria" w:hAnsi="Cambria" w:cs="Cambria"/>
          <w:sz w:val="24"/>
          <w:szCs w:val="24"/>
        </w:rPr>
      </w:pPr>
      <w:r>
        <w:rPr>
          <w:rFonts w:ascii="Cambria" w:eastAsia="Cambria" w:hAnsi="Cambria" w:cs="Cambria"/>
          <w:b/>
          <w:sz w:val="24"/>
          <w:szCs w:val="24"/>
        </w:rPr>
        <w:t>Optimal s</w:t>
      </w:r>
      <w:r>
        <w:rPr>
          <w:rFonts w:ascii="Cambria" w:eastAsia="Cambria" w:hAnsi="Cambria" w:cs="Cambria"/>
          <w:b/>
          <w:sz w:val="24"/>
          <w:szCs w:val="24"/>
        </w:rPr>
        <w:t>ubstructure:</w:t>
      </w: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spacing w:line="360" w:lineRule="auto"/>
        <w:ind w:left="529" w:right="2768" w:hanging="360"/>
        <w:rPr>
          <w:rFonts w:ascii="Cambria" w:eastAsia="Cambria" w:hAnsi="Cambria" w:cs="Cambria"/>
          <w:sz w:val="24"/>
          <w:szCs w:val="24"/>
        </w:rPr>
      </w:pPr>
      <w:r>
        <w:rPr>
          <w:rFonts w:ascii="Cambria" w:eastAsia="Cambria" w:hAnsi="Cambria" w:cs="Cambria"/>
          <w:sz w:val="24"/>
          <w:szCs w:val="24"/>
        </w:rPr>
        <w:t xml:space="preserve">To consider all subsets of items, there can be two cases for every item:  (1) the item is included in the optimal subset,  </w:t>
      </w:r>
    </w:p>
    <w:p w:rsidR="000930F8" w:rsidRDefault="00EB3F4A">
      <w:pPr>
        <w:ind w:left="529"/>
        <w:rPr>
          <w:rFonts w:ascii="Cambria" w:eastAsia="Cambria" w:hAnsi="Cambria" w:cs="Cambria"/>
          <w:sz w:val="24"/>
          <w:szCs w:val="24"/>
        </w:rPr>
      </w:pPr>
      <w:r>
        <w:rPr>
          <w:rFonts w:ascii="Cambria" w:eastAsia="Cambria" w:hAnsi="Cambria" w:cs="Cambria"/>
          <w:sz w:val="24"/>
          <w:szCs w:val="24"/>
        </w:rPr>
        <w:t xml:space="preserve">(2) not included in the optimal set. </w:t>
      </w:r>
    </w:p>
    <w:p w:rsidR="000930F8" w:rsidRDefault="000930F8">
      <w:pPr>
        <w:spacing w:before="1" w:line="140" w:lineRule="exact"/>
        <w:rPr>
          <w:sz w:val="14"/>
          <w:szCs w:val="14"/>
        </w:rPr>
      </w:pPr>
    </w:p>
    <w:p w:rsidR="000930F8" w:rsidRDefault="00EB3F4A">
      <w:pPr>
        <w:spacing w:line="360" w:lineRule="auto"/>
        <w:ind w:left="529" w:right="170" w:hanging="360"/>
        <w:rPr>
          <w:rFonts w:ascii="Cambria" w:eastAsia="Cambria" w:hAnsi="Cambria" w:cs="Cambria"/>
          <w:sz w:val="24"/>
          <w:szCs w:val="24"/>
        </w:rPr>
      </w:pPr>
      <w:r>
        <w:rPr>
          <w:rFonts w:ascii="Cambria" w:eastAsia="Cambria" w:hAnsi="Cambria" w:cs="Cambria"/>
          <w:sz w:val="24"/>
          <w:szCs w:val="24"/>
        </w:rPr>
        <w:t xml:space="preserve">Therefore, the maximum value that can be obtained from n items is max of following two values. (1) Maximum value obtained by n-1 items and W weight (excluding nth item). </w:t>
      </w:r>
    </w:p>
    <w:p w:rsidR="000930F8" w:rsidRDefault="00EB3F4A">
      <w:pPr>
        <w:ind w:left="529"/>
        <w:rPr>
          <w:rFonts w:ascii="Cambria" w:eastAsia="Cambria" w:hAnsi="Cambria" w:cs="Cambria"/>
          <w:sz w:val="24"/>
          <w:szCs w:val="24"/>
        </w:rPr>
      </w:pPr>
      <w:r>
        <w:rPr>
          <w:rFonts w:ascii="Cambria" w:eastAsia="Cambria" w:hAnsi="Cambria" w:cs="Cambria"/>
          <w:sz w:val="24"/>
          <w:szCs w:val="24"/>
        </w:rPr>
        <w:t xml:space="preserve">(2) Value of nth item plus maximum value obtained by n-1 items and W minus weight of </w:t>
      </w:r>
      <w:r>
        <w:rPr>
          <w:rFonts w:ascii="Cambria" w:eastAsia="Cambria" w:hAnsi="Cambria" w:cs="Cambria"/>
          <w:sz w:val="24"/>
          <w:szCs w:val="24"/>
        </w:rPr>
        <w:t xml:space="preserve">the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nth item (including nth item). </w:t>
      </w:r>
    </w:p>
    <w:p w:rsidR="000930F8" w:rsidRDefault="000930F8">
      <w:pPr>
        <w:spacing w:before="1" w:line="140" w:lineRule="exact"/>
        <w:rPr>
          <w:sz w:val="14"/>
          <w:szCs w:val="14"/>
        </w:rPr>
      </w:pPr>
    </w:p>
    <w:p w:rsidR="000930F8" w:rsidRDefault="00EB3F4A">
      <w:pPr>
        <w:ind w:left="169" w:right="69"/>
        <w:jc w:val="both"/>
        <w:rPr>
          <w:rFonts w:ascii="Cambria" w:eastAsia="Cambria" w:hAnsi="Cambria" w:cs="Cambria"/>
          <w:sz w:val="24"/>
          <w:szCs w:val="24"/>
        </w:rPr>
      </w:pPr>
      <w:r>
        <w:rPr>
          <w:rFonts w:ascii="Cambria" w:eastAsia="Cambria" w:hAnsi="Cambria" w:cs="Cambria"/>
          <w:sz w:val="24"/>
          <w:szCs w:val="24"/>
        </w:rPr>
        <w:t xml:space="preserve">If weight of nth item is greater than W, then the nth item cannot be included and case 1 is the only </w:t>
      </w:r>
    </w:p>
    <w:p w:rsidR="000930F8" w:rsidRDefault="000930F8">
      <w:pPr>
        <w:spacing w:before="1" w:line="140" w:lineRule="exact"/>
        <w:rPr>
          <w:sz w:val="14"/>
          <w:szCs w:val="14"/>
        </w:rPr>
      </w:pPr>
    </w:p>
    <w:p w:rsidR="000930F8" w:rsidRDefault="00EB3F4A">
      <w:pPr>
        <w:ind w:left="169" w:right="8881"/>
        <w:jc w:val="both"/>
        <w:rPr>
          <w:rFonts w:ascii="Cambria" w:eastAsia="Cambria" w:hAnsi="Cambria" w:cs="Cambria"/>
          <w:sz w:val="24"/>
          <w:szCs w:val="24"/>
        </w:rPr>
      </w:pPr>
      <w:r>
        <w:rPr>
          <w:rFonts w:ascii="Cambria" w:eastAsia="Cambria" w:hAnsi="Cambria" w:cs="Cambria"/>
          <w:sz w:val="24"/>
          <w:szCs w:val="24"/>
        </w:rPr>
        <w:t xml:space="preserve">possibility. </w:t>
      </w:r>
    </w:p>
    <w:p w:rsidR="000930F8" w:rsidRDefault="000930F8">
      <w:pPr>
        <w:spacing w:before="5" w:line="160" w:lineRule="exact"/>
        <w:rPr>
          <w:sz w:val="17"/>
          <w:szCs w:val="17"/>
        </w:rPr>
      </w:pPr>
    </w:p>
    <w:p w:rsidR="000930F8" w:rsidRDefault="00EB3F4A">
      <w:pPr>
        <w:ind w:left="169" w:right="8596"/>
        <w:jc w:val="both"/>
        <w:rPr>
          <w:rFonts w:ascii="Cambria" w:eastAsia="Cambria" w:hAnsi="Cambria" w:cs="Cambria"/>
          <w:sz w:val="24"/>
          <w:szCs w:val="24"/>
        </w:rPr>
      </w:pPr>
      <w:r>
        <w:rPr>
          <w:rFonts w:ascii="Cambria" w:eastAsia="Cambria" w:hAnsi="Cambria" w:cs="Cambria"/>
          <w:b/>
          <w:sz w:val="24"/>
          <w:szCs w:val="24"/>
        </w:rPr>
        <w:t xml:space="preserve">Pseudo Code </w:t>
      </w:r>
    </w:p>
    <w:p w:rsidR="000930F8" w:rsidRDefault="000930F8">
      <w:pPr>
        <w:spacing w:before="6" w:line="120" w:lineRule="exact"/>
        <w:rPr>
          <w:sz w:val="13"/>
          <w:szCs w:val="13"/>
        </w:rPr>
      </w:pPr>
    </w:p>
    <w:p w:rsidR="000930F8" w:rsidRDefault="00EB3F4A">
      <w:pPr>
        <w:ind w:left="169" w:right="9039"/>
        <w:jc w:val="both"/>
        <w:rPr>
          <w:rFonts w:ascii="Cambria" w:eastAsia="Cambria" w:hAnsi="Cambria" w:cs="Cambria"/>
          <w:sz w:val="24"/>
          <w:szCs w:val="24"/>
        </w:rPr>
      </w:pPr>
      <w:r>
        <w:rPr>
          <w:rFonts w:ascii="Cambria" w:eastAsia="Cambria" w:hAnsi="Cambria" w:cs="Cambria"/>
          <w:sz w:val="24"/>
          <w:szCs w:val="24"/>
        </w:rPr>
        <w:t xml:space="preserve">// Input:  </w:t>
      </w:r>
    </w:p>
    <w:p w:rsidR="000930F8" w:rsidRDefault="000930F8">
      <w:pPr>
        <w:spacing w:before="1" w:line="140" w:lineRule="exact"/>
        <w:rPr>
          <w:sz w:val="14"/>
          <w:szCs w:val="14"/>
        </w:rPr>
      </w:pPr>
    </w:p>
    <w:p w:rsidR="000930F8" w:rsidRDefault="00EB3F4A">
      <w:pPr>
        <w:ind w:left="169" w:right="7050"/>
        <w:jc w:val="both"/>
        <w:rPr>
          <w:rFonts w:ascii="Cambria" w:eastAsia="Cambria" w:hAnsi="Cambria" w:cs="Cambria"/>
          <w:sz w:val="24"/>
          <w:szCs w:val="24"/>
        </w:rPr>
      </w:pPr>
      <w:r>
        <w:rPr>
          <w:rFonts w:ascii="Cambria" w:eastAsia="Cambria" w:hAnsi="Cambria" w:cs="Cambria"/>
          <w:sz w:val="24"/>
          <w:szCs w:val="24"/>
        </w:rPr>
        <w:t xml:space="preserve">// Values (stored in array v)  </w:t>
      </w:r>
    </w:p>
    <w:p w:rsidR="000930F8" w:rsidRDefault="000930F8">
      <w:pPr>
        <w:spacing w:before="1" w:line="140" w:lineRule="exact"/>
        <w:rPr>
          <w:sz w:val="14"/>
          <w:szCs w:val="14"/>
        </w:rPr>
      </w:pPr>
    </w:p>
    <w:p w:rsidR="000930F8" w:rsidRDefault="00EB3F4A">
      <w:pPr>
        <w:ind w:left="169" w:right="6878"/>
        <w:jc w:val="both"/>
        <w:rPr>
          <w:rFonts w:ascii="Cambria" w:eastAsia="Cambria" w:hAnsi="Cambria" w:cs="Cambria"/>
          <w:sz w:val="24"/>
          <w:szCs w:val="24"/>
        </w:rPr>
      </w:pPr>
      <w:r>
        <w:rPr>
          <w:rFonts w:ascii="Cambria" w:eastAsia="Cambria" w:hAnsi="Cambria" w:cs="Cambria"/>
          <w:sz w:val="24"/>
          <w:szCs w:val="24"/>
        </w:rPr>
        <w:t xml:space="preserve">// Weights (stored in array w) </w:t>
      </w:r>
    </w:p>
    <w:p w:rsidR="000930F8" w:rsidRDefault="000930F8">
      <w:pPr>
        <w:spacing w:before="1" w:line="140" w:lineRule="exact"/>
        <w:rPr>
          <w:sz w:val="14"/>
          <w:szCs w:val="14"/>
        </w:rPr>
      </w:pPr>
    </w:p>
    <w:p w:rsidR="000930F8" w:rsidRDefault="00EB3F4A">
      <w:pPr>
        <w:ind w:left="169" w:right="6803"/>
        <w:jc w:val="both"/>
        <w:rPr>
          <w:rFonts w:ascii="Cambria" w:eastAsia="Cambria" w:hAnsi="Cambria" w:cs="Cambria"/>
          <w:sz w:val="24"/>
          <w:szCs w:val="24"/>
        </w:rPr>
      </w:pPr>
      <w:r>
        <w:rPr>
          <w:rFonts w:ascii="Cambria" w:eastAsia="Cambria" w:hAnsi="Cambria" w:cs="Cambria"/>
          <w:sz w:val="24"/>
          <w:szCs w:val="24"/>
        </w:rPr>
        <w:t xml:space="preserve">// Number of distinct items (n) </w:t>
      </w:r>
    </w:p>
    <w:p w:rsidR="000930F8" w:rsidRDefault="000930F8">
      <w:pPr>
        <w:spacing w:before="6" w:line="120" w:lineRule="exact"/>
        <w:rPr>
          <w:sz w:val="13"/>
          <w:szCs w:val="13"/>
        </w:rPr>
      </w:pPr>
    </w:p>
    <w:p w:rsidR="000930F8" w:rsidRDefault="00EB3F4A">
      <w:pPr>
        <w:ind w:left="169" w:right="7362"/>
        <w:jc w:val="both"/>
        <w:rPr>
          <w:rFonts w:ascii="Cambria" w:eastAsia="Cambria" w:hAnsi="Cambria" w:cs="Cambria"/>
          <w:sz w:val="24"/>
          <w:szCs w:val="24"/>
        </w:rPr>
      </w:pPr>
      <w:r>
        <w:rPr>
          <w:rFonts w:ascii="Cambria" w:eastAsia="Cambria" w:hAnsi="Cambria" w:cs="Cambria"/>
          <w:sz w:val="24"/>
          <w:szCs w:val="24"/>
        </w:rPr>
        <w:t xml:space="preserve">// Knapsack capacity (W) </w:t>
      </w:r>
    </w:p>
    <w:p w:rsidR="000930F8" w:rsidRDefault="000930F8">
      <w:pPr>
        <w:spacing w:before="1" w:line="140" w:lineRule="exact"/>
        <w:rPr>
          <w:sz w:val="14"/>
          <w:szCs w:val="14"/>
        </w:rPr>
      </w:pPr>
    </w:p>
    <w:p w:rsidR="000930F8" w:rsidRDefault="000930F8">
      <w:pPr>
        <w:ind w:left="169" w:right="7930"/>
        <w:jc w:val="both"/>
        <w:rPr>
          <w:rFonts w:ascii="Cambria" w:eastAsia="Cambria" w:hAnsi="Cambria" w:cs="Cambria"/>
          <w:sz w:val="24"/>
          <w:szCs w:val="24"/>
        </w:rPr>
      </w:pPr>
      <w:r w:rsidRPr="000930F8">
        <w:pict>
          <v:group id="_x0000_s1531" style="position:absolute;left:0;text-align:left;margin-left:43.65pt;margin-top:513.05pt;width:507.95pt;height:277.8pt;z-index:-2236;mso-position-horizontal-relative:page;mso-position-vertical-relative:page" coordorigin="873,10261" coordsize="10159,5556">
            <v:shape id="_x0000_s1535" style="position:absolute;left:883;top:10272;width:10138;height:0" coordorigin="883,10272" coordsize="10138,0" path="m883,10272r10138,e" filled="f" strokeweight=".58pt">
              <v:path arrowok="t"/>
            </v:shape>
            <v:shape id="_x0000_s1534" style="position:absolute;left:883;top:15806;width:10138;height:0" coordorigin="883,15806" coordsize="10138,0" path="m883,15806r10138,e" filled="f" strokeweight=".58pt">
              <v:path arrowok="t"/>
            </v:shape>
            <v:shape id="_x0000_s1533" style="position:absolute;left:878;top:10267;width:0;height:5544" coordorigin="878,10267" coordsize="0,5544" path="m878,10267r,5544e" filled="f" strokeweight=".58pt">
              <v:path arrowok="t"/>
            </v:shape>
            <v:shape id="_x0000_s1532" style="position:absolute;left:11026;top:10267;width:0;height:5544" coordorigin="11026,10267" coordsize="0,5544" path="m11026,10267r,5544e" filled="f" strokeweight=".58pt">
              <v:path arrowok="t"/>
            </v:shape>
            <w10:wrap anchorx="page" anchory="page"/>
          </v:group>
        </w:pict>
      </w:r>
      <w:r w:rsidR="00EB3F4A">
        <w:rPr>
          <w:rFonts w:ascii="Cambria" w:eastAsia="Cambria" w:hAnsi="Cambria" w:cs="Cambria"/>
          <w:sz w:val="24"/>
          <w:szCs w:val="24"/>
        </w:rPr>
        <w:t xml:space="preserve">for j from 0 to W do: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m[0, j] := 0 </w:t>
      </w:r>
    </w:p>
    <w:p w:rsidR="000930F8" w:rsidRDefault="000930F8">
      <w:pPr>
        <w:spacing w:before="1" w:line="140" w:lineRule="exact"/>
        <w:rPr>
          <w:sz w:val="14"/>
          <w:szCs w:val="14"/>
        </w:rPr>
      </w:pPr>
    </w:p>
    <w:p w:rsidR="000930F8" w:rsidRDefault="00EB3F4A">
      <w:pPr>
        <w:ind w:left="169" w:right="8021"/>
        <w:jc w:val="both"/>
        <w:rPr>
          <w:rFonts w:ascii="Cambria" w:eastAsia="Cambria" w:hAnsi="Cambria" w:cs="Cambria"/>
          <w:sz w:val="24"/>
          <w:szCs w:val="24"/>
        </w:rPr>
      </w:pPr>
      <w:r>
        <w:rPr>
          <w:rFonts w:ascii="Cambria" w:eastAsia="Cambria" w:hAnsi="Cambria" w:cs="Cambria"/>
          <w:sz w:val="24"/>
          <w:szCs w:val="24"/>
        </w:rPr>
        <w:t xml:space="preserve">for i from 1 to n do: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for j from 0 to W do: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          if w[i] &lt;= j then: </w:t>
      </w:r>
    </w:p>
    <w:p w:rsidR="000930F8" w:rsidRDefault="000930F8">
      <w:pPr>
        <w:spacing w:before="1" w:line="140" w:lineRule="exact"/>
        <w:rPr>
          <w:sz w:val="14"/>
          <w:szCs w:val="14"/>
        </w:rPr>
      </w:pPr>
    </w:p>
    <w:p w:rsidR="000930F8" w:rsidRDefault="00EB3F4A">
      <w:pPr>
        <w:ind w:left="889"/>
        <w:rPr>
          <w:rFonts w:ascii="Cambria" w:eastAsia="Cambria" w:hAnsi="Cambria" w:cs="Cambria"/>
          <w:sz w:val="24"/>
          <w:szCs w:val="24"/>
        </w:rPr>
      </w:pPr>
      <w:r>
        <w:rPr>
          <w:rFonts w:ascii="Cambria" w:eastAsia="Cambria" w:hAnsi="Cambria" w:cs="Cambria"/>
          <w:sz w:val="24"/>
          <w:szCs w:val="24"/>
        </w:rPr>
        <w:t xml:space="preserve">                 m[i, j] := max(m[i-1, j], m[i-1, j-w[i]] + v[i]) </w:t>
      </w:r>
    </w:p>
    <w:p w:rsidR="000930F8" w:rsidRDefault="000930F8">
      <w:pPr>
        <w:spacing w:before="6" w:line="140" w:lineRule="exact"/>
        <w:rPr>
          <w:sz w:val="14"/>
          <w:szCs w:val="14"/>
        </w:rPr>
      </w:pPr>
    </w:p>
    <w:p w:rsidR="000930F8" w:rsidRDefault="00EB3F4A">
      <w:pPr>
        <w:ind w:left="169" w:right="6362"/>
        <w:jc w:val="both"/>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sz w:val="24"/>
          <w:szCs w:val="24"/>
        </w:rPr>
        <w:t xml:space="preserve">                        else:    m[i, j] := m[i-1, j]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b/>
          <w:sz w:val="24"/>
          <w:szCs w:val="24"/>
        </w:rPr>
        <w:t xml:space="preserve"> Analysis </w:t>
      </w:r>
    </w:p>
    <w:p w:rsidR="000930F8" w:rsidRDefault="000930F8">
      <w:pPr>
        <w:spacing w:before="3"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This solution will therefore run in </w:t>
      </w:r>
      <w:r w:rsidR="00966895">
        <w:pict>
          <v:shape id="_x0000_i1037" type="#_x0000_t75" style="width:34.5pt;height:12pt">
            <v:imagedata r:id="rId24" o:title=""/>
          </v:shape>
        </w:pict>
      </w:r>
      <w:r>
        <w:rPr>
          <w:rFonts w:ascii="Cambria" w:eastAsia="Cambria" w:hAnsi="Cambria" w:cs="Cambria"/>
          <w:sz w:val="24"/>
          <w:szCs w:val="24"/>
        </w:rPr>
        <w:t xml:space="preserve"> time  </w:t>
      </w:r>
    </w:p>
    <w:p w:rsidR="000930F8" w:rsidRDefault="000930F8">
      <w:pPr>
        <w:spacing w:before="6" w:line="120" w:lineRule="exact"/>
        <w:rPr>
          <w:sz w:val="13"/>
          <w:szCs w:val="13"/>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Example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Input: 5 objects, C = 100  </w:t>
      </w:r>
    </w:p>
    <w:p w:rsidR="000930F8" w:rsidRDefault="000930F8">
      <w:pPr>
        <w:spacing w:before="1" w:line="140" w:lineRule="exact"/>
        <w:rPr>
          <w:sz w:val="15"/>
          <w:szCs w:val="15"/>
        </w:rPr>
      </w:pPr>
    </w:p>
    <w:p w:rsidR="000930F8" w:rsidRDefault="00EB3F4A">
      <w:pPr>
        <w:spacing w:line="368" w:lineRule="auto"/>
        <w:ind w:left="2362" w:right="2737"/>
        <w:rPr>
          <w:rFonts w:ascii="Cambria" w:eastAsia="Cambria" w:hAnsi="Cambria" w:cs="Cambria"/>
          <w:sz w:val="24"/>
          <w:szCs w:val="24"/>
        </w:rPr>
      </w:pPr>
      <w:r>
        <w:rPr>
          <w:rFonts w:ascii="Cambria" w:eastAsia="Cambria" w:hAnsi="Cambria" w:cs="Cambria"/>
          <w:sz w:val="24"/>
          <w:szCs w:val="24"/>
        </w:rPr>
        <w:t xml:space="preserve">W              10             20             30             40             50 V               20             30             66             40             60 </w:t>
      </w:r>
    </w:p>
    <w:p w:rsidR="000930F8" w:rsidRDefault="000930F8">
      <w:pPr>
        <w:ind w:left="169"/>
        <w:rPr>
          <w:rFonts w:ascii="Cambria" w:eastAsia="Cambria" w:hAnsi="Cambria" w:cs="Cambria"/>
          <w:sz w:val="24"/>
          <w:szCs w:val="24"/>
        </w:rPr>
      </w:pPr>
      <w:r w:rsidRPr="000930F8">
        <w:pict>
          <v:group id="_x0000_s1504" style="position:absolute;left:0;text-align:left;margin-left:153.3pt;margin-top:-43.85pt;width:288.6pt;height:44.25pt;z-index:-2234;mso-position-horizontal-relative:page" coordorigin="3066,-877" coordsize="5772,885">
            <v:shape id="_x0000_s1529" style="position:absolute;left:3077;top:-866;width:950;height:0" coordorigin="3077,-866" coordsize="950,0" path="m3077,-866r950,e" filled="f" strokeweight=".58pt">
              <v:path arrowok="t"/>
            </v:shape>
            <v:shape id="_x0000_s1528" style="position:absolute;left:4037;top:-866;width:950;height:0" coordorigin="4037,-866" coordsize="950,0" path="m4037,-866r950,e" filled="f" strokeweight=".58pt">
              <v:path arrowok="t"/>
            </v:shape>
            <v:shape id="_x0000_s1527" style="position:absolute;left:4997;top:-866;width:950;height:0" coordorigin="4997,-866" coordsize="950,0" path="m4997,-866r950,e" filled="f" strokeweight=".58pt">
              <v:path arrowok="t"/>
            </v:shape>
            <v:shape id="_x0000_s1526" style="position:absolute;left:5957;top:-866;width:950;height:0" coordorigin="5957,-866" coordsize="950,0" path="m5957,-866r950,e" filled="f" strokeweight=".58pt">
              <v:path arrowok="t"/>
            </v:shape>
            <v:shape id="_x0000_s1525" style="position:absolute;left:6917;top:-866;width:950;height:0" coordorigin="6917,-866" coordsize="950,0" path="m6917,-866r950,e" filled="f" strokeweight=".58pt">
              <v:path arrowok="t"/>
            </v:shape>
            <v:shape id="_x0000_s1524" style="position:absolute;left:7877;top:-866;width:950;height:0" coordorigin="7877,-866" coordsize="950,0" path="m7877,-866r950,e" filled="f" strokeweight=".58pt">
              <v:path arrowok="t"/>
            </v:shape>
            <v:shape id="_x0000_s1523" style="position:absolute;left:3077;top:-434;width:950;height:0" coordorigin="3077,-434" coordsize="950,0" path="m3077,-434r950,e" filled="f" strokeweight=".58pt">
              <v:path arrowok="t"/>
            </v:shape>
            <v:shape id="_x0000_s1522" style="position:absolute;left:4037;top:-434;width:950;height:0" coordorigin="4037,-434" coordsize="950,0" path="m4037,-434r950,e" filled="f" strokeweight=".58pt">
              <v:path arrowok="t"/>
            </v:shape>
            <v:shape id="_x0000_s1521" style="position:absolute;left:4997;top:-434;width:950;height:0" coordorigin="4997,-434" coordsize="950,0" path="m4997,-434r950,e" filled="f" strokeweight=".58pt">
              <v:path arrowok="t"/>
            </v:shape>
            <v:shape id="_x0000_s1520" style="position:absolute;left:5957;top:-434;width:950;height:0" coordorigin="5957,-434" coordsize="950,0" path="m5957,-434r950,e" filled="f" strokeweight=".58pt">
              <v:path arrowok="t"/>
            </v:shape>
            <v:shape id="_x0000_s1519" style="position:absolute;left:6917;top:-434;width:950;height:0" coordorigin="6917,-434" coordsize="950,0" path="m6917,-434r950,e" filled="f" strokeweight=".58pt">
              <v:path arrowok="t"/>
            </v:shape>
            <v:shape id="_x0000_s1518" style="position:absolute;left:7877;top:-434;width:950;height:0" coordorigin="7877,-434" coordsize="950,0" path="m7877,-434r950,e" filled="f" strokeweight=".58pt">
              <v:path arrowok="t"/>
            </v:shape>
            <v:shape id="_x0000_s1517" style="position:absolute;left:3072;top:-871;width:0;height:874" coordorigin="3072,-871" coordsize="0,874" path="m3072,-871r,873e" filled="f" strokeweight=".58pt">
              <v:path arrowok="t"/>
            </v:shape>
            <v:shape id="_x0000_s1516" style="position:absolute;left:3077;top:-2;width:950;height:0" coordorigin="3077,-2" coordsize="950,0" path="m3077,-2r950,e" filled="f" strokeweight=".58pt">
              <v:path arrowok="t"/>
            </v:shape>
            <v:shape id="_x0000_s1515" style="position:absolute;left:4032;top:-871;width:0;height:874" coordorigin="4032,-871" coordsize="0,874" path="m4032,-871r,873e" filled="f" strokeweight=".58pt">
              <v:path arrowok="t"/>
            </v:shape>
            <v:shape id="_x0000_s1514" style="position:absolute;left:4037;top:-2;width:950;height:0" coordorigin="4037,-2" coordsize="950,0" path="m4037,-2r950,e" filled="f" strokeweight=".58pt">
              <v:path arrowok="t"/>
            </v:shape>
            <v:shape id="_x0000_s1513" style="position:absolute;left:4992;top:-871;width:0;height:874" coordorigin="4992,-871" coordsize="0,874" path="m4992,-871r,873e" filled="f" strokeweight=".58pt">
              <v:path arrowok="t"/>
            </v:shape>
            <v:shape id="_x0000_s1512" style="position:absolute;left:4997;top:-2;width:950;height:0" coordorigin="4997,-2" coordsize="950,0" path="m4997,-2r950,e" filled="f" strokeweight=".58pt">
              <v:path arrowok="t"/>
            </v:shape>
            <v:shape id="_x0000_s1511" style="position:absolute;left:5952;top:-871;width:0;height:874" coordorigin="5952,-871" coordsize="0,874" path="m5952,-871r,873e" filled="f" strokeweight=".58pt">
              <v:path arrowok="t"/>
            </v:shape>
            <v:shape id="_x0000_s1510" style="position:absolute;left:5957;top:-2;width:950;height:0" coordorigin="5957,-2" coordsize="950,0" path="m5957,-2r950,e" filled="f" strokeweight=".58pt">
              <v:path arrowok="t"/>
            </v:shape>
            <v:shape id="_x0000_s1509" style="position:absolute;left:6912;top:-871;width:0;height:874" coordorigin="6912,-871" coordsize="0,874" path="m6912,-871r,873e" filled="f" strokeweight=".58pt">
              <v:path arrowok="t"/>
            </v:shape>
            <v:shape id="_x0000_s1508" style="position:absolute;left:6917;top:-2;width:950;height:0" coordorigin="6917,-2" coordsize="950,0" path="m6917,-2r950,e" filled="f" strokeweight=".58pt">
              <v:path arrowok="t"/>
            </v:shape>
            <v:shape id="_x0000_s1507" style="position:absolute;left:7872;top:-871;width:0;height:874" coordorigin="7872,-871" coordsize="0,874" path="m7872,-871r,873e" filled="f" strokeweight=".58pt">
              <v:path arrowok="t"/>
            </v:shape>
            <v:shape id="_x0000_s1506" style="position:absolute;left:7877;top:-2;width:950;height:0" coordorigin="7877,-2" coordsize="950,0" path="m7877,-2r950,e" filled="f" strokeweight=".58pt">
              <v:path arrowok="t"/>
            </v:shape>
            <v:shape id="_x0000_s1505" style="position:absolute;left:8832;top:-871;width:0;height:874" coordorigin="8832,-871" coordsize="0,874" path="m8832,-871r,873e" filled="f" strokeweight=".58pt">
              <v:path arrowok="t"/>
            </v:shape>
            <w10:wrap anchorx="page"/>
          </v:group>
        </w:pict>
      </w:r>
      <w:r w:rsidR="00EB3F4A">
        <w:rPr>
          <w:rFonts w:ascii="Cambria" w:eastAsia="Cambria" w:hAnsi="Cambria" w:cs="Cambria"/>
          <w:sz w:val="24"/>
          <w:szCs w:val="24"/>
        </w:rPr>
        <w:t>Solve the knapsack problem</w:t>
      </w:r>
      <w:r w:rsidR="00EB3F4A">
        <w:rPr>
          <w:rFonts w:ascii="Cambria" w:eastAsia="Cambria" w:hAnsi="Cambria" w:cs="Cambria"/>
          <w:b/>
          <w:sz w:val="24"/>
          <w:szCs w:val="24"/>
        </w:rPr>
        <w:t xml:space="preserve"> using both greedy and dynamic approach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u w:val="single" w:color="000000"/>
        </w:rPr>
        <w:t>S</w:t>
      </w:r>
      <w:r>
        <w:rPr>
          <w:rFonts w:ascii="Cambria" w:eastAsia="Cambria" w:hAnsi="Cambria" w:cs="Cambria"/>
          <w:b/>
          <w:sz w:val="24"/>
          <w:szCs w:val="24"/>
          <w:u w:val="single" w:color="000000"/>
        </w:rPr>
        <w:t>olution</w:t>
      </w: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u w:val="single" w:color="000000"/>
        </w:rPr>
        <w:t>Fractional Knapsack</w:t>
      </w: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Input: 5 objects, C = 100  </w:t>
      </w:r>
    </w:p>
    <w:p w:rsidR="000930F8" w:rsidRDefault="000930F8">
      <w:pPr>
        <w:spacing w:before="2" w:line="420" w:lineRule="atLeast"/>
        <w:ind w:left="2362" w:right="2737"/>
        <w:rPr>
          <w:rFonts w:ascii="Cambria" w:eastAsia="Cambria" w:hAnsi="Cambria" w:cs="Cambria"/>
          <w:sz w:val="24"/>
          <w:szCs w:val="24"/>
        </w:rPr>
      </w:pPr>
      <w:r w:rsidRPr="000930F8">
        <w:pict>
          <v:group id="_x0000_s1478" style="position:absolute;left:0;text-align:left;margin-left:153.3pt;margin-top:6.9pt;width:288.6pt;height:44.25pt;z-index:-2233;mso-position-horizontal-relative:page" coordorigin="3066,138" coordsize="5772,885">
            <v:shape id="_x0000_s1503" style="position:absolute;left:3077;top:148;width:950;height:0" coordorigin="3077,148" coordsize="950,0" path="m3077,148r950,e" filled="f" strokeweight=".58pt">
              <v:path arrowok="t"/>
            </v:shape>
            <v:shape id="_x0000_s1502" style="position:absolute;left:4037;top:148;width:950;height:0" coordorigin="4037,148" coordsize="950,0" path="m4037,148r950,e" filled="f" strokeweight=".58pt">
              <v:path arrowok="t"/>
            </v:shape>
            <v:shape id="_x0000_s1501" style="position:absolute;left:4997;top:148;width:950;height:0" coordorigin="4997,148" coordsize="950,0" path="m4997,148r950,e" filled="f" strokeweight=".58pt">
              <v:path arrowok="t"/>
            </v:shape>
            <v:shape id="_x0000_s1500" style="position:absolute;left:5957;top:148;width:950;height:0" coordorigin="5957,148" coordsize="950,0" path="m5957,148r950,e" filled="f" strokeweight=".58pt">
              <v:path arrowok="t"/>
            </v:shape>
            <v:shape id="_x0000_s1499" style="position:absolute;left:6917;top:148;width:950;height:0" coordorigin="6917,148" coordsize="950,0" path="m6917,148r950,e" filled="f" strokeweight=".58pt">
              <v:path arrowok="t"/>
            </v:shape>
            <v:shape id="_x0000_s1498" style="position:absolute;left:7877;top:148;width:950;height:0" coordorigin="7877,148" coordsize="950,0" path="m7877,148r950,e" filled="f" strokeweight=".58pt">
              <v:path arrowok="t"/>
            </v:shape>
            <v:shape id="_x0000_s1497" style="position:absolute;left:3077;top:580;width:950;height:0" coordorigin="3077,580" coordsize="950,0" path="m3077,580r950,e" filled="f" strokeweight=".58pt">
              <v:path arrowok="t"/>
            </v:shape>
            <v:shape id="_x0000_s1496" style="position:absolute;left:4037;top:580;width:950;height:0" coordorigin="4037,580" coordsize="950,0" path="m4037,580r950,e" filled="f" strokeweight=".58pt">
              <v:path arrowok="t"/>
            </v:shape>
            <v:shape id="_x0000_s1495" style="position:absolute;left:4997;top:580;width:950;height:0" coordorigin="4997,580" coordsize="950,0" path="m4997,580r950,e" filled="f" strokeweight=".58pt">
              <v:path arrowok="t"/>
            </v:shape>
            <v:shape id="_x0000_s1494" style="position:absolute;left:5957;top:580;width:950;height:0" coordorigin="5957,580" coordsize="950,0" path="m5957,580r950,e" filled="f" strokeweight=".58pt">
              <v:path arrowok="t"/>
            </v:shape>
            <v:shape id="_x0000_s1493" style="position:absolute;left:6917;top:580;width:950;height:0" coordorigin="6917,580" coordsize="950,0" path="m6917,580r950,e" filled="f" strokeweight=".58pt">
              <v:path arrowok="t"/>
            </v:shape>
            <v:shape id="_x0000_s1492" style="position:absolute;left:7877;top:580;width:950;height:0" coordorigin="7877,580" coordsize="950,0" path="m7877,580r950,e" filled="f" strokeweight=".58pt">
              <v:path arrowok="t"/>
            </v:shape>
            <v:shape id="_x0000_s1491" style="position:absolute;left:3072;top:143;width:0;height:874" coordorigin="3072,143" coordsize="0,874" path="m3072,143r,874e" filled="f" strokeweight=".58pt">
              <v:path arrowok="t"/>
            </v:shape>
            <v:shape id="_x0000_s1490" style="position:absolute;left:3077;top:1012;width:950;height:0" coordorigin="3077,1012" coordsize="950,0" path="m3077,1012r950,e" filled="f" strokeweight=".58pt">
              <v:path arrowok="t"/>
            </v:shape>
            <v:shape id="_x0000_s1489" style="position:absolute;left:4032;top:143;width:0;height:874" coordorigin="4032,143" coordsize="0,874" path="m4032,143r,874e" filled="f" strokeweight=".58pt">
              <v:path arrowok="t"/>
            </v:shape>
            <v:shape id="_x0000_s1488" style="position:absolute;left:4037;top:1012;width:950;height:0" coordorigin="4037,1012" coordsize="950,0" path="m4037,1012r950,e" filled="f" strokeweight=".58pt">
              <v:path arrowok="t"/>
            </v:shape>
            <v:shape id="_x0000_s1487" style="position:absolute;left:4992;top:143;width:0;height:874" coordorigin="4992,143" coordsize="0,874" path="m4992,143r,874e" filled="f" strokeweight=".58pt">
              <v:path arrowok="t"/>
            </v:shape>
            <v:shape id="_x0000_s1486" style="position:absolute;left:4997;top:1012;width:950;height:0" coordorigin="4997,1012" coordsize="950,0" path="m4997,1012r950,e" filled="f" strokeweight=".58pt">
              <v:path arrowok="t"/>
            </v:shape>
            <v:shape id="_x0000_s1485" style="position:absolute;left:5952;top:143;width:0;height:874" coordorigin="5952,143" coordsize="0,874" path="m5952,143r,874e" filled="f" strokeweight=".58pt">
              <v:path arrowok="t"/>
            </v:shape>
            <v:shape id="_x0000_s1484" style="position:absolute;left:5957;top:1012;width:950;height:0" coordorigin="5957,1012" coordsize="950,0" path="m5957,1012r950,e" filled="f" strokeweight=".58pt">
              <v:path arrowok="t"/>
            </v:shape>
            <v:shape id="_x0000_s1483" style="position:absolute;left:6912;top:143;width:0;height:874" coordorigin="6912,143" coordsize="0,874" path="m6912,143r,874e" filled="f" strokeweight=".58pt">
              <v:path arrowok="t"/>
            </v:shape>
            <v:shape id="_x0000_s1482" style="position:absolute;left:6917;top:1012;width:950;height:0" coordorigin="6917,1012" coordsize="950,0" path="m6917,1012r950,e" filled="f" strokeweight=".58pt">
              <v:path arrowok="t"/>
            </v:shape>
            <v:shape id="_x0000_s1481" style="position:absolute;left:7872;top:143;width:0;height:874" coordorigin="7872,143" coordsize="0,874" path="m7872,143r,874e" filled="f" strokeweight=".58pt">
              <v:path arrowok="t"/>
            </v:shape>
            <v:shape id="_x0000_s1480" style="position:absolute;left:7877;top:1012;width:950;height:0" coordorigin="7877,1012" coordsize="950,0" path="m7877,1012r950,e" filled="f" strokeweight=".58pt">
              <v:path arrowok="t"/>
            </v:shape>
            <v:shape id="_x0000_s1479" style="position:absolute;left:8832;top:143;width:0;height:874" coordorigin="8832,143" coordsize="0,874" path="m8832,143r,874e" filled="f" strokeweight=".58pt">
              <v:path arrowok="t"/>
            </v:shape>
            <w10:wrap anchorx="page"/>
          </v:group>
        </w:pict>
      </w:r>
      <w:r w:rsidR="00EB3F4A">
        <w:rPr>
          <w:rFonts w:ascii="Cambria" w:eastAsia="Cambria" w:hAnsi="Cambria" w:cs="Cambria"/>
          <w:sz w:val="24"/>
          <w:szCs w:val="24"/>
        </w:rPr>
        <w:t xml:space="preserve">W              10             20             30             40             50 V               20             30             66             40             60 </w:t>
      </w:r>
    </w:p>
    <w:p w:rsidR="000930F8" w:rsidRDefault="000930F8">
      <w:pPr>
        <w:spacing w:before="1" w:line="140" w:lineRule="exact"/>
        <w:rPr>
          <w:sz w:val="15"/>
          <w:szCs w:val="15"/>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Solution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Given  </w:t>
      </w:r>
    </w:p>
    <w:p w:rsidR="000930F8" w:rsidRDefault="000930F8">
      <w:pPr>
        <w:spacing w:before="6" w:line="120" w:lineRule="exact"/>
        <w:rPr>
          <w:sz w:val="13"/>
          <w:szCs w:val="13"/>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Total no of items = 5, sack capacity = 100 ,  </w:t>
      </w:r>
    </w:p>
    <w:p w:rsidR="000930F8" w:rsidRDefault="000930F8">
      <w:pPr>
        <w:spacing w:before="1" w:line="140" w:lineRule="exact"/>
        <w:rPr>
          <w:sz w:val="14"/>
          <w:szCs w:val="14"/>
        </w:rPr>
      </w:pPr>
    </w:p>
    <w:p w:rsidR="000930F8" w:rsidRDefault="00EB3F4A">
      <w:pPr>
        <w:spacing w:line="260" w:lineRule="exact"/>
        <w:ind w:left="169"/>
        <w:rPr>
          <w:rFonts w:ascii="Cambria" w:eastAsia="Cambria" w:hAnsi="Cambria" w:cs="Cambria"/>
          <w:sz w:val="24"/>
          <w:szCs w:val="24"/>
        </w:rPr>
      </w:pPr>
      <w:r>
        <w:rPr>
          <w:rFonts w:ascii="Cambria" w:eastAsia="Cambria" w:hAnsi="Cambria" w:cs="Cambria"/>
          <w:position w:val="-1"/>
          <w:sz w:val="24"/>
          <w:szCs w:val="24"/>
        </w:rPr>
        <w:t xml:space="preserve"> </w:t>
      </w:r>
    </w:p>
    <w:p w:rsidR="000930F8" w:rsidRDefault="00EB3F4A">
      <w:pPr>
        <w:spacing w:before="12" w:line="440" w:lineRule="exact"/>
        <w:ind w:left="169" w:right="5221" w:firstLine="720"/>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 xml:space="preserve">Step 1 </w:t>
      </w:r>
      <w:r>
        <w:rPr>
          <w:rFonts w:ascii="Cambria" w:eastAsia="Cambria" w:hAnsi="Cambria" w:cs="Cambria"/>
          <w:sz w:val="24"/>
          <w:szCs w:val="24"/>
        </w:rPr>
        <w:t xml:space="preserve">: Find the Value/weight ratio Ratio = </w:t>
      </w:r>
      <w:r>
        <w:rPr>
          <w:w w:val="104"/>
          <w:position w:val="14"/>
          <w:sz w:val="17"/>
          <w:szCs w:val="17"/>
          <w:u w:val="single" w:color="000000"/>
        </w:rPr>
        <w:t xml:space="preserve"> </w:t>
      </w:r>
      <w:r>
        <w:rPr>
          <w:rFonts w:ascii="Cambria Math" w:eastAsia="Cambria Math" w:hAnsi="Cambria Math" w:cs="Cambria Math"/>
          <w:w w:val="104"/>
          <w:position w:val="14"/>
          <w:sz w:val="17"/>
          <w:szCs w:val="17"/>
          <w:u w:val="single" w:color="000000"/>
        </w:rPr>
        <w:t>!</w:t>
      </w:r>
      <w:r>
        <w:rPr>
          <w:rFonts w:ascii="Cambria Math" w:eastAsia="Cambria Math" w:hAnsi="Cambria Math" w:cs="Cambria Math"/>
          <w:w w:val="99"/>
          <w:position w:val="10"/>
          <w:sz w:val="14"/>
          <w:szCs w:val="14"/>
          <w:u w:val="single" w:color="000000"/>
        </w:rPr>
        <w:t>"</w:t>
      </w:r>
      <w:r>
        <w:rPr>
          <w:rFonts w:ascii="Cambria Math" w:eastAsia="Cambria Math" w:hAnsi="Cambria Math" w:cs="Cambria Math"/>
          <w:position w:val="10"/>
          <w:sz w:val="14"/>
          <w:szCs w:val="14"/>
        </w:rPr>
        <w:t xml:space="preserve"> </w:t>
      </w:r>
      <w:r>
        <w:rPr>
          <w:rFonts w:ascii="Cambria" w:eastAsia="Cambria" w:hAnsi="Cambria" w:cs="Cambria"/>
          <w:sz w:val="24"/>
          <w:szCs w:val="24"/>
        </w:rPr>
        <w:t xml:space="preserve"> </w:t>
      </w:r>
    </w:p>
    <w:p w:rsidR="000930F8" w:rsidRDefault="00EB3F4A">
      <w:pPr>
        <w:spacing w:line="80" w:lineRule="exact"/>
        <w:ind w:left="949"/>
        <w:rPr>
          <w:rFonts w:ascii="Cambria Math" w:eastAsia="Cambria Math" w:hAnsi="Cambria Math" w:cs="Cambria Math"/>
          <w:sz w:val="14"/>
          <w:szCs w:val="14"/>
        </w:rPr>
      </w:pPr>
      <w:r>
        <w:rPr>
          <w:rFonts w:ascii="Cambria Math" w:eastAsia="Cambria Math" w:hAnsi="Cambria Math" w:cs="Cambria Math"/>
          <w:w w:val="104"/>
          <w:position w:val="4"/>
          <w:sz w:val="17"/>
          <w:szCs w:val="17"/>
        </w:rPr>
        <w:t>#</w:t>
      </w:r>
      <w:r>
        <w:rPr>
          <w:rFonts w:ascii="Cambria Math" w:eastAsia="Cambria Math" w:hAnsi="Cambria Math" w:cs="Cambria Math"/>
          <w:w w:val="99"/>
          <w:position w:val="1"/>
          <w:sz w:val="14"/>
          <w:szCs w:val="14"/>
        </w:rPr>
        <w:t>"</w:t>
      </w:r>
    </w:p>
    <w:p w:rsidR="000930F8" w:rsidRDefault="000930F8">
      <w:pPr>
        <w:spacing w:before="6" w:line="120" w:lineRule="exact"/>
        <w:rPr>
          <w:sz w:val="12"/>
          <w:szCs w:val="12"/>
        </w:rPr>
      </w:pPr>
    </w:p>
    <w:p w:rsidR="000930F8" w:rsidRDefault="00EB3F4A">
      <w:pPr>
        <w:ind w:left="1705"/>
        <w:rPr>
          <w:rFonts w:ascii="Cambria" w:eastAsia="Cambria" w:hAnsi="Cambria" w:cs="Cambria"/>
          <w:sz w:val="24"/>
          <w:szCs w:val="24"/>
        </w:rPr>
      </w:pPr>
      <w:r>
        <w:rPr>
          <w:rFonts w:ascii="Cambria" w:eastAsia="Cambria" w:hAnsi="Cambria" w:cs="Cambria"/>
          <w:sz w:val="24"/>
          <w:szCs w:val="24"/>
        </w:rPr>
        <w:t xml:space="preserve">Object                           1                2                3                4                5 </w:t>
      </w:r>
    </w:p>
    <w:p w:rsidR="000930F8" w:rsidRDefault="000930F8">
      <w:pPr>
        <w:spacing w:before="9" w:line="100" w:lineRule="exact"/>
        <w:rPr>
          <w:sz w:val="11"/>
          <w:szCs w:val="11"/>
        </w:rPr>
      </w:pPr>
    </w:p>
    <w:p w:rsidR="000930F8" w:rsidRDefault="00EB3F4A">
      <w:pPr>
        <w:spacing w:line="20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104"/>
          <w:position w:val="1"/>
          <w:sz w:val="17"/>
          <w:szCs w:val="17"/>
          <w:u w:val="single" w:color="000000"/>
        </w:rPr>
        <w:t xml:space="preserve"> </w:t>
      </w:r>
      <w:r>
        <w:rPr>
          <w:rFonts w:ascii="Cambria Math" w:eastAsia="Cambria Math" w:hAnsi="Cambria Math" w:cs="Cambria Math"/>
          <w:w w:val="104"/>
          <w:position w:val="1"/>
          <w:sz w:val="17"/>
          <w:szCs w:val="17"/>
          <w:u w:val="single" w:color="000000"/>
        </w:rPr>
        <w:t>!</w:t>
      </w:r>
      <w:r>
        <w:rPr>
          <w:rFonts w:ascii="Cambria Math" w:eastAsia="Cambria Math" w:hAnsi="Cambria Math" w:cs="Cambria Math"/>
          <w:w w:val="99"/>
          <w:position w:val="-3"/>
          <w:sz w:val="14"/>
          <w:szCs w:val="14"/>
          <w:u w:val="single" w:color="000000"/>
        </w:rPr>
        <w:t>"</w:t>
      </w:r>
      <w:r>
        <w:rPr>
          <w:rFonts w:ascii="Cambria Math" w:eastAsia="Cambria Math" w:hAnsi="Cambria Math" w:cs="Cambria Math"/>
          <w:position w:val="-3"/>
          <w:sz w:val="14"/>
          <w:szCs w:val="14"/>
        </w:rPr>
        <w:t xml:space="preserve"> </w:t>
      </w:r>
      <w:r>
        <w:rPr>
          <w:rFonts w:ascii="Cambria" w:eastAsia="Cambria" w:hAnsi="Cambria" w:cs="Cambria"/>
          <w:w w:val="99"/>
          <w:position w:val="-15"/>
          <w:sz w:val="16"/>
          <w:szCs w:val="16"/>
        </w:rPr>
        <w:t xml:space="preserve"> </w:t>
      </w:r>
    </w:p>
    <w:p w:rsidR="000930F8" w:rsidRDefault="00EB3F4A">
      <w:pPr>
        <w:spacing w:line="260" w:lineRule="exact"/>
        <w:ind w:left="2485"/>
        <w:rPr>
          <w:rFonts w:ascii="Cambria" w:eastAsia="Cambria" w:hAnsi="Cambria" w:cs="Cambria"/>
          <w:sz w:val="24"/>
          <w:szCs w:val="24"/>
        </w:rPr>
      </w:pPr>
      <w:r>
        <w:rPr>
          <w:rFonts w:ascii="Cambria Math" w:eastAsia="Cambria Math" w:hAnsi="Cambria Math" w:cs="Cambria Math"/>
          <w:w w:val="104"/>
          <w:position w:val="1"/>
          <w:sz w:val="17"/>
          <w:szCs w:val="17"/>
        </w:rPr>
        <w:t>#</w:t>
      </w:r>
      <w:r>
        <w:rPr>
          <w:rFonts w:ascii="Cambria Math" w:eastAsia="Cambria Math" w:hAnsi="Cambria Math" w:cs="Cambria Math"/>
          <w:w w:val="99"/>
          <w:position w:val="-3"/>
          <w:sz w:val="14"/>
          <w:szCs w:val="14"/>
        </w:rPr>
        <w:t>"</w:t>
      </w:r>
      <w:r>
        <w:rPr>
          <w:rFonts w:ascii="Cambria Math" w:eastAsia="Cambria Math" w:hAnsi="Cambria Math" w:cs="Cambria Math"/>
          <w:position w:val="-3"/>
          <w:sz w:val="14"/>
          <w:szCs w:val="14"/>
        </w:rPr>
        <w:t xml:space="preserve">                                     </w:t>
      </w:r>
      <w:r>
        <w:rPr>
          <w:rFonts w:ascii="Cambria" w:eastAsia="Cambria" w:hAnsi="Cambria" w:cs="Cambria"/>
          <w:position w:val="2"/>
          <w:sz w:val="24"/>
          <w:szCs w:val="24"/>
        </w:rPr>
        <w:t xml:space="preserve">2                1.5             2.2             1                1.2 </w:t>
      </w:r>
    </w:p>
    <w:p w:rsidR="000930F8" w:rsidRDefault="000930F8">
      <w:pPr>
        <w:spacing w:before="6" w:line="120" w:lineRule="exact"/>
        <w:rPr>
          <w:sz w:val="12"/>
          <w:szCs w:val="12"/>
        </w:rPr>
      </w:pPr>
    </w:p>
    <w:p w:rsidR="000930F8" w:rsidRDefault="000930F8">
      <w:pPr>
        <w:ind w:left="889"/>
        <w:rPr>
          <w:rFonts w:ascii="Cambria" w:eastAsia="Cambria" w:hAnsi="Cambria" w:cs="Cambria"/>
          <w:sz w:val="24"/>
          <w:szCs w:val="24"/>
        </w:rPr>
      </w:pPr>
      <w:r w:rsidRPr="000930F8">
        <w:pict>
          <v:group id="_x0000_s1452" style="position:absolute;left:0;text-align:left;margin-left:120.45pt;margin-top:-50.8pt;width:354.35pt;height:51.2pt;z-index:-2232;mso-position-horizontal-relative:page" coordorigin="2409,-1016" coordsize="7087,1024">
            <v:shape id="_x0000_s1477" style="position:absolute;left:2419;top:-1006;width:2088;height:0" coordorigin="2419,-1006" coordsize="2088,0" path="m2419,-1006r2088,e" filled="f" strokeweight=".58pt">
              <v:path arrowok="t"/>
            </v:shape>
            <v:shape id="_x0000_s1476" style="position:absolute;left:4517;top:-1006;width:984;height:0" coordorigin="4517,-1006" coordsize="984,0" path="m4517,-1006r984,e" filled="f" strokeweight=".58pt">
              <v:path arrowok="t"/>
            </v:shape>
            <v:shape id="_x0000_s1475" style="position:absolute;left:5510;top:-1006;width:989;height:0" coordorigin="5510,-1006" coordsize="989,0" path="m5510,-1006r989,e" filled="f" strokeweight=".58pt">
              <v:path arrowok="t"/>
            </v:shape>
            <v:shape id="_x0000_s1474" style="position:absolute;left:6509;top:-1006;width:984;height:0" coordorigin="6509,-1006" coordsize="984,0" path="m6509,-1006r984,e" filled="f" strokeweight=".58pt">
              <v:path arrowok="t"/>
            </v:shape>
            <v:shape id="_x0000_s1473" style="position:absolute;left:7502;top:-1006;width:989;height:0" coordorigin="7502,-1006" coordsize="989,0" path="m7502,-1006r989,e" filled="f" strokeweight=".58pt">
              <v:path arrowok="t"/>
            </v:shape>
            <v:shape id="_x0000_s1472" style="position:absolute;left:8501;top:-1006;width:984;height:0" coordorigin="8501,-1006" coordsize="984,0" path="m8501,-1006r984,e" filled="f" strokeweight=".58pt">
              <v:path arrowok="t"/>
            </v:shape>
            <v:shape id="_x0000_s1471" style="position:absolute;left:2419;top:-574;width:2088;height:0" coordorigin="2419,-574" coordsize="2088,0" path="m2419,-574r2088,e" filled="f" strokeweight=".58pt">
              <v:path arrowok="t"/>
            </v:shape>
            <v:shape id="_x0000_s1470" style="position:absolute;left:4517;top:-574;width:984;height:0" coordorigin="4517,-574" coordsize="984,0" path="m4517,-574r984,e" filled="f" strokeweight=".58pt">
              <v:path arrowok="t"/>
            </v:shape>
            <v:shape id="_x0000_s1469" style="position:absolute;left:5510;top:-574;width:989;height:0" coordorigin="5510,-574" coordsize="989,0" path="m5510,-574r989,e" filled="f" strokeweight=".58pt">
              <v:path arrowok="t"/>
            </v:shape>
            <v:shape id="_x0000_s1468" style="position:absolute;left:6509;top:-574;width:984;height:0" coordorigin="6509,-574" coordsize="984,0" path="m6509,-574r984,e" filled="f" strokeweight=".58pt">
              <v:path arrowok="t"/>
            </v:shape>
            <v:shape id="_x0000_s1467" style="position:absolute;left:7502;top:-574;width:989;height:0" coordorigin="7502,-574" coordsize="989,0" path="m7502,-574r989,e" filled="f" strokeweight=".58pt">
              <v:path arrowok="t"/>
            </v:shape>
            <v:shape id="_x0000_s1466" style="position:absolute;left:8501;top:-574;width:984;height:0" coordorigin="8501,-574" coordsize="984,0" path="m8501,-574r984,e" filled="f" strokeweight=".58pt">
              <v:path arrowok="t"/>
            </v:shape>
            <v:shape id="_x0000_s1465" style="position:absolute;left:2414;top:-1010;width:0;height:1013" coordorigin="2414,-1010" coordsize="0,1013" path="m2414,-1010r,1012e" filled="f" strokeweight=".58pt">
              <v:path arrowok="t"/>
            </v:shape>
            <v:shape id="_x0000_s1464" style="position:absolute;left:2419;top:-2;width:2088;height:0" coordorigin="2419,-2" coordsize="2088,0" path="m2419,-2r2088,e" filled="f" strokeweight=".58pt">
              <v:path arrowok="t"/>
            </v:shape>
            <v:shape id="_x0000_s1463" style="position:absolute;left:4512;top:-1010;width:0;height:1013" coordorigin="4512,-1010" coordsize="0,1013" path="m4512,-1010r,1012e" filled="f" strokeweight=".58pt">
              <v:path arrowok="t"/>
            </v:shape>
            <v:shape id="_x0000_s1462" style="position:absolute;left:4517;top:-2;width:984;height:0" coordorigin="4517,-2" coordsize="984,0" path="m4517,-2r984,e" filled="f" strokeweight=".58pt">
              <v:path arrowok="t"/>
            </v:shape>
            <v:shape id="_x0000_s1461" style="position:absolute;left:5506;top:-1010;width:0;height:1013" coordorigin="5506,-1010" coordsize="0,1013" path="m5506,-1010r,1012e" filled="f" strokeweight=".58pt">
              <v:path arrowok="t"/>
            </v:shape>
            <v:shape id="_x0000_s1460" style="position:absolute;left:5510;top:-2;width:989;height:0" coordorigin="5510,-2" coordsize="989,0" path="m5510,-2r989,e" filled="f" strokeweight=".58pt">
              <v:path arrowok="t"/>
            </v:shape>
            <v:shape id="_x0000_s1459" style="position:absolute;left:6504;top:-1010;width:0;height:1013" coordorigin="6504,-1010" coordsize="0,1013" path="m6504,-1010r,1012e" filled="f" strokeweight=".58pt">
              <v:path arrowok="t"/>
            </v:shape>
            <v:shape id="_x0000_s1458" style="position:absolute;left:6509;top:-2;width:984;height:0" coordorigin="6509,-2" coordsize="984,0" path="m6509,-2r984,e" filled="f" strokeweight=".58pt">
              <v:path arrowok="t"/>
            </v:shape>
            <v:shape id="_x0000_s1457" style="position:absolute;left:7498;top:-1010;width:0;height:1013" coordorigin="7498,-1010" coordsize="0,1013" path="m7498,-1010r,1012e" filled="f" strokeweight=".58pt">
              <v:path arrowok="t"/>
            </v:shape>
            <v:shape id="_x0000_s1456" style="position:absolute;left:7502;top:-2;width:989;height:0" coordorigin="7502,-2" coordsize="989,0" path="m7502,-2r989,e" filled="f" strokeweight=".58pt">
              <v:path arrowok="t"/>
            </v:shape>
            <v:shape id="_x0000_s1455" style="position:absolute;left:8496;top:-1010;width:0;height:1013" coordorigin="8496,-1010" coordsize="0,1013" path="m8496,-1010r,1012e" filled="f" strokeweight=".58pt">
              <v:path arrowok="t"/>
            </v:shape>
            <v:shape id="_x0000_s1454" style="position:absolute;left:8501;top:-2;width:984;height:0" coordorigin="8501,-2" coordsize="984,0" path="m8501,-2r984,e" filled="f" strokeweight=".58pt">
              <v:path arrowok="t"/>
            </v:shape>
            <v:shape id="_x0000_s1453" style="position:absolute;left:9490;top:-1010;width:0;height:1013" coordorigin="9490,-1010" coordsize="0,1013" path="m9490,-1010r,1012e" filled="f" strokeweight=".58pt">
              <v:path arrowok="t"/>
            </v:shape>
            <w10:wrap anchorx="page"/>
          </v:group>
        </w:pict>
      </w:r>
      <w:r w:rsidR="00EB3F4A">
        <w:rPr>
          <w:rFonts w:ascii="Cambria" w:eastAsia="Cambria" w:hAnsi="Cambria" w:cs="Cambria"/>
          <w:sz w:val="24"/>
          <w:szCs w:val="24"/>
        </w:rPr>
        <w:t xml:space="preserve">2)   </w:t>
      </w:r>
      <w:r w:rsidR="00EB3F4A">
        <w:rPr>
          <w:rFonts w:ascii="Cambria" w:eastAsia="Cambria" w:hAnsi="Cambria" w:cs="Cambria"/>
          <w:b/>
          <w:sz w:val="24"/>
          <w:szCs w:val="24"/>
        </w:rPr>
        <w:t>Step 2 :</w:t>
      </w:r>
      <w:r w:rsidR="00EB3F4A">
        <w:rPr>
          <w:rFonts w:ascii="Cambria" w:eastAsia="Cambria" w:hAnsi="Cambria" w:cs="Cambria"/>
          <w:sz w:val="24"/>
          <w:szCs w:val="24"/>
        </w:rPr>
        <w:t xml:space="preserve"> Sort the items according to the ratio and Select the item according to its highest </w:t>
      </w:r>
    </w:p>
    <w:p w:rsidR="000930F8" w:rsidRDefault="000930F8">
      <w:pPr>
        <w:spacing w:before="1" w:line="140" w:lineRule="exact"/>
        <w:rPr>
          <w:sz w:val="14"/>
          <w:szCs w:val="14"/>
        </w:rPr>
      </w:pPr>
    </w:p>
    <w:p w:rsidR="000930F8" w:rsidRDefault="00EB3F4A">
      <w:pPr>
        <w:ind w:left="1249"/>
        <w:rPr>
          <w:rFonts w:ascii="Cambria" w:eastAsia="Cambria" w:hAnsi="Cambria" w:cs="Cambria"/>
          <w:sz w:val="24"/>
          <w:szCs w:val="24"/>
        </w:rPr>
      </w:pPr>
      <w:r>
        <w:rPr>
          <w:rFonts w:ascii="Cambria" w:eastAsia="Cambria" w:hAnsi="Cambria" w:cs="Cambria"/>
          <w:sz w:val="24"/>
          <w:szCs w:val="24"/>
        </w:rPr>
        <w:t xml:space="preserve">ratio </w:t>
      </w:r>
    </w:p>
    <w:p w:rsidR="000930F8" w:rsidRDefault="000930F8">
      <w:pPr>
        <w:spacing w:before="1"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b/>
          <w:sz w:val="24"/>
          <w:szCs w:val="24"/>
        </w:rPr>
        <w:t xml:space="preserve">i)          First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98"/>
          <w:position w:val="1"/>
          <w:sz w:val="17"/>
          <w:szCs w:val="17"/>
          <w:u w:val="single" w:color="000000"/>
        </w:rPr>
        <w:t xml:space="preserve"> </w:t>
      </w:r>
      <w:r>
        <w:rPr>
          <w:rFonts w:ascii="Cambria Math" w:eastAsia="Cambria Math" w:hAnsi="Cambria Math" w:cs="Cambria Math"/>
          <w:w w:val="98"/>
          <w:position w:val="1"/>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8"/>
          <w:position w:val="-15"/>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414" style="position:absolute;left:0;text-align:left;margin-left:120.45pt;margin-top:-52.25pt;width:354.35pt;height:94.2pt;z-index:-2231;mso-position-horizontal-relative:page" coordorigin="2409,-1045" coordsize="7087,1884">
            <v:shape id="_x0000_s1451" style="position:absolute;left:2419;top:-1034;width:2088;height:0" coordorigin="2419,-1034" coordsize="2088,0" path="m2419,-1034r2088,e" filled="f" strokeweight=".58pt">
              <v:path arrowok="t"/>
            </v:shape>
            <v:shape id="_x0000_s1450" style="position:absolute;left:4517;top:-1034;width:984;height:0" coordorigin="4517,-1034" coordsize="984,0" path="m4517,-1034r984,e" filled="f" strokeweight=".58pt">
              <v:path arrowok="t"/>
            </v:shape>
            <v:shape id="_x0000_s1449" style="position:absolute;left:5510;top:-1034;width:989;height:0" coordorigin="5510,-1034" coordsize="989,0" path="m5510,-1034r989,e" filled="f" strokeweight=".58pt">
              <v:path arrowok="t"/>
            </v:shape>
            <v:shape id="_x0000_s1448" style="position:absolute;left:6509;top:-1034;width:984;height:0" coordorigin="6509,-1034" coordsize="984,0" path="m6509,-1034r984,e" filled="f" strokeweight=".58pt">
              <v:path arrowok="t"/>
            </v:shape>
            <v:shape id="_x0000_s1447" style="position:absolute;left:7502;top:-1034;width:989;height:0" coordorigin="7502,-1034" coordsize="989,0" path="m7502,-1034r989,e" filled="f" strokeweight=".58pt">
              <v:path arrowok="t"/>
            </v:shape>
            <v:shape id="_x0000_s1446" style="position:absolute;left:8501;top:-1034;width:984;height:0" coordorigin="8501,-1034" coordsize="984,0" path="m8501,-1034r984,e" filled="f" strokeweight=".58pt">
              <v:path arrowok="t"/>
            </v:shape>
            <v:shape id="_x0000_s1445" style="position:absolute;left:2419;top:-602;width:2088;height:0" coordorigin="2419,-602" coordsize="2088,0" path="m2419,-602r2088,e" filled="f" strokeweight=".58pt">
              <v:path arrowok="t"/>
            </v:shape>
            <v:shape id="_x0000_s1444" style="position:absolute;left:4517;top:-602;width:984;height:0" coordorigin="4517,-602" coordsize="984,0" path="m4517,-602r984,e" filled="f" strokeweight=".58pt">
              <v:path arrowok="t"/>
            </v:shape>
            <v:shape id="_x0000_s1443" style="position:absolute;left:5510;top:-602;width:989;height:0" coordorigin="5510,-602" coordsize="989,0" path="m5510,-602r989,e" filled="f" strokeweight=".58pt">
              <v:path arrowok="t"/>
            </v:shape>
            <v:shape id="_x0000_s1442" style="position:absolute;left:6509;top:-602;width:984;height:0" coordorigin="6509,-602" coordsize="984,0" path="m6509,-602r984,e" filled="f" strokeweight=".58pt">
              <v:path arrowok="t"/>
            </v:shape>
            <v:shape id="_x0000_s1441" style="position:absolute;left:7502;top:-602;width:989;height:0" coordorigin="7502,-602" coordsize="989,0" path="m7502,-602r989,e" filled="f" strokeweight=".58pt">
              <v:path arrowok="t"/>
            </v:shape>
            <v:shape id="_x0000_s1440" style="position:absolute;left:8501;top:-602;width:984;height:0" coordorigin="8501,-602" coordsize="984,0" path="m8501,-602r984,e" filled="f" strokeweight=".58pt">
              <v:path arrowok="t"/>
            </v:shape>
            <v:shape id="_x0000_s1439" style="position:absolute;left:2419;top:-170;width:2088;height:0" coordorigin="2419,-170" coordsize="2088,0" path="m2419,-170r2088,e" filled="f" strokeweight=".58pt">
              <v:path arrowok="t"/>
            </v:shape>
            <v:shape id="_x0000_s1438" style="position:absolute;left:4517;top:-170;width:984;height:0" coordorigin="4517,-170" coordsize="984,0" path="m4517,-170r984,e" filled="f" strokeweight=".58pt">
              <v:path arrowok="t"/>
            </v:shape>
            <v:shape id="_x0000_s1437" style="position:absolute;left:5510;top:-170;width:989;height:0" coordorigin="5510,-170" coordsize="989,0" path="m5510,-170r989,e" filled="f" strokeweight=".58pt">
              <v:path arrowok="t"/>
            </v:shape>
            <v:shape id="_x0000_s1436" style="position:absolute;left:6509;top:-170;width:984;height:0" coordorigin="6509,-170" coordsize="984,0" path="m6509,-170r984,e" filled="f" strokeweight=".58pt">
              <v:path arrowok="t"/>
            </v:shape>
            <v:shape id="_x0000_s1435" style="position:absolute;left:7502;top:-170;width:989;height:0" coordorigin="7502,-170" coordsize="989,0" path="m7502,-170r989,e" filled="f" strokeweight=".58pt">
              <v:path arrowok="t"/>
            </v:shape>
            <v:shape id="_x0000_s1434" style="position:absolute;left:8501;top:-170;width:984;height:0" coordorigin="8501,-170" coordsize="984,0" path="m8501,-170r984,e" filled="f" strokeweight=".58pt">
              <v:path arrowok="t"/>
            </v:shape>
            <v:shape id="_x0000_s1433" style="position:absolute;left:2419;top:396;width:2088;height:0" coordorigin="2419,396" coordsize="2088,0" path="m2419,396r2088,e" filled="f" strokeweight=".58pt">
              <v:path arrowok="t"/>
            </v:shape>
            <v:shape id="_x0000_s1432" style="position:absolute;left:4517;top:396;width:984;height:0" coordorigin="4517,396" coordsize="984,0" path="m4517,396r984,e" filled="f" strokeweight=".58pt">
              <v:path arrowok="t"/>
            </v:shape>
            <v:shape id="_x0000_s1431" style="position:absolute;left:5510;top:396;width:989;height:0" coordorigin="5510,396" coordsize="989,0" path="m5510,396r989,e" filled="f" strokeweight=".58pt">
              <v:path arrowok="t"/>
            </v:shape>
            <v:shape id="_x0000_s1430" style="position:absolute;left:6509;top:396;width:984;height:0" coordorigin="6509,396" coordsize="984,0" path="m6509,396r984,e" filled="f" strokeweight=".58pt">
              <v:path arrowok="t"/>
            </v:shape>
            <v:shape id="_x0000_s1429" style="position:absolute;left:7502;top:396;width:989;height:0" coordorigin="7502,396" coordsize="989,0" path="m7502,396r989,e" filled="f" strokeweight=".58pt">
              <v:path arrowok="t"/>
            </v:shape>
            <v:shape id="_x0000_s1428" style="position:absolute;left:8501;top:396;width:984;height:0" coordorigin="8501,396" coordsize="984,0" path="m8501,396r984,e" filled="f" strokeweight=".58pt">
              <v:path arrowok="t"/>
            </v:shape>
            <v:shape id="_x0000_s1427" style="position:absolute;left:2414;top:-1039;width:0;height:1872" coordorigin="2414,-1039" coordsize="0,1872" path="m2414,-1039r,1872e" filled="f" strokeweight=".58pt">
              <v:path arrowok="t"/>
            </v:shape>
            <v:shape id="_x0000_s1426" style="position:absolute;left:2419;top:828;width:2088;height:0" coordorigin="2419,828" coordsize="2088,0" path="m2419,828r2088,e" filled="f" strokeweight=".58pt">
              <v:path arrowok="t"/>
            </v:shape>
            <v:shape id="_x0000_s1425" style="position:absolute;left:4512;top:-1039;width:0;height:1872" coordorigin="4512,-1039" coordsize="0,1872" path="m4512,-1039r,1872e" filled="f" strokeweight=".58pt">
              <v:path arrowok="t"/>
            </v:shape>
            <v:shape id="_x0000_s1424" style="position:absolute;left:4517;top:828;width:984;height:0" coordorigin="4517,828" coordsize="984,0" path="m4517,828r984,e" filled="f" strokeweight=".58pt">
              <v:path arrowok="t"/>
            </v:shape>
            <v:shape id="_x0000_s1423" style="position:absolute;left:5506;top:-1039;width:0;height:1872" coordorigin="5506,-1039" coordsize="0,1872" path="m5506,-1039r,1872e" filled="f" strokeweight=".58pt">
              <v:path arrowok="t"/>
            </v:shape>
            <v:shape id="_x0000_s1422" style="position:absolute;left:5510;top:828;width:989;height:0" coordorigin="5510,828" coordsize="989,0" path="m5510,828r989,e" filled="f" strokeweight=".58pt">
              <v:path arrowok="t"/>
            </v:shape>
            <v:shape id="_x0000_s1421" style="position:absolute;left:6504;top:-1039;width:0;height:1872" coordorigin="6504,-1039" coordsize="0,1872" path="m6504,-1039r,1872e" filled="f" strokeweight=".58pt">
              <v:path arrowok="t"/>
            </v:shape>
            <v:shape id="_x0000_s1420" style="position:absolute;left:6509;top:828;width:984;height:0" coordorigin="6509,828" coordsize="984,0" path="m6509,828r984,e" filled="f" strokeweight=".58pt">
              <v:path arrowok="t"/>
            </v:shape>
            <v:shape id="_x0000_s1419" style="position:absolute;left:7498;top:-1039;width:0;height:1872" coordorigin="7498,-1039" coordsize="0,1872" path="m7498,-1039r,1872e" filled="f" strokeweight=".58pt">
              <v:path arrowok="t"/>
            </v:shape>
            <v:shape id="_x0000_s1418" style="position:absolute;left:7502;top:828;width:989;height:0" coordorigin="7502,828" coordsize="989,0" path="m7502,828r989,e" filled="f" strokeweight=".58pt">
              <v:path arrowok="t"/>
            </v:shape>
            <v:shape id="_x0000_s1417" style="position:absolute;left:8496;top:-1039;width:0;height:1872" coordorigin="8496,-1039" coordsize="0,1872" path="m8496,-1039r,1872e" filled="f" strokeweight=".58pt">
              <v:path arrowok="t"/>
            </v:shape>
            <v:shape id="_x0000_s1416" style="position:absolute;left:8501;top:828;width:984;height:0" coordorigin="8501,828" coordsize="984,0" path="m8501,828r984,e" filled="f" strokeweight=".58pt">
              <v:path arrowok="t"/>
            </v:shape>
            <v:shape id="_x0000_s1415" style="position:absolute;left:9490;top:-1039;width:0;height:1872" coordorigin="9490,-1039" coordsize="0,1872" path="m9490,-1039r,1872e" filled="f" strokeweight=".58pt">
              <v:path arrowok="t"/>
            </v:shape>
            <w10:wrap anchorx="page"/>
          </v:group>
        </w:pict>
      </w:r>
      <w:r w:rsidR="00EB3F4A">
        <w:rPr>
          <w:rFonts w:ascii="Cambria Math" w:eastAsia="Cambria Math" w:hAnsi="Cambria Math" w:cs="Cambria Math"/>
          <w:w w:val="98"/>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3"/>
          <w:sz w:val="24"/>
          <w:szCs w:val="24"/>
        </w:rPr>
        <w:t xml:space="preserve">2.2             2                1.5             1.2             1 </w:t>
      </w:r>
    </w:p>
    <w:p w:rsidR="000930F8" w:rsidRDefault="000930F8">
      <w:pPr>
        <w:spacing w:before="1"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7390"/>
        <w:rPr>
          <w:rFonts w:ascii="Cambria" w:eastAsia="Cambria" w:hAnsi="Cambria" w:cs="Cambria"/>
          <w:sz w:val="24"/>
          <w:szCs w:val="24"/>
        </w:rPr>
      </w:pPr>
      <w:r>
        <w:rPr>
          <w:rFonts w:ascii="Cambria" w:eastAsia="Cambria" w:hAnsi="Cambria" w:cs="Cambria"/>
          <w:sz w:val="24"/>
          <w:szCs w:val="24"/>
        </w:rPr>
        <w:t xml:space="preserve">Sack Weight = 30 &lt;100 Sack value = 2.2 * 30 = 66 </w:t>
      </w:r>
    </w:p>
    <w:p w:rsidR="000930F8" w:rsidRDefault="00EB3F4A">
      <w:pPr>
        <w:ind w:left="169"/>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sz w:val="24"/>
          <w:szCs w:val="24"/>
        </w:rPr>
        <w:t xml:space="preserve">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491" w:right="6374"/>
        <w:jc w:val="center"/>
        <w:rPr>
          <w:rFonts w:ascii="Cambria" w:eastAsia="Cambria" w:hAnsi="Cambria" w:cs="Cambria"/>
          <w:sz w:val="24"/>
          <w:szCs w:val="24"/>
        </w:rPr>
      </w:pPr>
      <w:r>
        <w:rPr>
          <w:rFonts w:ascii="Cambria" w:eastAsia="Cambria" w:hAnsi="Cambria" w:cs="Cambria"/>
          <w:b/>
          <w:sz w:val="24"/>
          <w:szCs w:val="24"/>
        </w:rPr>
        <w:t xml:space="preserve">ii)         Second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104"/>
          <w:position w:val="1"/>
          <w:sz w:val="17"/>
          <w:szCs w:val="17"/>
          <w:u w:val="single" w:color="000000"/>
        </w:rPr>
        <w:t xml:space="preserve"> </w:t>
      </w:r>
      <w:r>
        <w:rPr>
          <w:rFonts w:ascii="Cambria Math" w:eastAsia="Cambria Math" w:hAnsi="Cambria Math" w:cs="Cambria Math"/>
          <w:w w:val="104"/>
          <w:position w:val="1"/>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8"/>
          <w:position w:val="-15"/>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376" style="position:absolute;left:0;text-align:left;margin-left:120.45pt;margin-top:-52.25pt;width:354.35pt;height:94.2pt;z-index:-2230;mso-position-horizontal-relative:page" coordorigin="2409,-1045" coordsize="7087,1884">
            <v:shape id="_x0000_s1413" style="position:absolute;left:2419;top:-1034;width:2088;height:0" coordorigin="2419,-1034" coordsize="2088,0" path="m2419,-1034r2088,e" filled="f" strokeweight=".58pt">
              <v:path arrowok="t"/>
            </v:shape>
            <v:shape id="_x0000_s1412" style="position:absolute;left:4517;top:-1034;width:984;height:0" coordorigin="4517,-1034" coordsize="984,0" path="m4517,-1034r984,e" filled="f" strokeweight=".58pt">
              <v:path arrowok="t"/>
            </v:shape>
            <v:shape id="_x0000_s1411" style="position:absolute;left:5510;top:-1034;width:989;height:0" coordorigin="5510,-1034" coordsize="989,0" path="m5510,-1034r989,e" filled="f" strokeweight=".58pt">
              <v:path arrowok="t"/>
            </v:shape>
            <v:shape id="_x0000_s1410" style="position:absolute;left:6509;top:-1034;width:984;height:0" coordorigin="6509,-1034" coordsize="984,0" path="m6509,-1034r984,e" filled="f" strokeweight=".58pt">
              <v:path arrowok="t"/>
            </v:shape>
            <v:shape id="_x0000_s1409" style="position:absolute;left:7502;top:-1034;width:989;height:0" coordorigin="7502,-1034" coordsize="989,0" path="m7502,-1034r989,e" filled="f" strokeweight=".58pt">
              <v:path arrowok="t"/>
            </v:shape>
            <v:shape id="_x0000_s1408" style="position:absolute;left:8501;top:-1034;width:984;height:0" coordorigin="8501,-1034" coordsize="984,0" path="m8501,-1034r984,e" filled="f" strokeweight=".58pt">
              <v:path arrowok="t"/>
            </v:shape>
            <v:shape id="_x0000_s1407" style="position:absolute;left:2419;top:-602;width:2088;height:0" coordorigin="2419,-602" coordsize="2088,0" path="m2419,-602r2088,e" filled="f" strokeweight=".58pt">
              <v:path arrowok="t"/>
            </v:shape>
            <v:shape id="_x0000_s1406" style="position:absolute;left:4517;top:-602;width:984;height:0" coordorigin="4517,-602" coordsize="984,0" path="m4517,-602r984,e" filled="f" strokeweight=".58pt">
              <v:path arrowok="t"/>
            </v:shape>
            <v:shape id="_x0000_s1405" style="position:absolute;left:5510;top:-602;width:989;height:0" coordorigin="5510,-602" coordsize="989,0" path="m5510,-602r989,e" filled="f" strokeweight=".58pt">
              <v:path arrowok="t"/>
            </v:shape>
            <v:shape id="_x0000_s1404" style="position:absolute;left:6509;top:-602;width:984;height:0" coordorigin="6509,-602" coordsize="984,0" path="m6509,-602r984,e" filled="f" strokeweight=".58pt">
              <v:path arrowok="t"/>
            </v:shape>
            <v:shape id="_x0000_s1403" style="position:absolute;left:7502;top:-602;width:989;height:0" coordorigin="7502,-602" coordsize="989,0" path="m7502,-602r989,e" filled="f" strokeweight=".58pt">
              <v:path arrowok="t"/>
            </v:shape>
            <v:shape id="_x0000_s1402" style="position:absolute;left:8501;top:-602;width:984;height:0" coordorigin="8501,-602" coordsize="984,0" path="m8501,-602r984,e" filled="f" strokeweight=".58pt">
              <v:path arrowok="t"/>
            </v:shape>
            <v:shape id="_x0000_s1401" style="position:absolute;left:2419;top:-170;width:2088;height:0" coordorigin="2419,-170" coordsize="2088,0" path="m2419,-170r2088,e" filled="f" strokeweight=".58pt">
              <v:path arrowok="t"/>
            </v:shape>
            <v:shape id="_x0000_s1400" style="position:absolute;left:4517;top:-170;width:984;height:0" coordorigin="4517,-170" coordsize="984,0" path="m4517,-170r984,e" filled="f" strokeweight=".58pt">
              <v:path arrowok="t"/>
            </v:shape>
            <v:shape id="_x0000_s1399" style="position:absolute;left:5510;top:-170;width:989;height:0" coordorigin="5510,-170" coordsize="989,0" path="m5510,-170r989,e" filled="f" strokeweight=".58pt">
              <v:path arrowok="t"/>
            </v:shape>
            <v:shape id="_x0000_s1398" style="position:absolute;left:6509;top:-170;width:984;height:0" coordorigin="6509,-170" coordsize="984,0" path="m6509,-170r984,e" filled="f" strokeweight=".58pt">
              <v:path arrowok="t"/>
            </v:shape>
            <v:shape id="_x0000_s1397" style="position:absolute;left:7502;top:-170;width:989;height:0" coordorigin="7502,-170" coordsize="989,0" path="m7502,-170r989,e" filled="f" strokeweight=".58pt">
              <v:path arrowok="t"/>
            </v:shape>
            <v:shape id="_x0000_s1396" style="position:absolute;left:8501;top:-170;width:984;height:0" coordorigin="8501,-170" coordsize="984,0" path="m8501,-170r984,e" filled="f" strokeweight=".58pt">
              <v:path arrowok="t"/>
            </v:shape>
            <v:shape id="_x0000_s1395" style="position:absolute;left:2419;top:396;width:2088;height:0" coordorigin="2419,396" coordsize="2088,0" path="m2419,396r2088,e" filled="f" strokeweight=".58pt">
              <v:path arrowok="t"/>
            </v:shape>
            <v:shape id="_x0000_s1394" style="position:absolute;left:4517;top:396;width:984;height:0" coordorigin="4517,396" coordsize="984,0" path="m4517,396r984,e" filled="f" strokeweight=".58pt">
              <v:path arrowok="t"/>
            </v:shape>
            <v:shape id="_x0000_s1393" style="position:absolute;left:5510;top:396;width:989;height:0" coordorigin="5510,396" coordsize="989,0" path="m5510,396r989,e" filled="f" strokeweight=".58pt">
              <v:path arrowok="t"/>
            </v:shape>
            <v:shape id="_x0000_s1392" style="position:absolute;left:6509;top:396;width:984;height:0" coordorigin="6509,396" coordsize="984,0" path="m6509,396r984,e" filled="f" strokeweight=".58pt">
              <v:path arrowok="t"/>
            </v:shape>
            <v:shape id="_x0000_s1391" style="position:absolute;left:7502;top:396;width:989;height:0" coordorigin="7502,396" coordsize="989,0" path="m7502,396r989,e" filled="f" strokeweight=".58pt">
              <v:path arrowok="t"/>
            </v:shape>
            <v:shape id="_x0000_s1390" style="position:absolute;left:8501;top:396;width:984;height:0" coordorigin="8501,396" coordsize="984,0" path="m8501,396r984,e" filled="f" strokeweight=".58pt">
              <v:path arrowok="t"/>
            </v:shape>
            <v:shape id="_x0000_s1389" style="position:absolute;left:2414;top:-1039;width:0;height:1872" coordorigin="2414,-1039" coordsize="0,1872" path="m2414,-1039r,1872e" filled="f" strokeweight=".58pt">
              <v:path arrowok="t"/>
            </v:shape>
            <v:shape id="_x0000_s1388" style="position:absolute;left:2419;top:828;width:2088;height:0" coordorigin="2419,828" coordsize="2088,0" path="m2419,828r2088,e" filled="f" strokeweight=".58pt">
              <v:path arrowok="t"/>
            </v:shape>
            <v:shape id="_x0000_s1387" style="position:absolute;left:4512;top:-1039;width:0;height:1872" coordorigin="4512,-1039" coordsize="0,1872" path="m4512,-1039r,1872e" filled="f" strokeweight=".58pt">
              <v:path arrowok="t"/>
            </v:shape>
            <v:shape id="_x0000_s1386" style="position:absolute;left:4517;top:828;width:984;height:0" coordorigin="4517,828" coordsize="984,0" path="m4517,828r984,e" filled="f" strokeweight=".58pt">
              <v:path arrowok="t"/>
            </v:shape>
            <v:shape id="_x0000_s1385" style="position:absolute;left:5506;top:-1039;width:0;height:1872" coordorigin="5506,-1039" coordsize="0,1872" path="m5506,-1039r,1872e" filled="f" strokeweight=".58pt">
              <v:path arrowok="t"/>
            </v:shape>
            <v:shape id="_x0000_s1384" style="position:absolute;left:5510;top:828;width:989;height:0" coordorigin="5510,828" coordsize="989,0" path="m5510,828r989,e" filled="f" strokeweight=".58pt">
              <v:path arrowok="t"/>
            </v:shape>
            <v:shape id="_x0000_s1383" style="position:absolute;left:6504;top:-1039;width:0;height:1872" coordorigin="6504,-1039" coordsize="0,1872" path="m6504,-1039r,1872e" filled="f" strokeweight=".58pt">
              <v:path arrowok="t"/>
            </v:shape>
            <v:shape id="_x0000_s1382" style="position:absolute;left:6509;top:828;width:984;height:0" coordorigin="6509,828" coordsize="984,0" path="m6509,828r984,e" filled="f" strokeweight=".58pt">
              <v:path arrowok="t"/>
            </v:shape>
            <v:shape id="_x0000_s1381" style="position:absolute;left:7498;top:-1039;width:0;height:1872" coordorigin="7498,-1039" coordsize="0,1872" path="m7498,-1039r,1872e" filled="f" strokeweight=".58pt">
              <v:path arrowok="t"/>
            </v:shape>
            <v:shape id="_x0000_s1380" style="position:absolute;left:7502;top:828;width:989;height:0" coordorigin="7502,828" coordsize="989,0" path="m7502,828r989,e" filled="f" strokeweight=".58pt">
              <v:path arrowok="t"/>
            </v:shape>
            <v:shape id="_x0000_s1379" style="position:absolute;left:8496;top:-1039;width:0;height:1872" coordorigin="8496,-1039" coordsize="0,1872" path="m8496,-1039r,1872e" filled="f" strokeweight=".58pt">
              <v:path arrowok="t"/>
            </v:shape>
            <v:shape id="_x0000_s1378" style="position:absolute;left:8501;top:828;width:984;height:0" coordorigin="8501,828" coordsize="984,0" path="m8501,828r984,e" filled="f" strokeweight=".58pt">
              <v:path arrowok="t"/>
            </v:shape>
            <v:shape id="_x0000_s1377" style="position:absolute;left:9490;top:-1039;width:0;height:1872" coordorigin="9490,-1039" coordsize="0,1872" path="m9490,-1039r,1872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3"/>
          <w:sz w:val="24"/>
          <w:szCs w:val="24"/>
        </w:rPr>
        <w:t xml:space="preserve">2.2             2                1.5             1.2             1 </w:t>
      </w:r>
    </w:p>
    <w:p w:rsidR="000930F8" w:rsidRDefault="000930F8">
      <w:pPr>
        <w:spacing w:before="1"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6694"/>
        <w:rPr>
          <w:rFonts w:ascii="Cambria" w:eastAsia="Cambria" w:hAnsi="Cambria" w:cs="Cambria"/>
          <w:sz w:val="24"/>
          <w:szCs w:val="24"/>
        </w:rPr>
      </w:pPr>
      <w:r>
        <w:rPr>
          <w:rFonts w:ascii="Cambria" w:eastAsia="Cambria" w:hAnsi="Cambria" w:cs="Cambria"/>
          <w:sz w:val="24"/>
          <w:szCs w:val="24"/>
        </w:rPr>
        <w:t>Sack Weight = 30 +10 = 40 &lt;</w:t>
      </w:r>
      <w:r>
        <w:rPr>
          <w:rFonts w:ascii="Cambria" w:eastAsia="Cambria" w:hAnsi="Cambria" w:cs="Cambria"/>
          <w:sz w:val="24"/>
          <w:szCs w:val="24"/>
        </w:rPr>
        <w:t xml:space="preserve">100 Sack value = 66 + (2*10) =86 </w:t>
      </w:r>
    </w:p>
    <w:p w:rsidR="000930F8" w:rsidRDefault="00EB3F4A">
      <w:pPr>
        <w:spacing w:line="260" w:lineRule="exact"/>
        <w:ind w:left="169"/>
        <w:rPr>
          <w:rFonts w:ascii="Cambria" w:eastAsia="Cambria" w:hAnsi="Cambria" w:cs="Cambria"/>
          <w:sz w:val="24"/>
          <w:szCs w:val="24"/>
        </w:rPr>
      </w:pPr>
      <w:r>
        <w:rPr>
          <w:rFonts w:ascii="Cambria" w:eastAsia="Cambria" w:hAnsi="Cambria" w:cs="Cambria"/>
          <w:position w:val="-1"/>
          <w:sz w:val="24"/>
          <w:szCs w:val="24"/>
        </w:rPr>
        <w:t xml:space="preserve"> </w:t>
      </w:r>
    </w:p>
    <w:p w:rsidR="000930F8" w:rsidRDefault="000930F8">
      <w:pPr>
        <w:spacing w:before="9"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b/>
          <w:sz w:val="24"/>
          <w:szCs w:val="24"/>
        </w:rPr>
        <w:t xml:space="preserve">iii)       Third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w:t>
      </w:r>
      <w:r>
        <w:rPr>
          <w:rFonts w:ascii="Cambria" w:eastAsia="Cambria" w:hAnsi="Cambria" w:cs="Cambria"/>
          <w:sz w:val="24"/>
          <w:szCs w:val="24"/>
        </w:rPr>
        <w:t xml:space="preserve">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2"/>
          <w:sz w:val="24"/>
          <w:szCs w:val="24"/>
        </w:rPr>
        <w:t xml:space="preserve">Ratio = </w:t>
      </w:r>
      <w:r>
        <w:rPr>
          <w:w w:val="104"/>
          <w:position w:val="2"/>
          <w:sz w:val="17"/>
          <w:szCs w:val="17"/>
          <w:u w:val="single" w:color="000000"/>
        </w:rPr>
        <w:t xml:space="preserve"> </w:t>
      </w:r>
      <w:r>
        <w:rPr>
          <w:rFonts w:ascii="Cambria Math" w:eastAsia="Cambria Math" w:hAnsi="Cambria Math" w:cs="Cambria Math"/>
          <w:w w:val="104"/>
          <w:position w:val="2"/>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9"/>
          <w:position w:val="-14"/>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338" style="position:absolute;left:0;text-align:left;margin-left:120.45pt;margin-top:-52.5pt;width:354.35pt;height:94.4pt;z-index:-2229;mso-position-horizontal-relative:page" coordorigin="2409,-1050" coordsize="7087,1888">
            <v:shape id="_x0000_s1375" style="position:absolute;left:2419;top:-1039;width:2088;height:0" coordorigin="2419,-1039" coordsize="2088,0" path="m2419,-1039r2088,e" filled="f" strokeweight=".58pt">
              <v:path arrowok="t"/>
            </v:shape>
            <v:shape id="_x0000_s1374" style="position:absolute;left:4517;top:-1039;width:984;height:0" coordorigin="4517,-1039" coordsize="984,0" path="m4517,-1039r984,e" filled="f" strokeweight=".58pt">
              <v:path arrowok="t"/>
            </v:shape>
            <v:shape id="_x0000_s1373" style="position:absolute;left:5510;top:-1039;width:989;height:0" coordorigin="5510,-1039" coordsize="989,0" path="m5510,-1039r989,e" filled="f" strokeweight=".58pt">
              <v:path arrowok="t"/>
            </v:shape>
            <v:shape id="_x0000_s1372" style="position:absolute;left:6509;top:-1039;width:984;height:0" coordorigin="6509,-1039" coordsize="984,0" path="m6509,-1039r984,e" filled="f" strokeweight=".58pt">
              <v:path arrowok="t"/>
            </v:shape>
            <v:shape id="_x0000_s1371" style="position:absolute;left:7502;top:-1039;width:989;height:0" coordorigin="7502,-1039" coordsize="989,0" path="m7502,-1039r989,e" filled="f" strokeweight=".58pt">
              <v:path arrowok="t"/>
            </v:shape>
            <v:shape id="_x0000_s1370" style="position:absolute;left:8501;top:-1039;width:984;height:0" coordorigin="8501,-1039" coordsize="984,0" path="m8501,-1039r984,e" filled="f" strokeweight=".58pt">
              <v:path arrowok="t"/>
            </v:shape>
            <v:shape id="_x0000_s1369" style="position:absolute;left:2419;top:-607;width:2088;height:0" coordorigin="2419,-607" coordsize="2088,0" path="m2419,-607r2088,e" filled="f" strokeweight=".58pt">
              <v:path arrowok="t"/>
            </v:shape>
            <v:shape id="_x0000_s1368" style="position:absolute;left:4517;top:-607;width:984;height:0" coordorigin="4517,-607" coordsize="984,0" path="m4517,-607r984,e" filled="f" strokeweight=".58pt">
              <v:path arrowok="t"/>
            </v:shape>
            <v:shape id="_x0000_s1367" style="position:absolute;left:5510;top:-607;width:989;height:0" coordorigin="5510,-607" coordsize="989,0" path="m5510,-607r989,e" filled="f" strokeweight=".58pt">
              <v:path arrowok="t"/>
            </v:shape>
            <v:shape id="_x0000_s1366" style="position:absolute;left:6509;top:-607;width:984;height:0" coordorigin="6509,-607" coordsize="984,0" path="m6509,-607r984,e" filled="f" strokeweight=".58pt">
              <v:path arrowok="t"/>
            </v:shape>
            <v:shape id="_x0000_s1365" style="position:absolute;left:7502;top:-607;width:989;height:0" coordorigin="7502,-607" coordsize="989,0" path="m7502,-607r989,e" filled="f" strokeweight=".58pt">
              <v:path arrowok="t"/>
            </v:shape>
            <v:shape id="_x0000_s1364" style="position:absolute;left:8501;top:-607;width:984;height:0" coordorigin="8501,-607" coordsize="984,0" path="m8501,-607r984,e" filled="f" strokeweight=".58pt">
              <v:path arrowok="t"/>
            </v:shape>
            <v:shape id="_x0000_s1363" style="position:absolute;left:2419;top:-175;width:2088;height:0" coordorigin="2419,-175" coordsize="2088,0" path="m2419,-175r2088,e" filled="f" strokeweight=".58pt">
              <v:path arrowok="t"/>
            </v:shape>
            <v:shape id="_x0000_s1362" style="position:absolute;left:4517;top:-175;width:984;height:0" coordorigin="4517,-175" coordsize="984,0" path="m4517,-175r984,e" filled="f" strokeweight=".58pt">
              <v:path arrowok="t"/>
            </v:shape>
            <v:shape id="_x0000_s1361" style="position:absolute;left:5510;top:-175;width:989;height:0" coordorigin="5510,-175" coordsize="989,0" path="m5510,-175r989,e" filled="f" strokeweight=".58pt">
              <v:path arrowok="t"/>
            </v:shape>
            <v:shape id="_x0000_s1360" style="position:absolute;left:6509;top:-175;width:984;height:0" coordorigin="6509,-175" coordsize="984,0" path="m6509,-175r984,e" filled="f" strokeweight=".58pt">
              <v:path arrowok="t"/>
            </v:shape>
            <v:shape id="_x0000_s1359" style="position:absolute;left:7502;top:-175;width:989;height:0" coordorigin="7502,-175" coordsize="989,0" path="m7502,-175r989,e" filled="f" strokeweight=".58pt">
              <v:path arrowok="t"/>
            </v:shape>
            <v:shape id="_x0000_s1358" style="position:absolute;left:8501;top:-175;width:984;height:0" coordorigin="8501,-175" coordsize="984,0" path="m8501,-175r984,e" filled="f" strokeweight=".58pt">
              <v:path arrowok="t"/>
            </v:shape>
            <v:shape id="_x0000_s1357" style="position:absolute;left:2419;top:396;width:2088;height:0" coordorigin="2419,396" coordsize="2088,0" path="m2419,396r2088,e" filled="f" strokeweight=".58pt">
              <v:path arrowok="t"/>
            </v:shape>
            <v:shape id="_x0000_s1356" style="position:absolute;left:4517;top:396;width:984;height:0" coordorigin="4517,396" coordsize="984,0" path="m4517,396r984,e" filled="f" strokeweight=".58pt">
              <v:path arrowok="t"/>
            </v:shape>
            <v:shape id="_x0000_s1355" style="position:absolute;left:5510;top:396;width:989;height:0" coordorigin="5510,396" coordsize="989,0" path="m5510,396r989,e" filled="f" strokeweight=".58pt">
              <v:path arrowok="t"/>
            </v:shape>
            <v:shape id="_x0000_s1354" style="position:absolute;left:6509;top:396;width:984;height:0" coordorigin="6509,396" coordsize="984,0" path="m6509,396r984,e" filled="f" strokeweight=".58pt">
              <v:path arrowok="t"/>
            </v:shape>
            <v:shape id="_x0000_s1353" style="position:absolute;left:7502;top:396;width:989;height:0" coordorigin="7502,396" coordsize="989,0" path="m7502,396r989,e" filled="f" strokeweight=".58pt">
              <v:path arrowok="t"/>
            </v:shape>
            <v:shape id="_x0000_s1352" style="position:absolute;left:8501;top:396;width:984;height:0" coordorigin="8501,396" coordsize="984,0" path="m8501,396r984,e" filled="f" strokeweight=".58pt">
              <v:path arrowok="t"/>
            </v:shape>
            <v:shape id="_x0000_s1351" style="position:absolute;left:2414;top:-1044;width:0;height:1877" coordorigin="2414,-1044" coordsize="0,1877" path="m2414,-1044r,1877e" filled="f" strokeweight=".58pt">
              <v:path arrowok="t"/>
            </v:shape>
            <v:shape id="_x0000_s1350" style="position:absolute;left:2419;top:828;width:2088;height:0" coordorigin="2419,828" coordsize="2088,0" path="m2419,828r2088,e" filled="f" strokeweight=".58pt">
              <v:path arrowok="t"/>
            </v:shape>
            <v:shape id="_x0000_s1349" style="position:absolute;left:4512;top:-1044;width:0;height:1877" coordorigin="4512,-1044" coordsize="0,1877" path="m4512,-1044r,1877e" filled="f" strokeweight=".58pt">
              <v:path arrowok="t"/>
            </v:shape>
            <v:shape id="_x0000_s1348" style="position:absolute;left:4517;top:828;width:984;height:0" coordorigin="4517,828" coordsize="984,0" path="m4517,828r984,e" filled="f" strokeweight=".58pt">
              <v:path arrowok="t"/>
            </v:shape>
            <v:shape id="_x0000_s1347" style="position:absolute;left:5506;top:-1044;width:0;height:1877" coordorigin="5506,-1044" coordsize="0,1877" path="m5506,-1044r,1877e" filled="f" strokeweight=".58pt">
              <v:path arrowok="t"/>
            </v:shape>
            <v:shape id="_x0000_s1346" style="position:absolute;left:5510;top:828;width:989;height:0" coordorigin="5510,828" coordsize="989,0" path="m5510,828r989,e" filled="f" strokeweight=".58pt">
              <v:path arrowok="t"/>
            </v:shape>
            <v:shape id="_x0000_s1345" style="position:absolute;left:6504;top:-1044;width:0;height:1877" coordorigin="6504,-1044" coordsize="0,1877" path="m6504,-1044r,1877e" filled="f" strokeweight=".58pt">
              <v:path arrowok="t"/>
            </v:shape>
            <v:shape id="_x0000_s1344" style="position:absolute;left:6509;top:828;width:984;height:0" coordorigin="6509,828" coordsize="984,0" path="m6509,828r984,e" filled="f" strokeweight=".58pt">
              <v:path arrowok="t"/>
            </v:shape>
            <v:shape id="_x0000_s1343" style="position:absolute;left:7498;top:-1044;width:0;height:1877" coordorigin="7498,-1044" coordsize="0,1877" path="m7498,-1044r,1877e" filled="f" strokeweight=".58pt">
              <v:path arrowok="t"/>
            </v:shape>
            <v:shape id="_x0000_s1342" style="position:absolute;left:7502;top:828;width:989;height:0" coordorigin="7502,828" coordsize="989,0" path="m7502,828r989,e" filled="f" strokeweight=".58pt">
              <v:path arrowok="t"/>
            </v:shape>
            <v:shape id="_x0000_s1341" style="position:absolute;left:8496;top:-1044;width:0;height:1877" coordorigin="8496,-1044" coordsize="0,1877" path="m8496,-1044r,1877e" filled="f" strokeweight=".58pt">
              <v:path arrowok="t"/>
            </v:shape>
            <v:shape id="_x0000_s1340" style="position:absolute;left:8501;top:828;width:984;height:0" coordorigin="8501,828" coordsize="984,0" path="m8501,828r984,e" filled="f" strokeweight=".58pt">
              <v:path arrowok="t"/>
            </v:shape>
            <v:shape id="_x0000_s1339" style="position:absolute;left:9490;top:-1044;width:0;height:1877" coordorigin="9490,-1044" coordsize="0,1877" path="m9490,-1044r,1877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2"/>
          <w:sz w:val="24"/>
          <w:szCs w:val="24"/>
        </w:rPr>
        <w:t xml:space="preserve">2.2             2                1.5             1.2             1 </w:t>
      </w:r>
    </w:p>
    <w:p w:rsidR="000930F8" w:rsidRDefault="000930F8">
      <w:pPr>
        <w:spacing w:before="6"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6676"/>
        <w:rPr>
          <w:rFonts w:ascii="Cambria" w:eastAsia="Cambria" w:hAnsi="Cambria" w:cs="Cambria"/>
          <w:sz w:val="24"/>
          <w:szCs w:val="24"/>
        </w:rPr>
      </w:pPr>
      <w:r>
        <w:rPr>
          <w:rFonts w:ascii="Cambria" w:eastAsia="Cambria" w:hAnsi="Cambria" w:cs="Cambria"/>
          <w:sz w:val="24"/>
          <w:szCs w:val="24"/>
        </w:rPr>
        <w:t xml:space="preserve">Sack Weight = 40 +20 = 60 &lt;100 Sack value = 86 + (1.5*20) = 116 </w:t>
      </w:r>
    </w:p>
    <w:p w:rsidR="000930F8" w:rsidRDefault="00EB3F4A">
      <w:pPr>
        <w:ind w:left="491" w:right="6408"/>
        <w:jc w:val="center"/>
        <w:rPr>
          <w:rFonts w:ascii="Cambria" w:eastAsia="Cambria" w:hAnsi="Cambria" w:cs="Cambria"/>
          <w:sz w:val="24"/>
          <w:szCs w:val="24"/>
        </w:rPr>
      </w:pPr>
      <w:r>
        <w:rPr>
          <w:rFonts w:ascii="Cambria" w:eastAsia="Cambria" w:hAnsi="Cambria" w:cs="Cambria"/>
          <w:b/>
          <w:sz w:val="24"/>
          <w:szCs w:val="24"/>
        </w:rPr>
        <w:t xml:space="preserve">iv)        Fourth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104"/>
          <w:position w:val="1"/>
          <w:sz w:val="17"/>
          <w:szCs w:val="17"/>
          <w:u w:val="single" w:color="000000"/>
        </w:rPr>
        <w:t xml:space="preserve"> </w:t>
      </w:r>
      <w:r>
        <w:rPr>
          <w:rFonts w:ascii="Cambria Math" w:eastAsia="Cambria Math" w:hAnsi="Cambria Math" w:cs="Cambria Math"/>
          <w:w w:val="104"/>
          <w:position w:val="1"/>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9"/>
          <w:position w:val="-15"/>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300" style="position:absolute;left:0;text-align:left;margin-left:120.45pt;margin-top:-52.25pt;width:354.35pt;height:94.2pt;z-index:-2228;mso-position-horizontal-relative:page" coordorigin="2409,-1045" coordsize="7087,1884">
            <v:shape id="_x0000_s1337" style="position:absolute;left:2419;top:-1034;width:2088;height:0" coordorigin="2419,-1034" coordsize="2088,0" path="m2419,-1034r2088,e" filled="f" strokeweight=".58pt">
              <v:path arrowok="t"/>
            </v:shape>
            <v:shape id="_x0000_s1336" style="position:absolute;left:4517;top:-1034;width:984;height:0" coordorigin="4517,-1034" coordsize="984,0" path="m4517,-1034r984,e" filled="f" strokeweight=".58pt">
              <v:path arrowok="t"/>
            </v:shape>
            <v:shape id="_x0000_s1335" style="position:absolute;left:5510;top:-1034;width:989;height:0" coordorigin="5510,-1034" coordsize="989,0" path="m5510,-1034r989,e" filled="f" strokeweight=".58pt">
              <v:path arrowok="t"/>
            </v:shape>
            <v:shape id="_x0000_s1334" style="position:absolute;left:6509;top:-1034;width:984;height:0" coordorigin="6509,-1034" coordsize="984,0" path="m6509,-1034r984,e" filled="f" strokeweight=".58pt">
              <v:path arrowok="t"/>
            </v:shape>
            <v:shape id="_x0000_s1333" style="position:absolute;left:7502;top:-1034;width:989;height:0" coordorigin="7502,-1034" coordsize="989,0" path="m7502,-1034r989,e" filled="f" strokeweight=".58pt">
              <v:path arrowok="t"/>
            </v:shape>
            <v:shape id="_x0000_s1332" style="position:absolute;left:8501;top:-1034;width:984;height:0" coordorigin="8501,-1034" coordsize="984,0" path="m8501,-1034r984,e" filled="f" strokeweight=".58pt">
              <v:path arrowok="t"/>
            </v:shape>
            <v:shape id="_x0000_s1331" style="position:absolute;left:2419;top:-602;width:2088;height:0" coordorigin="2419,-602" coordsize="2088,0" path="m2419,-602r2088,e" filled="f" strokeweight=".58pt">
              <v:path arrowok="t"/>
            </v:shape>
            <v:shape id="_x0000_s1330" style="position:absolute;left:4517;top:-602;width:984;height:0" coordorigin="4517,-602" coordsize="984,0" path="m4517,-602r984,e" filled="f" strokeweight=".58pt">
              <v:path arrowok="t"/>
            </v:shape>
            <v:shape id="_x0000_s1329" style="position:absolute;left:5510;top:-602;width:989;height:0" coordorigin="5510,-602" coordsize="989,0" path="m5510,-602r989,e" filled="f" strokeweight=".58pt">
              <v:path arrowok="t"/>
            </v:shape>
            <v:shape id="_x0000_s1328" style="position:absolute;left:6509;top:-602;width:984;height:0" coordorigin="6509,-602" coordsize="984,0" path="m6509,-602r984,e" filled="f" strokeweight=".58pt">
              <v:path arrowok="t"/>
            </v:shape>
            <v:shape id="_x0000_s1327" style="position:absolute;left:7502;top:-602;width:989;height:0" coordorigin="7502,-602" coordsize="989,0" path="m7502,-602r989,e" filled="f" strokeweight=".58pt">
              <v:path arrowok="t"/>
            </v:shape>
            <v:shape id="_x0000_s1326" style="position:absolute;left:8501;top:-602;width:984;height:0" coordorigin="8501,-602" coordsize="984,0" path="m8501,-602r984,e" filled="f" strokeweight=".58pt">
              <v:path arrowok="t"/>
            </v:shape>
            <v:shape id="_x0000_s1325" style="position:absolute;left:2419;top:-170;width:2088;height:0" coordorigin="2419,-170" coordsize="2088,0" path="m2419,-170r2088,e" filled="f" strokeweight=".58pt">
              <v:path arrowok="t"/>
            </v:shape>
            <v:shape id="_x0000_s1324" style="position:absolute;left:4517;top:-170;width:984;height:0" coordorigin="4517,-170" coordsize="984,0" path="m4517,-170r984,e" filled="f" strokeweight=".58pt">
              <v:path arrowok="t"/>
            </v:shape>
            <v:shape id="_x0000_s1323" style="position:absolute;left:5510;top:-170;width:989;height:0" coordorigin="5510,-170" coordsize="989,0" path="m5510,-170r989,e" filled="f" strokeweight=".58pt">
              <v:path arrowok="t"/>
            </v:shape>
            <v:shape id="_x0000_s1322" style="position:absolute;left:6509;top:-170;width:984;height:0" coordorigin="6509,-170" coordsize="984,0" path="m6509,-170r984,e" filled="f" strokeweight=".58pt">
              <v:path arrowok="t"/>
            </v:shape>
            <v:shape id="_x0000_s1321" style="position:absolute;left:7502;top:-170;width:989;height:0" coordorigin="7502,-170" coordsize="989,0" path="m7502,-170r989,e" filled="f" strokeweight=".58pt">
              <v:path arrowok="t"/>
            </v:shape>
            <v:shape id="_x0000_s1320" style="position:absolute;left:8501;top:-170;width:984;height:0" coordorigin="8501,-170" coordsize="984,0" path="m8501,-170r984,e" filled="f" strokeweight=".58pt">
              <v:path arrowok="t"/>
            </v:shape>
            <v:shape id="_x0000_s1319" style="position:absolute;left:2419;top:396;width:2088;height:0" coordorigin="2419,396" coordsize="2088,0" path="m2419,396r2088,e" filled="f" strokeweight=".58pt">
              <v:path arrowok="t"/>
            </v:shape>
            <v:shape id="_x0000_s1318" style="position:absolute;left:4517;top:396;width:984;height:0" coordorigin="4517,396" coordsize="984,0" path="m4517,396r984,e" filled="f" strokeweight=".58pt">
              <v:path arrowok="t"/>
            </v:shape>
            <v:shape id="_x0000_s1317" style="position:absolute;left:5510;top:396;width:989;height:0" coordorigin="5510,396" coordsize="989,0" path="m5510,396r989,e" filled="f" strokeweight=".58pt">
              <v:path arrowok="t"/>
            </v:shape>
            <v:shape id="_x0000_s1316" style="position:absolute;left:6509;top:396;width:984;height:0" coordorigin="6509,396" coordsize="984,0" path="m6509,396r984,e" filled="f" strokeweight=".58pt">
              <v:path arrowok="t"/>
            </v:shape>
            <v:shape id="_x0000_s1315" style="position:absolute;left:7502;top:396;width:989;height:0" coordorigin="7502,396" coordsize="989,0" path="m7502,396r989,e" filled="f" strokeweight=".58pt">
              <v:path arrowok="t"/>
            </v:shape>
            <v:shape id="_x0000_s1314" style="position:absolute;left:8501;top:396;width:984;height:0" coordorigin="8501,396" coordsize="984,0" path="m8501,396r984,e" filled="f" strokeweight=".58pt">
              <v:path arrowok="t"/>
            </v:shape>
            <v:shape id="_x0000_s1313" style="position:absolute;left:2414;top:-1039;width:0;height:1872" coordorigin="2414,-1039" coordsize="0,1872" path="m2414,-1039r,1872e" filled="f" strokeweight=".58pt">
              <v:path arrowok="t"/>
            </v:shape>
            <v:shape id="_x0000_s1312" style="position:absolute;left:2419;top:828;width:2088;height:0" coordorigin="2419,828" coordsize="2088,0" path="m2419,828r2088,e" filled="f" strokeweight=".58pt">
              <v:path arrowok="t"/>
            </v:shape>
            <v:shape id="_x0000_s1311" style="position:absolute;left:4512;top:-1039;width:0;height:1872" coordorigin="4512,-1039" coordsize="0,1872" path="m4512,-1039r,1872e" filled="f" strokeweight=".58pt">
              <v:path arrowok="t"/>
            </v:shape>
            <v:shape id="_x0000_s1310" style="position:absolute;left:4517;top:828;width:984;height:0" coordorigin="4517,828" coordsize="984,0" path="m4517,828r984,e" filled="f" strokeweight=".58pt">
              <v:path arrowok="t"/>
            </v:shape>
            <v:shape id="_x0000_s1309" style="position:absolute;left:5506;top:-1039;width:0;height:1872" coordorigin="5506,-1039" coordsize="0,1872" path="m5506,-1039r,1872e" filled="f" strokeweight=".58pt">
              <v:path arrowok="t"/>
            </v:shape>
            <v:shape id="_x0000_s1308" style="position:absolute;left:5510;top:828;width:989;height:0" coordorigin="5510,828" coordsize="989,0" path="m5510,828r989,e" filled="f" strokeweight=".58pt">
              <v:path arrowok="t"/>
            </v:shape>
            <v:shape id="_x0000_s1307" style="position:absolute;left:6504;top:-1039;width:0;height:1872" coordorigin="6504,-1039" coordsize="0,1872" path="m6504,-1039r,1872e" filled="f" strokeweight=".58pt">
              <v:path arrowok="t"/>
            </v:shape>
            <v:shape id="_x0000_s1306" style="position:absolute;left:6509;top:828;width:984;height:0" coordorigin="6509,828" coordsize="984,0" path="m6509,828r984,e" filled="f" strokeweight=".58pt">
              <v:path arrowok="t"/>
            </v:shape>
            <v:shape id="_x0000_s1305" style="position:absolute;left:7498;top:-1039;width:0;height:1872" coordorigin="7498,-1039" coordsize="0,1872" path="m7498,-1039r,1872e" filled="f" strokeweight=".58pt">
              <v:path arrowok="t"/>
            </v:shape>
            <v:shape id="_x0000_s1304" style="position:absolute;left:7502;top:828;width:989;height:0" coordorigin="7502,828" coordsize="989,0" path="m7502,828r989,e" filled="f" strokeweight=".58pt">
              <v:path arrowok="t"/>
            </v:shape>
            <v:shape id="_x0000_s1303" style="position:absolute;left:8496;top:-1039;width:0;height:1872" coordorigin="8496,-1039" coordsize="0,1872" path="m8496,-1039r,1872e" filled="f" strokeweight=".58pt">
              <v:path arrowok="t"/>
            </v:shape>
            <v:shape id="_x0000_s1302" style="position:absolute;left:8501;top:828;width:984;height:0" coordorigin="8501,828" coordsize="984,0" path="m8501,828r984,e" filled="f" strokeweight=".58pt">
              <v:path arrowok="t"/>
            </v:shape>
            <v:shape id="_x0000_s1301" style="position:absolute;left:9490;top:-1039;width:0;height:1872" coordorigin="9490,-1039" coordsize="0,1872" path="m9490,-1039r,1872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3"/>
          <w:sz w:val="24"/>
          <w:szCs w:val="24"/>
        </w:rPr>
        <w:t xml:space="preserve">2.2             2                1.5             1.2             1 </w:t>
      </w:r>
    </w:p>
    <w:p w:rsidR="000930F8" w:rsidRDefault="000930F8">
      <w:pPr>
        <w:spacing w:before="1"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sz w:val="24"/>
          <w:szCs w:val="24"/>
        </w:rPr>
        <w:t xml:space="preserve">Sack Weight = 60 +50 = </w:t>
      </w:r>
      <w:r>
        <w:rPr>
          <w:rFonts w:ascii="Cambria" w:eastAsia="Cambria" w:hAnsi="Cambria" w:cs="Cambria"/>
          <w:b/>
          <w:sz w:val="24"/>
          <w:szCs w:val="24"/>
        </w:rPr>
        <w:t>110 &gt;</w:t>
      </w:r>
      <w:r>
        <w:rPr>
          <w:rFonts w:ascii="Cambria" w:eastAsia="Cambria" w:hAnsi="Cambria" w:cs="Cambria"/>
          <w:b/>
          <w:sz w:val="24"/>
          <w:szCs w:val="24"/>
        </w:rPr>
        <w:t xml:space="preserve">100 Hence item 4 is selected partially.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spacing w:line="360" w:lineRule="auto"/>
        <w:ind w:left="169" w:right="5560"/>
        <w:rPr>
          <w:rFonts w:ascii="Cambria" w:eastAsia="Cambria" w:hAnsi="Cambria" w:cs="Cambria"/>
          <w:sz w:val="24"/>
          <w:szCs w:val="24"/>
        </w:rPr>
      </w:pPr>
      <w:r>
        <w:rPr>
          <w:rFonts w:ascii="Cambria" w:eastAsia="Cambria" w:hAnsi="Cambria" w:cs="Cambria"/>
          <w:sz w:val="24"/>
          <w:szCs w:val="24"/>
        </w:rPr>
        <w:t xml:space="preserve">Sack Weight = 60+(100-60) = </w:t>
      </w:r>
      <w:r>
        <w:rPr>
          <w:rFonts w:ascii="Cambria" w:eastAsia="Cambria" w:hAnsi="Cambria" w:cs="Cambria"/>
          <w:b/>
          <w:sz w:val="24"/>
          <w:szCs w:val="24"/>
        </w:rPr>
        <w:t>100 &lt;=100</w:t>
      </w:r>
      <w:r>
        <w:rPr>
          <w:rFonts w:ascii="Cambria" w:eastAsia="Cambria" w:hAnsi="Cambria" w:cs="Cambria"/>
          <w:sz w:val="24"/>
          <w:szCs w:val="24"/>
        </w:rPr>
        <w:t xml:space="preserve"> Sack value = 116 + (1.2*40) = 116+48= 164 </w:t>
      </w: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Now the sack is FULL. Hence we stop </w:t>
      </w:r>
    </w:p>
    <w:p w:rsidR="000930F8" w:rsidRDefault="000930F8">
      <w:pPr>
        <w:spacing w:before="1" w:line="140" w:lineRule="exact"/>
        <w:rPr>
          <w:sz w:val="14"/>
          <w:szCs w:val="14"/>
        </w:rPr>
      </w:pPr>
    </w:p>
    <w:p w:rsidR="000930F8" w:rsidRDefault="00EB3F4A">
      <w:pPr>
        <w:ind w:left="169"/>
        <w:rPr>
          <w:rFonts w:ascii="Cambria Math" w:eastAsia="Cambria Math" w:hAnsi="Cambria Math" w:cs="Cambria Math"/>
          <w:sz w:val="24"/>
          <w:szCs w:val="24"/>
        </w:rPr>
      </w:pPr>
      <w:r>
        <w:rPr>
          <w:rFonts w:ascii="Cambria" w:eastAsia="Cambria" w:hAnsi="Cambria" w:cs="Cambria"/>
          <w:sz w:val="24"/>
          <w:szCs w:val="24"/>
        </w:rPr>
        <w:t xml:space="preserve">Total selected weight 100 and total value = </w:t>
      </w:r>
      <w:r>
        <w:rPr>
          <w:rFonts w:ascii="Cambria Math" w:eastAsia="Cambria Math" w:hAnsi="Cambria Math" w:cs="Cambria Math"/>
          <w:sz w:val="24"/>
          <w:szCs w:val="24"/>
        </w:rPr>
        <w:t xml:space="preserve">2.2 ∗ 30 + 2 ∗ 10 + 1.5 ∗ 20 + 1.2 ∗ 40 = 164.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Total value = 164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b/>
          <w:sz w:val="24"/>
          <w:szCs w:val="24"/>
        </w:rPr>
        <w:t xml:space="preserve">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b/>
          <w:sz w:val="24"/>
          <w:szCs w:val="24"/>
          <w:u w:val="single" w:color="000000"/>
        </w:rPr>
        <w:t>O-1 Knapsack</w:t>
      </w: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Input: 5 objects, C = 100  </w:t>
      </w:r>
    </w:p>
    <w:p w:rsidR="000930F8" w:rsidRDefault="000930F8">
      <w:pPr>
        <w:spacing w:before="2" w:line="420" w:lineRule="atLeast"/>
        <w:ind w:left="2362" w:right="2737"/>
        <w:rPr>
          <w:rFonts w:ascii="Cambria" w:eastAsia="Cambria" w:hAnsi="Cambria" w:cs="Cambria"/>
          <w:sz w:val="24"/>
          <w:szCs w:val="24"/>
        </w:rPr>
      </w:pPr>
      <w:r w:rsidRPr="000930F8">
        <w:pict>
          <v:group id="_x0000_s1274" style="position:absolute;left:0;text-align:left;margin-left:153.3pt;margin-top:6.9pt;width:288.6pt;height:44.25pt;z-index:-2227;mso-position-horizontal-relative:page" coordorigin="3066,138" coordsize="5772,885">
            <v:shape id="_x0000_s1299" style="position:absolute;left:3077;top:148;width:950;height:0" coordorigin="3077,148" coordsize="950,0" path="m3077,148r950,e" filled="f" strokeweight=".58pt">
              <v:path arrowok="t"/>
            </v:shape>
            <v:shape id="_x0000_s1298" style="position:absolute;left:4037;top:148;width:950;height:0" coordorigin="4037,148" coordsize="950,0" path="m4037,148r950,e" filled="f" strokeweight=".58pt">
              <v:path arrowok="t"/>
            </v:shape>
            <v:shape id="_x0000_s1297" style="position:absolute;left:4997;top:148;width:950;height:0" coordorigin="4997,148" coordsize="950,0" path="m4997,148r950,e" filled="f" strokeweight=".58pt">
              <v:path arrowok="t"/>
            </v:shape>
            <v:shape id="_x0000_s1296" style="position:absolute;left:5957;top:148;width:950;height:0" coordorigin="5957,148" coordsize="950,0" path="m5957,148r950,e" filled="f" strokeweight=".58pt">
              <v:path arrowok="t"/>
            </v:shape>
            <v:shape id="_x0000_s1295" style="position:absolute;left:6917;top:148;width:950;height:0" coordorigin="6917,148" coordsize="950,0" path="m6917,148r950,e" filled="f" strokeweight=".58pt">
              <v:path arrowok="t"/>
            </v:shape>
            <v:shape id="_x0000_s1294" style="position:absolute;left:7877;top:148;width:950;height:0" coordorigin="7877,148" coordsize="950,0" path="m7877,148r950,e" filled="f" strokeweight=".58pt">
              <v:path arrowok="t"/>
            </v:shape>
            <v:shape id="_x0000_s1293" style="position:absolute;left:3077;top:580;width:950;height:0" coordorigin="3077,580" coordsize="950,0" path="m3077,580r950,e" filled="f" strokeweight=".58pt">
              <v:path arrowok="t"/>
            </v:shape>
            <v:shape id="_x0000_s1292" style="position:absolute;left:4037;top:580;width:950;height:0" coordorigin="4037,580" coordsize="950,0" path="m4037,580r950,e" filled="f" strokeweight=".58pt">
              <v:path arrowok="t"/>
            </v:shape>
            <v:shape id="_x0000_s1291" style="position:absolute;left:4997;top:580;width:950;height:0" coordorigin="4997,580" coordsize="950,0" path="m4997,580r950,e" filled="f" strokeweight=".58pt">
              <v:path arrowok="t"/>
            </v:shape>
            <v:shape id="_x0000_s1290" style="position:absolute;left:5957;top:580;width:950;height:0" coordorigin="5957,580" coordsize="950,0" path="m5957,580r950,e" filled="f" strokeweight=".58pt">
              <v:path arrowok="t"/>
            </v:shape>
            <v:shape id="_x0000_s1289" style="position:absolute;left:6917;top:580;width:950;height:0" coordorigin="6917,580" coordsize="950,0" path="m6917,580r950,e" filled="f" strokeweight=".58pt">
              <v:path arrowok="t"/>
            </v:shape>
            <v:shape id="_x0000_s1288" style="position:absolute;left:7877;top:580;width:950;height:0" coordorigin="7877,580" coordsize="950,0" path="m7877,580r950,e" filled="f" strokeweight=".58pt">
              <v:path arrowok="t"/>
            </v:shape>
            <v:shape id="_x0000_s1287" style="position:absolute;left:3072;top:143;width:0;height:874" coordorigin="3072,143" coordsize="0,874" path="m3072,143r,874e" filled="f" strokeweight=".58pt">
              <v:path arrowok="t"/>
            </v:shape>
            <v:shape id="_x0000_s1286" style="position:absolute;left:3077;top:1012;width:950;height:0" coordorigin="3077,1012" coordsize="950,0" path="m3077,1012r950,e" filled="f" strokeweight=".58pt">
              <v:path arrowok="t"/>
            </v:shape>
            <v:shape id="_x0000_s1285" style="position:absolute;left:4032;top:143;width:0;height:874" coordorigin="4032,143" coordsize="0,874" path="m4032,143r,874e" filled="f" strokeweight=".58pt">
              <v:path arrowok="t"/>
            </v:shape>
            <v:shape id="_x0000_s1284" style="position:absolute;left:4037;top:1012;width:950;height:0" coordorigin="4037,1012" coordsize="950,0" path="m4037,1012r950,e" filled="f" strokeweight=".58pt">
              <v:path arrowok="t"/>
            </v:shape>
            <v:shape id="_x0000_s1283" style="position:absolute;left:4992;top:143;width:0;height:874" coordorigin="4992,143" coordsize="0,874" path="m4992,143r,874e" filled="f" strokeweight=".58pt">
              <v:path arrowok="t"/>
            </v:shape>
            <v:shape id="_x0000_s1282" style="position:absolute;left:4997;top:1012;width:950;height:0" coordorigin="4997,1012" coordsize="950,0" path="m4997,1012r950,e" filled="f" strokeweight=".58pt">
              <v:path arrowok="t"/>
            </v:shape>
            <v:shape id="_x0000_s1281" style="position:absolute;left:5952;top:143;width:0;height:874" coordorigin="5952,143" coordsize="0,874" path="m5952,143r,874e" filled="f" strokeweight=".58pt">
              <v:path arrowok="t"/>
            </v:shape>
            <v:shape id="_x0000_s1280" style="position:absolute;left:5957;top:1012;width:950;height:0" coordorigin="5957,1012" coordsize="950,0" path="m5957,1012r950,e" filled="f" strokeweight=".58pt">
              <v:path arrowok="t"/>
            </v:shape>
            <v:shape id="_x0000_s1279" style="position:absolute;left:6912;top:143;width:0;height:874" coordorigin="6912,143" coordsize="0,874" path="m6912,143r,874e" filled="f" strokeweight=".58pt">
              <v:path arrowok="t"/>
            </v:shape>
            <v:shape id="_x0000_s1278" style="position:absolute;left:6917;top:1012;width:950;height:0" coordorigin="6917,1012" coordsize="950,0" path="m6917,1012r950,e" filled="f" strokeweight=".58pt">
              <v:path arrowok="t"/>
            </v:shape>
            <v:shape id="_x0000_s1277" style="position:absolute;left:7872;top:143;width:0;height:874" coordorigin="7872,143" coordsize="0,874" path="m7872,143r,874e" filled="f" strokeweight=".58pt">
              <v:path arrowok="t"/>
            </v:shape>
            <v:shape id="_x0000_s1276" style="position:absolute;left:7877;top:1012;width:950;height:0" coordorigin="7877,1012" coordsize="950,0" path="m7877,1012r950,e" filled="f" strokeweight=".58pt">
              <v:path arrowok="t"/>
            </v:shape>
            <v:shape id="_x0000_s1275" style="position:absolute;left:8832;top:143;width:0;height:874" coordorigin="8832,143" coordsize="0,874" path="m8832,143r,874e" filled="f" strokeweight=".58pt">
              <v:path arrowok="t"/>
            </v:shape>
            <w10:wrap anchorx="page"/>
          </v:group>
        </w:pict>
      </w:r>
      <w:r w:rsidR="00EB3F4A">
        <w:rPr>
          <w:rFonts w:ascii="Cambria" w:eastAsia="Cambria" w:hAnsi="Cambria" w:cs="Cambria"/>
          <w:sz w:val="24"/>
          <w:szCs w:val="24"/>
        </w:rPr>
        <w:t xml:space="preserve">W              10             20             30             40             50 V              </w:t>
      </w:r>
      <w:r w:rsidR="00EB3F4A">
        <w:rPr>
          <w:rFonts w:ascii="Cambria" w:eastAsia="Cambria" w:hAnsi="Cambria" w:cs="Cambria"/>
          <w:sz w:val="24"/>
          <w:szCs w:val="24"/>
        </w:rPr>
        <w:t xml:space="preserve"> 20             30             66             40             60 </w:t>
      </w:r>
    </w:p>
    <w:p w:rsidR="000930F8" w:rsidRDefault="000930F8">
      <w:pPr>
        <w:spacing w:before="1" w:line="140" w:lineRule="exact"/>
        <w:rPr>
          <w:sz w:val="15"/>
          <w:szCs w:val="15"/>
        </w:rPr>
      </w:pPr>
    </w:p>
    <w:p w:rsidR="000930F8" w:rsidRDefault="00EB3F4A">
      <w:pPr>
        <w:spacing w:line="360" w:lineRule="auto"/>
        <w:ind w:left="169" w:right="9027"/>
        <w:rPr>
          <w:rFonts w:ascii="Cambria" w:eastAsia="Cambria" w:hAnsi="Cambria" w:cs="Cambria"/>
          <w:sz w:val="24"/>
          <w:szCs w:val="24"/>
        </w:rPr>
      </w:pPr>
      <w:r>
        <w:rPr>
          <w:rFonts w:ascii="Cambria" w:eastAsia="Cambria" w:hAnsi="Cambria" w:cs="Cambria"/>
          <w:sz w:val="24"/>
          <w:szCs w:val="24"/>
        </w:rPr>
        <w:t xml:space="preserve">Solution:  Given  </w:t>
      </w:r>
    </w:p>
    <w:p w:rsidR="000930F8" w:rsidRDefault="00EB3F4A">
      <w:pPr>
        <w:spacing w:line="260" w:lineRule="exact"/>
        <w:ind w:left="169"/>
        <w:rPr>
          <w:rFonts w:ascii="Cambria" w:eastAsia="Cambria" w:hAnsi="Cambria" w:cs="Cambria"/>
          <w:sz w:val="24"/>
          <w:szCs w:val="24"/>
        </w:rPr>
      </w:pPr>
      <w:r>
        <w:rPr>
          <w:rFonts w:ascii="Cambria" w:eastAsia="Cambria" w:hAnsi="Cambria" w:cs="Cambria"/>
          <w:sz w:val="24"/>
          <w:szCs w:val="24"/>
        </w:rPr>
        <w:t xml:space="preserve">Total no of items = 5, sack capacity = 100 ,  </w:t>
      </w:r>
    </w:p>
    <w:p w:rsidR="000930F8" w:rsidRDefault="000930F8">
      <w:pPr>
        <w:spacing w:before="1" w:line="140" w:lineRule="exact"/>
        <w:rPr>
          <w:sz w:val="14"/>
          <w:szCs w:val="14"/>
        </w:rPr>
      </w:pPr>
    </w:p>
    <w:p w:rsidR="000930F8" w:rsidRDefault="00EB3F4A">
      <w:pPr>
        <w:spacing w:line="260" w:lineRule="exact"/>
        <w:ind w:left="169"/>
        <w:rPr>
          <w:rFonts w:ascii="Cambria" w:eastAsia="Cambria" w:hAnsi="Cambria" w:cs="Cambria"/>
          <w:sz w:val="24"/>
          <w:szCs w:val="24"/>
        </w:rPr>
      </w:pPr>
      <w:r>
        <w:rPr>
          <w:rFonts w:ascii="Cambria" w:eastAsia="Cambria" w:hAnsi="Cambria" w:cs="Cambria"/>
          <w:position w:val="-1"/>
          <w:sz w:val="24"/>
          <w:szCs w:val="24"/>
        </w:rPr>
        <w:t xml:space="preserve"> </w:t>
      </w:r>
    </w:p>
    <w:p w:rsidR="000930F8" w:rsidRDefault="00EB3F4A">
      <w:pPr>
        <w:spacing w:before="12" w:line="440" w:lineRule="exact"/>
        <w:ind w:left="169" w:right="5221" w:firstLine="720"/>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b/>
          <w:sz w:val="24"/>
          <w:szCs w:val="24"/>
        </w:rPr>
        <w:t xml:space="preserve">Step 1 </w:t>
      </w:r>
      <w:r>
        <w:rPr>
          <w:rFonts w:ascii="Cambria" w:eastAsia="Cambria" w:hAnsi="Cambria" w:cs="Cambria"/>
          <w:sz w:val="24"/>
          <w:szCs w:val="24"/>
        </w:rPr>
        <w:t xml:space="preserve">: Find the Value/weight ratio Ratio = </w:t>
      </w:r>
      <w:r>
        <w:rPr>
          <w:w w:val="104"/>
          <w:position w:val="14"/>
          <w:sz w:val="17"/>
          <w:szCs w:val="17"/>
          <w:u w:val="single" w:color="000000"/>
        </w:rPr>
        <w:t xml:space="preserve"> </w:t>
      </w:r>
      <w:r>
        <w:rPr>
          <w:rFonts w:ascii="Cambria Math" w:eastAsia="Cambria Math" w:hAnsi="Cambria Math" w:cs="Cambria Math"/>
          <w:w w:val="104"/>
          <w:position w:val="14"/>
          <w:sz w:val="17"/>
          <w:szCs w:val="17"/>
          <w:u w:val="single" w:color="000000"/>
        </w:rPr>
        <w:t>!</w:t>
      </w:r>
      <w:r>
        <w:rPr>
          <w:rFonts w:ascii="Cambria Math" w:eastAsia="Cambria Math" w:hAnsi="Cambria Math" w:cs="Cambria Math"/>
          <w:w w:val="99"/>
          <w:position w:val="10"/>
          <w:sz w:val="14"/>
          <w:szCs w:val="14"/>
          <w:u w:val="single" w:color="000000"/>
        </w:rPr>
        <w:t>"</w:t>
      </w:r>
      <w:r>
        <w:rPr>
          <w:rFonts w:ascii="Cambria Math" w:eastAsia="Cambria Math" w:hAnsi="Cambria Math" w:cs="Cambria Math"/>
          <w:position w:val="10"/>
          <w:sz w:val="14"/>
          <w:szCs w:val="14"/>
        </w:rPr>
        <w:t xml:space="preserve"> </w:t>
      </w:r>
      <w:r>
        <w:rPr>
          <w:rFonts w:ascii="Cambria" w:eastAsia="Cambria" w:hAnsi="Cambria" w:cs="Cambria"/>
          <w:sz w:val="24"/>
          <w:szCs w:val="24"/>
        </w:rPr>
        <w:t xml:space="preserve"> </w:t>
      </w:r>
    </w:p>
    <w:p w:rsidR="000930F8" w:rsidRDefault="00EB3F4A">
      <w:pPr>
        <w:spacing w:line="80" w:lineRule="exact"/>
        <w:ind w:left="949"/>
        <w:rPr>
          <w:rFonts w:ascii="Cambria Math" w:eastAsia="Cambria Math" w:hAnsi="Cambria Math" w:cs="Cambria Math"/>
          <w:sz w:val="14"/>
          <w:szCs w:val="14"/>
        </w:rPr>
      </w:pPr>
      <w:r>
        <w:rPr>
          <w:rFonts w:ascii="Cambria Math" w:eastAsia="Cambria Math" w:hAnsi="Cambria Math" w:cs="Cambria Math"/>
          <w:w w:val="104"/>
          <w:position w:val="4"/>
          <w:sz w:val="17"/>
          <w:szCs w:val="17"/>
        </w:rPr>
        <w:t>#</w:t>
      </w:r>
      <w:r>
        <w:rPr>
          <w:rFonts w:ascii="Cambria Math" w:eastAsia="Cambria Math" w:hAnsi="Cambria Math" w:cs="Cambria Math"/>
          <w:w w:val="99"/>
          <w:position w:val="1"/>
          <w:sz w:val="14"/>
          <w:szCs w:val="14"/>
        </w:rPr>
        <w:t>"</w:t>
      </w:r>
    </w:p>
    <w:p w:rsidR="000930F8" w:rsidRDefault="000930F8">
      <w:pPr>
        <w:spacing w:before="6" w:line="120" w:lineRule="exact"/>
        <w:rPr>
          <w:sz w:val="12"/>
          <w:szCs w:val="12"/>
        </w:rPr>
      </w:pPr>
    </w:p>
    <w:p w:rsidR="000930F8" w:rsidRDefault="00EB3F4A">
      <w:pPr>
        <w:ind w:left="1705"/>
        <w:rPr>
          <w:rFonts w:ascii="Cambria" w:eastAsia="Cambria" w:hAnsi="Cambria" w:cs="Cambria"/>
          <w:sz w:val="24"/>
          <w:szCs w:val="24"/>
        </w:rPr>
      </w:pPr>
      <w:r>
        <w:rPr>
          <w:rFonts w:ascii="Cambria" w:eastAsia="Cambria" w:hAnsi="Cambria" w:cs="Cambria"/>
          <w:sz w:val="24"/>
          <w:szCs w:val="24"/>
        </w:rPr>
        <w:t xml:space="preserve">Object                           1                2                3                4                5 </w:t>
      </w:r>
    </w:p>
    <w:p w:rsidR="000930F8" w:rsidRDefault="000930F8">
      <w:pPr>
        <w:spacing w:before="9" w:line="100" w:lineRule="exact"/>
        <w:rPr>
          <w:sz w:val="11"/>
          <w:szCs w:val="11"/>
        </w:rPr>
      </w:pPr>
    </w:p>
    <w:p w:rsidR="000930F8" w:rsidRDefault="00EB3F4A">
      <w:pPr>
        <w:spacing w:line="20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104"/>
          <w:position w:val="1"/>
          <w:sz w:val="17"/>
          <w:szCs w:val="17"/>
          <w:u w:val="single" w:color="000000"/>
        </w:rPr>
        <w:t xml:space="preserve"> </w:t>
      </w:r>
      <w:r>
        <w:rPr>
          <w:rFonts w:ascii="Cambria Math" w:eastAsia="Cambria Math" w:hAnsi="Cambria Math" w:cs="Cambria Math"/>
          <w:w w:val="104"/>
          <w:position w:val="1"/>
          <w:sz w:val="17"/>
          <w:szCs w:val="17"/>
          <w:u w:val="single" w:color="000000"/>
        </w:rPr>
        <w:t>!</w:t>
      </w:r>
      <w:r>
        <w:rPr>
          <w:rFonts w:ascii="Cambria Math" w:eastAsia="Cambria Math" w:hAnsi="Cambria Math" w:cs="Cambria Math"/>
          <w:w w:val="99"/>
          <w:position w:val="-3"/>
          <w:sz w:val="14"/>
          <w:szCs w:val="14"/>
          <w:u w:val="single" w:color="000000"/>
        </w:rPr>
        <w:t>"</w:t>
      </w:r>
      <w:r>
        <w:rPr>
          <w:rFonts w:ascii="Cambria Math" w:eastAsia="Cambria Math" w:hAnsi="Cambria Math" w:cs="Cambria Math"/>
          <w:position w:val="-3"/>
          <w:sz w:val="14"/>
          <w:szCs w:val="14"/>
        </w:rPr>
        <w:t xml:space="preserve"> </w:t>
      </w:r>
      <w:r>
        <w:rPr>
          <w:rFonts w:ascii="Cambria" w:eastAsia="Cambria" w:hAnsi="Cambria" w:cs="Cambria"/>
          <w:w w:val="98"/>
          <w:position w:val="-15"/>
          <w:sz w:val="16"/>
          <w:szCs w:val="16"/>
        </w:rPr>
        <w:t xml:space="preserve"> </w:t>
      </w:r>
    </w:p>
    <w:p w:rsidR="000930F8" w:rsidRDefault="00EB3F4A">
      <w:pPr>
        <w:spacing w:line="260" w:lineRule="exact"/>
        <w:ind w:left="2485"/>
        <w:rPr>
          <w:rFonts w:ascii="Cambria" w:eastAsia="Cambria" w:hAnsi="Cambria" w:cs="Cambria"/>
          <w:sz w:val="24"/>
          <w:szCs w:val="24"/>
        </w:rPr>
      </w:pPr>
      <w:r>
        <w:rPr>
          <w:rFonts w:ascii="Cambria Math" w:eastAsia="Cambria Math" w:hAnsi="Cambria Math" w:cs="Cambria Math"/>
          <w:w w:val="104"/>
          <w:position w:val="1"/>
          <w:sz w:val="17"/>
          <w:szCs w:val="17"/>
        </w:rPr>
        <w:t>#</w:t>
      </w:r>
      <w:r>
        <w:rPr>
          <w:rFonts w:ascii="Cambria Math" w:eastAsia="Cambria Math" w:hAnsi="Cambria Math" w:cs="Cambria Math"/>
          <w:w w:val="99"/>
          <w:position w:val="-3"/>
          <w:sz w:val="14"/>
          <w:szCs w:val="14"/>
        </w:rPr>
        <w:t>"</w:t>
      </w:r>
      <w:r>
        <w:rPr>
          <w:rFonts w:ascii="Cambria Math" w:eastAsia="Cambria Math" w:hAnsi="Cambria Math" w:cs="Cambria Math"/>
          <w:position w:val="-3"/>
          <w:sz w:val="14"/>
          <w:szCs w:val="14"/>
        </w:rPr>
        <w:t xml:space="preserve">                                     </w:t>
      </w:r>
      <w:r>
        <w:rPr>
          <w:rFonts w:ascii="Cambria" w:eastAsia="Cambria" w:hAnsi="Cambria" w:cs="Cambria"/>
          <w:position w:val="2"/>
          <w:sz w:val="24"/>
          <w:szCs w:val="24"/>
        </w:rPr>
        <w:t xml:space="preserve">2                1.5             2.2             1                1.2 </w:t>
      </w:r>
    </w:p>
    <w:p w:rsidR="000930F8" w:rsidRDefault="000930F8">
      <w:pPr>
        <w:spacing w:before="6" w:line="120" w:lineRule="exact"/>
        <w:rPr>
          <w:sz w:val="12"/>
          <w:szCs w:val="12"/>
        </w:rPr>
      </w:pPr>
    </w:p>
    <w:p w:rsidR="000930F8" w:rsidRDefault="000930F8">
      <w:pPr>
        <w:ind w:left="889"/>
        <w:rPr>
          <w:rFonts w:ascii="Cambria" w:eastAsia="Cambria" w:hAnsi="Cambria" w:cs="Cambria"/>
          <w:sz w:val="24"/>
          <w:szCs w:val="24"/>
        </w:rPr>
      </w:pPr>
      <w:r w:rsidRPr="000930F8">
        <w:pict>
          <v:group id="_x0000_s1248" style="position:absolute;left:0;text-align:left;margin-left:120.45pt;margin-top:-50.8pt;width:354.35pt;height:51.2pt;z-index:-2226;mso-position-horizontal-relative:page" coordorigin="2409,-1016" coordsize="7087,1024">
            <v:shape id="_x0000_s1273" style="position:absolute;left:2419;top:-1006;width:2088;height:0" coordorigin="2419,-1006" coordsize="2088,0" path="m2419,-1006r2088,e" filled="f" strokeweight=".58pt">
              <v:path arrowok="t"/>
            </v:shape>
            <v:shape id="_x0000_s1272" style="position:absolute;left:4517;top:-1006;width:984;height:0" coordorigin="4517,-1006" coordsize="984,0" path="m4517,-1006r984,e" filled="f" strokeweight=".58pt">
              <v:path arrowok="t"/>
            </v:shape>
            <v:shape id="_x0000_s1271" style="position:absolute;left:5510;top:-1006;width:989;height:0" coordorigin="5510,-1006" coordsize="989,0" path="m5510,-1006r989,e" filled="f" strokeweight=".58pt">
              <v:path arrowok="t"/>
            </v:shape>
            <v:shape id="_x0000_s1270" style="position:absolute;left:6509;top:-1006;width:984;height:0" coordorigin="6509,-1006" coordsize="984,0" path="m6509,-1006r984,e" filled="f" strokeweight=".58pt">
              <v:path arrowok="t"/>
            </v:shape>
            <v:shape id="_x0000_s1269" style="position:absolute;left:7502;top:-1006;width:989;height:0" coordorigin="7502,-1006" coordsize="989,0" path="m7502,-1006r989,e" filled="f" strokeweight=".58pt">
              <v:path arrowok="t"/>
            </v:shape>
            <v:shape id="_x0000_s1268" style="position:absolute;left:8501;top:-1006;width:984;height:0" coordorigin="8501,-1006" coordsize="984,0" path="m8501,-1006r984,e" filled="f" strokeweight=".58pt">
              <v:path arrowok="t"/>
            </v:shape>
            <v:shape id="_x0000_s1267" style="position:absolute;left:2419;top:-574;width:2088;height:0" coordorigin="2419,-574" coordsize="2088,0" path="m2419,-574r2088,e" filled="f" strokeweight=".58pt">
              <v:path arrowok="t"/>
            </v:shape>
            <v:shape id="_x0000_s1266" style="position:absolute;left:4517;top:-574;width:984;height:0" coordorigin="4517,-574" coordsize="984,0" path="m4517,-574r984,e" filled="f" strokeweight=".58pt">
              <v:path arrowok="t"/>
            </v:shape>
            <v:shape id="_x0000_s1265" style="position:absolute;left:5510;top:-574;width:989;height:0" coordorigin="5510,-574" coordsize="989,0" path="m5510,-574r989,e" filled="f" strokeweight=".58pt">
              <v:path arrowok="t"/>
            </v:shape>
            <v:shape id="_x0000_s1264" style="position:absolute;left:6509;top:-574;width:984;height:0" coordorigin="6509,-574" coordsize="984,0" path="m6509,-574r984,e" filled="f" strokeweight=".58pt">
              <v:path arrowok="t"/>
            </v:shape>
            <v:shape id="_x0000_s1263" style="position:absolute;left:7502;top:-574;width:989;height:0" coordorigin="7502,-574" coordsize="989,0" path="m7502,-574r989,e" filled="f" strokeweight=".58pt">
              <v:path arrowok="t"/>
            </v:shape>
            <v:shape id="_x0000_s1262" style="position:absolute;left:8501;top:-574;width:984;height:0" coordorigin="8501,-574" coordsize="984,0" path="m8501,-574r984,e" filled="f" strokeweight=".58pt">
              <v:path arrowok="t"/>
            </v:shape>
            <v:shape id="_x0000_s1261" style="position:absolute;left:2414;top:-1010;width:0;height:1013" coordorigin="2414,-1010" coordsize="0,1013" path="m2414,-1010r,1012e" filled="f" strokeweight=".58pt">
              <v:path arrowok="t"/>
            </v:shape>
            <v:shape id="_x0000_s1260" style="position:absolute;left:2419;top:-2;width:2088;height:0" coordorigin="2419,-2" coordsize="2088,0" path="m2419,-2r2088,e" filled="f" strokeweight=".58pt">
              <v:path arrowok="t"/>
            </v:shape>
            <v:shape id="_x0000_s1259" style="position:absolute;left:4512;top:-1010;width:0;height:1013" coordorigin="4512,-1010" coordsize="0,1013" path="m4512,-1010r,1012e" filled="f" strokeweight=".58pt">
              <v:path arrowok="t"/>
            </v:shape>
            <v:shape id="_x0000_s1258" style="position:absolute;left:4517;top:-2;width:984;height:0" coordorigin="4517,-2" coordsize="984,0" path="m4517,-2r984,e" filled="f" strokeweight=".58pt">
              <v:path arrowok="t"/>
            </v:shape>
            <v:shape id="_x0000_s1257" style="position:absolute;left:5506;top:-1010;width:0;height:1013" coordorigin="5506,-1010" coordsize="0,1013" path="m5506,-1010r,1012e" filled="f" strokeweight=".58pt">
              <v:path arrowok="t"/>
            </v:shape>
            <v:shape id="_x0000_s1256" style="position:absolute;left:5510;top:-2;width:989;height:0" coordorigin="5510,-2" coordsize="989,0" path="m5510,-2r989,e" filled="f" strokeweight=".58pt">
              <v:path arrowok="t"/>
            </v:shape>
            <v:shape id="_x0000_s1255" style="position:absolute;left:6504;top:-1010;width:0;height:1013" coordorigin="6504,-1010" coordsize="0,1013" path="m6504,-1010r,1012e" filled="f" strokeweight=".58pt">
              <v:path arrowok="t"/>
            </v:shape>
            <v:shape id="_x0000_s1254" style="position:absolute;left:6509;top:-2;width:984;height:0" coordorigin="6509,-2" coordsize="984,0" path="m6509,-2r984,e" filled="f" strokeweight=".58pt">
              <v:path arrowok="t"/>
            </v:shape>
            <v:shape id="_x0000_s1253" style="position:absolute;left:7498;top:-1010;width:0;height:1013" coordorigin="7498,-1010" coordsize="0,1013" path="m7498,-1010r,1012e" filled="f" strokeweight=".58pt">
              <v:path arrowok="t"/>
            </v:shape>
            <v:shape id="_x0000_s1252" style="position:absolute;left:7502;top:-2;width:989;height:0" coordorigin="7502,-2" coordsize="989,0" path="m7502,-2r989,e" filled="f" strokeweight=".58pt">
              <v:path arrowok="t"/>
            </v:shape>
            <v:shape id="_x0000_s1251" style="position:absolute;left:8496;top:-1010;width:0;height:1013" coordorigin="8496,-1010" coordsize="0,1013" path="m8496,-1010r,1012e" filled="f" strokeweight=".58pt">
              <v:path arrowok="t"/>
            </v:shape>
            <v:shape id="_x0000_s1250" style="position:absolute;left:8501;top:-2;width:984;height:0" coordorigin="8501,-2" coordsize="984,0" path="m8501,-2r984,e" filled="f" strokeweight=".58pt">
              <v:path arrowok="t"/>
            </v:shape>
            <v:shape id="_x0000_s1249" style="position:absolute;left:9490;top:-1010;width:0;height:1013" coordorigin="9490,-1010" coordsize="0,1013" path="m9490,-1010r,1012e" filled="f" strokeweight=".58pt">
              <v:path arrowok="t"/>
            </v:shape>
            <w10:wrap anchorx="page"/>
          </v:group>
        </w:pict>
      </w:r>
      <w:r w:rsidR="00EB3F4A">
        <w:rPr>
          <w:rFonts w:ascii="Cambria" w:eastAsia="Cambria" w:hAnsi="Cambria" w:cs="Cambria"/>
          <w:sz w:val="24"/>
          <w:szCs w:val="24"/>
        </w:rPr>
        <w:t xml:space="preserve">2)   </w:t>
      </w:r>
      <w:r w:rsidR="00EB3F4A">
        <w:rPr>
          <w:rFonts w:ascii="Cambria" w:eastAsia="Cambria" w:hAnsi="Cambria" w:cs="Cambria"/>
          <w:b/>
          <w:sz w:val="24"/>
          <w:szCs w:val="24"/>
        </w:rPr>
        <w:t>Step 2 :</w:t>
      </w:r>
      <w:r w:rsidR="00EB3F4A">
        <w:rPr>
          <w:rFonts w:ascii="Cambria" w:eastAsia="Cambria" w:hAnsi="Cambria" w:cs="Cambria"/>
          <w:sz w:val="24"/>
          <w:szCs w:val="24"/>
        </w:rPr>
        <w:t xml:space="preserve"> Sort the items according to the ratio and Select the item according to its highest </w:t>
      </w:r>
    </w:p>
    <w:p w:rsidR="000930F8" w:rsidRDefault="000930F8">
      <w:pPr>
        <w:spacing w:before="1" w:line="140" w:lineRule="exact"/>
        <w:rPr>
          <w:sz w:val="14"/>
          <w:szCs w:val="14"/>
        </w:rPr>
      </w:pPr>
    </w:p>
    <w:p w:rsidR="000930F8" w:rsidRDefault="00EB3F4A">
      <w:pPr>
        <w:ind w:left="1249"/>
        <w:rPr>
          <w:rFonts w:ascii="Cambria" w:eastAsia="Cambria" w:hAnsi="Cambria" w:cs="Cambria"/>
          <w:sz w:val="24"/>
          <w:szCs w:val="24"/>
        </w:rPr>
      </w:pPr>
      <w:r>
        <w:rPr>
          <w:rFonts w:ascii="Cambria" w:eastAsia="Cambria" w:hAnsi="Cambria" w:cs="Cambria"/>
          <w:sz w:val="24"/>
          <w:szCs w:val="24"/>
        </w:rPr>
        <w:t xml:space="preserve">ratio </w:t>
      </w: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before="3" w:line="200" w:lineRule="exact"/>
      </w:pPr>
    </w:p>
    <w:p w:rsidR="000930F8" w:rsidRDefault="00EB3F4A">
      <w:pPr>
        <w:ind w:left="529"/>
        <w:rPr>
          <w:rFonts w:ascii="Cambria" w:eastAsia="Cambria" w:hAnsi="Cambria" w:cs="Cambria"/>
          <w:sz w:val="24"/>
          <w:szCs w:val="24"/>
        </w:rPr>
      </w:pPr>
      <w:r>
        <w:rPr>
          <w:rFonts w:ascii="Cambria" w:eastAsia="Cambria" w:hAnsi="Cambria" w:cs="Cambria"/>
          <w:b/>
          <w:sz w:val="24"/>
          <w:szCs w:val="24"/>
        </w:rPr>
        <w:t xml:space="preserve">i)          First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2"/>
          <w:sz w:val="24"/>
          <w:szCs w:val="24"/>
        </w:rPr>
        <w:t xml:space="preserve">Ratio = </w:t>
      </w:r>
      <w:r>
        <w:rPr>
          <w:w w:val="104"/>
          <w:position w:val="2"/>
          <w:sz w:val="17"/>
          <w:szCs w:val="17"/>
          <w:u w:val="single" w:color="000000"/>
        </w:rPr>
        <w:t xml:space="preserve"> </w:t>
      </w:r>
      <w:r>
        <w:rPr>
          <w:rFonts w:ascii="Cambria Math" w:eastAsia="Cambria Math" w:hAnsi="Cambria Math" w:cs="Cambria Math"/>
          <w:w w:val="104"/>
          <w:position w:val="2"/>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9"/>
          <w:position w:val="-14"/>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210" style="position:absolute;left:0;text-align:left;margin-left:120.45pt;margin-top:-52.5pt;width:354.35pt;height:94.4pt;z-index:-2225;mso-position-horizontal-relative:page" coordorigin="2409,-1050" coordsize="7087,1888">
            <v:shape id="_x0000_s1247" style="position:absolute;left:2419;top:-1039;width:2088;height:0" coordorigin="2419,-1039" coordsize="2088,0" path="m2419,-1039r2088,e" filled="f" strokeweight=".58pt">
              <v:path arrowok="t"/>
            </v:shape>
            <v:shape id="_x0000_s1246" style="position:absolute;left:4517;top:-1039;width:984;height:0" coordorigin="4517,-1039" coordsize="984,0" path="m4517,-1039r984,e" filled="f" strokeweight=".58pt">
              <v:path arrowok="t"/>
            </v:shape>
            <v:shape id="_x0000_s1245" style="position:absolute;left:5510;top:-1039;width:989;height:0" coordorigin="5510,-1039" coordsize="989,0" path="m5510,-1039r989,e" filled="f" strokeweight=".58pt">
              <v:path arrowok="t"/>
            </v:shape>
            <v:shape id="_x0000_s1244" style="position:absolute;left:6509;top:-1039;width:984;height:0" coordorigin="6509,-1039" coordsize="984,0" path="m6509,-1039r984,e" filled="f" strokeweight=".58pt">
              <v:path arrowok="t"/>
            </v:shape>
            <v:shape id="_x0000_s1243" style="position:absolute;left:7502;top:-1039;width:989;height:0" coordorigin="7502,-1039" coordsize="989,0" path="m7502,-1039r989,e" filled="f" strokeweight=".58pt">
              <v:path arrowok="t"/>
            </v:shape>
            <v:shape id="_x0000_s1242" style="position:absolute;left:8501;top:-1039;width:984;height:0" coordorigin="8501,-1039" coordsize="984,0" path="m8501,-1039r984,e" filled="f" strokeweight=".58pt">
              <v:path arrowok="t"/>
            </v:shape>
            <v:shape id="_x0000_s1241" style="position:absolute;left:2419;top:-607;width:2088;height:0" coordorigin="2419,-607" coordsize="2088,0" path="m2419,-607r2088,e" filled="f" strokeweight=".58pt">
              <v:path arrowok="t"/>
            </v:shape>
            <v:shape id="_x0000_s1240" style="position:absolute;left:4517;top:-607;width:984;height:0" coordorigin="4517,-607" coordsize="984,0" path="m4517,-607r984,e" filled="f" strokeweight=".58pt">
              <v:path arrowok="t"/>
            </v:shape>
            <v:shape id="_x0000_s1239" style="position:absolute;left:5510;top:-607;width:989;height:0" coordorigin="5510,-607" coordsize="989,0" path="m5510,-607r989,e" filled="f" strokeweight=".58pt">
              <v:path arrowok="t"/>
            </v:shape>
            <v:shape id="_x0000_s1238" style="position:absolute;left:6509;top:-607;width:984;height:0" coordorigin="6509,-607" coordsize="984,0" path="m6509,-607r984,e" filled="f" strokeweight=".58pt">
              <v:path arrowok="t"/>
            </v:shape>
            <v:shape id="_x0000_s1237" style="position:absolute;left:7502;top:-607;width:989;height:0" coordorigin="7502,-607" coordsize="989,0" path="m7502,-607r989,e" filled="f" strokeweight=".58pt">
              <v:path arrowok="t"/>
            </v:shape>
            <v:shape id="_x0000_s1236" style="position:absolute;left:8501;top:-607;width:984;height:0" coordorigin="8501,-607" coordsize="984,0" path="m8501,-607r984,e" filled="f" strokeweight=".58pt">
              <v:path arrowok="t"/>
            </v:shape>
            <v:shape id="_x0000_s1235" style="position:absolute;left:2419;top:-175;width:2088;height:0" coordorigin="2419,-175" coordsize="2088,0" path="m2419,-175r2088,e" filled="f" strokeweight=".58pt">
              <v:path arrowok="t"/>
            </v:shape>
            <v:shape id="_x0000_s1234" style="position:absolute;left:4517;top:-175;width:984;height:0" coordorigin="4517,-175" coordsize="984,0" path="m4517,-175r984,e" filled="f" strokeweight=".58pt">
              <v:path arrowok="t"/>
            </v:shape>
            <v:shape id="_x0000_s1233" style="position:absolute;left:5510;top:-175;width:989;height:0" coordorigin="5510,-175" coordsize="989,0" path="m5510,-175r989,e" filled="f" strokeweight=".58pt">
              <v:path arrowok="t"/>
            </v:shape>
            <v:shape id="_x0000_s1232" style="position:absolute;left:6509;top:-175;width:984;height:0" coordorigin="6509,-175" coordsize="984,0" path="m6509,-175r984,e" filled="f" strokeweight=".58pt">
              <v:path arrowok="t"/>
            </v:shape>
            <v:shape id="_x0000_s1231" style="position:absolute;left:7502;top:-175;width:989;height:0" coordorigin="7502,-175" coordsize="989,0" path="m7502,-175r989,e" filled="f" strokeweight=".58pt">
              <v:path arrowok="t"/>
            </v:shape>
            <v:shape id="_x0000_s1230" style="position:absolute;left:8501;top:-175;width:984;height:0" coordorigin="8501,-175" coordsize="984,0" path="m8501,-175r984,e" filled="f" strokeweight=".58pt">
              <v:path arrowok="t"/>
            </v:shape>
            <v:shape id="_x0000_s1229" style="position:absolute;left:2419;top:396;width:2088;height:0" coordorigin="2419,396" coordsize="2088,0" path="m2419,396r2088,e" filled="f" strokeweight=".58pt">
              <v:path arrowok="t"/>
            </v:shape>
            <v:shape id="_x0000_s1228" style="position:absolute;left:4517;top:396;width:984;height:0" coordorigin="4517,396" coordsize="984,0" path="m4517,396r984,e" filled="f" strokeweight=".58pt">
              <v:path arrowok="t"/>
            </v:shape>
            <v:shape id="_x0000_s1227" style="position:absolute;left:5510;top:396;width:989;height:0" coordorigin="5510,396" coordsize="989,0" path="m5510,396r989,e" filled="f" strokeweight=".58pt">
              <v:path arrowok="t"/>
            </v:shape>
            <v:shape id="_x0000_s1226" style="position:absolute;left:6509;top:396;width:984;height:0" coordorigin="6509,396" coordsize="984,0" path="m6509,396r984,e" filled="f" strokeweight=".58pt">
              <v:path arrowok="t"/>
            </v:shape>
            <v:shape id="_x0000_s1225" style="position:absolute;left:7502;top:396;width:989;height:0" coordorigin="7502,396" coordsize="989,0" path="m7502,396r989,e" filled="f" strokeweight=".58pt">
              <v:path arrowok="t"/>
            </v:shape>
            <v:shape id="_x0000_s1224" style="position:absolute;left:8501;top:396;width:984;height:0" coordorigin="8501,396" coordsize="984,0" path="m8501,396r984,e" filled="f" strokeweight=".58pt">
              <v:path arrowok="t"/>
            </v:shape>
            <v:shape id="_x0000_s1223" style="position:absolute;left:2414;top:-1044;width:0;height:1877" coordorigin="2414,-1044" coordsize="0,1877" path="m2414,-1044r,1877e" filled="f" strokeweight=".58pt">
              <v:path arrowok="t"/>
            </v:shape>
            <v:shape id="_x0000_s1222" style="position:absolute;left:2419;top:828;width:2088;height:0" coordorigin="2419,828" coordsize="2088,0" path="m2419,828r2088,e" filled="f" strokeweight=".58pt">
              <v:path arrowok="t"/>
            </v:shape>
            <v:shape id="_x0000_s1221" style="position:absolute;left:4512;top:-1044;width:0;height:1877" coordorigin="4512,-1044" coordsize="0,1877" path="m4512,-1044r,1877e" filled="f" strokeweight=".58pt">
              <v:path arrowok="t"/>
            </v:shape>
            <v:shape id="_x0000_s1220" style="position:absolute;left:4517;top:828;width:984;height:0" coordorigin="4517,828" coordsize="984,0" path="m4517,828r984,e" filled="f" strokeweight=".58pt">
              <v:path arrowok="t"/>
            </v:shape>
            <v:shape id="_x0000_s1219" style="position:absolute;left:5506;top:-1044;width:0;height:1877" coordorigin="5506,-1044" coordsize="0,1877" path="m5506,-1044r,1877e" filled="f" strokeweight=".58pt">
              <v:path arrowok="t"/>
            </v:shape>
            <v:shape id="_x0000_s1218" style="position:absolute;left:5510;top:828;width:989;height:0" coordorigin="5510,828" coordsize="989,0" path="m5510,828r989,e" filled="f" strokeweight=".58pt">
              <v:path arrowok="t"/>
            </v:shape>
            <v:shape id="_x0000_s1217" style="position:absolute;left:6504;top:-1044;width:0;height:1877" coordorigin="6504,-1044" coordsize="0,1877" path="m6504,-1044r,1877e" filled="f" strokeweight=".58pt">
              <v:path arrowok="t"/>
            </v:shape>
            <v:shape id="_x0000_s1216" style="position:absolute;left:6509;top:828;width:984;height:0" coordorigin="6509,828" coordsize="984,0" path="m6509,828r984,e" filled="f" strokeweight=".58pt">
              <v:path arrowok="t"/>
            </v:shape>
            <v:shape id="_x0000_s1215" style="position:absolute;left:7498;top:-1044;width:0;height:1877" coordorigin="7498,-1044" coordsize="0,1877" path="m7498,-1044r,1877e" filled="f" strokeweight=".58pt">
              <v:path arrowok="t"/>
            </v:shape>
            <v:shape id="_x0000_s1214" style="position:absolute;left:7502;top:828;width:989;height:0" coordorigin="7502,828" coordsize="989,0" path="m7502,828r989,e" filled="f" strokeweight=".58pt">
              <v:path arrowok="t"/>
            </v:shape>
            <v:shape id="_x0000_s1213" style="position:absolute;left:8496;top:-1044;width:0;height:1877" coordorigin="8496,-1044" coordsize="0,1877" path="m8496,-1044r,1877e" filled="f" strokeweight=".58pt">
              <v:path arrowok="t"/>
            </v:shape>
            <v:shape id="_x0000_s1212" style="position:absolute;left:8501;top:828;width:984;height:0" coordorigin="8501,828" coordsize="984,0" path="m8501,828r984,e" filled="f" strokeweight=".58pt">
              <v:path arrowok="t"/>
            </v:shape>
            <v:shape id="_x0000_s1211" style="position:absolute;left:9490;top:-1044;width:0;height:1877" coordorigin="9490,-1044" coordsize="0,1877" path="m9490,-1044r,1877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2"/>
          <w:sz w:val="24"/>
          <w:szCs w:val="24"/>
        </w:rPr>
        <w:t xml:space="preserve">2.2             2                1.5             1.2             1 </w:t>
      </w:r>
    </w:p>
    <w:p w:rsidR="000930F8" w:rsidRDefault="000930F8">
      <w:pPr>
        <w:spacing w:before="6"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7390"/>
        <w:rPr>
          <w:rFonts w:ascii="Cambria" w:eastAsia="Cambria" w:hAnsi="Cambria" w:cs="Cambria"/>
          <w:sz w:val="24"/>
          <w:szCs w:val="24"/>
        </w:rPr>
      </w:pPr>
      <w:r>
        <w:rPr>
          <w:rFonts w:ascii="Cambria" w:eastAsia="Cambria" w:hAnsi="Cambria" w:cs="Cambria"/>
          <w:sz w:val="24"/>
          <w:szCs w:val="24"/>
        </w:rPr>
        <w:t>Sack Weight = 30 &lt;</w:t>
      </w:r>
      <w:r>
        <w:rPr>
          <w:rFonts w:ascii="Cambria" w:eastAsia="Cambria" w:hAnsi="Cambria" w:cs="Cambria"/>
          <w:sz w:val="24"/>
          <w:szCs w:val="24"/>
        </w:rPr>
        <w:t xml:space="preserve">100 Sack value = 2.2 * 30 = 66 </w:t>
      </w:r>
    </w:p>
    <w:p w:rsidR="000930F8" w:rsidRDefault="00EB3F4A">
      <w:pPr>
        <w:ind w:left="491" w:right="6374"/>
        <w:jc w:val="center"/>
        <w:rPr>
          <w:rFonts w:ascii="Cambria" w:eastAsia="Cambria" w:hAnsi="Cambria" w:cs="Cambria"/>
          <w:sz w:val="24"/>
          <w:szCs w:val="24"/>
        </w:rPr>
      </w:pPr>
      <w:r>
        <w:rPr>
          <w:rFonts w:ascii="Cambria" w:eastAsia="Cambria" w:hAnsi="Cambria" w:cs="Cambria"/>
          <w:b/>
          <w:sz w:val="24"/>
          <w:szCs w:val="24"/>
        </w:rPr>
        <w:t xml:space="preserve">ii)         Second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2"/>
          <w:sz w:val="24"/>
          <w:szCs w:val="24"/>
        </w:rPr>
        <w:t xml:space="preserve">Ratio = </w:t>
      </w:r>
      <w:r>
        <w:rPr>
          <w:w w:val="98"/>
          <w:position w:val="2"/>
          <w:sz w:val="17"/>
          <w:szCs w:val="17"/>
          <w:u w:val="single" w:color="000000"/>
        </w:rPr>
        <w:t xml:space="preserve"> </w:t>
      </w:r>
      <w:r>
        <w:rPr>
          <w:rFonts w:ascii="Cambria Math" w:eastAsia="Cambria Math" w:hAnsi="Cambria Math" w:cs="Cambria Math"/>
          <w:w w:val="98"/>
          <w:position w:val="2"/>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8"/>
          <w:position w:val="-14"/>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172" style="position:absolute;left:0;text-align:left;margin-left:120.45pt;margin-top:-52.5pt;width:354.35pt;height:94.4pt;z-index:-2224;mso-position-horizontal-relative:page" coordorigin="2409,-1050" coordsize="7087,1888">
            <v:shape id="_x0000_s1209" style="position:absolute;left:2419;top:-1039;width:2088;height:0" coordorigin="2419,-1039" coordsize="2088,0" path="m2419,-1039r2088,e" filled="f" strokeweight=".58pt">
              <v:path arrowok="t"/>
            </v:shape>
            <v:shape id="_x0000_s1208" style="position:absolute;left:4517;top:-1039;width:984;height:0" coordorigin="4517,-1039" coordsize="984,0" path="m4517,-1039r984,e" filled="f" strokeweight=".58pt">
              <v:path arrowok="t"/>
            </v:shape>
            <v:shape id="_x0000_s1207" style="position:absolute;left:5510;top:-1039;width:989;height:0" coordorigin="5510,-1039" coordsize="989,0" path="m5510,-1039r989,e" filled="f" strokeweight=".58pt">
              <v:path arrowok="t"/>
            </v:shape>
            <v:shape id="_x0000_s1206" style="position:absolute;left:6509;top:-1039;width:984;height:0" coordorigin="6509,-1039" coordsize="984,0" path="m6509,-1039r984,e" filled="f" strokeweight=".58pt">
              <v:path arrowok="t"/>
            </v:shape>
            <v:shape id="_x0000_s1205" style="position:absolute;left:7502;top:-1039;width:989;height:0" coordorigin="7502,-1039" coordsize="989,0" path="m7502,-1039r989,e" filled="f" strokeweight=".58pt">
              <v:path arrowok="t"/>
            </v:shape>
            <v:shape id="_x0000_s1204" style="position:absolute;left:8501;top:-1039;width:984;height:0" coordorigin="8501,-1039" coordsize="984,0" path="m8501,-1039r984,e" filled="f" strokeweight=".58pt">
              <v:path arrowok="t"/>
            </v:shape>
            <v:shape id="_x0000_s1203" style="position:absolute;left:2419;top:-607;width:2088;height:0" coordorigin="2419,-607" coordsize="2088,0" path="m2419,-607r2088,e" filled="f" strokeweight=".58pt">
              <v:path arrowok="t"/>
            </v:shape>
            <v:shape id="_x0000_s1202" style="position:absolute;left:4517;top:-607;width:984;height:0" coordorigin="4517,-607" coordsize="984,0" path="m4517,-607r984,e" filled="f" strokeweight=".58pt">
              <v:path arrowok="t"/>
            </v:shape>
            <v:shape id="_x0000_s1201" style="position:absolute;left:5510;top:-607;width:989;height:0" coordorigin="5510,-607" coordsize="989,0" path="m5510,-607r989,e" filled="f" strokeweight=".58pt">
              <v:path arrowok="t"/>
            </v:shape>
            <v:shape id="_x0000_s1200" style="position:absolute;left:6509;top:-607;width:984;height:0" coordorigin="6509,-607" coordsize="984,0" path="m6509,-607r984,e" filled="f" strokeweight=".58pt">
              <v:path arrowok="t"/>
            </v:shape>
            <v:shape id="_x0000_s1199" style="position:absolute;left:7502;top:-607;width:989;height:0" coordorigin="7502,-607" coordsize="989,0" path="m7502,-607r989,e" filled="f" strokeweight=".58pt">
              <v:path arrowok="t"/>
            </v:shape>
            <v:shape id="_x0000_s1198" style="position:absolute;left:8501;top:-607;width:984;height:0" coordorigin="8501,-607" coordsize="984,0" path="m8501,-607r984,e" filled="f" strokeweight=".58pt">
              <v:path arrowok="t"/>
            </v:shape>
            <v:shape id="_x0000_s1197" style="position:absolute;left:2419;top:-175;width:2088;height:0" coordorigin="2419,-175" coordsize="2088,0" path="m2419,-175r2088,e" filled="f" strokeweight=".58pt">
              <v:path arrowok="t"/>
            </v:shape>
            <v:shape id="_x0000_s1196" style="position:absolute;left:4517;top:-175;width:984;height:0" coordorigin="4517,-175" coordsize="984,0" path="m4517,-175r984,e" filled="f" strokeweight=".58pt">
              <v:path arrowok="t"/>
            </v:shape>
            <v:shape id="_x0000_s1195" style="position:absolute;left:5510;top:-175;width:989;height:0" coordorigin="5510,-175" coordsize="989,0" path="m5510,-175r989,e" filled="f" strokeweight=".58pt">
              <v:path arrowok="t"/>
            </v:shape>
            <v:shape id="_x0000_s1194" style="position:absolute;left:6509;top:-175;width:984;height:0" coordorigin="6509,-175" coordsize="984,0" path="m6509,-175r984,e" filled="f" strokeweight=".58pt">
              <v:path arrowok="t"/>
            </v:shape>
            <v:shape id="_x0000_s1193" style="position:absolute;left:7502;top:-175;width:989;height:0" coordorigin="7502,-175" coordsize="989,0" path="m7502,-175r989,e" filled="f" strokeweight=".58pt">
              <v:path arrowok="t"/>
            </v:shape>
            <v:shape id="_x0000_s1192" style="position:absolute;left:8501;top:-175;width:984;height:0" coordorigin="8501,-175" coordsize="984,0" path="m8501,-175r984,e" filled="f" strokeweight=".58pt">
              <v:path arrowok="t"/>
            </v:shape>
            <v:shape id="_x0000_s1191" style="position:absolute;left:2419;top:396;width:2088;height:0" coordorigin="2419,396" coordsize="2088,0" path="m2419,396r2088,e" filled="f" strokeweight=".58pt">
              <v:path arrowok="t"/>
            </v:shape>
            <v:shape id="_x0000_s1190" style="position:absolute;left:4517;top:396;width:984;height:0" coordorigin="4517,396" coordsize="984,0" path="m4517,396r984,e" filled="f" strokeweight=".58pt">
              <v:path arrowok="t"/>
            </v:shape>
            <v:shape id="_x0000_s1189" style="position:absolute;left:5510;top:396;width:989;height:0" coordorigin="5510,396" coordsize="989,0" path="m5510,396r989,e" filled="f" strokeweight=".58pt">
              <v:path arrowok="t"/>
            </v:shape>
            <v:shape id="_x0000_s1188" style="position:absolute;left:6509;top:396;width:984;height:0" coordorigin="6509,396" coordsize="984,0" path="m6509,396r984,e" filled="f" strokeweight=".58pt">
              <v:path arrowok="t"/>
            </v:shape>
            <v:shape id="_x0000_s1187" style="position:absolute;left:7502;top:396;width:989;height:0" coordorigin="7502,396" coordsize="989,0" path="m7502,396r989,e" filled="f" strokeweight=".58pt">
              <v:path arrowok="t"/>
            </v:shape>
            <v:shape id="_x0000_s1186" style="position:absolute;left:8501;top:396;width:984;height:0" coordorigin="8501,396" coordsize="984,0" path="m8501,396r984,e" filled="f" strokeweight=".58pt">
              <v:path arrowok="t"/>
            </v:shape>
            <v:shape id="_x0000_s1185" style="position:absolute;left:2414;top:-1044;width:0;height:1877" coordorigin="2414,-1044" coordsize="0,1877" path="m2414,-1044r,1877e" filled="f" strokeweight=".58pt">
              <v:path arrowok="t"/>
            </v:shape>
            <v:shape id="_x0000_s1184" style="position:absolute;left:2419;top:828;width:2088;height:0" coordorigin="2419,828" coordsize="2088,0" path="m2419,828r2088,e" filled="f" strokeweight=".58pt">
              <v:path arrowok="t"/>
            </v:shape>
            <v:shape id="_x0000_s1183" style="position:absolute;left:4512;top:-1044;width:0;height:1877" coordorigin="4512,-1044" coordsize="0,1877" path="m4512,-1044r,1877e" filled="f" strokeweight=".58pt">
              <v:path arrowok="t"/>
            </v:shape>
            <v:shape id="_x0000_s1182" style="position:absolute;left:4517;top:828;width:984;height:0" coordorigin="4517,828" coordsize="984,0" path="m4517,828r984,e" filled="f" strokeweight=".58pt">
              <v:path arrowok="t"/>
            </v:shape>
            <v:shape id="_x0000_s1181" style="position:absolute;left:5506;top:-1044;width:0;height:1877" coordorigin="5506,-1044" coordsize="0,1877" path="m5506,-1044r,1877e" filled="f" strokeweight=".58pt">
              <v:path arrowok="t"/>
            </v:shape>
            <v:shape id="_x0000_s1180" style="position:absolute;left:5510;top:828;width:989;height:0" coordorigin="5510,828" coordsize="989,0" path="m5510,828r989,e" filled="f" strokeweight=".58pt">
              <v:path arrowok="t"/>
            </v:shape>
            <v:shape id="_x0000_s1179" style="position:absolute;left:6504;top:-1044;width:0;height:1877" coordorigin="6504,-1044" coordsize="0,1877" path="m6504,-1044r,1877e" filled="f" strokeweight=".58pt">
              <v:path arrowok="t"/>
            </v:shape>
            <v:shape id="_x0000_s1178" style="position:absolute;left:6509;top:828;width:984;height:0" coordorigin="6509,828" coordsize="984,0" path="m6509,828r984,e" filled="f" strokeweight=".58pt">
              <v:path arrowok="t"/>
            </v:shape>
            <v:shape id="_x0000_s1177" style="position:absolute;left:7498;top:-1044;width:0;height:1877" coordorigin="7498,-1044" coordsize="0,1877" path="m7498,-1044r,1877e" filled="f" strokeweight=".58pt">
              <v:path arrowok="t"/>
            </v:shape>
            <v:shape id="_x0000_s1176" style="position:absolute;left:7502;top:828;width:989;height:0" coordorigin="7502,828" coordsize="989,0" path="m7502,828r989,e" filled="f" strokeweight=".58pt">
              <v:path arrowok="t"/>
            </v:shape>
            <v:shape id="_x0000_s1175" style="position:absolute;left:8496;top:-1044;width:0;height:1877" coordorigin="8496,-1044" coordsize="0,1877" path="m8496,-1044r,1877e" filled="f" strokeweight=".58pt">
              <v:path arrowok="t"/>
            </v:shape>
            <v:shape id="_x0000_s1174" style="position:absolute;left:8501;top:828;width:984;height:0" coordorigin="8501,828" coordsize="984,0" path="m8501,828r984,e" filled="f" strokeweight=".58pt">
              <v:path arrowok="t"/>
            </v:shape>
            <v:shape id="_x0000_s1173" style="position:absolute;left:9490;top:-1044;width:0;height:1877" coordorigin="9490,-1044" coordsize="0,1877" path="m9490,-1044r,1877e" filled="f" strokeweight=".58pt">
              <v:path arrowok="t"/>
            </v:shape>
            <w10:wrap anchorx="page"/>
          </v:group>
        </w:pict>
      </w:r>
      <w:r w:rsidR="00EB3F4A">
        <w:rPr>
          <w:rFonts w:ascii="Cambria Math" w:eastAsia="Cambria Math" w:hAnsi="Cambria Math" w:cs="Cambria Math"/>
          <w:w w:val="98"/>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2"/>
          <w:sz w:val="24"/>
          <w:szCs w:val="24"/>
        </w:rPr>
        <w:t xml:space="preserve">2.2             2                1.5             1.2             1 </w:t>
      </w:r>
    </w:p>
    <w:p w:rsidR="000930F8" w:rsidRDefault="000930F8">
      <w:pPr>
        <w:spacing w:before="6"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sz w:val="24"/>
          <w:szCs w:val="24"/>
        </w:rPr>
        <w:t xml:space="preserve">Sack Weight = 30 +10 = 40 &lt;100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sz w:val="24"/>
          <w:szCs w:val="24"/>
        </w:rPr>
        <w:t xml:space="preserve">Sack value = 66 + (2*10) =86 </w:t>
      </w:r>
    </w:p>
    <w:p w:rsidR="000930F8" w:rsidRDefault="000930F8">
      <w:pPr>
        <w:spacing w:before="1"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b/>
          <w:sz w:val="24"/>
          <w:szCs w:val="24"/>
        </w:rPr>
        <w:t xml:space="preserve">iii)       Third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3"/>
          <w:sz w:val="24"/>
          <w:szCs w:val="24"/>
        </w:rPr>
        <w:t xml:space="preserve">Ratio = </w:t>
      </w:r>
      <w:r>
        <w:rPr>
          <w:w w:val="104"/>
          <w:position w:val="1"/>
          <w:sz w:val="17"/>
          <w:szCs w:val="17"/>
          <w:u w:val="single" w:color="000000"/>
        </w:rPr>
        <w:t xml:space="preserve"> </w:t>
      </w:r>
      <w:r>
        <w:rPr>
          <w:rFonts w:ascii="Cambria Math" w:eastAsia="Cambria Math" w:hAnsi="Cambria Math" w:cs="Cambria Math"/>
          <w:w w:val="104"/>
          <w:position w:val="1"/>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8"/>
          <w:position w:val="-15"/>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134" style="position:absolute;left:0;text-align:left;margin-left:120.45pt;margin-top:-52.25pt;width:354.35pt;height:94.2pt;z-index:-2223;mso-position-horizontal-relative:page" coordorigin="2409,-1045" coordsize="7087,1884">
            <v:shape id="_x0000_s1171" style="position:absolute;left:2419;top:-1034;width:2088;height:0" coordorigin="2419,-1034" coordsize="2088,0" path="m2419,-1034r2088,e" filled="f" strokeweight=".58pt">
              <v:path arrowok="t"/>
            </v:shape>
            <v:shape id="_x0000_s1170" style="position:absolute;left:4517;top:-1034;width:984;height:0" coordorigin="4517,-1034" coordsize="984,0" path="m4517,-1034r984,e" filled="f" strokeweight=".58pt">
              <v:path arrowok="t"/>
            </v:shape>
            <v:shape id="_x0000_s1169" style="position:absolute;left:5510;top:-1034;width:989;height:0" coordorigin="5510,-1034" coordsize="989,0" path="m5510,-1034r989,e" filled="f" strokeweight=".58pt">
              <v:path arrowok="t"/>
            </v:shape>
            <v:shape id="_x0000_s1168" style="position:absolute;left:6509;top:-1034;width:984;height:0" coordorigin="6509,-1034" coordsize="984,0" path="m6509,-1034r984,e" filled="f" strokeweight=".58pt">
              <v:path arrowok="t"/>
            </v:shape>
            <v:shape id="_x0000_s1167" style="position:absolute;left:7502;top:-1034;width:989;height:0" coordorigin="7502,-1034" coordsize="989,0" path="m7502,-1034r989,e" filled="f" strokeweight=".58pt">
              <v:path arrowok="t"/>
            </v:shape>
            <v:shape id="_x0000_s1166" style="position:absolute;left:8501;top:-1034;width:984;height:0" coordorigin="8501,-1034" coordsize="984,0" path="m8501,-1034r984,e" filled="f" strokeweight=".58pt">
              <v:path arrowok="t"/>
            </v:shape>
            <v:shape id="_x0000_s1165" style="position:absolute;left:2419;top:-602;width:2088;height:0" coordorigin="2419,-602" coordsize="2088,0" path="m2419,-602r2088,e" filled="f" strokeweight=".58pt">
              <v:path arrowok="t"/>
            </v:shape>
            <v:shape id="_x0000_s1164" style="position:absolute;left:4517;top:-602;width:984;height:0" coordorigin="4517,-602" coordsize="984,0" path="m4517,-602r984,e" filled="f" strokeweight=".58pt">
              <v:path arrowok="t"/>
            </v:shape>
            <v:shape id="_x0000_s1163" style="position:absolute;left:5510;top:-602;width:989;height:0" coordorigin="5510,-602" coordsize="989,0" path="m5510,-602r989,e" filled="f" strokeweight=".58pt">
              <v:path arrowok="t"/>
            </v:shape>
            <v:shape id="_x0000_s1162" style="position:absolute;left:6509;top:-602;width:984;height:0" coordorigin="6509,-602" coordsize="984,0" path="m6509,-602r984,e" filled="f" strokeweight=".58pt">
              <v:path arrowok="t"/>
            </v:shape>
            <v:shape id="_x0000_s1161" style="position:absolute;left:7502;top:-602;width:989;height:0" coordorigin="7502,-602" coordsize="989,0" path="m7502,-602r989,e" filled="f" strokeweight=".58pt">
              <v:path arrowok="t"/>
            </v:shape>
            <v:shape id="_x0000_s1160" style="position:absolute;left:8501;top:-602;width:984;height:0" coordorigin="8501,-602" coordsize="984,0" path="m8501,-602r984,e" filled="f" strokeweight=".58pt">
              <v:path arrowok="t"/>
            </v:shape>
            <v:shape id="_x0000_s1159" style="position:absolute;left:2419;top:-170;width:2088;height:0" coordorigin="2419,-170" coordsize="2088,0" path="m2419,-170r2088,e" filled="f" strokeweight=".58pt">
              <v:path arrowok="t"/>
            </v:shape>
            <v:shape id="_x0000_s1158" style="position:absolute;left:4517;top:-170;width:984;height:0" coordorigin="4517,-170" coordsize="984,0" path="m4517,-170r984,e" filled="f" strokeweight=".58pt">
              <v:path arrowok="t"/>
            </v:shape>
            <v:shape id="_x0000_s1157" style="position:absolute;left:5510;top:-170;width:989;height:0" coordorigin="5510,-170" coordsize="989,0" path="m5510,-170r989,e" filled="f" strokeweight=".58pt">
              <v:path arrowok="t"/>
            </v:shape>
            <v:shape id="_x0000_s1156" style="position:absolute;left:6509;top:-170;width:984;height:0" coordorigin="6509,-170" coordsize="984,0" path="m6509,-170r984,e" filled="f" strokeweight=".58pt">
              <v:path arrowok="t"/>
            </v:shape>
            <v:shape id="_x0000_s1155" style="position:absolute;left:7502;top:-170;width:989;height:0" coordorigin="7502,-170" coordsize="989,0" path="m7502,-170r989,e" filled="f" strokeweight=".58pt">
              <v:path arrowok="t"/>
            </v:shape>
            <v:shape id="_x0000_s1154" style="position:absolute;left:8501;top:-170;width:984;height:0" coordorigin="8501,-170" coordsize="984,0" path="m8501,-170r984,e" filled="f" strokeweight=".58pt">
              <v:path arrowok="t"/>
            </v:shape>
            <v:shape id="_x0000_s1153" style="position:absolute;left:2419;top:396;width:2088;height:0" coordorigin="2419,396" coordsize="2088,0" path="m2419,396r2088,e" filled="f" strokeweight=".58pt">
              <v:path arrowok="t"/>
            </v:shape>
            <v:shape id="_x0000_s1152" style="position:absolute;left:4517;top:396;width:984;height:0" coordorigin="4517,396" coordsize="984,0" path="m4517,396r984,e" filled="f" strokeweight=".58pt">
              <v:path arrowok="t"/>
            </v:shape>
            <v:shape id="_x0000_s1151" style="position:absolute;left:5510;top:396;width:989;height:0" coordorigin="5510,396" coordsize="989,0" path="m5510,396r989,e" filled="f" strokeweight=".58pt">
              <v:path arrowok="t"/>
            </v:shape>
            <v:shape id="_x0000_s1150" style="position:absolute;left:6509;top:396;width:984;height:0" coordorigin="6509,396" coordsize="984,0" path="m6509,396r984,e" filled="f" strokeweight=".58pt">
              <v:path arrowok="t"/>
            </v:shape>
            <v:shape id="_x0000_s1149" style="position:absolute;left:7502;top:396;width:989;height:0" coordorigin="7502,396" coordsize="989,0" path="m7502,396r989,e" filled="f" strokeweight=".58pt">
              <v:path arrowok="t"/>
            </v:shape>
            <v:shape id="_x0000_s1148" style="position:absolute;left:8501;top:396;width:984;height:0" coordorigin="8501,396" coordsize="984,0" path="m8501,396r984,e" filled="f" strokeweight=".58pt">
              <v:path arrowok="t"/>
            </v:shape>
            <v:shape id="_x0000_s1147" style="position:absolute;left:2414;top:-1039;width:0;height:1872" coordorigin="2414,-1039" coordsize="0,1872" path="m2414,-1039r,1872e" filled="f" strokeweight=".58pt">
              <v:path arrowok="t"/>
            </v:shape>
            <v:shape id="_x0000_s1146" style="position:absolute;left:2419;top:828;width:2088;height:0" coordorigin="2419,828" coordsize="2088,0" path="m2419,828r2088,e" filled="f" strokeweight=".58pt">
              <v:path arrowok="t"/>
            </v:shape>
            <v:shape id="_x0000_s1145" style="position:absolute;left:4512;top:-1039;width:0;height:1872" coordorigin="4512,-1039" coordsize="0,1872" path="m4512,-1039r,1872e" filled="f" strokeweight=".58pt">
              <v:path arrowok="t"/>
            </v:shape>
            <v:shape id="_x0000_s1144" style="position:absolute;left:4517;top:828;width:984;height:0" coordorigin="4517,828" coordsize="984,0" path="m4517,828r984,e" filled="f" strokeweight=".58pt">
              <v:path arrowok="t"/>
            </v:shape>
            <v:shape id="_x0000_s1143" style="position:absolute;left:5506;top:-1039;width:0;height:1872" coordorigin="5506,-1039" coordsize="0,1872" path="m5506,-1039r,1872e" filled="f" strokeweight=".58pt">
              <v:path arrowok="t"/>
            </v:shape>
            <v:shape id="_x0000_s1142" style="position:absolute;left:5510;top:828;width:989;height:0" coordorigin="5510,828" coordsize="989,0" path="m5510,828r989,e" filled="f" strokeweight=".58pt">
              <v:path arrowok="t"/>
            </v:shape>
            <v:shape id="_x0000_s1141" style="position:absolute;left:6504;top:-1039;width:0;height:1872" coordorigin="6504,-1039" coordsize="0,1872" path="m6504,-1039r,1872e" filled="f" strokeweight=".58pt">
              <v:path arrowok="t"/>
            </v:shape>
            <v:shape id="_x0000_s1140" style="position:absolute;left:6509;top:828;width:984;height:0" coordorigin="6509,828" coordsize="984,0" path="m6509,828r984,e" filled="f" strokeweight=".58pt">
              <v:path arrowok="t"/>
            </v:shape>
            <v:shape id="_x0000_s1139" style="position:absolute;left:7498;top:-1039;width:0;height:1872" coordorigin="7498,-1039" coordsize="0,1872" path="m7498,-1039r,1872e" filled="f" strokeweight=".58pt">
              <v:path arrowok="t"/>
            </v:shape>
            <v:shape id="_x0000_s1138" style="position:absolute;left:7502;top:828;width:989;height:0" coordorigin="7502,828" coordsize="989,0" path="m7502,828r989,e" filled="f" strokeweight=".58pt">
              <v:path arrowok="t"/>
            </v:shape>
            <v:shape id="_x0000_s1137" style="position:absolute;left:8496;top:-1039;width:0;height:1872" coordorigin="8496,-1039" coordsize="0,1872" path="m8496,-1039r,1872e" filled="f" strokeweight=".58pt">
              <v:path arrowok="t"/>
            </v:shape>
            <v:shape id="_x0000_s1136" style="position:absolute;left:8501;top:828;width:984;height:0" coordorigin="8501,828" coordsize="984,0" path="m8501,828r984,e" filled="f" strokeweight=".58pt">
              <v:path arrowok="t"/>
            </v:shape>
            <v:shape id="_x0000_s1135" style="position:absolute;left:9490;top:-1039;width:0;height:1872" coordorigin="9490,-1039" coordsize="0,1872" path="m9490,-1039r,1872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3"/>
          <w:sz w:val="24"/>
          <w:szCs w:val="24"/>
        </w:rPr>
        <w:t xml:space="preserve">2.2             2                1.5             1.2             1 </w:t>
      </w:r>
    </w:p>
    <w:p w:rsidR="000930F8" w:rsidRDefault="000930F8">
      <w:pPr>
        <w:spacing w:before="1"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6676"/>
        <w:rPr>
          <w:rFonts w:ascii="Cambria" w:eastAsia="Cambria" w:hAnsi="Cambria" w:cs="Cambria"/>
          <w:sz w:val="24"/>
          <w:szCs w:val="24"/>
        </w:rPr>
      </w:pPr>
      <w:r>
        <w:rPr>
          <w:rFonts w:ascii="Cambria" w:eastAsia="Cambria" w:hAnsi="Cambria" w:cs="Cambria"/>
          <w:sz w:val="24"/>
          <w:szCs w:val="24"/>
        </w:rPr>
        <w:t xml:space="preserve">Sack Weight = 40 +20 = 60 &lt;100 Sack value </w:t>
      </w:r>
      <w:r>
        <w:rPr>
          <w:rFonts w:ascii="Cambria" w:eastAsia="Cambria" w:hAnsi="Cambria" w:cs="Cambria"/>
          <w:sz w:val="24"/>
          <w:szCs w:val="24"/>
        </w:rPr>
        <w:t xml:space="preserve">= 86 + (1.5*20) = 116 </w:t>
      </w:r>
    </w:p>
    <w:p w:rsidR="000930F8" w:rsidRDefault="00EB3F4A">
      <w:pPr>
        <w:ind w:left="491" w:right="6408"/>
        <w:jc w:val="center"/>
        <w:rPr>
          <w:rFonts w:ascii="Cambria" w:eastAsia="Cambria" w:hAnsi="Cambria" w:cs="Cambria"/>
          <w:sz w:val="24"/>
          <w:szCs w:val="24"/>
        </w:rPr>
      </w:pPr>
      <w:r>
        <w:rPr>
          <w:rFonts w:ascii="Cambria" w:eastAsia="Cambria" w:hAnsi="Cambria" w:cs="Cambria"/>
          <w:b/>
          <w:sz w:val="24"/>
          <w:szCs w:val="24"/>
        </w:rPr>
        <w:t xml:space="preserve">iv)        Fourth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w:t>
      </w:r>
      <w:r>
        <w:rPr>
          <w:rFonts w:ascii="Cambria" w:eastAsia="Cambria" w:hAnsi="Cambria" w:cs="Cambria"/>
          <w:sz w:val="24"/>
          <w:szCs w:val="24"/>
        </w:rPr>
        <w:t xml:space="preserve">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2"/>
          <w:sz w:val="24"/>
          <w:szCs w:val="24"/>
        </w:rPr>
        <w:t xml:space="preserve">Ratio = </w:t>
      </w:r>
      <w:r>
        <w:rPr>
          <w:w w:val="104"/>
          <w:position w:val="2"/>
          <w:sz w:val="17"/>
          <w:szCs w:val="17"/>
          <w:u w:val="single" w:color="000000"/>
        </w:rPr>
        <w:t xml:space="preserve"> </w:t>
      </w:r>
      <w:r>
        <w:rPr>
          <w:rFonts w:ascii="Cambria Math" w:eastAsia="Cambria Math" w:hAnsi="Cambria Math" w:cs="Cambria Math"/>
          <w:w w:val="104"/>
          <w:position w:val="2"/>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9"/>
          <w:position w:val="-14"/>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096" style="position:absolute;left:0;text-align:left;margin-left:120.45pt;margin-top:-52.5pt;width:354.35pt;height:94.4pt;z-index:-2222;mso-position-horizontal-relative:page" coordorigin="2409,-1050" coordsize="7087,1888">
            <v:shape id="_x0000_s1133" style="position:absolute;left:2419;top:-1039;width:2088;height:0" coordorigin="2419,-1039" coordsize="2088,0" path="m2419,-1039r2088,e" filled="f" strokeweight=".58pt">
              <v:path arrowok="t"/>
            </v:shape>
            <v:shape id="_x0000_s1132" style="position:absolute;left:4517;top:-1039;width:984;height:0" coordorigin="4517,-1039" coordsize="984,0" path="m4517,-1039r984,e" filled="f" strokeweight=".58pt">
              <v:path arrowok="t"/>
            </v:shape>
            <v:shape id="_x0000_s1131" style="position:absolute;left:5510;top:-1039;width:989;height:0" coordorigin="5510,-1039" coordsize="989,0" path="m5510,-1039r989,e" filled="f" strokeweight=".58pt">
              <v:path arrowok="t"/>
            </v:shape>
            <v:shape id="_x0000_s1130" style="position:absolute;left:6509;top:-1039;width:984;height:0" coordorigin="6509,-1039" coordsize="984,0" path="m6509,-1039r984,e" filled="f" strokeweight=".58pt">
              <v:path arrowok="t"/>
            </v:shape>
            <v:shape id="_x0000_s1129" style="position:absolute;left:7502;top:-1039;width:989;height:0" coordorigin="7502,-1039" coordsize="989,0" path="m7502,-1039r989,e" filled="f" strokeweight=".58pt">
              <v:path arrowok="t"/>
            </v:shape>
            <v:shape id="_x0000_s1128" style="position:absolute;left:8501;top:-1039;width:984;height:0" coordorigin="8501,-1039" coordsize="984,0" path="m8501,-1039r984,e" filled="f" strokeweight=".58pt">
              <v:path arrowok="t"/>
            </v:shape>
            <v:shape id="_x0000_s1127" style="position:absolute;left:2419;top:-607;width:2088;height:0" coordorigin="2419,-607" coordsize="2088,0" path="m2419,-607r2088,e" filled="f" strokeweight=".58pt">
              <v:path arrowok="t"/>
            </v:shape>
            <v:shape id="_x0000_s1126" style="position:absolute;left:4517;top:-607;width:984;height:0" coordorigin="4517,-607" coordsize="984,0" path="m4517,-607r984,e" filled="f" strokeweight=".58pt">
              <v:path arrowok="t"/>
            </v:shape>
            <v:shape id="_x0000_s1125" style="position:absolute;left:5510;top:-607;width:989;height:0" coordorigin="5510,-607" coordsize="989,0" path="m5510,-607r989,e" filled="f" strokeweight=".58pt">
              <v:path arrowok="t"/>
            </v:shape>
            <v:shape id="_x0000_s1124" style="position:absolute;left:6509;top:-607;width:984;height:0" coordorigin="6509,-607" coordsize="984,0" path="m6509,-607r984,e" filled="f" strokeweight=".58pt">
              <v:path arrowok="t"/>
            </v:shape>
            <v:shape id="_x0000_s1123" style="position:absolute;left:7502;top:-607;width:989;height:0" coordorigin="7502,-607" coordsize="989,0" path="m7502,-607r989,e" filled="f" strokeweight=".58pt">
              <v:path arrowok="t"/>
            </v:shape>
            <v:shape id="_x0000_s1122" style="position:absolute;left:8501;top:-607;width:984;height:0" coordorigin="8501,-607" coordsize="984,0" path="m8501,-607r984,e" filled="f" strokeweight=".58pt">
              <v:path arrowok="t"/>
            </v:shape>
            <v:shape id="_x0000_s1121" style="position:absolute;left:2419;top:-175;width:2088;height:0" coordorigin="2419,-175" coordsize="2088,0" path="m2419,-175r2088,e" filled="f" strokeweight=".58pt">
              <v:path arrowok="t"/>
            </v:shape>
            <v:shape id="_x0000_s1120" style="position:absolute;left:4517;top:-175;width:984;height:0" coordorigin="4517,-175" coordsize="984,0" path="m4517,-175r984,e" filled="f" strokeweight=".58pt">
              <v:path arrowok="t"/>
            </v:shape>
            <v:shape id="_x0000_s1119" style="position:absolute;left:5510;top:-175;width:989;height:0" coordorigin="5510,-175" coordsize="989,0" path="m5510,-175r989,e" filled="f" strokeweight=".58pt">
              <v:path arrowok="t"/>
            </v:shape>
            <v:shape id="_x0000_s1118" style="position:absolute;left:6509;top:-175;width:984;height:0" coordorigin="6509,-175" coordsize="984,0" path="m6509,-175r984,e" filled="f" strokeweight=".58pt">
              <v:path arrowok="t"/>
            </v:shape>
            <v:shape id="_x0000_s1117" style="position:absolute;left:7502;top:-175;width:989;height:0" coordorigin="7502,-175" coordsize="989,0" path="m7502,-175r989,e" filled="f" strokeweight=".58pt">
              <v:path arrowok="t"/>
            </v:shape>
            <v:shape id="_x0000_s1116" style="position:absolute;left:8501;top:-175;width:984;height:0" coordorigin="8501,-175" coordsize="984,0" path="m8501,-175r984,e" filled="f" strokeweight=".58pt">
              <v:path arrowok="t"/>
            </v:shape>
            <v:shape id="_x0000_s1115" style="position:absolute;left:2419;top:396;width:2088;height:0" coordorigin="2419,396" coordsize="2088,0" path="m2419,396r2088,e" filled="f" strokeweight=".58pt">
              <v:path arrowok="t"/>
            </v:shape>
            <v:shape id="_x0000_s1114" style="position:absolute;left:4517;top:396;width:984;height:0" coordorigin="4517,396" coordsize="984,0" path="m4517,396r984,e" filled="f" strokeweight=".58pt">
              <v:path arrowok="t"/>
            </v:shape>
            <v:shape id="_x0000_s1113" style="position:absolute;left:5510;top:396;width:989;height:0" coordorigin="5510,396" coordsize="989,0" path="m5510,396r989,e" filled="f" strokeweight=".58pt">
              <v:path arrowok="t"/>
            </v:shape>
            <v:shape id="_x0000_s1112" style="position:absolute;left:6509;top:396;width:984;height:0" coordorigin="6509,396" coordsize="984,0" path="m6509,396r984,e" filled="f" strokeweight=".58pt">
              <v:path arrowok="t"/>
            </v:shape>
            <v:shape id="_x0000_s1111" style="position:absolute;left:7502;top:396;width:989;height:0" coordorigin="7502,396" coordsize="989,0" path="m7502,396r989,e" filled="f" strokeweight=".58pt">
              <v:path arrowok="t"/>
            </v:shape>
            <v:shape id="_x0000_s1110" style="position:absolute;left:8501;top:396;width:984;height:0" coordorigin="8501,396" coordsize="984,0" path="m8501,396r984,e" filled="f" strokeweight=".58pt">
              <v:path arrowok="t"/>
            </v:shape>
            <v:shape id="_x0000_s1109" style="position:absolute;left:2414;top:-1044;width:0;height:1877" coordorigin="2414,-1044" coordsize="0,1877" path="m2414,-1044r,1877e" filled="f" strokeweight=".58pt">
              <v:path arrowok="t"/>
            </v:shape>
            <v:shape id="_x0000_s1108" style="position:absolute;left:2419;top:828;width:2088;height:0" coordorigin="2419,828" coordsize="2088,0" path="m2419,828r2088,e" filled="f" strokeweight=".58pt">
              <v:path arrowok="t"/>
            </v:shape>
            <v:shape id="_x0000_s1107" style="position:absolute;left:4512;top:-1044;width:0;height:1877" coordorigin="4512,-1044" coordsize="0,1877" path="m4512,-1044r,1877e" filled="f" strokeweight=".58pt">
              <v:path arrowok="t"/>
            </v:shape>
            <v:shape id="_x0000_s1106" style="position:absolute;left:4517;top:828;width:984;height:0" coordorigin="4517,828" coordsize="984,0" path="m4517,828r984,e" filled="f" strokeweight=".58pt">
              <v:path arrowok="t"/>
            </v:shape>
            <v:shape id="_x0000_s1105" style="position:absolute;left:5506;top:-1044;width:0;height:1877" coordorigin="5506,-1044" coordsize="0,1877" path="m5506,-1044r,1877e" filled="f" strokeweight=".58pt">
              <v:path arrowok="t"/>
            </v:shape>
            <v:shape id="_x0000_s1104" style="position:absolute;left:5510;top:828;width:989;height:0" coordorigin="5510,828" coordsize="989,0" path="m5510,828r989,e" filled="f" strokeweight=".58pt">
              <v:path arrowok="t"/>
            </v:shape>
            <v:shape id="_x0000_s1103" style="position:absolute;left:6504;top:-1044;width:0;height:1877" coordorigin="6504,-1044" coordsize="0,1877" path="m6504,-1044r,1877e" filled="f" strokeweight=".58pt">
              <v:path arrowok="t"/>
            </v:shape>
            <v:shape id="_x0000_s1102" style="position:absolute;left:6509;top:828;width:984;height:0" coordorigin="6509,828" coordsize="984,0" path="m6509,828r984,e" filled="f" strokeweight=".58pt">
              <v:path arrowok="t"/>
            </v:shape>
            <v:shape id="_x0000_s1101" style="position:absolute;left:7498;top:-1044;width:0;height:1877" coordorigin="7498,-1044" coordsize="0,1877" path="m7498,-1044r,1877e" filled="f" strokeweight=".58pt">
              <v:path arrowok="t"/>
            </v:shape>
            <v:shape id="_x0000_s1100" style="position:absolute;left:7502;top:828;width:989;height:0" coordorigin="7502,828" coordsize="989,0" path="m7502,828r989,e" filled="f" strokeweight=".58pt">
              <v:path arrowok="t"/>
            </v:shape>
            <v:shape id="_x0000_s1099" style="position:absolute;left:8496;top:-1044;width:0;height:1877" coordorigin="8496,-1044" coordsize="0,1877" path="m8496,-1044r,1877e" filled="f" strokeweight=".58pt">
              <v:path arrowok="t"/>
            </v:shape>
            <v:shape id="_x0000_s1098" style="position:absolute;left:8501;top:828;width:984;height:0" coordorigin="8501,828" coordsize="984,0" path="m8501,828r984,e" filled="f" strokeweight=".58pt">
              <v:path arrowok="t"/>
            </v:shape>
            <v:shape id="_x0000_s1097" style="position:absolute;left:9490;top:-1044;width:0;height:1877" coordorigin="9490,-1044" coordsize="0,1877" path="m9490,-1044r,1877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2"/>
          <w:sz w:val="24"/>
          <w:szCs w:val="24"/>
        </w:rPr>
        <w:t xml:space="preserve">2.2             2                1.5             1.2             1 </w:t>
      </w:r>
    </w:p>
    <w:p w:rsidR="000930F8" w:rsidRDefault="000930F8">
      <w:pPr>
        <w:spacing w:before="6"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1                1                 </w:t>
      </w:r>
    </w:p>
    <w:p w:rsidR="000930F8" w:rsidRDefault="000930F8">
      <w:pPr>
        <w:spacing w:before="4" w:line="140" w:lineRule="exact"/>
        <w:rPr>
          <w:sz w:val="15"/>
          <w:szCs w:val="15"/>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sz w:val="24"/>
          <w:szCs w:val="24"/>
        </w:rPr>
        <w:t xml:space="preserve">Sack Weight = 60 +50 = </w:t>
      </w:r>
      <w:r>
        <w:rPr>
          <w:rFonts w:ascii="Cambria" w:eastAsia="Cambria" w:hAnsi="Cambria" w:cs="Cambria"/>
          <w:b/>
          <w:sz w:val="24"/>
          <w:szCs w:val="24"/>
        </w:rPr>
        <w:t xml:space="preserve">110 &gt;100 Hence item 4 is skipped and item 5 is selected  </w:t>
      </w:r>
    </w:p>
    <w:p w:rsidR="000930F8" w:rsidRDefault="000930F8">
      <w:pPr>
        <w:spacing w:before="1" w:line="140" w:lineRule="exact"/>
        <w:rPr>
          <w:sz w:val="14"/>
          <w:szCs w:val="14"/>
        </w:rPr>
      </w:pPr>
    </w:p>
    <w:p w:rsidR="000930F8" w:rsidRDefault="00EB3F4A">
      <w:pPr>
        <w:ind w:left="529"/>
        <w:rPr>
          <w:rFonts w:ascii="Cambria" w:eastAsia="Cambria" w:hAnsi="Cambria" w:cs="Cambria"/>
          <w:sz w:val="24"/>
          <w:szCs w:val="24"/>
        </w:rPr>
      </w:pPr>
      <w:r>
        <w:rPr>
          <w:rFonts w:ascii="Cambria" w:eastAsia="Cambria" w:hAnsi="Cambria" w:cs="Cambria"/>
          <w:b/>
          <w:sz w:val="24"/>
          <w:szCs w:val="24"/>
        </w:rPr>
        <w:t xml:space="preserve">v)         Fifth item is selected </w:t>
      </w:r>
    </w:p>
    <w:p w:rsidR="000930F8" w:rsidRDefault="000930F8">
      <w:pPr>
        <w:spacing w:before="1" w:line="140" w:lineRule="exact"/>
        <w:rPr>
          <w:sz w:val="15"/>
          <w:szCs w:val="15"/>
        </w:rPr>
      </w:pPr>
    </w:p>
    <w:p w:rsidR="000930F8" w:rsidRDefault="00EB3F4A">
      <w:pPr>
        <w:spacing w:line="368" w:lineRule="auto"/>
        <w:ind w:left="1705" w:right="2118"/>
        <w:rPr>
          <w:rFonts w:ascii="Cambria" w:eastAsia="Cambria" w:hAnsi="Cambria" w:cs="Cambria"/>
          <w:sz w:val="24"/>
          <w:szCs w:val="24"/>
        </w:rPr>
      </w:pPr>
      <w:r>
        <w:rPr>
          <w:rFonts w:ascii="Cambria" w:eastAsia="Cambria" w:hAnsi="Cambria" w:cs="Cambria"/>
          <w:sz w:val="24"/>
          <w:szCs w:val="24"/>
        </w:rPr>
        <w:t xml:space="preserve">Object                           3                1                2                5                4 W                                    30              10              20              50              40 </w:t>
      </w:r>
    </w:p>
    <w:p w:rsidR="000930F8" w:rsidRDefault="00EB3F4A">
      <w:pPr>
        <w:spacing w:line="160" w:lineRule="exact"/>
        <w:ind w:left="1705"/>
        <w:rPr>
          <w:rFonts w:ascii="Cambria" w:eastAsia="Cambria" w:hAnsi="Cambria" w:cs="Cambria"/>
          <w:sz w:val="16"/>
          <w:szCs w:val="16"/>
        </w:rPr>
      </w:pPr>
      <w:r>
        <w:rPr>
          <w:rFonts w:ascii="Cambria" w:eastAsia="Cambria" w:hAnsi="Cambria" w:cs="Cambria"/>
          <w:position w:val="-12"/>
          <w:sz w:val="24"/>
          <w:szCs w:val="24"/>
        </w:rPr>
        <w:t xml:space="preserve">Ratio = </w:t>
      </w:r>
      <w:r>
        <w:rPr>
          <w:w w:val="104"/>
          <w:position w:val="2"/>
          <w:sz w:val="17"/>
          <w:szCs w:val="17"/>
          <w:u w:val="single" w:color="000000"/>
        </w:rPr>
        <w:t xml:space="preserve"> </w:t>
      </w:r>
      <w:r>
        <w:rPr>
          <w:rFonts w:ascii="Cambria Math" w:eastAsia="Cambria Math" w:hAnsi="Cambria Math" w:cs="Cambria Math"/>
          <w:w w:val="104"/>
          <w:position w:val="2"/>
          <w:sz w:val="17"/>
          <w:szCs w:val="17"/>
          <w:u w:val="single" w:color="000000"/>
        </w:rPr>
        <w:t>!</w:t>
      </w:r>
      <w:r>
        <w:rPr>
          <w:rFonts w:ascii="Cambria Math" w:eastAsia="Cambria Math" w:hAnsi="Cambria Math" w:cs="Cambria Math"/>
          <w:w w:val="99"/>
          <w:position w:val="-2"/>
          <w:sz w:val="14"/>
          <w:szCs w:val="14"/>
          <w:u w:val="single" w:color="000000"/>
        </w:rPr>
        <w:t>"</w:t>
      </w:r>
      <w:r>
        <w:rPr>
          <w:rFonts w:ascii="Cambria Math" w:eastAsia="Cambria Math" w:hAnsi="Cambria Math" w:cs="Cambria Math"/>
          <w:position w:val="-2"/>
          <w:sz w:val="14"/>
          <w:szCs w:val="14"/>
        </w:rPr>
        <w:t xml:space="preserve"> </w:t>
      </w:r>
      <w:r>
        <w:rPr>
          <w:rFonts w:ascii="Cambria" w:eastAsia="Cambria" w:hAnsi="Cambria" w:cs="Cambria"/>
          <w:w w:val="99"/>
          <w:position w:val="-14"/>
          <w:sz w:val="16"/>
          <w:szCs w:val="16"/>
        </w:rPr>
        <w:t xml:space="preserve"> </w:t>
      </w:r>
    </w:p>
    <w:p w:rsidR="000930F8" w:rsidRDefault="000930F8">
      <w:pPr>
        <w:spacing w:line="260" w:lineRule="exact"/>
        <w:ind w:left="2485"/>
        <w:rPr>
          <w:rFonts w:ascii="Cambria" w:eastAsia="Cambria" w:hAnsi="Cambria" w:cs="Cambria"/>
          <w:sz w:val="24"/>
          <w:szCs w:val="24"/>
        </w:rPr>
      </w:pPr>
      <w:r w:rsidRPr="000930F8">
        <w:pict>
          <v:group id="_x0000_s1058" style="position:absolute;left:0;text-align:left;margin-left:120.45pt;margin-top:-52.5pt;width:354.35pt;height:94.4pt;z-index:-2221;mso-position-horizontal-relative:page" coordorigin="2409,-1050" coordsize="7087,1888">
            <v:shape id="_x0000_s1095" style="position:absolute;left:2419;top:-1039;width:2088;height:0" coordorigin="2419,-1039" coordsize="2088,0" path="m2419,-1039r2088,e" filled="f" strokeweight=".58pt">
              <v:path arrowok="t"/>
            </v:shape>
            <v:shape id="_x0000_s1094" style="position:absolute;left:4517;top:-1039;width:984;height:0" coordorigin="4517,-1039" coordsize="984,0" path="m4517,-1039r984,e" filled="f" strokeweight=".58pt">
              <v:path arrowok="t"/>
            </v:shape>
            <v:shape id="_x0000_s1093" style="position:absolute;left:5510;top:-1039;width:989;height:0" coordorigin="5510,-1039" coordsize="989,0" path="m5510,-1039r989,e" filled="f" strokeweight=".58pt">
              <v:path arrowok="t"/>
            </v:shape>
            <v:shape id="_x0000_s1092" style="position:absolute;left:6509;top:-1039;width:984;height:0" coordorigin="6509,-1039" coordsize="984,0" path="m6509,-1039r984,e" filled="f" strokeweight=".58pt">
              <v:path arrowok="t"/>
            </v:shape>
            <v:shape id="_x0000_s1091" style="position:absolute;left:7502;top:-1039;width:989;height:0" coordorigin="7502,-1039" coordsize="989,0" path="m7502,-1039r989,e" filled="f" strokeweight=".58pt">
              <v:path arrowok="t"/>
            </v:shape>
            <v:shape id="_x0000_s1090" style="position:absolute;left:8501;top:-1039;width:984;height:0" coordorigin="8501,-1039" coordsize="984,0" path="m8501,-1039r984,e" filled="f" strokeweight=".58pt">
              <v:path arrowok="t"/>
            </v:shape>
            <v:shape id="_x0000_s1089" style="position:absolute;left:2419;top:-607;width:2088;height:0" coordorigin="2419,-607" coordsize="2088,0" path="m2419,-607r2088,e" filled="f" strokeweight=".58pt">
              <v:path arrowok="t"/>
            </v:shape>
            <v:shape id="_x0000_s1088" style="position:absolute;left:4517;top:-607;width:984;height:0" coordorigin="4517,-607" coordsize="984,0" path="m4517,-607r984,e" filled="f" strokeweight=".58pt">
              <v:path arrowok="t"/>
            </v:shape>
            <v:shape id="_x0000_s1087" style="position:absolute;left:5510;top:-607;width:989;height:0" coordorigin="5510,-607" coordsize="989,0" path="m5510,-607r989,e" filled="f" strokeweight=".58pt">
              <v:path arrowok="t"/>
            </v:shape>
            <v:shape id="_x0000_s1086" style="position:absolute;left:6509;top:-607;width:984;height:0" coordorigin="6509,-607" coordsize="984,0" path="m6509,-607r984,e" filled="f" strokeweight=".58pt">
              <v:path arrowok="t"/>
            </v:shape>
            <v:shape id="_x0000_s1085" style="position:absolute;left:7502;top:-607;width:989;height:0" coordorigin="7502,-607" coordsize="989,0" path="m7502,-607r989,e" filled="f" strokeweight=".58pt">
              <v:path arrowok="t"/>
            </v:shape>
            <v:shape id="_x0000_s1084" style="position:absolute;left:8501;top:-607;width:984;height:0" coordorigin="8501,-607" coordsize="984,0" path="m8501,-607r984,e" filled="f" strokeweight=".58pt">
              <v:path arrowok="t"/>
            </v:shape>
            <v:shape id="_x0000_s1083" style="position:absolute;left:2419;top:-175;width:2088;height:0" coordorigin="2419,-175" coordsize="2088,0" path="m2419,-175r2088,e" filled="f" strokeweight=".58pt">
              <v:path arrowok="t"/>
            </v:shape>
            <v:shape id="_x0000_s1082" style="position:absolute;left:4517;top:-175;width:984;height:0" coordorigin="4517,-175" coordsize="984,0" path="m4517,-175r984,e" filled="f" strokeweight=".58pt">
              <v:path arrowok="t"/>
            </v:shape>
            <v:shape id="_x0000_s1081" style="position:absolute;left:5510;top:-175;width:989;height:0" coordorigin="5510,-175" coordsize="989,0" path="m5510,-175r989,e" filled="f" strokeweight=".58pt">
              <v:path arrowok="t"/>
            </v:shape>
            <v:shape id="_x0000_s1080" style="position:absolute;left:6509;top:-175;width:984;height:0" coordorigin="6509,-175" coordsize="984,0" path="m6509,-175r984,e" filled="f" strokeweight=".58pt">
              <v:path arrowok="t"/>
            </v:shape>
            <v:shape id="_x0000_s1079" style="position:absolute;left:7502;top:-175;width:989;height:0" coordorigin="7502,-175" coordsize="989,0" path="m7502,-175r989,e" filled="f" strokeweight=".58pt">
              <v:path arrowok="t"/>
            </v:shape>
            <v:shape id="_x0000_s1078" style="position:absolute;left:8501;top:-175;width:984;height:0" coordorigin="8501,-175" coordsize="984,0" path="m8501,-175r984,e" filled="f" strokeweight=".58pt">
              <v:path arrowok="t"/>
            </v:shape>
            <v:shape id="_x0000_s1077" style="position:absolute;left:2419;top:391;width:2088;height:0" coordorigin="2419,391" coordsize="2088,0" path="m2419,391r2088,e" filled="f" strokeweight=".58pt">
              <v:path arrowok="t"/>
            </v:shape>
            <v:shape id="_x0000_s1076" style="position:absolute;left:4517;top:391;width:984;height:0" coordorigin="4517,391" coordsize="984,0" path="m4517,391r984,e" filled="f" strokeweight=".58pt">
              <v:path arrowok="t"/>
            </v:shape>
            <v:shape id="_x0000_s1075" style="position:absolute;left:5510;top:391;width:989;height:0" coordorigin="5510,391" coordsize="989,0" path="m5510,391r989,e" filled="f" strokeweight=".58pt">
              <v:path arrowok="t"/>
            </v:shape>
            <v:shape id="_x0000_s1074" style="position:absolute;left:6509;top:391;width:984;height:0" coordorigin="6509,391" coordsize="984,0" path="m6509,391r984,e" filled="f" strokeweight=".58pt">
              <v:path arrowok="t"/>
            </v:shape>
            <v:shape id="_x0000_s1073" style="position:absolute;left:7502;top:391;width:989;height:0" coordorigin="7502,391" coordsize="989,0" path="m7502,391r989,e" filled="f" strokeweight=".58pt">
              <v:path arrowok="t"/>
            </v:shape>
            <v:shape id="_x0000_s1072" style="position:absolute;left:8501;top:391;width:984;height:0" coordorigin="8501,391" coordsize="984,0" path="m8501,391r984,e" filled="f" strokeweight=".58pt">
              <v:path arrowok="t"/>
            </v:shape>
            <v:shape id="_x0000_s1071" style="position:absolute;left:2414;top:-1044;width:0;height:1877" coordorigin="2414,-1044" coordsize="0,1877" path="m2414,-1044r,1877e" filled="f" strokeweight=".58pt">
              <v:path arrowok="t"/>
            </v:shape>
            <v:shape id="_x0000_s1070" style="position:absolute;left:2419;top:828;width:2088;height:0" coordorigin="2419,828" coordsize="2088,0" path="m2419,828r2088,e" filled="f" strokeweight=".58pt">
              <v:path arrowok="t"/>
            </v:shape>
            <v:shape id="_x0000_s1069" style="position:absolute;left:4512;top:-1044;width:0;height:1877" coordorigin="4512,-1044" coordsize="0,1877" path="m4512,-1044r,1877e" filled="f" strokeweight=".58pt">
              <v:path arrowok="t"/>
            </v:shape>
            <v:shape id="_x0000_s1068" style="position:absolute;left:4517;top:828;width:984;height:0" coordorigin="4517,828" coordsize="984,0" path="m4517,828r984,e" filled="f" strokeweight=".58pt">
              <v:path arrowok="t"/>
            </v:shape>
            <v:shape id="_x0000_s1067" style="position:absolute;left:5506;top:-1044;width:0;height:1877" coordorigin="5506,-1044" coordsize="0,1877" path="m5506,-1044r,1877e" filled="f" strokeweight=".58pt">
              <v:path arrowok="t"/>
            </v:shape>
            <v:shape id="_x0000_s1066" style="position:absolute;left:5510;top:828;width:989;height:0" coordorigin="5510,828" coordsize="989,0" path="m5510,828r989,e" filled="f" strokeweight=".58pt">
              <v:path arrowok="t"/>
            </v:shape>
            <v:shape id="_x0000_s1065" style="position:absolute;left:6504;top:-1044;width:0;height:1877" coordorigin="6504,-1044" coordsize="0,1877" path="m6504,-1044r,1877e" filled="f" strokeweight=".58pt">
              <v:path arrowok="t"/>
            </v:shape>
            <v:shape id="_x0000_s1064" style="position:absolute;left:6509;top:828;width:984;height:0" coordorigin="6509,828" coordsize="984,0" path="m6509,828r984,e" filled="f" strokeweight=".58pt">
              <v:path arrowok="t"/>
            </v:shape>
            <v:shape id="_x0000_s1063" style="position:absolute;left:7498;top:-1044;width:0;height:1877" coordorigin="7498,-1044" coordsize="0,1877" path="m7498,-1044r,1877e" filled="f" strokeweight=".58pt">
              <v:path arrowok="t"/>
            </v:shape>
            <v:shape id="_x0000_s1062" style="position:absolute;left:7502;top:828;width:989;height:0" coordorigin="7502,828" coordsize="989,0" path="m7502,828r989,e" filled="f" strokeweight=".58pt">
              <v:path arrowok="t"/>
            </v:shape>
            <v:shape id="_x0000_s1061" style="position:absolute;left:8496;top:-1044;width:0;height:1877" coordorigin="8496,-1044" coordsize="0,1877" path="m8496,-1044r,1877e" filled="f" strokeweight=".58pt">
              <v:path arrowok="t"/>
            </v:shape>
            <v:shape id="_x0000_s1060" style="position:absolute;left:8501;top:828;width:984;height:0" coordorigin="8501,828" coordsize="984,0" path="m8501,828r984,e" filled="f" strokeweight=".58pt">
              <v:path arrowok="t"/>
            </v:shape>
            <v:shape id="_x0000_s1059" style="position:absolute;left:9490;top:-1044;width:0;height:1877" coordorigin="9490,-1044" coordsize="0,1877" path="m9490,-1044r,1877e" filled="f" strokeweight=".58pt">
              <v:path arrowok="t"/>
            </v:shape>
            <w10:wrap anchorx="page"/>
          </v:group>
        </w:pict>
      </w:r>
      <w:r w:rsidR="00EB3F4A">
        <w:rPr>
          <w:rFonts w:ascii="Cambria Math" w:eastAsia="Cambria Math" w:hAnsi="Cambria Math" w:cs="Cambria Math"/>
          <w:w w:val="104"/>
          <w:position w:val="1"/>
          <w:sz w:val="17"/>
          <w:szCs w:val="17"/>
        </w:rPr>
        <w:t>#</w:t>
      </w:r>
      <w:r w:rsidR="00EB3F4A">
        <w:rPr>
          <w:rFonts w:ascii="Cambria Math" w:eastAsia="Cambria Math" w:hAnsi="Cambria Math" w:cs="Cambria Math"/>
          <w:w w:val="99"/>
          <w:position w:val="-3"/>
          <w:sz w:val="14"/>
          <w:szCs w:val="14"/>
        </w:rPr>
        <w:t>"</w:t>
      </w:r>
      <w:r w:rsidR="00EB3F4A">
        <w:rPr>
          <w:rFonts w:ascii="Cambria Math" w:eastAsia="Cambria Math" w:hAnsi="Cambria Math" w:cs="Cambria Math"/>
          <w:position w:val="-3"/>
          <w:sz w:val="14"/>
          <w:szCs w:val="14"/>
        </w:rPr>
        <w:t xml:space="preserve">                                     </w:t>
      </w:r>
      <w:r w:rsidR="00EB3F4A">
        <w:rPr>
          <w:rFonts w:ascii="Cambria" w:eastAsia="Cambria" w:hAnsi="Cambria" w:cs="Cambria"/>
          <w:position w:val="2"/>
          <w:sz w:val="24"/>
          <w:szCs w:val="24"/>
        </w:rPr>
        <w:t xml:space="preserve">2.2             2                1.5             1.2             1 </w:t>
      </w:r>
    </w:p>
    <w:p w:rsidR="000930F8" w:rsidRDefault="000930F8">
      <w:pPr>
        <w:spacing w:before="6" w:line="120" w:lineRule="exact"/>
        <w:rPr>
          <w:sz w:val="12"/>
          <w:szCs w:val="12"/>
        </w:rPr>
      </w:pPr>
    </w:p>
    <w:p w:rsidR="000930F8" w:rsidRDefault="00EB3F4A">
      <w:pPr>
        <w:spacing w:line="260" w:lineRule="exact"/>
        <w:ind w:left="1705"/>
        <w:rPr>
          <w:rFonts w:ascii="Cambria" w:eastAsia="Cambria" w:hAnsi="Cambria" w:cs="Cambria"/>
          <w:sz w:val="24"/>
          <w:szCs w:val="24"/>
        </w:rPr>
      </w:pPr>
      <w:r>
        <w:rPr>
          <w:rFonts w:ascii="Cambria" w:eastAsia="Cambria" w:hAnsi="Cambria" w:cs="Cambria"/>
          <w:position w:val="-1"/>
          <w:sz w:val="24"/>
          <w:szCs w:val="24"/>
        </w:rPr>
        <w:t xml:space="preserve">Selected item              1                1                1                0                1 </w:t>
      </w:r>
    </w:p>
    <w:p w:rsidR="000930F8" w:rsidRDefault="000930F8">
      <w:pPr>
        <w:spacing w:before="10" w:line="140" w:lineRule="exact"/>
        <w:rPr>
          <w:sz w:val="14"/>
          <w:szCs w:val="14"/>
        </w:rPr>
      </w:pPr>
    </w:p>
    <w:p w:rsidR="000930F8" w:rsidRDefault="000930F8">
      <w:pPr>
        <w:spacing w:line="200" w:lineRule="exact"/>
      </w:pPr>
    </w:p>
    <w:p w:rsidR="000930F8" w:rsidRDefault="000930F8">
      <w:pPr>
        <w:spacing w:line="200" w:lineRule="exact"/>
      </w:pPr>
    </w:p>
    <w:p w:rsidR="000930F8" w:rsidRDefault="00EB3F4A">
      <w:pPr>
        <w:spacing w:before="26" w:line="360" w:lineRule="auto"/>
        <w:ind w:left="169" w:right="6407"/>
        <w:rPr>
          <w:rFonts w:ascii="Cambria" w:eastAsia="Cambria" w:hAnsi="Cambria" w:cs="Cambria"/>
          <w:sz w:val="24"/>
          <w:szCs w:val="24"/>
        </w:rPr>
      </w:pPr>
      <w:r>
        <w:rPr>
          <w:rFonts w:ascii="Cambria" w:eastAsia="Cambria" w:hAnsi="Cambria" w:cs="Cambria"/>
          <w:sz w:val="24"/>
          <w:szCs w:val="24"/>
        </w:rPr>
        <w:t xml:space="preserve">Sack Weight = 60+40 = </w:t>
      </w:r>
      <w:r>
        <w:rPr>
          <w:rFonts w:ascii="Cambria" w:eastAsia="Cambria" w:hAnsi="Cambria" w:cs="Cambria"/>
          <w:b/>
          <w:sz w:val="24"/>
          <w:szCs w:val="24"/>
        </w:rPr>
        <w:t>100 &lt;=100</w:t>
      </w:r>
      <w:r>
        <w:rPr>
          <w:rFonts w:ascii="Cambria" w:eastAsia="Cambria" w:hAnsi="Cambria" w:cs="Cambria"/>
          <w:sz w:val="24"/>
          <w:szCs w:val="24"/>
        </w:rPr>
        <w:t xml:space="preserve"> Sack value </w:t>
      </w:r>
      <w:r>
        <w:rPr>
          <w:rFonts w:ascii="Cambria" w:eastAsia="Cambria" w:hAnsi="Cambria" w:cs="Cambria"/>
          <w:sz w:val="24"/>
          <w:szCs w:val="24"/>
        </w:rPr>
        <w:t xml:space="preserve">= 116 + (1*40) = 156 </w:t>
      </w:r>
    </w:p>
    <w:p w:rsidR="000930F8" w:rsidRDefault="00EB3F4A">
      <w:pPr>
        <w:ind w:left="169"/>
        <w:rPr>
          <w:rFonts w:ascii="Cambria" w:eastAsia="Cambria" w:hAnsi="Cambria" w:cs="Cambria"/>
          <w:sz w:val="24"/>
          <w:szCs w:val="24"/>
        </w:rPr>
      </w:pPr>
      <w:r>
        <w:rPr>
          <w:rFonts w:ascii="Cambria" w:eastAsia="Cambria" w:hAnsi="Cambria" w:cs="Cambria"/>
          <w:b/>
          <w:sz w:val="24"/>
          <w:szCs w:val="24"/>
        </w:rPr>
        <w:t xml:space="preserve">Now the sack is FULL. Hence we stop. Total value = 156 </w:t>
      </w:r>
    </w:p>
    <w:p w:rsidR="000930F8" w:rsidRDefault="000930F8">
      <w:pPr>
        <w:spacing w:line="140" w:lineRule="exact"/>
        <w:rPr>
          <w:sz w:val="15"/>
          <w:szCs w:val="15"/>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Difference between Fractional and o/1 knapsack problem </w:t>
      </w:r>
    </w:p>
    <w:p w:rsidR="000930F8" w:rsidRDefault="000930F8">
      <w:pPr>
        <w:spacing w:before="2" w:line="140" w:lineRule="exact"/>
        <w:rPr>
          <w:sz w:val="15"/>
          <w:szCs w:val="15"/>
        </w:rPr>
      </w:pPr>
    </w:p>
    <w:p w:rsidR="000930F8" w:rsidRDefault="00EB3F4A">
      <w:pPr>
        <w:ind w:left="284"/>
        <w:rPr>
          <w:rFonts w:ascii="Cambria" w:eastAsia="Cambria" w:hAnsi="Cambria" w:cs="Cambria"/>
          <w:sz w:val="22"/>
          <w:szCs w:val="22"/>
        </w:rPr>
      </w:pPr>
      <w:r>
        <w:rPr>
          <w:rFonts w:ascii="Cambria" w:eastAsia="Cambria" w:hAnsi="Cambria" w:cs="Cambria"/>
          <w:w w:val="102"/>
          <w:sz w:val="22"/>
          <w:szCs w:val="22"/>
        </w:rPr>
        <w:t>0-1 Knapsack</w:t>
      </w:r>
      <w:r>
        <w:rPr>
          <w:rFonts w:ascii="Cambria" w:eastAsia="Cambria" w:hAnsi="Cambria" w:cs="Cambria"/>
          <w:b/>
          <w:w w:val="102"/>
          <w:sz w:val="22"/>
          <w:szCs w:val="22"/>
        </w:rPr>
        <w:t xml:space="preserve"> </w:t>
      </w:r>
      <w:r>
        <w:rPr>
          <w:rFonts w:ascii="Cambria" w:eastAsia="Cambria" w:hAnsi="Cambria" w:cs="Cambria"/>
          <w:b/>
          <w:sz w:val="22"/>
          <w:szCs w:val="22"/>
        </w:rPr>
        <w:t xml:space="preserve">                                                                           </w:t>
      </w:r>
      <w:r>
        <w:rPr>
          <w:rFonts w:ascii="Cambria" w:eastAsia="Cambria" w:hAnsi="Cambria" w:cs="Cambria"/>
          <w:w w:val="102"/>
          <w:sz w:val="22"/>
          <w:szCs w:val="22"/>
        </w:rPr>
        <w:t>Fractional Knapsack</w:t>
      </w:r>
      <w:r>
        <w:rPr>
          <w:rFonts w:ascii="Cambria" w:eastAsia="Cambria" w:hAnsi="Cambria" w:cs="Cambria"/>
          <w:b/>
          <w:w w:val="102"/>
          <w:sz w:val="22"/>
          <w:szCs w:val="22"/>
        </w:rPr>
        <w:t xml:space="preserve"> </w:t>
      </w:r>
    </w:p>
    <w:p w:rsidR="000930F8" w:rsidRDefault="000930F8">
      <w:pPr>
        <w:spacing w:before="7" w:line="140" w:lineRule="exact"/>
        <w:rPr>
          <w:sz w:val="14"/>
          <w:szCs w:val="14"/>
        </w:rPr>
      </w:pPr>
    </w:p>
    <w:p w:rsidR="000930F8" w:rsidRDefault="00EB3F4A">
      <w:pPr>
        <w:spacing w:line="240" w:lineRule="exact"/>
        <w:ind w:left="284"/>
        <w:rPr>
          <w:rFonts w:ascii="Cambria" w:eastAsia="Cambria" w:hAnsi="Cambria" w:cs="Cambria"/>
          <w:sz w:val="22"/>
          <w:szCs w:val="22"/>
        </w:rPr>
        <w:sectPr w:rsidR="000930F8">
          <w:pgSz w:w="11900" w:h="16840"/>
          <w:pgMar w:top="800" w:right="820" w:bottom="280" w:left="820" w:header="607" w:footer="426" w:gutter="0"/>
          <w:cols w:space="720"/>
        </w:sectPr>
      </w:pPr>
      <w:r>
        <w:rPr>
          <w:rFonts w:ascii="Cambria" w:eastAsia="Cambria" w:hAnsi="Cambria" w:cs="Cambria"/>
          <w:w w:val="102"/>
          <w:position w:val="-1"/>
          <w:sz w:val="22"/>
          <w:szCs w:val="22"/>
        </w:rPr>
        <w:t xml:space="preserve">N items (can be the same or different) </w:t>
      </w:r>
      <w:r>
        <w:rPr>
          <w:rFonts w:ascii="Cambria" w:eastAsia="Cambria" w:hAnsi="Cambria" w:cs="Cambria"/>
          <w:position w:val="-1"/>
          <w:sz w:val="22"/>
          <w:szCs w:val="22"/>
        </w:rPr>
        <w:t xml:space="preserve">                            </w:t>
      </w:r>
      <w:r>
        <w:rPr>
          <w:rFonts w:ascii="Cambria" w:eastAsia="Cambria" w:hAnsi="Cambria" w:cs="Cambria"/>
          <w:w w:val="102"/>
          <w:position w:val="-1"/>
          <w:sz w:val="22"/>
          <w:szCs w:val="22"/>
        </w:rPr>
        <w:t xml:space="preserve">N items (can be the same or different)  </w:t>
      </w:r>
    </w:p>
    <w:p w:rsidR="000930F8" w:rsidRDefault="000930F8">
      <w:pPr>
        <w:spacing w:before="8" w:line="140" w:lineRule="exact"/>
        <w:rPr>
          <w:sz w:val="15"/>
          <w:szCs w:val="15"/>
        </w:rPr>
      </w:pPr>
    </w:p>
    <w:p w:rsidR="000930F8" w:rsidRDefault="00EB3F4A">
      <w:pPr>
        <w:ind w:left="284" w:right="-57"/>
        <w:rPr>
          <w:rFonts w:ascii="Cambria" w:eastAsia="Cambria" w:hAnsi="Cambria" w:cs="Cambria"/>
          <w:sz w:val="22"/>
          <w:szCs w:val="22"/>
        </w:rPr>
      </w:pPr>
      <w:r>
        <w:rPr>
          <w:rFonts w:ascii="Cambria" w:eastAsia="Cambria" w:hAnsi="Cambria" w:cs="Cambria"/>
          <w:w w:val="102"/>
          <w:sz w:val="22"/>
          <w:szCs w:val="22"/>
        </w:rPr>
        <w:t xml:space="preserve">Must </w:t>
      </w:r>
      <w:r>
        <w:rPr>
          <w:rFonts w:ascii="Cambria" w:eastAsia="Cambria" w:hAnsi="Cambria" w:cs="Cambria"/>
          <w:b/>
          <w:w w:val="102"/>
          <w:sz w:val="22"/>
          <w:szCs w:val="22"/>
        </w:rPr>
        <w:t xml:space="preserve">leave or take </w:t>
      </w:r>
      <w:r>
        <w:rPr>
          <w:rFonts w:ascii="Cambria" w:eastAsia="Cambria" w:hAnsi="Cambria" w:cs="Cambria"/>
          <w:w w:val="102"/>
          <w:sz w:val="22"/>
          <w:szCs w:val="22"/>
        </w:rPr>
        <w:t xml:space="preserve">(ie 0-1) each item (eg ingots of </w:t>
      </w:r>
    </w:p>
    <w:p w:rsidR="000930F8" w:rsidRDefault="000930F8">
      <w:pPr>
        <w:spacing w:before="3" w:line="140" w:lineRule="exact"/>
        <w:rPr>
          <w:sz w:val="14"/>
          <w:szCs w:val="14"/>
        </w:rPr>
      </w:pPr>
    </w:p>
    <w:p w:rsidR="000930F8" w:rsidRDefault="00EB3F4A">
      <w:pPr>
        <w:spacing w:line="240" w:lineRule="exact"/>
        <w:ind w:left="284"/>
        <w:rPr>
          <w:rFonts w:ascii="Cambria" w:eastAsia="Cambria" w:hAnsi="Cambria" w:cs="Cambria"/>
          <w:sz w:val="22"/>
          <w:szCs w:val="22"/>
        </w:rPr>
      </w:pPr>
      <w:r>
        <w:rPr>
          <w:rFonts w:ascii="Cambria" w:eastAsia="Cambria" w:hAnsi="Cambria" w:cs="Cambria"/>
          <w:w w:val="102"/>
          <w:position w:val="-1"/>
          <w:sz w:val="22"/>
          <w:szCs w:val="22"/>
        </w:rPr>
        <w:t xml:space="preserve">gold)  </w:t>
      </w:r>
    </w:p>
    <w:p w:rsidR="000930F8" w:rsidRDefault="00EB3F4A">
      <w:pPr>
        <w:spacing w:before="8" w:line="140" w:lineRule="exact"/>
        <w:rPr>
          <w:sz w:val="15"/>
          <w:szCs w:val="15"/>
        </w:rPr>
      </w:pPr>
      <w:r>
        <w:br w:type="column"/>
      </w:r>
    </w:p>
    <w:p w:rsidR="000930F8" w:rsidRDefault="00EB3F4A">
      <w:pPr>
        <w:rPr>
          <w:rFonts w:ascii="Cambria" w:eastAsia="Cambria" w:hAnsi="Cambria" w:cs="Cambria"/>
          <w:sz w:val="22"/>
          <w:szCs w:val="22"/>
        </w:rPr>
      </w:pPr>
      <w:r>
        <w:rPr>
          <w:rFonts w:ascii="Cambria" w:eastAsia="Cambria" w:hAnsi="Cambria" w:cs="Cambria"/>
          <w:w w:val="102"/>
          <w:sz w:val="22"/>
          <w:szCs w:val="22"/>
        </w:rPr>
        <w:t xml:space="preserve">an </w:t>
      </w:r>
      <w:r>
        <w:rPr>
          <w:rFonts w:ascii="Cambria" w:eastAsia="Cambria" w:hAnsi="Cambria" w:cs="Cambria"/>
          <w:sz w:val="22"/>
          <w:szCs w:val="22"/>
        </w:rPr>
        <w:t xml:space="preserve"> </w:t>
      </w:r>
      <w:r>
        <w:rPr>
          <w:rFonts w:ascii="Cambria" w:eastAsia="Cambria" w:hAnsi="Cambria" w:cs="Cambria"/>
          <w:w w:val="102"/>
          <w:sz w:val="22"/>
          <w:szCs w:val="22"/>
        </w:rPr>
        <w:t xml:space="preserve">take </w:t>
      </w:r>
      <w:r>
        <w:rPr>
          <w:rFonts w:ascii="Cambria" w:eastAsia="Cambria" w:hAnsi="Cambria" w:cs="Cambria"/>
          <w:sz w:val="22"/>
          <w:szCs w:val="22"/>
        </w:rPr>
        <w:t xml:space="preserve"> </w:t>
      </w:r>
      <w:r>
        <w:rPr>
          <w:rFonts w:ascii="Cambria" w:eastAsia="Cambria" w:hAnsi="Cambria" w:cs="Cambria"/>
          <w:b/>
          <w:w w:val="102"/>
          <w:sz w:val="22"/>
          <w:szCs w:val="22"/>
        </w:rPr>
        <w:t xml:space="preserve">fractional </w:t>
      </w:r>
      <w:r>
        <w:rPr>
          <w:rFonts w:ascii="Cambria" w:eastAsia="Cambria" w:hAnsi="Cambria" w:cs="Cambria"/>
          <w:b/>
          <w:sz w:val="22"/>
          <w:szCs w:val="22"/>
        </w:rPr>
        <w:t xml:space="preserve"> </w:t>
      </w:r>
      <w:r>
        <w:rPr>
          <w:rFonts w:ascii="Cambria" w:eastAsia="Cambria" w:hAnsi="Cambria" w:cs="Cambria"/>
          <w:b/>
          <w:w w:val="102"/>
          <w:sz w:val="22"/>
          <w:szCs w:val="22"/>
        </w:rPr>
        <w:t>part</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each </w:t>
      </w:r>
      <w:r>
        <w:rPr>
          <w:rFonts w:ascii="Cambria" w:eastAsia="Cambria" w:hAnsi="Cambria" w:cs="Cambria"/>
          <w:sz w:val="22"/>
          <w:szCs w:val="22"/>
        </w:rPr>
        <w:t xml:space="preserve"> </w:t>
      </w:r>
      <w:r>
        <w:rPr>
          <w:rFonts w:ascii="Cambria" w:eastAsia="Cambria" w:hAnsi="Cambria" w:cs="Cambria"/>
          <w:w w:val="102"/>
          <w:sz w:val="22"/>
          <w:szCs w:val="22"/>
        </w:rPr>
        <w:t xml:space="preserve">item </w:t>
      </w:r>
      <w:r>
        <w:rPr>
          <w:rFonts w:ascii="Cambria" w:eastAsia="Cambria" w:hAnsi="Cambria" w:cs="Cambria"/>
          <w:sz w:val="22"/>
          <w:szCs w:val="22"/>
        </w:rPr>
        <w:t xml:space="preserve"> </w:t>
      </w:r>
      <w:r>
        <w:rPr>
          <w:rFonts w:ascii="Cambria" w:eastAsia="Cambria" w:hAnsi="Cambria" w:cs="Cambria"/>
          <w:w w:val="102"/>
          <w:sz w:val="22"/>
          <w:szCs w:val="22"/>
        </w:rPr>
        <w:t xml:space="preserve">(eg </w:t>
      </w:r>
      <w:r>
        <w:rPr>
          <w:rFonts w:ascii="Cambria" w:eastAsia="Cambria" w:hAnsi="Cambria" w:cs="Cambria"/>
          <w:sz w:val="22"/>
          <w:szCs w:val="22"/>
        </w:rPr>
        <w:t xml:space="preserve"> </w:t>
      </w:r>
      <w:r>
        <w:rPr>
          <w:rFonts w:ascii="Cambria" w:eastAsia="Cambria" w:hAnsi="Cambria" w:cs="Cambria"/>
          <w:w w:val="102"/>
          <w:sz w:val="22"/>
          <w:szCs w:val="22"/>
        </w:rPr>
        <w:t xml:space="preserve">bags </w:t>
      </w:r>
      <w:r>
        <w:rPr>
          <w:rFonts w:ascii="Cambria" w:eastAsia="Cambria" w:hAnsi="Cambria" w:cs="Cambria"/>
          <w:sz w:val="22"/>
          <w:szCs w:val="22"/>
        </w:rPr>
        <w:t xml:space="preserve"> </w:t>
      </w:r>
      <w:r>
        <w:rPr>
          <w:rFonts w:ascii="Cambria" w:eastAsia="Cambria" w:hAnsi="Cambria" w:cs="Cambria"/>
          <w:w w:val="102"/>
          <w:sz w:val="22"/>
          <w:szCs w:val="22"/>
        </w:rPr>
        <w:t xml:space="preserve">of </w:t>
      </w:r>
    </w:p>
    <w:p w:rsidR="000930F8" w:rsidRDefault="000930F8">
      <w:pPr>
        <w:spacing w:before="3" w:line="140" w:lineRule="exact"/>
        <w:rPr>
          <w:sz w:val="14"/>
          <w:szCs w:val="14"/>
        </w:rPr>
      </w:pPr>
    </w:p>
    <w:p w:rsidR="000930F8" w:rsidRDefault="000930F8">
      <w:pPr>
        <w:spacing w:line="240" w:lineRule="exact"/>
        <w:rPr>
          <w:rFonts w:ascii="Cambria" w:eastAsia="Cambria" w:hAnsi="Cambria" w:cs="Cambria"/>
          <w:sz w:val="22"/>
          <w:szCs w:val="22"/>
        </w:rPr>
        <w:sectPr w:rsidR="000930F8">
          <w:type w:val="continuous"/>
          <w:pgSz w:w="11900" w:h="16840"/>
          <w:pgMar w:top="800" w:right="820" w:bottom="280" w:left="820" w:header="720" w:footer="720" w:gutter="0"/>
          <w:cols w:num="2" w:space="720" w:equalWidth="0">
            <w:col w:w="5074" w:space="168"/>
            <w:col w:w="5018"/>
          </w:cols>
        </w:sectPr>
      </w:pPr>
      <w:r w:rsidRPr="000930F8">
        <w:pict>
          <v:group id="_x0000_s1044" style="position:absolute;margin-left:49.4pt;margin-top:661.65pt;width:496.4pt;height:99.95pt;z-index:-2220;mso-position-horizontal-relative:page;mso-position-vertical-relative:page" coordorigin="988,13233" coordsize="9928,1999">
            <v:shape id="_x0000_s1057" style="position:absolute;left:998;top:13243;width:4949;height:0" coordorigin="998,13243" coordsize="4949,0" path="m998,13243r4949,e" filled="f" strokeweight=".58pt">
              <v:path arrowok="t"/>
            </v:shape>
            <v:shape id="_x0000_s1056" style="position:absolute;left:5957;top:13243;width:4949;height:0" coordorigin="5957,13243" coordsize="4949,0" path="m5957,13243r4949,e" filled="f" strokeweight=".58pt">
              <v:path arrowok="t"/>
            </v:shape>
            <v:shape id="_x0000_s1055" style="position:absolute;left:998;top:13642;width:4949;height:0" coordorigin="998,13642" coordsize="4949,0" path="m998,13642r4949,e" filled="f" strokeweight=".58pt">
              <v:path arrowok="t"/>
            </v:shape>
            <v:shape id="_x0000_s1054" style="position:absolute;left:5957;top:13642;width:4949;height:0" coordorigin="5957,13642" coordsize="4949,0" path="m5957,13642r4949,e" filled="f" strokeweight=".58pt">
              <v:path arrowok="t"/>
            </v:shape>
            <v:shape id="_x0000_s1053" style="position:absolute;left:998;top:14040;width:4949;height:0" coordorigin="998,14040" coordsize="4949,0" path="m998,14040r4949,e" filled="f" strokeweight=".58pt">
              <v:path arrowok="t"/>
            </v:shape>
            <v:shape id="_x0000_s1052" style="position:absolute;left:5957;top:14040;width:4949;height:0" coordorigin="5957,14040" coordsize="4949,0" path="m5957,14040r4949,e" filled="f" strokeweight=".58pt">
              <v:path arrowok="t"/>
            </v:shape>
            <v:shape id="_x0000_s1051" style="position:absolute;left:998;top:14822;width:4949;height:0" coordorigin="998,14822" coordsize="4949,0" path="m998,14822r4949,e" filled="f" strokeweight=".58pt">
              <v:path arrowok="t"/>
            </v:shape>
            <v:shape id="_x0000_s1050" style="position:absolute;left:5957;top:14822;width:4949;height:0" coordorigin="5957,14822" coordsize="4949,0" path="m5957,14822r4949,e" filled="f" strokeweight=".58pt">
              <v:path arrowok="t"/>
            </v:shape>
            <v:shape id="_x0000_s1049" style="position:absolute;left:994;top:13238;width:0;height:1987" coordorigin="994,13238" coordsize="0,1987" path="m994,13238r,1988e" filled="f" strokeweight=".58pt">
              <v:path arrowok="t"/>
            </v:shape>
            <v:shape id="_x0000_s1048" style="position:absolute;left:998;top:15221;width:4949;height:0" coordorigin="998,15221" coordsize="4949,0" path="m998,15221r4949,e" filled="f" strokeweight=".58pt">
              <v:path arrowok="t"/>
            </v:shape>
            <v:shape id="_x0000_s1047" style="position:absolute;left:5952;top:13238;width:0;height:1987" coordorigin="5952,13238" coordsize="0,1987" path="m5952,13238r,1988e" filled="f" strokeweight=".58pt">
              <v:path arrowok="t"/>
            </v:shape>
            <v:shape id="_x0000_s1046" style="position:absolute;left:5957;top:15221;width:4949;height:0" coordorigin="5957,15221" coordsize="4949,0" path="m5957,15221r4949,e" filled="f" strokeweight=".58pt">
              <v:path arrowok="t"/>
            </v:shape>
            <v:shape id="_x0000_s1045" style="position:absolute;left:10910;top:13238;width:0;height:1987" coordorigin="10910,13238" coordsize="0,1987" path="m10910,13238r,1988e" filled="f" strokeweight=".58pt">
              <v:path arrowok="t"/>
            </v:shape>
            <w10:wrap anchorx="page" anchory="page"/>
          </v:group>
        </w:pict>
      </w:r>
      <w:r w:rsidR="00EB3F4A">
        <w:rPr>
          <w:rFonts w:ascii="Cambria" w:eastAsia="Cambria" w:hAnsi="Cambria" w:cs="Cambria"/>
          <w:w w:val="102"/>
          <w:position w:val="-1"/>
          <w:sz w:val="22"/>
          <w:szCs w:val="22"/>
        </w:rPr>
        <w:t xml:space="preserve">gold dust) </w:t>
      </w:r>
    </w:p>
    <w:p w:rsidR="000930F8" w:rsidRDefault="000930F8">
      <w:pPr>
        <w:spacing w:before="3" w:line="140" w:lineRule="exact"/>
        <w:rPr>
          <w:sz w:val="15"/>
          <w:szCs w:val="15"/>
        </w:rPr>
      </w:pPr>
    </w:p>
    <w:p w:rsidR="000930F8" w:rsidRDefault="00EB3F4A">
      <w:pPr>
        <w:ind w:left="284"/>
        <w:rPr>
          <w:rFonts w:ascii="Cambria" w:eastAsia="Cambria" w:hAnsi="Cambria" w:cs="Cambria"/>
          <w:sz w:val="22"/>
          <w:szCs w:val="22"/>
        </w:rPr>
        <w:sectPr w:rsidR="000930F8">
          <w:type w:val="continuous"/>
          <w:pgSz w:w="11900" w:h="16840"/>
          <w:pgMar w:top="800" w:right="820" w:bottom="280" w:left="820" w:header="720" w:footer="720" w:gutter="0"/>
          <w:cols w:space="720"/>
        </w:sectPr>
      </w:pPr>
      <w:r>
        <w:rPr>
          <w:rFonts w:ascii="Cambria" w:eastAsia="Cambria" w:hAnsi="Cambria" w:cs="Cambria"/>
          <w:w w:val="102"/>
          <w:sz w:val="22"/>
          <w:szCs w:val="22"/>
        </w:rPr>
        <w:t xml:space="preserve">Dynamic programming works, greedy does not </w:t>
      </w:r>
      <w:r>
        <w:rPr>
          <w:rFonts w:ascii="Cambria" w:eastAsia="Cambria" w:hAnsi="Cambria" w:cs="Cambria"/>
          <w:sz w:val="22"/>
          <w:szCs w:val="22"/>
        </w:rPr>
        <w:t xml:space="preserve">           </w:t>
      </w:r>
      <w:r>
        <w:rPr>
          <w:rFonts w:ascii="Cambria" w:eastAsia="Cambria" w:hAnsi="Cambria" w:cs="Cambria"/>
          <w:w w:val="102"/>
          <w:sz w:val="22"/>
          <w:szCs w:val="22"/>
        </w:rPr>
        <w:t xml:space="preserve">Greedy works and DP algorithms work </w:t>
      </w:r>
    </w:p>
    <w:p w:rsidR="000930F8" w:rsidRDefault="000930F8">
      <w:pPr>
        <w:spacing w:before="5" w:line="120" w:lineRule="exact"/>
        <w:rPr>
          <w:sz w:val="12"/>
          <w:szCs w:val="12"/>
        </w:rPr>
      </w:pPr>
    </w:p>
    <w:p w:rsidR="000930F8" w:rsidRDefault="000930F8">
      <w:pPr>
        <w:spacing w:line="200" w:lineRule="exact"/>
      </w:pPr>
    </w:p>
    <w:p w:rsidR="000930F8" w:rsidRDefault="000930F8">
      <w:pPr>
        <w:spacing w:line="200" w:lineRule="exact"/>
      </w:pPr>
    </w:p>
    <w:p w:rsidR="000930F8" w:rsidRDefault="00EB3F4A">
      <w:pPr>
        <w:spacing w:before="19"/>
        <w:ind w:left="169" w:right="5519"/>
        <w:jc w:val="both"/>
        <w:rPr>
          <w:rFonts w:ascii="Cambria" w:eastAsia="Cambria" w:hAnsi="Cambria" w:cs="Cambria"/>
          <w:sz w:val="28"/>
          <w:szCs w:val="28"/>
        </w:rPr>
      </w:pPr>
      <w:r>
        <w:rPr>
          <w:rFonts w:ascii="Cambria" w:eastAsia="Cambria" w:hAnsi="Cambria" w:cs="Cambria"/>
          <w:b/>
          <w:w w:val="99"/>
          <w:sz w:val="28"/>
          <w:szCs w:val="28"/>
        </w:rPr>
        <w:t xml:space="preserve">TRAVELLING SALESMAN PROBLEM </w:t>
      </w:r>
    </w:p>
    <w:p w:rsidR="000930F8" w:rsidRDefault="000930F8">
      <w:pPr>
        <w:spacing w:before="1" w:line="160" w:lineRule="exact"/>
        <w:rPr>
          <w:sz w:val="16"/>
          <w:szCs w:val="16"/>
        </w:rPr>
      </w:pPr>
    </w:p>
    <w:p w:rsidR="000930F8" w:rsidRDefault="00EB3F4A">
      <w:pPr>
        <w:spacing w:line="360" w:lineRule="auto"/>
        <w:ind w:left="169" w:right="69"/>
        <w:jc w:val="both"/>
        <w:rPr>
          <w:rFonts w:ascii="Cambria" w:eastAsia="Cambria" w:hAnsi="Cambria" w:cs="Cambria"/>
          <w:sz w:val="24"/>
          <w:szCs w:val="24"/>
        </w:rPr>
      </w:pPr>
      <w:r>
        <w:rPr>
          <w:rFonts w:ascii="Cambria" w:eastAsia="Cambria" w:hAnsi="Cambria" w:cs="Cambria"/>
          <w:b/>
          <w:i/>
          <w:sz w:val="24"/>
          <w:szCs w:val="24"/>
        </w:rPr>
        <w:t>Travelling Salesman Problem (TSP):</w:t>
      </w:r>
      <w:r>
        <w:rPr>
          <w:rFonts w:ascii="Cambria" w:eastAsia="Cambria" w:hAnsi="Cambria" w:cs="Cambria"/>
          <w:i/>
          <w:sz w:val="24"/>
          <w:szCs w:val="24"/>
        </w:rPr>
        <w:t xml:space="preserve"> Given a set of cities and distance between every pair of cities, the problem is to find the shortest possible route that visits every city exactly once and returns to the starting point. </w:t>
      </w:r>
    </w:p>
    <w:p w:rsidR="000930F8" w:rsidRDefault="000930F8">
      <w:pPr>
        <w:spacing w:before="2" w:line="200" w:lineRule="exact"/>
      </w:pPr>
    </w:p>
    <w:p w:rsidR="000930F8" w:rsidRDefault="00EB3F4A">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Hamiltonian  Path  in  an  undirected  graph  is  a  path  that  v</w:t>
      </w:r>
      <w:r>
        <w:rPr>
          <w:rFonts w:ascii="Cambria" w:eastAsia="Cambria" w:hAnsi="Cambria" w:cs="Cambria"/>
          <w:sz w:val="24"/>
          <w:szCs w:val="24"/>
        </w:rPr>
        <w:t xml:space="preserve">isits  each  vertex  exactly  once.  A Hamiltonian cycle (or Hamiltonian circuit) is a Hamiltonian Path such that there is an edge (in graph) from the last vertex to the first vertex of the Hamiltonian Path. </w:t>
      </w:r>
      <w:r>
        <w:rPr>
          <w:rFonts w:ascii="Cambria" w:eastAsia="Cambria" w:hAnsi="Cambria" w:cs="Cambria"/>
          <w:i/>
          <w:sz w:val="24"/>
          <w:szCs w:val="24"/>
        </w:rPr>
        <w:t xml:space="preserve"> </w:t>
      </w:r>
    </w:p>
    <w:p w:rsidR="000930F8" w:rsidRDefault="000930F8">
      <w:pPr>
        <w:spacing w:before="7" w:line="180" w:lineRule="exact"/>
        <w:rPr>
          <w:sz w:val="19"/>
          <w:szCs w:val="19"/>
        </w:rPr>
      </w:pPr>
    </w:p>
    <w:p w:rsidR="000930F8" w:rsidRDefault="00EB3F4A">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Note the difference between Hamiltonian Cycle and TSP. The Hamiltoninan cycle problem is to find if there exist a tour that visits every </w:t>
      </w:r>
      <w:r>
        <w:rPr>
          <w:rFonts w:ascii="Cambria" w:eastAsia="Cambria" w:hAnsi="Cambria" w:cs="Cambria"/>
          <w:b/>
          <w:sz w:val="24"/>
          <w:szCs w:val="24"/>
        </w:rPr>
        <w:t>city exactly once</w:t>
      </w:r>
      <w:r>
        <w:rPr>
          <w:rFonts w:ascii="Cambria" w:eastAsia="Cambria" w:hAnsi="Cambria" w:cs="Cambria"/>
          <w:sz w:val="24"/>
          <w:szCs w:val="24"/>
        </w:rPr>
        <w:t>. Here we know that Hamiltonian Tour exists (because the graph is complete) and in fact many such tour</w:t>
      </w:r>
      <w:r>
        <w:rPr>
          <w:rFonts w:ascii="Cambria" w:eastAsia="Cambria" w:hAnsi="Cambria" w:cs="Cambria"/>
          <w:sz w:val="24"/>
          <w:szCs w:val="24"/>
        </w:rPr>
        <w:t xml:space="preserve">s exist, the problem is to find a </w:t>
      </w:r>
      <w:r>
        <w:rPr>
          <w:rFonts w:ascii="Cambria" w:eastAsia="Cambria" w:hAnsi="Cambria" w:cs="Cambria"/>
          <w:b/>
          <w:sz w:val="24"/>
          <w:szCs w:val="24"/>
        </w:rPr>
        <w:t>minimum weight Hamiltonian Cycle</w:t>
      </w:r>
      <w:r>
        <w:rPr>
          <w:rFonts w:ascii="Cambria" w:eastAsia="Cambria" w:hAnsi="Cambria" w:cs="Cambria"/>
          <w:sz w:val="24"/>
          <w:szCs w:val="24"/>
        </w:rPr>
        <w:t xml:space="preserve">. </w:t>
      </w:r>
    </w:p>
    <w:p w:rsidR="000930F8" w:rsidRDefault="00EB3F4A">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line="140" w:lineRule="exact"/>
        <w:rPr>
          <w:sz w:val="14"/>
          <w:szCs w:val="14"/>
        </w:rPr>
      </w:pPr>
    </w:p>
    <w:p w:rsidR="000930F8" w:rsidRDefault="000930F8">
      <w:pPr>
        <w:spacing w:line="200" w:lineRule="exact"/>
      </w:pPr>
    </w:p>
    <w:p w:rsidR="000930F8" w:rsidRDefault="00966895">
      <w:pPr>
        <w:ind w:left="169"/>
      </w:pPr>
      <w:r>
        <w:pict>
          <v:shape id="_x0000_i1038" type="#_x0000_t75" style="width:177.75pt;height:133.5pt">
            <v:imagedata r:id="rId25" o:title=""/>
          </v:shape>
        </w:pic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ight="128"/>
        <w:jc w:val="both"/>
        <w:rPr>
          <w:rFonts w:ascii="Cambria" w:eastAsia="Cambria" w:hAnsi="Cambria" w:cs="Cambria"/>
          <w:sz w:val="24"/>
          <w:szCs w:val="24"/>
        </w:rPr>
      </w:pPr>
      <w:r>
        <w:rPr>
          <w:rFonts w:ascii="Cambria" w:eastAsia="Cambria" w:hAnsi="Cambria" w:cs="Cambria"/>
          <w:sz w:val="24"/>
          <w:szCs w:val="24"/>
        </w:rPr>
        <w:t>For example, consider the graph shown in figure on right side. A TSP tour in the graph is 1-2-4-3-</w:t>
      </w:r>
    </w:p>
    <w:p w:rsidR="000930F8" w:rsidRDefault="000930F8">
      <w:pPr>
        <w:spacing w:before="1" w:line="140" w:lineRule="exact"/>
        <w:rPr>
          <w:sz w:val="14"/>
          <w:szCs w:val="14"/>
        </w:rPr>
      </w:pPr>
    </w:p>
    <w:p w:rsidR="000930F8" w:rsidRDefault="00EB3F4A">
      <w:pPr>
        <w:ind w:left="169" w:right="4772"/>
        <w:jc w:val="both"/>
        <w:rPr>
          <w:rFonts w:ascii="Cambria" w:eastAsia="Cambria" w:hAnsi="Cambria" w:cs="Cambria"/>
          <w:sz w:val="24"/>
          <w:szCs w:val="24"/>
        </w:rPr>
      </w:pPr>
      <w:r>
        <w:rPr>
          <w:rFonts w:ascii="Cambria" w:eastAsia="Cambria" w:hAnsi="Cambria" w:cs="Cambria"/>
          <w:sz w:val="24"/>
          <w:szCs w:val="24"/>
        </w:rPr>
        <w:t xml:space="preserve">1. The cost of the tour is 10+25+30+15 which is 80.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ight="69"/>
        <w:jc w:val="both"/>
        <w:rPr>
          <w:rFonts w:ascii="Cambria" w:eastAsia="Cambria" w:hAnsi="Cambria" w:cs="Cambria"/>
          <w:sz w:val="24"/>
          <w:szCs w:val="24"/>
        </w:rPr>
      </w:pPr>
      <w:r>
        <w:rPr>
          <w:rFonts w:ascii="Cambria" w:eastAsia="Cambria" w:hAnsi="Cambria" w:cs="Cambria"/>
          <w:sz w:val="24"/>
          <w:szCs w:val="24"/>
        </w:rPr>
        <w:t xml:space="preserve">The problem is a famous </w:t>
      </w:r>
      <w:r>
        <w:rPr>
          <w:rFonts w:ascii="Cambria" w:eastAsia="Cambria" w:hAnsi="Cambria" w:cs="Cambria"/>
          <w:color w:val="0000FF"/>
          <w:sz w:val="24"/>
          <w:szCs w:val="24"/>
          <w:u w:val="single" w:color="0000FF"/>
        </w:rPr>
        <w:t xml:space="preserve">NP </w:t>
      </w:r>
      <w:r>
        <w:rPr>
          <w:color w:val="0000FF"/>
          <w:sz w:val="24"/>
          <w:szCs w:val="24"/>
          <w:u w:val="single" w:color="0000FF"/>
        </w:rPr>
        <w:t xml:space="preserve"> </w:t>
      </w:r>
      <w:r>
        <w:rPr>
          <w:rFonts w:ascii="Cambria" w:eastAsia="Cambria" w:hAnsi="Cambria" w:cs="Cambria"/>
          <w:color w:val="0000FF"/>
          <w:sz w:val="24"/>
          <w:szCs w:val="24"/>
          <w:u w:val="single" w:color="0000FF"/>
        </w:rPr>
        <w:t xml:space="preserve">hard </w:t>
      </w:r>
      <w:r>
        <w:rPr>
          <w:rFonts w:ascii="Cambria" w:eastAsia="Cambria" w:hAnsi="Cambria" w:cs="Cambria"/>
          <w:color w:val="000000"/>
          <w:sz w:val="24"/>
          <w:szCs w:val="24"/>
        </w:rPr>
        <w:t xml:space="preserve">problem. There is no polynomial time know solution for this </w:t>
      </w:r>
    </w:p>
    <w:p w:rsidR="000930F8" w:rsidRDefault="000930F8">
      <w:pPr>
        <w:spacing w:before="6" w:line="120" w:lineRule="exact"/>
        <w:rPr>
          <w:sz w:val="13"/>
          <w:szCs w:val="13"/>
        </w:rPr>
      </w:pPr>
    </w:p>
    <w:p w:rsidR="000930F8" w:rsidRDefault="00EB3F4A">
      <w:pPr>
        <w:ind w:left="169" w:right="9080"/>
        <w:jc w:val="both"/>
        <w:rPr>
          <w:rFonts w:ascii="Cambria" w:eastAsia="Cambria" w:hAnsi="Cambria" w:cs="Cambria"/>
          <w:sz w:val="24"/>
          <w:szCs w:val="24"/>
        </w:rPr>
      </w:pPr>
      <w:r>
        <w:rPr>
          <w:rFonts w:ascii="Cambria" w:eastAsia="Cambria" w:hAnsi="Cambria" w:cs="Cambria"/>
          <w:sz w:val="24"/>
          <w:szCs w:val="24"/>
        </w:rPr>
        <w:t xml:space="preserve">problem.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ight="2958"/>
        <w:jc w:val="both"/>
        <w:rPr>
          <w:rFonts w:ascii="Cambria" w:eastAsia="Cambria" w:hAnsi="Cambria" w:cs="Cambria"/>
          <w:sz w:val="24"/>
          <w:szCs w:val="24"/>
        </w:rPr>
      </w:pPr>
      <w:r>
        <w:rPr>
          <w:rFonts w:ascii="Cambria" w:eastAsia="Cambria" w:hAnsi="Cambria" w:cs="Cambria"/>
          <w:sz w:val="24"/>
          <w:szCs w:val="24"/>
        </w:rPr>
        <w:t xml:space="preserve">Following are different solutions for the traveling salesman problem.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ight="8339"/>
        <w:jc w:val="both"/>
        <w:rPr>
          <w:rFonts w:ascii="Cambria" w:eastAsia="Cambria" w:hAnsi="Cambria" w:cs="Cambria"/>
          <w:sz w:val="24"/>
          <w:szCs w:val="24"/>
        </w:rPr>
      </w:pPr>
      <w:r>
        <w:rPr>
          <w:rFonts w:ascii="Cambria" w:eastAsia="Cambria" w:hAnsi="Cambria" w:cs="Cambria"/>
          <w:b/>
          <w:sz w:val="24"/>
          <w:szCs w:val="24"/>
        </w:rPr>
        <w:t xml:space="preserve">Naive Solution: </w:t>
      </w:r>
    </w:p>
    <w:p w:rsidR="000930F8" w:rsidRDefault="000930F8">
      <w:pPr>
        <w:spacing w:before="1" w:line="140" w:lineRule="exact"/>
        <w:rPr>
          <w:sz w:val="14"/>
          <w:szCs w:val="14"/>
        </w:rPr>
      </w:pPr>
    </w:p>
    <w:p w:rsidR="000930F8" w:rsidRDefault="00EB3F4A">
      <w:pPr>
        <w:ind w:left="311"/>
        <w:rPr>
          <w:rFonts w:ascii="Cambria" w:eastAsia="Cambria" w:hAnsi="Cambria" w:cs="Cambria"/>
          <w:sz w:val="24"/>
          <w:szCs w:val="24"/>
        </w:rPr>
      </w:pPr>
      <w:r>
        <w:rPr>
          <w:rFonts w:ascii="Cambria" w:eastAsia="Cambria" w:hAnsi="Cambria" w:cs="Cambria"/>
          <w:sz w:val="24"/>
          <w:szCs w:val="24"/>
        </w:rPr>
        <w:t xml:space="preserve">1)   Consider city 1 as the starting and ending point. </w:t>
      </w:r>
    </w:p>
    <w:p w:rsidR="000930F8" w:rsidRDefault="000930F8">
      <w:pPr>
        <w:spacing w:before="6" w:line="120" w:lineRule="exact"/>
        <w:rPr>
          <w:sz w:val="13"/>
          <w:szCs w:val="13"/>
        </w:rPr>
      </w:pPr>
    </w:p>
    <w:p w:rsidR="000930F8" w:rsidRDefault="00EB3F4A">
      <w:pPr>
        <w:ind w:left="311"/>
        <w:rPr>
          <w:rFonts w:ascii="Cambria" w:eastAsia="Cambria" w:hAnsi="Cambria" w:cs="Cambria"/>
          <w:sz w:val="24"/>
          <w:szCs w:val="24"/>
        </w:rPr>
      </w:pPr>
      <w:r>
        <w:rPr>
          <w:rFonts w:ascii="Cambria" w:eastAsia="Cambria" w:hAnsi="Cambria" w:cs="Cambria"/>
          <w:b/>
          <w:sz w:val="24"/>
          <w:szCs w:val="24"/>
        </w:rPr>
        <w:t xml:space="preserve">2)  </w:t>
      </w:r>
      <w:r>
        <w:rPr>
          <w:rFonts w:ascii="Cambria" w:eastAsia="Cambria" w:hAnsi="Cambria" w:cs="Cambria"/>
          <w:sz w:val="24"/>
          <w:szCs w:val="24"/>
        </w:rPr>
        <w:t xml:space="preserve">Generate all (n-1)! </w:t>
      </w:r>
      <w:r>
        <w:rPr>
          <w:rFonts w:ascii="Cambria" w:eastAsia="Cambria" w:hAnsi="Cambria" w:cs="Cambria"/>
          <w:color w:val="0000FF"/>
          <w:sz w:val="24"/>
          <w:szCs w:val="24"/>
          <w:u w:val="single" w:color="0000FF"/>
        </w:rPr>
        <w:t>P</w:t>
      </w:r>
      <w:r>
        <w:rPr>
          <w:rFonts w:ascii="Cambria" w:eastAsia="Cambria" w:hAnsi="Cambria" w:cs="Cambria"/>
          <w:color w:val="0000FF"/>
          <w:sz w:val="24"/>
          <w:szCs w:val="24"/>
          <w:u w:val="single" w:color="0000FF"/>
        </w:rPr>
        <w:t xml:space="preserve">ermutations </w:t>
      </w:r>
      <w:r>
        <w:rPr>
          <w:rFonts w:ascii="Cambria" w:eastAsia="Cambria" w:hAnsi="Cambria" w:cs="Cambria"/>
          <w:color w:val="000000"/>
          <w:sz w:val="24"/>
          <w:szCs w:val="24"/>
        </w:rPr>
        <w:t>of cities.</w:t>
      </w:r>
      <w:r>
        <w:rPr>
          <w:rFonts w:ascii="Cambria" w:eastAsia="Cambria" w:hAnsi="Cambria" w:cs="Cambria"/>
          <w:b/>
          <w:color w:val="000000"/>
          <w:sz w:val="24"/>
          <w:szCs w:val="24"/>
        </w:rPr>
        <w:t xml:space="preserve"> </w:t>
      </w:r>
    </w:p>
    <w:p w:rsidR="000930F8" w:rsidRDefault="000930F8">
      <w:pPr>
        <w:spacing w:before="1" w:line="140" w:lineRule="exact"/>
        <w:rPr>
          <w:sz w:val="14"/>
          <w:szCs w:val="14"/>
        </w:rPr>
      </w:pPr>
    </w:p>
    <w:p w:rsidR="000930F8" w:rsidRDefault="00EB3F4A">
      <w:pPr>
        <w:ind w:left="311"/>
        <w:rPr>
          <w:rFonts w:ascii="Cambria" w:eastAsia="Cambria" w:hAnsi="Cambria" w:cs="Cambria"/>
          <w:sz w:val="24"/>
          <w:szCs w:val="24"/>
        </w:rPr>
      </w:pPr>
      <w:r>
        <w:rPr>
          <w:rFonts w:ascii="Cambria" w:eastAsia="Cambria" w:hAnsi="Cambria" w:cs="Cambria"/>
          <w:b/>
          <w:sz w:val="24"/>
          <w:szCs w:val="24"/>
        </w:rPr>
        <w:t xml:space="preserve">3)  </w:t>
      </w:r>
      <w:r>
        <w:rPr>
          <w:rFonts w:ascii="Cambria" w:eastAsia="Cambria" w:hAnsi="Cambria" w:cs="Cambria"/>
          <w:sz w:val="24"/>
          <w:szCs w:val="24"/>
        </w:rPr>
        <w:t>Calculate cost of every permutation and keep track of minimum cost permutation.</w:t>
      </w: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311"/>
        <w:rPr>
          <w:rFonts w:ascii="Cambria" w:eastAsia="Cambria" w:hAnsi="Cambria" w:cs="Cambria"/>
          <w:sz w:val="24"/>
          <w:szCs w:val="24"/>
        </w:rPr>
      </w:pPr>
      <w:r>
        <w:rPr>
          <w:rFonts w:ascii="Cambria" w:eastAsia="Cambria" w:hAnsi="Cambria" w:cs="Cambria"/>
          <w:b/>
          <w:sz w:val="24"/>
          <w:szCs w:val="24"/>
        </w:rPr>
        <w:t xml:space="preserve">4)  </w:t>
      </w:r>
      <w:r>
        <w:rPr>
          <w:rFonts w:ascii="Cambria" w:eastAsia="Cambria" w:hAnsi="Cambria" w:cs="Cambria"/>
          <w:sz w:val="24"/>
          <w:szCs w:val="24"/>
        </w:rPr>
        <w:t>Return the permutation with minimum cost.</w:t>
      </w:r>
      <w:r>
        <w:rPr>
          <w:rFonts w:ascii="Cambria" w:eastAsia="Cambria" w:hAnsi="Cambria" w:cs="Cambria"/>
          <w:b/>
          <w:sz w:val="24"/>
          <w:szCs w:val="24"/>
        </w:rPr>
        <w:t xml:space="preserve"> </w:t>
      </w:r>
    </w:p>
    <w:p w:rsidR="000930F8" w:rsidRDefault="000930F8">
      <w:pPr>
        <w:spacing w:before="1" w:line="140" w:lineRule="exact"/>
        <w:rPr>
          <w:sz w:val="14"/>
          <w:szCs w:val="14"/>
        </w:rPr>
      </w:pPr>
    </w:p>
    <w:p w:rsidR="000930F8" w:rsidRDefault="00EB3F4A">
      <w:pPr>
        <w:ind w:left="169" w:right="7658"/>
        <w:jc w:val="both"/>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sz w:val="24"/>
          <w:szCs w:val="24"/>
        </w:rPr>
        <w:t xml:space="preserve">Time Complexity: ?(n!)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169" w:right="7380"/>
        <w:jc w:val="both"/>
        <w:rPr>
          <w:rFonts w:ascii="Cambria" w:eastAsia="Cambria" w:hAnsi="Cambria" w:cs="Cambria"/>
          <w:sz w:val="24"/>
          <w:szCs w:val="24"/>
        </w:rPr>
      </w:pPr>
      <w:r>
        <w:rPr>
          <w:rFonts w:ascii="Cambria" w:eastAsia="Cambria" w:hAnsi="Cambria" w:cs="Cambria"/>
          <w:b/>
          <w:sz w:val="24"/>
          <w:szCs w:val="24"/>
        </w:rPr>
        <w:t>Dynamic Programming:</w:t>
      </w: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spacing w:line="359" w:lineRule="auto"/>
        <w:ind w:left="169" w:right="67"/>
        <w:jc w:val="both"/>
        <w:rPr>
          <w:rFonts w:ascii="Cambria" w:eastAsia="Cambria" w:hAnsi="Cambria" w:cs="Cambria"/>
          <w:sz w:val="24"/>
          <w:szCs w:val="24"/>
        </w:rPr>
      </w:pPr>
      <w:r>
        <w:rPr>
          <w:rFonts w:ascii="Cambria" w:eastAsia="Cambria" w:hAnsi="Cambria" w:cs="Cambria"/>
          <w:sz w:val="24"/>
          <w:szCs w:val="24"/>
        </w:rPr>
        <w:t>Let the given set of vertices be {1, 2, 3, 4,….n}. Let us consider 1 as starting and ending point of output.  For  every  other  vertex  i  (other  than  1),  we  find  the  minimum  cost  path  with  1  as  the starting point, i as the ending point and al</w:t>
      </w:r>
      <w:r>
        <w:rPr>
          <w:rFonts w:ascii="Cambria" w:eastAsia="Cambria" w:hAnsi="Cambria" w:cs="Cambria"/>
          <w:sz w:val="24"/>
          <w:szCs w:val="24"/>
        </w:rPr>
        <w:t>l vertices appearing exactly once. Let the cost of this path be  cost(i),  the  cost  of  corresponding  Cycle  would  be  cost(i)  +  dist(i,  1)  where  dist(i,  1)  is  the distance from i to 1. Finally, we return the minimum of all [cost(i) + dist(i, 1</w:t>
      </w:r>
      <w:r>
        <w:rPr>
          <w:rFonts w:ascii="Cambria" w:eastAsia="Cambria" w:hAnsi="Cambria" w:cs="Cambria"/>
          <w:sz w:val="24"/>
          <w:szCs w:val="24"/>
        </w:rPr>
        <w:t xml:space="preserve">)] values. This looks simple so far. Now the question is how to get cost(i)? </w:t>
      </w:r>
    </w:p>
    <w:p w:rsidR="000930F8" w:rsidRDefault="00EB3F4A">
      <w:pPr>
        <w:spacing w:before="1"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To  calculate  cost(i)  using  Dynamic  Programming,  we  need  to  have  some  recursive  relation  in terms of sub-problems. Let us define a term </w:t>
      </w:r>
      <w:r>
        <w:rPr>
          <w:rFonts w:ascii="Cambria" w:eastAsia="Cambria" w:hAnsi="Cambria" w:cs="Cambria"/>
          <w:i/>
          <w:sz w:val="24"/>
          <w:szCs w:val="24"/>
        </w:rPr>
        <w:t>C(S, i) be the cost of the min</w:t>
      </w:r>
      <w:r>
        <w:rPr>
          <w:rFonts w:ascii="Cambria" w:eastAsia="Cambria" w:hAnsi="Cambria" w:cs="Cambria"/>
          <w:i/>
          <w:sz w:val="24"/>
          <w:szCs w:val="24"/>
        </w:rPr>
        <w:t>imum cost path visiting each vertex in set S exactly once, starting at 1 and ending at i</w:t>
      </w:r>
      <w:r>
        <w:rPr>
          <w:rFonts w:ascii="Cambria" w:eastAsia="Cambria" w:hAnsi="Cambria" w:cs="Cambria"/>
          <w:sz w:val="24"/>
          <w:szCs w:val="24"/>
        </w:rPr>
        <w:t xml:space="preserve">. </w:t>
      </w:r>
    </w:p>
    <w:p w:rsidR="000930F8" w:rsidRDefault="00EB3F4A">
      <w:pPr>
        <w:ind w:left="169" w:right="73"/>
        <w:jc w:val="both"/>
        <w:rPr>
          <w:rFonts w:ascii="Cambria" w:eastAsia="Cambria" w:hAnsi="Cambria" w:cs="Cambria"/>
          <w:sz w:val="24"/>
          <w:szCs w:val="24"/>
        </w:rPr>
      </w:pPr>
      <w:r>
        <w:rPr>
          <w:rFonts w:ascii="Cambria" w:eastAsia="Cambria" w:hAnsi="Cambria" w:cs="Cambria"/>
          <w:sz w:val="24"/>
          <w:szCs w:val="24"/>
        </w:rPr>
        <w:t xml:space="preserve">We start with all subsets of size 2 and calculate C(S, i) for all subsets where S is the subset, then </w:t>
      </w:r>
    </w:p>
    <w:p w:rsidR="000930F8" w:rsidRDefault="000930F8">
      <w:pPr>
        <w:spacing w:before="1" w:line="140" w:lineRule="exact"/>
        <w:rPr>
          <w:sz w:val="14"/>
          <w:szCs w:val="14"/>
        </w:rPr>
      </w:pPr>
    </w:p>
    <w:p w:rsidR="000930F8" w:rsidRDefault="00EB3F4A">
      <w:pPr>
        <w:ind w:left="169" w:right="75"/>
        <w:jc w:val="both"/>
        <w:rPr>
          <w:rFonts w:ascii="Cambria" w:eastAsia="Cambria" w:hAnsi="Cambria" w:cs="Cambria"/>
          <w:sz w:val="24"/>
          <w:szCs w:val="24"/>
        </w:rPr>
      </w:pPr>
      <w:r>
        <w:rPr>
          <w:rFonts w:ascii="Cambria" w:eastAsia="Cambria" w:hAnsi="Cambria" w:cs="Cambria"/>
          <w:sz w:val="24"/>
          <w:szCs w:val="24"/>
        </w:rPr>
        <w:t>we calculate C(S, i) for all subsets S of size 3 and so on. N</w:t>
      </w:r>
      <w:r>
        <w:rPr>
          <w:rFonts w:ascii="Cambria" w:eastAsia="Cambria" w:hAnsi="Cambria" w:cs="Cambria"/>
          <w:sz w:val="24"/>
          <w:szCs w:val="24"/>
        </w:rPr>
        <w:t xml:space="preserve">ote that 1 must be present in every subset. </w:t>
      </w:r>
    </w:p>
    <w:p w:rsidR="000930F8" w:rsidRDefault="000930F8">
      <w:pPr>
        <w:spacing w:before="4" w:line="160" w:lineRule="exact"/>
        <w:rPr>
          <w:sz w:val="17"/>
          <w:szCs w:val="17"/>
        </w:rPr>
      </w:pPr>
    </w:p>
    <w:p w:rsidR="000930F8" w:rsidRDefault="000930F8">
      <w:pPr>
        <w:spacing w:line="200" w:lineRule="exact"/>
      </w:pPr>
    </w:p>
    <w:p w:rsidR="000930F8" w:rsidRDefault="00EB3F4A">
      <w:pPr>
        <w:spacing w:line="256" w:lineRule="auto"/>
        <w:ind w:left="289" w:right="5138" w:hanging="120"/>
        <w:rPr>
          <w:rFonts w:ascii="Courier New" w:eastAsia="Courier New" w:hAnsi="Courier New" w:cs="Courier New"/>
        </w:rPr>
      </w:pPr>
      <w:r>
        <w:rPr>
          <w:rFonts w:ascii="Courier New" w:eastAsia="Courier New" w:hAnsi="Courier New" w:cs="Courier New"/>
          <w:w w:val="103"/>
        </w:rPr>
        <w:t>If</w:t>
      </w:r>
      <w:r>
        <w:rPr>
          <w:rFonts w:ascii="Courier New" w:eastAsia="Courier New" w:hAnsi="Courier New" w:cs="Courier New"/>
        </w:rPr>
        <w:t xml:space="preserve"> </w:t>
      </w:r>
      <w:r>
        <w:rPr>
          <w:rFonts w:ascii="Courier New" w:eastAsia="Courier New" w:hAnsi="Courier New" w:cs="Courier New"/>
          <w:w w:val="103"/>
        </w:rPr>
        <w:t>size</w:t>
      </w:r>
      <w:r>
        <w:rPr>
          <w:rFonts w:ascii="Courier New" w:eastAsia="Courier New" w:hAnsi="Courier New" w:cs="Courier New"/>
        </w:rPr>
        <w:t xml:space="preserve"> </w:t>
      </w:r>
      <w:r>
        <w:rPr>
          <w:rFonts w:ascii="Courier New" w:eastAsia="Courier New" w:hAnsi="Courier New" w:cs="Courier New"/>
          <w:w w:val="103"/>
        </w:rPr>
        <w:t>of</w:t>
      </w:r>
      <w:r>
        <w:rPr>
          <w:rFonts w:ascii="Courier New" w:eastAsia="Courier New" w:hAnsi="Courier New" w:cs="Courier New"/>
        </w:rPr>
        <w:t xml:space="preserve"> </w:t>
      </w:r>
      <w:r>
        <w:rPr>
          <w:rFonts w:ascii="Courier New" w:eastAsia="Courier New" w:hAnsi="Courier New" w:cs="Courier New"/>
          <w:w w:val="103"/>
        </w:rPr>
        <w:t>S</w:t>
      </w:r>
      <w:r>
        <w:rPr>
          <w:rFonts w:ascii="Courier New" w:eastAsia="Courier New" w:hAnsi="Courier New" w:cs="Courier New"/>
        </w:rPr>
        <w:t xml:space="preserve"> </w:t>
      </w:r>
      <w:r>
        <w:rPr>
          <w:rFonts w:ascii="Courier New" w:eastAsia="Courier New" w:hAnsi="Courier New" w:cs="Courier New"/>
          <w:w w:val="103"/>
        </w:rPr>
        <w:t>is</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then</w:t>
      </w:r>
      <w:r>
        <w:rPr>
          <w:rFonts w:ascii="Courier New" w:eastAsia="Courier New" w:hAnsi="Courier New" w:cs="Courier New"/>
        </w:rPr>
        <w:t xml:space="preserve"> </w:t>
      </w:r>
      <w:r>
        <w:rPr>
          <w:rFonts w:ascii="Courier New" w:eastAsia="Courier New" w:hAnsi="Courier New" w:cs="Courier New"/>
          <w:w w:val="103"/>
        </w:rPr>
        <w:t>S</w:t>
      </w:r>
      <w:r>
        <w:rPr>
          <w:rFonts w:ascii="Courier New" w:eastAsia="Courier New" w:hAnsi="Courier New" w:cs="Courier New"/>
        </w:rPr>
        <w:t xml:space="preserve"> </w:t>
      </w:r>
      <w:r>
        <w:rPr>
          <w:rFonts w:ascii="Courier New" w:eastAsia="Courier New" w:hAnsi="Courier New" w:cs="Courier New"/>
          <w:w w:val="103"/>
        </w:rPr>
        <w:t>must</w:t>
      </w:r>
      <w:r>
        <w:rPr>
          <w:rFonts w:ascii="Courier New" w:eastAsia="Courier New" w:hAnsi="Courier New" w:cs="Courier New"/>
        </w:rPr>
        <w:t xml:space="preserve"> </w:t>
      </w:r>
      <w:r>
        <w:rPr>
          <w:rFonts w:ascii="Courier New" w:eastAsia="Courier New" w:hAnsi="Courier New" w:cs="Courier New"/>
          <w:w w:val="103"/>
        </w:rPr>
        <w:t>be</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i}, C(S,</w:t>
      </w:r>
      <w:r>
        <w:rPr>
          <w:rFonts w:ascii="Courier New" w:eastAsia="Courier New" w:hAnsi="Courier New" w:cs="Courier New"/>
        </w:rPr>
        <w:t xml:space="preserve"> </w:t>
      </w:r>
      <w:r>
        <w:rPr>
          <w:rFonts w:ascii="Courier New" w:eastAsia="Courier New" w:hAnsi="Courier New" w:cs="Courier New"/>
          <w:w w:val="103"/>
        </w:rPr>
        <w:t>i)</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dist(1,</w:t>
      </w:r>
      <w:r>
        <w:rPr>
          <w:rFonts w:ascii="Courier New" w:eastAsia="Courier New" w:hAnsi="Courier New" w:cs="Courier New"/>
        </w:rPr>
        <w:t xml:space="preserve"> </w:t>
      </w:r>
      <w:r>
        <w:rPr>
          <w:rFonts w:ascii="Courier New" w:eastAsia="Courier New" w:hAnsi="Courier New" w:cs="Courier New"/>
          <w:w w:val="103"/>
        </w:rPr>
        <w:t>i)</w:t>
      </w:r>
    </w:p>
    <w:p w:rsidR="000930F8" w:rsidRDefault="000930F8">
      <w:pPr>
        <w:spacing w:line="200" w:lineRule="exact"/>
        <w:ind w:left="169" w:right="5741"/>
        <w:jc w:val="both"/>
        <w:rPr>
          <w:rFonts w:ascii="Courier New" w:eastAsia="Courier New" w:hAnsi="Courier New" w:cs="Courier New"/>
        </w:rPr>
      </w:pPr>
      <w:r w:rsidRPr="000930F8">
        <w:pict>
          <v:group id="_x0000_s1038" style="position:absolute;left:0;text-align:left;margin-left:43.65pt;margin-top:-25pt;width:507.95pt;height:49.05pt;z-index:-2219;mso-position-horizontal-relative:page" coordorigin="873,-500" coordsize="10159,981">
            <v:shape id="_x0000_s1042" style="position:absolute;left:883;top:-490;width:10138;height:0" coordorigin="883,-490" coordsize="10138,0" path="m883,-490r10138,e" filled="f" strokeweight=".58pt">
              <v:path arrowok="t"/>
            </v:shape>
            <v:shape id="_x0000_s1041" style="position:absolute;left:883;top:470;width:10138;height:0" coordorigin="883,470" coordsize="10138,0" path="m883,470r10138,e" filled="f" strokeweight=".58pt">
              <v:path arrowok="t"/>
            </v:shape>
            <v:shape id="_x0000_s1040" style="position:absolute;left:878;top:-495;width:0;height:970" coordorigin="878,-495" coordsize="0,970" path="m878,-495r,970e" filled="f" strokeweight=".58pt">
              <v:path arrowok="t"/>
            </v:shape>
            <v:shape id="_x0000_s1039" style="position:absolute;left:11026;top:-495;width:0;height:970" coordorigin="11026,-495" coordsize="0,970" path="m11026,-495r,970e" filled="f" strokeweight=".58pt">
              <v:path arrowok="t"/>
            </v:shape>
            <w10:wrap anchorx="page"/>
          </v:group>
        </w:pict>
      </w:r>
      <w:r w:rsidR="00EB3F4A">
        <w:rPr>
          <w:rFonts w:ascii="Courier New" w:eastAsia="Courier New" w:hAnsi="Courier New" w:cs="Courier New"/>
          <w:w w:val="103"/>
          <w:position w:val="1"/>
        </w:rPr>
        <w:t>Else</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if</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size</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of</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S</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is</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greater</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than</w:t>
      </w:r>
      <w:r w:rsidR="00EB3F4A">
        <w:rPr>
          <w:rFonts w:ascii="Courier New" w:eastAsia="Courier New" w:hAnsi="Courier New" w:cs="Courier New"/>
          <w:position w:val="1"/>
        </w:rPr>
        <w:t xml:space="preserve"> </w:t>
      </w:r>
      <w:r w:rsidR="00EB3F4A">
        <w:rPr>
          <w:rFonts w:ascii="Courier New" w:eastAsia="Courier New" w:hAnsi="Courier New" w:cs="Courier New"/>
          <w:w w:val="103"/>
          <w:position w:val="1"/>
        </w:rPr>
        <w:t>2.</w:t>
      </w:r>
    </w:p>
    <w:p w:rsidR="000930F8" w:rsidRDefault="00EB3F4A">
      <w:pPr>
        <w:spacing w:before="10" w:line="200" w:lineRule="exact"/>
        <w:ind w:left="254" w:right="214"/>
        <w:jc w:val="center"/>
        <w:rPr>
          <w:rFonts w:ascii="Courier New" w:eastAsia="Courier New" w:hAnsi="Courier New" w:cs="Courier New"/>
        </w:rPr>
      </w:pPr>
      <w:r>
        <w:rPr>
          <w:rFonts w:ascii="Courier New" w:eastAsia="Courier New" w:hAnsi="Courier New" w:cs="Courier New"/>
          <w:w w:val="103"/>
          <w:position w:val="1"/>
        </w:rPr>
        <w:t>C(S,</w:t>
      </w:r>
      <w:r>
        <w:rPr>
          <w:rFonts w:ascii="Courier New" w:eastAsia="Courier New" w:hAnsi="Courier New" w:cs="Courier New"/>
          <w:position w:val="1"/>
        </w:rPr>
        <w:t xml:space="preserve"> </w:t>
      </w:r>
      <w:r>
        <w:rPr>
          <w:rFonts w:ascii="Courier New" w:eastAsia="Courier New" w:hAnsi="Courier New" w:cs="Courier New"/>
          <w:w w:val="103"/>
          <w:position w:val="1"/>
        </w:rPr>
        <w:t>i)</w:t>
      </w:r>
      <w:r>
        <w:rPr>
          <w:rFonts w:ascii="Courier New" w:eastAsia="Courier New" w:hAnsi="Courier New" w:cs="Courier New"/>
          <w:position w:val="1"/>
        </w:rPr>
        <w:t xml:space="preserve"> </w:t>
      </w:r>
      <w:r>
        <w:rPr>
          <w:rFonts w:ascii="Courier New" w:eastAsia="Courier New" w:hAnsi="Courier New" w:cs="Courier New"/>
          <w:w w:val="103"/>
          <w:position w:val="1"/>
        </w:rPr>
        <w:t>=</w:t>
      </w:r>
      <w:r>
        <w:rPr>
          <w:rFonts w:ascii="Courier New" w:eastAsia="Courier New" w:hAnsi="Courier New" w:cs="Courier New"/>
          <w:position w:val="1"/>
        </w:rPr>
        <w:t xml:space="preserve"> </w:t>
      </w:r>
      <w:r>
        <w:rPr>
          <w:rFonts w:ascii="Courier New" w:eastAsia="Courier New" w:hAnsi="Courier New" w:cs="Courier New"/>
          <w:w w:val="103"/>
          <w:position w:val="1"/>
        </w:rPr>
        <w:t>min</w:t>
      </w:r>
      <w:r>
        <w:rPr>
          <w:rFonts w:ascii="Courier New" w:eastAsia="Courier New" w:hAnsi="Courier New" w:cs="Courier New"/>
          <w:position w:val="1"/>
        </w:rPr>
        <w:t xml:space="preserve"> </w:t>
      </w:r>
      <w:r>
        <w:rPr>
          <w:rFonts w:ascii="Courier New" w:eastAsia="Courier New" w:hAnsi="Courier New" w:cs="Courier New"/>
          <w:w w:val="103"/>
          <w:position w:val="1"/>
        </w:rPr>
        <w:t>{</w:t>
      </w:r>
      <w:r>
        <w:rPr>
          <w:rFonts w:ascii="Courier New" w:eastAsia="Courier New" w:hAnsi="Courier New" w:cs="Courier New"/>
          <w:position w:val="1"/>
        </w:rPr>
        <w:t xml:space="preserve"> </w:t>
      </w:r>
      <w:r>
        <w:rPr>
          <w:rFonts w:ascii="Courier New" w:eastAsia="Courier New" w:hAnsi="Courier New" w:cs="Courier New"/>
          <w:w w:val="103"/>
          <w:position w:val="1"/>
        </w:rPr>
        <w:t>C(S-{i},</w:t>
      </w:r>
      <w:r>
        <w:rPr>
          <w:rFonts w:ascii="Courier New" w:eastAsia="Courier New" w:hAnsi="Courier New" w:cs="Courier New"/>
          <w:position w:val="1"/>
        </w:rPr>
        <w:t xml:space="preserve"> </w:t>
      </w:r>
      <w:r>
        <w:rPr>
          <w:rFonts w:ascii="Courier New" w:eastAsia="Courier New" w:hAnsi="Courier New" w:cs="Courier New"/>
          <w:w w:val="103"/>
          <w:position w:val="1"/>
        </w:rPr>
        <w:t>j)</w:t>
      </w:r>
      <w:r>
        <w:rPr>
          <w:rFonts w:ascii="Courier New" w:eastAsia="Courier New" w:hAnsi="Courier New" w:cs="Courier New"/>
          <w:position w:val="1"/>
        </w:rPr>
        <w:t xml:space="preserve"> </w:t>
      </w:r>
      <w:r>
        <w:rPr>
          <w:rFonts w:ascii="Courier New" w:eastAsia="Courier New" w:hAnsi="Courier New" w:cs="Courier New"/>
          <w:w w:val="103"/>
          <w:position w:val="1"/>
        </w:rPr>
        <w:t>+</w:t>
      </w:r>
      <w:r>
        <w:rPr>
          <w:rFonts w:ascii="Courier New" w:eastAsia="Courier New" w:hAnsi="Courier New" w:cs="Courier New"/>
          <w:position w:val="1"/>
        </w:rPr>
        <w:t xml:space="preserve"> </w:t>
      </w:r>
      <w:r>
        <w:rPr>
          <w:rFonts w:ascii="Courier New" w:eastAsia="Courier New" w:hAnsi="Courier New" w:cs="Courier New"/>
          <w:w w:val="103"/>
          <w:position w:val="1"/>
        </w:rPr>
        <w:t>dis(j,</w:t>
      </w:r>
      <w:r>
        <w:rPr>
          <w:rFonts w:ascii="Courier New" w:eastAsia="Courier New" w:hAnsi="Courier New" w:cs="Courier New"/>
          <w:position w:val="1"/>
        </w:rPr>
        <w:t xml:space="preserve"> </w:t>
      </w:r>
      <w:r>
        <w:rPr>
          <w:rFonts w:ascii="Courier New" w:eastAsia="Courier New" w:hAnsi="Courier New" w:cs="Courier New"/>
          <w:w w:val="103"/>
          <w:position w:val="1"/>
        </w:rPr>
        <w:t>i)}</w:t>
      </w:r>
      <w:r>
        <w:rPr>
          <w:rFonts w:ascii="Courier New" w:eastAsia="Courier New" w:hAnsi="Courier New" w:cs="Courier New"/>
          <w:position w:val="1"/>
        </w:rPr>
        <w:t xml:space="preserve"> </w:t>
      </w:r>
      <w:r>
        <w:rPr>
          <w:rFonts w:ascii="Courier New" w:eastAsia="Courier New" w:hAnsi="Courier New" w:cs="Courier New"/>
          <w:w w:val="103"/>
          <w:position w:val="1"/>
        </w:rPr>
        <w:t>where</w:t>
      </w:r>
      <w:r>
        <w:rPr>
          <w:rFonts w:ascii="Courier New" w:eastAsia="Courier New" w:hAnsi="Courier New" w:cs="Courier New"/>
          <w:position w:val="1"/>
        </w:rPr>
        <w:t xml:space="preserve"> </w:t>
      </w:r>
      <w:r>
        <w:rPr>
          <w:rFonts w:ascii="Courier New" w:eastAsia="Courier New" w:hAnsi="Courier New" w:cs="Courier New"/>
          <w:w w:val="103"/>
          <w:position w:val="1"/>
        </w:rPr>
        <w:t>j</w:t>
      </w:r>
      <w:r>
        <w:rPr>
          <w:rFonts w:ascii="Courier New" w:eastAsia="Courier New" w:hAnsi="Courier New" w:cs="Courier New"/>
          <w:position w:val="1"/>
        </w:rPr>
        <w:t xml:space="preserve"> </w:t>
      </w:r>
      <w:r>
        <w:rPr>
          <w:rFonts w:ascii="Courier New" w:eastAsia="Courier New" w:hAnsi="Courier New" w:cs="Courier New"/>
          <w:w w:val="103"/>
          <w:position w:val="1"/>
        </w:rPr>
        <w:t>belongs</w:t>
      </w:r>
      <w:r>
        <w:rPr>
          <w:rFonts w:ascii="Courier New" w:eastAsia="Courier New" w:hAnsi="Courier New" w:cs="Courier New"/>
          <w:position w:val="1"/>
        </w:rPr>
        <w:t xml:space="preserve"> </w:t>
      </w:r>
      <w:r>
        <w:rPr>
          <w:rFonts w:ascii="Courier New" w:eastAsia="Courier New" w:hAnsi="Courier New" w:cs="Courier New"/>
          <w:w w:val="103"/>
          <w:position w:val="1"/>
        </w:rPr>
        <w:t>to</w:t>
      </w:r>
      <w:r>
        <w:rPr>
          <w:rFonts w:ascii="Courier New" w:eastAsia="Courier New" w:hAnsi="Courier New" w:cs="Courier New"/>
          <w:position w:val="1"/>
        </w:rPr>
        <w:t xml:space="preserve"> </w:t>
      </w:r>
      <w:r>
        <w:rPr>
          <w:rFonts w:ascii="Courier New" w:eastAsia="Courier New" w:hAnsi="Courier New" w:cs="Courier New"/>
          <w:w w:val="103"/>
          <w:position w:val="1"/>
        </w:rPr>
        <w:t>S,</w:t>
      </w:r>
      <w:r>
        <w:rPr>
          <w:rFonts w:ascii="Courier New" w:eastAsia="Courier New" w:hAnsi="Courier New" w:cs="Courier New"/>
          <w:position w:val="1"/>
        </w:rPr>
        <w:t xml:space="preserve"> </w:t>
      </w:r>
      <w:r>
        <w:rPr>
          <w:rFonts w:ascii="Courier New" w:eastAsia="Courier New" w:hAnsi="Courier New" w:cs="Courier New"/>
          <w:w w:val="103"/>
          <w:position w:val="1"/>
        </w:rPr>
        <w:t>j</w:t>
      </w:r>
      <w:r>
        <w:rPr>
          <w:rFonts w:ascii="Courier New" w:eastAsia="Courier New" w:hAnsi="Courier New" w:cs="Courier New"/>
          <w:position w:val="1"/>
        </w:rPr>
        <w:t xml:space="preserve"> </w:t>
      </w:r>
      <w:r>
        <w:rPr>
          <w:rFonts w:ascii="Courier New" w:eastAsia="Courier New" w:hAnsi="Courier New" w:cs="Courier New"/>
          <w:w w:val="103"/>
          <w:position w:val="1"/>
        </w:rPr>
        <w:t>!=</w:t>
      </w:r>
      <w:r>
        <w:rPr>
          <w:rFonts w:ascii="Courier New" w:eastAsia="Courier New" w:hAnsi="Courier New" w:cs="Courier New"/>
          <w:position w:val="1"/>
        </w:rPr>
        <w:t xml:space="preserve"> </w:t>
      </w:r>
      <w:r>
        <w:rPr>
          <w:rFonts w:ascii="Courier New" w:eastAsia="Courier New" w:hAnsi="Courier New" w:cs="Courier New"/>
          <w:w w:val="103"/>
          <w:position w:val="1"/>
        </w:rPr>
        <w:t>i</w:t>
      </w:r>
      <w:r>
        <w:rPr>
          <w:rFonts w:ascii="Courier New" w:eastAsia="Courier New" w:hAnsi="Courier New" w:cs="Courier New"/>
          <w:position w:val="1"/>
        </w:rPr>
        <w:t xml:space="preserve"> </w:t>
      </w:r>
      <w:r>
        <w:rPr>
          <w:rFonts w:ascii="Courier New" w:eastAsia="Courier New" w:hAnsi="Courier New" w:cs="Courier New"/>
          <w:w w:val="103"/>
          <w:position w:val="1"/>
        </w:rPr>
        <w:t>and</w:t>
      </w:r>
      <w:r>
        <w:rPr>
          <w:rFonts w:ascii="Courier New" w:eastAsia="Courier New" w:hAnsi="Courier New" w:cs="Courier New"/>
          <w:position w:val="1"/>
        </w:rPr>
        <w:t xml:space="preserve"> </w:t>
      </w:r>
      <w:r>
        <w:rPr>
          <w:rFonts w:ascii="Courier New" w:eastAsia="Courier New" w:hAnsi="Courier New" w:cs="Courier New"/>
          <w:w w:val="103"/>
          <w:position w:val="1"/>
        </w:rPr>
        <w:t>j</w:t>
      </w:r>
      <w:r>
        <w:rPr>
          <w:rFonts w:ascii="Courier New" w:eastAsia="Courier New" w:hAnsi="Courier New" w:cs="Courier New"/>
          <w:position w:val="1"/>
        </w:rPr>
        <w:t xml:space="preserve"> </w:t>
      </w:r>
      <w:r>
        <w:rPr>
          <w:rFonts w:ascii="Courier New" w:eastAsia="Courier New" w:hAnsi="Courier New" w:cs="Courier New"/>
          <w:w w:val="103"/>
          <w:position w:val="1"/>
        </w:rPr>
        <w:t>!=</w:t>
      </w:r>
      <w:r>
        <w:rPr>
          <w:rFonts w:ascii="Courier New" w:eastAsia="Courier New" w:hAnsi="Courier New" w:cs="Courier New"/>
          <w:position w:val="1"/>
        </w:rPr>
        <w:t xml:space="preserve"> </w:t>
      </w:r>
      <w:r>
        <w:rPr>
          <w:rFonts w:ascii="Courier New" w:eastAsia="Courier New" w:hAnsi="Courier New" w:cs="Courier New"/>
          <w:w w:val="103"/>
          <w:position w:val="1"/>
        </w:rPr>
        <w:t>1.</w:t>
      </w:r>
    </w:p>
    <w:p w:rsidR="000930F8" w:rsidRDefault="00EB3F4A">
      <w:pPr>
        <w:spacing w:before="41"/>
        <w:ind w:left="169"/>
        <w:rPr>
          <w:rFonts w:ascii="Cambria" w:eastAsia="Cambria" w:hAnsi="Cambria" w:cs="Cambria"/>
          <w:sz w:val="24"/>
          <w:szCs w:val="24"/>
        </w:rPr>
      </w:pPr>
      <w:r>
        <w:rPr>
          <w:rFonts w:ascii="Cambria" w:eastAsia="Cambria" w:hAnsi="Cambria" w:cs="Cambria"/>
          <w:sz w:val="24"/>
          <w:szCs w:val="24"/>
        </w:rPr>
        <w:t xml:space="preserve"> </w:t>
      </w:r>
    </w:p>
    <w:p w:rsidR="000930F8" w:rsidRDefault="000930F8">
      <w:pPr>
        <w:spacing w:before="1" w:line="140" w:lineRule="exact"/>
        <w:rPr>
          <w:sz w:val="14"/>
          <w:szCs w:val="14"/>
        </w:rPr>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For a set of size n, we consider n-2 subsets each of size n-1 such that all subsets don’t have nth in </w:t>
      </w:r>
    </w:p>
    <w:p w:rsidR="000930F8" w:rsidRDefault="000930F8">
      <w:pPr>
        <w:spacing w:before="1" w:line="140" w:lineRule="exact"/>
        <w:rPr>
          <w:sz w:val="14"/>
          <w:szCs w:val="14"/>
        </w:rPr>
      </w:pPr>
    </w:p>
    <w:p w:rsidR="000930F8" w:rsidRDefault="00EB3F4A">
      <w:pPr>
        <w:ind w:left="169"/>
        <w:rPr>
          <w:sz w:val="24"/>
          <w:szCs w:val="24"/>
        </w:rPr>
      </w:pPr>
      <w:r>
        <w:rPr>
          <w:rFonts w:ascii="Cambria" w:eastAsia="Cambria" w:hAnsi="Cambria" w:cs="Cambria"/>
          <w:sz w:val="24"/>
          <w:szCs w:val="24"/>
        </w:rPr>
        <w:t>them.</w:t>
      </w:r>
      <w:r>
        <w:rPr>
          <w:sz w:val="24"/>
          <w:szCs w:val="24"/>
        </w:rPr>
        <w:t xml:space="preserve"> </w:t>
      </w:r>
    </w:p>
    <w:p w:rsidR="000930F8" w:rsidRDefault="000930F8">
      <w:pPr>
        <w:spacing w:before="1" w:line="140" w:lineRule="exact"/>
        <w:rPr>
          <w:sz w:val="14"/>
          <w:szCs w:val="14"/>
        </w:rPr>
      </w:pPr>
    </w:p>
    <w:p w:rsidR="000930F8" w:rsidRDefault="00EB3F4A">
      <w:pPr>
        <w:spacing w:line="359" w:lineRule="auto"/>
        <w:ind w:left="169" w:right="69"/>
        <w:jc w:val="both"/>
        <w:rPr>
          <w:rFonts w:ascii="Cambria" w:eastAsia="Cambria" w:hAnsi="Cambria" w:cs="Cambria"/>
          <w:sz w:val="22"/>
          <w:szCs w:val="22"/>
        </w:rPr>
      </w:pPr>
      <w:r>
        <w:rPr>
          <w:rFonts w:ascii="Cambria" w:eastAsia="Cambria" w:hAnsi="Cambria" w:cs="Cambria"/>
          <w:sz w:val="24"/>
          <w:szCs w:val="24"/>
        </w:rPr>
        <w:t>Using the above recurrence relation, we can write dynamic programming based solution. There are at most O(n*2</w:t>
      </w:r>
      <w:r>
        <w:rPr>
          <w:rFonts w:ascii="Cambria" w:eastAsia="Cambria" w:hAnsi="Cambria" w:cs="Cambria"/>
          <w:w w:val="99"/>
          <w:position w:val="6"/>
          <w:sz w:val="16"/>
          <w:szCs w:val="16"/>
        </w:rPr>
        <w:t>n</w:t>
      </w:r>
      <w:r>
        <w:rPr>
          <w:rFonts w:ascii="Cambria" w:eastAsia="Cambria" w:hAnsi="Cambria" w:cs="Cambria"/>
          <w:sz w:val="24"/>
          <w:szCs w:val="24"/>
        </w:rPr>
        <w:t>) subproblems, and each one takes linear time to solve. The total running time is therefore  O(n</w:t>
      </w:r>
      <w:r>
        <w:rPr>
          <w:rFonts w:ascii="Cambria" w:eastAsia="Cambria" w:hAnsi="Cambria" w:cs="Cambria"/>
          <w:w w:val="99"/>
          <w:position w:val="6"/>
          <w:sz w:val="16"/>
          <w:szCs w:val="16"/>
        </w:rPr>
        <w:t>2</w:t>
      </w:r>
      <w:r>
        <w:rPr>
          <w:rFonts w:ascii="Cambria" w:eastAsia="Cambria" w:hAnsi="Cambria" w:cs="Cambria"/>
          <w:sz w:val="24"/>
          <w:szCs w:val="24"/>
        </w:rPr>
        <w:t>*2</w:t>
      </w:r>
      <w:r>
        <w:rPr>
          <w:rFonts w:ascii="Cambria" w:eastAsia="Cambria" w:hAnsi="Cambria" w:cs="Cambria"/>
          <w:w w:val="99"/>
          <w:position w:val="6"/>
          <w:sz w:val="16"/>
          <w:szCs w:val="16"/>
        </w:rPr>
        <w:t>n</w:t>
      </w:r>
      <w:r>
        <w:rPr>
          <w:rFonts w:ascii="Cambria" w:eastAsia="Cambria" w:hAnsi="Cambria" w:cs="Cambria"/>
          <w:sz w:val="24"/>
          <w:szCs w:val="24"/>
        </w:rPr>
        <w:t>). The time complexity is much less than O(n!), but still exponential. Space required is also exponential. So this approach is also infeasible even for slig</w:t>
      </w:r>
      <w:r>
        <w:rPr>
          <w:rFonts w:ascii="Cambria" w:eastAsia="Cambria" w:hAnsi="Cambria" w:cs="Cambria"/>
          <w:sz w:val="24"/>
          <w:szCs w:val="24"/>
        </w:rPr>
        <w:t>htly higher number of vertices.</w:t>
      </w:r>
      <w:r>
        <w:rPr>
          <w:rFonts w:ascii="Cambria" w:eastAsia="Cambria" w:hAnsi="Cambria" w:cs="Cambria"/>
          <w:w w:val="102"/>
          <w:sz w:val="22"/>
          <w:szCs w:val="22"/>
        </w:rPr>
        <w:t xml:space="preserve"> </w:t>
      </w:r>
    </w:p>
    <w:p w:rsidR="000930F8" w:rsidRDefault="00EB3F4A">
      <w:pPr>
        <w:spacing w:before="1"/>
        <w:ind w:left="169"/>
        <w:rPr>
          <w:rFonts w:ascii="Cambria" w:eastAsia="Cambria" w:hAnsi="Cambria" w:cs="Cambria"/>
          <w:sz w:val="24"/>
          <w:szCs w:val="24"/>
        </w:rPr>
      </w:pPr>
      <w:r>
        <w:rPr>
          <w:rFonts w:ascii="Cambria" w:eastAsia="Cambria" w:hAnsi="Cambria" w:cs="Cambria"/>
          <w:b/>
          <w:sz w:val="24"/>
          <w:szCs w:val="24"/>
        </w:rPr>
        <w:t xml:space="preserve">Example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Distance matrix: </w:t>
      </w:r>
    </w:p>
    <w:p w:rsidR="000930F8" w:rsidRDefault="000930F8">
      <w:pPr>
        <w:spacing w:before="3" w:line="140" w:lineRule="exact"/>
        <w:rPr>
          <w:sz w:val="14"/>
          <w:szCs w:val="14"/>
        </w:rPr>
      </w:pPr>
    </w:p>
    <w:p w:rsidR="000930F8" w:rsidRDefault="00966895">
      <w:pPr>
        <w:ind w:left="169"/>
      </w:pPr>
      <w:r>
        <w:pict>
          <v:shape id="_x0000_i1039" type="#_x0000_t75" style="width:109.5pt;height:74.25pt">
            <v:imagedata r:id="rId26" o:title=""/>
          </v:shape>
        </w:pict>
      </w:r>
    </w:p>
    <w:p w:rsidR="000930F8" w:rsidRDefault="000930F8">
      <w:pPr>
        <w:spacing w:before="8" w:line="120" w:lineRule="exact"/>
        <w:rPr>
          <w:sz w:val="13"/>
          <w:szCs w:val="13"/>
        </w:rPr>
      </w:pPr>
    </w:p>
    <w:p w:rsidR="000930F8" w:rsidRDefault="000930F8">
      <w:pPr>
        <w:spacing w:line="200" w:lineRule="exact"/>
      </w:pPr>
    </w:p>
    <w:p w:rsidR="000930F8" w:rsidRDefault="00EB3F4A">
      <w:pPr>
        <w:spacing w:line="530" w:lineRule="auto"/>
        <w:ind w:left="169" w:right="8270"/>
        <w:rPr>
          <w:rFonts w:ascii="Cambria" w:eastAsia="Cambria" w:hAnsi="Cambria" w:cs="Cambria"/>
          <w:sz w:val="24"/>
          <w:szCs w:val="24"/>
        </w:rPr>
        <w:sectPr w:rsidR="000930F8">
          <w:pgSz w:w="11900" w:h="16840"/>
          <w:pgMar w:top="800" w:right="820" w:bottom="280" w:left="820" w:header="607" w:footer="426" w:gutter="0"/>
          <w:cols w:space="720"/>
        </w:sectPr>
      </w:pPr>
      <w:r>
        <w:rPr>
          <w:rFonts w:ascii="Cambria" w:eastAsia="Cambria" w:hAnsi="Cambria" w:cs="Cambria"/>
          <w:sz w:val="24"/>
          <w:szCs w:val="24"/>
        </w:rPr>
        <w:t xml:space="preserve">g(2,Ø) = c21 = 1 g(3,ø) = c31 = 15 g(4,ø) = c41 = 6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26"/>
        <w:ind w:left="169"/>
        <w:rPr>
          <w:rFonts w:ascii="Cambria" w:eastAsia="Cambria" w:hAnsi="Cambria" w:cs="Cambria"/>
          <w:sz w:val="24"/>
          <w:szCs w:val="24"/>
        </w:rPr>
      </w:pPr>
      <w:r>
        <w:rPr>
          <w:rFonts w:ascii="Cambria" w:eastAsia="Cambria" w:hAnsi="Cambria" w:cs="Cambria"/>
          <w:sz w:val="24"/>
          <w:szCs w:val="24"/>
        </w:rPr>
        <w:t xml:space="preserve">k = 1, consider sets of 1 element: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Set {2}: g(3,{2}) = c32 + g(2,ø) = c32 + c21 = 7 + 1 = 8 p(3,{2}) = 2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g(4,{2}) = c42 + g(2,ø) = c42 + c21 = 3 + 1 = 4 p(4,{2}) = 2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Set {3}: g(2,{3}) = c23 + g(3,ø) = c23 + c31 = 6 + 15 = 21 p(2,{3}) = 3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g(4,{3}) = c43 + g(3,ø) = c43 + c31 = 12 + 15 = 27 p(4,{3}) = 3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Set {4}: g(2,{4}) = c24 + g(4,ø) = c24 + c41 = 4 +</w:t>
      </w:r>
      <w:r>
        <w:rPr>
          <w:rFonts w:ascii="Cambria" w:eastAsia="Cambria" w:hAnsi="Cambria" w:cs="Cambria"/>
          <w:sz w:val="24"/>
          <w:szCs w:val="24"/>
        </w:rPr>
        <w:t xml:space="preserve"> 6 = 10 p(2,{4}) = 4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g(3,{4}) = c34 + g(4,ø) = c34 + c41 = 8 + 6 = 14 p(3,{4}) = 4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k = 2, consider sets of 2 elements: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Set {2,3}: g(4,{2,3}) = min {c42 + g(2,{3}), c43 + g(3,{2})} = min {3+21, 12+8}= min {24, 20}= 20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p(4,{2,3}) = 3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Set {2,4}: g(3,{2,4}) = min {c32 + g(2,{4}), c34 + g(4,{2})} = min {7+10, 8+4}= min {17, 12} = 12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p(3,{2,4}) = 4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Set {3,4}: g(2,{3,4}) = min {c23 + g(3,{4}), c24 + g(4,{3})} = min {6+14, 4+27}= min {20, 31}= 20 </w:t>
      </w:r>
    </w:p>
    <w:p w:rsidR="000930F8" w:rsidRDefault="000930F8">
      <w:pPr>
        <w:spacing w:before="8" w:line="120" w:lineRule="exact"/>
        <w:rPr>
          <w:sz w:val="13"/>
          <w:szCs w:val="13"/>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p(2,{3,4}) = 3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Length of an optim</w:t>
      </w:r>
      <w:r>
        <w:rPr>
          <w:rFonts w:ascii="Cambria" w:eastAsia="Cambria" w:hAnsi="Cambria" w:cs="Cambria"/>
          <w:sz w:val="24"/>
          <w:szCs w:val="24"/>
        </w:rPr>
        <w:t xml:space="preserve">al tour: </w:t>
      </w:r>
    </w:p>
    <w:p w:rsidR="000930F8" w:rsidRDefault="000930F8">
      <w:pPr>
        <w:spacing w:before="3" w:line="140" w:lineRule="exact"/>
        <w:rPr>
          <w:sz w:val="14"/>
          <w:szCs w:val="14"/>
        </w:rPr>
      </w:pPr>
    </w:p>
    <w:p w:rsidR="000930F8" w:rsidRDefault="000930F8">
      <w:pPr>
        <w:spacing w:line="200" w:lineRule="exact"/>
      </w:pPr>
    </w:p>
    <w:p w:rsidR="000930F8" w:rsidRDefault="00EB3F4A">
      <w:pPr>
        <w:ind w:left="169"/>
        <w:rPr>
          <w:rFonts w:ascii="Cambria" w:eastAsia="Cambria" w:hAnsi="Cambria" w:cs="Cambria"/>
          <w:sz w:val="24"/>
          <w:szCs w:val="24"/>
        </w:rPr>
      </w:pPr>
      <w:r>
        <w:rPr>
          <w:rFonts w:ascii="Cambria" w:eastAsia="Cambria" w:hAnsi="Cambria" w:cs="Cambria"/>
          <w:sz w:val="24"/>
          <w:szCs w:val="24"/>
        </w:rPr>
        <w:t xml:space="preserve">f = g(1,{2,3,4}) = min { c12 + g(2,{3,4}), c13 + g(3,{2,4}), c14 + g(4,{2,3}) } </w:t>
      </w:r>
    </w:p>
    <w:p w:rsidR="000930F8" w:rsidRDefault="000930F8">
      <w:pPr>
        <w:spacing w:before="8" w:line="120" w:lineRule="exact"/>
        <w:rPr>
          <w:sz w:val="13"/>
          <w:szCs w:val="13"/>
        </w:rPr>
      </w:pPr>
    </w:p>
    <w:p w:rsidR="000930F8" w:rsidRDefault="000930F8">
      <w:pPr>
        <w:spacing w:line="200" w:lineRule="exact"/>
      </w:pPr>
    </w:p>
    <w:p w:rsidR="000930F8" w:rsidRDefault="00EB3F4A">
      <w:pPr>
        <w:spacing w:line="532" w:lineRule="auto"/>
        <w:ind w:left="169" w:right="4539"/>
        <w:rPr>
          <w:rFonts w:ascii="Cambria" w:eastAsia="Cambria" w:hAnsi="Cambria" w:cs="Cambria"/>
          <w:sz w:val="24"/>
          <w:szCs w:val="24"/>
        </w:rPr>
      </w:pPr>
      <w:r>
        <w:rPr>
          <w:rFonts w:ascii="Cambria" w:eastAsia="Cambria" w:hAnsi="Cambria" w:cs="Cambria"/>
          <w:sz w:val="24"/>
          <w:szCs w:val="24"/>
        </w:rPr>
        <w:t xml:space="preserve">= min {2 + 20, 9 + 12, 10 + 20} = min {22, 21, 30} = 21 Successor of node 1: p(1,{2,3,4}) = 3 </w:t>
      </w:r>
    </w:p>
    <w:p w:rsidR="000930F8" w:rsidRDefault="00EB3F4A">
      <w:pPr>
        <w:spacing w:line="260" w:lineRule="exact"/>
        <w:ind w:left="169"/>
        <w:rPr>
          <w:rFonts w:ascii="Cambria" w:eastAsia="Cambria" w:hAnsi="Cambria" w:cs="Cambria"/>
          <w:sz w:val="24"/>
          <w:szCs w:val="24"/>
        </w:rPr>
      </w:pPr>
      <w:r>
        <w:rPr>
          <w:rFonts w:ascii="Cambria" w:eastAsia="Cambria" w:hAnsi="Cambria" w:cs="Cambria"/>
          <w:sz w:val="24"/>
          <w:szCs w:val="24"/>
        </w:rPr>
        <w:t xml:space="preserve">Successor of node 3: p(3, {2,4}) = 4 </w:t>
      </w:r>
    </w:p>
    <w:p w:rsidR="000930F8" w:rsidRDefault="00EB3F4A">
      <w:pPr>
        <w:spacing w:before="60" w:line="620" w:lineRule="exact"/>
        <w:ind w:left="169" w:right="5924"/>
        <w:rPr>
          <w:rFonts w:ascii="Cambria" w:eastAsia="Cambria" w:hAnsi="Cambria" w:cs="Cambria"/>
          <w:sz w:val="22"/>
          <w:szCs w:val="22"/>
        </w:rPr>
      </w:pPr>
      <w:r>
        <w:rPr>
          <w:rFonts w:ascii="Cambria" w:eastAsia="Cambria" w:hAnsi="Cambria" w:cs="Cambria"/>
          <w:sz w:val="24"/>
          <w:szCs w:val="24"/>
        </w:rPr>
        <w:t>Successor of node 4: p(4, {2}) = 2 Optimal TSP tour: 1</w:t>
      </w:r>
      <w:r>
        <w:rPr>
          <w:sz w:val="24"/>
          <w:szCs w:val="24"/>
        </w:rPr>
        <w:t>—&gt;</w:t>
      </w:r>
      <w:r>
        <w:rPr>
          <w:rFonts w:ascii="Cambria" w:eastAsia="Cambria" w:hAnsi="Cambria" w:cs="Cambria"/>
          <w:sz w:val="24"/>
          <w:szCs w:val="24"/>
        </w:rPr>
        <w:t xml:space="preserve"> 3 </w:t>
      </w:r>
      <w:r>
        <w:rPr>
          <w:sz w:val="24"/>
          <w:szCs w:val="24"/>
        </w:rPr>
        <w:t>—&gt;</w:t>
      </w:r>
      <w:r>
        <w:rPr>
          <w:rFonts w:ascii="Cambria" w:eastAsia="Cambria" w:hAnsi="Cambria" w:cs="Cambria"/>
          <w:sz w:val="24"/>
          <w:szCs w:val="24"/>
        </w:rPr>
        <w:t xml:space="preserve"> 4 </w:t>
      </w:r>
      <w:r>
        <w:rPr>
          <w:sz w:val="24"/>
          <w:szCs w:val="24"/>
        </w:rPr>
        <w:t>—&gt;</w:t>
      </w:r>
      <w:r>
        <w:rPr>
          <w:rFonts w:ascii="Cambria" w:eastAsia="Cambria" w:hAnsi="Cambria" w:cs="Cambria"/>
          <w:sz w:val="24"/>
          <w:szCs w:val="24"/>
        </w:rPr>
        <w:t xml:space="preserve"> 2 </w:t>
      </w:r>
      <w:r>
        <w:rPr>
          <w:sz w:val="24"/>
          <w:szCs w:val="24"/>
        </w:rPr>
        <w:t>—&gt;</w:t>
      </w:r>
      <w:r>
        <w:rPr>
          <w:rFonts w:ascii="Cambria" w:eastAsia="Cambria" w:hAnsi="Cambria" w:cs="Cambria"/>
          <w:sz w:val="24"/>
          <w:szCs w:val="24"/>
        </w:rPr>
        <w:t>1</w:t>
      </w:r>
      <w:r>
        <w:rPr>
          <w:rFonts w:ascii="Cambria" w:eastAsia="Cambria" w:hAnsi="Cambria" w:cs="Cambria"/>
          <w:w w:val="102"/>
          <w:sz w:val="22"/>
          <w:szCs w:val="22"/>
        </w:rPr>
        <w:t xml:space="preserve"> </w:t>
      </w:r>
    </w:p>
    <w:p w:rsidR="000930F8" w:rsidRDefault="000930F8">
      <w:pPr>
        <w:spacing w:before="10" w:line="100" w:lineRule="exact"/>
        <w:rPr>
          <w:sz w:val="11"/>
          <w:szCs w:val="11"/>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1" w:line="160" w:lineRule="exact"/>
        <w:rPr>
          <w:sz w:val="16"/>
          <w:szCs w:val="16"/>
        </w:rPr>
      </w:pPr>
    </w:p>
    <w:p w:rsidR="000930F8" w:rsidRDefault="00EB3F4A">
      <w:pPr>
        <w:ind w:left="169"/>
        <w:rPr>
          <w:rFonts w:ascii="Cambria" w:eastAsia="Cambria" w:hAnsi="Cambria" w:cs="Cambria"/>
          <w:sz w:val="28"/>
          <w:szCs w:val="28"/>
        </w:rPr>
        <w:sectPr w:rsidR="000930F8">
          <w:pgSz w:w="11900" w:h="16840"/>
          <w:pgMar w:top="800" w:right="820" w:bottom="280" w:left="820" w:header="607" w:footer="426" w:gutter="0"/>
          <w:cols w:space="720"/>
        </w:sectPr>
      </w:pPr>
      <w:r>
        <w:rPr>
          <w:rFonts w:ascii="Cambria" w:eastAsia="Cambria" w:hAnsi="Cambria" w:cs="Cambria"/>
          <w:b/>
          <w:w w:val="99"/>
          <w:sz w:val="28"/>
          <w:szCs w:val="28"/>
        </w:rPr>
        <w:t xml:space="preserve"> </w:t>
      </w:r>
    </w:p>
    <w:p w:rsidR="000930F8" w:rsidRDefault="000930F8">
      <w:pPr>
        <w:spacing w:before="5" w:line="120" w:lineRule="exact"/>
        <w:rPr>
          <w:sz w:val="12"/>
          <w:szCs w:val="12"/>
        </w:rPr>
      </w:pPr>
    </w:p>
    <w:p w:rsidR="000930F8" w:rsidRDefault="000930F8">
      <w:pPr>
        <w:spacing w:line="200" w:lineRule="exact"/>
      </w:pPr>
    </w:p>
    <w:p w:rsidR="000930F8" w:rsidRDefault="000930F8">
      <w:pPr>
        <w:spacing w:line="200" w:lineRule="exact"/>
      </w:pPr>
    </w:p>
    <w:p w:rsidR="000930F8" w:rsidRDefault="00EB3F4A">
      <w:pPr>
        <w:spacing w:before="19"/>
        <w:ind w:left="169"/>
        <w:rPr>
          <w:rFonts w:ascii="Cambria" w:eastAsia="Cambria" w:hAnsi="Cambria" w:cs="Cambria"/>
          <w:sz w:val="28"/>
          <w:szCs w:val="28"/>
        </w:rPr>
      </w:pPr>
      <w:r>
        <w:rPr>
          <w:rFonts w:ascii="Cambria" w:eastAsia="Cambria" w:hAnsi="Cambria" w:cs="Cambria"/>
          <w:b/>
          <w:w w:val="99"/>
          <w:sz w:val="28"/>
          <w:szCs w:val="28"/>
        </w:rPr>
        <w:t xml:space="preserve">MULTISTAGE GRAPH  </w:t>
      </w:r>
    </w:p>
    <w:p w:rsidR="000930F8" w:rsidRDefault="000930F8">
      <w:pPr>
        <w:spacing w:line="160" w:lineRule="exact"/>
        <w:rPr>
          <w:sz w:val="17"/>
          <w:szCs w:val="17"/>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w:t>
      </w:r>
      <w:r>
        <w:rPr>
          <w:rFonts w:ascii="Cambria" w:eastAsia="Cambria" w:hAnsi="Cambria" w:cs="Cambria"/>
          <w:b/>
          <w:w w:val="102"/>
          <w:sz w:val="22"/>
          <w:szCs w:val="22"/>
        </w:rPr>
        <w:t>Dynamic programming</w:t>
      </w:r>
      <w:r>
        <w:rPr>
          <w:rFonts w:ascii="Cambria" w:eastAsia="Cambria" w:hAnsi="Cambria" w:cs="Cambria"/>
          <w:w w:val="102"/>
          <w:sz w:val="22"/>
          <w:szCs w:val="22"/>
        </w:rPr>
        <w:t xml:space="preserve"> is an algorithm design method that can be used when the solution to a problem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may be viewed as the result of a sequence of decisions”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Minimum spanning of multistage graph using dynamic programming  </w:t>
      </w:r>
    </w:p>
    <w:p w:rsidR="000930F8" w:rsidRDefault="000930F8">
      <w:pPr>
        <w:spacing w:before="3" w:line="140" w:lineRule="exact"/>
        <w:rPr>
          <w:sz w:val="14"/>
          <w:szCs w:val="14"/>
        </w:rPr>
      </w:pPr>
    </w:p>
    <w:p w:rsidR="000930F8" w:rsidRDefault="00EB3F4A">
      <w:pPr>
        <w:ind w:left="2509"/>
        <w:rPr>
          <w:rFonts w:ascii="Cambria" w:eastAsia="Cambria" w:hAnsi="Cambria" w:cs="Cambria"/>
          <w:sz w:val="22"/>
          <w:szCs w:val="22"/>
        </w:rPr>
      </w:pPr>
      <w:r>
        <w:rPr>
          <w:rFonts w:ascii="Cambria" w:eastAsia="Cambria" w:hAnsi="Cambria" w:cs="Cambria"/>
          <w:w w:val="102"/>
          <w:sz w:val="22"/>
          <w:szCs w:val="22"/>
        </w:rPr>
        <w:t>a.</w:t>
      </w:r>
      <w:r>
        <w:rPr>
          <w:rFonts w:ascii="Cambria" w:eastAsia="Cambria" w:hAnsi="Cambria" w:cs="Cambria"/>
          <w:sz w:val="22"/>
          <w:szCs w:val="22"/>
        </w:rPr>
        <w:t xml:space="preserve">    </w:t>
      </w:r>
      <w:r>
        <w:rPr>
          <w:rFonts w:ascii="Cambria" w:eastAsia="Cambria" w:hAnsi="Cambria" w:cs="Cambria"/>
          <w:w w:val="102"/>
          <w:sz w:val="22"/>
          <w:szCs w:val="22"/>
        </w:rPr>
        <w:t xml:space="preserve">Forward Approach </w:t>
      </w:r>
    </w:p>
    <w:p w:rsidR="000930F8" w:rsidRDefault="000930F8">
      <w:pPr>
        <w:spacing w:before="3" w:line="140" w:lineRule="exact"/>
        <w:rPr>
          <w:sz w:val="14"/>
          <w:szCs w:val="14"/>
        </w:rPr>
      </w:pPr>
    </w:p>
    <w:p w:rsidR="000930F8" w:rsidRDefault="00EB3F4A">
      <w:pPr>
        <w:spacing w:line="240" w:lineRule="exact"/>
        <w:ind w:left="2509"/>
        <w:rPr>
          <w:rFonts w:ascii="Cambria" w:eastAsia="Cambria" w:hAnsi="Cambria" w:cs="Cambria"/>
          <w:sz w:val="22"/>
          <w:szCs w:val="22"/>
        </w:rPr>
      </w:pPr>
      <w:r>
        <w:rPr>
          <w:rFonts w:ascii="Cambria" w:eastAsia="Cambria" w:hAnsi="Cambria" w:cs="Cambria"/>
          <w:w w:val="102"/>
          <w:position w:val="-1"/>
          <w:sz w:val="22"/>
          <w:szCs w:val="22"/>
        </w:rPr>
        <w:t>b.</w:t>
      </w:r>
      <w:r>
        <w:rPr>
          <w:rFonts w:ascii="Cambria" w:eastAsia="Cambria" w:hAnsi="Cambria" w:cs="Cambria"/>
          <w:position w:val="-1"/>
          <w:sz w:val="22"/>
          <w:szCs w:val="22"/>
        </w:rPr>
        <w:t xml:space="preserve">    </w:t>
      </w:r>
      <w:r>
        <w:rPr>
          <w:rFonts w:ascii="Cambria" w:eastAsia="Cambria" w:hAnsi="Cambria" w:cs="Cambria"/>
          <w:w w:val="102"/>
          <w:position w:val="-1"/>
          <w:sz w:val="22"/>
          <w:szCs w:val="22"/>
        </w:rPr>
        <w:t xml:space="preserve">Backward Approach </w:t>
      </w:r>
    </w:p>
    <w:p w:rsidR="000930F8" w:rsidRDefault="000930F8">
      <w:pPr>
        <w:spacing w:before="4"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a.   </w:t>
      </w:r>
      <w:r>
        <w:rPr>
          <w:rFonts w:ascii="Cambria" w:eastAsia="Cambria" w:hAnsi="Cambria" w:cs="Cambria"/>
          <w:b/>
          <w:w w:val="102"/>
          <w:sz w:val="22"/>
          <w:szCs w:val="22"/>
          <w:u w:val="single" w:color="373737"/>
        </w:rPr>
        <w:t>Forward Approach</w:t>
      </w:r>
      <w:r>
        <w:rPr>
          <w:rFonts w:ascii="Cambria" w:eastAsia="Cambria" w:hAnsi="Cambria" w:cs="Cambria"/>
          <w:b/>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Spanning a multiple stage graph using following considerations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1" w:line="160" w:lineRule="exact"/>
        <w:rPr>
          <w:sz w:val="17"/>
          <w:szCs w:val="17"/>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Identify source and destination nodes. </w:t>
      </w:r>
    </w:p>
    <w:p w:rsidR="000930F8" w:rsidRDefault="000930F8">
      <w:pPr>
        <w:spacing w:before="8" w:line="120" w:lineRule="exact"/>
        <w:rPr>
          <w:sz w:val="13"/>
          <w:szCs w:val="13"/>
        </w:rPr>
      </w:pPr>
    </w:p>
    <w:p w:rsidR="000930F8" w:rsidRDefault="000930F8">
      <w:pPr>
        <w:ind w:left="169"/>
        <w:rPr>
          <w:rFonts w:ascii="Cambria" w:eastAsia="Cambria" w:hAnsi="Cambria" w:cs="Cambria"/>
          <w:sz w:val="22"/>
          <w:szCs w:val="22"/>
        </w:rPr>
      </w:pPr>
      <w:r w:rsidRPr="000930F8">
        <w:pict>
          <v:group id="_x0000_s1032" style="position:absolute;left:0;text-align:left;margin-left:43.65pt;margin-top:-21.25pt;width:507.95pt;height:61.55pt;z-index:-2218;mso-position-horizontal-relative:page" coordorigin="873,-425" coordsize="10159,1231">
            <v:shape id="_x0000_s1036" style="position:absolute;left:883;top:-415;width:10138;height:0" coordorigin="883,-415" coordsize="10138,0" path="m883,-415r10138,e" filled="f" strokeweight=".20458mm">
              <v:path arrowok="t"/>
            </v:shape>
            <v:shape id="_x0000_s1035" style="position:absolute;left:883;top:795;width:10138;height:0" coordorigin="883,795" coordsize="10138,0" path="m883,795r10138,e" filled="f" strokeweight=".58pt">
              <v:path arrowok="t"/>
            </v:shape>
            <v:shape id="_x0000_s1034" style="position:absolute;left:878;top:-420;width:0;height:1219" coordorigin="878,-420" coordsize="0,1219" path="m878,-420r,1220e" filled="f" strokeweight=".58pt">
              <v:path arrowok="t"/>
            </v:shape>
            <v:shape id="_x0000_s1033" style="position:absolute;left:11026;top:-420;width:0;height:1219" coordorigin="11026,-420" coordsize="0,1219" path="m11026,-420r,1220e" filled="f" strokeweight=".58pt">
              <v:path arrowok="t"/>
            </v:shape>
            <w10:wrap anchorx="page"/>
          </v:group>
        </w:pict>
      </w:r>
      <w:r w:rsidR="00EB3F4A">
        <w:rPr>
          <w:rFonts w:ascii="Cambria" w:eastAsia="Cambria" w:hAnsi="Cambria" w:cs="Cambria"/>
          <w:w w:val="102"/>
          <w:sz w:val="22"/>
          <w:szCs w:val="22"/>
        </w:rPr>
        <w:t xml:space="preserve">·       Find all possible paths to reach destination from source and sum of weights of  adjacent nodes.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The path giving the least weight will be the minimum spanning path. </w:t>
      </w:r>
    </w:p>
    <w:p w:rsidR="000930F8" w:rsidRDefault="000930F8">
      <w:pPr>
        <w:spacing w:before="1" w:line="160" w:lineRule="exact"/>
        <w:rPr>
          <w:sz w:val="17"/>
          <w:szCs w:val="17"/>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Consider a multistage graph given below </w:t>
      </w:r>
    </w:p>
    <w:p w:rsidR="000930F8" w:rsidRDefault="000930F8">
      <w:pPr>
        <w:spacing w:before="5" w:line="100" w:lineRule="exact"/>
        <w:rPr>
          <w:sz w:val="10"/>
          <w:szCs w:val="10"/>
        </w:rPr>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spacing w:line="200" w:lineRule="exact"/>
      </w:pPr>
    </w:p>
    <w:p w:rsidR="000930F8" w:rsidRDefault="000930F8">
      <w:pPr>
        <w:ind w:left="169"/>
        <w:rPr>
          <w:rFonts w:ascii="Cambria" w:eastAsia="Cambria" w:hAnsi="Cambria" w:cs="Cambria"/>
          <w:sz w:val="28"/>
          <w:szCs w:val="28"/>
        </w:rPr>
      </w:pPr>
      <w:r w:rsidRPr="000930F8">
        <w:pict>
          <v:shape id="_x0000_s1031" type="#_x0000_t75" style="position:absolute;left:0;text-align:left;margin-left:49.45pt;margin-top:-178.7pt;width:349.9pt;height:178.8pt;z-index:-2217;mso-position-horizontal-relative:page">
            <v:imagedata r:id="rId27" o:title=""/>
            <w10:wrap anchorx="page"/>
          </v:shape>
        </w:pict>
      </w:r>
      <w:r w:rsidR="00EB3F4A">
        <w:rPr>
          <w:rFonts w:ascii="Cambria" w:eastAsia="Cambria" w:hAnsi="Cambria" w:cs="Cambria"/>
          <w:b/>
          <w:w w:val="99"/>
          <w:sz w:val="28"/>
          <w:szCs w:val="28"/>
        </w:rPr>
        <w:t xml:space="preserve"> </w:t>
      </w:r>
    </w:p>
    <w:p w:rsidR="000930F8" w:rsidRDefault="000930F8">
      <w:pPr>
        <w:spacing w:before="5" w:line="160" w:lineRule="exact"/>
        <w:rPr>
          <w:sz w:val="17"/>
          <w:szCs w:val="17"/>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Identifying source and destination nodes.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             </w:t>
      </w:r>
      <w:r>
        <w:rPr>
          <w:rFonts w:ascii="Cambria" w:eastAsia="Cambria" w:hAnsi="Cambria" w:cs="Cambria"/>
          <w:w w:val="102"/>
          <w:sz w:val="22"/>
          <w:szCs w:val="22"/>
        </w:rPr>
        <w:t xml:space="preserve">Source node -&gt; 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Destination node -&gt; D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The possible ways to connect S &amp; D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min { 1 + d(A,D) ; 2 + d(F,D) ; 5 + d(C,D) }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(1)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d(A,D) = min{ 4 + d(B,D) ; 9 + d(G,D) }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4 + 18 ; 9 + 13 }   ‘Substation weights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22 ; 22 }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sectPr w:rsidR="000930F8">
          <w:pgSz w:w="11900" w:h="16840"/>
          <w:pgMar w:top="800" w:right="820" w:bottom="280" w:left="820" w:header="607" w:footer="426" w:gutter="0"/>
          <w:cols w:space="720"/>
        </w:sectPr>
      </w:pPr>
      <w:r>
        <w:rPr>
          <w:rFonts w:ascii="Cambria" w:eastAsia="Cambria" w:hAnsi="Cambria" w:cs="Cambria"/>
          <w:w w:val="102"/>
          <w:sz w:val="22"/>
          <w:szCs w:val="22"/>
        </w:rPr>
        <w:t xml:space="preserve">d(A,D) = 22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(2)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w w:val="102"/>
          <w:sz w:val="22"/>
          <w:szCs w:val="22"/>
        </w:rPr>
        <w:t xml:space="preserve">d(F,D) = min{ 9 + d(B,D) ; 5 + d(G,D) ; 16 + d(E,D) }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9 + d(B,D) ; 5 + d(G,D) ; 16 + d(E,D) }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9 + 18 ; 5 + 13 ; 16 + 2}   ‘Substation weights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27 ; 18 ; 18}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d(F,D) = 18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(3)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d(C,D) = min{ 2 + d(E,D) }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2 + 2}   ‘Substation weights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4}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d(C,D) = 4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(4)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substitution of 2,3,4 in 1 gives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min { 1 + d(A,D) ; 2 + d(F,D) ; 5 + d(C,D) }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min { 1 + 22 ; 2 + 18 ; 5 + 4 }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min { 23 ; 20 ; 9 }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9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Hence according to Forward Approach minimum spanning path from S to D is     S </w:t>
      </w:r>
      <w:r>
        <w:rPr>
          <w:rFonts w:ascii="Cambria" w:eastAsia="Cambria" w:hAnsi="Cambria" w:cs="Cambria"/>
          <w:b/>
          <w:w w:val="102"/>
          <w:sz w:val="22"/>
          <w:szCs w:val="22"/>
        </w:rPr>
        <w:t xml:space="preserve">-&gt; </w:t>
      </w:r>
      <w:r>
        <w:rPr>
          <w:rFonts w:ascii="Cambria" w:eastAsia="Cambria" w:hAnsi="Cambria" w:cs="Cambria"/>
          <w:w w:val="102"/>
          <w:sz w:val="22"/>
          <w:szCs w:val="22"/>
        </w:rPr>
        <w:t xml:space="preserve">C </w:t>
      </w:r>
      <w:r>
        <w:rPr>
          <w:rFonts w:ascii="Cambria" w:eastAsia="Cambria" w:hAnsi="Cambria" w:cs="Cambria"/>
          <w:b/>
          <w:w w:val="102"/>
          <w:sz w:val="22"/>
          <w:szCs w:val="22"/>
        </w:rPr>
        <w:t xml:space="preserve">-&gt; </w:t>
      </w:r>
      <w:r>
        <w:rPr>
          <w:rFonts w:ascii="Cambria" w:eastAsia="Cambria" w:hAnsi="Cambria" w:cs="Cambria"/>
          <w:w w:val="102"/>
          <w:sz w:val="22"/>
          <w:szCs w:val="22"/>
        </w:rPr>
        <w:t xml:space="preserve">E </w:t>
      </w:r>
      <w:r>
        <w:rPr>
          <w:rFonts w:ascii="Cambria" w:eastAsia="Cambria" w:hAnsi="Cambria" w:cs="Cambria"/>
          <w:b/>
          <w:w w:val="102"/>
          <w:sz w:val="22"/>
          <w:szCs w:val="22"/>
        </w:rPr>
        <w:t xml:space="preserve">-&gt; </w:t>
      </w:r>
      <w:r>
        <w:rPr>
          <w:rFonts w:ascii="Cambria" w:eastAsia="Cambria" w:hAnsi="Cambria" w:cs="Cambria"/>
          <w:w w:val="102"/>
          <w:sz w:val="22"/>
          <w:szCs w:val="22"/>
        </w:rPr>
        <w:t xml:space="preserve">D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 xml:space="preserve">b.   </w:t>
      </w:r>
      <w:r>
        <w:rPr>
          <w:rFonts w:ascii="Cambria" w:eastAsia="Cambria" w:hAnsi="Cambria" w:cs="Cambria"/>
          <w:b/>
          <w:w w:val="102"/>
          <w:sz w:val="22"/>
          <w:szCs w:val="22"/>
          <w:u w:val="single" w:color="000000"/>
        </w:rPr>
        <w:t>Backward Approach</w:t>
      </w:r>
      <w:r>
        <w:rPr>
          <w:rFonts w:ascii="Cambria" w:eastAsia="Cambria" w:hAnsi="Cambria" w:cs="Cambria"/>
          <w:b/>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Backward </w:t>
      </w:r>
      <w:r>
        <w:rPr>
          <w:rFonts w:ascii="Cambria" w:eastAsia="Cambria" w:hAnsi="Cambria" w:cs="Cambria"/>
          <w:sz w:val="22"/>
          <w:szCs w:val="22"/>
        </w:rPr>
        <w:t xml:space="preserve"> </w:t>
      </w:r>
      <w:r>
        <w:rPr>
          <w:rFonts w:ascii="Cambria" w:eastAsia="Cambria" w:hAnsi="Cambria" w:cs="Cambria"/>
          <w:w w:val="102"/>
          <w:sz w:val="22"/>
          <w:szCs w:val="22"/>
        </w:rPr>
        <w:t xml:space="preserve">Approach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just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reverse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forward </w:t>
      </w:r>
      <w:r>
        <w:rPr>
          <w:rFonts w:ascii="Cambria" w:eastAsia="Cambria" w:hAnsi="Cambria" w:cs="Cambria"/>
          <w:sz w:val="22"/>
          <w:szCs w:val="22"/>
        </w:rPr>
        <w:t xml:space="preserve"> </w:t>
      </w:r>
      <w:r>
        <w:rPr>
          <w:rFonts w:ascii="Cambria" w:eastAsia="Cambria" w:hAnsi="Cambria" w:cs="Cambria"/>
          <w:w w:val="102"/>
          <w:sz w:val="22"/>
          <w:szCs w:val="22"/>
        </w:rPr>
        <w:t xml:space="preserve">approach, </w:t>
      </w:r>
      <w:r>
        <w:rPr>
          <w:rFonts w:ascii="Cambria" w:eastAsia="Cambria" w:hAnsi="Cambria" w:cs="Cambria"/>
          <w:sz w:val="22"/>
          <w:szCs w:val="22"/>
        </w:rPr>
        <w:t xml:space="preserve"> </w:t>
      </w:r>
      <w:r>
        <w:rPr>
          <w:rFonts w:ascii="Cambria" w:eastAsia="Cambria" w:hAnsi="Cambria" w:cs="Cambria"/>
          <w:w w:val="102"/>
          <w:sz w:val="22"/>
          <w:szCs w:val="22"/>
        </w:rPr>
        <w:t xml:space="preserve">here </w:t>
      </w:r>
      <w:r>
        <w:rPr>
          <w:rFonts w:ascii="Cambria" w:eastAsia="Cambria" w:hAnsi="Cambria" w:cs="Cambria"/>
          <w:sz w:val="22"/>
          <w:szCs w:val="22"/>
        </w:rPr>
        <w:t xml:space="preserve"> </w:t>
      </w:r>
      <w:r>
        <w:rPr>
          <w:rFonts w:ascii="Cambria" w:eastAsia="Cambria" w:hAnsi="Cambria" w:cs="Cambria"/>
          <w:w w:val="102"/>
          <w:sz w:val="22"/>
          <w:szCs w:val="22"/>
        </w:rPr>
        <w:t xml:space="preserve">Source </w:t>
      </w:r>
      <w:r>
        <w:rPr>
          <w:rFonts w:ascii="Cambria" w:eastAsia="Cambria" w:hAnsi="Cambria" w:cs="Cambria"/>
          <w:sz w:val="22"/>
          <w:szCs w:val="22"/>
        </w:rPr>
        <w:t xml:space="preserve"> </w:t>
      </w:r>
      <w:r>
        <w:rPr>
          <w:rFonts w:ascii="Cambria" w:eastAsia="Cambria" w:hAnsi="Cambria" w:cs="Cambria"/>
          <w:w w:val="102"/>
          <w:sz w:val="22"/>
          <w:szCs w:val="22"/>
        </w:rPr>
        <w:t xml:space="preserve">node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the </w:t>
      </w:r>
      <w:r>
        <w:rPr>
          <w:rFonts w:ascii="Cambria" w:eastAsia="Cambria" w:hAnsi="Cambria" w:cs="Cambria"/>
          <w:sz w:val="22"/>
          <w:szCs w:val="22"/>
        </w:rPr>
        <w:t xml:space="preserve"> </w:t>
      </w:r>
      <w:r>
        <w:rPr>
          <w:rFonts w:ascii="Cambria" w:eastAsia="Cambria" w:hAnsi="Cambria" w:cs="Cambria"/>
          <w:w w:val="102"/>
          <w:sz w:val="22"/>
          <w:szCs w:val="22"/>
        </w:rPr>
        <w:t xml:space="preserve">next </w:t>
      </w:r>
      <w:r>
        <w:rPr>
          <w:rFonts w:ascii="Cambria" w:eastAsia="Cambria" w:hAnsi="Cambria" w:cs="Cambria"/>
          <w:sz w:val="22"/>
          <w:szCs w:val="22"/>
        </w:rPr>
        <w:t xml:space="preserve"> </w:t>
      </w:r>
      <w:r>
        <w:rPr>
          <w:rFonts w:ascii="Cambria" w:eastAsia="Cambria" w:hAnsi="Cambria" w:cs="Cambria"/>
          <w:w w:val="102"/>
          <w:sz w:val="22"/>
          <w:szCs w:val="22"/>
        </w:rPr>
        <w:t xml:space="preserve">node </w:t>
      </w:r>
      <w:r>
        <w:rPr>
          <w:rFonts w:ascii="Cambria" w:eastAsia="Cambria" w:hAnsi="Cambria" w:cs="Cambria"/>
          <w:sz w:val="22"/>
          <w:szCs w:val="22"/>
        </w:rPr>
        <w:t xml:space="preserve"> </w:t>
      </w:r>
      <w:r>
        <w:rPr>
          <w:rFonts w:ascii="Cambria" w:eastAsia="Cambria" w:hAnsi="Cambria" w:cs="Cambria"/>
          <w:w w:val="102"/>
          <w:sz w:val="22"/>
          <w:szCs w:val="22"/>
        </w:rPr>
        <w:t xml:space="preserve">is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considered at every stage.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Considering same Multi staged Graph, </w:t>
      </w:r>
    </w:p>
    <w:p w:rsidR="000930F8" w:rsidRDefault="000930F8">
      <w:pPr>
        <w:spacing w:before="6" w:line="120" w:lineRule="exact"/>
        <w:rPr>
          <w:sz w:val="13"/>
          <w:szCs w:val="13"/>
        </w:rPr>
      </w:pPr>
    </w:p>
    <w:p w:rsidR="000930F8" w:rsidRDefault="00966895">
      <w:pPr>
        <w:ind w:left="169"/>
      </w:pPr>
      <w:r>
        <w:pict>
          <v:shape id="_x0000_i1040" type="#_x0000_t75" style="width:263.25pt;height:135pt">
            <v:imagedata r:id="rId28" o:title=""/>
          </v:shape>
        </w:pict>
      </w:r>
    </w:p>
    <w:p w:rsidR="000930F8" w:rsidRDefault="000930F8">
      <w:pPr>
        <w:spacing w:before="20" w:line="280" w:lineRule="exact"/>
        <w:rPr>
          <w:sz w:val="28"/>
          <w:szCs w:val="28"/>
        </w:rPr>
      </w:pPr>
    </w:p>
    <w:p w:rsidR="000930F8" w:rsidRDefault="00EB3F4A">
      <w:pPr>
        <w:ind w:left="169"/>
        <w:rPr>
          <w:rFonts w:ascii="Cambria" w:eastAsia="Cambria" w:hAnsi="Cambria" w:cs="Cambria"/>
          <w:sz w:val="22"/>
          <w:szCs w:val="22"/>
        </w:rPr>
      </w:pPr>
      <w:r>
        <w:rPr>
          <w:rFonts w:ascii="Cambria" w:eastAsia="Cambria" w:hAnsi="Cambria" w:cs="Cambria"/>
          <w:b/>
          <w:w w:val="102"/>
          <w:sz w:val="22"/>
          <w:szCs w:val="22"/>
        </w:rPr>
        <w:t>1 -&gt; 2</w:t>
      </w: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Source node S to next nodes A, F and C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sectPr w:rsidR="000930F8">
          <w:pgSz w:w="11900" w:h="16840"/>
          <w:pgMar w:top="800" w:right="820" w:bottom="280" w:left="820" w:header="607" w:footer="426" w:gutter="0"/>
          <w:cols w:space="720"/>
        </w:sectPr>
      </w:pPr>
      <w:r>
        <w:rPr>
          <w:rFonts w:ascii="Cambria" w:eastAsia="Cambria" w:hAnsi="Cambria" w:cs="Cambria"/>
          <w:w w:val="102"/>
          <w:sz w:val="22"/>
          <w:szCs w:val="22"/>
        </w:rPr>
        <w:t xml:space="preserve">d(S,A) = 1 </w:t>
      </w:r>
    </w:p>
    <w:p w:rsidR="000930F8" w:rsidRDefault="000930F8">
      <w:pPr>
        <w:spacing w:before="8" w:line="100" w:lineRule="exact"/>
        <w:rPr>
          <w:sz w:val="11"/>
          <w:szCs w:val="11"/>
        </w:rPr>
      </w:pPr>
    </w:p>
    <w:p w:rsidR="000930F8" w:rsidRDefault="000930F8">
      <w:pPr>
        <w:spacing w:line="200" w:lineRule="exact"/>
      </w:pPr>
    </w:p>
    <w:p w:rsidR="000930F8" w:rsidRDefault="000930F8">
      <w:pPr>
        <w:spacing w:line="200" w:lineRule="exact"/>
      </w:pPr>
    </w:p>
    <w:p w:rsidR="000930F8" w:rsidRDefault="00EB3F4A">
      <w:pPr>
        <w:spacing w:before="35"/>
        <w:ind w:left="169"/>
        <w:rPr>
          <w:rFonts w:ascii="Cambria" w:eastAsia="Cambria" w:hAnsi="Cambria" w:cs="Cambria"/>
          <w:sz w:val="22"/>
          <w:szCs w:val="22"/>
        </w:rPr>
      </w:pPr>
      <w:r>
        <w:rPr>
          <w:rFonts w:ascii="Cambria" w:eastAsia="Cambria" w:hAnsi="Cambria" w:cs="Cambria"/>
          <w:w w:val="102"/>
          <w:sz w:val="22"/>
          <w:szCs w:val="22"/>
        </w:rPr>
        <w:t xml:space="preserve">d(S,F) = 2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d(S,C) = 5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Source node S to next nodes B, G and 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d(S,B) = min{ 1 + d(A,B) ; 2 + d(F,B)}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1 + 4 ; 2 + 9}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5 ; 11}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d(S,B) = 5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d(S,G) = min{ 1 + d(A,G) ; 2 + d(F,G)}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1 + 11 ; 2 + 5}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12 ; 7}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d(S,G) = 7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d(S,E) = min{ 2 + d(F,E) ; 5 + d(C,E)}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1 + 16 ; 5 + 2}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17 ; 7}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d(S,E) = 7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d(S,D) = min{ 5 + d(B,D) ; 7 + d(G,D) ; 7 + d(E,D)}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5 + 18 ; 7 + 13 ; 7 + 2}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 min{ 23 ; 20 ; 9}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d(S,D) = 9 </w:t>
      </w:r>
    </w:p>
    <w:p w:rsidR="000930F8" w:rsidRDefault="000930F8">
      <w:pPr>
        <w:spacing w:before="8" w:line="120" w:lineRule="exact"/>
        <w:rPr>
          <w:sz w:val="13"/>
          <w:szCs w:val="13"/>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Hence according to Backward Approach minimum spanning path from S to D is </w:t>
      </w:r>
      <w:r>
        <w:rPr>
          <w:rFonts w:ascii="Cambria" w:eastAsia="Cambria" w:hAnsi="Cambria" w:cs="Cambria"/>
          <w:b/>
          <w:w w:val="102"/>
          <w:sz w:val="22"/>
          <w:szCs w:val="22"/>
        </w:rPr>
        <w:t xml:space="preserve">  S -&gt; C -&gt; E -&gt; D </w:t>
      </w:r>
      <w:r>
        <w:rPr>
          <w:rFonts w:ascii="Cambria" w:eastAsia="Cambria" w:hAnsi="Cambria" w:cs="Cambria"/>
          <w:w w:val="102"/>
          <w:sz w:val="22"/>
          <w:szCs w:val="22"/>
        </w:rPr>
        <w:t xml:space="preserve"> </w:t>
      </w:r>
    </w:p>
    <w:p w:rsidR="000930F8" w:rsidRDefault="000930F8">
      <w:pPr>
        <w:spacing w:before="3" w:line="140" w:lineRule="exact"/>
        <w:rPr>
          <w:sz w:val="14"/>
          <w:szCs w:val="14"/>
        </w:rPr>
      </w:pPr>
    </w:p>
    <w:p w:rsidR="000930F8" w:rsidRDefault="00EB3F4A">
      <w:pPr>
        <w:ind w:left="169"/>
        <w:rPr>
          <w:rFonts w:ascii="Cambria" w:eastAsia="Cambria" w:hAnsi="Cambria" w:cs="Cambria"/>
          <w:sz w:val="22"/>
          <w:szCs w:val="22"/>
        </w:rPr>
      </w:pPr>
      <w:r>
        <w:rPr>
          <w:rFonts w:ascii="Cambria" w:eastAsia="Cambria" w:hAnsi="Cambria" w:cs="Cambria"/>
          <w:w w:val="102"/>
          <w:sz w:val="22"/>
          <w:szCs w:val="22"/>
        </w:rPr>
        <w:t xml:space="preserve"> </w:t>
      </w:r>
    </w:p>
    <w:p w:rsidR="000930F8" w:rsidRDefault="000930F8">
      <w:pPr>
        <w:spacing w:before="9" w:line="120" w:lineRule="exact"/>
        <w:rPr>
          <w:sz w:val="12"/>
          <w:szCs w:val="12"/>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1"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1"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6"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p w:rsidR="000930F8" w:rsidRDefault="000930F8">
      <w:pPr>
        <w:spacing w:before="1" w:line="160" w:lineRule="exact"/>
        <w:rPr>
          <w:sz w:val="16"/>
          <w:szCs w:val="16"/>
        </w:rPr>
      </w:pPr>
    </w:p>
    <w:p w:rsidR="000930F8" w:rsidRDefault="00EB3F4A">
      <w:pPr>
        <w:ind w:left="169"/>
        <w:rPr>
          <w:rFonts w:ascii="Cambria" w:eastAsia="Cambria" w:hAnsi="Cambria" w:cs="Cambria"/>
          <w:sz w:val="28"/>
          <w:szCs w:val="28"/>
        </w:rPr>
      </w:pPr>
      <w:r>
        <w:rPr>
          <w:rFonts w:ascii="Cambria" w:eastAsia="Cambria" w:hAnsi="Cambria" w:cs="Cambria"/>
          <w:b/>
          <w:w w:val="99"/>
          <w:sz w:val="28"/>
          <w:szCs w:val="28"/>
        </w:rPr>
        <w:t xml:space="preserve"> </w:t>
      </w:r>
    </w:p>
    <w:sectPr w:rsidR="000930F8" w:rsidSect="000930F8">
      <w:pgSz w:w="11900" w:h="16840"/>
      <w:pgMar w:top="800" w:right="820" w:bottom="280" w:left="820" w:header="607" w:footer="4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F4A" w:rsidRDefault="00EB3F4A" w:rsidP="000930F8">
      <w:r>
        <w:separator/>
      </w:r>
    </w:p>
  </w:endnote>
  <w:endnote w:type="continuationSeparator" w:id="1">
    <w:p w:rsidR="00EB3F4A" w:rsidRDefault="00EB3F4A" w:rsidP="000930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F8" w:rsidRDefault="000930F8">
    <w:pP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F4A" w:rsidRDefault="00EB3F4A" w:rsidP="000930F8">
      <w:r>
        <w:separator/>
      </w:r>
    </w:p>
  </w:footnote>
  <w:footnote w:type="continuationSeparator" w:id="1">
    <w:p w:rsidR="00EB3F4A" w:rsidRDefault="00EB3F4A" w:rsidP="00093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0F8" w:rsidRDefault="000930F8">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E04C7"/>
    <w:multiLevelType w:val="multilevel"/>
    <w:tmpl w:val="F6BE5D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3DC6A21"/>
    <w:multiLevelType w:val="hybridMultilevel"/>
    <w:tmpl w:val="7DC0A9C8"/>
    <w:lvl w:ilvl="0" w:tplc="5C4E9556">
      <w:start w:val="1"/>
      <w:numFmt w:val="decimal"/>
      <w:lvlText w:val="%1."/>
      <w:lvlJc w:val="left"/>
      <w:pPr>
        <w:ind w:left="889" w:hanging="360"/>
      </w:pPr>
      <w:rPr>
        <w:rFonts w:hint="default"/>
      </w:r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0930F8"/>
    <w:rsid w:val="000930F8"/>
    <w:rsid w:val="00966895"/>
    <w:rsid w:val="00EB3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6689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4607</Words>
  <Characters>26264</Characters>
  <Application>Microsoft Office Word</Application>
  <DocSecurity>0</DocSecurity>
  <Lines>218</Lines>
  <Paragraphs>61</Paragraphs>
  <ScaleCrop>false</ScaleCrop>
  <Company/>
  <LinksUpToDate>false</LinksUpToDate>
  <CharactersWithSpaces>30810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tushant garg</dc:creator>
  <cp:lastModifiedBy>tushant garg</cp:lastModifiedBy>
  <cp:revision>2</cp:revision>
  <dcterms:created xsi:type="dcterms:W3CDTF">2018-08-28T20:05:00Z</dcterms:created>
  <dcterms:modified xsi:type="dcterms:W3CDTF">2018-08-28T20:05:00Z</dcterms:modified>
</cp:coreProperties>
</file>